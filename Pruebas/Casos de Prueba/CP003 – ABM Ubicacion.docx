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eastAsia="es-ES"/>
            </w:rPr>
            <w:drawing>
              <wp:anchor distT="0" distB="0" distL="114300" distR="114300" simplePos="0" relativeHeight="251686912" behindDoc="0" locked="0" layoutInCell="1" allowOverlap="1" wp14:anchorId="63615A66" wp14:editId="28D5D87E">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0171C8">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0171C8">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31539A">
                <w:rPr>
                  <w:rFonts w:eastAsiaTheme="majorEastAsia" w:cstheme="majorBidi"/>
                  <w:sz w:val="64"/>
                  <w:szCs w:val="64"/>
                  <w:lang w:val="es-AR"/>
                </w:rPr>
                <w:t xml:space="preserve"> [CP003</w:t>
              </w:r>
              <w:r w:rsidR="009A39E4" w:rsidRPr="009A39E4">
                <w:rPr>
                  <w:rFonts w:eastAsiaTheme="majorEastAsia" w:cstheme="majorBidi"/>
                  <w:sz w:val="64"/>
                  <w:szCs w:val="64"/>
                  <w:lang w:val="es-AR"/>
                </w:rPr>
                <w:t xml:space="preserve">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w:t>
              </w:r>
              <w:r w:rsidR="0031539A">
                <w:rPr>
                  <w:rFonts w:eastAsiaTheme="majorEastAsia" w:cstheme="majorBidi"/>
                  <w:sz w:val="64"/>
                  <w:szCs w:val="64"/>
                  <w:lang w:val="es-AR"/>
                </w:rPr>
                <w:t>Ubica</w:t>
              </w:r>
              <w:r w:rsidR="00884F41">
                <w:rPr>
                  <w:rFonts w:eastAsiaTheme="majorEastAsia" w:cstheme="majorBidi"/>
                  <w:sz w:val="64"/>
                  <w:szCs w:val="64"/>
                  <w:lang w:val="es-AR"/>
                </w:rPr>
                <w:t>ción</w:t>
              </w:r>
              <w:r w:rsidR="009A39E4" w:rsidRPr="009A39E4">
                <w:rPr>
                  <w:rFonts w:eastAsiaTheme="majorEastAsia" w:cstheme="majorBidi"/>
                  <w:sz w:val="64"/>
                  <w:szCs w:val="64"/>
                  <w:lang w:val="es-AR"/>
                </w:rPr>
                <w:t>]</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val="es-ES"/>
            </w:rPr>
            <w:drawing>
              <wp:anchor distT="0" distB="0" distL="114300" distR="114300" simplePos="0" relativeHeight="251688960" behindDoc="0" locked="0" layoutInCell="1" allowOverlap="1" wp14:anchorId="2EDF20A8" wp14:editId="40F4A06D">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0171C8">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0171C8"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0171C8" w:rsidRPr="00F13E8F" w:rsidRDefault="000171C8"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0171C8" w:rsidRPr="00F13E8F" w:rsidRDefault="000171C8"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D06E99" w:rsidRDefault="0088126F" w:rsidP="00884F41">
          <w:r>
            <w:br w:type="page"/>
          </w:r>
        </w:p>
      </w:sdtContent>
    </w:sdt>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bookmarkStart w:id="0" w:name="_GoBack"/>
        <w:bookmarkEnd w:id="0"/>
        <w:p w:rsidR="00F663F4" w:rsidRDefault="00602A2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9809991" w:history="1">
            <w:r w:rsidR="00F663F4" w:rsidRPr="007420C5">
              <w:rPr>
                <w:rStyle w:val="Hipervnculo"/>
                <w:noProof/>
              </w:rPr>
              <w:t>Caso de Prueba</w:t>
            </w:r>
            <w:r w:rsidR="00F663F4">
              <w:rPr>
                <w:noProof/>
                <w:webHidden/>
              </w:rPr>
              <w:tab/>
            </w:r>
            <w:r w:rsidR="00F663F4">
              <w:rPr>
                <w:noProof/>
                <w:webHidden/>
              </w:rPr>
              <w:fldChar w:fldCharType="begin"/>
            </w:r>
            <w:r w:rsidR="00F663F4">
              <w:rPr>
                <w:noProof/>
                <w:webHidden/>
              </w:rPr>
              <w:instrText xml:space="preserve"> PAGEREF _Toc9809991 \h </w:instrText>
            </w:r>
            <w:r w:rsidR="00F663F4">
              <w:rPr>
                <w:noProof/>
                <w:webHidden/>
              </w:rPr>
            </w:r>
            <w:r w:rsidR="00F663F4">
              <w:rPr>
                <w:noProof/>
                <w:webHidden/>
              </w:rPr>
              <w:fldChar w:fldCharType="separate"/>
            </w:r>
            <w:r w:rsidR="00F663F4">
              <w:rPr>
                <w:noProof/>
                <w:webHidden/>
              </w:rPr>
              <w:t>4</w:t>
            </w:r>
            <w:r w:rsidR="00F663F4">
              <w:rPr>
                <w:noProof/>
                <w:webHidden/>
              </w:rPr>
              <w:fldChar w:fldCharType="end"/>
            </w:r>
          </w:hyperlink>
        </w:p>
        <w:p w:rsidR="00F663F4" w:rsidRDefault="00F663F4">
          <w:pPr>
            <w:pStyle w:val="TDC1"/>
            <w:rPr>
              <w:rFonts w:eastAsiaTheme="minorEastAsia"/>
              <w:b w:val="0"/>
              <w:bCs w:val="0"/>
              <w:noProof/>
              <w:sz w:val="22"/>
              <w:szCs w:val="22"/>
              <w:lang w:eastAsia="es-ES"/>
            </w:rPr>
          </w:pPr>
          <w:hyperlink w:anchor="_Toc9809992" w:history="1">
            <w:r w:rsidRPr="007420C5">
              <w:rPr>
                <w:rStyle w:val="Hipervnculo"/>
                <w:noProof/>
              </w:rPr>
              <w:t>Caso de Prueba &lt;CP003 – ABM Ubicación&gt;</w:t>
            </w:r>
            <w:r>
              <w:rPr>
                <w:noProof/>
                <w:webHidden/>
              </w:rPr>
              <w:tab/>
            </w:r>
            <w:r>
              <w:rPr>
                <w:noProof/>
                <w:webHidden/>
              </w:rPr>
              <w:fldChar w:fldCharType="begin"/>
            </w:r>
            <w:r>
              <w:rPr>
                <w:noProof/>
                <w:webHidden/>
              </w:rPr>
              <w:instrText xml:space="preserve"> PAGEREF _Toc9809992 \h </w:instrText>
            </w:r>
            <w:r>
              <w:rPr>
                <w:noProof/>
                <w:webHidden/>
              </w:rPr>
            </w:r>
            <w:r>
              <w:rPr>
                <w:noProof/>
                <w:webHidden/>
              </w:rPr>
              <w:fldChar w:fldCharType="separate"/>
            </w:r>
            <w:r>
              <w:rPr>
                <w:noProof/>
                <w:webHidden/>
              </w:rPr>
              <w:t>4</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09993" w:history="1">
            <w:r w:rsidRPr="007420C5">
              <w:rPr>
                <w:rStyle w:val="Hipervnculo"/>
                <w:noProof/>
              </w:rPr>
              <w:t>Descripción</w:t>
            </w:r>
            <w:r>
              <w:rPr>
                <w:noProof/>
                <w:webHidden/>
              </w:rPr>
              <w:tab/>
            </w:r>
            <w:r>
              <w:rPr>
                <w:noProof/>
                <w:webHidden/>
              </w:rPr>
              <w:fldChar w:fldCharType="begin"/>
            </w:r>
            <w:r>
              <w:rPr>
                <w:noProof/>
                <w:webHidden/>
              </w:rPr>
              <w:instrText xml:space="preserve"> PAGEREF _Toc9809993 \h </w:instrText>
            </w:r>
            <w:r>
              <w:rPr>
                <w:noProof/>
                <w:webHidden/>
              </w:rPr>
            </w:r>
            <w:r>
              <w:rPr>
                <w:noProof/>
                <w:webHidden/>
              </w:rPr>
              <w:fldChar w:fldCharType="separate"/>
            </w:r>
            <w:r>
              <w:rPr>
                <w:noProof/>
                <w:webHidden/>
              </w:rPr>
              <w:t>4</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09994" w:history="1">
            <w:r w:rsidRPr="007420C5">
              <w:rPr>
                <w:rStyle w:val="Hipervnculo"/>
                <w:noProof/>
              </w:rPr>
              <w:t>&lt;Pruebas Generales&gt;</w:t>
            </w:r>
            <w:r>
              <w:rPr>
                <w:noProof/>
                <w:webHidden/>
              </w:rPr>
              <w:tab/>
            </w:r>
            <w:r>
              <w:rPr>
                <w:noProof/>
                <w:webHidden/>
              </w:rPr>
              <w:fldChar w:fldCharType="begin"/>
            </w:r>
            <w:r>
              <w:rPr>
                <w:noProof/>
                <w:webHidden/>
              </w:rPr>
              <w:instrText xml:space="preserve"> PAGEREF _Toc9809994 \h </w:instrText>
            </w:r>
            <w:r>
              <w:rPr>
                <w:noProof/>
                <w:webHidden/>
              </w:rPr>
            </w:r>
            <w:r>
              <w:rPr>
                <w:noProof/>
                <w:webHidden/>
              </w:rPr>
              <w:fldChar w:fldCharType="separate"/>
            </w:r>
            <w:r>
              <w:rPr>
                <w:noProof/>
                <w:webHidden/>
              </w:rPr>
              <w:t>5</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09995" w:history="1">
            <w:r w:rsidRPr="007420C5">
              <w:rPr>
                <w:rStyle w:val="Hipervnculo"/>
                <w:noProof/>
              </w:rPr>
              <w:t>Descripción</w:t>
            </w:r>
            <w:r>
              <w:rPr>
                <w:noProof/>
                <w:webHidden/>
              </w:rPr>
              <w:tab/>
            </w:r>
            <w:r>
              <w:rPr>
                <w:noProof/>
                <w:webHidden/>
              </w:rPr>
              <w:fldChar w:fldCharType="begin"/>
            </w:r>
            <w:r>
              <w:rPr>
                <w:noProof/>
                <w:webHidden/>
              </w:rPr>
              <w:instrText xml:space="preserve"> PAGEREF _Toc9809995 \h </w:instrText>
            </w:r>
            <w:r>
              <w:rPr>
                <w:noProof/>
                <w:webHidden/>
              </w:rPr>
            </w:r>
            <w:r>
              <w:rPr>
                <w:noProof/>
                <w:webHidden/>
              </w:rPr>
              <w:fldChar w:fldCharType="separate"/>
            </w:r>
            <w:r>
              <w:rPr>
                <w:noProof/>
                <w:webHidden/>
              </w:rPr>
              <w:t>5</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09996" w:history="1">
            <w:r w:rsidRPr="007420C5">
              <w:rPr>
                <w:rStyle w:val="Hipervnculo"/>
                <w:noProof/>
              </w:rPr>
              <w:t>Condiciones de ejecución</w:t>
            </w:r>
            <w:r>
              <w:rPr>
                <w:noProof/>
                <w:webHidden/>
              </w:rPr>
              <w:tab/>
            </w:r>
            <w:r>
              <w:rPr>
                <w:noProof/>
                <w:webHidden/>
              </w:rPr>
              <w:fldChar w:fldCharType="begin"/>
            </w:r>
            <w:r>
              <w:rPr>
                <w:noProof/>
                <w:webHidden/>
              </w:rPr>
              <w:instrText xml:space="preserve"> PAGEREF _Toc9809996 \h </w:instrText>
            </w:r>
            <w:r>
              <w:rPr>
                <w:noProof/>
                <w:webHidden/>
              </w:rPr>
            </w:r>
            <w:r>
              <w:rPr>
                <w:noProof/>
                <w:webHidden/>
              </w:rPr>
              <w:fldChar w:fldCharType="separate"/>
            </w:r>
            <w:r>
              <w:rPr>
                <w:noProof/>
                <w:webHidden/>
              </w:rPr>
              <w:t>5</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09997" w:history="1">
            <w:r w:rsidRPr="007420C5">
              <w:rPr>
                <w:rStyle w:val="Hipervnculo"/>
                <w:noProof/>
              </w:rPr>
              <w:t>Entrada</w:t>
            </w:r>
            <w:r>
              <w:rPr>
                <w:noProof/>
                <w:webHidden/>
              </w:rPr>
              <w:tab/>
            </w:r>
            <w:r>
              <w:rPr>
                <w:noProof/>
                <w:webHidden/>
              </w:rPr>
              <w:fldChar w:fldCharType="begin"/>
            </w:r>
            <w:r>
              <w:rPr>
                <w:noProof/>
                <w:webHidden/>
              </w:rPr>
              <w:instrText xml:space="preserve"> PAGEREF _Toc9809997 \h </w:instrText>
            </w:r>
            <w:r>
              <w:rPr>
                <w:noProof/>
                <w:webHidden/>
              </w:rPr>
            </w:r>
            <w:r>
              <w:rPr>
                <w:noProof/>
                <w:webHidden/>
              </w:rPr>
              <w:fldChar w:fldCharType="separate"/>
            </w:r>
            <w:r>
              <w:rPr>
                <w:noProof/>
                <w:webHidden/>
              </w:rPr>
              <w:t>5</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09998" w:history="1">
            <w:r w:rsidRPr="007420C5">
              <w:rPr>
                <w:rStyle w:val="Hipervnculo"/>
                <w:noProof/>
              </w:rPr>
              <w:t>Resultado esperado</w:t>
            </w:r>
            <w:r>
              <w:rPr>
                <w:noProof/>
                <w:webHidden/>
              </w:rPr>
              <w:tab/>
            </w:r>
            <w:r>
              <w:rPr>
                <w:noProof/>
                <w:webHidden/>
              </w:rPr>
              <w:fldChar w:fldCharType="begin"/>
            </w:r>
            <w:r>
              <w:rPr>
                <w:noProof/>
                <w:webHidden/>
              </w:rPr>
              <w:instrText xml:space="preserve"> PAGEREF _Toc9809998 \h </w:instrText>
            </w:r>
            <w:r>
              <w:rPr>
                <w:noProof/>
                <w:webHidden/>
              </w:rPr>
            </w:r>
            <w:r>
              <w:rPr>
                <w:noProof/>
                <w:webHidden/>
              </w:rPr>
              <w:fldChar w:fldCharType="separate"/>
            </w:r>
            <w:r>
              <w:rPr>
                <w:noProof/>
                <w:webHidden/>
              </w:rPr>
              <w:t>5</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09999" w:history="1">
            <w:r w:rsidRPr="007420C5">
              <w:rPr>
                <w:rStyle w:val="Hipervnculo"/>
                <w:noProof/>
              </w:rPr>
              <w:t>Evaluación de la Prueba</w:t>
            </w:r>
            <w:r>
              <w:rPr>
                <w:noProof/>
                <w:webHidden/>
              </w:rPr>
              <w:tab/>
            </w:r>
            <w:r>
              <w:rPr>
                <w:noProof/>
                <w:webHidden/>
              </w:rPr>
              <w:fldChar w:fldCharType="begin"/>
            </w:r>
            <w:r>
              <w:rPr>
                <w:noProof/>
                <w:webHidden/>
              </w:rPr>
              <w:instrText xml:space="preserve"> PAGEREF _Toc9809999 \h </w:instrText>
            </w:r>
            <w:r>
              <w:rPr>
                <w:noProof/>
                <w:webHidden/>
              </w:rPr>
            </w:r>
            <w:r>
              <w:rPr>
                <w:noProof/>
                <w:webHidden/>
              </w:rPr>
              <w:fldChar w:fldCharType="separate"/>
            </w:r>
            <w:r>
              <w:rPr>
                <w:noProof/>
                <w:webHidden/>
              </w:rPr>
              <w:t>6</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00" w:history="1">
            <w:r w:rsidRPr="007420C5">
              <w:rPr>
                <w:rStyle w:val="Hipervnculo"/>
                <w:noProof/>
              </w:rPr>
              <w:t>&lt;Pruebas Funcionalidad de Inserción de Ubicación&gt;</w:t>
            </w:r>
            <w:r>
              <w:rPr>
                <w:noProof/>
                <w:webHidden/>
              </w:rPr>
              <w:tab/>
            </w:r>
            <w:r>
              <w:rPr>
                <w:noProof/>
                <w:webHidden/>
              </w:rPr>
              <w:fldChar w:fldCharType="begin"/>
            </w:r>
            <w:r>
              <w:rPr>
                <w:noProof/>
                <w:webHidden/>
              </w:rPr>
              <w:instrText xml:space="preserve"> PAGEREF _Toc9810000 \h </w:instrText>
            </w:r>
            <w:r>
              <w:rPr>
                <w:noProof/>
                <w:webHidden/>
              </w:rPr>
            </w:r>
            <w:r>
              <w:rPr>
                <w:noProof/>
                <w:webHidden/>
              </w:rPr>
              <w:fldChar w:fldCharType="separate"/>
            </w:r>
            <w:r>
              <w:rPr>
                <w:noProof/>
                <w:webHidden/>
              </w:rPr>
              <w:t>7</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01" w:history="1">
            <w:r w:rsidRPr="007420C5">
              <w:rPr>
                <w:rStyle w:val="Hipervnculo"/>
                <w:noProof/>
              </w:rPr>
              <w:t>Descripción</w:t>
            </w:r>
            <w:r>
              <w:rPr>
                <w:noProof/>
                <w:webHidden/>
              </w:rPr>
              <w:tab/>
            </w:r>
            <w:r>
              <w:rPr>
                <w:noProof/>
                <w:webHidden/>
              </w:rPr>
              <w:fldChar w:fldCharType="begin"/>
            </w:r>
            <w:r>
              <w:rPr>
                <w:noProof/>
                <w:webHidden/>
              </w:rPr>
              <w:instrText xml:space="preserve"> PAGEREF _Toc9810001 \h </w:instrText>
            </w:r>
            <w:r>
              <w:rPr>
                <w:noProof/>
                <w:webHidden/>
              </w:rPr>
            </w:r>
            <w:r>
              <w:rPr>
                <w:noProof/>
                <w:webHidden/>
              </w:rPr>
              <w:fldChar w:fldCharType="separate"/>
            </w:r>
            <w:r>
              <w:rPr>
                <w:noProof/>
                <w:webHidden/>
              </w:rPr>
              <w:t>7</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02" w:history="1">
            <w:r w:rsidRPr="007420C5">
              <w:rPr>
                <w:rStyle w:val="Hipervnculo"/>
                <w:noProof/>
              </w:rPr>
              <w:t>Condiciones de ejecución</w:t>
            </w:r>
            <w:r>
              <w:rPr>
                <w:noProof/>
                <w:webHidden/>
              </w:rPr>
              <w:tab/>
            </w:r>
            <w:r>
              <w:rPr>
                <w:noProof/>
                <w:webHidden/>
              </w:rPr>
              <w:fldChar w:fldCharType="begin"/>
            </w:r>
            <w:r>
              <w:rPr>
                <w:noProof/>
                <w:webHidden/>
              </w:rPr>
              <w:instrText xml:space="preserve"> PAGEREF _Toc9810002 \h </w:instrText>
            </w:r>
            <w:r>
              <w:rPr>
                <w:noProof/>
                <w:webHidden/>
              </w:rPr>
            </w:r>
            <w:r>
              <w:rPr>
                <w:noProof/>
                <w:webHidden/>
              </w:rPr>
              <w:fldChar w:fldCharType="separate"/>
            </w:r>
            <w:r>
              <w:rPr>
                <w:noProof/>
                <w:webHidden/>
              </w:rPr>
              <w:t>7</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03" w:history="1">
            <w:r w:rsidRPr="007420C5">
              <w:rPr>
                <w:rStyle w:val="Hipervnculo"/>
                <w:noProof/>
              </w:rPr>
              <w:t>Entrada</w:t>
            </w:r>
            <w:r>
              <w:rPr>
                <w:noProof/>
                <w:webHidden/>
              </w:rPr>
              <w:tab/>
            </w:r>
            <w:r>
              <w:rPr>
                <w:noProof/>
                <w:webHidden/>
              </w:rPr>
              <w:fldChar w:fldCharType="begin"/>
            </w:r>
            <w:r>
              <w:rPr>
                <w:noProof/>
                <w:webHidden/>
              </w:rPr>
              <w:instrText xml:space="preserve"> PAGEREF _Toc9810003 \h </w:instrText>
            </w:r>
            <w:r>
              <w:rPr>
                <w:noProof/>
                <w:webHidden/>
              </w:rPr>
            </w:r>
            <w:r>
              <w:rPr>
                <w:noProof/>
                <w:webHidden/>
              </w:rPr>
              <w:fldChar w:fldCharType="separate"/>
            </w:r>
            <w:r>
              <w:rPr>
                <w:noProof/>
                <w:webHidden/>
              </w:rPr>
              <w:t>7</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04" w:history="1">
            <w:r w:rsidRPr="007420C5">
              <w:rPr>
                <w:rStyle w:val="Hipervnculo"/>
                <w:noProof/>
              </w:rPr>
              <w:t>Resultado esperado</w:t>
            </w:r>
            <w:r>
              <w:rPr>
                <w:noProof/>
                <w:webHidden/>
              </w:rPr>
              <w:tab/>
            </w:r>
            <w:r>
              <w:rPr>
                <w:noProof/>
                <w:webHidden/>
              </w:rPr>
              <w:fldChar w:fldCharType="begin"/>
            </w:r>
            <w:r>
              <w:rPr>
                <w:noProof/>
                <w:webHidden/>
              </w:rPr>
              <w:instrText xml:space="preserve"> PAGEREF _Toc9810004 \h </w:instrText>
            </w:r>
            <w:r>
              <w:rPr>
                <w:noProof/>
                <w:webHidden/>
              </w:rPr>
            </w:r>
            <w:r>
              <w:rPr>
                <w:noProof/>
                <w:webHidden/>
              </w:rPr>
              <w:fldChar w:fldCharType="separate"/>
            </w:r>
            <w:r>
              <w:rPr>
                <w:noProof/>
                <w:webHidden/>
              </w:rPr>
              <w:t>8</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05" w:history="1">
            <w:r w:rsidRPr="007420C5">
              <w:rPr>
                <w:rStyle w:val="Hipervnculo"/>
                <w:noProof/>
              </w:rPr>
              <w:t>Evaluación de la Prueba</w:t>
            </w:r>
            <w:r>
              <w:rPr>
                <w:noProof/>
                <w:webHidden/>
              </w:rPr>
              <w:tab/>
            </w:r>
            <w:r>
              <w:rPr>
                <w:noProof/>
                <w:webHidden/>
              </w:rPr>
              <w:fldChar w:fldCharType="begin"/>
            </w:r>
            <w:r>
              <w:rPr>
                <w:noProof/>
                <w:webHidden/>
              </w:rPr>
              <w:instrText xml:space="preserve"> PAGEREF _Toc9810005 \h </w:instrText>
            </w:r>
            <w:r>
              <w:rPr>
                <w:noProof/>
                <w:webHidden/>
              </w:rPr>
            </w:r>
            <w:r>
              <w:rPr>
                <w:noProof/>
                <w:webHidden/>
              </w:rPr>
              <w:fldChar w:fldCharType="separate"/>
            </w:r>
            <w:r>
              <w:rPr>
                <w:noProof/>
                <w:webHidden/>
              </w:rPr>
              <w:t>8</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06" w:history="1">
            <w:r w:rsidRPr="007420C5">
              <w:rPr>
                <w:rStyle w:val="Hipervnculo"/>
                <w:noProof/>
              </w:rPr>
              <w:t>&lt;Pruebas Funcionalidad de Edición de Ubicación&gt;</w:t>
            </w:r>
            <w:r>
              <w:rPr>
                <w:noProof/>
                <w:webHidden/>
              </w:rPr>
              <w:tab/>
            </w:r>
            <w:r>
              <w:rPr>
                <w:noProof/>
                <w:webHidden/>
              </w:rPr>
              <w:fldChar w:fldCharType="begin"/>
            </w:r>
            <w:r>
              <w:rPr>
                <w:noProof/>
                <w:webHidden/>
              </w:rPr>
              <w:instrText xml:space="preserve"> PAGEREF _Toc9810006 \h </w:instrText>
            </w:r>
            <w:r>
              <w:rPr>
                <w:noProof/>
                <w:webHidden/>
              </w:rPr>
            </w:r>
            <w:r>
              <w:rPr>
                <w:noProof/>
                <w:webHidden/>
              </w:rPr>
              <w:fldChar w:fldCharType="separate"/>
            </w:r>
            <w:r>
              <w:rPr>
                <w:noProof/>
                <w:webHidden/>
              </w:rPr>
              <w:t>10</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07" w:history="1">
            <w:r w:rsidRPr="007420C5">
              <w:rPr>
                <w:rStyle w:val="Hipervnculo"/>
                <w:noProof/>
              </w:rPr>
              <w:t>Descripción</w:t>
            </w:r>
            <w:r>
              <w:rPr>
                <w:noProof/>
                <w:webHidden/>
              </w:rPr>
              <w:tab/>
            </w:r>
            <w:r>
              <w:rPr>
                <w:noProof/>
                <w:webHidden/>
              </w:rPr>
              <w:fldChar w:fldCharType="begin"/>
            </w:r>
            <w:r>
              <w:rPr>
                <w:noProof/>
                <w:webHidden/>
              </w:rPr>
              <w:instrText xml:space="preserve"> PAGEREF _Toc9810007 \h </w:instrText>
            </w:r>
            <w:r>
              <w:rPr>
                <w:noProof/>
                <w:webHidden/>
              </w:rPr>
            </w:r>
            <w:r>
              <w:rPr>
                <w:noProof/>
                <w:webHidden/>
              </w:rPr>
              <w:fldChar w:fldCharType="separate"/>
            </w:r>
            <w:r>
              <w:rPr>
                <w:noProof/>
                <w:webHidden/>
              </w:rPr>
              <w:t>10</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08" w:history="1">
            <w:r w:rsidRPr="007420C5">
              <w:rPr>
                <w:rStyle w:val="Hipervnculo"/>
                <w:noProof/>
              </w:rPr>
              <w:t>Condiciones de ejecución</w:t>
            </w:r>
            <w:r>
              <w:rPr>
                <w:noProof/>
                <w:webHidden/>
              </w:rPr>
              <w:tab/>
            </w:r>
            <w:r>
              <w:rPr>
                <w:noProof/>
                <w:webHidden/>
              </w:rPr>
              <w:fldChar w:fldCharType="begin"/>
            </w:r>
            <w:r>
              <w:rPr>
                <w:noProof/>
                <w:webHidden/>
              </w:rPr>
              <w:instrText xml:space="preserve"> PAGEREF _Toc9810008 \h </w:instrText>
            </w:r>
            <w:r>
              <w:rPr>
                <w:noProof/>
                <w:webHidden/>
              </w:rPr>
            </w:r>
            <w:r>
              <w:rPr>
                <w:noProof/>
                <w:webHidden/>
              </w:rPr>
              <w:fldChar w:fldCharType="separate"/>
            </w:r>
            <w:r>
              <w:rPr>
                <w:noProof/>
                <w:webHidden/>
              </w:rPr>
              <w:t>10</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09" w:history="1">
            <w:r w:rsidRPr="007420C5">
              <w:rPr>
                <w:rStyle w:val="Hipervnculo"/>
                <w:noProof/>
              </w:rPr>
              <w:t>Entrada</w:t>
            </w:r>
            <w:r>
              <w:rPr>
                <w:noProof/>
                <w:webHidden/>
              </w:rPr>
              <w:tab/>
            </w:r>
            <w:r>
              <w:rPr>
                <w:noProof/>
                <w:webHidden/>
              </w:rPr>
              <w:fldChar w:fldCharType="begin"/>
            </w:r>
            <w:r>
              <w:rPr>
                <w:noProof/>
                <w:webHidden/>
              </w:rPr>
              <w:instrText xml:space="preserve"> PAGEREF _Toc9810009 \h </w:instrText>
            </w:r>
            <w:r>
              <w:rPr>
                <w:noProof/>
                <w:webHidden/>
              </w:rPr>
            </w:r>
            <w:r>
              <w:rPr>
                <w:noProof/>
                <w:webHidden/>
              </w:rPr>
              <w:fldChar w:fldCharType="separate"/>
            </w:r>
            <w:r>
              <w:rPr>
                <w:noProof/>
                <w:webHidden/>
              </w:rPr>
              <w:t>10</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10" w:history="1">
            <w:r w:rsidRPr="007420C5">
              <w:rPr>
                <w:rStyle w:val="Hipervnculo"/>
                <w:noProof/>
              </w:rPr>
              <w:t>Resultado esperado</w:t>
            </w:r>
            <w:r>
              <w:rPr>
                <w:noProof/>
                <w:webHidden/>
              </w:rPr>
              <w:tab/>
            </w:r>
            <w:r>
              <w:rPr>
                <w:noProof/>
                <w:webHidden/>
              </w:rPr>
              <w:fldChar w:fldCharType="begin"/>
            </w:r>
            <w:r>
              <w:rPr>
                <w:noProof/>
                <w:webHidden/>
              </w:rPr>
              <w:instrText xml:space="preserve"> PAGEREF _Toc9810010 \h </w:instrText>
            </w:r>
            <w:r>
              <w:rPr>
                <w:noProof/>
                <w:webHidden/>
              </w:rPr>
            </w:r>
            <w:r>
              <w:rPr>
                <w:noProof/>
                <w:webHidden/>
              </w:rPr>
              <w:fldChar w:fldCharType="separate"/>
            </w:r>
            <w:r>
              <w:rPr>
                <w:noProof/>
                <w:webHidden/>
              </w:rPr>
              <w:t>11</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11" w:history="1">
            <w:r w:rsidRPr="007420C5">
              <w:rPr>
                <w:rStyle w:val="Hipervnculo"/>
                <w:noProof/>
              </w:rPr>
              <w:t>Evaluación de la Prueba</w:t>
            </w:r>
            <w:r>
              <w:rPr>
                <w:noProof/>
                <w:webHidden/>
              </w:rPr>
              <w:tab/>
            </w:r>
            <w:r>
              <w:rPr>
                <w:noProof/>
                <w:webHidden/>
              </w:rPr>
              <w:fldChar w:fldCharType="begin"/>
            </w:r>
            <w:r>
              <w:rPr>
                <w:noProof/>
                <w:webHidden/>
              </w:rPr>
              <w:instrText xml:space="preserve"> PAGEREF _Toc9810011 \h </w:instrText>
            </w:r>
            <w:r>
              <w:rPr>
                <w:noProof/>
                <w:webHidden/>
              </w:rPr>
            </w:r>
            <w:r>
              <w:rPr>
                <w:noProof/>
                <w:webHidden/>
              </w:rPr>
              <w:fldChar w:fldCharType="separate"/>
            </w:r>
            <w:r>
              <w:rPr>
                <w:noProof/>
                <w:webHidden/>
              </w:rPr>
              <w:t>11</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12" w:history="1">
            <w:r w:rsidRPr="007420C5">
              <w:rPr>
                <w:rStyle w:val="Hipervnculo"/>
                <w:noProof/>
              </w:rPr>
              <w:t>&lt;Pruebas Funcionalidad de Eliminación de Ubicación&gt;</w:t>
            </w:r>
            <w:r>
              <w:rPr>
                <w:noProof/>
                <w:webHidden/>
              </w:rPr>
              <w:tab/>
            </w:r>
            <w:r>
              <w:rPr>
                <w:noProof/>
                <w:webHidden/>
              </w:rPr>
              <w:fldChar w:fldCharType="begin"/>
            </w:r>
            <w:r>
              <w:rPr>
                <w:noProof/>
                <w:webHidden/>
              </w:rPr>
              <w:instrText xml:space="preserve"> PAGEREF _Toc9810012 \h </w:instrText>
            </w:r>
            <w:r>
              <w:rPr>
                <w:noProof/>
                <w:webHidden/>
              </w:rPr>
            </w:r>
            <w:r>
              <w:rPr>
                <w:noProof/>
                <w:webHidden/>
              </w:rPr>
              <w:fldChar w:fldCharType="separate"/>
            </w:r>
            <w:r>
              <w:rPr>
                <w:noProof/>
                <w:webHidden/>
              </w:rPr>
              <w:t>13</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13" w:history="1">
            <w:r w:rsidRPr="007420C5">
              <w:rPr>
                <w:rStyle w:val="Hipervnculo"/>
                <w:noProof/>
              </w:rPr>
              <w:t>Descripción</w:t>
            </w:r>
            <w:r>
              <w:rPr>
                <w:noProof/>
                <w:webHidden/>
              </w:rPr>
              <w:tab/>
            </w:r>
            <w:r>
              <w:rPr>
                <w:noProof/>
                <w:webHidden/>
              </w:rPr>
              <w:fldChar w:fldCharType="begin"/>
            </w:r>
            <w:r>
              <w:rPr>
                <w:noProof/>
                <w:webHidden/>
              </w:rPr>
              <w:instrText xml:space="preserve"> PAGEREF _Toc9810013 \h </w:instrText>
            </w:r>
            <w:r>
              <w:rPr>
                <w:noProof/>
                <w:webHidden/>
              </w:rPr>
            </w:r>
            <w:r>
              <w:rPr>
                <w:noProof/>
                <w:webHidden/>
              </w:rPr>
              <w:fldChar w:fldCharType="separate"/>
            </w:r>
            <w:r>
              <w:rPr>
                <w:noProof/>
                <w:webHidden/>
              </w:rPr>
              <w:t>13</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14" w:history="1">
            <w:r w:rsidRPr="007420C5">
              <w:rPr>
                <w:rStyle w:val="Hipervnculo"/>
                <w:noProof/>
              </w:rPr>
              <w:t>Condiciones de ejecución</w:t>
            </w:r>
            <w:r>
              <w:rPr>
                <w:noProof/>
                <w:webHidden/>
              </w:rPr>
              <w:tab/>
            </w:r>
            <w:r>
              <w:rPr>
                <w:noProof/>
                <w:webHidden/>
              </w:rPr>
              <w:fldChar w:fldCharType="begin"/>
            </w:r>
            <w:r>
              <w:rPr>
                <w:noProof/>
                <w:webHidden/>
              </w:rPr>
              <w:instrText xml:space="preserve"> PAGEREF _Toc9810014 \h </w:instrText>
            </w:r>
            <w:r>
              <w:rPr>
                <w:noProof/>
                <w:webHidden/>
              </w:rPr>
            </w:r>
            <w:r>
              <w:rPr>
                <w:noProof/>
                <w:webHidden/>
              </w:rPr>
              <w:fldChar w:fldCharType="separate"/>
            </w:r>
            <w:r>
              <w:rPr>
                <w:noProof/>
                <w:webHidden/>
              </w:rPr>
              <w:t>13</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15" w:history="1">
            <w:r w:rsidRPr="007420C5">
              <w:rPr>
                <w:rStyle w:val="Hipervnculo"/>
                <w:noProof/>
              </w:rPr>
              <w:t>Entrada</w:t>
            </w:r>
            <w:r>
              <w:rPr>
                <w:noProof/>
                <w:webHidden/>
              </w:rPr>
              <w:tab/>
            </w:r>
            <w:r>
              <w:rPr>
                <w:noProof/>
                <w:webHidden/>
              </w:rPr>
              <w:fldChar w:fldCharType="begin"/>
            </w:r>
            <w:r>
              <w:rPr>
                <w:noProof/>
                <w:webHidden/>
              </w:rPr>
              <w:instrText xml:space="preserve"> PAGEREF _Toc9810015 \h </w:instrText>
            </w:r>
            <w:r>
              <w:rPr>
                <w:noProof/>
                <w:webHidden/>
              </w:rPr>
            </w:r>
            <w:r>
              <w:rPr>
                <w:noProof/>
                <w:webHidden/>
              </w:rPr>
              <w:fldChar w:fldCharType="separate"/>
            </w:r>
            <w:r>
              <w:rPr>
                <w:noProof/>
                <w:webHidden/>
              </w:rPr>
              <w:t>13</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16" w:history="1">
            <w:r w:rsidRPr="007420C5">
              <w:rPr>
                <w:rStyle w:val="Hipervnculo"/>
                <w:noProof/>
              </w:rPr>
              <w:t>Resultado esperado</w:t>
            </w:r>
            <w:r>
              <w:rPr>
                <w:noProof/>
                <w:webHidden/>
              </w:rPr>
              <w:tab/>
            </w:r>
            <w:r>
              <w:rPr>
                <w:noProof/>
                <w:webHidden/>
              </w:rPr>
              <w:fldChar w:fldCharType="begin"/>
            </w:r>
            <w:r>
              <w:rPr>
                <w:noProof/>
                <w:webHidden/>
              </w:rPr>
              <w:instrText xml:space="preserve"> PAGEREF _Toc9810016 \h </w:instrText>
            </w:r>
            <w:r>
              <w:rPr>
                <w:noProof/>
                <w:webHidden/>
              </w:rPr>
            </w:r>
            <w:r>
              <w:rPr>
                <w:noProof/>
                <w:webHidden/>
              </w:rPr>
              <w:fldChar w:fldCharType="separate"/>
            </w:r>
            <w:r>
              <w:rPr>
                <w:noProof/>
                <w:webHidden/>
              </w:rPr>
              <w:t>13</w:t>
            </w:r>
            <w:r>
              <w:rPr>
                <w:noProof/>
                <w:webHidden/>
              </w:rPr>
              <w:fldChar w:fldCharType="end"/>
            </w:r>
          </w:hyperlink>
        </w:p>
        <w:p w:rsidR="00F663F4" w:rsidRDefault="00F663F4">
          <w:pPr>
            <w:pStyle w:val="TDC2"/>
            <w:rPr>
              <w:rFonts w:eastAsiaTheme="minorEastAsia"/>
              <w:i w:val="0"/>
              <w:iCs w:val="0"/>
              <w:noProof/>
              <w:sz w:val="22"/>
              <w:szCs w:val="22"/>
              <w:lang w:eastAsia="es-ES"/>
            </w:rPr>
          </w:pPr>
          <w:hyperlink w:anchor="_Toc9810017" w:history="1">
            <w:r w:rsidRPr="007420C5">
              <w:rPr>
                <w:rStyle w:val="Hipervnculo"/>
                <w:noProof/>
              </w:rPr>
              <w:t>Evaluación de la Prueba</w:t>
            </w:r>
            <w:r>
              <w:rPr>
                <w:noProof/>
                <w:webHidden/>
              </w:rPr>
              <w:tab/>
            </w:r>
            <w:r>
              <w:rPr>
                <w:noProof/>
                <w:webHidden/>
              </w:rPr>
              <w:fldChar w:fldCharType="begin"/>
            </w:r>
            <w:r>
              <w:rPr>
                <w:noProof/>
                <w:webHidden/>
              </w:rPr>
              <w:instrText xml:space="preserve"> PAGEREF _Toc9810017 \h </w:instrText>
            </w:r>
            <w:r>
              <w:rPr>
                <w:noProof/>
                <w:webHidden/>
              </w:rPr>
            </w:r>
            <w:r>
              <w:rPr>
                <w:noProof/>
                <w:webHidden/>
              </w:rPr>
              <w:fldChar w:fldCharType="separate"/>
            </w:r>
            <w:r>
              <w:rPr>
                <w:noProof/>
                <w:webHidden/>
              </w:rPr>
              <w:t>14</w:t>
            </w:r>
            <w:r>
              <w:rPr>
                <w:noProof/>
                <w:webHidden/>
              </w:rPr>
              <w:fldChar w:fldCharType="end"/>
            </w:r>
          </w:hyperlink>
        </w:p>
        <w:p w:rsidR="00F663F4" w:rsidRDefault="00F663F4">
          <w:pPr>
            <w:pStyle w:val="TDC1"/>
            <w:rPr>
              <w:rFonts w:eastAsiaTheme="minorEastAsia"/>
              <w:b w:val="0"/>
              <w:bCs w:val="0"/>
              <w:noProof/>
              <w:sz w:val="22"/>
              <w:szCs w:val="22"/>
              <w:lang w:eastAsia="es-ES"/>
            </w:rPr>
          </w:pPr>
          <w:hyperlink w:anchor="_Toc9810018" w:history="1">
            <w:r w:rsidRPr="007420C5">
              <w:rPr>
                <w:rStyle w:val="Hipervnculo"/>
                <w:noProof/>
              </w:rPr>
              <w:t>Plantilla Caso de Prueba &lt;CP002 – ABM Tipificaciones de Valoración&gt;</w:t>
            </w:r>
            <w:r>
              <w:rPr>
                <w:noProof/>
                <w:webHidden/>
              </w:rPr>
              <w:tab/>
            </w:r>
            <w:r>
              <w:rPr>
                <w:noProof/>
                <w:webHidden/>
              </w:rPr>
              <w:fldChar w:fldCharType="begin"/>
            </w:r>
            <w:r>
              <w:rPr>
                <w:noProof/>
                <w:webHidden/>
              </w:rPr>
              <w:instrText xml:space="preserve"> PAGEREF _Toc9810018 \h </w:instrText>
            </w:r>
            <w:r>
              <w:rPr>
                <w:noProof/>
                <w:webHidden/>
              </w:rPr>
            </w:r>
            <w:r>
              <w:rPr>
                <w:noProof/>
                <w:webHidden/>
              </w:rPr>
              <w:fldChar w:fldCharType="separate"/>
            </w:r>
            <w:r>
              <w:rPr>
                <w:noProof/>
                <w:webHidden/>
              </w:rPr>
              <w:t>15</w:t>
            </w:r>
            <w:r>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F13E8F" w:rsidRDefault="0031539A" w:rsidP="009A3173">
          <w:pPr>
            <w:pStyle w:val="PSI-Ttulo"/>
            <w:rPr>
              <w:rFonts w:asciiTheme="minorHAnsi" w:hAnsiTheme="minorHAnsi"/>
              <w:color w:val="auto"/>
            </w:rPr>
          </w:pPr>
          <w:r>
            <w:rPr>
              <w:rFonts w:asciiTheme="minorHAnsi" w:hAnsiTheme="minorHAnsi"/>
              <w:color w:val="auto"/>
              <w:lang w:val="es-AR"/>
            </w:rPr>
            <w:t>Caso de Prueba [CP003 – ABM Ubicación]</w:t>
          </w:r>
        </w:p>
      </w:sdtContent>
    </w:sdt>
    <w:p w:rsidR="00AE03C9" w:rsidRPr="000327EF" w:rsidRDefault="00AE03C9" w:rsidP="000327EF">
      <w:pPr>
        <w:pStyle w:val="PSI-Ttulo1"/>
      </w:pPr>
      <w:bookmarkStart w:id="1" w:name="_Toc242266215"/>
      <w:bookmarkStart w:id="2" w:name="_Toc9809991"/>
      <w:r w:rsidRPr="000327EF">
        <w:t>Caso de Prueba</w:t>
      </w:r>
      <w:bookmarkEnd w:id="1"/>
      <w:bookmarkEnd w:id="2"/>
    </w:p>
    <w:p w:rsidR="000327EF" w:rsidRDefault="000327EF" w:rsidP="000327EF"/>
    <w:p w:rsidR="000327EF" w:rsidRPr="000327EF" w:rsidRDefault="000327EF" w:rsidP="000327EF">
      <w:pPr>
        <w:pStyle w:val="PSI-Ttulo1"/>
        <w:rPr>
          <w:sz w:val="32"/>
        </w:rPr>
      </w:pPr>
      <w:bookmarkStart w:id="3" w:name="_Toc9809992"/>
      <w:r w:rsidRPr="000327EF">
        <w:rPr>
          <w:sz w:val="32"/>
        </w:rPr>
        <w:t>Caso de Prueba &lt;CP003 – ABM Ubicación&gt;</w:t>
      </w:r>
      <w:bookmarkEnd w:id="3"/>
      <w:r w:rsidRPr="000327EF">
        <w:rPr>
          <w:sz w:val="32"/>
        </w:rPr>
        <w:t xml:space="preserve"> </w:t>
      </w:r>
    </w:p>
    <w:p w:rsidR="0039735A" w:rsidRDefault="0039735A" w:rsidP="00F13E8F">
      <w:pPr>
        <w:pStyle w:val="PSI-Ttulo2"/>
      </w:pPr>
      <w:bookmarkStart w:id="4" w:name="_Toc29278824"/>
      <w:bookmarkStart w:id="5" w:name="_Toc9809993"/>
      <w:r w:rsidRPr="00F13E8F">
        <w:t>Descripción</w:t>
      </w:r>
      <w:bookmarkEnd w:id="4"/>
      <w:bookmarkEnd w:id="5"/>
    </w:p>
    <w:p w:rsidR="009A39E4" w:rsidRDefault="009A39E4" w:rsidP="00F663F4">
      <w:pPr>
        <w:pStyle w:val="PSI-Normal"/>
        <w:numPr>
          <w:ilvl w:val="0"/>
          <w:numId w:val="0"/>
        </w:numPr>
        <w:ind w:left="720" w:hanging="360"/>
      </w:pPr>
      <w:r>
        <w:t>Esta sección cubre el conjunto de pruebas realizadas sobre los Casos de Uso:</w:t>
      </w:r>
    </w:p>
    <w:p w:rsidR="009A39E4" w:rsidRDefault="0031539A" w:rsidP="00F663F4">
      <w:pPr>
        <w:pStyle w:val="PSI-Normal"/>
        <w:numPr>
          <w:ilvl w:val="0"/>
          <w:numId w:val="17"/>
        </w:numPr>
      </w:pPr>
      <w:r>
        <w:t>CU10</w:t>
      </w:r>
      <w:r w:rsidR="009A39E4">
        <w:t xml:space="preserve"> – </w:t>
      </w:r>
      <w:proofErr w:type="spellStart"/>
      <w:r>
        <w:t>AñadirUbicacion</w:t>
      </w:r>
      <w:proofErr w:type="spellEnd"/>
      <w:r w:rsidR="009A39E4">
        <w:t>.</w:t>
      </w:r>
    </w:p>
    <w:p w:rsidR="009A39E4" w:rsidRDefault="0031539A" w:rsidP="00F663F4">
      <w:pPr>
        <w:pStyle w:val="PSI-Normal"/>
        <w:numPr>
          <w:ilvl w:val="0"/>
          <w:numId w:val="17"/>
        </w:numPr>
      </w:pPr>
      <w:r>
        <w:t>CU11</w:t>
      </w:r>
      <w:r w:rsidR="009A39E4">
        <w:t xml:space="preserve"> – </w:t>
      </w:r>
      <w:proofErr w:type="spellStart"/>
      <w:r>
        <w:t>ModificarUbicacion</w:t>
      </w:r>
      <w:proofErr w:type="spellEnd"/>
      <w:r w:rsidR="009A39E4">
        <w:t>.</w:t>
      </w:r>
    </w:p>
    <w:p w:rsidR="00B472D0" w:rsidRDefault="0031539A" w:rsidP="00F663F4">
      <w:pPr>
        <w:pStyle w:val="PSI-Normal"/>
        <w:numPr>
          <w:ilvl w:val="0"/>
          <w:numId w:val="17"/>
        </w:numPr>
      </w:pPr>
      <w:r>
        <w:t>CU12</w:t>
      </w:r>
      <w:r w:rsidR="009A39E4">
        <w:t xml:space="preserve"> – </w:t>
      </w:r>
      <w:proofErr w:type="spellStart"/>
      <w:r>
        <w:t>EliminarUbicacion</w:t>
      </w:r>
      <w:proofErr w:type="spellEnd"/>
      <w:r w:rsidR="009A39E4">
        <w:t>.</w:t>
      </w:r>
    </w:p>
    <w:p w:rsidR="009A39E4" w:rsidRDefault="009A39E4" w:rsidP="00F663F4">
      <w:pPr>
        <w:pStyle w:val="PSI-Normal"/>
        <w:numPr>
          <w:ilvl w:val="0"/>
          <w:numId w:val="0"/>
        </w:numPr>
        <w:ind w:left="360"/>
      </w:pPr>
      <w:r>
        <w:t xml:space="preserve"> Las pruebas realizadas a estos Casos de Usos son:</w:t>
      </w:r>
    </w:p>
    <w:p w:rsidR="009A39E4" w:rsidRDefault="009A39E4" w:rsidP="00F663F4">
      <w:pPr>
        <w:pStyle w:val="PSI-Normal"/>
        <w:numPr>
          <w:ilvl w:val="0"/>
          <w:numId w:val="16"/>
        </w:numPr>
      </w:pPr>
      <w:r>
        <w:t>Pruebas funcionales.</w:t>
      </w:r>
    </w:p>
    <w:p w:rsidR="009A39E4" w:rsidRDefault="009A39E4" w:rsidP="00F663F4">
      <w:pPr>
        <w:pStyle w:val="PSI-Normal"/>
        <w:numPr>
          <w:ilvl w:val="0"/>
          <w:numId w:val="16"/>
        </w:numPr>
      </w:pPr>
      <w:r>
        <w:t>Pruebas de datos e integridad de Base de Datos.</w:t>
      </w:r>
    </w:p>
    <w:p w:rsidR="009A39E4" w:rsidRDefault="009A39E4" w:rsidP="00F663F4">
      <w:pPr>
        <w:pStyle w:val="PSI-Normal"/>
        <w:numPr>
          <w:ilvl w:val="0"/>
          <w:numId w:val="16"/>
        </w:numPr>
      </w:pPr>
      <w:r>
        <w:t>Pruebas de Interfaces de usuario.</w:t>
      </w:r>
    </w:p>
    <w:p w:rsidR="009A39E4" w:rsidRDefault="009A39E4" w:rsidP="00F663F4">
      <w:pPr>
        <w:pStyle w:val="PSI-Normal"/>
        <w:numPr>
          <w:ilvl w:val="0"/>
          <w:numId w:val="0"/>
        </w:numPr>
        <w:ind w:left="720"/>
      </w:pPr>
      <w:r>
        <w:t>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6" w:name="_Toc29278825"/>
      <w:r>
        <w:br w:type="page"/>
      </w:r>
    </w:p>
    <w:p w:rsidR="00F06F0E" w:rsidRPr="00F06F0E" w:rsidRDefault="00F06F0E" w:rsidP="00F13E8F">
      <w:pPr>
        <w:pStyle w:val="PSI-Ttulo2"/>
        <w:rPr>
          <w:rFonts w:eastAsiaTheme="minorHAnsi"/>
        </w:rPr>
      </w:pPr>
      <w:bookmarkStart w:id="7" w:name="_Toc9809994"/>
      <w:r w:rsidRPr="00F06F0E">
        <w:rPr>
          <w:rFonts w:eastAsiaTheme="minorHAnsi"/>
        </w:rPr>
        <w:lastRenderedPageBreak/>
        <w:t>&lt;</w:t>
      </w:r>
      <w:r w:rsidR="009A39E4">
        <w:rPr>
          <w:rFonts w:eastAsiaTheme="minorHAnsi"/>
        </w:rPr>
        <w:t>Pruebas Generales</w:t>
      </w:r>
      <w:r w:rsidRPr="00F06F0E">
        <w:rPr>
          <w:rFonts w:eastAsiaTheme="minorHAnsi"/>
        </w:rPr>
        <w:t>&gt;</w:t>
      </w:r>
      <w:bookmarkEnd w:id="6"/>
      <w:bookmarkEnd w:id="7"/>
    </w:p>
    <w:p w:rsidR="00F06F0E" w:rsidRDefault="00F06F0E" w:rsidP="00F06F0E">
      <w:pPr>
        <w:ind w:left="720"/>
      </w:pPr>
    </w:p>
    <w:p w:rsidR="00F06F0E" w:rsidRPr="00B20AC2" w:rsidRDefault="00F06F0E" w:rsidP="00B20AC2">
      <w:pPr>
        <w:pStyle w:val="PSI-Ttulo3"/>
      </w:pPr>
      <w:bookmarkStart w:id="8" w:name="_Toc29278826"/>
      <w:bookmarkStart w:id="9" w:name="_Toc9809995"/>
      <w:r w:rsidRPr="00B20AC2">
        <w:t>Descripción</w:t>
      </w:r>
      <w:bookmarkEnd w:id="8"/>
      <w:bookmarkEnd w:id="9"/>
    </w:p>
    <w:p w:rsidR="00F06F0E" w:rsidRDefault="009A39E4" w:rsidP="00F663F4">
      <w:pPr>
        <w:pStyle w:val="PSI-Normal"/>
        <w:numPr>
          <w:ilvl w:val="0"/>
          <w:numId w:val="0"/>
        </w:numPr>
        <w:ind w:left="360"/>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F663F4">
      <w:pPr>
        <w:pStyle w:val="PSI-Normal"/>
        <w:numPr>
          <w:ilvl w:val="0"/>
          <w:numId w:val="0"/>
        </w:numPr>
        <w:ind w:left="720" w:hanging="360"/>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10" w:name="_Toc29278827"/>
      <w:bookmarkStart w:id="11" w:name="_Toc9809996"/>
      <w:r w:rsidRPr="00F06F0E">
        <w:t>Condiciones de ejecución</w:t>
      </w:r>
      <w:bookmarkEnd w:id="10"/>
      <w:bookmarkEnd w:id="11"/>
    </w:p>
    <w:p w:rsidR="00F06F0E" w:rsidRDefault="009A39E4" w:rsidP="00F663F4">
      <w:pPr>
        <w:pStyle w:val="PSI-Normal"/>
        <w:numPr>
          <w:ilvl w:val="0"/>
          <w:numId w:val="0"/>
        </w:numPr>
        <w:ind w:left="720" w:hanging="360"/>
      </w:pPr>
      <w:r>
        <w:t>Se deberá contar con las siguientes precondiciones al momento de desarrollar las pruebas:</w:t>
      </w:r>
    </w:p>
    <w:p w:rsidR="009A39E4" w:rsidRDefault="009A39E4" w:rsidP="00F663F4">
      <w:pPr>
        <w:pStyle w:val="PSI-Normal"/>
        <w:numPr>
          <w:ilvl w:val="0"/>
          <w:numId w:val="18"/>
        </w:numPr>
      </w:pPr>
      <w:r>
        <w:t>El sistema deberá encontrarse en ejecución y a disposición de uso para las pruebas.</w:t>
      </w:r>
    </w:p>
    <w:p w:rsidR="009A39E4" w:rsidRDefault="009A39E4" w:rsidP="00F663F4">
      <w:pPr>
        <w:pStyle w:val="PSI-Normal"/>
        <w:numPr>
          <w:ilvl w:val="0"/>
          <w:numId w:val="18"/>
        </w:numPr>
      </w:pPr>
      <w:r>
        <w:t>Un usuario con los permisos de administrador de servicio deberá de estar ya registrado en el sistema.</w:t>
      </w:r>
    </w:p>
    <w:p w:rsidR="009A39E4" w:rsidRDefault="009A39E4" w:rsidP="00F663F4">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2" w:name="_Toc29278828"/>
      <w:bookmarkStart w:id="13" w:name="_Toc9809997"/>
      <w:r>
        <w:t>Entrada</w:t>
      </w:r>
      <w:bookmarkEnd w:id="12"/>
      <w:bookmarkEnd w:id="13"/>
    </w:p>
    <w:p w:rsidR="00F06F0E" w:rsidRDefault="009A39E4" w:rsidP="00F663F4">
      <w:pPr>
        <w:pStyle w:val="PSI-Normal"/>
        <w:numPr>
          <w:ilvl w:val="0"/>
          <w:numId w:val="0"/>
        </w:numPr>
        <w:ind w:left="720"/>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F663F4">
      <w:pPr>
        <w:pStyle w:val="PSI-Normal"/>
        <w:numPr>
          <w:ilvl w:val="0"/>
          <w:numId w:val="19"/>
        </w:numPr>
      </w:pPr>
      <w:r>
        <w:t>Analizar los datos desplegado por pantalla minuciosamente.</w:t>
      </w:r>
    </w:p>
    <w:p w:rsidR="004E4E04" w:rsidRDefault="004E4E04" w:rsidP="00F663F4">
      <w:pPr>
        <w:pStyle w:val="PSI-Normal"/>
        <w:numPr>
          <w:ilvl w:val="0"/>
          <w:numId w:val="19"/>
        </w:numPr>
      </w:pPr>
      <w:r>
        <w:t>Seleccionar una opción del menú desplegable ubicado en la parte superior con el objetivo de transferirse a una nueva pantalla.</w:t>
      </w:r>
    </w:p>
    <w:p w:rsidR="004E4E04" w:rsidRDefault="004E4E04" w:rsidP="00F663F4">
      <w:pPr>
        <w:pStyle w:val="PSI-Normal"/>
        <w:numPr>
          <w:ilvl w:val="0"/>
          <w:numId w:val="19"/>
        </w:numPr>
      </w:pPr>
      <w:r>
        <w:t>Realizar un análisis a la nueva pantalla emergente.</w:t>
      </w:r>
    </w:p>
    <w:p w:rsidR="004E4E04" w:rsidRDefault="004E4E04" w:rsidP="00F663F4">
      <w:pPr>
        <w:pStyle w:val="PSI-Normal"/>
      </w:pPr>
      <w:r>
        <w:t>Estos pasos deben repetirse de manera sucesiva hasta el momento de haber analizado todas las pantallas de usuario propias de las funcionalidades a evaluar.</w:t>
      </w:r>
    </w:p>
    <w:p w:rsidR="009A39E4" w:rsidRDefault="009A39E4" w:rsidP="00F663F4">
      <w:pPr>
        <w:pStyle w:val="PSI-Normal"/>
      </w:pPr>
    </w:p>
    <w:p w:rsidR="00F06F0E" w:rsidRPr="00F06F0E" w:rsidRDefault="00F06F0E" w:rsidP="00B20AC2">
      <w:pPr>
        <w:pStyle w:val="PSI-Ttulo3"/>
      </w:pPr>
      <w:bookmarkStart w:id="14" w:name="_Toc29278829"/>
      <w:bookmarkStart w:id="15" w:name="_Toc9809998"/>
      <w:r w:rsidRPr="00F06F0E">
        <w:t>Resultado esperado</w:t>
      </w:r>
      <w:bookmarkEnd w:id="14"/>
      <w:bookmarkEnd w:id="15"/>
    </w:p>
    <w:p w:rsidR="00F06F0E" w:rsidRDefault="004E4E04" w:rsidP="00F663F4">
      <w:pPr>
        <w:pStyle w:val="PSI-Normal"/>
        <w:numPr>
          <w:ilvl w:val="0"/>
          <w:numId w:val="0"/>
        </w:numPr>
        <w:ind w:left="720"/>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6" w:name="_Toc29278830"/>
      <w:bookmarkStart w:id="17" w:name="_Toc9809999"/>
      <w:r>
        <w:t>Evaluación de la Prueba</w:t>
      </w:r>
      <w:bookmarkEnd w:id="16"/>
      <w:bookmarkEnd w:id="17"/>
    </w:p>
    <w:p w:rsidR="00F06F0E" w:rsidRDefault="004E4E04" w:rsidP="00F663F4">
      <w:pPr>
        <w:pStyle w:val="PSI-Normal"/>
        <w:numPr>
          <w:ilvl w:val="0"/>
          <w:numId w:val="38"/>
        </w:numPr>
      </w:pPr>
      <w:r>
        <w:t>El estado actual de las pruebas es:</w:t>
      </w:r>
    </w:p>
    <w:p w:rsidR="004E4E04" w:rsidRDefault="004E4E04" w:rsidP="00F663F4">
      <w:pPr>
        <w:pStyle w:val="PSI-Normal"/>
      </w:pPr>
      <w:r>
        <w:t>Pantallas Totales:</w:t>
      </w:r>
      <w:r w:rsidR="00E30B41">
        <w:t xml:space="preserve"> 1</w:t>
      </w:r>
    </w:p>
    <w:p w:rsidR="004E4E04" w:rsidRDefault="004E4E04" w:rsidP="00F663F4">
      <w:pPr>
        <w:pStyle w:val="PSI-Normal"/>
      </w:pPr>
      <w:r>
        <w:t>Pantallas Evaluadas:</w:t>
      </w:r>
      <w:r w:rsidR="00E30B41">
        <w:t xml:space="preserve"> 1</w:t>
      </w:r>
    </w:p>
    <w:p w:rsidR="004E4E04" w:rsidRDefault="004E4E04" w:rsidP="00F663F4">
      <w:pPr>
        <w:pStyle w:val="PSI-Normal"/>
      </w:pPr>
      <w:r>
        <w:t>Pantallas Evaluadas con resultados satisfactorios:</w:t>
      </w:r>
      <w:r w:rsidRPr="004E4E04">
        <w:t xml:space="preserve"> </w:t>
      </w:r>
      <w:r w:rsidR="00E30B41">
        <w:t>1</w:t>
      </w:r>
    </w:p>
    <w:p w:rsidR="004E4E04" w:rsidRDefault="004E4E04" w:rsidP="00F663F4">
      <w:pPr>
        <w:pStyle w:val="PSI-Normal"/>
      </w:pPr>
      <w:r>
        <w:t>Pantallas Evaluadas con resultados insatisfactorios:</w:t>
      </w:r>
      <w:r w:rsidR="00E30B41">
        <w:t xml:space="preserve"> 0</w:t>
      </w:r>
    </w:p>
    <w:p w:rsidR="00E226A5" w:rsidRPr="00E226A5" w:rsidRDefault="00E226A5" w:rsidP="00F663F4">
      <w:pPr>
        <w:pStyle w:val="PSI-Normal"/>
      </w:pPr>
      <w:r w:rsidRPr="00E226A5">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0171C8">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0171C8">
            <w:pPr>
              <w:ind w:left="0" w:firstLine="0"/>
              <w:jc w:val="center"/>
              <w:rPr>
                <w:b/>
              </w:rPr>
            </w:pPr>
            <w:r>
              <w:rPr>
                <w:b/>
              </w:rPr>
              <w:t>Sector/es</w:t>
            </w:r>
          </w:p>
        </w:tc>
        <w:tc>
          <w:tcPr>
            <w:tcW w:w="3827" w:type="dxa"/>
            <w:vAlign w:val="center"/>
          </w:tcPr>
          <w:p w:rsidR="00E226A5" w:rsidRPr="00493923" w:rsidRDefault="00E226A5" w:rsidP="000171C8">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0171C8">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0171C8">
            <w:pPr>
              <w:ind w:left="0" w:firstLine="0"/>
            </w:pPr>
          </w:p>
        </w:tc>
        <w:tc>
          <w:tcPr>
            <w:tcW w:w="3827" w:type="dxa"/>
          </w:tcPr>
          <w:p w:rsidR="00E226A5" w:rsidRPr="004A1320" w:rsidRDefault="00E226A5" w:rsidP="000171C8">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0171C8">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0171C8">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0171C8">
            <w:pPr>
              <w:ind w:left="0" w:firstLine="0"/>
            </w:pPr>
          </w:p>
        </w:tc>
        <w:tc>
          <w:tcPr>
            <w:tcW w:w="3827" w:type="dxa"/>
          </w:tcPr>
          <w:p w:rsidR="00E226A5" w:rsidRPr="004A1320" w:rsidRDefault="00E226A5" w:rsidP="000171C8">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0171C8">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0171C8">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0171C8">
            <w:pPr>
              <w:ind w:left="0" w:firstLine="0"/>
            </w:pPr>
          </w:p>
        </w:tc>
        <w:tc>
          <w:tcPr>
            <w:tcW w:w="3827" w:type="dxa"/>
          </w:tcPr>
          <w:p w:rsidR="00E226A5" w:rsidRPr="004A1320" w:rsidRDefault="00E226A5" w:rsidP="000171C8">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0171C8">
            <w:pPr>
              <w:ind w:left="0" w:firstLine="0"/>
              <w:rPr>
                <w:i/>
              </w:rPr>
            </w:pPr>
          </w:p>
        </w:tc>
      </w:tr>
    </w:tbl>
    <w:p w:rsidR="00E226A5" w:rsidRDefault="00E226A5" w:rsidP="00F663F4">
      <w:pPr>
        <w:pStyle w:val="PSI-Normal"/>
        <w:numPr>
          <w:ilvl w:val="0"/>
          <w:numId w:val="0"/>
        </w:numPr>
        <w:ind w:left="720"/>
      </w:pPr>
    </w:p>
    <w:p w:rsidR="004E4E04" w:rsidRDefault="004E4E04" w:rsidP="004E4E04">
      <w:pPr>
        <w:ind w:left="0" w:firstLine="0"/>
      </w:pPr>
    </w:p>
    <w:p w:rsidR="00E226A5" w:rsidRDefault="00E226A5">
      <w:pPr>
        <w:rPr>
          <w:rFonts w:cstheme="minorHAnsi"/>
          <w:b/>
          <w:bCs/>
          <w:color w:val="92D050"/>
          <w:sz w:val="26"/>
          <w:szCs w:val="26"/>
          <w:lang w:val="es-AR" w:eastAsia="es-ES"/>
        </w:rPr>
      </w:pPr>
      <w:r>
        <w:br w:type="page"/>
      </w:r>
    </w:p>
    <w:p w:rsidR="004E4E04" w:rsidRPr="00F06F0E" w:rsidRDefault="004E4E04" w:rsidP="004E4E04">
      <w:pPr>
        <w:pStyle w:val="PSI-Ttulo2"/>
        <w:rPr>
          <w:rFonts w:eastAsiaTheme="minorHAnsi"/>
        </w:rPr>
      </w:pPr>
      <w:bookmarkStart w:id="18" w:name="_Toc9810000"/>
      <w:r w:rsidRPr="00F06F0E">
        <w:rPr>
          <w:rFonts w:eastAsiaTheme="minorHAnsi"/>
        </w:rPr>
        <w:lastRenderedPageBreak/>
        <w:t>&lt;</w:t>
      </w:r>
      <w:r>
        <w:rPr>
          <w:rFonts w:eastAsiaTheme="minorHAnsi"/>
        </w:rPr>
        <w:t xml:space="preserve">Pruebas Funcionalidad de Inserción de </w:t>
      </w:r>
      <w:r w:rsidR="0031539A">
        <w:rPr>
          <w:rFonts w:eastAsiaTheme="minorHAnsi"/>
        </w:rPr>
        <w:t>Ubicación</w:t>
      </w:r>
      <w:r w:rsidRPr="00F06F0E">
        <w:rPr>
          <w:rFonts w:eastAsiaTheme="minorHAnsi"/>
        </w:rPr>
        <w:t>&gt;</w:t>
      </w:r>
      <w:bookmarkEnd w:id="18"/>
    </w:p>
    <w:p w:rsidR="004E4E04" w:rsidRDefault="004E4E04" w:rsidP="004E4E04">
      <w:pPr>
        <w:ind w:left="720"/>
      </w:pPr>
    </w:p>
    <w:p w:rsidR="004E4E04" w:rsidRPr="00B20AC2" w:rsidRDefault="004E4E04" w:rsidP="004E4E04">
      <w:pPr>
        <w:pStyle w:val="PSI-Ttulo3"/>
      </w:pPr>
      <w:bookmarkStart w:id="19" w:name="_Toc9810001"/>
      <w:r w:rsidRPr="00B20AC2">
        <w:t>Descripción</w:t>
      </w:r>
      <w:bookmarkEnd w:id="19"/>
    </w:p>
    <w:p w:rsidR="004E4E04" w:rsidRDefault="004E4E04" w:rsidP="00F663F4">
      <w:pPr>
        <w:pStyle w:val="PSI-Normal"/>
        <w:numPr>
          <w:ilvl w:val="0"/>
          <w:numId w:val="37"/>
        </w:numPr>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F663F4">
      <w:pPr>
        <w:pStyle w:val="PSI-Normal"/>
      </w:pPr>
      <w:r>
        <w:t xml:space="preserve">En este apartado en específico se realizaran pruebas de características relacionadas a la funcionalidad de inserción de </w:t>
      </w:r>
      <w:r w:rsidR="00AE6F15">
        <w:t xml:space="preserve">una nueva </w:t>
      </w:r>
      <w:r w:rsidR="0031539A">
        <w:t>ubicación</w:t>
      </w:r>
      <w:r>
        <w:t xml:space="preserve">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20" w:name="_Toc9810002"/>
      <w:r w:rsidRPr="00F06F0E">
        <w:t>Condiciones de ejecución</w:t>
      </w:r>
      <w:bookmarkEnd w:id="20"/>
    </w:p>
    <w:p w:rsidR="00053307" w:rsidRDefault="004E4E04" w:rsidP="00F663F4">
      <w:pPr>
        <w:pStyle w:val="PSI-Normal"/>
        <w:numPr>
          <w:ilvl w:val="0"/>
          <w:numId w:val="0"/>
        </w:numPr>
        <w:ind w:left="720"/>
      </w:pPr>
      <w:r>
        <w:t>Se deberá contar con las siguientes precondiciones al momento de desarrollar las pruebas:</w:t>
      </w:r>
    </w:p>
    <w:p w:rsidR="004E4E04" w:rsidRDefault="004E4E04" w:rsidP="00F663F4">
      <w:pPr>
        <w:pStyle w:val="PSI-Normal"/>
        <w:numPr>
          <w:ilvl w:val="0"/>
          <w:numId w:val="18"/>
        </w:numPr>
      </w:pPr>
      <w:r>
        <w:t>El sistema deberá encontrarse en ejecución y a disposición de uso para las pruebas.</w:t>
      </w:r>
    </w:p>
    <w:p w:rsidR="004E4E04" w:rsidRDefault="004E4E04" w:rsidP="00F663F4">
      <w:pPr>
        <w:pStyle w:val="PSI-Normal"/>
        <w:numPr>
          <w:ilvl w:val="0"/>
          <w:numId w:val="18"/>
        </w:numPr>
      </w:pPr>
      <w:r>
        <w:t xml:space="preserve">Un usuario con los permisos de </w:t>
      </w:r>
      <w:r w:rsidR="0031539A">
        <w:t>administrador del sistema</w:t>
      </w:r>
      <w:r>
        <w:t xml:space="preserve"> deberá de estar ya registrado en el sistema.</w:t>
      </w:r>
    </w:p>
    <w:p w:rsidR="004E4E04" w:rsidRDefault="004E4E04" w:rsidP="00F663F4">
      <w:pPr>
        <w:pStyle w:val="PSI-Normal"/>
        <w:numPr>
          <w:ilvl w:val="0"/>
          <w:numId w:val="18"/>
        </w:numPr>
      </w:pPr>
      <w:r>
        <w:t>El usuario ingresara a la plataforma web y luego iniciara sesión en el sistema.</w:t>
      </w:r>
    </w:p>
    <w:p w:rsidR="00E457F1" w:rsidRDefault="00E457F1" w:rsidP="00F663F4">
      <w:pPr>
        <w:pStyle w:val="PSI-Normal"/>
        <w:numPr>
          <w:ilvl w:val="0"/>
          <w:numId w:val="18"/>
        </w:numPr>
      </w:pPr>
      <w:r>
        <w:t xml:space="preserve">Se deberá de estar localizado en la pantalla de </w:t>
      </w:r>
      <w:r w:rsidRPr="00E457F1">
        <w:rPr>
          <w:i/>
        </w:rPr>
        <w:t xml:space="preserve">“gestión de </w:t>
      </w:r>
      <w:r w:rsidR="0031539A">
        <w:rPr>
          <w:i/>
        </w:rPr>
        <w:t>ubicaciones</w:t>
      </w:r>
      <w:r w:rsidRPr="00E457F1">
        <w:rPr>
          <w:i/>
        </w:rPr>
        <w:t>”</w:t>
      </w:r>
      <w:r>
        <w:t>. Y luego en la p</w:t>
      </w:r>
      <w:r w:rsidR="00AE6F15">
        <w:t>antalla de habilitación de nueva valoración</w:t>
      </w:r>
      <w:r>
        <w:t>.</w:t>
      </w:r>
    </w:p>
    <w:p w:rsidR="004E4E04" w:rsidRDefault="004E4E04" w:rsidP="004E4E04">
      <w:pPr>
        <w:ind w:left="720"/>
        <w:jc w:val="both"/>
      </w:pPr>
    </w:p>
    <w:p w:rsidR="004E4E04" w:rsidRDefault="004E4E04" w:rsidP="004E4E04">
      <w:pPr>
        <w:pStyle w:val="PSI-Ttulo3"/>
      </w:pPr>
      <w:bookmarkStart w:id="21" w:name="_Toc9810003"/>
      <w:r>
        <w:t>Entrada</w:t>
      </w:r>
      <w:bookmarkEnd w:id="21"/>
    </w:p>
    <w:p w:rsidR="004E4E04" w:rsidRDefault="004E4E04" w:rsidP="00F663F4">
      <w:pPr>
        <w:pStyle w:val="PSI-Normal"/>
        <w:numPr>
          <w:ilvl w:val="0"/>
          <w:numId w:val="0"/>
        </w:numPr>
        <w:ind w:left="720"/>
      </w:pPr>
      <w:r>
        <w:t>Los pasos para el desarro</w:t>
      </w:r>
      <w:r w:rsidR="00E457F1">
        <w:t>llo de las pruebas consisten en el completado de los datos requeridos para la habilitación de un</w:t>
      </w:r>
      <w:r w:rsidR="00AE6F15">
        <w:t>a nueva</w:t>
      </w:r>
      <w:r w:rsidR="00E457F1">
        <w:t xml:space="preserve"> </w:t>
      </w:r>
      <w:r w:rsidR="00254417">
        <w:t>ubicación</w:t>
      </w:r>
      <w:r w:rsidR="00E457F1">
        <w:t xml:space="preserve"> con diferentes valores:</w:t>
      </w:r>
    </w:p>
    <w:p w:rsidR="00254417" w:rsidRDefault="00E457F1" w:rsidP="00F663F4">
      <w:pPr>
        <w:pStyle w:val="PSI-Normal"/>
        <w:numPr>
          <w:ilvl w:val="0"/>
          <w:numId w:val="20"/>
        </w:numPr>
      </w:pPr>
      <w:r>
        <w:t xml:space="preserve">Datos con valores aceptables: </w:t>
      </w:r>
      <w:r w:rsidR="00251E9F">
        <w:t>N</w:t>
      </w:r>
      <w:r>
        <w:t>ombre de máximo 4</w:t>
      </w:r>
      <w:r w:rsidR="00E30B41">
        <w:t>5</w:t>
      </w:r>
      <w:r>
        <w:t xml:space="preserve"> caracteres y mínimo </w:t>
      </w:r>
      <w:r w:rsidR="00E30B41">
        <w:t>3</w:t>
      </w:r>
      <w:r>
        <w:t>;</w:t>
      </w:r>
      <w:r w:rsidR="00AE6F15">
        <w:t xml:space="preserve"> una prueba con un</w:t>
      </w:r>
      <w:r w:rsidR="00254417">
        <w:t>a</w:t>
      </w:r>
      <w:r w:rsidR="00AE6F15">
        <w:t xml:space="preserve"> </w:t>
      </w:r>
      <w:r w:rsidR="00254417">
        <w:t>dependencia de ubicación</w:t>
      </w:r>
      <w:r w:rsidR="00AE6F15">
        <w:t xml:space="preserve"> </w:t>
      </w:r>
      <w:r w:rsidR="00254417">
        <w:t>específica y correcta</w:t>
      </w:r>
      <w:r w:rsidR="00AE6F15">
        <w:t xml:space="preserve">; una prueba para una sin </w:t>
      </w:r>
      <w:r w:rsidR="00254417">
        <w:t>dependencia</w:t>
      </w:r>
      <w:r w:rsidR="00AE6F15">
        <w:t xml:space="preserve">; </w:t>
      </w:r>
    </w:p>
    <w:p w:rsidR="00E457F1" w:rsidRDefault="00E457F1" w:rsidP="00F663F4">
      <w:pPr>
        <w:pStyle w:val="PSI-Normal"/>
        <w:numPr>
          <w:ilvl w:val="0"/>
          <w:numId w:val="20"/>
        </w:numPr>
      </w:pPr>
      <w:r>
        <w:t>Datos incompletos: Campos de textos sin rellenar. Un intento por cada campo de texto existente.</w:t>
      </w:r>
    </w:p>
    <w:p w:rsidR="00251E9F" w:rsidRDefault="00251E9F" w:rsidP="00F663F4">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w:t>
      </w:r>
      <w:r w:rsidR="00AE6F15">
        <w:t>o establecido de caracteres (</w:t>
      </w:r>
      <w:r w:rsidR="00E30B41">
        <w:t>3</w:t>
      </w:r>
      <w:r w:rsidR="00AE6F15">
        <w:t>)</w:t>
      </w:r>
      <w:r w:rsidR="00254417">
        <w:t>.</w:t>
      </w:r>
    </w:p>
    <w:p w:rsidR="00251E9F" w:rsidRDefault="00F6510A" w:rsidP="00F663F4">
      <w:pPr>
        <w:pStyle w:val="PSI-Normal"/>
        <w:numPr>
          <w:ilvl w:val="0"/>
          <w:numId w:val="20"/>
        </w:numPr>
      </w:pPr>
      <w:r>
        <w:lastRenderedPageBreak/>
        <w:t>Comprobación de combinaciones erróneas en los datos</w:t>
      </w:r>
      <w:r w:rsidR="00251E9F">
        <w:t xml:space="preserve">: </w:t>
      </w:r>
      <w:r w:rsidR="00254417">
        <w:t>Asignación de una dependencia de ubicación incorrecta</w:t>
      </w:r>
      <w:r w:rsidR="00AE6F15">
        <w:t>.</w:t>
      </w:r>
    </w:p>
    <w:p w:rsidR="004E4E04" w:rsidRDefault="004E4E04" w:rsidP="00F663F4">
      <w:pPr>
        <w:pStyle w:val="PSI-Normal"/>
      </w:pPr>
    </w:p>
    <w:p w:rsidR="004E4E04" w:rsidRPr="00F06F0E" w:rsidRDefault="004E4E04" w:rsidP="004E4E04">
      <w:pPr>
        <w:pStyle w:val="PSI-Ttulo3"/>
      </w:pPr>
      <w:bookmarkStart w:id="22" w:name="_Toc9810004"/>
      <w:r w:rsidRPr="00F06F0E">
        <w:t>Resultado esperado</w:t>
      </w:r>
      <w:bookmarkEnd w:id="22"/>
    </w:p>
    <w:p w:rsidR="004E4E04" w:rsidRDefault="00251E9F" w:rsidP="00F663F4">
      <w:pPr>
        <w:pStyle w:val="PSI-Normal"/>
        <w:numPr>
          <w:ilvl w:val="0"/>
          <w:numId w:val="0"/>
        </w:numPr>
        <w:ind w:left="360"/>
      </w:pPr>
      <w:r>
        <w:t>Según cada elemento a probar se pueden detallar los siguientes resultados esperados:</w:t>
      </w:r>
    </w:p>
    <w:p w:rsidR="00251E9F" w:rsidRDefault="00251E9F" w:rsidP="00F663F4">
      <w:pPr>
        <w:pStyle w:val="PSI-Normal"/>
        <w:numPr>
          <w:ilvl w:val="0"/>
          <w:numId w:val="21"/>
        </w:numPr>
      </w:pPr>
      <w:r>
        <w:t xml:space="preserve">Datos con valores aceptables: El sistema deberá de registrar </w:t>
      </w:r>
      <w:r w:rsidR="00E30B41">
        <w:t xml:space="preserve">la nueva ubicación </w:t>
      </w:r>
      <w:r>
        <w:t>dentro de la base de datos sin ningún error o inconsistencia</w:t>
      </w:r>
      <w:r w:rsidR="00493923">
        <w:t xml:space="preserve"> </w:t>
      </w:r>
      <w:r w:rsidR="007D7E3F">
        <w:t>lógica</w:t>
      </w:r>
      <w:r>
        <w:t xml:space="preserve">. </w:t>
      </w:r>
    </w:p>
    <w:p w:rsidR="00251E9F" w:rsidRDefault="00251E9F" w:rsidP="00F663F4">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F663F4">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F663F4">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w:t>
      </w:r>
      <w:r w:rsidR="00E30B41">
        <w:t>óneo para la caracterización de la ubicación</w:t>
      </w:r>
      <w:r w:rsidR="001944CF">
        <w:t>.</w:t>
      </w:r>
    </w:p>
    <w:p w:rsidR="004E4E04" w:rsidRDefault="004E4E04" w:rsidP="001944CF"/>
    <w:p w:rsidR="004E4E04" w:rsidRDefault="004E4E04" w:rsidP="004E4E04">
      <w:pPr>
        <w:pStyle w:val="PSI-Ttulo3"/>
      </w:pPr>
      <w:bookmarkStart w:id="23" w:name="_Toc9810005"/>
      <w:r>
        <w:t>Evaluación de la Prueba</w:t>
      </w:r>
      <w:bookmarkEnd w:id="23"/>
    </w:p>
    <w:p w:rsidR="001944CF" w:rsidRDefault="001944CF" w:rsidP="00F663F4">
      <w:pPr>
        <w:pStyle w:val="PSI-Normal"/>
        <w:numPr>
          <w:ilvl w:val="0"/>
          <w:numId w:val="0"/>
        </w:numPr>
        <w:ind w:left="360"/>
      </w:pPr>
      <w:r>
        <w:t>Según cada elemento a probar se pueden detallar los siguientes resultados obtenidos:</w:t>
      </w:r>
    </w:p>
    <w:p w:rsidR="001944CF" w:rsidRDefault="001944CF" w:rsidP="00F663F4">
      <w:pPr>
        <w:pStyle w:val="PSI-Normal"/>
        <w:numPr>
          <w:ilvl w:val="0"/>
          <w:numId w:val="22"/>
        </w:numPr>
      </w:pPr>
      <w:r>
        <w:t xml:space="preserve">Datos con valores aceptables: </w:t>
      </w:r>
    </w:p>
    <w:p w:rsidR="00493923" w:rsidRDefault="00493923"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2978"/>
        <w:gridCol w:w="4678"/>
        <w:gridCol w:w="2126"/>
      </w:tblGrid>
      <w:tr w:rsidR="00933C69"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2"/>
            <w:vAlign w:val="center"/>
          </w:tcPr>
          <w:p w:rsidR="00933C69" w:rsidRDefault="00933C69"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Align w:val="center"/>
          </w:tcPr>
          <w:p w:rsidR="00933C69" w:rsidRPr="004A1320" w:rsidRDefault="00933C69" w:rsidP="00493923">
            <w:pPr>
              <w:ind w:left="0" w:firstLine="0"/>
              <w:jc w:val="center"/>
              <w:rPr>
                <w:b/>
              </w:rPr>
            </w:pPr>
            <w:r>
              <w:rPr>
                <w:b/>
              </w:rPr>
              <w:t>Resultado</w:t>
            </w:r>
          </w:p>
        </w:tc>
      </w:tr>
      <w:tr w:rsidR="00053307" w:rsidRPr="00493923" w:rsidTr="00053307">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53307" w:rsidRPr="00493923" w:rsidRDefault="00053307"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4678" w:type="dxa"/>
            <w:vAlign w:val="center"/>
          </w:tcPr>
          <w:p w:rsidR="00053307" w:rsidRPr="00493923" w:rsidRDefault="00053307" w:rsidP="00493923">
            <w:pPr>
              <w:ind w:left="0" w:firstLine="0"/>
              <w:jc w:val="center"/>
              <w:rPr>
                <w:b/>
              </w:rPr>
            </w:pPr>
            <w:r>
              <w:rPr>
                <w:b/>
              </w:rPr>
              <w:t>Dependencia</w:t>
            </w:r>
          </w:p>
        </w:tc>
        <w:tc>
          <w:tcPr>
            <w:tcW w:w="2126" w:type="dxa"/>
          </w:tcPr>
          <w:p w:rsidR="00053307" w:rsidRPr="00493923" w:rsidRDefault="00053307" w:rsidP="000171C8">
            <w:pPr>
              <w:ind w:left="0" w:firstLine="0"/>
              <w:cnfStyle w:val="000000000000" w:firstRow="0" w:lastRow="0" w:firstColumn="0" w:lastColumn="0" w:oddVBand="0" w:evenVBand="0" w:oddHBand="0" w:evenHBand="0" w:firstRowFirstColumn="0" w:firstRowLastColumn="0" w:lastRowFirstColumn="0" w:lastRowLastColumn="0"/>
              <w:rPr>
                <w:b/>
                <w:i/>
              </w:rPr>
            </w:pPr>
          </w:p>
        </w:tc>
      </w:tr>
      <w:tr w:rsidR="00053307" w:rsidRPr="004A1320" w:rsidTr="00053307">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053307" w:rsidRPr="004A1320" w:rsidRDefault="00053307" w:rsidP="000171C8">
            <w:pPr>
              <w:ind w:left="0" w:firstLine="0"/>
              <w:rPr>
                <w:b w:val="0"/>
              </w:rPr>
            </w:pPr>
            <w:r>
              <w:rPr>
                <w:b w:val="0"/>
              </w:rPr>
              <w:t>AULA A10</w:t>
            </w:r>
          </w:p>
        </w:tc>
        <w:tc>
          <w:tcPr>
            <w:cnfStyle w:val="000010000000" w:firstRow="0" w:lastRow="0" w:firstColumn="0" w:lastColumn="0" w:oddVBand="1" w:evenVBand="0" w:oddHBand="0" w:evenHBand="0" w:firstRowFirstColumn="0" w:firstRowLastColumn="0" w:lastRowFirstColumn="0" w:lastRowLastColumn="0"/>
            <w:tcW w:w="4678" w:type="dxa"/>
          </w:tcPr>
          <w:p w:rsidR="00053307" w:rsidRPr="00933C69" w:rsidRDefault="00053307" w:rsidP="000171C8">
            <w:pPr>
              <w:ind w:left="0" w:firstLine="0"/>
              <w:rPr>
                <w:i/>
              </w:rPr>
            </w:pPr>
            <w:r>
              <w:rPr>
                <w:i/>
              </w:rPr>
              <w:t>Sector A</w:t>
            </w:r>
          </w:p>
        </w:tc>
        <w:tc>
          <w:tcPr>
            <w:tcW w:w="2126" w:type="dxa"/>
          </w:tcPr>
          <w:p w:rsidR="00053307" w:rsidRPr="0060554D" w:rsidRDefault="00053307" w:rsidP="00187026">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53307" w:rsidRPr="004A1320" w:rsidTr="00053307">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053307" w:rsidRPr="004A1320" w:rsidRDefault="00053307" w:rsidP="000171C8">
            <w:pPr>
              <w:ind w:left="0" w:firstLine="0"/>
              <w:rPr>
                <w:b w:val="0"/>
              </w:rPr>
            </w:pPr>
            <w:r>
              <w:rPr>
                <w:b w:val="0"/>
              </w:rPr>
              <w:t>SECTOR B</w:t>
            </w:r>
          </w:p>
        </w:tc>
        <w:tc>
          <w:tcPr>
            <w:cnfStyle w:val="000010000000" w:firstRow="0" w:lastRow="0" w:firstColumn="0" w:lastColumn="0" w:oddVBand="1" w:evenVBand="0" w:oddHBand="0" w:evenHBand="0" w:firstRowFirstColumn="0" w:firstRowLastColumn="0" w:lastRowFirstColumn="0" w:lastRowLastColumn="0"/>
            <w:tcW w:w="4678" w:type="dxa"/>
          </w:tcPr>
          <w:p w:rsidR="00053307" w:rsidRPr="00CE0EB7" w:rsidRDefault="00053307" w:rsidP="00CE0EB7">
            <w:pPr>
              <w:ind w:left="0" w:firstLine="0"/>
              <w:jc w:val="both"/>
              <w:rPr>
                <w:i/>
              </w:rPr>
            </w:pPr>
            <w:r>
              <w:rPr>
                <w:i/>
              </w:rPr>
              <w:t>Ninguno</w:t>
            </w:r>
          </w:p>
        </w:tc>
        <w:tc>
          <w:tcPr>
            <w:tcW w:w="2126" w:type="dxa"/>
          </w:tcPr>
          <w:p w:rsidR="00053307" w:rsidRPr="0060554D" w:rsidRDefault="00053307" w:rsidP="00187026">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2"/>
            <w:vAlign w:val="center"/>
          </w:tcPr>
          <w:p w:rsidR="00187026" w:rsidRPr="0060554D" w:rsidRDefault="00187026"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187026" w:rsidRPr="00187026" w:rsidRDefault="00187026" w:rsidP="00EB2D3F">
            <w:pPr>
              <w:ind w:left="0" w:firstLine="0"/>
              <w:jc w:val="center"/>
              <w:rPr>
                <w:b/>
                <w:i/>
                <w:color w:val="00B050"/>
              </w:rPr>
            </w:pPr>
            <w:r w:rsidRPr="00187026">
              <w:rPr>
                <w:b/>
                <w:i/>
                <w:color w:val="00B050"/>
              </w:rPr>
              <w:t>APROBADO</w:t>
            </w:r>
          </w:p>
        </w:tc>
      </w:tr>
    </w:tbl>
    <w:p w:rsidR="00493923" w:rsidRDefault="00493923" w:rsidP="00F663F4">
      <w:pPr>
        <w:pStyle w:val="PSI-Normal"/>
        <w:numPr>
          <w:ilvl w:val="0"/>
          <w:numId w:val="0"/>
        </w:numPr>
        <w:ind w:left="1080"/>
      </w:pPr>
    </w:p>
    <w:p w:rsidR="001944CF" w:rsidRDefault="001944CF" w:rsidP="00F663F4">
      <w:pPr>
        <w:pStyle w:val="PSI-Normal"/>
        <w:numPr>
          <w:ilvl w:val="0"/>
          <w:numId w:val="22"/>
        </w:numPr>
      </w:pPr>
      <w:r>
        <w:t xml:space="preserve">Datos incompletos: </w:t>
      </w:r>
    </w:p>
    <w:p w:rsidR="00493923" w:rsidRDefault="00493923"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7939"/>
        <w:gridCol w:w="1843"/>
      </w:tblGrid>
      <w:tr w:rsidR="00187026"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187026" w:rsidRDefault="00187026" w:rsidP="000171C8">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187026" w:rsidRPr="004A1320" w:rsidRDefault="00187026" w:rsidP="000171C8">
            <w:pPr>
              <w:ind w:left="0" w:firstLine="0"/>
              <w:jc w:val="center"/>
              <w:rPr>
                <w:b/>
              </w:rPr>
            </w:pPr>
            <w:r>
              <w:rPr>
                <w:b/>
              </w:rPr>
              <w:t>Resultado</w:t>
            </w:r>
          </w:p>
        </w:tc>
      </w:tr>
      <w:tr w:rsidR="00053307" w:rsidRPr="00493923" w:rsidTr="00053307">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053307" w:rsidRPr="00493923" w:rsidRDefault="00053307" w:rsidP="000171C8">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843" w:type="dxa"/>
          </w:tcPr>
          <w:p w:rsidR="00053307" w:rsidRPr="00493923" w:rsidRDefault="00053307" w:rsidP="000171C8">
            <w:pPr>
              <w:ind w:left="0" w:firstLine="0"/>
              <w:rPr>
                <w:b/>
                <w:i/>
              </w:rPr>
            </w:pPr>
          </w:p>
        </w:tc>
      </w:tr>
      <w:tr w:rsidR="00053307" w:rsidRPr="004A1320" w:rsidTr="00053307">
        <w:trPr>
          <w:trHeight w:val="359"/>
        </w:trPr>
        <w:tc>
          <w:tcPr>
            <w:cnfStyle w:val="001000000000" w:firstRow="0" w:lastRow="0" w:firstColumn="1" w:lastColumn="0" w:oddVBand="0" w:evenVBand="0" w:oddHBand="0" w:evenHBand="0" w:firstRowFirstColumn="0" w:firstRowLastColumn="0" w:lastRowFirstColumn="0" w:lastRowLastColumn="0"/>
            <w:tcW w:w="7939" w:type="dxa"/>
          </w:tcPr>
          <w:p w:rsidR="00053307" w:rsidRPr="00CE0EB7" w:rsidRDefault="00053307" w:rsidP="000171C8">
            <w:pPr>
              <w:ind w:left="0" w:firstLine="0"/>
              <w:rPr>
                <w:b w:val="0"/>
                <w:i/>
              </w:rPr>
            </w:pPr>
            <w:r w:rsidRPr="00CE0EB7">
              <w:rPr>
                <w:b w:val="0"/>
                <w:i/>
              </w:rPr>
              <w:t xml:space="preserve">Campo Vacío </w:t>
            </w:r>
          </w:p>
        </w:tc>
        <w:tc>
          <w:tcPr>
            <w:cnfStyle w:val="000010000000" w:firstRow="0" w:lastRow="0" w:firstColumn="0" w:lastColumn="0" w:oddVBand="1" w:evenVBand="0" w:oddHBand="0" w:evenHBand="0" w:firstRowFirstColumn="0" w:firstRowLastColumn="0" w:lastRowFirstColumn="0" w:lastRowLastColumn="0"/>
            <w:tcW w:w="1843" w:type="dxa"/>
          </w:tcPr>
          <w:p w:rsidR="00053307" w:rsidRPr="0060554D" w:rsidRDefault="00053307" w:rsidP="000171C8">
            <w:pPr>
              <w:ind w:left="0" w:firstLine="0"/>
              <w:jc w:val="center"/>
              <w:rPr>
                <w:i/>
              </w:rPr>
            </w:pPr>
            <w:r>
              <w:rPr>
                <w:i/>
              </w:rPr>
              <w:t>FUNC. CORRECTO</w:t>
            </w:r>
          </w:p>
        </w:tc>
      </w:tr>
      <w:tr w:rsidR="00053307" w:rsidRPr="004A1320" w:rsidTr="00053307">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053307" w:rsidRPr="004A1320" w:rsidRDefault="00053307" w:rsidP="000171C8">
            <w:pPr>
              <w:ind w:left="0" w:firstLine="0"/>
              <w:rPr>
                <w:b w:val="0"/>
              </w:rPr>
            </w:pPr>
            <w:r>
              <w:rPr>
                <w:b w:val="0"/>
              </w:rPr>
              <w:t>Ascensor</w:t>
            </w:r>
          </w:p>
        </w:tc>
        <w:tc>
          <w:tcPr>
            <w:cnfStyle w:val="000010000000" w:firstRow="0" w:lastRow="0" w:firstColumn="0" w:lastColumn="0" w:oddVBand="1" w:evenVBand="0" w:oddHBand="0" w:evenHBand="0" w:firstRowFirstColumn="0" w:firstRowLastColumn="0" w:lastRowFirstColumn="0" w:lastRowLastColumn="0"/>
            <w:tcW w:w="1843" w:type="dxa"/>
          </w:tcPr>
          <w:p w:rsidR="00053307" w:rsidRPr="0060554D" w:rsidRDefault="00053307" w:rsidP="000171C8">
            <w:pPr>
              <w:ind w:left="0" w:firstLine="0"/>
              <w:jc w:val="center"/>
              <w:rPr>
                <w:i/>
              </w:rPr>
            </w:pPr>
            <w:r>
              <w:rPr>
                <w:i/>
              </w:rPr>
              <w:t>FUNC. CORRECTO</w:t>
            </w:r>
          </w:p>
        </w:tc>
      </w:tr>
      <w:tr w:rsidR="00053307" w:rsidRPr="004A1320" w:rsidTr="00053307">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053307" w:rsidRPr="00CE0EB7" w:rsidRDefault="00053307" w:rsidP="000171C8">
            <w:pPr>
              <w:ind w:left="0" w:firstLine="0"/>
              <w:rPr>
                <w:b w:val="0"/>
                <w:i/>
              </w:rPr>
            </w:pPr>
            <w:r w:rsidRPr="00CE0EB7">
              <w:rPr>
                <w:b w:val="0"/>
                <w:i/>
              </w:rPr>
              <w:t xml:space="preserve">Campo Vacío </w:t>
            </w:r>
          </w:p>
        </w:tc>
        <w:tc>
          <w:tcPr>
            <w:cnfStyle w:val="000010000000" w:firstRow="0" w:lastRow="0" w:firstColumn="0" w:lastColumn="0" w:oddVBand="1" w:evenVBand="0" w:oddHBand="0" w:evenHBand="0" w:firstRowFirstColumn="0" w:firstRowLastColumn="0" w:lastRowFirstColumn="0" w:lastRowLastColumn="0"/>
            <w:tcW w:w="1843" w:type="dxa"/>
          </w:tcPr>
          <w:p w:rsidR="00053307" w:rsidRPr="0060554D" w:rsidRDefault="00053307" w:rsidP="000171C8">
            <w:pPr>
              <w:ind w:left="0" w:firstLine="0"/>
              <w:jc w:val="center"/>
              <w:rPr>
                <w:i/>
              </w:rPr>
            </w:pPr>
            <w:r>
              <w:rPr>
                <w:i/>
              </w:rPr>
              <w:t>FUNC. CORRECTO</w:t>
            </w:r>
          </w:p>
        </w:tc>
      </w:tr>
      <w:tr w:rsidR="00187026"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187026" w:rsidRPr="0060554D" w:rsidRDefault="00187026" w:rsidP="000171C8">
            <w:pPr>
              <w:ind w:left="0" w:firstLine="0"/>
              <w:jc w:val="right"/>
              <w:rPr>
                <w:i/>
              </w:rPr>
            </w:pPr>
            <w:r>
              <w:rPr>
                <w:i/>
              </w:rPr>
              <w:lastRenderedPageBreak/>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187026" w:rsidRPr="00187026" w:rsidRDefault="00187026" w:rsidP="000171C8">
            <w:pPr>
              <w:ind w:left="0" w:firstLine="0"/>
              <w:jc w:val="center"/>
              <w:rPr>
                <w:b/>
                <w:i/>
                <w:color w:val="00B050"/>
              </w:rPr>
            </w:pPr>
            <w:r w:rsidRPr="00187026">
              <w:rPr>
                <w:b/>
                <w:i/>
                <w:color w:val="00B050"/>
              </w:rPr>
              <w:t>APROBADO</w:t>
            </w:r>
          </w:p>
        </w:tc>
      </w:tr>
    </w:tbl>
    <w:p w:rsidR="00493923" w:rsidRDefault="00493923" w:rsidP="00F663F4">
      <w:pPr>
        <w:pStyle w:val="PSI-Normal"/>
        <w:numPr>
          <w:ilvl w:val="0"/>
          <w:numId w:val="0"/>
        </w:numPr>
        <w:ind w:left="1080"/>
      </w:pPr>
    </w:p>
    <w:p w:rsidR="001944CF" w:rsidRDefault="001944CF" w:rsidP="00F663F4">
      <w:pPr>
        <w:pStyle w:val="PSI-Normal"/>
        <w:numPr>
          <w:ilvl w:val="0"/>
          <w:numId w:val="22"/>
        </w:numPr>
      </w:pPr>
      <w:r>
        <w:t xml:space="preserve">Datos erróneos: </w:t>
      </w:r>
    </w:p>
    <w:p w:rsidR="00493923" w:rsidRDefault="00493923"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2127"/>
        <w:gridCol w:w="5670"/>
        <w:gridCol w:w="1985"/>
      </w:tblGrid>
      <w:tr w:rsidR="00CE0EB7" w:rsidRPr="00493923" w:rsidTr="00187026">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CE0EB7" w:rsidRPr="00493923" w:rsidRDefault="00670786" w:rsidP="00670786">
            <w:pPr>
              <w:ind w:left="0" w:firstLine="0"/>
            </w:pPr>
            <w:r>
              <w:t>Campo bajo Análisis</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CE0EB7" w:rsidRPr="00493923" w:rsidRDefault="00670786" w:rsidP="000171C8">
            <w:pPr>
              <w:ind w:left="0" w:firstLine="0"/>
              <w:jc w:val="center"/>
              <w:rPr>
                <w:b/>
              </w:rPr>
            </w:pPr>
            <w:r>
              <w:rPr>
                <w:b/>
              </w:rPr>
              <w:t>Valor</w:t>
            </w:r>
          </w:p>
        </w:tc>
        <w:tc>
          <w:tcPr>
            <w:tcW w:w="1985" w:type="dxa"/>
          </w:tcPr>
          <w:p w:rsidR="00CE0EB7" w:rsidRPr="00493923" w:rsidRDefault="00670786" w:rsidP="00670786">
            <w:pPr>
              <w:ind w:left="0" w:firstLine="0"/>
              <w:jc w:val="center"/>
              <w:cnfStyle w:val="000000000000" w:firstRow="0" w:lastRow="0" w:firstColumn="0" w:lastColumn="0" w:oddVBand="0" w:evenVBand="0" w:oddHBand="0" w:evenHBand="0" w:firstRowFirstColumn="0" w:firstRowLastColumn="0" w:lastRowFirstColumn="0" w:lastRowLastColumn="0"/>
              <w:rPr>
                <w:b/>
                <w:i/>
              </w:rPr>
            </w:pPr>
            <w:r>
              <w:rPr>
                <w:b/>
              </w:rPr>
              <w:t>Resultado</w:t>
            </w:r>
          </w:p>
        </w:tc>
      </w:tr>
      <w:tr w:rsidR="00187026" w:rsidRPr="004A1320" w:rsidTr="00187026">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187026" w:rsidRPr="00670786" w:rsidRDefault="00187026" w:rsidP="000171C8">
            <w:pPr>
              <w:ind w:left="0" w:firstLine="0"/>
              <w:rPr>
                <w:b w:val="0"/>
              </w:rPr>
            </w:pPr>
            <w:r w:rsidRPr="00670786">
              <w:rPr>
                <w:b w:val="0"/>
              </w:rPr>
              <w:t>Nombre</w:t>
            </w:r>
          </w:p>
        </w:tc>
        <w:tc>
          <w:tcPr>
            <w:cnfStyle w:val="000010000000" w:firstRow="0" w:lastRow="0" w:firstColumn="0" w:lastColumn="0" w:oddVBand="1" w:evenVBand="0" w:oddHBand="0" w:evenHBand="0" w:firstRowFirstColumn="0" w:firstRowLastColumn="0" w:lastRowFirstColumn="0" w:lastRowLastColumn="0"/>
            <w:tcW w:w="5670" w:type="dxa"/>
          </w:tcPr>
          <w:p w:rsidR="00187026" w:rsidRPr="00CE0EB7" w:rsidRDefault="00187026" w:rsidP="00933C69">
            <w:pPr>
              <w:ind w:left="0" w:firstLine="0"/>
              <w:jc w:val="center"/>
            </w:pPr>
            <w:r w:rsidRPr="00CE0EB7">
              <w:t>Aula de medios audiovisuales de la Universidad Nacional de la Patagonia Austral</w:t>
            </w:r>
          </w:p>
        </w:tc>
        <w:tc>
          <w:tcPr>
            <w:tcW w:w="1985" w:type="dxa"/>
          </w:tcPr>
          <w:p w:rsidR="00187026" w:rsidRPr="0060554D" w:rsidRDefault="00187026" w:rsidP="000171C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187026" w:rsidRPr="004A1320" w:rsidTr="00187026">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2"/>
            <w:vAlign w:val="center"/>
          </w:tcPr>
          <w:p w:rsidR="00187026" w:rsidRPr="0060554D" w:rsidRDefault="00187026"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tcPr>
          <w:p w:rsidR="00187026" w:rsidRPr="00187026" w:rsidRDefault="00187026" w:rsidP="000171C8">
            <w:pPr>
              <w:ind w:left="0" w:firstLine="0"/>
              <w:jc w:val="center"/>
              <w:rPr>
                <w:b/>
                <w:i/>
                <w:color w:val="00B050"/>
              </w:rPr>
            </w:pPr>
            <w:r w:rsidRPr="00187026">
              <w:rPr>
                <w:b/>
                <w:i/>
                <w:color w:val="00B050"/>
              </w:rPr>
              <w:t>APROBADO</w:t>
            </w:r>
          </w:p>
        </w:tc>
      </w:tr>
    </w:tbl>
    <w:p w:rsidR="00493923" w:rsidRDefault="00493923" w:rsidP="00F663F4">
      <w:pPr>
        <w:pStyle w:val="PSI-Normal"/>
        <w:numPr>
          <w:ilvl w:val="0"/>
          <w:numId w:val="0"/>
        </w:numPr>
        <w:ind w:left="1080"/>
      </w:pPr>
    </w:p>
    <w:p w:rsidR="001944CF" w:rsidRDefault="001944CF" w:rsidP="00F663F4">
      <w:pPr>
        <w:pStyle w:val="PSI-Normal"/>
        <w:numPr>
          <w:ilvl w:val="0"/>
          <w:numId w:val="22"/>
        </w:numPr>
      </w:pPr>
      <w:r>
        <w:t xml:space="preserve">Comprobación de en los datos: </w:t>
      </w:r>
    </w:p>
    <w:p w:rsidR="00493923" w:rsidRDefault="00493923"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2553"/>
        <w:gridCol w:w="5386"/>
        <w:gridCol w:w="1843"/>
      </w:tblGrid>
      <w:tr w:rsidR="00670786" w:rsidRPr="00493923" w:rsidTr="00670786">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670786" w:rsidRPr="00670786" w:rsidRDefault="00670786" w:rsidP="00670786">
            <w:pPr>
              <w:ind w:left="0" w:firstLine="0"/>
            </w:pPr>
            <w:r w:rsidRPr="00670786">
              <w:t>Campo bajo análisis</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670786" w:rsidRPr="00493923" w:rsidRDefault="00670786" w:rsidP="00670786">
            <w:pPr>
              <w:ind w:left="0" w:firstLine="0"/>
              <w:jc w:val="center"/>
              <w:rPr>
                <w:b/>
                <w:i/>
              </w:rPr>
            </w:pPr>
            <w:r>
              <w:rPr>
                <w:b/>
              </w:rPr>
              <w:t>Resultado</w:t>
            </w:r>
          </w:p>
        </w:tc>
      </w:tr>
      <w:tr w:rsidR="00670786" w:rsidRPr="00493923" w:rsidTr="00670786">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670786" w:rsidRDefault="00670786" w:rsidP="00670786">
            <w:pPr>
              <w:ind w:left="0" w:firstLine="0"/>
              <w:rPr>
                <w:b w:val="0"/>
              </w:rPr>
            </w:pPr>
            <w:r>
              <w:rPr>
                <w:b w:val="0"/>
              </w:rPr>
              <w:t>Dependencia</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670786" w:rsidRPr="00187026" w:rsidRDefault="00187026" w:rsidP="000171C8">
            <w:pPr>
              <w:ind w:left="0" w:firstLine="0"/>
            </w:pPr>
            <w:r>
              <w:t>FUNCIONAMIENTO CORRECTO. No existe la posibilidad de seleccionar una ubicación como dependencia hacia otra que genere inconsistencias o fallas en la integridad de la aplicación.</w:t>
            </w:r>
          </w:p>
        </w:tc>
      </w:tr>
      <w:tr w:rsidR="00187026"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187026" w:rsidRPr="0060554D" w:rsidRDefault="00187026"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187026" w:rsidRPr="00187026" w:rsidRDefault="00187026" w:rsidP="000171C8">
            <w:pPr>
              <w:ind w:left="0" w:firstLine="0"/>
              <w:jc w:val="center"/>
              <w:rPr>
                <w:b/>
                <w:i/>
                <w:color w:val="00B050"/>
              </w:rPr>
            </w:pPr>
            <w:r w:rsidRPr="00187026">
              <w:rPr>
                <w:b/>
                <w:i/>
                <w:color w:val="00B050"/>
              </w:rPr>
              <w:t>APROBADO</w:t>
            </w:r>
          </w:p>
        </w:tc>
      </w:tr>
    </w:tbl>
    <w:p w:rsidR="00493923" w:rsidRDefault="00493923" w:rsidP="00F663F4">
      <w:pPr>
        <w:pStyle w:val="PSI-Normal"/>
        <w:numPr>
          <w:ilvl w:val="0"/>
          <w:numId w:val="0"/>
        </w:numPr>
        <w:ind w:left="1080"/>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9810006"/>
      <w:r w:rsidRPr="00F06F0E">
        <w:rPr>
          <w:rFonts w:eastAsiaTheme="minorHAnsi"/>
        </w:rPr>
        <w:lastRenderedPageBreak/>
        <w:t>&lt;</w:t>
      </w:r>
      <w:r>
        <w:rPr>
          <w:rFonts w:eastAsiaTheme="minorHAnsi"/>
        </w:rPr>
        <w:t xml:space="preserve">Pruebas Funcionalidad de Edición de </w:t>
      </w:r>
      <w:r w:rsidR="0031539A">
        <w:rPr>
          <w:rFonts w:eastAsiaTheme="minorHAnsi"/>
        </w:rPr>
        <w:t>Ubicación</w:t>
      </w:r>
      <w:r w:rsidRPr="00F06F0E">
        <w:rPr>
          <w:rFonts w:eastAsiaTheme="minorHAnsi"/>
        </w:rPr>
        <w:t>&gt;</w:t>
      </w:r>
      <w:bookmarkEnd w:id="24"/>
    </w:p>
    <w:p w:rsidR="009F1968" w:rsidRDefault="009F1968" w:rsidP="009F1968">
      <w:pPr>
        <w:ind w:left="720"/>
      </w:pPr>
    </w:p>
    <w:p w:rsidR="009F1968" w:rsidRPr="00B20AC2" w:rsidRDefault="009F1968" w:rsidP="009F1968">
      <w:pPr>
        <w:pStyle w:val="PSI-Ttulo3"/>
      </w:pPr>
      <w:bookmarkStart w:id="25" w:name="_Toc9810007"/>
      <w:r w:rsidRPr="00B20AC2">
        <w:t>Descripción</w:t>
      </w:r>
      <w:bookmarkEnd w:id="25"/>
    </w:p>
    <w:p w:rsidR="00034486" w:rsidRDefault="00034486" w:rsidP="00F663F4">
      <w:pPr>
        <w:pStyle w:val="PSI-Normal"/>
        <w:numPr>
          <w:ilvl w:val="0"/>
          <w:numId w:val="0"/>
        </w:numPr>
        <w:ind w:left="360"/>
      </w:pPr>
      <w:r>
        <w:t>En este apartado en específico se realizaran pruebas de características relacionadas a la funcionalidad de edición de una ubicación en el sistema tales como correcto funcionamiento de botones y resultados de su uso plasmado en la base de datos.</w:t>
      </w:r>
    </w:p>
    <w:p w:rsidR="009F1968" w:rsidRPr="00034486" w:rsidRDefault="009F1968" w:rsidP="00E457F1">
      <w:pPr>
        <w:jc w:val="both"/>
        <w:rPr>
          <w:lang w:val="es-AR"/>
        </w:rPr>
      </w:pPr>
    </w:p>
    <w:p w:rsidR="009F1968" w:rsidRPr="00F06F0E" w:rsidRDefault="009F1968" w:rsidP="009F1968">
      <w:pPr>
        <w:pStyle w:val="PSI-Ttulo3"/>
      </w:pPr>
      <w:bookmarkStart w:id="26" w:name="_Toc9810008"/>
      <w:r w:rsidRPr="00F06F0E">
        <w:t>Condiciones de ejecución</w:t>
      </w:r>
      <w:bookmarkEnd w:id="26"/>
    </w:p>
    <w:p w:rsidR="00034486" w:rsidRDefault="00034486" w:rsidP="00F663F4">
      <w:pPr>
        <w:pStyle w:val="PSI-Normal"/>
        <w:numPr>
          <w:ilvl w:val="0"/>
          <w:numId w:val="0"/>
        </w:numPr>
        <w:ind w:left="360"/>
      </w:pPr>
      <w:r>
        <w:t>Se deberá contar con las siguientes precondiciones al momento de desarrollar las pruebas:</w:t>
      </w:r>
    </w:p>
    <w:p w:rsidR="00034486" w:rsidRDefault="00034486" w:rsidP="00F663F4">
      <w:pPr>
        <w:pStyle w:val="PSI-Normal"/>
        <w:numPr>
          <w:ilvl w:val="0"/>
          <w:numId w:val="18"/>
        </w:numPr>
      </w:pPr>
      <w:r>
        <w:t>El sistema deberá encontrarse en ejecución y a disposición de uso para las pruebas.</w:t>
      </w:r>
    </w:p>
    <w:p w:rsidR="00034486" w:rsidRDefault="00034486" w:rsidP="00F663F4">
      <w:pPr>
        <w:pStyle w:val="PSI-Normal"/>
        <w:numPr>
          <w:ilvl w:val="0"/>
          <w:numId w:val="18"/>
        </w:numPr>
      </w:pPr>
      <w:r>
        <w:t>Un usuario con los permisos de administrador del sistema deberá de estar ya registrado en el sistema.</w:t>
      </w:r>
    </w:p>
    <w:p w:rsidR="00034486" w:rsidRDefault="00034486" w:rsidP="00F663F4">
      <w:pPr>
        <w:pStyle w:val="PSI-Normal"/>
        <w:numPr>
          <w:ilvl w:val="0"/>
          <w:numId w:val="18"/>
        </w:numPr>
      </w:pPr>
      <w:r>
        <w:t>El usuario ingresara a la plataforma web y luego iniciara sesión en el sistema.</w:t>
      </w:r>
    </w:p>
    <w:p w:rsidR="00034486" w:rsidRDefault="00034486" w:rsidP="00F663F4">
      <w:pPr>
        <w:pStyle w:val="PSI-Normal"/>
        <w:numPr>
          <w:ilvl w:val="0"/>
          <w:numId w:val="18"/>
        </w:numPr>
      </w:pPr>
      <w:r>
        <w:t xml:space="preserve">Se deberá de estar localizado en la pantalla de </w:t>
      </w:r>
      <w:r w:rsidRPr="00E457F1">
        <w:rPr>
          <w:i/>
        </w:rPr>
        <w:t xml:space="preserve">“gestión de </w:t>
      </w:r>
      <w:r>
        <w:rPr>
          <w:i/>
        </w:rPr>
        <w:t>ubicaciones</w:t>
      </w:r>
      <w:r w:rsidRPr="00E457F1">
        <w:rPr>
          <w:i/>
        </w:rPr>
        <w:t>”</w:t>
      </w:r>
      <w:r>
        <w:t>. Y luego seleccionar una de las ubicaciones, para que de ese modo se habilite la opción de edición.</w:t>
      </w:r>
    </w:p>
    <w:p w:rsidR="009F1968" w:rsidRPr="00034486" w:rsidRDefault="009F1968" w:rsidP="009F1968">
      <w:pPr>
        <w:ind w:left="720"/>
        <w:jc w:val="both"/>
        <w:rPr>
          <w:lang w:val="es-AR"/>
        </w:rPr>
      </w:pPr>
    </w:p>
    <w:p w:rsidR="009F1968" w:rsidRDefault="009F1968" w:rsidP="009F1968">
      <w:pPr>
        <w:pStyle w:val="PSI-Ttulo3"/>
      </w:pPr>
      <w:bookmarkStart w:id="27" w:name="_Toc9810009"/>
      <w:r>
        <w:t>Entrada</w:t>
      </w:r>
      <w:bookmarkEnd w:id="27"/>
    </w:p>
    <w:p w:rsidR="00034486" w:rsidRDefault="00034486" w:rsidP="00F663F4">
      <w:pPr>
        <w:pStyle w:val="PSI-Normal"/>
        <w:numPr>
          <w:ilvl w:val="0"/>
          <w:numId w:val="0"/>
        </w:numPr>
        <w:ind w:left="360"/>
      </w:pPr>
      <w:r>
        <w:t>Los pasos para el desarrollo de las pruebas consisten en el completado de los datos requeridos para la edición de una ubicación con diferentes valores:</w:t>
      </w:r>
    </w:p>
    <w:p w:rsidR="00034486" w:rsidRDefault="00034486" w:rsidP="00F663F4">
      <w:pPr>
        <w:pStyle w:val="PSI-Normal"/>
        <w:numPr>
          <w:ilvl w:val="0"/>
          <w:numId w:val="23"/>
        </w:numPr>
      </w:pPr>
      <w:r>
        <w:t xml:space="preserve">Datos con valores aceptables: Nombre de máximo 45 caracteres y mínimo 3; una prueba con una dependencia de ubicación específica y correcta; una prueba para una sin dependencia; </w:t>
      </w:r>
    </w:p>
    <w:p w:rsidR="00034486" w:rsidRDefault="00034486" w:rsidP="00F663F4">
      <w:pPr>
        <w:pStyle w:val="PSI-Normal"/>
        <w:numPr>
          <w:ilvl w:val="0"/>
          <w:numId w:val="23"/>
        </w:numPr>
      </w:pPr>
      <w:r>
        <w:t>Datos incompletos: Campos de textos sin rellenar. Un intento por cada campo de texto existente.</w:t>
      </w:r>
    </w:p>
    <w:p w:rsidR="00034486" w:rsidRDefault="00034486" w:rsidP="00F663F4">
      <w:pPr>
        <w:pStyle w:val="PSI-Normal"/>
        <w:numPr>
          <w:ilvl w:val="0"/>
          <w:numId w:val="23"/>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(3).</w:t>
      </w:r>
    </w:p>
    <w:p w:rsidR="00034486" w:rsidRDefault="00034486" w:rsidP="00F663F4">
      <w:pPr>
        <w:pStyle w:val="PSI-Normal"/>
        <w:numPr>
          <w:ilvl w:val="0"/>
          <w:numId w:val="23"/>
        </w:numPr>
      </w:pPr>
      <w:r>
        <w:t>Comprobación de combinaciones erróneas en los datos: Asignación de una dependencia de ubicación incorrecta.</w:t>
      </w:r>
    </w:p>
    <w:p w:rsidR="009F1968" w:rsidRDefault="009F1968" w:rsidP="00F663F4">
      <w:pPr>
        <w:pStyle w:val="PSI-Normal"/>
        <w:numPr>
          <w:ilvl w:val="0"/>
          <w:numId w:val="0"/>
        </w:numPr>
        <w:ind w:left="1080"/>
      </w:pPr>
    </w:p>
    <w:p w:rsidR="009F1968" w:rsidRPr="00F06F0E" w:rsidRDefault="009F1968" w:rsidP="009F1968">
      <w:pPr>
        <w:pStyle w:val="PSI-Ttulo3"/>
      </w:pPr>
      <w:bookmarkStart w:id="28" w:name="_Toc9810010"/>
      <w:r w:rsidRPr="00F06F0E">
        <w:lastRenderedPageBreak/>
        <w:t>Resultado esperado</w:t>
      </w:r>
      <w:bookmarkEnd w:id="28"/>
    </w:p>
    <w:p w:rsidR="00034486" w:rsidRDefault="00034486" w:rsidP="00F663F4">
      <w:pPr>
        <w:pStyle w:val="PSI-Normal"/>
        <w:numPr>
          <w:ilvl w:val="0"/>
          <w:numId w:val="0"/>
        </w:numPr>
        <w:ind w:left="360"/>
      </w:pPr>
      <w:r>
        <w:t>Según cada elemento a probar se pueden detallar los siguientes resultados esperados:</w:t>
      </w:r>
    </w:p>
    <w:p w:rsidR="00034486" w:rsidRDefault="00034486" w:rsidP="00F663F4">
      <w:pPr>
        <w:pStyle w:val="PSI-Normal"/>
        <w:numPr>
          <w:ilvl w:val="0"/>
          <w:numId w:val="24"/>
        </w:numPr>
      </w:pPr>
      <w:r>
        <w:t xml:space="preserve">Datos con valores aceptables: El sistema deberá de registrar la edición de la ubicación dentro de la base de datos sin ningún error o inconsistencia lógica. </w:t>
      </w:r>
    </w:p>
    <w:p w:rsidR="00034486" w:rsidRDefault="00034486" w:rsidP="00F663F4">
      <w:pPr>
        <w:pStyle w:val="PSI-Normal"/>
        <w:numPr>
          <w:ilvl w:val="0"/>
          <w:numId w:val="24"/>
        </w:numPr>
      </w:pPr>
      <w:r>
        <w:t>Datos incompletos: El sistema deberá de indicar por pantalla el error, indicando el campo que se debe de rellenar para poder continuar.</w:t>
      </w:r>
    </w:p>
    <w:p w:rsidR="00034486" w:rsidRDefault="00034486" w:rsidP="00F663F4">
      <w:pPr>
        <w:pStyle w:val="PSI-Normal"/>
        <w:numPr>
          <w:ilvl w:val="0"/>
          <w:numId w:val="24"/>
        </w:numPr>
      </w:pPr>
      <w:r>
        <w:t>Datos erróneos: El sistema deberá presentar un mensaje de error al usuario indicando el conflicto en la validación de los datos, detallando las características que debe de contar el campo del conflicto para poder ser aceptado.</w:t>
      </w:r>
    </w:p>
    <w:p w:rsidR="00034486" w:rsidRDefault="00034486" w:rsidP="00F663F4">
      <w:pPr>
        <w:pStyle w:val="PSI-Normal"/>
        <w:numPr>
          <w:ilvl w:val="0"/>
          <w:numId w:val="24"/>
        </w:numPr>
      </w:pPr>
      <w:r>
        <w:t>Comprobación de en los datos: No deberá de existir ninguna combinación o posibilidad dentro de las brindadas por el mismo sistema que permita la elección de un valor erróneo para la caracterización de la ubicación.</w:t>
      </w:r>
    </w:p>
    <w:p w:rsidR="00034486" w:rsidRDefault="00034486" w:rsidP="00034486"/>
    <w:p w:rsidR="009F1968" w:rsidRDefault="009F1968" w:rsidP="00E457F1"/>
    <w:p w:rsidR="009F1968" w:rsidRDefault="009F1968" w:rsidP="009F1968">
      <w:pPr>
        <w:pStyle w:val="PSI-Ttulo3"/>
      </w:pPr>
      <w:bookmarkStart w:id="29" w:name="_Toc9810011"/>
      <w:r>
        <w:t>Evaluación de la Prueba</w:t>
      </w:r>
      <w:bookmarkEnd w:id="29"/>
    </w:p>
    <w:p w:rsidR="000171C8" w:rsidRDefault="000171C8" w:rsidP="00F663F4">
      <w:pPr>
        <w:pStyle w:val="PSI-Normal"/>
      </w:pPr>
      <w:r>
        <w:t>Según cada elemento a probar se pueden detallar los siguientes resultados obtenidos:</w:t>
      </w:r>
    </w:p>
    <w:p w:rsidR="000171C8" w:rsidRDefault="000171C8" w:rsidP="00F663F4">
      <w:pPr>
        <w:pStyle w:val="PSI-Normal"/>
        <w:numPr>
          <w:ilvl w:val="0"/>
          <w:numId w:val="25"/>
        </w:numPr>
      </w:pPr>
      <w:r>
        <w:t xml:space="preserve">Datos con valores aceptables: </w:t>
      </w:r>
    </w:p>
    <w:p w:rsidR="000171C8" w:rsidRDefault="000171C8"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2978"/>
        <w:gridCol w:w="2551"/>
        <w:gridCol w:w="2127"/>
        <w:gridCol w:w="2126"/>
      </w:tblGrid>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0171C8" w:rsidRDefault="000171C8" w:rsidP="000171C8">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Merge w:val="restart"/>
            <w:vAlign w:val="center"/>
          </w:tcPr>
          <w:p w:rsidR="000171C8" w:rsidRPr="004A1320" w:rsidRDefault="000171C8" w:rsidP="000171C8">
            <w:pPr>
              <w:ind w:left="0" w:firstLine="0"/>
              <w:jc w:val="center"/>
              <w:rPr>
                <w:b/>
              </w:rPr>
            </w:pPr>
            <w:r>
              <w:rPr>
                <w:b/>
              </w:rPr>
              <w:t>Resultado</w:t>
            </w:r>
          </w:p>
        </w:tc>
      </w:tr>
      <w:tr w:rsidR="000171C8" w:rsidRPr="00493923" w:rsidTr="000171C8">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171C8" w:rsidRPr="00493923" w:rsidRDefault="000171C8" w:rsidP="000171C8">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551" w:type="dxa"/>
            <w:vAlign w:val="center"/>
          </w:tcPr>
          <w:p w:rsidR="000171C8" w:rsidRPr="00493923" w:rsidRDefault="000171C8" w:rsidP="000171C8">
            <w:pPr>
              <w:ind w:left="0" w:firstLine="0"/>
              <w:jc w:val="center"/>
              <w:rPr>
                <w:b/>
              </w:rPr>
            </w:pPr>
          </w:p>
        </w:tc>
        <w:tc>
          <w:tcPr>
            <w:tcW w:w="2127" w:type="dxa"/>
            <w:vAlign w:val="center"/>
          </w:tcPr>
          <w:p w:rsidR="000171C8" w:rsidRPr="00493923" w:rsidRDefault="000171C8" w:rsidP="000171C8">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Dependencia</w:t>
            </w:r>
          </w:p>
        </w:tc>
        <w:tc>
          <w:tcPr>
            <w:cnfStyle w:val="000010000000" w:firstRow="0" w:lastRow="0" w:firstColumn="0" w:lastColumn="0" w:oddVBand="1" w:evenVBand="0" w:oddHBand="0" w:evenHBand="0" w:firstRowFirstColumn="0" w:firstRowLastColumn="0" w:lastRowFirstColumn="0" w:lastRowLastColumn="0"/>
            <w:tcW w:w="2126" w:type="dxa"/>
            <w:vMerge/>
          </w:tcPr>
          <w:p w:rsidR="000171C8" w:rsidRPr="00493923" w:rsidRDefault="000171C8" w:rsidP="000171C8">
            <w:pPr>
              <w:ind w:left="0" w:firstLine="0"/>
              <w:rPr>
                <w:b/>
                <w:i/>
              </w:rPr>
            </w:pPr>
          </w:p>
        </w:tc>
      </w:tr>
      <w:tr w:rsidR="000171C8" w:rsidRPr="004A1320" w:rsidTr="000171C8">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0171C8" w:rsidRPr="004A1320" w:rsidRDefault="000171C8" w:rsidP="000171C8">
            <w:pPr>
              <w:ind w:left="0" w:firstLine="0"/>
              <w:rPr>
                <w:b w:val="0"/>
              </w:rPr>
            </w:pPr>
            <w:r>
              <w:rPr>
                <w:b w:val="0"/>
              </w:rPr>
              <w:t>AULA A10</w:t>
            </w:r>
          </w:p>
        </w:tc>
        <w:tc>
          <w:tcPr>
            <w:cnfStyle w:val="000010000000" w:firstRow="0" w:lastRow="0" w:firstColumn="0" w:lastColumn="0" w:oddVBand="1" w:evenVBand="0" w:oddHBand="0" w:evenHBand="0" w:firstRowFirstColumn="0" w:firstRowLastColumn="0" w:lastRowFirstColumn="0" w:lastRowLastColumn="0"/>
            <w:tcW w:w="2551" w:type="dxa"/>
          </w:tcPr>
          <w:p w:rsidR="000171C8" w:rsidRPr="00493923" w:rsidRDefault="000171C8" w:rsidP="000171C8">
            <w:pPr>
              <w:ind w:left="0" w:firstLine="0"/>
              <w:jc w:val="center"/>
            </w:pPr>
          </w:p>
        </w:tc>
        <w:tc>
          <w:tcPr>
            <w:tcW w:w="2127" w:type="dxa"/>
          </w:tcPr>
          <w:p w:rsidR="000171C8" w:rsidRPr="00933C69" w:rsidRDefault="000171C8" w:rsidP="000171C8">
            <w:pPr>
              <w:ind w:left="0" w:firstLine="0"/>
              <w:cnfStyle w:val="000000000000" w:firstRow="0" w:lastRow="0" w:firstColumn="0" w:lastColumn="0" w:oddVBand="0" w:evenVBand="0" w:oddHBand="0" w:evenHBand="0" w:firstRowFirstColumn="0" w:firstRowLastColumn="0" w:lastRowFirstColumn="0" w:lastRowLastColumn="0"/>
              <w:rPr>
                <w:i/>
              </w:rPr>
            </w:pPr>
            <w:r>
              <w:rPr>
                <w:i/>
              </w:rPr>
              <w:t>Sector A</w:t>
            </w:r>
          </w:p>
        </w:tc>
        <w:tc>
          <w:tcPr>
            <w:cnfStyle w:val="000010000000" w:firstRow="0" w:lastRow="0" w:firstColumn="0" w:lastColumn="0" w:oddVBand="1" w:evenVBand="0" w:oddHBand="0" w:evenHBand="0" w:firstRowFirstColumn="0" w:firstRowLastColumn="0" w:lastRowFirstColumn="0" w:lastRowLastColumn="0"/>
            <w:tcW w:w="2126" w:type="dxa"/>
          </w:tcPr>
          <w:p w:rsidR="000171C8" w:rsidRPr="0060554D" w:rsidRDefault="000171C8" w:rsidP="000171C8">
            <w:pPr>
              <w:ind w:left="0" w:firstLine="0"/>
              <w:jc w:val="center"/>
              <w:rPr>
                <w:i/>
              </w:rPr>
            </w:pPr>
            <w:r>
              <w:rPr>
                <w:i/>
              </w:rPr>
              <w:t>FUNC. CORRECTO</w:t>
            </w:r>
          </w:p>
        </w:tc>
      </w:tr>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0171C8" w:rsidRPr="004A1320" w:rsidRDefault="000171C8" w:rsidP="000171C8">
            <w:pPr>
              <w:ind w:left="0" w:firstLine="0"/>
              <w:rPr>
                <w:b w:val="0"/>
              </w:rPr>
            </w:pPr>
            <w:r>
              <w:rPr>
                <w:b w:val="0"/>
              </w:rPr>
              <w:t>SECTOR B</w:t>
            </w:r>
          </w:p>
        </w:tc>
        <w:tc>
          <w:tcPr>
            <w:cnfStyle w:val="000010000000" w:firstRow="0" w:lastRow="0" w:firstColumn="0" w:lastColumn="0" w:oddVBand="1" w:evenVBand="0" w:oddHBand="0" w:evenHBand="0" w:firstRowFirstColumn="0" w:firstRowLastColumn="0" w:lastRowFirstColumn="0" w:lastRowLastColumn="0"/>
            <w:tcW w:w="2551" w:type="dxa"/>
          </w:tcPr>
          <w:p w:rsidR="000171C8" w:rsidRPr="00493923" w:rsidRDefault="000171C8" w:rsidP="000171C8">
            <w:pPr>
              <w:ind w:left="0" w:firstLine="0"/>
              <w:jc w:val="center"/>
            </w:pPr>
          </w:p>
        </w:tc>
        <w:tc>
          <w:tcPr>
            <w:tcW w:w="2127" w:type="dxa"/>
          </w:tcPr>
          <w:p w:rsidR="000171C8" w:rsidRPr="00CE0EB7" w:rsidRDefault="000171C8" w:rsidP="000171C8">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Ninguno</w:t>
            </w:r>
          </w:p>
        </w:tc>
        <w:tc>
          <w:tcPr>
            <w:cnfStyle w:val="000010000000" w:firstRow="0" w:lastRow="0" w:firstColumn="0" w:lastColumn="0" w:oddVBand="1" w:evenVBand="0" w:oddHBand="0" w:evenHBand="0" w:firstRowFirstColumn="0" w:firstRowLastColumn="0" w:lastRowFirstColumn="0" w:lastRowLastColumn="0"/>
            <w:tcW w:w="2126" w:type="dxa"/>
          </w:tcPr>
          <w:p w:rsidR="000171C8" w:rsidRPr="0060554D" w:rsidRDefault="000171C8" w:rsidP="000171C8">
            <w:pPr>
              <w:ind w:left="0" w:firstLine="0"/>
              <w:jc w:val="center"/>
              <w:rPr>
                <w:i/>
              </w:rPr>
            </w:pPr>
            <w:r>
              <w:rPr>
                <w:i/>
              </w:rPr>
              <w:t>FUNC. CORRECTO</w:t>
            </w:r>
          </w:p>
        </w:tc>
      </w:tr>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0171C8" w:rsidRPr="0060554D" w:rsidRDefault="000171C8"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0171C8" w:rsidRPr="00187026" w:rsidRDefault="000171C8" w:rsidP="000171C8">
            <w:pPr>
              <w:ind w:left="0" w:firstLine="0"/>
              <w:jc w:val="center"/>
              <w:rPr>
                <w:b/>
                <w:i/>
                <w:color w:val="00B050"/>
              </w:rPr>
            </w:pPr>
            <w:r w:rsidRPr="00187026">
              <w:rPr>
                <w:b/>
                <w:i/>
                <w:color w:val="00B050"/>
              </w:rPr>
              <w:t>APROBADO</w:t>
            </w:r>
          </w:p>
        </w:tc>
      </w:tr>
    </w:tbl>
    <w:p w:rsidR="000171C8" w:rsidRDefault="000171C8" w:rsidP="00F663F4">
      <w:pPr>
        <w:pStyle w:val="PSI-Normal"/>
        <w:numPr>
          <w:ilvl w:val="0"/>
          <w:numId w:val="0"/>
        </w:numPr>
        <w:ind w:left="1080"/>
      </w:pPr>
    </w:p>
    <w:p w:rsidR="000171C8" w:rsidRDefault="000171C8" w:rsidP="00F663F4">
      <w:pPr>
        <w:pStyle w:val="PSI-Normal"/>
        <w:numPr>
          <w:ilvl w:val="0"/>
          <w:numId w:val="25"/>
        </w:numPr>
      </w:pPr>
      <w:r>
        <w:t xml:space="preserve">Datos incompletos: </w:t>
      </w:r>
    </w:p>
    <w:p w:rsidR="000171C8" w:rsidRDefault="000171C8"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3970"/>
        <w:gridCol w:w="3969"/>
        <w:gridCol w:w="1843"/>
      </w:tblGrid>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0171C8" w:rsidRDefault="000171C8" w:rsidP="000171C8">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rsidR="000171C8" w:rsidRPr="004A1320" w:rsidRDefault="000171C8" w:rsidP="000171C8">
            <w:pPr>
              <w:ind w:left="0" w:firstLine="0"/>
              <w:jc w:val="center"/>
              <w:rPr>
                <w:b/>
              </w:rPr>
            </w:pPr>
            <w:r>
              <w:rPr>
                <w:b/>
              </w:rPr>
              <w:t>Resultado</w:t>
            </w:r>
          </w:p>
        </w:tc>
      </w:tr>
      <w:tr w:rsidR="000171C8" w:rsidRPr="00493923" w:rsidTr="000171C8">
        <w:trPr>
          <w:trHeight w:val="340"/>
        </w:trPr>
        <w:tc>
          <w:tcPr>
            <w:cnfStyle w:val="001000000000" w:firstRow="0" w:lastRow="0" w:firstColumn="1" w:lastColumn="0" w:oddVBand="0" w:evenVBand="0" w:oddHBand="0" w:evenHBand="0" w:firstRowFirstColumn="0" w:firstRowLastColumn="0" w:lastRowFirstColumn="0" w:lastRowLastColumn="0"/>
            <w:tcW w:w="3970" w:type="dxa"/>
            <w:vAlign w:val="center"/>
          </w:tcPr>
          <w:p w:rsidR="000171C8" w:rsidRPr="00493923" w:rsidRDefault="000171C8" w:rsidP="000171C8">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3969" w:type="dxa"/>
            <w:vAlign w:val="center"/>
          </w:tcPr>
          <w:p w:rsidR="000171C8" w:rsidRPr="00493923" w:rsidRDefault="000171C8" w:rsidP="000171C8">
            <w:pPr>
              <w:ind w:left="0" w:firstLine="0"/>
              <w:jc w:val="center"/>
              <w:rPr>
                <w:b/>
              </w:rPr>
            </w:pPr>
          </w:p>
        </w:tc>
        <w:tc>
          <w:tcPr>
            <w:tcW w:w="1843" w:type="dxa"/>
            <w:vMerge/>
          </w:tcPr>
          <w:p w:rsidR="000171C8" w:rsidRPr="00493923" w:rsidRDefault="000171C8" w:rsidP="000171C8">
            <w:pPr>
              <w:ind w:left="0" w:firstLine="0"/>
              <w:cnfStyle w:val="000000000000" w:firstRow="0" w:lastRow="0" w:firstColumn="0" w:lastColumn="0" w:oddVBand="0" w:evenVBand="0" w:oddHBand="0" w:evenHBand="0" w:firstRowFirstColumn="0" w:firstRowLastColumn="0" w:lastRowFirstColumn="0" w:lastRowLastColumn="0"/>
              <w:rPr>
                <w:b/>
                <w:i/>
              </w:rPr>
            </w:pPr>
          </w:p>
        </w:tc>
      </w:tr>
      <w:tr w:rsidR="000171C8" w:rsidRPr="004A1320" w:rsidTr="000171C8">
        <w:trPr>
          <w:trHeight w:val="359"/>
        </w:trPr>
        <w:tc>
          <w:tcPr>
            <w:cnfStyle w:val="001000000000" w:firstRow="0" w:lastRow="0" w:firstColumn="1" w:lastColumn="0" w:oddVBand="0" w:evenVBand="0" w:oddHBand="0" w:evenHBand="0" w:firstRowFirstColumn="0" w:firstRowLastColumn="0" w:lastRowFirstColumn="0" w:lastRowLastColumn="0"/>
            <w:tcW w:w="3970" w:type="dxa"/>
          </w:tcPr>
          <w:p w:rsidR="000171C8" w:rsidRPr="00CE0EB7" w:rsidRDefault="000171C8" w:rsidP="000171C8">
            <w:pPr>
              <w:ind w:left="0" w:firstLine="0"/>
              <w:rPr>
                <w:b w:val="0"/>
                <w:i/>
              </w:rPr>
            </w:pPr>
            <w:r w:rsidRPr="00CE0EB7">
              <w:rPr>
                <w:b w:val="0"/>
                <w:i/>
              </w:rPr>
              <w:t xml:space="preserve">Campo Vacío </w:t>
            </w:r>
          </w:p>
        </w:tc>
        <w:tc>
          <w:tcPr>
            <w:cnfStyle w:val="000010000000" w:firstRow="0" w:lastRow="0" w:firstColumn="0" w:lastColumn="0" w:oddVBand="1" w:evenVBand="0" w:oddHBand="0" w:evenHBand="0" w:firstRowFirstColumn="0" w:firstRowLastColumn="0" w:lastRowFirstColumn="0" w:lastRowLastColumn="0"/>
            <w:tcW w:w="3969" w:type="dxa"/>
          </w:tcPr>
          <w:p w:rsidR="000171C8" w:rsidRPr="00493923" w:rsidRDefault="000171C8" w:rsidP="000171C8">
            <w:pPr>
              <w:ind w:left="0" w:firstLine="0"/>
              <w:jc w:val="center"/>
            </w:pPr>
          </w:p>
        </w:tc>
        <w:tc>
          <w:tcPr>
            <w:tcW w:w="1843" w:type="dxa"/>
          </w:tcPr>
          <w:p w:rsidR="000171C8" w:rsidRPr="0060554D" w:rsidRDefault="000171C8" w:rsidP="000171C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3970" w:type="dxa"/>
          </w:tcPr>
          <w:p w:rsidR="000171C8" w:rsidRPr="004A1320" w:rsidRDefault="000171C8" w:rsidP="000171C8">
            <w:pPr>
              <w:ind w:left="0" w:firstLine="0"/>
              <w:rPr>
                <w:b w:val="0"/>
              </w:rPr>
            </w:pPr>
            <w:r>
              <w:rPr>
                <w:b w:val="0"/>
              </w:rPr>
              <w:t>Ascensor</w:t>
            </w:r>
          </w:p>
        </w:tc>
        <w:tc>
          <w:tcPr>
            <w:cnfStyle w:val="000010000000" w:firstRow="0" w:lastRow="0" w:firstColumn="0" w:lastColumn="0" w:oddVBand="1" w:evenVBand="0" w:oddHBand="0" w:evenHBand="0" w:firstRowFirstColumn="0" w:firstRowLastColumn="0" w:lastRowFirstColumn="0" w:lastRowLastColumn="0"/>
            <w:tcW w:w="3969" w:type="dxa"/>
          </w:tcPr>
          <w:p w:rsidR="000171C8" w:rsidRPr="00CE0EB7" w:rsidRDefault="000171C8" w:rsidP="000171C8">
            <w:pPr>
              <w:ind w:left="0" w:firstLine="0"/>
              <w:jc w:val="center"/>
              <w:rPr>
                <w:i/>
              </w:rPr>
            </w:pPr>
          </w:p>
        </w:tc>
        <w:tc>
          <w:tcPr>
            <w:tcW w:w="1843" w:type="dxa"/>
          </w:tcPr>
          <w:p w:rsidR="000171C8" w:rsidRPr="0060554D" w:rsidRDefault="000171C8" w:rsidP="000171C8">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0171C8" w:rsidRPr="0060554D" w:rsidRDefault="000171C8"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0171C8" w:rsidRPr="00187026" w:rsidRDefault="000171C8" w:rsidP="000171C8">
            <w:pPr>
              <w:ind w:left="0" w:firstLine="0"/>
              <w:jc w:val="center"/>
              <w:rPr>
                <w:b/>
                <w:i/>
                <w:color w:val="00B050"/>
              </w:rPr>
            </w:pPr>
            <w:r w:rsidRPr="00187026">
              <w:rPr>
                <w:b/>
                <w:i/>
                <w:color w:val="00B050"/>
              </w:rPr>
              <w:t>APROBADO</w:t>
            </w:r>
          </w:p>
        </w:tc>
      </w:tr>
    </w:tbl>
    <w:p w:rsidR="000171C8" w:rsidRDefault="000171C8" w:rsidP="00F663F4">
      <w:pPr>
        <w:pStyle w:val="PSI-Normal"/>
        <w:numPr>
          <w:ilvl w:val="0"/>
          <w:numId w:val="0"/>
        </w:numPr>
        <w:ind w:left="1080"/>
      </w:pPr>
    </w:p>
    <w:p w:rsidR="000171C8" w:rsidRDefault="000171C8" w:rsidP="00F663F4">
      <w:pPr>
        <w:pStyle w:val="PSI-Normal"/>
        <w:numPr>
          <w:ilvl w:val="0"/>
          <w:numId w:val="25"/>
        </w:numPr>
      </w:pPr>
      <w:r>
        <w:lastRenderedPageBreak/>
        <w:t xml:space="preserve">Datos erróneos: </w:t>
      </w:r>
    </w:p>
    <w:p w:rsidR="000171C8" w:rsidRDefault="000171C8"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2127"/>
        <w:gridCol w:w="5670"/>
        <w:gridCol w:w="1985"/>
      </w:tblGrid>
      <w:tr w:rsidR="000171C8" w:rsidRPr="00493923" w:rsidTr="000171C8">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171C8" w:rsidRPr="00493923" w:rsidRDefault="000171C8" w:rsidP="000171C8">
            <w:pPr>
              <w:ind w:left="0" w:firstLine="0"/>
            </w:pPr>
            <w:r>
              <w:t>Campo bajo Análisis</w:t>
            </w:r>
          </w:p>
        </w:tc>
        <w:tc>
          <w:tcPr>
            <w:cnfStyle w:val="000010000000" w:firstRow="0" w:lastRow="0" w:firstColumn="0" w:lastColumn="0" w:oddVBand="1" w:evenVBand="0" w:oddHBand="0" w:evenHBand="0" w:firstRowFirstColumn="0" w:firstRowLastColumn="0" w:lastRowFirstColumn="0" w:lastRowLastColumn="0"/>
            <w:tcW w:w="7655" w:type="dxa"/>
            <w:gridSpan w:val="2"/>
          </w:tcPr>
          <w:p w:rsidR="000171C8" w:rsidRPr="00493923" w:rsidRDefault="000171C8" w:rsidP="000171C8">
            <w:pPr>
              <w:ind w:left="0" w:firstLine="0"/>
              <w:jc w:val="center"/>
              <w:rPr>
                <w:b/>
                <w:i/>
              </w:rPr>
            </w:pPr>
            <w:r>
              <w:rPr>
                <w:b/>
              </w:rPr>
              <w:t>Resultado</w:t>
            </w:r>
          </w:p>
        </w:tc>
      </w:tr>
      <w:tr w:rsidR="000171C8" w:rsidRPr="004A1320" w:rsidTr="000171C8">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0171C8" w:rsidRPr="00670786" w:rsidRDefault="000171C8" w:rsidP="000171C8">
            <w:pPr>
              <w:ind w:left="0" w:firstLine="0"/>
              <w:rPr>
                <w:b w:val="0"/>
              </w:rPr>
            </w:pPr>
            <w:r w:rsidRPr="00670786">
              <w:rPr>
                <w:b w:val="0"/>
              </w:rPr>
              <w:t>Nombre</w:t>
            </w:r>
          </w:p>
        </w:tc>
        <w:tc>
          <w:tcPr>
            <w:cnfStyle w:val="000010000000" w:firstRow="0" w:lastRow="0" w:firstColumn="0" w:lastColumn="0" w:oddVBand="1" w:evenVBand="0" w:oddHBand="0" w:evenHBand="0" w:firstRowFirstColumn="0" w:firstRowLastColumn="0" w:lastRowFirstColumn="0" w:lastRowLastColumn="0"/>
            <w:tcW w:w="7655" w:type="dxa"/>
            <w:gridSpan w:val="2"/>
          </w:tcPr>
          <w:p w:rsidR="000171C8" w:rsidRPr="0060554D" w:rsidRDefault="000171C8" w:rsidP="000171C8">
            <w:pPr>
              <w:ind w:left="0" w:firstLine="0"/>
              <w:jc w:val="center"/>
              <w:rPr>
                <w:i/>
              </w:rPr>
            </w:pPr>
            <w:r>
              <w:rPr>
                <w:i/>
              </w:rPr>
              <w:t>FUNCIONAMIENTO CORRECTO: El sistema no permite el ingreso de más de 45 caracteres en el campo. A partir de esa cantidad no se modifica los primeros 45 caracteres ingresados.</w:t>
            </w:r>
          </w:p>
        </w:tc>
      </w:tr>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797" w:type="dxa"/>
            <w:gridSpan w:val="2"/>
            <w:vAlign w:val="center"/>
          </w:tcPr>
          <w:p w:rsidR="000171C8" w:rsidRPr="0060554D" w:rsidRDefault="000171C8"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5" w:type="dxa"/>
          </w:tcPr>
          <w:p w:rsidR="000171C8" w:rsidRPr="00187026" w:rsidRDefault="000171C8" w:rsidP="000171C8">
            <w:pPr>
              <w:ind w:left="0" w:firstLine="0"/>
              <w:jc w:val="center"/>
              <w:rPr>
                <w:b/>
                <w:i/>
                <w:color w:val="00B050"/>
              </w:rPr>
            </w:pPr>
            <w:r w:rsidRPr="00187026">
              <w:rPr>
                <w:b/>
                <w:i/>
                <w:color w:val="00B050"/>
              </w:rPr>
              <w:t>APROBADO</w:t>
            </w:r>
          </w:p>
        </w:tc>
      </w:tr>
    </w:tbl>
    <w:p w:rsidR="000171C8" w:rsidRDefault="000171C8" w:rsidP="00F663F4">
      <w:pPr>
        <w:pStyle w:val="PSI-Normal"/>
        <w:numPr>
          <w:ilvl w:val="0"/>
          <w:numId w:val="0"/>
        </w:numPr>
        <w:ind w:left="1080"/>
      </w:pPr>
    </w:p>
    <w:p w:rsidR="000171C8" w:rsidRDefault="000171C8" w:rsidP="00F663F4">
      <w:pPr>
        <w:pStyle w:val="PSI-Normal"/>
        <w:numPr>
          <w:ilvl w:val="0"/>
          <w:numId w:val="25"/>
        </w:numPr>
      </w:pPr>
      <w:r>
        <w:t xml:space="preserve">Comprobación de en los datos: </w:t>
      </w:r>
    </w:p>
    <w:p w:rsidR="000171C8" w:rsidRDefault="000171C8" w:rsidP="00F663F4">
      <w:pPr>
        <w:pStyle w:val="PSI-Normal"/>
        <w:numPr>
          <w:ilvl w:val="0"/>
          <w:numId w:val="0"/>
        </w:numPr>
        <w:ind w:left="1080"/>
      </w:pPr>
    </w:p>
    <w:tbl>
      <w:tblPr>
        <w:tblStyle w:val="Cuadrculamedia1-nfasis3"/>
        <w:tblW w:w="9782" w:type="dxa"/>
        <w:tblInd w:w="-318" w:type="dxa"/>
        <w:tblLook w:val="0280" w:firstRow="0" w:lastRow="0" w:firstColumn="1" w:lastColumn="0" w:noHBand="1" w:noVBand="0"/>
      </w:tblPr>
      <w:tblGrid>
        <w:gridCol w:w="2553"/>
        <w:gridCol w:w="5386"/>
        <w:gridCol w:w="1843"/>
      </w:tblGrid>
      <w:tr w:rsidR="000171C8" w:rsidRPr="00493923" w:rsidTr="000171C8">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0171C8" w:rsidRPr="00670786" w:rsidRDefault="000171C8" w:rsidP="000171C8">
            <w:pPr>
              <w:ind w:left="0" w:firstLine="0"/>
            </w:pPr>
            <w:r w:rsidRPr="00670786">
              <w:t>Campo bajo análisis</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0171C8" w:rsidRPr="00493923" w:rsidRDefault="000171C8" w:rsidP="000171C8">
            <w:pPr>
              <w:ind w:left="0" w:firstLine="0"/>
              <w:jc w:val="center"/>
              <w:rPr>
                <w:b/>
                <w:i/>
              </w:rPr>
            </w:pPr>
            <w:r>
              <w:rPr>
                <w:b/>
              </w:rPr>
              <w:t>Resultado</w:t>
            </w:r>
          </w:p>
        </w:tc>
      </w:tr>
      <w:tr w:rsidR="000171C8" w:rsidRPr="00493923" w:rsidTr="000171C8">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0171C8" w:rsidRDefault="000171C8" w:rsidP="000171C8">
            <w:pPr>
              <w:ind w:left="0" w:firstLine="0"/>
              <w:rPr>
                <w:b w:val="0"/>
              </w:rPr>
            </w:pPr>
            <w:r>
              <w:rPr>
                <w:b w:val="0"/>
              </w:rPr>
              <w:t>Dependencia</w:t>
            </w:r>
          </w:p>
        </w:tc>
        <w:tc>
          <w:tcPr>
            <w:cnfStyle w:val="000010000000" w:firstRow="0" w:lastRow="0" w:firstColumn="0" w:lastColumn="0" w:oddVBand="1" w:evenVBand="0" w:oddHBand="0" w:evenHBand="0" w:firstRowFirstColumn="0" w:firstRowLastColumn="0" w:lastRowFirstColumn="0" w:lastRowLastColumn="0"/>
            <w:tcW w:w="7229" w:type="dxa"/>
            <w:gridSpan w:val="2"/>
          </w:tcPr>
          <w:p w:rsidR="000171C8" w:rsidRPr="00187026" w:rsidRDefault="000171C8" w:rsidP="000171C8">
            <w:pPr>
              <w:ind w:left="0" w:firstLine="0"/>
            </w:pPr>
            <w:r>
              <w:t>FUNCIONAMIENTO CORRECTO. No existe la posibilidad de seleccionar una ubicación como dependencia hacia otra que genere inconsistencias o fallas en la integridad de la aplicación.</w:t>
            </w:r>
          </w:p>
        </w:tc>
      </w:tr>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0171C8" w:rsidRPr="0060554D" w:rsidRDefault="000171C8"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tcPr>
          <w:p w:rsidR="000171C8" w:rsidRPr="00187026" w:rsidRDefault="000171C8" w:rsidP="000171C8">
            <w:pPr>
              <w:ind w:left="0" w:firstLine="0"/>
              <w:jc w:val="center"/>
              <w:rPr>
                <w:b/>
                <w:i/>
                <w:color w:val="00B050"/>
              </w:rPr>
            </w:pPr>
            <w:r w:rsidRPr="00187026">
              <w:rPr>
                <w:b/>
                <w:i/>
                <w:color w:val="00B050"/>
              </w:rPr>
              <w:t>APROBADO</w:t>
            </w:r>
          </w:p>
        </w:tc>
      </w:tr>
    </w:tbl>
    <w:p w:rsidR="000171C8" w:rsidRDefault="000171C8" w:rsidP="00F663F4">
      <w:pPr>
        <w:pStyle w:val="PSI-Normal"/>
        <w:numPr>
          <w:ilvl w:val="0"/>
          <w:numId w:val="0"/>
        </w:numPr>
        <w:ind w:left="1080"/>
      </w:pPr>
    </w:p>
    <w:p w:rsidR="006746BB" w:rsidRDefault="006746BB">
      <w:r>
        <w:br w:type="page"/>
      </w:r>
    </w:p>
    <w:p w:rsidR="006746BB" w:rsidRPr="00F06F0E" w:rsidRDefault="006746BB" w:rsidP="006746BB">
      <w:pPr>
        <w:pStyle w:val="PSI-Ttulo2"/>
        <w:rPr>
          <w:rFonts w:eastAsiaTheme="minorHAnsi"/>
        </w:rPr>
      </w:pPr>
      <w:bookmarkStart w:id="30" w:name="_Toc9810012"/>
      <w:r w:rsidRPr="00F06F0E">
        <w:rPr>
          <w:rFonts w:eastAsiaTheme="minorHAnsi"/>
        </w:rPr>
        <w:lastRenderedPageBreak/>
        <w:t>&lt;</w:t>
      </w:r>
      <w:r>
        <w:rPr>
          <w:rFonts w:eastAsiaTheme="minorHAnsi"/>
        </w:rPr>
        <w:t xml:space="preserve">Pruebas Funcionalidad de Eliminación de </w:t>
      </w:r>
      <w:r w:rsidR="0031539A">
        <w:rPr>
          <w:rFonts w:eastAsiaTheme="minorHAnsi"/>
        </w:rPr>
        <w:t>Ubicación</w:t>
      </w:r>
      <w:r w:rsidRPr="00F06F0E">
        <w:rPr>
          <w:rFonts w:eastAsiaTheme="minorHAnsi"/>
        </w:rPr>
        <w:t>&gt;</w:t>
      </w:r>
      <w:bookmarkEnd w:id="30"/>
    </w:p>
    <w:p w:rsidR="000171C8" w:rsidRPr="00B20AC2" w:rsidRDefault="000171C8" w:rsidP="00F663F4">
      <w:pPr>
        <w:pStyle w:val="PSI-Ttulo3"/>
        <w:ind w:left="0" w:firstLine="0"/>
      </w:pPr>
      <w:bookmarkStart w:id="31" w:name="_Toc9810013"/>
      <w:r w:rsidRPr="00B20AC2">
        <w:t>Descripción</w:t>
      </w:r>
      <w:bookmarkEnd w:id="31"/>
    </w:p>
    <w:p w:rsidR="000171C8" w:rsidRDefault="000171C8" w:rsidP="00F663F4">
      <w:pPr>
        <w:pStyle w:val="PSI-Normal"/>
        <w:numPr>
          <w:ilvl w:val="0"/>
          <w:numId w:val="0"/>
        </w:numPr>
        <w:ind w:left="708"/>
      </w:pPr>
      <w:r>
        <w:t>En este apartado en específico se realizaran pruebas de características relacionadas a la funcionalidad de eliminación de una ubicación en el sistema tales como correcto funcionamiento de botones y resultados de su uso plasmado en la base de datos.</w:t>
      </w:r>
    </w:p>
    <w:p w:rsidR="000171C8" w:rsidRPr="00034486" w:rsidRDefault="000171C8" w:rsidP="000171C8">
      <w:pPr>
        <w:jc w:val="both"/>
        <w:rPr>
          <w:lang w:val="es-AR"/>
        </w:rPr>
      </w:pPr>
    </w:p>
    <w:p w:rsidR="000171C8" w:rsidRPr="00F06F0E" w:rsidRDefault="000171C8" w:rsidP="000171C8">
      <w:pPr>
        <w:pStyle w:val="PSI-Ttulo3"/>
      </w:pPr>
      <w:bookmarkStart w:id="32" w:name="_Toc9810014"/>
      <w:r w:rsidRPr="00F06F0E">
        <w:t>Condiciones de ejecución</w:t>
      </w:r>
      <w:bookmarkEnd w:id="32"/>
    </w:p>
    <w:p w:rsidR="000171C8" w:rsidRDefault="000171C8" w:rsidP="00F663F4">
      <w:pPr>
        <w:pStyle w:val="PSI-Normal"/>
        <w:numPr>
          <w:ilvl w:val="0"/>
          <w:numId w:val="0"/>
        </w:numPr>
        <w:ind w:left="360"/>
      </w:pPr>
      <w:r>
        <w:t>Se deberá contar con las siguientes precondiciones al momento de desarrollar las pruebas:</w:t>
      </w:r>
    </w:p>
    <w:p w:rsidR="000171C8" w:rsidRDefault="000171C8" w:rsidP="00F663F4">
      <w:pPr>
        <w:pStyle w:val="PSI-Normal"/>
        <w:numPr>
          <w:ilvl w:val="0"/>
          <w:numId w:val="18"/>
        </w:numPr>
      </w:pPr>
      <w:r>
        <w:t>El sistema deberá encontrarse en ejecución y a disposición de uso para las pruebas.</w:t>
      </w:r>
    </w:p>
    <w:p w:rsidR="000171C8" w:rsidRDefault="000171C8" w:rsidP="00F663F4">
      <w:pPr>
        <w:pStyle w:val="PSI-Normal"/>
        <w:numPr>
          <w:ilvl w:val="0"/>
          <w:numId w:val="18"/>
        </w:numPr>
      </w:pPr>
      <w:r>
        <w:t>Un usuario con los permisos de administrador del sistema deberá de estar ya registrado en el sistema.</w:t>
      </w:r>
    </w:p>
    <w:p w:rsidR="000171C8" w:rsidRDefault="000171C8" w:rsidP="00F663F4">
      <w:pPr>
        <w:pStyle w:val="PSI-Normal"/>
        <w:numPr>
          <w:ilvl w:val="0"/>
          <w:numId w:val="18"/>
        </w:numPr>
      </w:pPr>
      <w:r>
        <w:t>El usuario ingresara a la plataforma web y luego iniciara sesión en el sistema.</w:t>
      </w:r>
    </w:p>
    <w:p w:rsidR="000171C8" w:rsidRDefault="000171C8" w:rsidP="00F663F4">
      <w:pPr>
        <w:pStyle w:val="PSI-Normal"/>
        <w:numPr>
          <w:ilvl w:val="0"/>
          <w:numId w:val="18"/>
        </w:numPr>
      </w:pPr>
      <w:r>
        <w:t xml:space="preserve">Se deberá de estar localizado en la pantalla de </w:t>
      </w:r>
      <w:r w:rsidRPr="00E457F1">
        <w:rPr>
          <w:i/>
        </w:rPr>
        <w:t xml:space="preserve">“gestión de </w:t>
      </w:r>
      <w:r>
        <w:rPr>
          <w:i/>
        </w:rPr>
        <w:t>ubicaciones</w:t>
      </w:r>
      <w:r w:rsidRPr="00E457F1">
        <w:rPr>
          <w:i/>
        </w:rPr>
        <w:t>”</w:t>
      </w:r>
      <w:r>
        <w:t>. Y luego seleccionar una de las ubicaciones, para que de ese modo se habilite la opción de eliminación.</w:t>
      </w:r>
    </w:p>
    <w:p w:rsidR="000171C8" w:rsidRPr="00034486" w:rsidRDefault="000171C8" w:rsidP="000171C8">
      <w:pPr>
        <w:ind w:left="720"/>
        <w:jc w:val="both"/>
        <w:rPr>
          <w:lang w:val="es-AR"/>
        </w:rPr>
      </w:pPr>
    </w:p>
    <w:p w:rsidR="000171C8" w:rsidRDefault="000171C8" w:rsidP="000171C8">
      <w:pPr>
        <w:pStyle w:val="PSI-Ttulo3"/>
      </w:pPr>
      <w:bookmarkStart w:id="33" w:name="_Toc9810015"/>
      <w:r>
        <w:t>Entrada</w:t>
      </w:r>
      <w:bookmarkEnd w:id="33"/>
    </w:p>
    <w:p w:rsidR="000171C8" w:rsidRDefault="000171C8" w:rsidP="00F663F4">
      <w:pPr>
        <w:pStyle w:val="PSI-Normal"/>
        <w:numPr>
          <w:ilvl w:val="0"/>
          <w:numId w:val="0"/>
        </w:numPr>
        <w:ind w:left="360"/>
      </w:pPr>
      <w:r>
        <w:t xml:space="preserve">Los pasos para el desarrollo de las pruebas consisten en el completado de los datos requeridos para la </w:t>
      </w:r>
      <w:r w:rsidR="00053307">
        <w:t xml:space="preserve">eliminación </w:t>
      </w:r>
      <w:r>
        <w:t>de una ubicación:</w:t>
      </w:r>
    </w:p>
    <w:p w:rsidR="000171C8" w:rsidRDefault="000171C8" w:rsidP="00F663F4">
      <w:pPr>
        <w:pStyle w:val="PSI-Normal"/>
        <w:numPr>
          <w:ilvl w:val="0"/>
          <w:numId w:val="36"/>
        </w:numPr>
      </w:pPr>
      <w:r>
        <w:t>Datos con valores aceptables:</w:t>
      </w:r>
      <w:r w:rsidR="00053307">
        <w:t xml:space="preserve"> selección de una ubicación sin dependencias. La ubicación no tiene valoraciones asociadas</w:t>
      </w:r>
      <w:r>
        <w:t xml:space="preserve">; </w:t>
      </w:r>
    </w:p>
    <w:p w:rsidR="000171C8" w:rsidRDefault="000171C8" w:rsidP="00F663F4">
      <w:pPr>
        <w:pStyle w:val="PSI-Normal"/>
      </w:pPr>
      <w:r>
        <w:t xml:space="preserve">Datos incompletos: </w:t>
      </w:r>
      <w:r w:rsidR="00053307">
        <w:t>La opción de eliminación solo está disponible cuando se selecciona una ubicación de la estructura mostrada.</w:t>
      </w:r>
    </w:p>
    <w:p w:rsidR="000171C8" w:rsidRDefault="00530546" w:rsidP="00F663F4">
      <w:pPr>
        <w:pStyle w:val="PSI-Normal"/>
      </w:pPr>
      <w:r>
        <w:t>Escenarios no permitidos: cuando la ubicación seleccionada tiene asociada una valoración. Cuando la ubicación seleccionada tiene ubicaciones dependientes.</w:t>
      </w:r>
    </w:p>
    <w:p w:rsidR="00530546" w:rsidRDefault="00530546" w:rsidP="00F663F4">
      <w:pPr>
        <w:pStyle w:val="PSI-Normal"/>
        <w:numPr>
          <w:ilvl w:val="0"/>
          <w:numId w:val="0"/>
        </w:numPr>
        <w:ind w:left="720"/>
      </w:pPr>
    </w:p>
    <w:p w:rsidR="000171C8" w:rsidRPr="00F06F0E" w:rsidRDefault="000171C8" w:rsidP="000171C8">
      <w:pPr>
        <w:pStyle w:val="PSI-Ttulo3"/>
      </w:pPr>
      <w:bookmarkStart w:id="34" w:name="_Toc9810016"/>
      <w:r w:rsidRPr="00F06F0E">
        <w:t>Resultado esperado</w:t>
      </w:r>
      <w:bookmarkEnd w:id="34"/>
    </w:p>
    <w:p w:rsidR="000171C8" w:rsidRDefault="000171C8" w:rsidP="00F663F4">
      <w:pPr>
        <w:pStyle w:val="PSI-Normal"/>
        <w:numPr>
          <w:ilvl w:val="0"/>
          <w:numId w:val="0"/>
        </w:numPr>
      </w:pPr>
      <w:r>
        <w:t>Según cada elemento a probar se pueden detallar los siguientes resultados esperados:</w:t>
      </w:r>
    </w:p>
    <w:p w:rsidR="000171C8" w:rsidRDefault="000171C8" w:rsidP="00F663F4">
      <w:pPr>
        <w:pStyle w:val="PSI-Normal"/>
        <w:numPr>
          <w:ilvl w:val="0"/>
          <w:numId w:val="35"/>
        </w:numPr>
      </w:pPr>
      <w:r>
        <w:t>Datos con valores aceptables: El sistema deberá de registrar la e</w:t>
      </w:r>
      <w:r w:rsidR="00530546">
        <w:t>limina</w:t>
      </w:r>
      <w:r>
        <w:t>ción</w:t>
      </w:r>
      <w:r w:rsidR="00530546">
        <w:t xml:space="preserve"> </w:t>
      </w:r>
      <w:r>
        <w:t xml:space="preserve">de la ubicación dentro de la base de datos sin ningún error o inconsistencia lógica. </w:t>
      </w:r>
    </w:p>
    <w:p w:rsidR="000171C8" w:rsidRDefault="00530546" w:rsidP="00F663F4">
      <w:pPr>
        <w:pStyle w:val="PSI-Normal"/>
      </w:pPr>
      <w:r>
        <w:lastRenderedPageBreak/>
        <w:t>Escenarios no permitidos</w:t>
      </w:r>
      <w:r w:rsidR="000171C8">
        <w:t xml:space="preserve">: El sistema deberá presentar un mensaje de error al usuario indicando </w:t>
      </w:r>
      <w:r>
        <w:t>que las ubicaciones que pretende eliminar tienen ubicaciones que dependen de ella. En el caso de las ubicaciones que tengan asociadas valoraciones, el sistema emitirá un mensaje indicando dicha situación.</w:t>
      </w:r>
    </w:p>
    <w:p w:rsidR="000171C8" w:rsidRDefault="000171C8" w:rsidP="000171C8"/>
    <w:p w:rsidR="000171C8" w:rsidRDefault="000171C8" w:rsidP="000171C8">
      <w:pPr>
        <w:pStyle w:val="PSI-Ttulo3"/>
      </w:pPr>
      <w:bookmarkStart w:id="35" w:name="_Toc9810017"/>
      <w:r>
        <w:t>Evaluación de la Prueba</w:t>
      </w:r>
      <w:bookmarkEnd w:id="35"/>
    </w:p>
    <w:p w:rsidR="000171C8" w:rsidRDefault="000171C8" w:rsidP="00F663F4">
      <w:pPr>
        <w:pStyle w:val="PSI-Normal"/>
        <w:numPr>
          <w:ilvl w:val="0"/>
          <w:numId w:val="0"/>
        </w:numPr>
        <w:ind w:left="360"/>
      </w:pPr>
      <w:r>
        <w:t>Según cada elemento a probar se pueden detallar los siguientes resultados obtenidos:</w:t>
      </w:r>
    </w:p>
    <w:p w:rsidR="000171C8" w:rsidRDefault="000171C8" w:rsidP="00F663F4">
      <w:pPr>
        <w:pStyle w:val="PSI-Normal"/>
        <w:numPr>
          <w:ilvl w:val="0"/>
          <w:numId w:val="34"/>
        </w:numPr>
      </w:pPr>
      <w:r>
        <w:t xml:space="preserve">Datos con valores aceptables: </w:t>
      </w:r>
    </w:p>
    <w:p w:rsidR="000171C8" w:rsidRDefault="000171C8" w:rsidP="00F663F4">
      <w:pPr>
        <w:pStyle w:val="PSI-Normal"/>
        <w:numPr>
          <w:ilvl w:val="0"/>
          <w:numId w:val="0"/>
        </w:numPr>
        <w:ind w:left="360"/>
      </w:pPr>
    </w:p>
    <w:tbl>
      <w:tblPr>
        <w:tblStyle w:val="Cuadrculamedia1-nfasis3"/>
        <w:tblW w:w="9782" w:type="dxa"/>
        <w:tblInd w:w="-318" w:type="dxa"/>
        <w:tblLook w:val="0280" w:firstRow="0" w:lastRow="0" w:firstColumn="1" w:lastColumn="0" w:noHBand="1" w:noVBand="0"/>
      </w:tblPr>
      <w:tblGrid>
        <w:gridCol w:w="2978"/>
        <w:gridCol w:w="2551"/>
        <w:gridCol w:w="2127"/>
        <w:gridCol w:w="2126"/>
      </w:tblGrid>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0171C8" w:rsidRDefault="000171C8" w:rsidP="000171C8">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Merge w:val="restart"/>
            <w:vAlign w:val="center"/>
          </w:tcPr>
          <w:p w:rsidR="000171C8" w:rsidRPr="004A1320" w:rsidRDefault="000171C8" w:rsidP="000171C8">
            <w:pPr>
              <w:ind w:left="0" w:firstLine="0"/>
              <w:jc w:val="center"/>
              <w:rPr>
                <w:b/>
              </w:rPr>
            </w:pPr>
            <w:r>
              <w:rPr>
                <w:b/>
              </w:rPr>
              <w:t>Resultado</w:t>
            </w:r>
          </w:p>
        </w:tc>
      </w:tr>
      <w:tr w:rsidR="000171C8" w:rsidRPr="00493923" w:rsidTr="000171C8">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171C8" w:rsidRPr="00493923" w:rsidRDefault="000171C8" w:rsidP="000171C8">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551" w:type="dxa"/>
            <w:vAlign w:val="center"/>
          </w:tcPr>
          <w:p w:rsidR="000171C8" w:rsidRPr="00493923" w:rsidRDefault="000171C8" w:rsidP="000171C8">
            <w:pPr>
              <w:ind w:left="0" w:firstLine="0"/>
              <w:jc w:val="center"/>
              <w:rPr>
                <w:b/>
              </w:rPr>
            </w:pPr>
          </w:p>
        </w:tc>
        <w:tc>
          <w:tcPr>
            <w:tcW w:w="2127" w:type="dxa"/>
            <w:vAlign w:val="center"/>
          </w:tcPr>
          <w:p w:rsidR="000171C8" w:rsidRPr="00493923" w:rsidRDefault="000171C8" w:rsidP="000171C8">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Dependencia</w:t>
            </w:r>
          </w:p>
        </w:tc>
        <w:tc>
          <w:tcPr>
            <w:cnfStyle w:val="000010000000" w:firstRow="0" w:lastRow="0" w:firstColumn="0" w:lastColumn="0" w:oddVBand="1" w:evenVBand="0" w:oddHBand="0" w:evenHBand="0" w:firstRowFirstColumn="0" w:firstRowLastColumn="0" w:lastRowFirstColumn="0" w:lastRowLastColumn="0"/>
            <w:tcW w:w="2126" w:type="dxa"/>
            <w:vMerge/>
          </w:tcPr>
          <w:p w:rsidR="000171C8" w:rsidRPr="00493923" w:rsidRDefault="000171C8" w:rsidP="000171C8">
            <w:pPr>
              <w:ind w:left="0" w:firstLine="0"/>
              <w:rPr>
                <w:b/>
                <w:i/>
              </w:rPr>
            </w:pPr>
          </w:p>
        </w:tc>
      </w:tr>
      <w:tr w:rsidR="000171C8" w:rsidRPr="004A1320" w:rsidTr="000171C8">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0171C8" w:rsidRPr="004A1320" w:rsidRDefault="000171C8" w:rsidP="000171C8">
            <w:pPr>
              <w:ind w:left="0" w:firstLine="0"/>
              <w:rPr>
                <w:b w:val="0"/>
              </w:rPr>
            </w:pPr>
            <w:r>
              <w:rPr>
                <w:b w:val="0"/>
              </w:rPr>
              <w:t>AULA A10</w:t>
            </w:r>
          </w:p>
        </w:tc>
        <w:tc>
          <w:tcPr>
            <w:cnfStyle w:val="000010000000" w:firstRow="0" w:lastRow="0" w:firstColumn="0" w:lastColumn="0" w:oddVBand="1" w:evenVBand="0" w:oddHBand="0" w:evenHBand="0" w:firstRowFirstColumn="0" w:firstRowLastColumn="0" w:lastRowFirstColumn="0" w:lastRowLastColumn="0"/>
            <w:tcW w:w="2551" w:type="dxa"/>
          </w:tcPr>
          <w:p w:rsidR="000171C8" w:rsidRPr="00493923" w:rsidRDefault="000171C8" w:rsidP="000171C8">
            <w:pPr>
              <w:ind w:left="0" w:firstLine="0"/>
              <w:jc w:val="center"/>
            </w:pPr>
          </w:p>
        </w:tc>
        <w:tc>
          <w:tcPr>
            <w:tcW w:w="2127" w:type="dxa"/>
          </w:tcPr>
          <w:p w:rsidR="000171C8" w:rsidRPr="00933C69" w:rsidRDefault="000171C8" w:rsidP="000171C8">
            <w:pPr>
              <w:ind w:left="0" w:firstLine="0"/>
              <w:cnfStyle w:val="000000000000" w:firstRow="0" w:lastRow="0" w:firstColumn="0" w:lastColumn="0" w:oddVBand="0" w:evenVBand="0" w:oddHBand="0" w:evenHBand="0" w:firstRowFirstColumn="0" w:firstRowLastColumn="0" w:lastRowFirstColumn="0" w:lastRowLastColumn="0"/>
              <w:rPr>
                <w:i/>
              </w:rPr>
            </w:pPr>
            <w:r>
              <w:rPr>
                <w:i/>
              </w:rPr>
              <w:t>Sector A</w:t>
            </w:r>
          </w:p>
        </w:tc>
        <w:tc>
          <w:tcPr>
            <w:cnfStyle w:val="000010000000" w:firstRow="0" w:lastRow="0" w:firstColumn="0" w:lastColumn="0" w:oddVBand="1" w:evenVBand="0" w:oddHBand="0" w:evenHBand="0" w:firstRowFirstColumn="0" w:firstRowLastColumn="0" w:lastRowFirstColumn="0" w:lastRowLastColumn="0"/>
            <w:tcW w:w="2126" w:type="dxa"/>
          </w:tcPr>
          <w:p w:rsidR="000171C8" w:rsidRPr="0060554D" w:rsidRDefault="000171C8" w:rsidP="000171C8">
            <w:pPr>
              <w:ind w:left="0" w:firstLine="0"/>
              <w:jc w:val="center"/>
              <w:rPr>
                <w:i/>
              </w:rPr>
            </w:pPr>
            <w:r>
              <w:rPr>
                <w:i/>
              </w:rPr>
              <w:t>FUNC. CORRECTO</w:t>
            </w:r>
          </w:p>
        </w:tc>
      </w:tr>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0171C8" w:rsidRPr="004A1320" w:rsidRDefault="000171C8" w:rsidP="000171C8">
            <w:pPr>
              <w:ind w:left="0" w:firstLine="0"/>
              <w:rPr>
                <w:b w:val="0"/>
              </w:rPr>
            </w:pPr>
            <w:r>
              <w:rPr>
                <w:b w:val="0"/>
              </w:rPr>
              <w:t>SECTOR B</w:t>
            </w:r>
          </w:p>
        </w:tc>
        <w:tc>
          <w:tcPr>
            <w:cnfStyle w:val="000010000000" w:firstRow="0" w:lastRow="0" w:firstColumn="0" w:lastColumn="0" w:oddVBand="1" w:evenVBand="0" w:oddHBand="0" w:evenHBand="0" w:firstRowFirstColumn="0" w:firstRowLastColumn="0" w:lastRowFirstColumn="0" w:lastRowLastColumn="0"/>
            <w:tcW w:w="2551" w:type="dxa"/>
          </w:tcPr>
          <w:p w:rsidR="000171C8" w:rsidRPr="00493923" w:rsidRDefault="000171C8" w:rsidP="000171C8">
            <w:pPr>
              <w:ind w:left="0" w:firstLine="0"/>
              <w:jc w:val="center"/>
            </w:pPr>
          </w:p>
        </w:tc>
        <w:tc>
          <w:tcPr>
            <w:tcW w:w="2127" w:type="dxa"/>
          </w:tcPr>
          <w:p w:rsidR="000171C8" w:rsidRPr="00CE0EB7" w:rsidRDefault="00530546" w:rsidP="000171C8">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Campus</w:t>
            </w:r>
          </w:p>
        </w:tc>
        <w:tc>
          <w:tcPr>
            <w:cnfStyle w:val="000010000000" w:firstRow="0" w:lastRow="0" w:firstColumn="0" w:lastColumn="0" w:oddVBand="1" w:evenVBand="0" w:oddHBand="0" w:evenHBand="0" w:firstRowFirstColumn="0" w:firstRowLastColumn="0" w:lastRowFirstColumn="0" w:lastRowLastColumn="0"/>
            <w:tcW w:w="2126" w:type="dxa"/>
          </w:tcPr>
          <w:p w:rsidR="000171C8" w:rsidRPr="0060554D" w:rsidRDefault="000171C8" w:rsidP="000171C8">
            <w:pPr>
              <w:ind w:left="0" w:firstLine="0"/>
              <w:jc w:val="center"/>
              <w:rPr>
                <w:i/>
              </w:rPr>
            </w:pPr>
            <w:r>
              <w:rPr>
                <w:i/>
              </w:rPr>
              <w:t>FUNC. CORRECTO</w:t>
            </w:r>
          </w:p>
        </w:tc>
      </w:tr>
      <w:tr w:rsidR="000171C8" w:rsidRPr="004A1320" w:rsidTr="000171C8">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0171C8" w:rsidRPr="0060554D" w:rsidRDefault="000171C8" w:rsidP="000171C8">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0171C8" w:rsidRPr="00187026" w:rsidRDefault="000171C8" w:rsidP="000171C8">
            <w:pPr>
              <w:ind w:left="0" w:firstLine="0"/>
              <w:jc w:val="center"/>
              <w:rPr>
                <w:b/>
                <w:i/>
                <w:color w:val="00B050"/>
              </w:rPr>
            </w:pPr>
            <w:r w:rsidRPr="00187026">
              <w:rPr>
                <w:b/>
                <w:i/>
                <w:color w:val="00B050"/>
              </w:rPr>
              <w:t>APROBADO</w:t>
            </w:r>
          </w:p>
        </w:tc>
      </w:tr>
    </w:tbl>
    <w:p w:rsidR="000171C8" w:rsidRDefault="000171C8" w:rsidP="00F663F4">
      <w:pPr>
        <w:pStyle w:val="PSI-Normal"/>
        <w:numPr>
          <w:ilvl w:val="0"/>
          <w:numId w:val="0"/>
        </w:numPr>
        <w:ind w:left="720"/>
      </w:pPr>
    </w:p>
    <w:p w:rsidR="000171C8" w:rsidRDefault="00F663F4" w:rsidP="00F663F4">
      <w:pPr>
        <w:pStyle w:val="PSI-Normal"/>
      </w:pPr>
      <w:r>
        <w:t>Escenarios no permitidos:</w:t>
      </w:r>
    </w:p>
    <w:p w:rsidR="00F663F4" w:rsidRDefault="00F663F4" w:rsidP="00F663F4">
      <w:pPr>
        <w:pStyle w:val="PSI-Normal"/>
        <w:numPr>
          <w:ilvl w:val="0"/>
          <w:numId w:val="0"/>
        </w:numPr>
        <w:ind w:left="720"/>
      </w:pPr>
    </w:p>
    <w:tbl>
      <w:tblPr>
        <w:tblStyle w:val="Cuadrculamedia1-nfasis3"/>
        <w:tblW w:w="9782" w:type="dxa"/>
        <w:tblInd w:w="-318" w:type="dxa"/>
        <w:tblLook w:val="0280" w:firstRow="0" w:lastRow="0" w:firstColumn="1" w:lastColumn="0" w:noHBand="1" w:noVBand="0"/>
      </w:tblPr>
      <w:tblGrid>
        <w:gridCol w:w="2978"/>
        <w:gridCol w:w="2551"/>
        <w:gridCol w:w="2127"/>
        <w:gridCol w:w="2126"/>
      </w:tblGrid>
      <w:tr w:rsidR="00F663F4" w:rsidRPr="004A1320" w:rsidTr="00141BB9">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F663F4" w:rsidRDefault="00F663F4" w:rsidP="00141BB9">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Merge w:val="restart"/>
            <w:vAlign w:val="center"/>
          </w:tcPr>
          <w:p w:rsidR="00F663F4" w:rsidRPr="004A1320" w:rsidRDefault="00F663F4" w:rsidP="00141BB9">
            <w:pPr>
              <w:ind w:left="0" w:firstLine="0"/>
              <w:jc w:val="center"/>
              <w:rPr>
                <w:b/>
              </w:rPr>
            </w:pPr>
            <w:r>
              <w:rPr>
                <w:b/>
              </w:rPr>
              <w:t>Resultado</w:t>
            </w:r>
          </w:p>
        </w:tc>
      </w:tr>
      <w:tr w:rsidR="00F663F4" w:rsidRPr="00493923" w:rsidTr="00141BB9">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F663F4" w:rsidRPr="00493923" w:rsidRDefault="00F663F4" w:rsidP="00141BB9">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551" w:type="dxa"/>
            <w:vAlign w:val="center"/>
          </w:tcPr>
          <w:p w:rsidR="00F663F4" w:rsidRPr="00493923" w:rsidRDefault="00F663F4" w:rsidP="00141BB9">
            <w:pPr>
              <w:ind w:left="0" w:firstLine="0"/>
              <w:jc w:val="center"/>
              <w:rPr>
                <w:b/>
              </w:rPr>
            </w:pPr>
            <w:r>
              <w:rPr>
                <w:b/>
              </w:rPr>
              <w:t>Tiene como dependencia</w:t>
            </w:r>
          </w:p>
        </w:tc>
        <w:tc>
          <w:tcPr>
            <w:tcW w:w="2127" w:type="dxa"/>
            <w:vAlign w:val="center"/>
          </w:tcPr>
          <w:p w:rsidR="00F663F4" w:rsidRPr="00493923" w:rsidRDefault="00F663F4" w:rsidP="00141BB9">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 xml:space="preserve">Valoración </w:t>
            </w:r>
          </w:p>
        </w:tc>
        <w:tc>
          <w:tcPr>
            <w:cnfStyle w:val="000010000000" w:firstRow="0" w:lastRow="0" w:firstColumn="0" w:lastColumn="0" w:oddVBand="1" w:evenVBand="0" w:oddHBand="0" w:evenHBand="0" w:firstRowFirstColumn="0" w:firstRowLastColumn="0" w:lastRowFirstColumn="0" w:lastRowLastColumn="0"/>
            <w:tcW w:w="2126" w:type="dxa"/>
            <w:vMerge/>
          </w:tcPr>
          <w:p w:rsidR="00F663F4" w:rsidRPr="00493923" w:rsidRDefault="00F663F4" w:rsidP="00141BB9">
            <w:pPr>
              <w:ind w:left="0" w:firstLine="0"/>
              <w:rPr>
                <w:b/>
                <w:i/>
              </w:rPr>
            </w:pPr>
          </w:p>
        </w:tc>
      </w:tr>
      <w:tr w:rsidR="00F663F4" w:rsidRPr="004A1320" w:rsidTr="00141BB9">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F663F4" w:rsidRPr="004A1320" w:rsidRDefault="00F663F4" w:rsidP="00141BB9">
            <w:pPr>
              <w:ind w:left="0" w:firstLine="0"/>
              <w:rPr>
                <w:b w:val="0"/>
              </w:rPr>
            </w:pPr>
            <w:r>
              <w:rPr>
                <w:b w:val="0"/>
              </w:rPr>
              <w:t>AULA A10</w:t>
            </w:r>
          </w:p>
        </w:tc>
        <w:tc>
          <w:tcPr>
            <w:cnfStyle w:val="000010000000" w:firstRow="0" w:lastRow="0" w:firstColumn="0" w:lastColumn="0" w:oddVBand="1" w:evenVBand="0" w:oddHBand="0" w:evenHBand="0" w:firstRowFirstColumn="0" w:firstRowLastColumn="0" w:lastRowFirstColumn="0" w:lastRowLastColumn="0"/>
            <w:tcW w:w="2551" w:type="dxa"/>
          </w:tcPr>
          <w:p w:rsidR="00F663F4" w:rsidRPr="00493923" w:rsidRDefault="00F663F4" w:rsidP="00141BB9">
            <w:pPr>
              <w:ind w:left="0" w:firstLine="0"/>
              <w:jc w:val="center"/>
            </w:pPr>
            <w:r>
              <w:t>CPU1</w:t>
            </w:r>
          </w:p>
        </w:tc>
        <w:tc>
          <w:tcPr>
            <w:tcW w:w="2127" w:type="dxa"/>
          </w:tcPr>
          <w:p w:rsidR="00F663F4" w:rsidRPr="00933C69" w:rsidRDefault="00F663F4" w:rsidP="00141BB9">
            <w:pPr>
              <w:ind w:left="0" w:firstLine="0"/>
              <w:cnfStyle w:val="000000000000" w:firstRow="0" w:lastRow="0" w:firstColumn="0" w:lastColumn="0" w:oddVBand="0" w:evenVBand="0" w:oddHBand="0" w:evenHBand="0" w:firstRowFirstColumn="0" w:firstRowLastColumn="0" w:lastRowFirstColumn="0" w:lastRowLastColumn="0"/>
              <w:rPr>
                <w:i/>
              </w:rPr>
            </w:pPr>
            <w:r>
              <w:rPr>
                <w:i/>
              </w:rPr>
              <w:t>Ninguna</w:t>
            </w:r>
          </w:p>
        </w:tc>
        <w:tc>
          <w:tcPr>
            <w:cnfStyle w:val="000010000000" w:firstRow="0" w:lastRow="0" w:firstColumn="0" w:lastColumn="0" w:oddVBand="1" w:evenVBand="0" w:oddHBand="0" w:evenHBand="0" w:firstRowFirstColumn="0" w:firstRowLastColumn="0" w:lastRowFirstColumn="0" w:lastRowLastColumn="0"/>
            <w:tcW w:w="2126" w:type="dxa"/>
          </w:tcPr>
          <w:p w:rsidR="00F663F4" w:rsidRPr="0060554D" w:rsidRDefault="00F663F4" w:rsidP="00141BB9">
            <w:pPr>
              <w:ind w:left="0" w:firstLine="0"/>
              <w:jc w:val="center"/>
              <w:rPr>
                <w:i/>
              </w:rPr>
            </w:pPr>
            <w:r>
              <w:rPr>
                <w:i/>
              </w:rPr>
              <w:t>FUNC. CORRECTO</w:t>
            </w:r>
          </w:p>
        </w:tc>
      </w:tr>
      <w:tr w:rsidR="00F663F4" w:rsidRPr="004A1320" w:rsidTr="00141BB9">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F663F4" w:rsidRPr="004A1320" w:rsidRDefault="00F663F4" w:rsidP="00141BB9">
            <w:pPr>
              <w:ind w:left="0" w:firstLine="0"/>
              <w:rPr>
                <w:b w:val="0"/>
              </w:rPr>
            </w:pPr>
            <w:r>
              <w:rPr>
                <w:b w:val="0"/>
              </w:rPr>
              <w:t>SECTOR B</w:t>
            </w:r>
          </w:p>
        </w:tc>
        <w:tc>
          <w:tcPr>
            <w:cnfStyle w:val="000010000000" w:firstRow="0" w:lastRow="0" w:firstColumn="0" w:lastColumn="0" w:oddVBand="1" w:evenVBand="0" w:oddHBand="0" w:evenHBand="0" w:firstRowFirstColumn="0" w:firstRowLastColumn="0" w:lastRowFirstColumn="0" w:lastRowLastColumn="0"/>
            <w:tcW w:w="2551" w:type="dxa"/>
          </w:tcPr>
          <w:p w:rsidR="00F663F4" w:rsidRPr="00493923" w:rsidRDefault="00F663F4" w:rsidP="00141BB9">
            <w:pPr>
              <w:ind w:left="0" w:firstLine="0"/>
              <w:jc w:val="center"/>
            </w:pPr>
            <w:r>
              <w:t>No tiene</w:t>
            </w:r>
          </w:p>
        </w:tc>
        <w:tc>
          <w:tcPr>
            <w:tcW w:w="2127" w:type="dxa"/>
          </w:tcPr>
          <w:p w:rsidR="00F663F4" w:rsidRPr="00CE0EB7" w:rsidRDefault="00F663F4" w:rsidP="00141BB9">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Campus</w:t>
            </w:r>
          </w:p>
        </w:tc>
        <w:tc>
          <w:tcPr>
            <w:cnfStyle w:val="000010000000" w:firstRow="0" w:lastRow="0" w:firstColumn="0" w:lastColumn="0" w:oddVBand="1" w:evenVBand="0" w:oddHBand="0" w:evenHBand="0" w:firstRowFirstColumn="0" w:firstRowLastColumn="0" w:lastRowFirstColumn="0" w:lastRowLastColumn="0"/>
            <w:tcW w:w="2126" w:type="dxa"/>
          </w:tcPr>
          <w:p w:rsidR="00F663F4" w:rsidRPr="0060554D" w:rsidRDefault="00F663F4" w:rsidP="00141BB9">
            <w:pPr>
              <w:ind w:left="0" w:firstLine="0"/>
              <w:jc w:val="center"/>
              <w:rPr>
                <w:i/>
              </w:rPr>
            </w:pPr>
            <w:r>
              <w:rPr>
                <w:i/>
              </w:rPr>
              <w:t>FUNC. CORRECTO</w:t>
            </w:r>
          </w:p>
        </w:tc>
      </w:tr>
      <w:tr w:rsidR="00F663F4" w:rsidRPr="004A1320" w:rsidTr="00141BB9">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F663F4" w:rsidRPr="0060554D" w:rsidRDefault="00F663F4" w:rsidP="00141BB9">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F663F4" w:rsidRPr="00187026" w:rsidRDefault="00F663F4" w:rsidP="00141BB9">
            <w:pPr>
              <w:ind w:left="0" w:firstLine="0"/>
              <w:jc w:val="center"/>
              <w:rPr>
                <w:b/>
                <w:i/>
                <w:color w:val="00B050"/>
              </w:rPr>
            </w:pPr>
            <w:r w:rsidRPr="00187026">
              <w:rPr>
                <w:b/>
                <w:i/>
                <w:color w:val="00B050"/>
              </w:rPr>
              <w:t>APROBADO</w:t>
            </w:r>
          </w:p>
        </w:tc>
      </w:tr>
    </w:tbl>
    <w:p w:rsidR="00F663F4" w:rsidRDefault="00F663F4" w:rsidP="00F663F4">
      <w:pPr>
        <w:pStyle w:val="PSI-Normal"/>
        <w:numPr>
          <w:ilvl w:val="0"/>
          <w:numId w:val="0"/>
        </w:numPr>
      </w:pPr>
    </w:p>
    <w:p w:rsidR="00F663F4" w:rsidRDefault="00F663F4">
      <w:pPr>
        <w:rPr>
          <w:lang w:val="es-AR"/>
        </w:rPr>
      </w:pPr>
      <w:r>
        <w:br w:type="page"/>
      </w:r>
    </w:p>
    <w:p w:rsidR="0039735A" w:rsidRPr="006746BB" w:rsidRDefault="0039735A" w:rsidP="000327EF">
      <w:pPr>
        <w:pStyle w:val="PSI-Ttulo1"/>
      </w:pPr>
      <w:bookmarkStart w:id="36" w:name="_Toc9810018"/>
      <w:r w:rsidRPr="006746BB">
        <w:lastRenderedPageBreak/>
        <w:t>Plantilla Caso de Prueba</w:t>
      </w:r>
      <w:r w:rsidR="00F637FB" w:rsidRPr="006746BB">
        <w:t xml:space="preserve"> &lt;</w:t>
      </w:r>
      <w:r w:rsidR="00D7527F" w:rsidRPr="006746BB">
        <w:t>CP00</w:t>
      </w:r>
      <w:r w:rsidR="006746BB" w:rsidRPr="006746BB">
        <w:t>2 – ABM Tipificaciones de Valoración</w:t>
      </w:r>
      <w:r w:rsidR="00F637FB" w:rsidRPr="006746BB">
        <w:t>&gt;</w:t>
      </w:r>
      <w:bookmarkEnd w:id="36"/>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243"/>
        <w:gridCol w:w="694"/>
        <w:gridCol w:w="1183"/>
      </w:tblGrid>
      <w:tr w:rsidR="004E4E04" w:rsidRPr="009D56EC" w:rsidTr="00017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0171C8">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0171C8">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31539A" w:rsidRPr="009D56EC" w:rsidTr="00017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31539A" w:rsidRPr="009D56EC" w:rsidRDefault="0031539A" w:rsidP="000171C8">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CP003</w:t>
            </w:r>
          </w:p>
        </w:tc>
        <w:tc>
          <w:tcPr>
            <w:tcW w:w="4027" w:type="dxa"/>
            <w:gridSpan w:val="4"/>
            <w:tcBorders>
              <w:right w:val="nil"/>
            </w:tcBorders>
          </w:tcPr>
          <w:p w:rsidR="0031539A" w:rsidRPr="009D56EC" w:rsidRDefault="0031539A" w:rsidP="000171C8">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31539A" w:rsidRPr="009D56EC"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EC5538" w:rsidRDefault="0031539A" w:rsidP="000171C8">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31539A" w:rsidRPr="00E457F1" w:rsidRDefault="0031539A"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31539A" w:rsidRPr="009D56EC" w:rsidTr="00017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9D56EC" w:rsidRDefault="0031539A" w:rsidP="000171C8">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Ubicaciones.</w:t>
            </w:r>
          </w:p>
        </w:tc>
        <w:tc>
          <w:tcPr>
            <w:tcW w:w="4027" w:type="dxa"/>
            <w:gridSpan w:val="4"/>
            <w:tcBorders>
              <w:right w:val="nil"/>
            </w:tcBorders>
            <w:shd w:val="clear" w:color="auto" w:fill="FFFFFF" w:themeFill="background1"/>
          </w:tcPr>
          <w:p w:rsidR="0031539A" w:rsidRPr="009D56EC" w:rsidRDefault="0031539A"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31539A" w:rsidRPr="009D56EC"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31539A" w:rsidRPr="009D56EC" w:rsidRDefault="0031539A" w:rsidP="000171C8">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Ubicaciones.</w:t>
            </w:r>
          </w:p>
        </w:tc>
        <w:tc>
          <w:tcPr>
            <w:tcW w:w="4027" w:type="dxa"/>
            <w:gridSpan w:val="4"/>
            <w:tcBorders>
              <w:right w:val="nil"/>
            </w:tcBorders>
            <w:shd w:val="clear" w:color="auto" w:fill="FFFFFF" w:themeFill="background1"/>
          </w:tcPr>
          <w:p w:rsidR="0031539A" w:rsidRPr="009D56EC" w:rsidRDefault="0031539A"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6746BB" w:rsidRPr="009D56EC" w:rsidTr="0067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0171C8">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sidR="0031539A">
              <w:rPr>
                <w:rFonts w:ascii="Arial" w:hAnsi="Arial"/>
                <w:sz w:val="20"/>
              </w:rPr>
              <w:t>CP003</w:t>
            </w:r>
          </w:p>
        </w:tc>
        <w:tc>
          <w:tcPr>
            <w:tcW w:w="2150" w:type="dxa"/>
            <w:gridSpan w:val="2"/>
            <w:shd w:val="clear" w:color="auto" w:fill="FFFFFF" w:themeFill="background1"/>
          </w:tcPr>
          <w:p w:rsidR="006746BB" w:rsidRPr="00E457F1" w:rsidRDefault="006746BB"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11/11/17</w:t>
            </w:r>
          </w:p>
        </w:tc>
        <w:tc>
          <w:tcPr>
            <w:tcW w:w="1877" w:type="dxa"/>
            <w:gridSpan w:val="2"/>
            <w:tcBorders>
              <w:right w:val="nil"/>
            </w:tcBorders>
            <w:shd w:val="clear" w:color="auto" w:fill="FFFFFF" w:themeFill="background1"/>
          </w:tcPr>
          <w:p w:rsidR="006746BB" w:rsidRPr="009D56EC" w:rsidRDefault="006746BB"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0171C8">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017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0171C8">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0171C8">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017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0171C8">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0171C8">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017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0171C8">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0171C8">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0171C8">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187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0171C8">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0171C8">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187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0171C8">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0171C8">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E4E04" w:rsidRPr="009D56EC" w:rsidRDefault="00D7527F"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E4E04" w:rsidRPr="009D56EC" w:rsidRDefault="00D7527F"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187026"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187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0171C8">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0171C8">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D7527F" w:rsidP="000171C8">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6746BB" w:rsidRPr="009D56EC" w:rsidTr="0018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6746BB" w:rsidRDefault="006746BB" w:rsidP="000171C8">
            <w:pPr>
              <w:pStyle w:val="TableContents"/>
              <w:rPr>
                <w:rFonts w:ascii="Arial" w:hAnsi="Arial"/>
                <w:sz w:val="20"/>
              </w:rPr>
            </w:pPr>
            <w:r>
              <w:rPr>
                <w:rFonts w:ascii="Arial" w:hAnsi="Arial"/>
                <w:sz w:val="20"/>
              </w:rPr>
              <w:t>Funcionalidad de Eliminación.</w:t>
            </w:r>
          </w:p>
        </w:tc>
        <w:tc>
          <w:tcPr>
            <w:tcW w:w="1937" w:type="dxa"/>
            <w:shd w:val="clear" w:color="auto" w:fill="auto"/>
          </w:tcPr>
          <w:p w:rsidR="006746BB" w:rsidRDefault="006746BB" w:rsidP="000171C8">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6746BB" w:rsidRPr="009D56EC" w:rsidRDefault="006746BB"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6746BB" w:rsidRPr="009D56EC" w:rsidRDefault="006746BB"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6746BB" w:rsidRPr="009D56EC" w:rsidRDefault="006746BB" w:rsidP="000171C8">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0171C8">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017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F663F4">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w:t>
            </w:r>
            <w:r w:rsidR="00F663F4" w:rsidRPr="00F663F4">
              <w:rPr>
                <w:rFonts w:ascii="Arial" w:hAnsi="Arial"/>
                <w:sz w:val="20"/>
                <w:u w:val="single"/>
              </w:rPr>
              <w:t>X</w:t>
            </w:r>
            <w:r w:rsidRPr="009D56EC">
              <w:rPr>
                <w:rFonts w:ascii="Arial" w:hAnsi="Arial"/>
                <w:sz w:val="20"/>
              </w:rPr>
              <w:t>_</w:t>
            </w:r>
            <w:r>
              <w:rPr>
                <w:rFonts w:ascii="Arial" w:hAnsi="Arial"/>
                <w:sz w:val="20"/>
              </w:rPr>
              <w:t xml:space="preserve"> </w:t>
            </w:r>
            <w:r w:rsidRPr="009D56EC">
              <w:rPr>
                <w:rFonts w:ascii="Arial" w:hAnsi="Arial"/>
                <w:sz w:val="20"/>
              </w:rPr>
              <w:t xml:space="preserve">Fallo: ___ </w:t>
            </w:r>
          </w:p>
        </w:tc>
      </w:tr>
      <w:tr w:rsidR="004E4E04" w:rsidRPr="009D56EC" w:rsidTr="000171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0171C8">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0327EF">
      <w:pPr>
        <w:pStyle w:val="PSI-Ttulo1"/>
      </w:pPr>
    </w:p>
    <w:sectPr w:rsidR="007F38C0" w:rsidRPr="00AE03C9" w:rsidSect="00F13E8F">
      <w:headerReference w:type="default" r:id="rId11"/>
      <w:footerReference w:type="default" r:id="rId12"/>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90E" w:rsidRDefault="005B690E" w:rsidP="00C94FBE">
      <w:pPr>
        <w:spacing w:before="0" w:line="240" w:lineRule="auto"/>
      </w:pPr>
      <w:r>
        <w:separator/>
      </w:r>
    </w:p>
    <w:p w:rsidR="005B690E" w:rsidRDefault="005B690E"/>
  </w:endnote>
  <w:endnote w:type="continuationSeparator" w:id="0">
    <w:p w:rsidR="005B690E" w:rsidRDefault="005B690E" w:rsidP="00C94FBE">
      <w:pPr>
        <w:spacing w:before="0" w:line="240" w:lineRule="auto"/>
      </w:pPr>
      <w:r>
        <w:continuationSeparator/>
      </w:r>
    </w:p>
    <w:p w:rsidR="005B690E" w:rsidRDefault="005B69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1C8" w:rsidRDefault="000171C8" w:rsidP="00F13E8F">
    <w:pPr>
      <w:tabs>
        <w:tab w:val="center" w:pos="4252"/>
      </w:tabs>
    </w:pPr>
    <w:r>
      <w:rPr>
        <w:noProof/>
        <w:lang w:eastAsia="es-ES"/>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90E" w:rsidRDefault="005B690E" w:rsidP="00C94FBE">
      <w:pPr>
        <w:spacing w:before="0" w:line="240" w:lineRule="auto"/>
      </w:pPr>
      <w:r>
        <w:separator/>
      </w:r>
    </w:p>
    <w:p w:rsidR="005B690E" w:rsidRDefault="005B690E"/>
  </w:footnote>
  <w:footnote w:type="continuationSeparator" w:id="0">
    <w:p w:rsidR="005B690E" w:rsidRDefault="005B690E" w:rsidP="00C94FBE">
      <w:pPr>
        <w:spacing w:before="0" w:line="240" w:lineRule="auto"/>
      </w:pPr>
      <w:r>
        <w:continuationSeparator/>
      </w:r>
    </w:p>
    <w:p w:rsidR="005B690E" w:rsidRDefault="005B69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1C8" w:rsidRPr="000F4F97" w:rsidRDefault="000171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eastAsia="es-ES"/>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25B0D6C"/>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8">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8A51B02"/>
    <w:multiLevelType w:val="hybridMultilevel"/>
    <w:tmpl w:val="88C43334"/>
    <w:lvl w:ilvl="0" w:tplc="E280FFDE">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1450390"/>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3">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42630B0"/>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7">
    <w:nsid w:val="4B60662E"/>
    <w:multiLevelType w:val="hybridMultilevel"/>
    <w:tmpl w:val="36F609D4"/>
    <w:lvl w:ilvl="0" w:tplc="72909214">
      <w:start w:val="1"/>
      <w:numFmt w:val="decimal"/>
      <w:pStyle w:val="PSI-Nor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A180D93"/>
    <w:multiLevelType w:val="hybridMultilevel"/>
    <w:tmpl w:val="F5AC523E"/>
    <w:lvl w:ilvl="0" w:tplc="AFBAE834">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3">
    <w:nsid w:val="7B541BBC"/>
    <w:multiLevelType w:val="hybridMultilevel"/>
    <w:tmpl w:val="629EB274"/>
    <w:lvl w:ilvl="0" w:tplc="9E5EE1BE">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12"/>
  </w:num>
  <w:num w:numId="2">
    <w:abstractNumId w:val="16"/>
  </w:num>
  <w:num w:numId="3">
    <w:abstractNumId w:val="16"/>
  </w:num>
  <w:num w:numId="4">
    <w:abstractNumId w:val="16"/>
  </w:num>
  <w:num w:numId="5">
    <w:abstractNumId w:val="1"/>
  </w:num>
  <w:num w:numId="6">
    <w:abstractNumId w:val="2"/>
  </w:num>
  <w:num w:numId="7">
    <w:abstractNumId w:val="3"/>
  </w:num>
  <w:num w:numId="8">
    <w:abstractNumId w:val="0"/>
  </w:num>
  <w:num w:numId="9">
    <w:abstractNumId w:val="21"/>
  </w:num>
  <w:num w:numId="10">
    <w:abstractNumId w:val="26"/>
  </w:num>
  <w:num w:numId="11">
    <w:abstractNumId w:val="7"/>
  </w:num>
  <w:num w:numId="12">
    <w:abstractNumId w:val="20"/>
  </w:num>
  <w:num w:numId="13">
    <w:abstractNumId w:val="4"/>
  </w:num>
  <w:num w:numId="14">
    <w:abstractNumId w:val="24"/>
  </w:num>
  <w:num w:numId="15">
    <w:abstractNumId w:val="22"/>
  </w:num>
  <w:num w:numId="16">
    <w:abstractNumId w:val="25"/>
  </w:num>
  <w:num w:numId="17">
    <w:abstractNumId w:val="6"/>
  </w:num>
  <w:num w:numId="18">
    <w:abstractNumId w:val="8"/>
  </w:num>
  <w:num w:numId="19">
    <w:abstractNumId w:val="13"/>
  </w:num>
  <w:num w:numId="20">
    <w:abstractNumId w:val="14"/>
  </w:num>
  <w:num w:numId="21">
    <w:abstractNumId w:val="11"/>
  </w:num>
  <w:num w:numId="22">
    <w:abstractNumId w:val="19"/>
  </w:num>
  <w:num w:numId="23">
    <w:abstractNumId w:val="5"/>
  </w:num>
  <w:num w:numId="24">
    <w:abstractNumId w:val="10"/>
  </w:num>
  <w:num w:numId="25">
    <w:abstractNumId w:val="15"/>
  </w:num>
  <w:num w:numId="26">
    <w:abstractNumId w:val="9"/>
  </w:num>
  <w:num w:numId="27">
    <w:abstractNumId w:val="9"/>
    <w:lvlOverride w:ilvl="0">
      <w:startOverride w:val="1"/>
    </w:lvlOverride>
  </w:num>
  <w:num w:numId="28">
    <w:abstractNumId w:val="9"/>
    <w:lvlOverride w:ilvl="0">
      <w:startOverride w:val="1"/>
    </w:lvlOverride>
  </w:num>
  <w:num w:numId="29">
    <w:abstractNumId w:val="18"/>
  </w:num>
  <w:num w:numId="30">
    <w:abstractNumId w:val="23"/>
  </w:num>
  <w:num w:numId="31">
    <w:abstractNumId w:val="23"/>
    <w:lvlOverride w:ilvl="0">
      <w:startOverride w:val="1"/>
    </w:lvlOverride>
  </w:num>
  <w:num w:numId="32">
    <w:abstractNumId w:val="23"/>
    <w:lvlOverride w:ilvl="0">
      <w:startOverride w:val="1"/>
    </w:lvlOverride>
  </w:num>
  <w:num w:numId="33">
    <w:abstractNumId w:val="17"/>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1C8"/>
    <w:rsid w:val="00017EFE"/>
    <w:rsid w:val="000327EF"/>
    <w:rsid w:val="00034486"/>
    <w:rsid w:val="00045838"/>
    <w:rsid w:val="00045F1A"/>
    <w:rsid w:val="00053307"/>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8702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417"/>
    <w:rsid w:val="002548A5"/>
    <w:rsid w:val="00266C42"/>
    <w:rsid w:val="00295CA9"/>
    <w:rsid w:val="002963A8"/>
    <w:rsid w:val="002A41AA"/>
    <w:rsid w:val="002B506A"/>
    <w:rsid w:val="002B5AF9"/>
    <w:rsid w:val="002D0CCB"/>
    <w:rsid w:val="002D57DA"/>
    <w:rsid w:val="002E0AB6"/>
    <w:rsid w:val="002E25F2"/>
    <w:rsid w:val="002E7874"/>
    <w:rsid w:val="002F1461"/>
    <w:rsid w:val="00312A63"/>
    <w:rsid w:val="003130E3"/>
    <w:rsid w:val="003149A1"/>
    <w:rsid w:val="0031539A"/>
    <w:rsid w:val="00343F98"/>
    <w:rsid w:val="00344258"/>
    <w:rsid w:val="00354809"/>
    <w:rsid w:val="003560F2"/>
    <w:rsid w:val="00363FD1"/>
    <w:rsid w:val="00364DB6"/>
    <w:rsid w:val="003803CC"/>
    <w:rsid w:val="00386540"/>
    <w:rsid w:val="0039735A"/>
    <w:rsid w:val="003973B3"/>
    <w:rsid w:val="003B683A"/>
    <w:rsid w:val="003B7F1F"/>
    <w:rsid w:val="003C54B1"/>
    <w:rsid w:val="003E12FE"/>
    <w:rsid w:val="003E74FD"/>
    <w:rsid w:val="0040066E"/>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30546"/>
    <w:rsid w:val="00564033"/>
    <w:rsid w:val="00565C1A"/>
    <w:rsid w:val="00566CAB"/>
    <w:rsid w:val="00570F4F"/>
    <w:rsid w:val="00571137"/>
    <w:rsid w:val="00581D90"/>
    <w:rsid w:val="005857BB"/>
    <w:rsid w:val="00587CC4"/>
    <w:rsid w:val="005921E4"/>
    <w:rsid w:val="00597A23"/>
    <w:rsid w:val="005A0664"/>
    <w:rsid w:val="005A16A3"/>
    <w:rsid w:val="005A52A2"/>
    <w:rsid w:val="005B6373"/>
    <w:rsid w:val="005B690E"/>
    <w:rsid w:val="005E4042"/>
    <w:rsid w:val="005E76A4"/>
    <w:rsid w:val="005F133C"/>
    <w:rsid w:val="005F31D1"/>
    <w:rsid w:val="005F5429"/>
    <w:rsid w:val="005F60BA"/>
    <w:rsid w:val="00602A2E"/>
    <w:rsid w:val="006124BF"/>
    <w:rsid w:val="00616A6E"/>
    <w:rsid w:val="00670786"/>
    <w:rsid w:val="006746BB"/>
    <w:rsid w:val="006919D5"/>
    <w:rsid w:val="006A2495"/>
    <w:rsid w:val="006B3371"/>
    <w:rsid w:val="006B35D9"/>
    <w:rsid w:val="006D7DDE"/>
    <w:rsid w:val="0070494E"/>
    <w:rsid w:val="00705C02"/>
    <w:rsid w:val="00706A07"/>
    <w:rsid w:val="00711DF8"/>
    <w:rsid w:val="00723B0C"/>
    <w:rsid w:val="007447BE"/>
    <w:rsid w:val="00751361"/>
    <w:rsid w:val="00765889"/>
    <w:rsid w:val="007A33C6"/>
    <w:rsid w:val="007B0E3D"/>
    <w:rsid w:val="007B151B"/>
    <w:rsid w:val="007B2E53"/>
    <w:rsid w:val="007C742C"/>
    <w:rsid w:val="007D7477"/>
    <w:rsid w:val="007D7E3F"/>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126F"/>
    <w:rsid w:val="00884F41"/>
    <w:rsid w:val="00885BB2"/>
    <w:rsid w:val="008860FE"/>
    <w:rsid w:val="00894AA8"/>
    <w:rsid w:val="008970F4"/>
    <w:rsid w:val="008A040A"/>
    <w:rsid w:val="008A1228"/>
    <w:rsid w:val="008B3B0F"/>
    <w:rsid w:val="008B6C9A"/>
    <w:rsid w:val="008C02B4"/>
    <w:rsid w:val="008C36AB"/>
    <w:rsid w:val="008C67B6"/>
    <w:rsid w:val="008E48FB"/>
    <w:rsid w:val="00904CB6"/>
    <w:rsid w:val="00920EBE"/>
    <w:rsid w:val="0092483A"/>
    <w:rsid w:val="00931895"/>
    <w:rsid w:val="00933C69"/>
    <w:rsid w:val="00942049"/>
    <w:rsid w:val="0096683E"/>
    <w:rsid w:val="009A3173"/>
    <w:rsid w:val="009A39E4"/>
    <w:rsid w:val="009A64D7"/>
    <w:rsid w:val="009A6BDE"/>
    <w:rsid w:val="009E25EF"/>
    <w:rsid w:val="009E4DA8"/>
    <w:rsid w:val="009F0D0C"/>
    <w:rsid w:val="009F1968"/>
    <w:rsid w:val="009F4449"/>
    <w:rsid w:val="00A0436A"/>
    <w:rsid w:val="00A12B5B"/>
    <w:rsid w:val="00A13DBA"/>
    <w:rsid w:val="00A2496D"/>
    <w:rsid w:val="00A31273"/>
    <w:rsid w:val="00A45630"/>
    <w:rsid w:val="00A466F9"/>
    <w:rsid w:val="00A50ABB"/>
    <w:rsid w:val="00A53A7E"/>
    <w:rsid w:val="00A670E3"/>
    <w:rsid w:val="00A8070B"/>
    <w:rsid w:val="00AD0A1F"/>
    <w:rsid w:val="00AE03C9"/>
    <w:rsid w:val="00AE0C53"/>
    <w:rsid w:val="00AE6F15"/>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7BC"/>
    <w:rsid w:val="00C94FBE"/>
    <w:rsid w:val="00C952BA"/>
    <w:rsid w:val="00C97238"/>
    <w:rsid w:val="00CA61D7"/>
    <w:rsid w:val="00CB2CC9"/>
    <w:rsid w:val="00CC671B"/>
    <w:rsid w:val="00CD323E"/>
    <w:rsid w:val="00CE0252"/>
    <w:rsid w:val="00CE0C6E"/>
    <w:rsid w:val="00CE0EB7"/>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A70"/>
    <w:rsid w:val="00E01FEC"/>
    <w:rsid w:val="00E024D8"/>
    <w:rsid w:val="00E037C9"/>
    <w:rsid w:val="00E148B6"/>
    <w:rsid w:val="00E226A5"/>
    <w:rsid w:val="00E30B41"/>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D18B3"/>
    <w:rsid w:val="00EE0084"/>
    <w:rsid w:val="00F045A2"/>
    <w:rsid w:val="00F06F0E"/>
    <w:rsid w:val="00F10660"/>
    <w:rsid w:val="00F13E8F"/>
    <w:rsid w:val="00F163F8"/>
    <w:rsid w:val="00F23068"/>
    <w:rsid w:val="00F36808"/>
    <w:rsid w:val="00F438B1"/>
    <w:rsid w:val="00F54DA6"/>
    <w:rsid w:val="00F637FB"/>
    <w:rsid w:val="00F64ED5"/>
    <w:rsid w:val="00F6510A"/>
    <w:rsid w:val="00F663F4"/>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165CF241-AD64-46F5-9C10-D10241C3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327E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F663F4"/>
    <w:pPr>
      <w:numPr>
        <w:numId w:val="33"/>
      </w:num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CC1B18-6502-4087-9D88-68BF21F0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97</TotalTime>
  <Pages>1</Pages>
  <Words>2628</Words>
  <Characters>14456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Caso de Prueba [CP003 – ABM Ubicación]</vt:lpstr>
    </vt:vector>
  </TitlesOfParts>
  <Company>Laboratorio de Desarrollo de Software</Company>
  <LinksUpToDate>false</LinksUpToDate>
  <CharactersWithSpaces>17050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[CP003 – ABM Ubicación]</dc:title>
  <dc:subject>Checkpoint</dc:subject>
  <dc:creator>GVR</dc:creator>
  <cp:lastModifiedBy>notebook</cp:lastModifiedBy>
  <cp:revision>10</cp:revision>
  <dcterms:created xsi:type="dcterms:W3CDTF">2017-11-11T06:37:00Z</dcterms:created>
  <dcterms:modified xsi:type="dcterms:W3CDTF">2019-05-27T03:39:00Z</dcterms:modified>
</cp:coreProperties>
</file>