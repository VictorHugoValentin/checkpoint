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6912" behindDoc="0" locked="0" layoutInCell="1" allowOverlap="1" wp14:anchorId="63615A66" wp14:editId="28D5D87E">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6F785C">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6F785C">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4"/>
              <w:szCs w:val="64"/>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43247" w:rsidRDefault="005E4042">
              <w:pPr>
                <w:pStyle w:val="Sinespaciado"/>
                <w:rPr>
                  <w:rFonts w:eastAsiaTheme="majorEastAsia" w:cstheme="majorBidi"/>
                  <w:sz w:val="72"/>
                  <w:szCs w:val="72"/>
                </w:rPr>
              </w:pPr>
              <w:r w:rsidRPr="009A39E4">
                <w:rPr>
                  <w:rFonts w:eastAsiaTheme="majorEastAsia" w:cstheme="majorBidi"/>
                  <w:sz w:val="64"/>
                  <w:szCs w:val="64"/>
                  <w:lang w:val="es-AR"/>
                </w:rPr>
                <w:t>Caso de Prueba</w:t>
              </w:r>
              <w:r w:rsidR="00884F41">
                <w:rPr>
                  <w:rFonts w:eastAsiaTheme="majorEastAsia" w:cstheme="majorBidi"/>
                  <w:sz w:val="64"/>
                  <w:szCs w:val="64"/>
                  <w:lang w:val="es-AR"/>
                </w:rPr>
                <w:t xml:space="preserve"> [CP002</w:t>
              </w:r>
              <w:r w:rsidR="009A39E4" w:rsidRPr="009A39E4">
                <w:rPr>
                  <w:rFonts w:eastAsiaTheme="majorEastAsia" w:cstheme="majorBidi"/>
                  <w:sz w:val="64"/>
                  <w:szCs w:val="64"/>
                  <w:lang w:val="es-AR"/>
                </w:rPr>
                <w:t xml:space="preserve"> </w:t>
              </w:r>
              <w:r w:rsidR="009A39E4">
                <w:rPr>
                  <w:rFonts w:eastAsiaTheme="majorEastAsia" w:cstheme="majorBidi"/>
                  <w:sz w:val="64"/>
                  <w:szCs w:val="64"/>
                  <w:lang w:val="es-AR"/>
                </w:rPr>
                <w:t>–</w:t>
              </w:r>
              <w:r w:rsidR="009A39E4" w:rsidRPr="009A39E4">
                <w:rPr>
                  <w:rFonts w:eastAsiaTheme="majorEastAsia" w:cstheme="majorBidi"/>
                  <w:sz w:val="64"/>
                  <w:szCs w:val="64"/>
                  <w:lang w:val="es-AR"/>
                </w:rPr>
                <w:t xml:space="preserve"> ABM </w:t>
              </w:r>
              <w:r w:rsidR="00884F41">
                <w:rPr>
                  <w:rFonts w:eastAsiaTheme="majorEastAsia" w:cstheme="majorBidi"/>
                  <w:sz w:val="64"/>
                  <w:szCs w:val="64"/>
                  <w:lang w:val="es-AR"/>
                </w:rPr>
                <w:t>Tipificaciones de Valoración</w:t>
              </w:r>
              <w:r w:rsidR="009A39E4" w:rsidRPr="009A39E4">
                <w:rPr>
                  <w:rFonts w:eastAsiaTheme="majorEastAsia" w:cstheme="majorBidi"/>
                  <w:sz w:val="64"/>
                  <w:szCs w:val="64"/>
                  <w:lang w:val="es-AR"/>
                </w:rPr>
                <w:t>]</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9A39E4">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eastAsia="es-AR"/>
            </w:rPr>
            <w:drawing>
              <wp:anchor distT="0" distB="0" distL="114300" distR="114300" simplePos="0" relativeHeight="251688960" behindDoc="0" locked="0" layoutInCell="1" allowOverlap="1" wp14:anchorId="2EDF20A8" wp14:editId="40F4A06D">
                <wp:simplePos x="0" y="0"/>
                <wp:positionH relativeFrom="column">
                  <wp:posOffset>1615440</wp:posOffset>
                </wp:positionH>
                <wp:positionV relativeFrom="paragraph">
                  <wp:posOffset>1002030</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6F785C">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6F785C"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5228D1" w:rsidRPr="00F13E8F" w:rsidRDefault="005F31D1" w:rsidP="00F13E8F">
                      <w:pPr>
                        <w:pStyle w:val="PSI-Comentario"/>
                      </w:pPr>
                      <w:r>
                        <w:t>En</w:t>
                      </w:r>
                      <w:r w:rsidR="005228D1">
                        <w:t xml:space="preserve">  este documento se  establecen las condiciones de ejecución, las </w:t>
                      </w:r>
                      <w:r w:rsidR="005228D1" w:rsidRPr="00F13E8F">
                        <w:t xml:space="preserve">entradas de la prueba, y los resultados esperados. Estos casos de prueba son aplicados como pruebas de regresión en cada iteración. </w:t>
                      </w:r>
                    </w:p>
                    <w:p w:rsidR="00DA284A" w:rsidRPr="00F13E8F" w:rsidRDefault="005228D1"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8126F" w:rsidRDefault="0088126F"/>
        <w:p w:rsidR="00D06E99" w:rsidRDefault="0088126F" w:rsidP="00884F41">
          <w:r>
            <w:br w:type="page"/>
          </w:r>
        </w:p>
      </w:sdtContent>
    </w:sdt>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p w:rsidR="001944CF" w:rsidRDefault="00602A2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7361375" w:history="1">
            <w:r w:rsidR="001944CF" w:rsidRPr="0051678A">
              <w:rPr>
                <w:rStyle w:val="Hipervnculo"/>
                <w:noProof/>
              </w:rPr>
              <w:t>Caso de Prueba</w:t>
            </w:r>
            <w:r w:rsidR="001944CF">
              <w:rPr>
                <w:noProof/>
                <w:webHidden/>
              </w:rPr>
              <w:tab/>
            </w:r>
            <w:r w:rsidR="001944CF">
              <w:rPr>
                <w:noProof/>
                <w:webHidden/>
              </w:rPr>
              <w:fldChar w:fldCharType="begin"/>
            </w:r>
            <w:r w:rsidR="001944CF">
              <w:rPr>
                <w:noProof/>
                <w:webHidden/>
              </w:rPr>
              <w:instrText xml:space="preserve"> PAGEREF _Toc497361375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6F785C">
          <w:pPr>
            <w:pStyle w:val="TDC1"/>
            <w:rPr>
              <w:rFonts w:eastAsiaTheme="minorEastAsia"/>
              <w:b w:val="0"/>
              <w:bCs w:val="0"/>
              <w:noProof/>
              <w:sz w:val="22"/>
              <w:szCs w:val="22"/>
              <w:lang w:val="es-AR" w:eastAsia="es-AR"/>
            </w:rPr>
          </w:pPr>
          <w:hyperlink w:anchor="_Toc497361376" w:history="1">
            <w:r w:rsidR="001944CF" w:rsidRPr="0051678A">
              <w:rPr>
                <w:rStyle w:val="Hipervnculo"/>
                <w:noProof/>
              </w:rPr>
              <w:t>Caso de Prueba &lt;CP001 – ABM Servicios&gt;</w:t>
            </w:r>
            <w:r w:rsidR="001944CF">
              <w:rPr>
                <w:noProof/>
                <w:webHidden/>
              </w:rPr>
              <w:tab/>
            </w:r>
            <w:r w:rsidR="001944CF">
              <w:rPr>
                <w:noProof/>
                <w:webHidden/>
              </w:rPr>
              <w:fldChar w:fldCharType="begin"/>
            </w:r>
            <w:r w:rsidR="001944CF">
              <w:rPr>
                <w:noProof/>
                <w:webHidden/>
              </w:rPr>
              <w:instrText xml:space="preserve"> PAGEREF _Toc497361376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37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_Toc497361377 \h </w:instrText>
            </w:r>
            <w:r w:rsidR="001944CF">
              <w:rPr>
                <w:noProof/>
                <w:webHidden/>
              </w:rPr>
            </w:r>
            <w:r w:rsidR="001944CF">
              <w:rPr>
                <w:noProof/>
                <w:webHidden/>
              </w:rPr>
              <w:fldChar w:fldCharType="separate"/>
            </w:r>
            <w:r w:rsidR="00004082">
              <w:rPr>
                <w:noProof/>
                <w:webHidden/>
              </w:rPr>
              <w:t>5</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378" w:history="1">
            <w:r w:rsidR="001944CF" w:rsidRPr="0051678A">
              <w:rPr>
                <w:rStyle w:val="Hipervnculo"/>
                <w:noProof/>
              </w:rPr>
              <w:t>&lt;Pruebas Generales&gt;</w:t>
            </w:r>
            <w:r w:rsidR="001944CF">
              <w:rPr>
                <w:noProof/>
                <w:webHidden/>
              </w:rPr>
              <w:tab/>
            </w:r>
            <w:r w:rsidR="001944CF">
              <w:rPr>
                <w:noProof/>
                <w:webHidden/>
              </w:rPr>
              <w:fldChar w:fldCharType="begin"/>
            </w:r>
            <w:r w:rsidR="001944CF">
              <w:rPr>
                <w:noProof/>
                <w:webHidden/>
              </w:rPr>
              <w:instrText xml:space="preserve"> PAGEREF _Toc497361378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379"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_Toc497361379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380"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_Toc497361380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381"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_Toc497361381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382"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_Toc497361382 \h </w:instrText>
            </w:r>
            <w:r w:rsidR="001944CF">
              <w:rPr>
                <w:noProof/>
                <w:webHidden/>
              </w:rPr>
            </w:r>
            <w:r w:rsidR="001944CF">
              <w:rPr>
                <w:noProof/>
                <w:webHidden/>
              </w:rPr>
              <w:fldChar w:fldCharType="separate"/>
            </w:r>
            <w:r w:rsidR="00004082">
              <w:rPr>
                <w:noProof/>
                <w:webHidden/>
              </w:rPr>
              <w:t>6</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383"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_Toc497361383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384" w:history="1">
            <w:r w:rsidR="001944CF" w:rsidRPr="0051678A">
              <w:rPr>
                <w:rStyle w:val="Hipervnculo"/>
                <w:noProof/>
              </w:rPr>
              <w:t>&lt;Pruebas Funcionalidad de Inserción de Servicios&gt;</w:t>
            </w:r>
            <w:r w:rsidR="001944CF">
              <w:rPr>
                <w:noProof/>
                <w:webHidden/>
              </w:rPr>
              <w:tab/>
            </w:r>
            <w:r w:rsidR="001944CF">
              <w:rPr>
                <w:noProof/>
                <w:webHidden/>
              </w:rPr>
              <w:fldChar w:fldCharType="begin"/>
            </w:r>
            <w:r w:rsidR="001944CF">
              <w:rPr>
                <w:noProof/>
                <w:webHidden/>
              </w:rPr>
              <w:instrText xml:space="preserve"> PAGEREF _Toc497361384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385"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_Toc497361385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386"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_Toc497361386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387"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_Toc497361387 \h </w:instrText>
            </w:r>
            <w:r w:rsidR="001944CF">
              <w:rPr>
                <w:noProof/>
                <w:webHidden/>
              </w:rPr>
            </w:r>
            <w:r w:rsidR="001944CF">
              <w:rPr>
                <w:noProof/>
                <w:webHidden/>
              </w:rPr>
              <w:fldChar w:fldCharType="separate"/>
            </w:r>
            <w:r w:rsidR="00004082">
              <w:rPr>
                <w:noProof/>
                <w:webHidden/>
              </w:rPr>
              <w:t>7</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388"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_Toc497361388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389"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_Toc497361389 \h </w:instrText>
            </w:r>
            <w:r w:rsidR="001944CF">
              <w:rPr>
                <w:noProof/>
                <w:webHidden/>
              </w:rPr>
            </w:r>
            <w:r w:rsidR="001944CF">
              <w:rPr>
                <w:noProof/>
                <w:webHidden/>
              </w:rPr>
              <w:fldChar w:fldCharType="separate"/>
            </w:r>
            <w:r w:rsidR="00004082">
              <w:rPr>
                <w:noProof/>
                <w:webHidden/>
              </w:rPr>
              <w:t>8</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390" w:history="1">
            <w:r w:rsidR="001944CF" w:rsidRPr="0051678A">
              <w:rPr>
                <w:rStyle w:val="Hipervnculo"/>
                <w:noProof/>
              </w:rPr>
              <w:t>&lt;Pruebas Funcionalidad de Edición de Servicios&gt;</w:t>
            </w:r>
            <w:r w:rsidR="001944CF">
              <w:rPr>
                <w:noProof/>
                <w:webHidden/>
              </w:rPr>
              <w:tab/>
            </w:r>
            <w:r w:rsidR="001944CF">
              <w:rPr>
                <w:noProof/>
                <w:webHidden/>
              </w:rPr>
              <w:fldChar w:fldCharType="begin"/>
            </w:r>
            <w:r w:rsidR="001944CF">
              <w:rPr>
                <w:noProof/>
                <w:webHidden/>
              </w:rPr>
              <w:instrText xml:space="preserve"> PAGEREF _Toc497361390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391"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_Toc497361391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392"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_Toc497361392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393"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_Toc497361393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394"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_Toc497361394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395"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_Toc497361395 \h </w:instrText>
            </w:r>
            <w:r w:rsidR="001944CF">
              <w:rPr>
                <w:noProof/>
                <w:webHidden/>
              </w:rPr>
            </w:r>
            <w:r w:rsidR="001944CF">
              <w:rPr>
                <w:noProof/>
                <w:webHidden/>
              </w:rPr>
              <w:fldChar w:fldCharType="separate"/>
            </w:r>
            <w:r w:rsidR="00004082">
              <w:rPr>
                <w:noProof/>
                <w:webHidden/>
              </w:rPr>
              <w:t>10</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396" w:history="1">
            <w:r w:rsidR="001944CF" w:rsidRPr="0051678A">
              <w:rPr>
                <w:rStyle w:val="Hipervnculo"/>
                <w:noProof/>
              </w:rPr>
              <w:t>&lt;Pruebas Funcionalidad de Deshabilitación de Servicios&gt;</w:t>
            </w:r>
            <w:r w:rsidR="001944CF">
              <w:rPr>
                <w:noProof/>
                <w:webHidden/>
              </w:rPr>
              <w:tab/>
            </w:r>
            <w:r w:rsidR="001944CF">
              <w:rPr>
                <w:noProof/>
                <w:webHidden/>
              </w:rPr>
              <w:fldChar w:fldCharType="begin"/>
            </w:r>
            <w:r w:rsidR="001944CF">
              <w:rPr>
                <w:noProof/>
                <w:webHidden/>
              </w:rPr>
              <w:instrText xml:space="preserve"> PAGEREF _Toc497361396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397" w:history="1">
            <w:r w:rsidR="001944CF" w:rsidRPr="0051678A">
              <w:rPr>
                <w:rStyle w:val="Hipervnculo"/>
                <w:noProof/>
              </w:rPr>
              <w:t>Descripción</w:t>
            </w:r>
            <w:r w:rsidR="001944CF">
              <w:rPr>
                <w:noProof/>
                <w:webHidden/>
              </w:rPr>
              <w:tab/>
            </w:r>
            <w:r w:rsidR="001944CF">
              <w:rPr>
                <w:noProof/>
                <w:webHidden/>
              </w:rPr>
              <w:fldChar w:fldCharType="begin"/>
            </w:r>
            <w:r w:rsidR="001944CF">
              <w:rPr>
                <w:noProof/>
                <w:webHidden/>
              </w:rPr>
              <w:instrText xml:space="preserve"> PAGEREF _Toc497361397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398" w:history="1">
            <w:r w:rsidR="001944CF" w:rsidRPr="0051678A">
              <w:rPr>
                <w:rStyle w:val="Hipervnculo"/>
                <w:noProof/>
              </w:rPr>
              <w:t>Condiciones de ejecución</w:t>
            </w:r>
            <w:r w:rsidR="001944CF">
              <w:rPr>
                <w:noProof/>
                <w:webHidden/>
              </w:rPr>
              <w:tab/>
            </w:r>
            <w:r w:rsidR="001944CF">
              <w:rPr>
                <w:noProof/>
                <w:webHidden/>
              </w:rPr>
              <w:fldChar w:fldCharType="begin"/>
            </w:r>
            <w:r w:rsidR="001944CF">
              <w:rPr>
                <w:noProof/>
                <w:webHidden/>
              </w:rPr>
              <w:instrText xml:space="preserve"> PAGEREF _Toc497361398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399" w:history="1">
            <w:r w:rsidR="001944CF" w:rsidRPr="0051678A">
              <w:rPr>
                <w:rStyle w:val="Hipervnculo"/>
                <w:noProof/>
              </w:rPr>
              <w:t>Entrada</w:t>
            </w:r>
            <w:r w:rsidR="001944CF">
              <w:rPr>
                <w:noProof/>
                <w:webHidden/>
              </w:rPr>
              <w:tab/>
            </w:r>
            <w:r w:rsidR="001944CF">
              <w:rPr>
                <w:noProof/>
                <w:webHidden/>
              </w:rPr>
              <w:fldChar w:fldCharType="begin"/>
            </w:r>
            <w:r w:rsidR="001944CF">
              <w:rPr>
                <w:noProof/>
                <w:webHidden/>
              </w:rPr>
              <w:instrText xml:space="preserve"> PAGEREF _Toc497361399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400" w:history="1">
            <w:r w:rsidR="001944CF" w:rsidRPr="0051678A">
              <w:rPr>
                <w:rStyle w:val="Hipervnculo"/>
                <w:noProof/>
              </w:rPr>
              <w:t>Resultado esperado</w:t>
            </w:r>
            <w:r w:rsidR="001944CF">
              <w:rPr>
                <w:noProof/>
                <w:webHidden/>
              </w:rPr>
              <w:tab/>
            </w:r>
            <w:r w:rsidR="001944CF">
              <w:rPr>
                <w:noProof/>
                <w:webHidden/>
              </w:rPr>
              <w:fldChar w:fldCharType="begin"/>
            </w:r>
            <w:r w:rsidR="001944CF">
              <w:rPr>
                <w:noProof/>
                <w:webHidden/>
              </w:rPr>
              <w:instrText xml:space="preserve"> PAGEREF _Toc497361400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6F785C">
          <w:pPr>
            <w:pStyle w:val="TDC2"/>
            <w:rPr>
              <w:rFonts w:eastAsiaTheme="minorEastAsia"/>
              <w:i w:val="0"/>
              <w:iCs w:val="0"/>
              <w:noProof/>
              <w:sz w:val="22"/>
              <w:szCs w:val="22"/>
              <w:lang w:val="es-AR" w:eastAsia="es-AR"/>
            </w:rPr>
          </w:pPr>
          <w:hyperlink w:anchor="_Toc497361401" w:history="1">
            <w:r w:rsidR="001944CF" w:rsidRPr="0051678A">
              <w:rPr>
                <w:rStyle w:val="Hipervnculo"/>
                <w:noProof/>
              </w:rPr>
              <w:t>Evaluación de la Prueba</w:t>
            </w:r>
            <w:r w:rsidR="001944CF">
              <w:rPr>
                <w:noProof/>
                <w:webHidden/>
              </w:rPr>
              <w:tab/>
            </w:r>
            <w:r w:rsidR="001944CF">
              <w:rPr>
                <w:noProof/>
                <w:webHidden/>
              </w:rPr>
              <w:fldChar w:fldCharType="begin"/>
            </w:r>
            <w:r w:rsidR="001944CF">
              <w:rPr>
                <w:noProof/>
                <w:webHidden/>
              </w:rPr>
              <w:instrText xml:space="preserve"> PAGEREF _Toc497361401 \h </w:instrText>
            </w:r>
            <w:r w:rsidR="001944CF">
              <w:rPr>
                <w:noProof/>
                <w:webHidden/>
              </w:rPr>
            </w:r>
            <w:r w:rsidR="001944CF">
              <w:rPr>
                <w:noProof/>
                <w:webHidden/>
              </w:rPr>
              <w:fldChar w:fldCharType="separate"/>
            </w:r>
            <w:r w:rsidR="00004082">
              <w:rPr>
                <w:noProof/>
                <w:webHidden/>
              </w:rPr>
              <w:t>11</w:t>
            </w:r>
            <w:r w:rsidR="001944CF">
              <w:rPr>
                <w:noProof/>
                <w:webHidden/>
              </w:rPr>
              <w:fldChar w:fldCharType="end"/>
            </w:r>
          </w:hyperlink>
        </w:p>
        <w:p w:rsidR="001944CF" w:rsidRDefault="006F785C">
          <w:pPr>
            <w:pStyle w:val="TDC1"/>
            <w:rPr>
              <w:rFonts w:eastAsiaTheme="minorEastAsia"/>
              <w:b w:val="0"/>
              <w:bCs w:val="0"/>
              <w:noProof/>
              <w:sz w:val="22"/>
              <w:szCs w:val="22"/>
              <w:lang w:val="es-AR" w:eastAsia="es-AR"/>
            </w:rPr>
          </w:pPr>
          <w:hyperlink w:anchor="_Toc497361402" w:history="1">
            <w:r w:rsidR="001944CF" w:rsidRPr="0051678A">
              <w:rPr>
                <w:rStyle w:val="Hipervnculo"/>
                <w:noProof/>
              </w:rPr>
              <w:t>Plantilla Caso de Prueba &lt;CP001 – ABM Servicios&gt;</w:t>
            </w:r>
            <w:r w:rsidR="001944CF">
              <w:rPr>
                <w:noProof/>
                <w:webHidden/>
              </w:rPr>
              <w:tab/>
            </w:r>
            <w:r w:rsidR="001944CF">
              <w:rPr>
                <w:noProof/>
                <w:webHidden/>
              </w:rPr>
              <w:fldChar w:fldCharType="begin"/>
            </w:r>
            <w:r w:rsidR="001944CF">
              <w:rPr>
                <w:noProof/>
                <w:webHidden/>
              </w:rPr>
              <w:instrText xml:space="preserve"> PAGEREF _Toc497361402 \h </w:instrText>
            </w:r>
            <w:r w:rsidR="001944CF">
              <w:rPr>
                <w:noProof/>
                <w:webHidden/>
              </w:rPr>
            </w:r>
            <w:r w:rsidR="001944CF">
              <w:rPr>
                <w:noProof/>
                <w:webHidden/>
              </w:rPr>
              <w:fldChar w:fldCharType="separate"/>
            </w:r>
            <w:r w:rsidR="00004082">
              <w:rPr>
                <w:noProof/>
                <w:webHidden/>
              </w:rPr>
              <w:t>12</w:t>
            </w:r>
            <w:r w:rsidR="001944CF">
              <w:rPr>
                <w:noProof/>
                <w:webHidden/>
              </w:rPr>
              <w:fldChar w:fldCharType="end"/>
            </w:r>
          </w:hyperlink>
        </w:p>
        <w:p w:rsidR="000F79DF" w:rsidRDefault="00602A2E" w:rsidP="000F79DF">
          <w:pPr>
            <w:tabs>
              <w:tab w:val="left" w:pos="5954"/>
            </w:tabs>
          </w:pPr>
          <w:r>
            <w:fldChar w:fldCharType="end"/>
          </w:r>
        </w:p>
      </w:sdtContent>
    </w:sdt>
    <w:p w:rsidR="0040066E" w:rsidRDefault="0040066E" w:rsidP="000F79DF">
      <w:pPr>
        <w:ind w:left="0" w:firstLine="0"/>
      </w:pP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F13E8F" w:rsidRDefault="00884F41" w:rsidP="009A3173">
          <w:pPr>
            <w:pStyle w:val="PSI-Ttulo"/>
            <w:rPr>
              <w:rFonts w:asciiTheme="minorHAnsi" w:hAnsiTheme="minorHAnsi"/>
              <w:color w:val="auto"/>
            </w:rPr>
          </w:pPr>
          <w:r>
            <w:rPr>
              <w:rFonts w:asciiTheme="minorHAnsi" w:hAnsiTheme="minorHAnsi"/>
              <w:color w:val="auto"/>
              <w:lang w:val="es-AR"/>
            </w:rPr>
            <w:t>Caso de Prueba [CP002 – ABM Tipificaciones de Valoración]</w:t>
          </w:r>
        </w:p>
      </w:sdtContent>
    </w:sdt>
    <w:p w:rsidR="00AE03C9" w:rsidRPr="00F13E8F" w:rsidRDefault="00AE03C9" w:rsidP="006746BB">
      <w:pPr>
        <w:pStyle w:val="PSI-Ttulo1"/>
      </w:pPr>
      <w:bookmarkStart w:id="0" w:name="_Toc242266215"/>
      <w:bookmarkStart w:id="1" w:name="_Toc497361375"/>
      <w:r w:rsidRPr="00F13E8F">
        <w:t>Caso de Prueba</w:t>
      </w:r>
      <w:bookmarkEnd w:id="0"/>
      <w:bookmarkEnd w:id="1"/>
    </w:p>
    <w:p w:rsidR="00F06F0E" w:rsidRPr="00F13E8F" w:rsidRDefault="00F06F0E" w:rsidP="006746BB">
      <w:pPr>
        <w:pStyle w:val="PSI-Ttulo1"/>
      </w:pPr>
      <w:bookmarkStart w:id="2" w:name="_Toc497361376"/>
      <w:bookmarkStart w:id="3" w:name="_Toc29278824"/>
      <w:r w:rsidRPr="00F13E8F">
        <w:t>Caso de Prueba &lt;</w:t>
      </w:r>
      <w:r w:rsidR="006746BB">
        <w:t>CP002</w:t>
      </w:r>
      <w:r w:rsidR="009A39E4">
        <w:t xml:space="preserve"> – ABM </w:t>
      </w:r>
      <w:r w:rsidR="006746BB">
        <w:t>Tipificaciones de Valoración</w:t>
      </w:r>
      <w:r w:rsidRPr="00F13E8F">
        <w:t>&gt;</w:t>
      </w:r>
      <w:bookmarkEnd w:id="2"/>
      <w:r w:rsidRPr="00F13E8F">
        <w:t xml:space="preserve"> </w:t>
      </w:r>
    </w:p>
    <w:p w:rsidR="0039735A" w:rsidRDefault="0039735A" w:rsidP="00F13E8F">
      <w:pPr>
        <w:pStyle w:val="PSI-Ttulo2"/>
      </w:pPr>
      <w:bookmarkStart w:id="4" w:name="_Toc497361377"/>
      <w:r w:rsidRPr="00F13E8F">
        <w:t>Descripción</w:t>
      </w:r>
      <w:bookmarkEnd w:id="3"/>
      <w:bookmarkEnd w:id="4"/>
    </w:p>
    <w:p w:rsidR="009A39E4" w:rsidRDefault="009A39E4" w:rsidP="00251E9F">
      <w:pPr>
        <w:pStyle w:val="PSI-Normal"/>
      </w:pPr>
      <w:r>
        <w:t>Esta sección cubre el conjunto de pruebas realizadas sobre los Casos de Uso:</w:t>
      </w:r>
    </w:p>
    <w:p w:rsidR="009A39E4" w:rsidRDefault="009A39E4" w:rsidP="00251E9F">
      <w:pPr>
        <w:pStyle w:val="PSI-Normal"/>
        <w:numPr>
          <w:ilvl w:val="0"/>
          <w:numId w:val="17"/>
        </w:numPr>
      </w:pPr>
      <w:r>
        <w:t>CU0</w:t>
      </w:r>
      <w:r w:rsidR="00884F41">
        <w:t>6</w:t>
      </w:r>
      <w:r>
        <w:t xml:space="preserve"> – </w:t>
      </w:r>
      <w:proofErr w:type="spellStart"/>
      <w:r w:rsidR="00884F41">
        <w:t>AñadirOpcionesDeValoracion</w:t>
      </w:r>
      <w:proofErr w:type="spellEnd"/>
      <w:r>
        <w:t>.</w:t>
      </w:r>
    </w:p>
    <w:p w:rsidR="009A39E4" w:rsidRDefault="00884F41" w:rsidP="00251E9F">
      <w:pPr>
        <w:pStyle w:val="PSI-Normal"/>
        <w:numPr>
          <w:ilvl w:val="0"/>
          <w:numId w:val="17"/>
        </w:numPr>
      </w:pPr>
      <w:r>
        <w:t>CU07</w:t>
      </w:r>
      <w:r w:rsidR="009A39E4">
        <w:t xml:space="preserve"> – </w:t>
      </w:r>
      <w:proofErr w:type="spellStart"/>
      <w:r>
        <w:t>HabilitaEnSector</w:t>
      </w:r>
      <w:proofErr w:type="spellEnd"/>
      <w:r w:rsidR="009A39E4">
        <w:t>.</w:t>
      </w:r>
    </w:p>
    <w:p w:rsidR="009A39E4" w:rsidRDefault="00884F41" w:rsidP="00251E9F">
      <w:pPr>
        <w:pStyle w:val="PSI-Normal"/>
        <w:numPr>
          <w:ilvl w:val="0"/>
          <w:numId w:val="17"/>
        </w:numPr>
      </w:pPr>
      <w:r>
        <w:t>CU08</w:t>
      </w:r>
      <w:r w:rsidR="009A39E4">
        <w:t xml:space="preserve"> – </w:t>
      </w:r>
      <w:proofErr w:type="spellStart"/>
      <w:r>
        <w:t>EditarOpcionesDeValoracion</w:t>
      </w:r>
      <w:proofErr w:type="spellEnd"/>
      <w:r w:rsidR="009A39E4">
        <w:t>.</w:t>
      </w:r>
    </w:p>
    <w:p w:rsidR="00B472D0" w:rsidRDefault="00884F41" w:rsidP="00884F41">
      <w:pPr>
        <w:pStyle w:val="PSI-Normal"/>
        <w:numPr>
          <w:ilvl w:val="0"/>
          <w:numId w:val="17"/>
        </w:numPr>
      </w:pPr>
      <w:r>
        <w:t>CU09</w:t>
      </w:r>
      <w:r w:rsidR="009A39E4">
        <w:t xml:space="preserve"> – </w:t>
      </w:r>
      <w:proofErr w:type="spellStart"/>
      <w:r>
        <w:t>EliminarOpcionesDeValoracion</w:t>
      </w:r>
      <w:proofErr w:type="spellEnd"/>
      <w:r w:rsidR="009A39E4">
        <w:t>.</w:t>
      </w:r>
    </w:p>
    <w:p w:rsidR="009A39E4" w:rsidRDefault="009A39E4" w:rsidP="00251E9F">
      <w:pPr>
        <w:pStyle w:val="PSI-Normal"/>
      </w:pPr>
      <w:r>
        <w:t xml:space="preserve"> Las pruebas realizadas a estos Casos de Usos son:</w:t>
      </w:r>
    </w:p>
    <w:p w:rsidR="009A39E4" w:rsidRDefault="009A39E4" w:rsidP="00251E9F">
      <w:pPr>
        <w:pStyle w:val="PSI-Normal"/>
        <w:numPr>
          <w:ilvl w:val="0"/>
          <w:numId w:val="16"/>
        </w:numPr>
      </w:pPr>
      <w:r>
        <w:t>Pruebas funcionales.</w:t>
      </w:r>
    </w:p>
    <w:p w:rsidR="009A39E4" w:rsidRDefault="009A39E4" w:rsidP="00251E9F">
      <w:pPr>
        <w:pStyle w:val="PSI-Normal"/>
        <w:numPr>
          <w:ilvl w:val="0"/>
          <w:numId w:val="16"/>
        </w:numPr>
      </w:pPr>
      <w:r>
        <w:t>Pruebas de datos e integridad de Base de Datos.</w:t>
      </w:r>
    </w:p>
    <w:p w:rsidR="009A39E4" w:rsidRDefault="009A39E4" w:rsidP="00251E9F">
      <w:pPr>
        <w:pStyle w:val="PSI-Normal"/>
        <w:numPr>
          <w:ilvl w:val="0"/>
          <w:numId w:val="16"/>
        </w:numPr>
      </w:pPr>
      <w:r>
        <w:t>Pruebas de Interfaces de usuario.</w:t>
      </w:r>
    </w:p>
    <w:p w:rsidR="009A39E4" w:rsidRDefault="009A39E4" w:rsidP="00251E9F">
      <w:pPr>
        <w:pStyle w:val="PSI-Normal"/>
      </w:pPr>
      <w:r>
        <w:t xml:space="preserve"> El entorno del cual partiremos para realizar la prueba será el  formulario de entrada de la aplicación.</w:t>
      </w:r>
    </w:p>
    <w:p w:rsidR="009A39E4" w:rsidRDefault="009A39E4" w:rsidP="00F13E8F">
      <w:pPr>
        <w:pStyle w:val="PSI-Comentario"/>
      </w:pPr>
    </w:p>
    <w:p w:rsidR="001944CF" w:rsidRDefault="001944CF">
      <w:pPr>
        <w:rPr>
          <w:rFonts w:cstheme="minorHAnsi"/>
          <w:b/>
          <w:bCs/>
          <w:color w:val="92D050"/>
          <w:sz w:val="26"/>
          <w:szCs w:val="26"/>
          <w:lang w:val="es-AR" w:eastAsia="es-ES"/>
        </w:rPr>
      </w:pPr>
      <w:bookmarkStart w:id="5" w:name="_Toc29278825"/>
      <w:bookmarkStart w:id="6" w:name="_Toc497361378"/>
      <w:r>
        <w:br w:type="page"/>
      </w:r>
    </w:p>
    <w:p w:rsidR="00F06F0E" w:rsidRPr="00F06F0E" w:rsidRDefault="00F06F0E" w:rsidP="00F13E8F">
      <w:pPr>
        <w:pStyle w:val="PSI-Ttulo2"/>
        <w:rPr>
          <w:rFonts w:eastAsiaTheme="minorHAnsi"/>
        </w:rPr>
      </w:pPr>
      <w:r w:rsidRPr="00F06F0E">
        <w:rPr>
          <w:rFonts w:eastAsiaTheme="minorHAnsi"/>
        </w:rPr>
        <w:lastRenderedPageBreak/>
        <w:t>&lt;</w:t>
      </w:r>
      <w:r w:rsidR="009A39E4">
        <w:rPr>
          <w:rFonts w:eastAsiaTheme="minorHAnsi"/>
        </w:rPr>
        <w:t>Pruebas Generales</w:t>
      </w:r>
      <w:r w:rsidRPr="00F06F0E">
        <w:rPr>
          <w:rFonts w:eastAsiaTheme="minorHAnsi"/>
        </w:rPr>
        <w:t>&gt;</w:t>
      </w:r>
      <w:bookmarkEnd w:id="5"/>
      <w:bookmarkEnd w:id="6"/>
    </w:p>
    <w:p w:rsidR="00F06F0E" w:rsidRDefault="00F06F0E" w:rsidP="00F06F0E">
      <w:pPr>
        <w:ind w:left="720"/>
      </w:pPr>
    </w:p>
    <w:p w:rsidR="00F06F0E" w:rsidRPr="00B20AC2" w:rsidRDefault="00F06F0E" w:rsidP="00B20AC2">
      <w:pPr>
        <w:pStyle w:val="PSI-Ttulo3"/>
      </w:pPr>
      <w:bookmarkStart w:id="7" w:name="_Toc29278826"/>
      <w:bookmarkStart w:id="8" w:name="_Toc497361379"/>
      <w:r w:rsidRPr="00B20AC2">
        <w:t>Descripción</w:t>
      </w:r>
      <w:bookmarkEnd w:id="7"/>
      <w:bookmarkEnd w:id="8"/>
    </w:p>
    <w:p w:rsidR="00F06F0E" w:rsidRDefault="009A39E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9A39E4" w:rsidRDefault="009A39E4" w:rsidP="00251E9F">
      <w:pPr>
        <w:pStyle w:val="PSI-Normal"/>
      </w:pPr>
      <w:r>
        <w:t>En este apartado en específico se realizaran pruebas de características generales</w:t>
      </w:r>
      <w:r w:rsidR="004E4E04">
        <w:t xml:space="preserve"> del programa</w:t>
      </w:r>
      <w:r>
        <w:t xml:space="preserve"> tales como etiquetas, cuadros de texto, diseño, etc.</w:t>
      </w:r>
    </w:p>
    <w:p w:rsidR="00F06F0E" w:rsidRDefault="00F06F0E" w:rsidP="00F06F0E">
      <w:pPr>
        <w:ind w:left="720"/>
        <w:jc w:val="both"/>
      </w:pPr>
    </w:p>
    <w:p w:rsidR="00F06F0E" w:rsidRPr="00F06F0E" w:rsidRDefault="00F06F0E" w:rsidP="00B20AC2">
      <w:pPr>
        <w:pStyle w:val="PSI-Ttulo3"/>
      </w:pPr>
      <w:bookmarkStart w:id="9" w:name="_Toc29278827"/>
      <w:bookmarkStart w:id="10" w:name="_Toc497361380"/>
      <w:r w:rsidRPr="00F06F0E">
        <w:t>Condiciones de ejecución</w:t>
      </w:r>
      <w:bookmarkEnd w:id="9"/>
      <w:bookmarkEnd w:id="10"/>
    </w:p>
    <w:p w:rsidR="00F06F0E" w:rsidRDefault="009A39E4" w:rsidP="00251E9F">
      <w:pPr>
        <w:pStyle w:val="PSI-Normal"/>
      </w:pPr>
      <w:r>
        <w:t>Se deberá contar con las siguientes precondiciones al momento de desarrollar las pruebas:</w:t>
      </w:r>
    </w:p>
    <w:p w:rsidR="009A39E4" w:rsidRDefault="009A39E4" w:rsidP="00251E9F">
      <w:pPr>
        <w:pStyle w:val="PSI-Normal"/>
        <w:numPr>
          <w:ilvl w:val="0"/>
          <w:numId w:val="18"/>
        </w:numPr>
      </w:pPr>
      <w:r>
        <w:t>El sistema deberá encontrarse en ejecución y a disposición de uso para las pruebas.</w:t>
      </w:r>
    </w:p>
    <w:p w:rsidR="009A39E4" w:rsidRDefault="009A39E4" w:rsidP="00251E9F">
      <w:pPr>
        <w:pStyle w:val="PSI-Normal"/>
        <w:numPr>
          <w:ilvl w:val="0"/>
          <w:numId w:val="18"/>
        </w:numPr>
      </w:pPr>
      <w:r>
        <w:t>Un usuario con los permisos de administrador de servicio deberá de estar ya registrado en el sistema.</w:t>
      </w:r>
    </w:p>
    <w:p w:rsidR="009A39E4" w:rsidRDefault="009A39E4" w:rsidP="00251E9F">
      <w:pPr>
        <w:pStyle w:val="PSI-Normal"/>
        <w:numPr>
          <w:ilvl w:val="0"/>
          <w:numId w:val="18"/>
        </w:numPr>
      </w:pPr>
      <w:r>
        <w:t>El usuario ingresara a la plataforma web y luego iniciara sesión en el sistema.</w:t>
      </w:r>
    </w:p>
    <w:p w:rsidR="00F06F0E" w:rsidRDefault="00F06F0E" w:rsidP="00F06F0E">
      <w:pPr>
        <w:ind w:left="720"/>
        <w:jc w:val="both"/>
      </w:pPr>
    </w:p>
    <w:p w:rsidR="00F06F0E" w:rsidRDefault="00F06F0E" w:rsidP="00B20AC2">
      <w:pPr>
        <w:pStyle w:val="PSI-Ttulo3"/>
      </w:pPr>
      <w:bookmarkStart w:id="11" w:name="_Toc29278828"/>
      <w:bookmarkStart w:id="12" w:name="_Toc497361381"/>
      <w:r>
        <w:t>Entrada</w:t>
      </w:r>
      <w:bookmarkEnd w:id="11"/>
      <w:bookmarkEnd w:id="12"/>
    </w:p>
    <w:p w:rsidR="00F06F0E" w:rsidRDefault="009A39E4" w:rsidP="00251E9F">
      <w:pPr>
        <w:pStyle w:val="PSI-Normal"/>
      </w:pPr>
      <w:r>
        <w:t xml:space="preserve">Los pasos para el desarrollo de las pruebas consisten en una supervisión visual, analítica y </w:t>
      </w:r>
      <w:r w:rsidR="004E4E04">
        <w:t>profunda de los atributos que se muestren por pantalla. Las operaciones de ejecución de las pruebas pueden resumirse en:</w:t>
      </w:r>
    </w:p>
    <w:p w:rsidR="004E4E04" w:rsidRDefault="004E4E04" w:rsidP="00251E9F">
      <w:pPr>
        <w:pStyle w:val="PSI-Normal"/>
        <w:numPr>
          <w:ilvl w:val="0"/>
          <w:numId w:val="19"/>
        </w:numPr>
      </w:pPr>
      <w:r>
        <w:t>Analizar los datos desplegado por pantalla minuciosamente.</w:t>
      </w:r>
    </w:p>
    <w:p w:rsidR="004E4E04" w:rsidRDefault="004E4E04" w:rsidP="00251E9F">
      <w:pPr>
        <w:pStyle w:val="PSI-Normal"/>
        <w:numPr>
          <w:ilvl w:val="0"/>
          <w:numId w:val="19"/>
        </w:numPr>
      </w:pPr>
      <w:r>
        <w:t>Seleccionar una opción del menú desplegable ubicado en la parte superior con el objetivo de transferirse a una nueva pantalla.</w:t>
      </w:r>
    </w:p>
    <w:p w:rsidR="004E4E04" w:rsidRDefault="004E4E04" w:rsidP="00251E9F">
      <w:pPr>
        <w:pStyle w:val="PSI-Normal"/>
        <w:numPr>
          <w:ilvl w:val="0"/>
          <w:numId w:val="19"/>
        </w:numPr>
      </w:pPr>
      <w:r>
        <w:t>Realizar un análisis a la nueva pantalla emergente.</w:t>
      </w:r>
    </w:p>
    <w:p w:rsidR="004E4E04" w:rsidRDefault="004E4E04" w:rsidP="00251E9F">
      <w:pPr>
        <w:pStyle w:val="PSI-Normal"/>
      </w:pPr>
      <w:r>
        <w:t>Estos pasos deben repetirse de manera sucesiva hasta el momento de haber analizado todas las pantallas de usuario propias de las funcionalidades a evaluar.</w:t>
      </w:r>
    </w:p>
    <w:p w:rsidR="009A39E4" w:rsidRDefault="009A39E4" w:rsidP="00251E9F">
      <w:pPr>
        <w:pStyle w:val="PSI-Normal"/>
      </w:pPr>
    </w:p>
    <w:p w:rsidR="00F06F0E" w:rsidRPr="00F06F0E" w:rsidRDefault="00F06F0E" w:rsidP="00B20AC2">
      <w:pPr>
        <w:pStyle w:val="PSI-Ttulo3"/>
      </w:pPr>
      <w:bookmarkStart w:id="13" w:name="_Toc29278829"/>
      <w:bookmarkStart w:id="14" w:name="_Toc497361382"/>
      <w:r w:rsidRPr="00F06F0E">
        <w:t>Resultado esperado</w:t>
      </w:r>
      <w:bookmarkEnd w:id="13"/>
      <w:bookmarkEnd w:id="14"/>
    </w:p>
    <w:p w:rsidR="00F06F0E" w:rsidRDefault="004E4E04" w:rsidP="00251E9F">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F06F0E" w:rsidRDefault="00F06F0E" w:rsidP="00F06F0E">
      <w:pPr>
        <w:ind w:left="720"/>
      </w:pPr>
    </w:p>
    <w:p w:rsidR="00F06F0E" w:rsidRDefault="00F06F0E" w:rsidP="00B20AC2">
      <w:pPr>
        <w:pStyle w:val="PSI-Ttulo3"/>
      </w:pPr>
      <w:bookmarkStart w:id="15" w:name="_Toc29278830"/>
      <w:bookmarkStart w:id="16" w:name="_Toc497361383"/>
      <w:r>
        <w:t>Evaluación de la Prueba</w:t>
      </w:r>
      <w:bookmarkEnd w:id="15"/>
      <w:bookmarkEnd w:id="16"/>
    </w:p>
    <w:p w:rsidR="00F06F0E" w:rsidRDefault="004E4E04" w:rsidP="00251E9F">
      <w:pPr>
        <w:pStyle w:val="PSI-Normal"/>
      </w:pPr>
      <w:r>
        <w:t>El estado actual de las pruebas es:</w:t>
      </w:r>
    </w:p>
    <w:p w:rsidR="004E4E04" w:rsidRDefault="004E4E04" w:rsidP="00251E9F">
      <w:pPr>
        <w:pStyle w:val="PSI-Normal"/>
      </w:pPr>
      <w:r>
        <w:t>Pantallas Totales:</w:t>
      </w:r>
    </w:p>
    <w:p w:rsidR="004E4E04" w:rsidRDefault="004E4E04" w:rsidP="00251E9F">
      <w:pPr>
        <w:pStyle w:val="PSI-Normal"/>
      </w:pPr>
      <w:r>
        <w:t>Pantallas Evaluadas:</w:t>
      </w:r>
    </w:p>
    <w:p w:rsidR="004E4E04" w:rsidRDefault="004E4E04" w:rsidP="00251E9F">
      <w:pPr>
        <w:pStyle w:val="PSI-Normal"/>
      </w:pPr>
      <w:r>
        <w:t>Pantallas Evaluadas con resultados satisfactorios:</w:t>
      </w:r>
      <w:r w:rsidRPr="004E4E04">
        <w:t xml:space="preserve"> </w:t>
      </w:r>
    </w:p>
    <w:p w:rsidR="004E4E04" w:rsidRDefault="004E4E04" w:rsidP="00251E9F">
      <w:pPr>
        <w:pStyle w:val="PSI-Normal"/>
      </w:pPr>
      <w:r>
        <w:t>Pantallas Evaluadas con resultados insatisfactorios:</w:t>
      </w:r>
    </w:p>
    <w:p w:rsidR="00E226A5" w:rsidRPr="00E226A5" w:rsidRDefault="00E226A5" w:rsidP="00E226A5">
      <w:pPr>
        <w:pStyle w:val="PSI-Normal"/>
        <w:rPr>
          <w:b/>
          <w:i/>
        </w:rPr>
      </w:pPr>
      <w:r w:rsidRPr="00E226A5">
        <w:rPr>
          <w:b/>
          <w:i/>
        </w:rPr>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E226A5" w:rsidRPr="00493923"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E226A5" w:rsidRPr="00493923" w:rsidRDefault="00E226A5" w:rsidP="003C3EC5">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E226A5" w:rsidRPr="00493923" w:rsidRDefault="00E226A5" w:rsidP="003C3EC5">
            <w:pPr>
              <w:ind w:left="0" w:firstLine="0"/>
              <w:jc w:val="center"/>
              <w:rPr>
                <w:b/>
              </w:rPr>
            </w:pPr>
            <w:r>
              <w:rPr>
                <w:b/>
              </w:rPr>
              <w:t>Sector/es</w:t>
            </w:r>
          </w:p>
        </w:tc>
        <w:tc>
          <w:tcPr>
            <w:tcW w:w="3827" w:type="dxa"/>
            <w:vAlign w:val="center"/>
          </w:tcPr>
          <w:p w:rsidR="00E226A5" w:rsidRPr="00493923" w:rsidRDefault="00E226A5" w:rsidP="003C3EC5">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E226A5" w:rsidRPr="00493923" w:rsidRDefault="00E226A5" w:rsidP="00E226A5">
            <w:pPr>
              <w:ind w:left="0" w:firstLine="0"/>
              <w:jc w:val="center"/>
              <w:rPr>
                <w:b/>
              </w:rPr>
            </w:pPr>
            <w:r>
              <w:rPr>
                <w:b/>
              </w:rPr>
              <w:t>Criticidad</w:t>
            </w:r>
          </w:p>
        </w:tc>
      </w:tr>
      <w:tr w:rsidR="00E226A5" w:rsidRPr="004A1320" w:rsidTr="00E226A5">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r w:rsidR="00E226A5" w:rsidRPr="004A1320" w:rsidTr="00E226A5">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E226A5" w:rsidRPr="004A1320" w:rsidRDefault="00E226A5" w:rsidP="003C3EC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E226A5" w:rsidRPr="00493923" w:rsidRDefault="00E226A5" w:rsidP="003C3EC5">
            <w:pPr>
              <w:ind w:left="0" w:firstLine="0"/>
            </w:pPr>
          </w:p>
        </w:tc>
        <w:tc>
          <w:tcPr>
            <w:tcW w:w="3827" w:type="dxa"/>
          </w:tcPr>
          <w:p w:rsidR="00E226A5" w:rsidRPr="004A1320" w:rsidRDefault="00E226A5" w:rsidP="003C3EC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E226A5" w:rsidRPr="0060554D" w:rsidRDefault="00E226A5" w:rsidP="003C3EC5">
            <w:pPr>
              <w:ind w:left="0" w:firstLine="0"/>
              <w:rPr>
                <w:i/>
              </w:rPr>
            </w:pPr>
          </w:p>
        </w:tc>
      </w:tr>
    </w:tbl>
    <w:p w:rsidR="00E226A5" w:rsidRDefault="00E226A5" w:rsidP="00251E9F">
      <w:pPr>
        <w:pStyle w:val="PSI-Normal"/>
      </w:pPr>
    </w:p>
    <w:p w:rsidR="004E4E04" w:rsidRDefault="004E4E04" w:rsidP="004E4E04">
      <w:pPr>
        <w:ind w:left="0" w:firstLine="0"/>
      </w:pPr>
    </w:p>
    <w:p w:rsidR="00E226A5" w:rsidRDefault="00E226A5">
      <w:pPr>
        <w:rPr>
          <w:rFonts w:cstheme="minorHAnsi"/>
          <w:b/>
          <w:bCs/>
          <w:color w:val="92D050"/>
          <w:sz w:val="26"/>
          <w:szCs w:val="26"/>
          <w:lang w:val="es-AR" w:eastAsia="es-ES"/>
        </w:rPr>
      </w:pPr>
      <w:bookmarkStart w:id="17" w:name="_Toc497361384"/>
      <w:r>
        <w:br w:type="page"/>
      </w:r>
    </w:p>
    <w:p w:rsidR="004E4E04" w:rsidRPr="00F06F0E" w:rsidRDefault="004E4E04" w:rsidP="004E4E04">
      <w:pPr>
        <w:pStyle w:val="PSI-Ttulo2"/>
        <w:rPr>
          <w:rFonts w:eastAsiaTheme="minorHAnsi"/>
        </w:rPr>
      </w:pPr>
      <w:r w:rsidRPr="00F06F0E">
        <w:rPr>
          <w:rFonts w:eastAsiaTheme="minorHAnsi"/>
        </w:rPr>
        <w:lastRenderedPageBreak/>
        <w:t>&lt;</w:t>
      </w:r>
      <w:r>
        <w:rPr>
          <w:rFonts w:eastAsiaTheme="minorHAnsi"/>
        </w:rPr>
        <w:t xml:space="preserve">Pruebas Funcionalidad de Inserción de </w:t>
      </w:r>
      <w:r w:rsidR="00AE6F15">
        <w:rPr>
          <w:rFonts w:eastAsiaTheme="minorHAnsi"/>
        </w:rPr>
        <w:t>Valoraciones</w:t>
      </w:r>
      <w:r w:rsidRPr="00F06F0E">
        <w:rPr>
          <w:rFonts w:eastAsiaTheme="minorHAnsi"/>
        </w:rPr>
        <w:t>&gt;</w:t>
      </w:r>
      <w:bookmarkEnd w:id="17"/>
    </w:p>
    <w:p w:rsidR="004E4E04" w:rsidRDefault="004E4E04" w:rsidP="004E4E04">
      <w:pPr>
        <w:ind w:left="720"/>
      </w:pPr>
    </w:p>
    <w:p w:rsidR="004E4E04" w:rsidRPr="00B20AC2" w:rsidRDefault="004E4E04" w:rsidP="004E4E04">
      <w:pPr>
        <w:pStyle w:val="PSI-Ttulo3"/>
      </w:pPr>
      <w:bookmarkStart w:id="18" w:name="_Toc497361385"/>
      <w:r w:rsidRPr="00B20AC2">
        <w:t>Descripción</w:t>
      </w:r>
      <w:bookmarkEnd w:id="18"/>
    </w:p>
    <w:p w:rsidR="004E4E04" w:rsidRDefault="004E4E04" w:rsidP="00251E9F">
      <w:pPr>
        <w:pStyle w:val="PSI-Normal"/>
      </w:pPr>
      <w:r>
        <w:t>La siguiente sección tiene como objetivo el de descubrir fallos u alteraciones al funcionamiento principal y esperado del sistema. Con el objetivo final de poder encontrar una solución a los mismos, mejorando la calidad del producto desarrollado.</w:t>
      </w:r>
    </w:p>
    <w:p w:rsidR="004E4E04" w:rsidRDefault="004E4E04" w:rsidP="00251E9F">
      <w:pPr>
        <w:pStyle w:val="PSI-Normal"/>
      </w:pPr>
      <w:r>
        <w:t xml:space="preserve">En este apartado en específico se realizaran pruebas de características relacionadas a la funcionalidad de inserción de </w:t>
      </w:r>
      <w:r w:rsidR="00AE6F15">
        <w:t>una nueva tipificación de valoración</w:t>
      </w:r>
      <w:r>
        <w:t xml:space="preserve"> en el sistema tales como correcto funcionamiento de botones y resultados de su uso plasmado en la base de datos.</w:t>
      </w:r>
    </w:p>
    <w:p w:rsidR="004E4E04" w:rsidRDefault="004E4E04" w:rsidP="004E4E04">
      <w:pPr>
        <w:ind w:left="720"/>
        <w:jc w:val="both"/>
      </w:pPr>
    </w:p>
    <w:p w:rsidR="004E4E04" w:rsidRPr="00F06F0E" w:rsidRDefault="004E4E04" w:rsidP="004E4E04">
      <w:pPr>
        <w:pStyle w:val="PSI-Ttulo3"/>
      </w:pPr>
      <w:bookmarkStart w:id="19" w:name="_Toc497361386"/>
      <w:r w:rsidRPr="00F06F0E">
        <w:t>Condiciones de ejecución</w:t>
      </w:r>
      <w:bookmarkEnd w:id="19"/>
    </w:p>
    <w:p w:rsidR="004E4E04" w:rsidRDefault="004E4E04" w:rsidP="00251E9F">
      <w:pPr>
        <w:pStyle w:val="PSI-Normal"/>
      </w:pPr>
      <w:r>
        <w:t>Se deberá contar con las siguientes precondiciones al momento de desarrollar las pruebas:</w:t>
      </w:r>
    </w:p>
    <w:p w:rsidR="004E4E04" w:rsidRDefault="004E4E04" w:rsidP="00251E9F">
      <w:pPr>
        <w:pStyle w:val="PSI-Normal"/>
        <w:numPr>
          <w:ilvl w:val="0"/>
          <w:numId w:val="18"/>
        </w:numPr>
      </w:pPr>
      <w:r>
        <w:t>El sistema deberá encontrarse en ejecución y a disposición de uso para las pruebas.</w:t>
      </w:r>
    </w:p>
    <w:p w:rsidR="004E4E04" w:rsidRDefault="004E4E04" w:rsidP="00251E9F">
      <w:pPr>
        <w:pStyle w:val="PSI-Normal"/>
        <w:numPr>
          <w:ilvl w:val="0"/>
          <w:numId w:val="18"/>
        </w:numPr>
      </w:pPr>
      <w:r>
        <w:t xml:space="preserve">Un usuario con los permisos de </w:t>
      </w:r>
      <w:r w:rsidR="00AE6F15">
        <w:t>encargado de servicio</w:t>
      </w:r>
      <w:r>
        <w:t xml:space="preserve"> deberá de estar ya registrado en el sistema.</w:t>
      </w:r>
    </w:p>
    <w:p w:rsidR="004E4E04" w:rsidRDefault="004E4E04" w:rsidP="00251E9F">
      <w:pPr>
        <w:pStyle w:val="PSI-Normal"/>
        <w:numPr>
          <w:ilvl w:val="0"/>
          <w:numId w:val="18"/>
        </w:numPr>
      </w:pPr>
      <w:r>
        <w:t>El usuario ingresara a la plataforma web y luego iniciara sesión en el sistema.</w:t>
      </w:r>
    </w:p>
    <w:p w:rsidR="00E457F1" w:rsidRDefault="00E457F1" w:rsidP="00251E9F">
      <w:pPr>
        <w:pStyle w:val="PSI-Normal"/>
        <w:numPr>
          <w:ilvl w:val="0"/>
          <w:numId w:val="18"/>
        </w:numPr>
      </w:pPr>
      <w:r>
        <w:t xml:space="preserve">Se deberá de estar localizado en la pantalla de </w:t>
      </w:r>
      <w:r w:rsidRPr="00E457F1">
        <w:rPr>
          <w:i/>
        </w:rPr>
        <w:t xml:space="preserve">“gestión de </w:t>
      </w:r>
      <w:r w:rsidR="00AE6F15">
        <w:rPr>
          <w:i/>
        </w:rPr>
        <w:t>valoraciones</w:t>
      </w:r>
      <w:r w:rsidRPr="00E457F1">
        <w:rPr>
          <w:i/>
        </w:rPr>
        <w:t>”</w:t>
      </w:r>
      <w:r>
        <w:t>. Y luego en la p</w:t>
      </w:r>
      <w:r w:rsidR="00AE6F15">
        <w:t>antalla de habilitación de nueva valoración</w:t>
      </w:r>
      <w:r>
        <w:t>.</w:t>
      </w:r>
    </w:p>
    <w:p w:rsidR="004E4E04" w:rsidRDefault="004E4E04" w:rsidP="004E4E04">
      <w:pPr>
        <w:ind w:left="720"/>
        <w:jc w:val="both"/>
      </w:pPr>
    </w:p>
    <w:p w:rsidR="004E4E04" w:rsidRDefault="004E4E04" w:rsidP="004E4E04">
      <w:pPr>
        <w:pStyle w:val="PSI-Ttulo3"/>
      </w:pPr>
      <w:bookmarkStart w:id="20" w:name="_Toc497361387"/>
      <w:r>
        <w:t>Entrada</w:t>
      </w:r>
      <w:bookmarkEnd w:id="20"/>
    </w:p>
    <w:p w:rsidR="004E4E04" w:rsidRDefault="004E4E04" w:rsidP="00251E9F">
      <w:pPr>
        <w:pStyle w:val="PSI-Normal"/>
      </w:pPr>
      <w:r>
        <w:t>Los pasos para el desarro</w:t>
      </w:r>
      <w:r w:rsidR="00E457F1">
        <w:t>llo de las pruebas consisten en el completado de los datos requeridos para la habilitación de un</w:t>
      </w:r>
      <w:r w:rsidR="00AE6F15">
        <w:t>a nueva</w:t>
      </w:r>
      <w:r w:rsidR="00E457F1">
        <w:t xml:space="preserve"> </w:t>
      </w:r>
      <w:r w:rsidR="00AE6F15">
        <w:t>tipificación de valoración</w:t>
      </w:r>
      <w:r w:rsidR="00E457F1">
        <w:t xml:space="preserve"> con diferentes valores:</w:t>
      </w:r>
    </w:p>
    <w:p w:rsidR="00E457F1" w:rsidRDefault="00E457F1" w:rsidP="00251E9F">
      <w:pPr>
        <w:pStyle w:val="PSI-Normal"/>
        <w:numPr>
          <w:ilvl w:val="0"/>
          <w:numId w:val="20"/>
        </w:numPr>
      </w:pPr>
      <w:r>
        <w:t xml:space="preserve">Datos con valores aceptables: </w:t>
      </w:r>
      <w:r w:rsidR="00251E9F">
        <w:t>N</w:t>
      </w:r>
      <w:r>
        <w:t>ombre de máximo 44 caracteres y mínimo 1;</w:t>
      </w:r>
      <w:r w:rsidR="00AE6F15">
        <w:t xml:space="preserve"> un tipo de valoración valido; la configuración correcta para dicho tipo de valoración; una prueba con un vencimiento </w:t>
      </w:r>
      <w:r w:rsidR="00726868">
        <w:t>específico</w:t>
      </w:r>
      <w:r w:rsidR="00AE6F15">
        <w:t xml:space="preserve"> y correcto; una prueba para una valoración sin vencimiento; pruebas de las combinaciones posibles de los diferentes elementos de </w:t>
      </w:r>
      <w:proofErr w:type="spellStart"/>
      <w:r w:rsidR="00AE6F15">
        <w:rPr>
          <w:i/>
        </w:rPr>
        <w:t>switch</w:t>
      </w:r>
      <w:proofErr w:type="spellEnd"/>
      <w:r w:rsidR="00AE6F15">
        <w:t xml:space="preserve"> de valores habilitados</w:t>
      </w:r>
      <w:r w:rsidR="00251E9F">
        <w:t>.</w:t>
      </w:r>
    </w:p>
    <w:p w:rsidR="00E457F1" w:rsidRDefault="00E457F1" w:rsidP="00251E9F">
      <w:pPr>
        <w:pStyle w:val="PSI-Normal"/>
        <w:numPr>
          <w:ilvl w:val="0"/>
          <w:numId w:val="20"/>
        </w:numPr>
      </w:pPr>
      <w:r>
        <w:t>Datos incompletos: Campos de textos sin rellenar. Un intento por cada campo de texto existente.</w:t>
      </w:r>
    </w:p>
    <w:p w:rsidR="00251E9F" w:rsidRDefault="00251E9F" w:rsidP="00251E9F">
      <w:pPr>
        <w:pStyle w:val="PSI-Normal"/>
        <w:numPr>
          <w:ilvl w:val="0"/>
          <w:numId w:val="20"/>
        </w:numPr>
      </w:pPr>
      <w:r>
        <w:t>Datos erróneos: Diferentes combinaciones para los elementos de pruebas. Deben de contemplarse casos para, cuando se seleccione un nombre que no cumpla con el máximo establecido de caracteres (45); se seleccione un nombre que no cumpla con el mínim</w:t>
      </w:r>
      <w:r w:rsidR="00AE6F15">
        <w:t>o establecido de caracteres (1)</w:t>
      </w:r>
      <w:r>
        <w:t>.</w:t>
      </w:r>
    </w:p>
    <w:p w:rsidR="00251E9F" w:rsidRDefault="00F6510A" w:rsidP="00251E9F">
      <w:pPr>
        <w:pStyle w:val="PSI-Normal"/>
        <w:numPr>
          <w:ilvl w:val="0"/>
          <w:numId w:val="20"/>
        </w:numPr>
      </w:pPr>
      <w:r>
        <w:lastRenderedPageBreak/>
        <w:t>Comprobación de combinaciones erróneas en los datos</w:t>
      </w:r>
      <w:r w:rsidR="00251E9F">
        <w:t xml:space="preserve">: Validación manual al momento de seleccionar valores para la caracterización del servicio a habilitar. Asignación de un </w:t>
      </w:r>
      <w:r w:rsidR="00AE6F15">
        <w:t>valor incorrecto para la fecha de vencimiento de la valoración.</w:t>
      </w:r>
    </w:p>
    <w:p w:rsidR="004E4E04" w:rsidRDefault="004E4E04" w:rsidP="00251E9F">
      <w:pPr>
        <w:pStyle w:val="PSI-Normal"/>
      </w:pPr>
    </w:p>
    <w:p w:rsidR="004E4E04" w:rsidRPr="00F06F0E" w:rsidRDefault="004E4E04" w:rsidP="004E4E04">
      <w:pPr>
        <w:pStyle w:val="PSI-Ttulo3"/>
      </w:pPr>
      <w:bookmarkStart w:id="21" w:name="_Toc497361388"/>
      <w:r w:rsidRPr="00F06F0E">
        <w:t>Resultado esperado</w:t>
      </w:r>
      <w:bookmarkEnd w:id="21"/>
    </w:p>
    <w:p w:rsidR="004E4E04" w:rsidRDefault="00251E9F" w:rsidP="00251E9F">
      <w:pPr>
        <w:pStyle w:val="PSI-Normal"/>
      </w:pPr>
      <w:r>
        <w:t>Según cada elemento a probar se pueden detallar los siguientes resultados esperados:</w:t>
      </w:r>
    </w:p>
    <w:p w:rsidR="00251E9F" w:rsidRDefault="00251E9F" w:rsidP="00251E9F">
      <w:pPr>
        <w:pStyle w:val="PSI-Normal"/>
        <w:numPr>
          <w:ilvl w:val="0"/>
          <w:numId w:val="21"/>
        </w:numPr>
      </w:pPr>
      <w:r>
        <w:t>Datos con valores aceptables: El sistema deberá de registrar el nuevo servicio dentro de la base de datos sin ningún error o inconsistencia</w:t>
      </w:r>
      <w:r w:rsidR="00493923">
        <w:t xml:space="preserve"> </w:t>
      </w:r>
      <w:r w:rsidR="007D7E3F">
        <w:t>lógica</w:t>
      </w:r>
      <w:r>
        <w:t xml:space="preserve">. </w:t>
      </w:r>
    </w:p>
    <w:p w:rsidR="00251E9F" w:rsidRDefault="00251E9F" w:rsidP="00251E9F">
      <w:pPr>
        <w:pStyle w:val="PSI-Normal"/>
        <w:numPr>
          <w:ilvl w:val="0"/>
          <w:numId w:val="21"/>
        </w:numPr>
      </w:pPr>
      <w:r>
        <w:t>Datos incompletos: El sistema deberá de indicar por pantalla el error</w:t>
      </w:r>
      <w:r w:rsidR="001944CF">
        <w:t>, indicando el campo que se debe de rellenar para poder continuar.</w:t>
      </w:r>
    </w:p>
    <w:p w:rsidR="00251E9F" w:rsidRDefault="00251E9F" w:rsidP="00251E9F">
      <w:pPr>
        <w:pStyle w:val="PSI-Normal"/>
        <w:numPr>
          <w:ilvl w:val="0"/>
          <w:numId w:val="21"/>
        </w:numPr>
      </w:pPr>
      <w:r>
        <w:t xml:space="preserve">Datos erróneos: </w:t>
      </w:r>
      <w:r w:rsidR="001944CF">
        <w:t>El sistema deberá presentar un mensaje de error al usuario indicando el conflicto en la validación de los datos, detallando las características que debe de contar el campo del conflicto para poder ser aceptado.</w:t>
      </w:r>
    </w:p>
    <w:p w:rsidR="00251E9F" w:rsidRDefault="00251E9F" w:rsidP="00251E9F">
      <w:pPr>
        <w:pStyle w:val="PSI-Normal"/>
        <w:numPr>
          <w:ilvl w:val="0"/>
          <w:numId w:val="21"/>
        </w:numPr>
      </w:pPr>
      <w:r>
        <w:t xml:space="preserve">Comprobación de en los datos: </w:t>
      </w:r>
      <w:r w:rsidR="001944CF">
        <w:t>No deberá de existir ninguna combinación o posibilidad dentro de las brindadas por el mismo sistema que permita la elección de un valor erróneo para la caracterización del servicio.</w:t>
      </w:r>
    </w:p>
    <w:p w:rsidR="004E4E04" w:rsidRDefault="004E4E04" w:rsidP="001944CF"/>
    <w:p w:rsidR="004E4E04" w:rsidRDefault="004E4E04" w:rsidP="004E4E04">
      <w:pPr>
        <w:pStyle w:val="PSI-Ttulo3"/>
      </w:pPr>
      <w:bookmarkStart w:id="22" w:name="_Toc497361389"/>
      <w:r>
        <w:t>Evaluación de la Prueba</w:t>
      </w:r>
      <w:bookmarkEnd w:id="22"/>
    </w:p>
    <w:p w:rsidR="001944CF" w:rsidRDefault="001944CF" w:rsidP="001944CF">
      <w:pPr>
        <w:pStyle w:val="PSI-Normal"/>
      </w:pPr>
      <w:r>
        <w:t>Según cada elemento a probar se pueden detallar los siguientes resultados obtenidos:</w:t>
      </w:r>
    </w:p>
    <w:p w:rsidR="001944CF" w:rsidRDefault="001944CF" w:rsidP="001944CF">
      <w:pPr>
        <w:pStyle w:val="PSI-Normal"/>
        <w:numPr>
          <w:ilvl w:val="0"/>
          <w:numId w:val="22"/>
        </w:numPr>
      </w:pPr>
      <w:r>
        <w:t xml:space="preserve">Datos con valores aceptables: </w:t>
      </w:r>
    </w:p>
    <w:p w:rsidR="00493923" w:rsidRDefault="00493923" w:rsidP="00493923">
      <w:pPr>
        <w:pStyle w:val="PSI-Normal"/>
      </w:pPr>
    </w:p>
    <w:tbl>
      <w:tblPr>
        <w:tblStyle w:val="Cuadrculamedia1-nfasis3"/>
        <w:tblW w:w="11057" w:type="dxa"/>
        <w:tblInd w:w="-1026" w:type="dxa"/>
        <w:tblLayout w:type="fixed"/>
        <w:tblLook w:val="0280" w:firstRow="0" w:lastRow="0" w:firstColumn="1" w:lastColumn="0" w:noHBand="1" w:noVBand="0"/>
      </w:tblPr>
      <w:tblGrid>
        <w:gridCol w:w="992"/>
        <w:gridCol w:w="993"/>
        <w:gridCol w:w="1134"/>
        <w:gridCol w:w="1005"/>
        <w:gridCol w:w="1258"/>
        <w:gridCol w:w="1139"/>
        <w:gridCol w:w="1417"/>
        <w:gridCol w:w="1364"/>
        <w:gridCol w:w="1755"/>
      </w:tblGrid>
      <w:tr w:rsidR="00F01145" w:rsidRPr="00493923" w:rsidTr="00F01145">
        <w:trPr>
          <w:trHeight w:val="340"/>
        </w:trPr>
        <w:tc>
          <w:tcPr>
            <w:cnfStyle w:val="001000000000" w:firstRow="0" w:lastRow="0" w:firstColumn="1" w:lastColumn="0" w:oddVBand="0" w:evenVBand="0" w:oddHBand="0" w:evenHBand="0" w:firstRowFirstColumn="0" w:firstRowLastColumn="0" w:lastRowFirstColumn="0" w:lastRowLastColumn="0"/>
            <w:tcW w:w="9302" w:type="dxa"/>
            <w:gridSpan w:val="8"/>
            <w:vAlign w:val="center"/>
          </w:tcPr>
          <w:p w:rsidR="00F01145" w:rsidRPr="00493923" w:rsidRDefault="00F01145" w:rsidP="003C3EC5">
            <w:pPr>
              <w:ind w:left="0" w:firstLine="0"/>
              <w:rPr>
                <w:b w:val="0"/>
                <w:i/>
              </w:rPr>
            </w:pPr>
          </w:p>
        </w:tc>
        <w:tc>
          <w:tcPr>
            <w:cnfStyle w:val="000010000000" w:firstRow="0" w:lastRow="0" w:firstColumn="0" w:lastColumn="0" w:oddVBand="1" w:evenVBand="0" w:oddHBand="0" w:evenHBand="0" w:firstRowFirstColumn="0" w:firstRowLastColumn="0" w:lastRowFirstColumn="0" w:lastRowLastColumn="0"/>
            <w:tcW w:w="1755" w:type="dxa"/>
            <w:vMerge w:val="restart"/>
            <w:vAlign w:val="center"/>
          </w:tcPr>
          <w:p w:rsidR="00F01145" w:rsidRDefault="00F01145" w:rsidP="00F01145">
            <w:pPr>
              <w:ind w:left="0" w:firstLine="0"/>
              <w:jc w:val="center"/>
              <w:rPr>
                <w:b/>
                <w:i/>
              </w:rPr>
            </w:pPr>
            <w:r>
              <w:rPr>
                <w:b/>
                <w:i/>
              </w:rPr>
              <w:t>Resultado</w:t>
            </w:r>
          </w:p>
        </w:tc>
      </w:tr>
      <w:tr w:rsidR="00F01145" w:rsidRPr="00493923" w:rsidTr="00F01145">
        <w:trPr>
          <w:trHeight w:val="340"/>
        </w:trPr>
        <w:tc>
          <w:tcPr>
            <w:cnfStyle w:val="001000000000" w:firstRow="0" w:lastRow="0" w:firstColumn="1" w:lastColumn="0" w:oddVBand="0" w:evenVBand="0" w:oddHBand="0" w:evenHBand="0" w:firstRowFirstColumn="0" w:firstRowLastColumn="0" w:lastRowFirstColumn="0" w:lastRowLastColumn="0"/>
            <w:tcW w:w="992" w:type="dxa"/>
          </w:tcPr>
          <w:p w:rsidR="00F01145" w:rsidRPr="00493923" w:rsidRDefault="00F01145" w:rsidP="00F01145">
            <w:pPr>
              <w:ind w:left="0" w:firstLine="0"/>
            </w:pPr>
            <w:r>
              <w:t>Nombre</w:t>
            </w:r>
          </w:p>
        </w:tc>
        <w:tc>
          <w:tcPr>
            <w:cnfStyle w:val="000010000000" w:firstRow="0" w:lastRow="0" w:firstColumn="0" w:lastColumn="0" w:oddVBand="1" w:evenVBand="0" w:oddHBand="0" w:evenHBand="0" w:firstRowFirstColumn="0" w:firstRowLastColumn="0" w:lastRowFirstColumn="0" w:lastRowLastColumn="0"/>
            <w:tcW w:w="993" w:type="dxa"/>
          </w:tcPr>
          <w:p w:rsidR="00F01145" w:rsidRPr="00493923" w:rsidRDefault="00F01145" w:rsidP="00F01145">
            <w:pPr>
              <w:ind w:left="0" w:firstLine="0"/>
              <w:rPr>
                <w:b/>
              </w:rPr>
            </w:pPr>
            <w:r>
              <w:rPr>
                <w:b/>
              </w:rPr>
              <w:t>Tipo</w:t>
            </w:r>
          </w:p>
        </w:tc>
        <w:tc>
          <w:tcPr>
            <w:tcW w:w="1134" w:type="dxa"/>
          </w:tcPr>
          <w:p w:rsidR="00F01145" w:rsidRPr="00F01145" w:rsidRDefault="00F01145" w:rsidP="00F01145">
            <w:pPr>
              <w:ind w:left="0" w:firstLine="0"/>
              <w:cnfStyle w:val="000000000000" w:firstRow="0" w:lastRow="0" w:firstColumn="0" w:lastColumn="0" w:oddVBand="0" w:evenVBand="0" w:oddHBand="0" w:evenHBand="0" w:firstRowFirstColumn="0" w:firstRowLastColumn="0" w:lastRowFirstColumn="0" w:lastRowLastColumn="0"/>
              <w:rPr>
                <w:b/>
              </w:rPr>
            </w:pPr>
            <w:r w:rsidRPr="00F01145">
              <w:rPr>
                <w:b/>
              </w:rPr>
              <w:t xml:space="preserve">Recibir </w:t>
            </w:r>
            <w:proofErr w:type="spellStart"/>
            <w:r w:rsidRPr="00F01145">
              <w:rPr>
                <w:b/>
              </w:rPr>
              <w:t>notif</w:t>
            </w:r>
            <w:proofErr w:type="spellEnd"/>
            <w:r>
              <w:rPr>
                <w:b/>
              </w:rPr>
              <w:t>.</w:t>
            </w:r>
          </w:p>
          <w:p w:rsidR="00F01145" w:rsidRPr="00493923" w:rsidRDefault="00F01145" w:rsidP="00F01145">
            <w:pPr>
              <w:ind w:left="0" w:firstLine="0"/>
              <w:cnfStyle w:val="000000000000" w:firstRow="0" w:lastRow="0" w:firstColumn="0" w:lastColumn="0" w:oddVBand="0" w:evenVBand="0" w:oddHBand="0" w:evenHBand="0" w:firstRowFirstColumn="0" w:firstRowLastColumn="0" w:lastRowFirstColumn="0" w:lastRowLastColumn="0"/>
              <w:rPr>
                <w:b/>
              </w:rPr>
            </w:pPr>
            <w:r w:rsidRPr="00F01145">
              <w:rPr>
                <w:b/>
              </w:rPr>
              <w:t>email</w:t>
            </w:r>
          </w:p>
        </w:tc>
        <w:tc>
          <w:tcPr>
            <w:cnfStyle w:val="000010000000" w:firstRow="0" w:lastRow="0" w:firstColumn="0" w:lastColumn="0" w:oddVBand="1" w:evenVBand="0" w:oddHBand="0" w:evenHBand="0" w:firstRowFirstColumn="0" w:firstRowLastColumn="0" w:lastRowFirstColumn="0" w:lastRowLastColumn="0"/>
            <w:tcW w:w="1005" w:type="dxa"/>
          </w:tcPr>
          <w:p w:rsidR="00F01145" w:rsidRDefault="00F01145" w:rsidP="00F01145">
            <w:pPr>
              <w:ind w:left="0" w:firstLine="0"/>
              <w:rPr>
                <w:b/>
              </w:rPr>
            </w:pPr>
            <w:r>
              <w:rPr>
                <w:b/>
              </w:rPr>
              <w:t>Permite foto</w:t>
            </w:r>
          </w:p>
        </w:tc>
        <w:tc>
          <w:tcPr>
            <w:tcW w:w="1258" w:type="dxa"/>
          </w:tcPr>
          <w:p w:rsidR="00F01145" w:rsidRPr="00493923" w:rsidRDefault="00F01145" w:rsidP="00F01145">
            <w:pPr>
              <w:ind w:left="0" w:firstLine="0"/>
              <w:cnfStyle w:val="000000000000" w:firstRow="0" w:lastRow="0" w:firstColumn="0" w:lastColumn="0" w:oddVBand="0" w:evenVBand="0" w:oddHBand="0" w:evenHBand="0" w:firstRowFirstColumn="0" w:firstRowLastColumn="0" w:lastRowFirstColumn="0" w:lastRowLastColumn="0"/>
              <w:rPr>
                <w:b/>
              </w:rPr>
            </w:pPr>
            <w:r>
              <w:rPr>
                <w:b/>
              </w:rPr>
              <w:t xml:space="preserve">Permite descripción </w:t>
            </w:r>
          </w:p>
        </w:tc>
        <w:tc>
          <w:tcPr>
            <w:cnfStyle w:val="000010000000" w:firstRow="0" w:lastRow="0" w:firstColumn="0" w:lastColumn="0" w:oddVBand="1" w:evenVBand="0" w:oddHBand="0" w:evenHBand="0" w:firstRowFirstColumn="0" w:firstRowLastColumn="0" w:lastRowFirstColumn="0" w:lastRowLastColumn="0"/>
            <w:tcW w:w="1139" w:type="dxa"/>
          </w:tcPr>
          <w:p w:rsidR="00F01145" w:rsidRPr="00F01145" w:rsidRDefault="00F01145" w:rsidP="00F01145">
            <w:pPr>
              <w:ind w:left="0" w:firstLine="0"/>
              <w:rPr>
                <w:b/>
              </w:rPr>
            </w:pPr>
            <w:r>
              <w:rPr>
                <w:b/>
              </w:rPr>
              <w:t xml:space="preserve">Permite email </w:t>
            </w:r>
          </w:p>
        </w:tc>
        <w:tc>
          <w:tcPr>
            <w:tcW w:w="1417" w:type="dxa"/>
          </w:tcPr>
          <w:p w:rsidR="00F01145" w:rsidRPr="00493923" w:rsidRDefault="00F01145" w:rsidP="00F01145">
            <w:pPr>
              <w:ind w:left="0" w:firstLine="0"/>
              <w:cnfStyle w:val="000000000000" w:firstRow="0" w:lastRow="0" w:firstColumn="0" w:lastColumn="0" w:oddVBand="0" w:evenVBand="0" w:oddHBand="0" w:evenHBand="0" w:firstRowFirstColumn="0" w:firstRowLastColumn="0" w:lastRowFirstColumn="0" w:lastRowLastColumn="0"/>
              <w:rPr>
                <w:b/>
                <w:i/>
              </w:rPr>
            </w:pPr>
            <w:r>
              <w:rPr>
                <w:b/>
                <w:i/>
              </w:rPr>
              <w:t>Habilitado</w:t>
            </w:r>
          </w:p>
        </w:tc>
        <w:tc>
          <w:tcPr>
            <w:cnfStyle w:val="000010000000" w:firstRow="0" w:lastRow="0" w:firstColumn="0" w:lastColumn="0" w:oddVBand="1" w:evenVBand="0" w:oddHBand="0" w:evenHBand="0" w:firstRowFirstColumn="0" w:firstRowLastColumn="0" w:lastRowFirstColumn="0" w:lastRowLastColumn="0"/>
            <w:tcW w:w="1364" w:type="dxa"/>
          </w:tcPr>
          <w:p w:rsidR="00F01145" w:rsidRPr="00493923" w:rsidRDefault="00F01145" w:rsidP="00F01145">
            <w:pPr>
              <w:ind w:left="0" w:firstLine="0"/>
              <w:rPr>
                <w:b/>
                <w:i/>
              </w:rPr>
            </w:pPr>
            <w:r>
              <w:rPr>
                <w:b/>
                <w:i/>
              </w:rPr>
              <w:t>Vencimiento</w:t>
            </w:r>
          </w:p>
        </w:tc>
        <w:tc>
          <w:tcPr>
            <w:tcW w:w="1755" w:type="dxa"/>
            <w:vMerge/>
          </w:tcPr>
          <w:p w:rsidR="00F01145" w:rsidRDefault="00F01145" w:rsidP="00D00857">
            <w:pPr>
              <w:ind w:left="0" w:firstLine="0"/>
              <w:cnfStyle w:val="000000000000" w:firstRow="0" w:lastRow="0" w:firstColumn="0" w:lastColumn="0" w:oddVBand="0" w:evenVBand="0" w:oddHBand="0" w:evenHBand="0" w:firstRowFirstColumn="0" w:firstRowLastColumn="0" w:lastRowFirstColumn="0" w:lastRowLastColumn="0"/>
              <w:rPr>
                <w:b/>
                <w:i/>
              </w:rPr>
            </w:pPr>
          </w:p>
        </w:tc>
      </w:tr>
      <w:tr w:rsidR="00F01145" w:rsidRPr="004A1320" w:rsidTr="00F01145">
        <w:trPr>
          <w:trHeight w:val="359"/>
        </w:trPr>
        <w:tc>
          <w:tcPr>
            <w:cnfStyle w:val="001000000000" w:firstRow="0" w:lastRow="0" w:firstColumn="1" w:lastColumn="0" w:oddVBand="0" w:evenVBand="0" w:oddHBand="0" w:evenHBand="0" w:firstRowFirstColumn="0" w:firstRowLastColumn="0" w:lastRowFirstColumn="0" w:lastRowLastColumn="0"/>
            <w:tcW w:w="992" w:type="dxa"/>
          </w:tcPr>
          <w:p w:rsidR="00F01145" w:rsidRPr="004A1320" w:rsidRDefault="00F01145" w:rsidP="003C3EC5">
            <w:pPr>
              <w:ind w:left="0" w:firstLine="0"/>
              <w:rPr>
                <w:b w:val="0"/>
              </w:rPr>
            </w:pPr>
            <w:r>
              <w:rPr>
                <w:b w:val="0"/>
              </w:rPr>
              <w:t>Falta Papel</w:t>
            </w:r>
          </w:p>
        </w:tc>
        <w:tc>
          <w:tcPr>
            <w:cnfStyle w:val="000010000000" w:firstRow="0" w:lastRow="0" w:firstColumn="0" w:lastColumn="0" w:oddVBand="1" w:evenVBand="0" w:oddHBand="0" w:evenHBand="0" w:firstRowFirstColumn="0" w:firstRowLastColumn="0" w:lastRowFirstColumn="0" w:lastRowLastColumn="0"/>
            <w:tcW w:w="993" w:type="dxa"/>
          </w:tcPr>
          <w:p w:rsidR="00F01145" w:rsidRPr="00F01145" w:rsidRDefault="00F01145" w:rsidP="003C3EC5">
            <w:pPr>
              <w:ind w:left="0" w:firstLine="0"/>
              <w:rPr>
                <w:i/>
              </w:rPr>
            </w:pPr>
            <w:r w:rsidRPr="00F01145">
              <w:rPr>
                <w:i/>
              </w:rPr>
              <w:t>Reclamo</w:t>
            </w:r>
          </w:p>
        </w:tc>
        <w:tc>
          <w:tcPr>
            <w:tcW w:w="1134" w:type="dxa"/>
          </w:tcPr>
          <w:p w:rsidR="00F01145" w:rsidRPr="00BC7D0E" w:rsidRDefault="00BC7D0E" w:rsidP="00BC7D0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SI</w:t>
            </w:r>
          </w:p>
        </w:tc>
        <w:tc>
          <w:tcPr>
            <w:cnfStyle w:val="000010000000" w:firstRow="0" w:lastRow="0" w:firstColumn="0" w:lastColumn="0" w:oddVBand="1" w:evenVBand="0" w:oddHBand="0" w:evenHBand="0" w:firstRowFirstColumn="0" w:firstRowLastColumn="0" w:lastRowFirstColumn="0" w:lastRowLastColumn="0"/>
            <w:tcW w:w="1005" w:type="dxa"/>
          </w:tcPr>
          <w:p w:rsidR="00F01145" w:rsidRPr="00BC7D0E" w:rsidRDefault="00BC7D0E" w:rsidP="00BC7D0E">
            <w:pPr>
              <w:ind w:left="0" w:firstLine="0"/>
              <w:jc w:val="center"/>
              <w:rPr>
                <w:i/>
              </w:rPr>
            </w:pPr>
            <w:r>
              <w:rPr>
                <w:i/>
              </w:rPr>
              <w:t>NO</w:t>
            </w:r>
          </w:p>
        </w:tc>
        <w:tc>
          <w:tcPr>
            <w:tcW w:w="1258" w:type="dxa"/>
          </w:tcPr>
          <w:p w:rsidR="00F01145" w:rsidRPr="00BC7D0E" w:rsidRDefault="00BC7D0E" w:rsidP="00BC7D0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NO</w:t>
            </w:r>
          </w:p>
        </w:tc>
        <w:tc>
          <w:tcPr>
            <w:cnfStyle w:val="000010000000" w:firstRow="0" w:lastRow="0" w:firstColumn="0" w:lastColumn="0" w:oddVBand="1" w:evenVBand="0" w:oddHBand="0" w:evenHBand="0" w:firstRowFirstColumn="0" w:firstRowLastColumn="0" w:lastRowFirstColumn="0" w:lastRowLastColumn="0"/>
            <w:tcW w:w="1139" w:type="dxa"/>
          </w:tcPr>
          <w:p w:rsidR="00F01145" w:rsidRPr="00BC7D0E" w:rsidRDefault="00BC7D0E" w:rsidP="00BC7D0E">
            <w:pPr>
              <w:ind w:left="0" w:firstLine="0"/>
              <w:jc w:val="center"/>
              <w:rPr>
                <w:i/>
              </w:rPr>
            </w:pPr>
            <w:r>
              <w:rPr>
                <w:i/>
              </w:rPr>
              <w:t>NO</w:t>
            </w:r>
          </w:p>
        </w:tc>
        <w:tc>
          <w:tcPr>
            <w:tcW w:w="1417" w:type="dxa"/>
          </w:tcPr>
          <w:p w:rsidR="00F01145" w:rsidRPr="00BC7D0E" w:rsidRDefault="00BC7D0E" w:rsidP="00BC7D0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SI</w:t>
            </w:r>
          </w:p>
        </w:tc>
        <w:tc>
          <w:tcPr>
            <w:cnfStyle w:val="000010000000" w:firstRow="0" w:lastRow="0" w:firstColumn="0" w:lastColumn="0" w:oddVBand="1" w:evenVBand="0" w:oddHBand="0" w:evenHBand="0" w:firstRowFirstColumn="0" w:firstRowLastColumn="0" w:lastRowFirstColumn="0" w:lastRowLastColumn="0"/>
            <w:tcW w:w="1364" w:type="dxa"/>
          </w:tcPr>
          <w:p w:rsidR="00F01145" w:rsidRPr="0060554D" w:rsidRDefault="00BC7D0E" w:rsidP="00BC7D0E">
            <w:pPr>
              <w:ind w:left="0" w:firstLine="0"/>
              <w:jc w:val="center"/>
              <w:rPr>
                <w:i/>
              </w:rPr>
            </w:pPr>
            <w:r>
              <w:rPr>
                <w:i/>
              </w:rPr>
              <w:t>1</w:t>
            </w:r>
          </w:p>
        </w:tc>
        <w:tc>
          <w:tcPr>
            <w:tcW w:w="1755" w:type="dxa"/>
          </w:tcPr>
          <w:p w:rsidR="00F01145" w:rsidRPr="0060554D" w:rsidRDefault="00F01145"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F01145" w:rsidRPr="004A1320" w:rsidTr="00F01145">
        <w:trPr>
          <w:trHeight w:val="340"/>
        </w:trPr>
        <w:tc>
          <w:tcPr>
            <w:cnfStyle w:val="001000000000" w:firstRow="0" w:lastRow="0" w:firstColumn="1" w:lastColumn="0" w:oddVBand="0" w:evenVBand="0" w:oddHBand="0" w:evenHBand="0" w:firstRowFirstColumn="0" w:firstRowLastColumn="0" w:lastRowFirstColumn="0" w:lastRowLastColumn="0"/>
            <w:tcW w:w="992" w:type="dxa"/>
          </w:tcPr>
          <w:p w:rsidR="00F01145" w:rsidRPr="004A1320" w:rsidRDefault="00BC7D0E" w:rsidP="003C3EC5">
            <w:pPr>
              <w:ind w:left="0" w:firstLine="0"/>
              <w:rPr>
                <w:b w:val="0"/>
              </w:rPr>
            </w:pPr>
            <w:r>
              <w:rPr>
                <w:b w:val="0"/>
              </w:rPr>
              <w:t>Buen servicio</w:t>
            </w:r>
          </w:p>
        </w:tc>
        <w:tc>
          <w:tcPr>
            <w:cnfStyle w:val="000010000000" w:firstRow="0" w:lastRow="0" w:firstColumn="0" w:lastColumn="0" w:oddVBand="1" w:evenVBand="0" w:oddHBand="0" w:evenHBand="0" w:firstRowFirstColumn="0" w:firstRowLastColumn="0" w:lastRowFirstColumn="0" w:lastRowLastColumn="0"/>
            <w:tcW w:w="993" w:type="dxa"/>
          </w:tcPr>
          <w:p w:rsidR="00F01145" w:rsidRPr="00F01145" w:rsidRDefault="00BC7D0E" w:rsidP="003C3EC5">
            <w:pPr>
              <w:ind w:left="0" w:firstLine="0"/>
              <w:rPr>
                <w:i/>
              </w:rPr>
            </w:pPr>
            <w:r>
              <w:rPr>
                <w:i/>
              </w:rPr>
              <w:t xml:space="preserve">Evaluación </w:t>
            </w:r>
          </w:p>
        </w:tc>
        <w:tc>
          <w:tcPr>
            <w:tcW w:w="1134" w:type="dxa"/>
          </w:tcPr>
          <w:p w:rsidR="00F01145" w:rsidRPr="00BC7D0E" w:rsidRDefault="00BC7D0E" w:rsidP="00BC7D0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NO</w:t>
            </w:r>
          </w:p>
        </w:tc>
        <w:tc>
          <w:tcPr>
            <w:cnfStyle w:val="000010000000" w:firstRow="0" w:lastRow="0" w:firstColumn="0" w:lastColumn="0" w:oddVBand="1" w:evenVBand="0" w:oddHBand="0" w:evenHBand="0" w:firstRowFirstColumn="0" w:firstRowLastColumn="0" w:lastRowFirstColumn="0" w:lastRowLastColumn="0"/>
            <w:tcW w:w="1005" w:type="dxa"/>
          </w:tcPr>
          <w:p w:rsidR="00F01145" w:rsidRPr="00BC7D0E" w:rsidRDefault="00BC7D0E" w:rsidP="00BC7D0E">
            <w:pPr>
              <w:ind w:left="0" w:firstLine="0"/>
              <w:jc w:val="center"/>
              <w:rPr>
                <w:i/>
              </w:rPr>
            </w:pPr>
            <w:r>
              <w:rPr>
                <w:i/>
              </w:rPr>
              <w:t>NO</w:t>
            </w:r>
          </w:p>
        </w:tc>
        <w:tc>
          <w:tcPr>
            <w:tcW w:w="1258" w:type="dxa"/>
          </w:tcPr>
          <w:p w:rsidR="00F01145" w:rsidRPr="00BC7D0E" w:rsidRDefault="00BC7D0E" w:rsidP="00BC7D0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SI</w:t>
            </w:r>
          </w:p>
        </w:tc>
        <w:tc>
          <w:tcPr>
            <w:cnfStyle w:val="000010000000" w:firstRow="0" w:lastRow="0" w:firstColumn="0" w:lastColumn="0" w:oddVBand="1" w:evenVBand="0" w:oddHBand="0" w:evenHBand="0" w:firstRowFirstColumn="0" w:firstRowLastColumn="0" w:lastRowFirstColumn="0" w:lastRowLastColumn="0"/>
            <w:tcW w:w="1139" w:type="dxa"/>
          </w:tcPr>
          <w:p w:rsidR="00F01145" w:rsidRPr="00BC7D0E" w:rsidRDefault="00BC7D0E" w:rsidP="00BC7D0E">
            <w:pPr>
              <w:ind w:left="0" w:firstLine="0"/>
              <w:jc w:val="center"/>
              <w:rPr>
                <w:i/>
              </w:rPr>
            </w:pPr>
            <w:r>
              <w:rPr>
                <w:i/>
              </w:rPr>
              <w:t>NO</w:t>
            </w:r>
          </w:p>
        </w:tc>
        <w:tc>
          <w:tcPr>
            <w:tcW w:w="1417" w:type="dxa"/>
          </w:tcPr>
          <w:p w:rsidR="00F01145" w:rsidRPr="00BC7D0E" w:rsidRDefault="00BC7D0E" w:rsidP="00BC7D0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SI</w:t>
            </w:r>
          </w:p>
        </w:tc>
        <w:tc>
          <w:tcPr>
            <w:cnfStyle w:val="000010000000" w:firstRow="0" w:lastRow="0" w:firstColumn="0" w:lastColumn="0" w:oddVBand="1" w:evenVBand="0" w:oddHBand="0" w:evenHBand="0" w:firstRowFirstColumn="0" w:firstRowLastColumn="0" w:lastRowFirstColumn="0" w:lastRowLastColumn="0"/>
            <w:tcW w:w="1364" w:type="dxa"/>
          </w:tcPr>
          <w:p w:rsidR="00F01145" w:rsidRPr="0060554D" w:rsidRDefault="00BC7D0E" w:rsidP="00BC7D0E">
            <w:pPr>
              <w:ind w:left="0" w:firstLine="0"/>
              <w:jc w:val="center"/>
              <w:rPr>
                <w:i/>
              </w:rPr>
            </w:pPr>
            <w:r>
              <w:rPr>
                <w:i/>
              </w:rPr>
              <w:t>Sin Vencimiento</w:t>
            </w:r>
          </w:p>
        </w:tc>
        <w:tc>
          <w:tcPr>
            <w:tcW w:w="1755" w:type="dxa"/>
          </w:tcPr>
          <w:p w:rsidR="00F01145" w:rsidRPr="0060554D" w:rsidRDefault="00F01145"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BC7D0E" w:rsidRPr="004A1320" w:rsidTr="00F01145">
        <w:trPr>
          <w:trHeight w:val="340"/>
        </w:trPr>
        <w:tc>
          <w:tcPr>
            <w:cnfStyle w:val="001000000000" w:firstRow="0" w:lastRow="0" w:firstColumn="1" w:lastColumn="0" w:oddVBand="0" w:evenVBand="0" w:oddHBand="0" w:evenHBand="0" w:firstRowFirstColumn="0" w:firstRowLastColumn="0" w:lastRowFirstColumn="0" w:lastRowLastColumn="0"/>
            <w:tcW w:w="992" w:type="dxa"/>
          </w:tcPr>
          <w:p w:rsidR="00BC7D0E" w:rsidRDefault="00BC7D0E" w:rsidP="003C3EC5">
            <w:pPr>
              <w:ind w:left="0" w:firstLine="0"/>
              <w:rPr>
                <w:b w:val="0"/>
              </w:rPr>
            </w:pPr>
            <w:r>
              <w:rPr>
                <w:b w:val="0"/>
              </w:rPr>
              <w:t>Suelo Mojado</w:t>
            </w:r>
          </w:p>
        </w:tc>
        <w:tc>
          <w:tcPr>
            <w:cnfStyle w:val="000010000000" w:firstRow="0" w:lastRow="0" w:firstColumn="0" w:lastColumn="0" w:oddVBand="1" w:evenVBand="0" w:oddHBand="0" w:evenHBand="0" w:firstRowFirstColumn="0" w:firstRowLastColumn="0" w:lastRowFirstColumn="0" w:lastRowLastColumn="0"/>
            <w:tcW w:w="993" w:type="dxa"/>
          </w:tcPr>
          <w:p w:rsidR="00BC7D0E" w:rsidRDefault="00BC7D0E" w:rsidP="003C3EC5">
            <w:pPr>
              <w:ind w:left="0" w:firstLine="0"/>
              <w:rPr>
                <w:i/>
              </w:rPr>
            </w:pPr>
            <w:r>
              <w:rPr>
                <w:i/>
              </w:rPr>
              <w:t>Reclamo</w:t>
            </w:r>
          </w:p>
        </w:tc>
        <w:tc>
          <w:tcPr>
            <w:tcW w:w="1134" w:type="dxa"/>
          </w:tcPr>
          <w:p w:rsidR="00BC7D0E" w:rsidRDefault="00BC7D0E" w:rsidP="00BC7D0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SI</w:t>
            </w:r>
          </w:p>
        </w:tc>
        <w:tc>
          <w:tcPr>
            <w:cnfStyle w:val="000010000000" w:firstRow="0" w:lastRow="0" w:firstColumn="0" w:lastColumn="0" w:oddVBand="1" w:evenVBand="0" w:oddHBand="0" w:evenHBand="0" w:firstRowFirstColumn="0" w:firstRowLastColumn="0" w:lastRowFirstColumn="0" w:lastRowLastColumn="0"/>
            <w:tcW w:w="1005" w:type="dxa"/>
          </w:tcPr>
          <w:p w:rsidR="00BC7D0E" w:rsidRDefault="00BC7D0E" w:rsidP="00BC7D0E">
            <w:pPr>
              <w:ind w:left="0" w:firstLine="0"/>
              <w:jc w:val="center"/>
              <w:rPr>
                <w:i/>
              </w:rPr>
            </w:pPr>
            <w:r>
              <w:rPr>
                <w:i/>
              </w:rPr>
              <w:t>SI</w:t>
            </w:r>
          </w:p>
        </w:tc>
        <w:tc>
          <w:tcPr>
            <w:tcW w:w="1258" w:type="dxa"/>
          </w:tcPr>
          <w:p w:rsidR="00BC7D0E" w:rsidRDefault="00BC7D0E" w:rsidP="00BC7D0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NO</w:t>
            </w:r>
          </w:p>
        </w:tc>
        <w:tc>
          <w:tcPr>
            <w:cnfStyle w:val="000010000000" w:firstRow="0" w:lastRow="0" w:firstColumn="0" w:lastColumn="0" w:oddVBand="1" w:evenVBand="0" w:oddHBand="0" w:evenHBand="0" w:firstRowFirstColumn="0" w:firstRowLastColumn="0" w:lastRowFirstColumn="0" w:lastRowLastColumn="0"/>
            <w:tcW w:w="1139" w:type="dxa"/>
          </w:tcPr>
          <w:p w:rsidR="00BC7D0E" w:rsidRDefault="00BC7D0E" w:rsidP="00BC7D0E">
            <w:pPr>
              <w:ind w:left="0" w:firstLine="0"/>
              <w:jc w:val="center"/>
              <w:rPr>
                <w:i/>
              </w:rPr>
            </w:pPr>
            <w:r>
              <w:rPr>
                <w:i/>
              </w:rPr>
              <w:t>SI</w:t>
            </w:r>
          </w:p>
        </w:tc>
        <w:tc>
          <w:tcPr>
            <w:tcW w:w="1417" w:type="dxa"/>
          </w:tcPr>
          <w:p w:rsidR="00BC7D0E" w:rsidRDefault="00BC7D0E" w:rsidP="00BC7D0E">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NO</w:t>
            </w:r>
          </w:p>
        </w:tc>
        <w:tc>
          <w:tcPr>
            <w:cnfStyle w:val="000010000000" w:firstRow="0" w:lastRow="0" w:firstColumn="0" w:lastColumn="0" w:oddVBand="1" w:evenVBand="0" w:oddHBand="0" w:evenHBand="0" w:firstRowFirstColumn="0" w:firstRowLastColumn="0" w:lastRowFirstColumn="0" w:lastRowLastColumn="0"/>
            <w:tcW w:w="1364" w:type="dxa"/>
          </w:tcPr>
          <w:p w:rsidR="00BC7D0E" w:rsidRDefault="00BC7D0E" w:rsidP="00BC7D0E">
            <w:pPr>
              <w:ind w:left="0" w:firstLine="0"/>
              <w:jc w:val="center"/>
              <w:rPr>
                <w:i/>
              </w:rPr>
            </w:pPr>
            <w:r>
              <w:rPr>
                <w:i/>
              </w:rPr>
              <w:t>3</w:t>
            </w:r>
          </w:p>
        </w:tc>
        <w:tc>
          <w:tcPr>
            <w:tcW w:w="1755" w:type="dxa"/>
          </w:tcPr>
          <w:p w:rsidR="00BC7D0E" w:rsidRPr="0060554D" w:rsidRDefault="00BC7D0E" w:rsidP="003C3EC5">
            <w:pPr>
              <w:ind w:left="0" w:firstLine="0"/>
              <w:cnfStyle w:val="000000000000" w:firstRow="0" w:lastRow="0" w:firstColumn="0" w:lastColumn="0" w:oddVBand="0" w:evenVBand="0" w:oddHBand="0" w:evenHBand="0" w:firstRowFirstColumn="0" w:firstRowLastColumn="0" w:lastRowFirstColumn="0" w:lastRowLastColumn="0"/>
              <w:rPr>
                <w:i/>
              </w:rPr>
            </w:pPr>
          </w:p>
        </w:tc>
      </w:tr>
      <w:tr w:rsidR="00F01145" w:rsidRPr="004A1320" w:rsidTr="00F01145">
        <w:trPr>
          <w:trHeight w:val="340"/>
        </w:trPr>
        <w:tc>
          <w:tcPr>
            <w:cnfStyle w:val="001000000000" w:firstRow="0" w:lastRow="0" w:firstColumn="1" w:lastColumn="0" w:oddVBand="0" w:evenVBand="0" w:oddHBand="0" w:evenHBand="0" w:firstRowFirstColumn="0" w:firstRowLastColumn="0" w:lastRowFirstColumn="0" w:lastRowLastColumn="0"/>
            <w:tcW w:w="9302" w:type="dxa"/>
            <w:gridSpan w:val="8"/>
          </w:tcPr>
          <w:p w:rsidR="00F01145" w:rsidRDefault="00F01145" w:rsidP="00F01145">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55" w:type="dxa"/>
          </w:tcPr>
          <w:p w:rsidR="00F01145" w:rsidRPr="0060554D" w:rsidRDefault="00F01145" w:rsidP="005D7A4B">
            <w:pPr>
              <w:ind w:left="0" w:firstLine="0"/>
              <w:jc w:val="center"/>
              <w:rPr>
                <w:i/>
              </w:rPr>
            </w:pPr>
            <w:proofErr w:type="spellStart"/>
            <w:r>
              <w:rPr>
                <w:i/>
              </w:rPr>
              <w:t>Aprob</w:t>
            </w:r>
            <w:proofErr w:type="spellEnd"/>
            <w:r>
              <w:rPr>
                <w:i/>
              </w:rPr>
              <w:t>/</w:t>
            </w:r>
            <w:proofErr w:type="spellStart"/>
            <w:r>
              <w:rPr>
                <w:i/>
              </w:rPr>
              <w:t>Desapr</w:t>
            </w:r>
            <w:proofErr w:type="spellEnd"/>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incompletos: </w:t>
      </w:r>
    </w:p>
    <w:p w:rsidR="00493923" w:rsidRDefault="00493923" w:rsidP="00493923">
      <w:pPr>
        <w:pStyle w:val="PSI-Normal"/>
      </w:pPr>
    </w:p>
    <w:tbl>
      <w:tblPr>
        <w:tblStyle w:val="Cuadrculamedia1-nfasis3"/>
        <w:tblW w:w="11057" w:type="dxa"/>
        <w:tblInd w:w="-1026" w:type="dxa"/>
        <w:tblLayout w:type="fixed"/>
        <w:tblLook w:val="0280" w:firstRow="0" w:lastRow="0" w:firstColumn="1" w:lastColumn="0" w:noHBand="1" w:noVBand="0"/>
      </w:tblPr>
      <w:tblGrid>
        <w:gridCol w:w="3261"/>
        <w:gridCol w:w="6095"/>
        <w:gridCol w:w="1701"/>
      </w:tblGrid>
      <w:tr w:rsidR="00BC7D0E" w:rsidRPr="00493923" w:rsidTr="00BC7D0E">
        <w:trPr>
          <w:trHeight w:val="340"/>
        </w:trPr>
        <w:tc>
          <w:tcPr>
            <w:cnfStyle w:val="001000000000" w:firstRow="0" w:lastRow="0" w:firstColumn="1" w:lastColumn="0" w:oddVBand="0" w:evenVBand="0" w:oddHBand="0" w:evenHBand="0" w:firstRowFirstColumn="0" w:firstRowLastColumn="0" w:lastRowFirstColumn="0" w:lastRowLastColumn="0"/>
            <w:tcW w:w="3261" w:type="dxa"/>
          </w:tcPr>
          <w:p w:rsidR="00BC7D0E" w:rsidRPr="00493923" w:rsidRDefault="00BC7D0E" w:rsidP="00D00857">
            <w:pPr>
              <w:ind w:left="0" w:firstLine="0"/>
            </w:pPr>
            <w:r>
              <w:lastRenderedPageBreak/>
              <w:t>Campo bajo el análisis</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BC7D0E" w:rsidRDefault="00BC7D0E" w:rsidP="00D00857">
            <w:pPr>
              <w:ind w:left="0" w:firstLine="0"/>
              <w:rPr>
                <w:b/>
                <w:i/>
              </w:rPr>
            </w:pPr>
            <w:r>
              <w:rPr>
                <w:b/>
                <w:i/>
              </w:rPr>
              <w:t>Resultado</w:t>
            </w:r>
          </w:p>
        </w:tc>
      </w:tr>
      <w:tr w:rsidR="00BC7D0E" w:rsidRPr="004A1320" w:rsidTr="00BC7D0E">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BC7D0E" w:rsidRPr="00BC7D0E" w:rsidRDefault="00BC7D0E" w:rsidP="00D00857">
            <w:pPr>
              <w:ind w:left="0" w:firstLine="0"/>
              <w:rPr>
                <w:b w:val="0"/>
                <w:i/>
              </w:rPr>
            </w:pPr>
            <w:r>
              <w:rPr>
                <w:b w:val="0"/>
                <w:i/>
              </w:rPr>
              <w:t>Nombre</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BC7D0E" w:rsidRPr="0060554D" w:rsidRDefault="00BC7D0E" w:rsidP="00D00857">
            <w:pPr>
              <w:ind w:left="0" w:firstLine="0"/>
              <w:rPr>
                <w:i/>
              </w:rPr>
            </w:pPr>
          </w:p>
        </w:tc>
      </w:tr>
      <w:tr w:rsidR="00F01145" w:rsidRPr="004A1320" w:rsidTr="00BC7D0E">
        <w:trPr>
          <w:trHeight w:val="340"/>
        </w:trPr>
        <w:tc>
          <w:tcPr>
            <w:cnfStyle w:val="001000000000" w:firstRow="0" w:lastRow="0" w:firstColumn="1" w:lastColumn="0" w:oddVBand="0" w:evenVBand="0" w:oddHBand="0" w:evenHBand="0" w:firstRowFirstColumn="0" w:firstRowLastColumn="0" w:lastRowFirstColumn="0" w:lastRowLastColumn="0"/>
            <w:tcW w:w="9356" w:type="dxa"/>
            <w:gridSpan w:val="2"/>
          </w:tcPr>
          <w:p w:rsidR="00F01145" w:rsidRDefault="00F01145" w:rsidP="00D00857">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01" w:type="dxa"/>
          </w:tcPr>
          <w:p w:rsidR="00F01145" w:rsidRPr="0060554D" w:rsidRDefault="00F01145" w:rsidP="00D00857">
            <w:pPr>
              <w:ind w:left="0" w:firstLine="0"/>
              <w:jc w:val="center"/>
              <w:rPr>
                <w:i/>
              </w:rPr>
            </w:pPr>
            <w:proofErr w:type="spellStart"/>
            <w:r>
              <w:rPr>
                <w:i/>
              </w:rPr>
              <w:t>Aprob</w:t>
            </w:r>
            <w:proofErr w:type="spellEnd"/>
            <w:r>
              <w:rPr>
                <w:i/>
              </w:rPr>
              <w:t>/</w:t>
            </w:r>
            <w:proofErr w:type="spellStart"/>
            <w:r>
              <w:rPr>
                <w:i/>
              </w:rPr>
              <w:t>Desapr</w:t>
            </w:r>
            <w:proofErr w:type="spellEnd"/>
          </w:p>
        </w:tc>
      </w:tr>
    </w:tbl>
    <w:p w:rsidR="00493923" w:rsidRDefault="00493923" w:rsidP="00493923">
      <w:pPr>
        <w:pStyle w:val="PSI-Normal"/>
        <w:ind w:left="360" w:firstLine="0"/>
      </w:pPr>
    </w:p>
    <w:p w:rsidR="001944CF" w:rsidRDefault="001944CF" w:rsidP="001944CF">
      <w:pPr>
        <w:pStyle w:val="PSI-Normal"/>
        <w:numPr>
          <w:ilvl w:val="0"/>
          <w:numId w:val="22"/>
        </w:numPr>
      </w:pPr>
      <w:r>
        <w:t xml:space="preserve">Datos erróneos: </w:t>
      </w:r>
    </w:p>
    <w:p w:rsidR="00493923" w:rsidRDefault="00493923" w:rsidP="00493923">
      <w:pPr>
        <w:pStyle w:val="PSI-Normal"/>
      </w:pPr>
    </w:p>
    <w:tbl>
      <w:tblPr>
        <w:tblStyle w:val="Cuadrculamedia1-nfasis3"/>
        <w:tblW w:w="11057" w:type="dxa"/>
        <w:tblInd w:w="-1026" w:type="dxa"/>
        <w:tblLayout w:type="fixed"/>
        <w:tblLook w:val="0280" w:firstRow="0" w:lastRow="0" w:firstColumn="1" w:lastColumn="0" w:noHBand="1" w:noVBand="0"/>
      </w:tblPr>
      <w:tblGrid>
        <w:gridCol w:w="3969"/>
        <w:gridCol w:w="5333"/>
        <w:gridCol w:w="1755"/>
      </w:tblGrid>
      <w:tr w:rsidR="006A7B59" w:rsidRPr="00493923" w:rsidTr="006A7B59">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6A7B59" w:rsidRPr="006A7B59" w:rsidRDefault="006A7B59" w:rsidP="006A7B59">
            <w:pPr>
              <w:ind w:left="0" w:firstLine="0"/>
              <w:rPr>
                <w:i/>
              </w:rPr>
            </w:pPr>
            <w:r>
              <w:rPr>
                <w:i/>
              </w:rPr>
              <w:t>Campo bajo el análisis: Nombre</w:t>
            </w:r>
          </w:p>
        </w:tc>
        <w:tc>
          <w:tcPr>
            <w:cnfStyle w:val="000010000000" w:firstRow="0" w:lastRow="0" w:firstColumn="0" w:lastColumn="0" w:oddVBand="1" w:evenVBand="0" w:oddHBand="0" w:evenHBand="0" w:firstRowFirstColumn="0" w:firstRowLastColumn="0" w:lastRowFirstColumn="0" w:lastRowLastColumn="0"/>
            <w:tcW w:w="7088" w:type="dxa"/>
            <w:gridSpan w:val="2"/>
            <w:vAlign w:val="center"/>
          </w:tcPr>
          <w:p w:rsidR="006A7B59" w:rsidRDefault="006A7B59" w:rsidP="00D00857">
            <w:pPr>
              <w:ind w:left="0" w:firstLine="0"/>
              <w:jc w:val="center"/>
              <w:rPr>
                <w:b/>
                <w:i/>
              </w:rPr>
            </w:pPr>
            <w:r>
              <w:rPr>
                <w:b/>
                <w:i/>
              </w:rPr>
              <w:t>Resultado</w:t>
            </w:r>
          </w:p>
        </w:tc>
      </w:tr>
      <w:tr w:rsidR="006A7B59" w:rsidRPr="004A1320" w:rsidTr="006A7B59">
        <w:trPr>
          <w:trHeight w:val="359"/>
        </w:trPr>
        <w:tc>
          <w:tcPr>
            <w:cnfStyle w:val="001000000000" w:firstRow="0" w:lastRow="0" w:firstColumn="1" w:lastColumn="0" w:oddVBand="0" w:evenVBand="0" w:oddHBand="0" w:evenHBand="0" w:firstRowFirstColumn="0" w:firstRowLastColumn="0" w:lastRowFirstColumn="0" w:lastRowLastColumn="0"/>
            <w:tcW w:w="3969" w:type="dxa"/>
          </w:tcPr>
          <w:p w:rsidR="006A7B59" w:rsidRPr="004A1320" w:rsidRDefault="006A7B59" w:rsidP="00D00857">
            <w:pPr>
              <w:ind w:left="0" w:firstLine="0"/>
              <w:rPr>
                <w:b w:val="0"/>
              </w:rPr>
            </w:pPr>
            <w:r>
              <w:rPr>
                <w:b w:val="0"/>
              </w:rPr>
              <w:t>Existe un cantidad de residuos antihigiénicos sobre el suelo afectando su integridad</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6A7B59" w:rsidRPr="0060554D" w:rsidRDefault="006A7B59" w:rsidP="00D00857">
            <w:pPr>
              <w:ind w:left="0" w:firstLine="0"/>
              <w:rPr>
                <w:i/>
              </w:rPr>
            </w:pPr>
          </w:p>
        </w:tc>
      </w:tr>
      <w:tr w:rsidR="006A7B59" w:rsidRPr="004A1320" w:rsidTr="006A7B59">
        <w:trPr>
          <w:trHeight w:val="340"/>
        </w:trPr>
        <w:tc>
          <w:tcPr>
            <w:cnfStyle w:val="001000000000" w:firstRow="0" w:lastRow="0" w:firstColumn="1" w:lastColumn="0" w:oddVBand="0" w:evenVBand="0" w:oddHBand="0" w:evenHBand="0" w:firstRowFirstColumn="0" w:firstRowLastColumn="0" w:lastRowFirstColumn="0" w:lastRowLastColumn="0"/>
            <w:tcW w:w="3969" w:type="dxa"/>
          </w:tcPr>
          <w:p w:rsidR="006A7B59" w:rsidRPr="004A1320" w:rsidRDefault="006A7B59" w:rsidP="00D00857">
            <w:pPr>
              <w:ind w:left="0" w:firstLine="0"/>
              <w:rPr>
                <w:b w:val="0"/>
              </w:rPr>
            </w:pPr>
            <w:r>
              <w:rPr>
                <w:b w:val="0"/>
              </w:rPr>
              <w:t>“ ”</w:t>
            </w:r>
          </w:p>
        </w:tc>
        <w:tc>
          <w:tcPr>
            <w:cnfStyle w:val="000010000000" w:firstRow="0" w:lastRow="0" w:firstColumn="0" w:lastColumn="0" w:oddVBand="1" w:evenVBand="0" w:oddHBand="0" w:evenHBand="0" w:firstRowFirstColumn="0" w:firstRowLastColumn="0" w:lastRowFirstColumn="0" w:lastRowLastColumn="0"/>
            <w:tcW w:w="7088" w:type="dxa"/>
            <w:gridSpan w:val="2"/>
          </w:tcPr>
          <w:p w:rsidR="006A7B59" w:rsidRPr="0060554D" w:rsidRDefault="006A7B59" w:rsidP="00D00857">
            <w:pPr>
              <w:ind w:left="0" w:firstLine="0"/>
              <w:rPr>
                <w:i/>
              </w:rPr>
            </w:pPr>
          </w:p>
        </w:tc>
      </w:tr>
      <w:tr w:rsidR="00F01145" w:rsidRPr="004A1320" w:rsidTr="00D00857">
        <w:trPr>
          <w:trHeight w:val="340"/>
        </w:trPr>
        <w:tc>
          <w:tcPr>
            <w:cnfStyle w:val="001000000000" w:firstRow="0" w:lastRow="0" w:firstColumn="1" w:lastColumn="0" w:oddVBand="0" w:evenVBand="0" w:oddHBand="0" w:evenHBand="0" w:firstRowFirstColumn="0" w:firstRowLastColumn="0" w:lastRowFirstColumn="0" w:lastRowLastColumn="0"/>
            <w:tcW w:w="9302" w:type="dxa"/>
            <w:gridSpan w:val="2"/>
          </w:tcPr>
          <w:p w:rsidR="00F01145" w:rsidRDefault="00F01145" w:rsidP="00D00857">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55" w:type="dxa"/>
          </w:tcPr>
          <w:p w:rsidR="00F01145" w:rsidRPr="0060554D" w:rsidRDefault="00F01145" w:rsidP="00D00857">
            <w:pPr>
              <w:ind w:left="0" w:firstLine="0"/>
              <w:jc w:val="center"/>
              <w:rPr>
                <w:i/>
              </w:rPr>
            </w:pPr>
            <w:proofErr w:type="spellStart"/>
            <w:r>
              <w:rPr>
                <w:i/>
              </w:rPr>
              <w:t>Aprob</w:t>
            </w:r>
            <w:proofErr w:type="spellEnd"/>
            <w:r>
              <w:rPr>
                <w:i/>
              </w:rPr>
              <w:t>/</w:t>
            </w:r>
            <w:proofErr w:type="spellStart"/>
            <w:r>
              <w:rPr>
                <w:i/>
              </w:rPr>
              <w:t>Desapr</w:t>
            </w:r>
            <w:proofErr w:type="spellEnd"/>
          </w:p>
        </w:tc>
      </w:tr>
    </w:tbl>
    <w:p w:rsidR="00493923" w:rsidRDefault="00493923" w:rsidP="00493923">
      <w:pPr>
        <w:pStyle w:val="PSI-Normal"/>
      </w:pPr>
    </w:p>
    <w:p w:rsidR="001944CF" w:rsidRDefault="001944CF" w:rsidP="001944CF">
      <w:pPr>
        <w:pStyle w:val="PSI-Normal"/>
        <w:numPr>
          <w:ilvl w:val="0"/>
          <w:numId w:val="22"/>
        </w:numPr>
      </w:pPr>
      <w:r>
        <w:t xml:space="preserve">Comprobación de en los datos: </w:t>
      </w:r>
    </w:p>
    <w:p w:rsidR="00493923" w:rsidRDefault="00493923" w:rsidP="00493923">
      <w:pPr>
        <w:pStyle w:val="PSI-Normal"/>
      </w:pPr>
    </w:p>
    <w:tbl>
      <w:tblPr>
        <w:tblStyle w:val="Cuadrculamedia1-nfasis3"/>
        <w:tblW w:w="11057" w:type="dxa"/>
        <w:tblInd w:w="-1026" w:type="dxa"/>
        <w:tblLayout w:type="fixed"/>
        <w:tblLook w:val="0280" w:firstRow="0" w:lastRow="0" w:firstColumn="1" w:lastColumn="0" w:noHBand="1" w:noVBand="0"/>
      </w:tblPr>
      <w:tblGrid>
        <w:gridCol w:w="3261"/>
        <w:gridCol w:w="6095"/>
        <w:gridCol w:w="1701"/>
      </w:tblGrid>
      <w:tr w:rsidR="00F01145" w:rsidRPr="00493923" w:rsidTr="006A7B59">
        <w:trPr>
          <w:trHeight w:val="340"/>
        </w:trPr>
        <w:tc>
          <w:tcPr>
            <w:cnfStyle w:val="001000000000" w:firstRow="0" w:lastRow="0" w:firstColumn="1" w:lastColumn="0" w:oddVBand="0" w:evenVBand="0" w:oddHBand="0" w:evenHBand="0" w:firstRowFirstColumn="0" w:firstRowLastColumn="0" w:lastRowFirstColumn="0" w:lastRowLastColumn="0"/>
            <w:tcW w:w="3261" w:type="dxa"/>
            <w:vAlign w:val="center"/>
          </w:tcPr>
          <w:p w:rsidR="00F01145" w:rsidRPr="006A7B59" w:rsidRDefault="006A7B59" w:rsidP="00D00857">
            <w:pPr>
              <w:ind w:left="0" w:firstLine="0"/>
              <w:rPr>
                <w:i/>
              </w:rPr>
            </w:pPr>
            <w:r>
              <w:rPr>
                <w:i/>
              </w:rPr>
              <w:t xml:space="preserve">Campo bajo el </w:t>
            </w:r>
            <w:r w:rsidR="00874944">
              <w:rPr>
                <w:i/>
              </w:rPr>
              <w:t>análisis</w:t>
            </w:r>
          </w:p>
        </w:tc>
        <w:tc>
          <w:tcPr>
            <w:cnfStyle w:val="000010000000" w:firstRow="0" w:lastRow="0" w:firstColumn="0" w:lastColumn="0" w:oddVBand="1" w:evenVBand="0" w:oddHBand="0" w:evenHBand="0" w:firstRowFirstColumn="0" w:firstRowLastColumn="0" w:lastRowFirstColumn="0" w:lastRowLastColumn="0"/>
            <w:tcW w:w="7796" w:type="dxa"/>
            <w:gridSpan w:val="2"/>
            <w:vAlign w:val="center"/>
          </w:tcPr>
          <w:p w:rsidR="00F01145" w:rsidRDefault="006A7B59" w:rsidP="00D00857">
            <w:pPr>
              <w:ind w:left="0" w:firstLine="0"/>
              <w:jc w:val="center"/>
              <w:rPr>
                <w:b/>
                <w:i/>
              </w:rPr>
            </w:pPr>
            <w:r>
              <w:rPr>
                <w:b/>
                <w:i/>
              </w:rPr>
              <w:t>Resultado</w:t>
            </w:r>
          </w:p>
        </w:tc>
      </w:tr>
      <w:tr w:rsidR="006A7B59" w:rsidRPr="00493923" w:rsidTr="006A7B59">
        <w:trPr>
          <w:trHeight w:val="340"/>
        </w:trPr>
        <w:tc>
          <w:tcPr>
            <w:cnfStyle w:val="001000000000" w:firstRow="0" w:lastRow="0" w:firstColumn="1" w:lastColumn="0" w:oddVBand="0" w:evenVBand="0" w:oddHBand="0" w:evenHBand="0" w:firstRowFirstColumn="0" w:firstRowLastColumn="0" w:lastRowFirstColumn="0" w:lastRowLastColumn="0"/>
            <w:tcW w:w="3261" w:type="dxa"/>
          </w:tcPr>
          <w:p w:rsidR="006A7B59" w:rsidRPr="00493923" w:rsidRDefault="00874944" w:rsidP="00D00857">
            <w:pPr>
              <w:ind w:left="0" w:firstLine="0"/>
              <w:rPr>
                <w:b w:val="0"/>
                <w:i/>
              </w:rPr>
            </w:pPr>
            <w:r>
              <w:rPr>
                <w:b w:val="0"/>
                <w:i/>
              </w:rPr>
              <w:t>Tipo</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6A7B59" w:rsidRPr="00874944" w:rsidRDefault="006A7B59" w:rsidP="00D00857">
            <w:pPr>
              <w:ind w:left="0" w:firstLine="0"/>
              <w:rPr>
                <w:i/>
              </w:rPr>
            </w:pPr>
            <w:bookmarkStart w:id="23" w:name="_GoBack"/>
            <w:bookmarkEnd w:id="23"/>
          </w:p>
        </w:tc>
      </w:tr>
      <w:tr w:rsidR="006A7B59" w:rsidRPr="004A1320" w:rsidTr="00874944">
        <w:trPr>
          <w:trHeight w:val="359"/>
        </w:trPr>
        <w:tc>
          <w:tcPr>
            <w:cnfStyle w:val="001000000000" w:firstRow="0" w:lastRow="0" w:firstColumn="1" w:lastColumn="0" w:oddVBand="0" w:evenVBand="0" w:oddHBand="0" w:evenHBand="0" w:firstRowFirstColumn="0" w:firstRowLastColumn="0" w:lastRowFirstColumn="0" w:lastRowLastColumn="0"/>
            <w:tcW w:w="3261" w:type="dxa"/>
          </w:tcPr>
          <w:p w:rsidR="006A7B59" w:rsidRPr="00874944" w:rsidRDefault="00874944" w:rsidP="00874944">
            <w:pPr>
              <w:ind w:left="0" w:firstLine="0"/>
              <w:rPr>
                <w:b w:val="0"/>
                <w:i/>
              </w:rPr>
            </w:pPr>
            <w:r>
              <w:rPr>
                <w:b w:val="0"/>
                <w:i/>
              </w:rPr>
              <w:t>Vencimiento</w:t>
            </w:r>
          </w:p>
        </w:tc>
        <w:tc>
          <w:tcPr>
            <w:cnfStyle w:val="000010000000" w:firstRow="0" w:lastRow="0" w:firstColumn="0" w:lastColumn="0" w:oddVBand="1" w:evenVBand="0" w:oddHBand="0" w:evenHBand="0" w:firstRowFirstColumn="0" w:firstRowLastColumn="0" w:lastRowFirstColumn="0" w:lastRowLastColumn="0"/>
            <w:tcW w:w="7796" w:type="dxa"/>
            <w:gridSpan w:val="2"/>
          </w:tcPr>
          <w:p w:rsidR="006A7B59" w:rsidRPr="00874944" w:rsidRDefault="006A7B59" w:rsidP="00D00857">
            <w:pPr>
              <w:ind w:left="0" w:firstLine="0"/>
              <w:rPr>
                <w:i/>
              </w:rPr>
            </w:pPr>
          </w:p>
        </w:tc>
      </w:tr>
      <w:tr w:rsidR="00F01145" w:rsidRPr="004A1320" w:rsidTr="006A7B59">
        <w:trPr>
          <w:trHeight w:val="340"/>
        </w:trPr>
        <w:tc>
          <w:tcPr>
            <w:cnfStyle w:val="001000000000" w:firstRow="0" w:lastRow="0" w:firstColumn="1" w:lastColumn="0" w:oddVBand="0" w:evenVBand="0" w:oddHBand="0" w:evenHBand="0" w:firstRowFirstColumn="0" w:firstRowLastColumn="0" w:lastRowFirstColumn="0" w:lastRowLastColumn="0"/>
            <w:tcW w:w="9356" w:type="dxa"/>
            <w:gridSpan w:val="2"/>
          </w:tcPr>
          <w:p w:rsidR="00F01145" w:rsidRDefault="00F01145" w:rsidP="00D00857">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701" w:type="dxa"/>
          </w:tcPr>
          <w:p w:rsidR="00F01145" w:rsidRPr="0060554D" w:rsidRDefault="00F01145" w:rsidP="00D00857">
            <w:pPr>
              <w:ind w:left="0" w:firstLine="0"/>
              <w:jc w:val="center"/>
              <w:rPr>
                <w:i/>
              </w:rPr>
            </w:pPr>
            <w:proofErr w:type="spellStart"/>
            <w:r>
              <w:rPr>
                <w:i/>
              </w:rPr>
              <w:t>Aprob</w:t>
            </w:r>
            <w:proofErr w:type="spellEnd"/>
            <w:r>
              <w:rPr>
                <w:i/>
              </w:rPr>
              <w:t>/</w:t>
            </w:r>
            <w:proofErr w:type="spellStart"/>
            <w:r>
              <w:rPr>
                <w:i/>
              </w:rPr>
              <w:t>Desapr</w:t>
            </w:r>
            <w:proofErr w:type="spellEnd"/>
          </w:p>
        </w:tc>
      </w:tr>
    </w:tbl>
    <w:p w:rsidR="00493923" w:rsidRDefault="00493923" w:rsidP="00493923">
      <w:pPr>
        <w:pStyle w:val="PSI-Normal"/>
      </w:pPr>
    </w:p>
    <w:p w:rsidR="009F1968" w:rsidRPr="001944CF" w:rsidRDefault="009F1968" w:rsidP="004E4E04">
      <w:pPr>
        <w:ind w:left="0" w:firstLine="0"/>
        <w:rPr>
          <w:lang w:val="es-AR"/>
        </w:rPr>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24" w:name="_Toc497361390"/>
      <w:r w:rsidRPr="00F06F0E">
        <w:rPr>
          <w:rFonts w:eastAsiaTheme="minorHAnsi"/>
        </w:rPr>
        <w:lastRenderedPageBreak/>
        <w:t>&lt;</w:t>
      </w:r>
      <w:r>
        <w:rPr>
          <w:rFonts w:eastAsiaTheme="minorHAnsi"/>
        </w:rPr>
        <w:t xml:space="preserve">Pruebas Funcionalidad de Edición de </w:t>
      </w:r>
      <w:r w:rsidR="00AE6F15">
        <w:rPr>
          <w:rFonts w:eastAsiaTheme="minorHAnsi"/>
        </w:rPr>
        <w:t>Valoraciones</w:t>
      </w:r>
      <w:r w:rsidRPr="00F06F0E">
        <w:rPr>
          <w:rFonts w:eastAsiaTheme="minorHAnsi"/>
        </w:rPr>
        <w:t>&gt;</w:t>
      </w:r>
      <w:bookmarkEnd w:id="24"/>
    </w:p>
    <w:p w:rsidR="009F1968" w:rsidRDefault="009F1968" w:rsidP="009F1968">
      <w:pPr>
        <w:ind w:left="720"/>
      </w:pPr>
    </w:p>
    <w:p w:rsidR="009F1968" w:rsidRPr="00B20AC2" w:rsidRDefault="009F1968" w:rsidP="009F1968">
      <w:pPr>
        <w:pStyle w:val="PSI-Ttulo3"/>
      </w:pPr>
      <w:bookmarkStart w:id="25" w:name="_Toc497361391"/>
      <w:r w:rsidRPr="00B20AC2">
        <w:t>Descripción</w:t>
      </w:r>
      <w:bookmarkEnd w:id="25"/>
    </w:p>
    <w:p w:rsidR="009F1968" w:rsidRDefault="009F1968" w:rsidP="00E457F1">
      <w:pPr>
        <w:jc w:val="both"/>
      </w:pPr>
    </w:p>
    <w:p w:rsidR="009F1968" w:rsidRPr="00F06F0E" w:rsidRDefault="009F1968" w:rsidP="009F1968">
      <w:pPr>
        <w:pStyle w:val="PSI-Ttulo3"/>
      </w:pPr>
      <w:bookmarkStart w:id="26" w:name="_Toc497361392"/>
      <w:r w:rsidRPr="00F06F0E">
        <w:t>Condiciones de ejecución</w:t>
      </w:r>
      <w:bookmarkEnd w:id="26"/>
    </w:p>
    <w:p w:rsidR="009F1968" w:rsidRDefault="009F1968" w:rsidP="009F1968">
      <w:pPr>
        <w:ind w:left="720"/>
        <w:jc w:val="both"/>
      </w:pPr>
    </w:p>
    <w:p w:rsidR="009F1968" w:rsidRDefault="009F1968" w:rsidP="009F1968">
      <w:pPr>
        <w:pStyle w:val="PSI-Ttulo3"/>
      </w:pPr>
      <w:bookmarkStart w:id="27" w:name="_Toc497361393"/>
      <w:r>
        <w:t>Entrada</w:t>
      </w:r>
      <w:bookmarkEnd w:id="27"/>
    </w:p>
    <w:p w:rsidR="009F1968" w:rsidRDefault="009F1968" w:rsidP="00251E9F">
      <w:pPr>
        <w:pStyle w:val="PSI-Normal"/>
      </w:pPr>
    </w:p>
    <w:p w:rsidR="009F1968" w:rsidRPr="00F06F0E" w:rsidRDefault="009F1968" w:rsidP="009F1968">
      <w:pPr>
        <w:pStyle w:val="PSI-Ttulo3"/>
      </w:pPr>
      <w:bookmarkStart w:id="28" w:name="_Toc497361394"/>
      <w:r w:rsidRPr="00F06F0E">
        <w:t>Resultado esperado</w:t>
      </w:r>
      <w:bookmarkEnd w:id="28"/>
    </w:p>
    <w:p w:rsidR="009F1968" w:rsidRDefault="009F1968" w:rsidP="00E457F1"/>
    <w:p w:rsidR="009F1968" w:rsidRDefault="009F1968" w:rsidP="009F1968">
      <w:pPr>
        <w:pStyle w:val="PSI-Ttulo3"/>
      </w:pPr>
      <w:bookmarkStart w:id="29" w:name="_Toc497361395"/>
      <w:r>
        <w:t>Evaluación de la Prueba</w:t>
      </w:r>
      <w:bookmarkEnd w:id="29"/>
    </w:p>
    <w:p w:rsidR="006746BB" w:rsidRDefault="006746BB">
      <w:r>
        <w:br w:type="page"/>
      </w:r>
    </w:p>
    <w:p w:rsidR="006746BB" w:rsidRPr="00F06F0E" w:rsidRDefault="006746BB" w:rsidP="006746BB">
      <w:pPr>
        <w:pStyle w:val="PSI-Ttulo2"/>
        <w:rPr>
          <w:rFonts w:eastAsiaTheme="minorHAnsi"/>
        </w:rPr>
      </w:pPr>
      <w:r w:rsidRPr="00F06F0E">
        <w:rPr>
          <w:rFonts w:eastAsiaTheme="minorHAnsi"/>
        </w:rPr>
        <w:lastRenderedPageBreak/>
        <w:t>&lt;</w:t>
      </w:r>
      <w:r>
        <w:rPr>
          <w:rFonts w:eastAsiaTheme="minorHAnsi"/>
        </w:rPr>
        <w:t xml:space="preserve">Pruebas Funcionalidad de Eliminación de </w:t>
      </w:r>
      <w:r w:rsidR="00AE6F15">
        <w:rPr>
          <w:rFonts w:eastAsiaTheme="minorHAnsi"/>
        </w:rPr>
        <w:t>Valoraciones</w:t>
      </w:r>
      <w:r w:rsidRPr="00F06F0E">
        <w:rPr>
          <w:rFonts w:eastAsiaTheme="minorHAnsi"/>
        </w:rPr>
        <w:t>&gt;</w:t>
      </w:r>
    </w:p>
    <w:p w:rsidR="006746BB" w:rsidRDefault="006746BB" w:rsidP="006746BB">
      <w:pPr>
        <w:ind w:left="720"/>
      </w:pPr>
    </w:p>
    <w:p w:rsidR="006746BB" w:rsidRPr="00B20AC2" w:rsidRDefault="006746BB" w:rsidP="006746BB">
      <w:pPr>
        <w:pStyle w:val="PSI-Ttulo3"/>
      </w:pPr>
      <w:r w:rsidRPr="00B20AC2">
        <w:t>Descripción</w:t>
      </w:r>
    </w:p>
    <w:p w:rsidR="006746BB" w:rsidRDefault="006746BB" w:rsidP="006746BB">
      <w:pPr>
        <w:ind w:left="720"/>
        <w:jc w:val="both"/>
      </w:pPr>
    </w:p>
    <w:p w:rsidR="006746BB" w:rsidRPr="00F06F0E" w:rsidRDefault="006746BB" w:rsidP="006746BB">
      <w:pPr>
        <w:pStyle w:val="PSI-Ttulo3"/>
      </w:pPr>
      <w:r w:rsidRPr="00F06F0E">
        <w:t>Condiciones de ejecución</w:t>
      </w:r>
    </w:p>
    <w:p w:rsidR="006746BB" w:rsidRDefault="006746BB" w:rsidP="006746BB">
      <w:pPr>
        <w:pStyle w:val="PSI-Normal"/>
      </w:pPr>
    </w:p>
    <w:p w:rsidR="006746BB" w:rsidRDefault="006746BB" w:rsidP="006746BB">
      <w:pPr>
        <w:ind w:left="720"/>
        <w:jc w:val="both"/>
      </w:pPr>
    </w:p>
    <w:p w:rsidR="006746BB" w:rsidRDefault="006746BB" w:rsidP="006746BB">
      <w:pPr>
        <w:pStyle w:val="PSI-Ttulo3"/>
      </w:pPr>
      <w:r>
        <w:t>Entrada</w:t>
      </w:r>
    </w:p>
    <w:p w:rsidR="006746BB" w:rsidRDefault="006746BB" w:rsidP="006746BB">
      <w:pPr>
        <w:pStyle w:val="PSI-Normal"/>
      </w:pPr>
    </w:p>
    <w:p w:rsidR="006746BB" w:rsidRPr="00F06F0E" w:rsidRDefault="006746BB" w:rsidP="006746BB">
      <w:pPr>
        <w:pStyle w:val="PSI-Ttulo3"/>
      </w:pPr>
      <w:r w:rsidRPr="00F06F0E">
        <w:t>Resultado esperado</w:t>
      </w:r>
    </w:p>
    <w:p w:rsidR="006746BB" w:rsidRDefault="006746BB" w:rsidP="006746BB">
      <w:pPr>
        <w:ind w:left="720"/>
      </w:pPr>
    </w:p>
    <w:p w:rsidR="006746BB" w:rsidRDefault="006746BB" w:rsidP="006746BB">
      <w:pPr>
        <w:pStyle w:val="PSI-Ttulo3"/>
      </w:pPr>
      <w:r>
        <w:t>Evaluación de la Prueba</w:t>
      </w:r>
    </w:p>
    <w:p w:rsidR="006746BB" w:rsidRDefault="006746BB" w:rsidP="006746BB">
      <w:pPr>
        <w:ind w:left="0" w:firstLine="0"/>
      </w:pPr>
      <w:r>
        <w:br w:type="page"/>
      </w:r>
    </w:p>
    <w:p w:rsidR="006746BB" w:rsidRPr="00F06F0E" w:rsidRDefault="006746BB" w:rsidP="006746BB">
      <w:pPr>
        <w:pStyle w:val="PSI-Ttulo2"/>
        <w:rPr>
          <w:rFonts w:eastAsiaTheme="minorHAnsi"/>
        </w:rPr>
      </w:pPr>
      <w:r w:rsidRPr="00F06F0E">
        <w:rPr>
          <w:rFonts w:eastAsiaTheme="minorHAnsi"/>
        </w:rPr>
        <w:lastRenderedPageBreak/>
        <w:t>&lt;</w:t>
      </w:r>
      <w:r>
        <w:rPr>
          <w:rFonts w:eastAsiaTheme="minorHAnsi"/>
        </w:rPr>
        <w:t xml:space="preserve">Pruebas Funcionalidad de Habilitación de </w:t>
      </w:r>
      <w:r w:rsidR="00AE6F15">
        <w:rPr>
          <w:rFonts w:eastAsiaTheme="minorHAnsi"/>
        </w:rPr>
        <w:t>Valoraciones</w:t>
      </w:r>
      <w:r w:rsidRPr="00F06F0E">
        <w:rPr>
          <w:rFonts w:eastAsiaTheme="minorHAnsi"/>
        </w:rPr>
        <w:t>&gt;</w:t>
      </w:r>
    </w:p>
    <w:p w:rsidR="006746BB" w:rsidRDefault="006746BB" w:rsidP="006746BB">
      <w:pPr>
        <w:ind w:left="720"/>
      </w:pPr>
    </w:p>
    <w:p w:rsidR="006746BB" w:rsidRPr="00B20AC2" w:rsidRDefault="006746BB" w:rsidP="006746BB">
      <w:pPr>
        <w:pStyle w:val="PSI-Ttulo3"/>
      </w:pPr>
      <w:r w:rsidRPr="00B20AC2">
        <w:t>Descripción</w:t>
      </w:r>
    </w:p>
    <w:p w:rsidR="006746BB" w:rsidRDefault="006746BB" w:rsidP="006746BB">
      <w:pPr>
        <w:ind w:left="720"/>
        <w:jc w:val="both"/>
      </w:pPr>
    </w:p>
    <w:p w:rsidR="006746BB" w:rsidRPr="00F06F0E" w:rsidRDefault="006746BB" w:rsidP="006746BB">
      <w:pPr>
        <w:pStyle w:val="PSI-Ttulo3"/>
      </w:pPr>
      <w:r w:rsidRPr="00F06F0E">
        <w:t>Condiciones de ejecución</w:t>
      </w:r>
    </w:p>
    <w:p w:rsidR="006746BB" w:rsidRDefault="006746BB" w:rsidP="006746BB">
      <w:pPr>
        <w:pStyle w:val="PSI-Normal"/>
      </w:pPr>
    </w:p>
    <w:p w:rsidR="006746BB" w:rsidRDefault="006746BB" w:rsidP="006746BB">
      <w:pPr>
        <w:ind w:left="720"/>
        <w:jc w:val="both"/>
      </w:pPr>
    </w:p>
    <w:p w:rsidR="006746BB" w:rsidRDefault="006746BB" w:rsidP="006746BB">
      <w:pPr>
        <w:pStyle w:val="PSI-Ttulo3"/>
      </w:pPr>
      <w:r>
        <w:t>Entrada</w:t>
      </w:r>
    </w:p>
    <w:p w:rsidR="006746BB" w:rsidRDefault="006746BB" w:rsidP="006746BB">
      <w:pPr>
        <w:pStyle w:val="PSI-Normal"/>
      </w:pPr>
    </w:p>
    <w:p w:rsidR="006746BB" w:rsidRPr="00F06F0E" w:rsidRDefault="006746BB" w:rsidP="006746BB">
      <w:pPr>
        <w:pStyle w:val="PSI-Ttulo3"/>
      </w:pPr>
      <w:r w:rsidRPr="00F06F0E">
        <w:t>Resultado esperado</w:t>
      </w:r>
    </w:p>
    <w:p w:rsidR="006746BB" w:rsidRDefault="006746BB" w:rsidP="006746BB">
      <w:pPr>
        <w:ind w:left="720"/>
      </w:pPr>
    </w:p>
    <w:p w:rsidR="006746BB" w:rsidRDefault="006746BB" w:rsidP="006746BB">
      <w:pPr>
        <w:pStyle w:val="PSI-Ttulo3"/>
      </w:pPr>
      <w:r>
        <w:t>Evaluación de la Prueba</w:t>
      </w:r>
    </w:p>
    <w:p w:rsidR="009F1968" w:rsidRDefault="009F1968" w:rsidP="004E4E04">
      <w:pPr>
        <w:ind w:left="0" w:firstLine="0"/>
      </w:pPr>
    </w:p>
    <w:p w:rsidR="001944CF" w:rsidRDefault="001944CF">
      <w:pPr>
        <w:rPr>
          <w:rFonts w:cstheme="minorHAnsi"/>
          <w:b/>
          <w:bCs/>
          <w:color w:val="92D050"/>
          <w:sz w:val="26"/>
          <w:szCs w:val="26"/>
          <w:lang w:val="es-AR" w:eastAsia="es-ES"/>
        </w:rPr>
      </w:pPr>
      <w:r>
        <w:br w:type="page"/>
      </w:r>
    </w:p>
    <w:p w:rsidR="009F1968" w:rsidRPr="00F06F0E" w:rsidRDefault="009F1968" w:rsidP="009F1968">
      <w:pPr>
        <w:pStyle w:val="PSI-Ttulo2"/>
        <w:rPr>
          <w:rFonts w:eastAsiaTheme="minorHAnsi"/>
        </w:rPr>
      </w:pPr>
      <w:bookmarkStart w:id="30" w:name="_Toc497361396"/>
      <w:r w:rsidRPr="00F06F0E">
        <w:rPr>
          <w:rFonts w:eastAsiaTheme="minorHAnsi"/>
        </w:rPr>
        <w:lastRenderedPageBreak/>
        <w:t>&lt;</w:t>
      </w:r>
      <w:r>
        <w:rPr>
          <w:rFonts w:eastAsiaTheme="minorHAnsi"/>
        </w:rPr>
        <w:t xml:space="preserve">Pruebas Funcionalidad de Deshabilitación de </w:t>
      </w:r>
      <w:r w:rsidR="00AE6F15">
        <w:rPr>
          <w:rFonts w:eastAsiaTheme="minorHAnsi"/>
        </w:rPr>
        <w:t>Valoraciones</w:t>
      </w:r>
      <w:r w:rsidRPr="00F06F0E">
        <w:rPr>
          <w:rFonts w:eastAsiaTheme="minorHAnsi"/>
        </w:rPr>
        <w:t>&gt;</w:t>
      </w:r>
      <w:bookmarkEnd w:id="30"/>
    </w:p>
    <w:p w:rsidR="009F1968" w:rsidRDefault="009F1968" w:rsidP="009F1968">
      <w:pPr>
        <w:ind w:left="720"/>
      </w:pPr>
    </w:p>
    <w:p w:rsidR="009F1968" w:rsidRPr="00B20AC2" w:rsidRDefault="009F1968" w:rsidP="009F1968">
      <w:pPr>
        <w:pStyle w:val="PSI-Ttulo3"/>
      </w:pPr>
      <w:bookmarkStart w:id="31" w:name="_Toc497361397"/>
      <w:r w:rsidRPr="00B20AC2">
        <w:t>Descripción</w:t>
      </w:r>
      <w:bookmarkEnd w:id="31"/>
    </w:p>
    <w:p w:rsidR="009F1968" w:rsidRDefault="009F1968" w:rsidP="009F1968">
      <w:pPr>
        <w:ind w:left="720"/>
        <w:jc w:val="both"/>
      </w:pPr>
    </w:p>
    <w:p w:rsidR="009F1968" w:rsidRPr="00F06F0E" w:rsidRDefault="009F1968" w:rsidP="009F1968">
      <w:pPr>
        <w:pStyle w:val="PSI-Ttulo3"/>
      </w:pPr>
      <w:bookmarkStart w:id="32" w:name="_Toc497361398"/>
      <w:r w:rsidRPr="00F06F0E">
        <w:t>Condiciones de ejecución</w:t>
      </w:r>
      <w:bookmarkEnd w:id="32"/>
    </w:p>
    <w:p w:rsidR="009F1968" w:rsidRDefault="009F1968" w:rsidP="00251E9F">
      <w:pPr>
        <w:pStyle w:val="PSI-Normal"/>
      </w:pPr>
    </w:p>
    <w:p w:rsidR="009F1968" w:rsidRDefault="009F1968" w:rsidP="009F1968">
      <w:pPr>
        <w:ind w:left="720"/>
        <w:jc w:val="both"/>
      </w:pPr>
    </w:p>
    <w:p w:rsidR="009F1968" w:rsidRDefault="009F1968" w:rsidP="009F1968">
      <w:pPr>
        <w:pStyle w:val="PSI-Ttulo3"/>
      </w:pPr>
      <w:bookmarkStart w:id="33" w:name="_Toc497361399"/>
      <w:r>
        <w:t>Entrada</w:t>
      </w:r>
      <w:bookmarkEnd w:id="33"/>
    </w:p>
    <w:p w:rsidR="009F1968" w:rsidRDefault="009F1968" w:rsidP="00251E9F">
      <w:pPr>
        <w:pStyle w:val="PSI-Normal"/>
      </w:pPr>
    </w:p>
    <w:p w:rsidR="009F1968" w:rsidRPr="00F06F0E" w:rsidRDefault="009F1968" w:rsidP="009F1968">
      <w:pPr>
        <w:pStyle w:val="PSI-Ttulo3"/>
      </w:pPr>
      <w:bookmarkStart w:id="34" w:name="_Toc497361400"/>
      <w:r w:rsidRPr="00F06F0E">
        <w:t>Resultado esperado</w:t>
      </w:r>
      <w:bookmarkEnd w:id="34"/>
    </w:p>
    <w:p w:rsidR="009F1968" w:rsidRDefault="009F1968" w:rsidP="009F1968">
      <w:pPr>
        <w:ind w:left="720"/>
      </w:pPr>
    </w:p>
    <w:p w:rsidR="009F1968" w:rsidRDefault="009F1968" w:rsidP="009F1968">
      <w:pPr>
        <w:pStyle w:val="PSI-Ttulo3"/>
      </w:pPr>
      <w:bookmarkStart w:id="35" w:name="_Toc497361401"/>
      <w:r>
        <w:t>Evaluación de la Prueba</w:t>
      </w:r>
      <w:bookmarkEnd w:id="35"/>
    </w:p>
    <w:p w:rsidR="0039735A" w:rsidRDefault="0039735A" w:rsidP="004E4E04">
      <w:pPr>
        <w:ind w:left="0" w:firstLine="0"/>
      </w:pPr>
      <w:r>
        <w:br w:type="page"/>
      </w:r>
    </w:p>
    <w:p w:rsidR="0039735A" w:rsidRPr="006746BB" w:rsidRDefault="0039735A" w:rsidP="006746BB">
      <w:pPr>
        <w:pStyle w:val="PSI-Ttulo1"/>
        <w:rPr>
          <w:sz w:val="29"/>
          <w:szCs w:val="29"/>
        </w:rPr>
      </w:pPr>
      <w:bookmarkStart w:id="36" w:name="_Toc497361402"/>
      <w:r w:rsidRPr="006746BB">
        <w:rPr>
          <w:sz w:val="29"/>
          <w:szCs w:val="29"/>
        </w:rPr>
        <w:lastRenderedPageBreak/>
        <w:t>Plantilla Caso de Prueba</w:t>
      </w:r>
      <w:r w:rsidR="00F637FB" w:rsidRPr="006746BB">
        <w:rPr>
          <w:sz w:val="29"/>
          <w:szCs w:val="29"/>
        </w:rPr>
        <w:t xml:space="preserve"> &lt;</w:t>
      </w:r>
      <w:r w:rsidR="00D7527F" w:rsidRPr="006746BB">
        <w:rPr>
          <w:sz w:val="29"/>
          <w:szCs w:val="29"/>
        </w:rPr>
        <w:t>CP00</w:t>
      </w:r>
      <w:r w:rsidR="006746BB" w:rsidRPr="006746BB">
        <w:rPr>
          <w:sz w:val="29"/>
          <w:szCs w:val="29"/>
        </w:rPr>
        <w:t>2 – ABM Tipificaciones de Valoración</w:t>
      </w:r>
      <w:r w:rsidR="00F637FB" w:rsidRPr="006746BB">
        <w:rPr>
          <w:sz w:val="29"/>
          <w:szCs w:val="29"/>
        </w:rPr>
        <w:t>&gt;</w:t>
      </w:r>
      <w:bookmarkEnd w:id="36"/>
    </w:p>
    <w:p w:rsidR="00AE03C9" w:rsidRDefault="00AE03C9" w:rsidP="00AE03C9"/>
    <w:tbl>
      <w:tblPr>
        <w:tblStyle w:val="Cuadrculaclara-nfasis3"/>
        <w:tblW w:w="8931" w:type="dxa"/>
        <w:tblLayout w:type="fixed"/>
        <w:tblLook w:val="04A0" w:firstRow="1" w:lastRow="0" w:firstColumn="1" w:lastColumn="0" w:noHBand="0" w:noVBand="1"/>
      </w:tblPr>
      <w:tblGrid>
        <w:gridCol w:w="1937"/>
        <w:gridCol w:w="1937"/>
        <w:gridCol w:w="1030"/>
        <w:gridCol w:w="907"/>
        <w:gridCol w:w="1243"/>
        <w:gridCol w:w="694"/>
        <w:gridCol w:w="1183"/>
      </w:tblGrid>
      <w:tr w:rsidR="004E4E04" w:rsidRPr="009D56EC" w:rsidTr="00C04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E4E04" w:rsidRPr="009D56EC" w:rsidRDefault="004E4E04" w:rsidP="00C04499">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6746BB"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6746BB" w:rsidRPr="009D56EC" w:rsidRDefault="006746BB" w:rsidP="003C3EC5">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CP002</w:t>
            </w:r>
          </w:p>
        </w:tc>
        <w:tc>
          <w:tcPr>
            <w:tcW w:w="4027" w:type="dxa"/>
            <w:gridSpan w:val="4"/>
            <w:tcBorders>
              <w:right w:val="nil"/>
            </w:tcBorders>
          </w:tcPr>
          <w:p w:rsidR="006746BB" w:rsidRPr="009D56EC" w:rsidRDefault="006746BB" w:rsidP="00C04499">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6746BB"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EC5538" w:rsidRDefault="006746BB" w:rsidP="003C3EC5">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6746BB" w:rsidRPr="00E457F1" w:rsidRDefault="006746BB"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Pr>
                <w:rFonts w:ascii="Arial" w:hAnsi="Arial"/>
                <w:bCs/>
                <w:sz w:val="20"/>
              </w:rPr>
              <w:t>Enunciado en Plan de Pruebas</w:t>
            </w:r>
          </w:p>
        </w:tc>
      </w:tr>
      <w:tr w:rsidR="006746BB"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3C3EC5">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 xml:space="preserve">ABM </w:t>
            </w:r>
            <w:r>
              <w:rPr>
                <w:rFonts w:ascii="Arial" w:hAnsi="Arial"/>
                <w:b w:val="0"/>
                <w:bCs w:val="0"/>
                <w:i/>
                <w:sz w:val="20"/>
              </w:rPr>
              <w:t>Tipificaciones de Valoración.</w:t>
            </w:r>
          </w:p>
        </w:tc>
        <w:tc>
          <w:tcPr>
            <w:tcW w:w="4027" w:type="dxa"/>
            <w:gridSpan w:val="4"/>
            <w:tcBorders>
              <w:right w:val="nil"/>
            </w:tcBorders>
            <w:shd w:val="clear" w:color="auto" w:fill="FFFFFF" w:themeFill="background1"/>
          </w:tcPr>
          <w:p w:rsidR="006746BB" w:rsidRPr="009D56EC" w:rsidRDefault="006746BB" w:rsidP="00E457F1">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6746BB"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3C3EC5">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Tipificaciones de Valoración.</w:t>
            </w:r>
          </w:p>
        </w:tc>
        <w:tc>
          <w:tcPr>
            <w:tcW w:w="4027" w:type="dxa"/>
            <w:gridSpan w:val="4"/>
            <w:tcBorders>
              <w:right w:val="nil"/>
            </w:tcBorders>
            <w:shd w:val="clear" w:color="auto" w:fill="FFFFFF" w:themeFill="background1"/>
          </w:tcPr>
          <w:p w:rsidR="006746BB" w:rsidRPr="009D56EC" w:rsidRDefault="006746BB"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6746BB" w:rsidRPr="009D56EC" w:rsidTr="00674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6746BB" w:rsidRPr="009D56EC" w:rsidRDefault="006746BB" w:rsidP="003C3EC5">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CP002</w:t>
            </w:r>
          </w:p>
        </w:tc>
        <w:tc>
          <w:tcPr>
            <w:tcW w:w="2150" w:type="dxa"/>
            <w:gridSpan w:val="2"/>
            <w:shd w:val="clear" w:color="auto" w:fill="FFFFFF" w:themeFill="background1"/>
          </w:tcPr>
          <w:p w:rsidR="006746BB" w:rsidRPr="00E457F1" w:rsidRDefault="006746BB"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Pr>
                <w:rFonts w:ascii="Arial" w:hAnsi="Arial"/>
                <w:b/>
                <w:bCs/>
                <w:sz w:val="20"/>
              </w:rPr>
              <w:t>Fecha de Creación:</w:t>
            </w:r>
            <w:r>
              <w:rPr>
                <w:rFonts w:ascii="Arial" w:hAnsi="Arial"/>
                <w:bCs/>
                <w:sz w:val="20"/>
              </w:rPr>
              <w:t xml:space="preserve"> 11/11/17</w:t>
            </w:r>
          </w:p>
        </w:tc>
        <w:tc>
          <w:tcPr>
            <w:tcW w:w="1877" w:type="dxa"/>
            <w:gridSpan w:val="2"/>
            <w:tcBorders>
              <w:right w:val="nil"/>
            </w:tcBorders>
            <w:shd w:val="clear" w:color="auto" w:fill="FFFFFF" w:themeFill="background1"/>
          </w:tcPr>
          <w:p w:rsidR="006746BB" w:rsidRPr="009D56EC" w:rsidRDefault="006746BB"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4E4E04" w:rsidRPr="006D2B62"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6D2B62" w:rsidRDefault="004E4E04" w:rsidP="00C04499">
            <w:pPr>
              <w:pStyle w:val="TableContents"/>
              <w:rPr>
                <w:rFonts w:ascii="Arial" w:hAnsi="Arial"/>
                <w:bCs w:val="0"/>
                <w:sz w:val="20"/>
              </w:rPr>
            </w:pPr>
            <w:r w:rsidRPr="006D2B62">
              <w:rPr>
                <w:rFonts w:ascii="Arial" w:hAnsi="Arial"/>
                <w:bCs w:val="0"/>
                <w:sz w:val="20"/>
              </w:rPr>
              <w:t>Condición(es) para que se ejecute el Caso de Prueba:</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C04499">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E4E04" w:rsidRPr="00EC5538"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E4E04" w:rsidRPr="00EC5538" w:rsidRDefault="004E4E04" w:rsidP="00C04499">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E4E04" w:rsidRPr="00EC5538"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E4E04" w:rsidRPr="009D56EC" w:rsidRDefault="004E4E04"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sz w:val="20"/>
              </w:rPr>
              <w:t>Botones</w:t>
            </w:r>
          </w:p>
        </w:tc>
        <w:tc>
          <w:tcPr>
            <w:tcW w:w="1937" w:type="dxa"/>
            <w:shd w:val="clear" w:color="auto" w:fill="auto"/>
          </w:tcPr>
          <w:p w:rsidR="004E4E04" w:rsidRPr="009D56EC" w:rsidRDefault="004E4E04"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4E4E04" w:rsidRPr="009D56EC" w:rsidRDefault="004E4E04"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E4E04" w:rsidRPr="009D56EC" w:rsidRDefault="00D7527F" w:rsidP="00C04499">
            <w:pPr>
              <w:pStyle w:val="TableContents"/>
              <w:rPr>
                <w:rFonts w:ascii="Arial" w:hAnsi="Arial"/>
                <w:sz w:val="20"/>
              </w:rPr>
            </w:pPr>
            <w:r>
              <w:rPr>
                <w:rFonts w:ascii="Arial" w:hAnsi="Arial"/>
                <w:sz w:val="20"/>
              </w:rPr>
              <w:t>Funcionalidad de Inserción.</w:t>
            </w:r>
          </w:p>
        </w:tc>
        <w:tc>
          <w:tcPr>
            <w:tcW w:w="1937" w:type="dxa"/>
            <w:shd w:val="clear" w:color="auto" w:fill="auto"/>
          </w:tcPr>
          <w:p w:rsidR="004E4E04" w:rsidRPr="009D56EC" w:rsidRDefault="00D7527F"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 xml:space="preserve">Deben de cumplir con su funcionalidad al plasmar los resultados de sus operaciones en la </w:t>
            </w:r>
            <w:r>
              <w:rPr>
                <w:rFonts w:ascii="Arial" w:hAnsi="Arial"/>
                <w:sz w:val="20"/>
              </w:rPr>
              <w:lastRenderedPageBreak/>
              <w:t>Base de Datos.</w:t>
            </w:r>
          </w:p>
        </w:tc>
        <w:tc>
          <w:tcPr>
            <w:tcW w:w="1937" w:type="dxa"/>
            <w:gridSpan w:val="2"/>
            <w:shd w:val="clear" w:color="auto" w:fill="auto"/>
          </w:tcPr>
          <w:p w:rsidR="004E4E04"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lastRenderedPageBreak/>
              <w:t>100%</w:t>
            </w:r>
          </w:p>
        </w:tc>
        <w:tc>
          <w:tcPr>
            <w:tcW w:w="1937" w:type="dxa"/>
            <w:gridSpan w:val="2"/>
            <w:shd w:val="clear" w:color="auto" w:fill="auto"/>
          </w:tcPr>
          <w:p w:rsidR="004E4E04"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4E4E04" w:rsidRPr="009D56EC" w:rsidRDefault="004E4E04"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D7527F"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C04499">
            <w:pPr>
              <w:pStyle w:val="TableContents"/>
              <w:rPr>
                <w:rFonts w:ascii="Arial" w:hAnsi="Arial"/>
                <w:sz w:val="20"/>
              </w:rPr>
            </w:pPr>
            <w:r>
              <w:rPr>
                <w:rFonts w:ascii="Arial" w:hAnsi="Arial"/>
                <w:sz w:val="20"/>
              </w:rPr>
              <w:lastRenderedPageBreak/>
              <w:t>Funcionalidad de Edición.</w:t>
            </w:r>
          </w:p>
        </w:tc>
        <w:tc>
          <w:tcPr>
            <w:tcW w:w="1937" w:type="dxa"/>
            <w:shd w:val="clear" w:color="auto" w:fill="auto"/>
          </w:tcPr>
          <w:p w:rsidR="00D7527F" w:rsidRDefault="00D7527F" w:rsidP="00C04499">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D7527F" w:rsidRPr="009D56EC" w:rsidRDefault="00D7527F" w:rsidP="00C04499">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6746BB" w:rsidRPr="009D56EC" w:rsidTr="003C3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6746BB" w:rsidRDefault="006746BB" w:rsidP="003C3EC5">
            <w:pPr>
              <w:pStyle w:val="TableContents"/>
              <w:rPr>
                <w:rFonts w:ascii="Arial" w:hAnsi="Arial"/>
                <w:sz w:val="20"/>
              </w:rPr>
            </w:pPr>
            <w:r>
              <w:rPr>
                <w:rFonts w:ascii="Arial" w:hAnsi="Arial"/>
                <w:sz w:val="20"/>
              </w:rPr>
              <w:t>Funcionalidad de Eliminación.</w:t>
            </w:r>
          </w:p>
        </w:tc>
        <w:tc>
          <w:tcPr>
            <w:tcW w:w="1937" w:type="dxa"/>
            <w:shd w:val="clear" w:color="auto" w:fill="auto"/>
          </w:tcPr>
          <w:p w:rsidR="006746BB" w:rsidRDefault="006746BB" w:rsidP="003C3EC5">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6746BB" w:rsidRPr="009D56EC" w:rsidRDefault="006746BB" w:rsidP="003C3EC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6746BB" w:rsidRPr="009D56EC" w:rsidRDefault="006746BB" w:rsidP="003C3EC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6746BB" w:rsidRPr="009D56EC" w:rsidRDefault="006746BB" w:rsidP="003C3EC5">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B472D0" w:rsidRPr="009D56EC" w:rsidTr="00D637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B472D0" w:rsidRDefault="00B472D0" w:rsidP="00B472D0">
            <w:pPr>
              <w:pStyle w:val="TableContents"/>
              <w:rPr>
                <w:rFonts w:ascii="Arial" w:hAnsi="Arial"/>
                <w:sz w:val="20"/>
              </w:rPr>
            </w:pPr>
            <w:r>
              <w:rPr>
                <w:rFonts w:ascii="Arial" w:hAnsi="Arial"/>
                <w:sz w:val="20"/>
              </w:rPr>
              <w:t>Funcionalidad de Habilitación.</w:t>
            </w:r>
          </w:p>
        </w:tc>
        <w:tc>
          <w:tcPr>
            <w:tcW w:w="1937" w:type="dxa"/>
            <w:shd w:val="clear" w:color="auto" w:fill="auto"/>
          </w:tcPr>
          <w:p w:rsidR="00B472D0" w:rsidRDefault="00B472D0" w:rsidP="00D637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B472D0" w:rsidRPr="009D56EC" w:rsidRDefault="00B472D0" w:rsidP="00D637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B472D0" w:rsidRPr="009D56EC" w:rsidRDefault="00B472D0" w:rsidP="00D637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B472D0" w:rsidRPr="009D56EC" w:rsidRDefault="00B472D0" w:rsidP="00D637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D7527F"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7527F" w:rsidRDefault="00D7527F" w:rsidP="00C04499">
            <w:pPr>
              <w:pStyle w:val="TableContents"/>
              <w:rPr>
                <w:rFonts w:ascii="Arial" w:hAnsi="Arial"/>
                <w:sz w:val="20"/>
              </w:rPr>
            </w:pPr>
            <w:r>
              <w:rPr>
                <w:rFonts w:ascii="Arial" w:hAnsi="Arial"/>
                <w:sz w:val="20"/>
              </w:rPr>
              <w:t>Funcionalidad de Deshabilitación.</w:t>
            </w:r>
          </w:p>
        </w:tc>
        <w:tc>
          <w:tcPr>
            <w:tcW w:w="1937" w:type="dxa"/>
            <w:shd w:val="clear" w:color="auto" w:fill="auto"/>
          </w:tcPr>
          <w:p w:rsidR="00D7527F" w:rsidRDefault="00D7527F" w:rsidP="00C04499">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7527F"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7527F"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auto"/>
          </w:tcPr>
          <w:p w:rsidR="00D7527F" w:rsidRPr="009D56EC" w:rsidRDefault="00D7527F" w:rsidP="00C04499">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E4E04" w:rsidRPr="009D56EC" w:rsidRDefault="004E4E04" w:rsidP="00C04499">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4E4E04" w:rsidRPr="009D56EC" w:rsidTr="00C04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4E4E04" w:rsidRPr="009D56EC" w:rsidRDefault="004E4E04" w:rsidP="00C04499">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4E4E04" w:rsidRPr="009D56EC" w:rsidTr="00C044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4E4E04" w:rsidRPr="009D56EC" w:rsidRDefault="004E4E04" w:rsidP="00C04499">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AE03C9" w:rsidRPr="004E4E04" w:rsidRDefault="00AE03C9" w:rsidP="004E4E04">
      <w:pPr>
        <w:pStyle w:val="InfoBlue"/>
        <w:rPr>
          <w:lang w:val="es-ES"/>
        </w:rPr>
      </w:pPr>
    </w:p>
    <w:p w:rsidR="007F38C0" w:rsidRPr="00AE03C9" w:rsidRDefault="007F38C0" w:rsidP="006746BB">
      <w:pPr>
        <w:pStyle w:val="PSI-Ttulo1"/>
      </w:pPr>
    </w:p>
    <w:sectPr w:rsidR="007F38C0" w:rsidRPr="00AE03C9" w:rsidSect="00F13E8F">
      <w:headerReference w:type="default" r:id="rId12"/>
      <w:footerReference w:type="default" r:id="rId13"/>
      <w:pgSz w:w="11906" w:h="16838"/>
      <w:pgMar w:top="1618"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85C" w:rsidRDefault="006F785C" w:rsidP="00C94FBE">
      <w:pPr>
        <w:spacing w:before="0" w:line="240" w:lineRule="auto"/>
      </w:pPr>
      <w:r>
        <w:separator/>
      </w:r>
    </w:p>
    <w:p w:rsidR="006F785C" w:rsidRDefault="006F785C"/>
  </w:endnote>
  <w:endnote w:type="continuationSeparator" w:id="0">
    <w:p w:rsidR="006F785C" w:rsidRDefault="006F785C" w:rsidP="00C94FBE">
      <w:pPr>
        <w:spacing w:before="0" w:line="240" w:lineRule="auto"/>
      </w:pPr>
      <w:r>
        <w:continuationSeparator/>
      </w:r>
    </w:p>
    <w:p w:rsidR="006F785C" w:rsidRDefault="006F78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83A" w:rsidRDefault="00F13E8F" w:rsidP="00F13E8F">
    <w:pPr>
      <w:tabs>
        <w:tab w:val="center" w:pos="4252"/>
      </w:tabs>
    </w:pPr>
    <w:r>
      <w:rPr>
        <w:noProof/>
        <w:lang w:val="es-AR" w:eastAsia="es-AR"/>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85C" w:rsidRDefault="006F785C" w:rsidP="00C94FBE">
      <w:pPr>
        <w:spacing w:before="0" w:line="240" w:lineRule="auto"/>
      </w:pPr>
      <w:r>
        <w:separator/>
      </w:r>
    </w:p>
    <w:p w:rsidR="006F785C" w:rsidRDefault="006F785C"/>
  </w:footnote>
  <w:footnote w:type="continuationSeparator" w:id="0">
    <w:p w:rsidR="006F785C" w:rsidRDefault="006F785C" w:rsidP="00C94FBE">
      <w:pPr>
        <w:spacing w:before="0" w:line="240" w:lineRule="auto"/>
      </w:pPr>
      <w:r>
        <w:continuationSeparator/>
      </w:r>
    </w:p>
    <w:p w:rsidR="006F785C" w:rsidRDefault="006F785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Pr="000F4F97" w:rsidRDefault="00F13E8F"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0">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B766C06"/>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3">
    <w:nsid w:val="62534845"/>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7">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8">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5"/>
  </w:num>
  <w:num w:numId="10">
    <w:abstractNumId w:val="19"/>
  </w:num>
  <w:num w:numId="11">
    <w:abstractNumId w:val="6"/>
  </w:num>
  <w:num w:numId="12">
    <w:abstractNumId w:val="14"/>
  </w:num>
  <w:num w:numId="13">
    <w:abstractNumId w:val="4"/>
  </w:num>
  <w:num w:numId="14">
    <w:abstractNumId w:val="17"/>
  </w:num>
  <w:num w:numId="15">
    <w:abstractNumId w:val="16"/>
  </w:num>
  <w:num w:numId="16">
    <w:abstractNumId w:val="18"/>
  </w:num>
  <w:num w:numId="17">
    <w:abstractNumId w:val="5"/>
  </w:num>
  <w:num w:numId="18">
    <w:abstractNumId w:val="7"/>
  </w:num>
  <w:num w:numId="19">
    <w:abstractNumId w:val="10"/>
  </w:num>
  <w:num w:numId="20">
    <w:abstractNumId w:val="11"/>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9A39E4"/>
    <w:rsid w:val="00004082"/>
    <w:rsid w:val="00006311"/>
    <w:rsid w:val="00011BED"/>
    <w:rsid w:val="000146B1"/>
    <w:rsid w:val="00017EFE"/>
    <w:rsid w:val="00045838"/>
    <w:rsid w:val="00045F1A"/>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23133"/>
    <w:rsid w:val="001410A7"/>
    <w:rsid w:val="00144AE4"/>
    <w:rsid w:val="00150702"/>
    <w:rsid w:val="001664EE"/>
    <w:rsid w:val="00171FAA"/>
    <w:rsid w:val="00176CB5"/>
    <w:rsid w:val="00183953"/>
    <w:rsid w:val="00185A46"/>
    <w:rsid w:val="00191198"/>
    <w:rsid w:val="001944CF"/>
    <w:rsid w:val="001950C8"/>
    <w:rsid w:val="001A2EE6"/>
    <w:rsid w:val="001C27FD"/>
    <w:rsid w:val="001C6104"/>
    <w:rsid w:val="001C654E"/>
    <w:rsid w:val="001C799E"/>
    <w:rsid w:val="001F5F92"/>
    <w:rsid w:val="001F63F8"/>
    <w:rsid w:val="0020621B"/>
    <w:rsid w:val="002145E7"/>
    <w:rsid w:val="00217A70"/>
    <w:rsid w:val="00222AA1"/>
    <w:rsid w:val="00224B75"/>
    <w:rsid w:val="00243247"/>
    <w:rsid w:val="00251E3D"/>
    <w:rsid w:val="00251E9F"/>
    <w:rsid w:val="002548A5"/>
    <w:rsid w:val="00266C42"/>
    <w:rsid w:val="00295CA9"/>
    <w:rsid w:val="002A41AA"/>
    <w:rsid w:val="002B506A"/>
    <w:rsid w:val="002B5AF9"/>
    <w:rsid w:val="002D0CCB"/>
    <w:rsid w:val="002D57DA"/>
    <w:rsid w:val="002E0AB6"/>
    <w:rsid w:val="002E7874"/>
    <w:rsid w:val="002F1461"/>
    <w:rsid w:val="00312A63"/>
    <w:rsid w:val="003130E3"/>
    <w:rsid w:val="003149A1"/>
    <w:rsid w:val="00343F98"/>
    <w:rsid w:val="00344258"/>
    <w:rsid w:val="00354809"/>
    <w:rsid w:val="003560F2"/>
    <w:rsid w:val="00363FD1"/>
    <w:rsid w:val="00364DB6"/>
    <w:rsid w:val="003803CC"/>
    <w:rsid w:val="00386540"/>
    <w:rsid w:val="0039735A"/>
    <w:rsid w:val="003973B3"/>
    <w:rsid w:val="003B683A"/>
    <w:rsid w:val="003B7F1F"/>
    <w:rsid w:val="003C54B1"/>
    <w:rsid w:val="003E12FE"/>
    <w:rsid w:val="003E74FD"/>
    <w:rsid w:val="0040066E"/>
    <w:rsid w:val="00421C46"/>
    <w:rsid w:val="004444C0"/>
    <w:rsid w:val="004525FF"/>
    <w:rsid w:val="00471030"/>
    <w:rsid w:val="004807AF"/>
    <w:rsid w:val="00493288"/>
    <w:rsid w:val="00493923"/>
    <w:rsid w:val="004947FA"/>
    <w:rsid w:val="004A54C8"/>
    <w:rsid w:val="004C5D7E"/>
    <w:rsid w:val="004D45CD"/>
    <w:rsid w:val="004D5185"/>
    <w:rsid w:val="004D56DC"/>
    <w:rsid w:val="004E3CF6"/>
    <w:rsid w:val="004E4935"/>
    <w:rsid w:val="004E4E04"/>
    <w:rsid w:val="004F4D25"/>
    <w:rsid w:val="005017FA"/>
    <w:rsid w:val="005046A5"/>
    <w:rsid w:val="00504A67"/>
    <w:rsid w:val="00511D9A"/>
    <w:rsid w:val="00515617"/>
    <w:rsid w:val="005228D1"/>
    <w:rsid w:val="00564033"/>
    <w:rsid w:val="00565C1A"/>
    <w:rsid w:val="00566CAB"/>
    <w:rsid w:val="00570F4F"/>
    <w:rsid w:val="00571137"/>
    <w:rsid w:val="00581D90"/>
    <w:rsid w:val="005857BB"/>
    <w:rsid w:val="00587CC4"/>
    <w:rsid w:val="005921E4"/>
    <w:rsid w:val="00597A23"/>
    <w:rsid w:val="005A0664"/>
    <w:rsid w:val="005A52A2"/>
    <w:rsid w:val="005B6373"/>
    <w:rsid w:val="005E4042"/>
    <w:rsid w:val="005E76A4"/>
    <w:rsid w:val="005F133C"/>
    <w:rsid w:val="005F31D1"/>
    <w:rsid w:val="005F5429"/>
    <w:rsid w:val="005F60BA"/>
    <w:rsid w:val="00602A2E"/>
    <w:rsid w:val="006124BF"/>
    <w:rsid w:val="00616A6E"/>
    <w:rsid w:val="006746BB"/>
    <w:rsid w:val="006919D5"/>
    <w:rsid w:val="006A2495"/>
    <w:rsid w:val="006A7B59"/>
    <w:rsid w:val="006B3371"/>
    <w:rsid w:val="006B35D9"/>
    <w:rsid w:val="006D7DDE"/>
    <w:rsid w:val="006F785C"/>
    <w:rsid w:val="0070494E"/>
    <w:rsid w:val="00705C02"/>
    <w:rsid w:val="00706A07"/>
    <w:rsid w:val="00711DF8"/>
    <w:rsid w:val="00723B0C"/>
    <w:rsid w:val="00726868"/>
    <w:rsid w:val="007447BE"/>
    <w:rsid w:val="00751361"/>
    <w:rsid w:val="00765889"/>
    <w:rsid w:val="007A33C6"/>
    <w:rsid w:val="007B0E3D"/>
    <w:rsid w:val="007B151B"/>
    <w:rsid w:val="007B2E53"/>
    <w:rsid w:val="007C742C"/>
    <w:rsid w:val="007D7477"/>
    <w:rsid w:val="007D7E3F"/>
    <w:rsid w:val="007E66A5"/>
    <w:rsid w:val="007F38C0"/>
    <w:rsid w:val="00801130"/>
    <w:rsid w:val="00810571"/>
    <w:rsid w:val="00816B5F"/>
    <w:rsid w:val="00817955"/>
    <w:rsid w:val="00822C20"/>
    <w:rsid w:val="008539BD"/>
    <w:rsid w:val="00861B8F"/>
    <w:rsid w:val="008652EE"/>
    <w:rsid w:val="00866124"/>
    <w:rsid w:val="00866435"/>
    <w:rsid w:val="00867DE9"/>
    <w:rsid w:val="00870574"/>
    <w:rsid w:val="00874944"/>
    <w:rsid w:val="00880D65"/>
    <w:rsid w:val="0088126F"/>
    <w:rsid w:val="00884F41"/>
    <w:rsid w:val="00885BB2"/>
    <w:rsid w:val="008860FE"/>
    <w:rsid w:val="00894AA8"/>
    <w:rsid w:val="00896260"/>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A3173"/>
    <w:rsid w:val="009A39E4"/>
    <w:rsid w:val="009A64D7"/>
    <w:rsid w:val="009A6BDE"/>
    <w:rsid w:val="009E25EF"/>
    <w:rsid w:val="009E4DA8"/>
    <w:rsid w:val="009F1968"/>
    <w:rsid w:val="009F4449"/>
    <w:rsid w:val="00A0436A"/>
    <w:rsid w:val="00A12B5B"/>
    <w:rsid w:val="00A13DBA"/>
    <w:rsid w:val="00A2496D"/>
    <w:rsid w:val="00A31273"/>
    <w:rsid w:val="00A45630"/>
    <w:rsid w:val="00A466F9"/>
    <w:rsid w:val="00A50ABB"/>
    <w:rsid w:val="00A53A7E"/>
    <w:rsid w:val="00A670E3"/>
    <w:rsid w:val="00A8070B"/>
    <w:rsid w:val="00AD0A1F"/>
    <w:rsid w:val="00AE03C9"/>
    <w:rsid w:val="00AE0C53"/>
    <w:rsid w:val="00AE6F15"/>
    <w:rsid w:val="00AF6C07"/>
    <w:rsid w:val="00B01480"/>
    <w:rsid w:val="00B0695A"/>
    <w:rsid w:val="00B071F2"/>
    <w:rsid w:val="00B138FE"/>
    <w:rsid w:val="00B144C2"/>
    <w:rsid w:val="00B20663"/>
    <w:rsid w:val="00B20AC2"/>
    <w:rsid w:val="00B21F60"/>
    <w:rsid w:val="00B251C8"/>
    <w:rsid w:val="00B32896"/>
    <w:rsid w:val="00B36B62"/>
    <w:rsid w:val="00B472D0"/>
    <w:rsid w:val="00B6387B"/>
    <w:rsid w:val="00B76D53"/>
    <w:rsid w:val="00B77F48"/>
    <w:rsid w:val="00BA699A"/>
    <w:rsid w:val="00BB23C2"/>
    <w:rsid w:val="00BB4A41"/>
    <w:rsid w:val="00BB4D6F"/>
    <w:rsid w:val="00BB6AAE"/>
    <w:rsid w:val="00BB7855"/>
    <w:rsid w:val="00BC5404"/>
    <w:rsid w:val="00BC7D0E"/>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671B"/>
    <w:rsid w:val="00CD323E"/>
    <w:rsid w:val="00CE0252"/>
    <w:rsid w:val="00CE0C6E"/>
    <w:rsid w:val="00CE34BC"/>
    <w:rsid w:val="00CE7C8F"/>
    <w:rsid w:val="00CE7F5B"/>
    <w:rsid w:val="00D01B23"/>
    <w:rsid w:val="00D06E99"/>
    <w:rsid w:val="00D15FB2"/>
    <w:rsid w:val="00D255E1"/>
    <w:rsid w:val="00D44081"/>
    <w:rsid w:val="00D45D4F"/>
    <w:rsid w:val="00D57F72"/>
    <w:rsid w:val="00D649B2"/>
    <w:rsid w:val="00D7527F"/>
    <w:rsid w:val="00D80E83"/>
    <w:rsid w:val="00D91B93"/>
    <w:rsid w:val="00D93FEC"/>
    <w:rsid w:val="00DA284A"/>
    <w:rsid w:val="00DC6867"/>
    <w:rsid w:val="00DD0159"/>
    <w:rsid w:val="00DD5A70"/>
    <w:rsid w:val="00E01FEC"/>
    <w:rsid w:val="00E024D8"/>
    <w:rsid w:val="00E037C9"/>
    <w:rsid w:val="00E148B6"/>
    <w:rsid w:val="00E226A5"/>
    <w:rsid w:val="00E32BB9"/>
    <w:rsid w:val="00E34178"/>
    <w:rsid w:val="00E36A01"/>
    <w:rsid w:val="00E3731F"/>
    <w:rsid w:val="00E41820"/>
    <w:rsid w:val="00E41E7A"/>
    <w:rsid w:val="00E438FE"/>
    <w:rsid w:val="00E457F1"/>
    <w:rsid w:val="00E5392A"/>
    <w:rsid w:val="00E67DB5"/>
    <w:rsid w:val="00E7708C"/>
    <w:rsid w:val="00E8096E"/>
    <w:rsid w:val="00E84E25"/>
    <w:rsid w:val="00E93312"/>
    <w:rsid w:val="00E96B2E"/>
    <w:rsid w:val="00EA7D8C"/>
    <w:rsid w:val="00EB2CE1"/>
    <w:rsid w:val="00EB2D3F"/>
    <w:rsid w:val="00EE0084"/>
    <w:rsid w:val="00F01145"/>
    <w:rsid w:val="00F045A2"/>
    <w:rsid w:val="00F06F0E"/>
    <w:rsid w:val="00F10660"/>
    <w:rsid w:val="00F13E8F"/>
    <w:rsid w:val="00F163F8"/>
    <w:rsid w:val="00F23068"/>
    <w:rsid w:val="00F36808"/>
    <w:rsid w:val="00F438B1"/>
    <w:rsid w:val="00F54DA6"/>
    <w:rsid w:val="00F637FB"/>
    <w:rsid w:val="00F64ED5"/>
    <w:rsid w:val="00F6510A"/>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6746BB"/>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sz w:val="32"/>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B20AC2"/>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251E9F"/>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E4E04"/>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88126F"/>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C333E-ACD6-4DE1-A04E-290CCDC51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52</TotalTime>
  <Pages>15</Pages>
  <Words>1909</Words>
  <Characters>10500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Caso de Prueba [CP002 – ABM Tipificaciones de Valoración]</vt:lpstr>
    </vt:vector>
  </TitlesOfParts>
  <Company>Laboratorio de Desarrollo de Software</Company>
  <LinksUpToDate>false</LinksUpToDate>
  <CharactersWithSpaces>12385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[CP002 – ABM Tipificaciones de Valoración]</dc:title>
  <dc:subject>Checkpoint</dc:subject>
  <dc:creator>GVR</dc:creator>
  <cp:lastModifiedBy>Juan</cp:lastModifiedBy>
  <cp:revision>7</cp:revision>
  <dcterms:created xsi:type="dcterms:W3CDTF">2017-11-11T06:09:00Z</dcterms:created>
  <dcterms:modified xsi:type="dcterms:W3CDTF">2017-11-13T21:44:00Z</dcterms:modified>
</cp:coreProperties>
</file>