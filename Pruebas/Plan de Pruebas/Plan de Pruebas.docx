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i/>
          <w:sz w:val="72"/>
          <w:szCs w:val="72"/>
          <w:lang w:val="es-AR"/>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277B27">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89984" behindDoc="0" locked="0" layoutInCell="1" allowOverlap="1" wp14:anchorId="11DE2649" wp14:editId="126F773E">
                <wp:simplePos x="0" y="0"/>
                <wp:positionH relativeFrom="column">
                  <wp:posOffset>3796665</wp:posOffset>
                </wp:positionH>
                <wp:positionV relativeFrom="paragraph">
                  <wp:posOffset>-889000</wp:posOffset>
                </wp:positionV>
                <wp:extent cx="2661285" cy="1212850"/>
                <wp:effectExtent l="0" t="0" r="0" b="0"/>
                <wp:wrapNone/>
                <wp:docPr id="14" name="Imagen 14"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1285" cy="1212850"/>
                        </a:xfrm>
                        <a:prstGeom prst="rect">
                          <a:avLst/>
                        </a:prstGeom>
                        <a:noFill/>
                        <a:ln>
                          <a:noFill/>
                        </a:ln>
                      </pic:spPr>
                    </pic:pic>
                  </a:graphicData>
                </a:graphic>
                <wp14:sizeRelH relativeFrom="page">
                  <wp14:pctWidth>0</wp14:pctWidth>
                </wp14:sizeRelH>
                <wp14:sizeRelV relativeFrom="page">
                  <wp14:pctHeight>0</wp14:pctHeight>
                </wp14:sizeRelV>
              </wp:anchor>
            </w:drawing>
          </w:r>
          <w:r w:rsidR="00B0537D">
            <w:rPr>
              <w:rFonts w:eastAsiaTheme="majorEastAsia" w:cstheme="majorBidi"/>
              <w:noProof/>
            </w:rPr>
            <w:pict>
              <v:rect id="_x0000_s1031" style="position:absolute;margin-left:0;margin-top:0;width:623.3pt;height:137.25pt;z-index:251661312;mso-width-percent:1050;mso-position-horizontal:center;mso-position-horizontal-relative:page;mso-position-vertical:top;mso-position-vertical-relative:top-margin-area;mso-width-percent:1050;mso-height-relative:top-margin-area" o:allowincell="f" fillcolor="#92d050" strokecolor="#31849b [2408]">
                <w10:wrap anchorx="page" anchory="margin"/>
              </v:rect>
            </w:pict>
          </w:r>
        </w:p>
        <w:p w:rsidR="006919D5" w:rsidRDefault="006919D5">
          <w:pPr>
            <w:pStyle w:val="Sinespaciado"/>
            <w:rPr>
              <w:rFonts w:asciiTheme="majorHAnsi" w:eastAsiaTheme="majorEastAsia" w:hAnsiTheme="majorHAnsi" w:cstheme="majorBidi"/>
              <w:sz w:val="72"/>
              <w:szCs w:val="72"/>
            </w:rPr>
          </w:pPr>
        </w:p>
        <w:p w:rsidR="00D06E99" w:rsidRDefault="00B0537D">
          <w:pPr>
            <w:pStyle w:val="Sinespaciado"/>
            <w:rPr>
              <w:rFonts w:asciiTheme="majorHAnsi" w:eastAsiaTheme="majorEastAsia" w:hAnsiTheme="majorHAnsi" w:cstheme="majorBidi"/>
              <w:sz w:val="72"/>
              <w:szCs w:val="72"/>
            </w:rPr>
          </w:pP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eaf1dd [662]" strokecolor="#00b050">
                <w10:wrap anchorx="margin" anchory="page"/>
              </v:rect>
            </w:pict>
          </w:r>
        </w:p>
        <w:sdt>
          <w:sdtPr>
            <w:rPr>
              <w:rFonts w:eastAsiaTheme="majorEastAsia"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277B27" w:rsidRDefault="00FA3494">
              <w:pPr>
                <w:pStyle w:val="Sinespaciado"/>
                <w:rPr>
                  <w:rFonts w:eastAsiaTheme="majorEastAsia" w:cstheme="majorBidi"/>
                  <w:sz w:val="72"/>
                  <w:szCs w:val="72"/>
                </w:rPr>
              </w:pPr>
              <w:r w:rsidRPr="00277B27">
                <w:rPr>
                  <w:rFonts w:eastAsiaTheme="majorEastAsia" w:cstheme="majorBidi"/>
                  <w:sz w:val="72"/>
                  <w:szCs w:val="72"/>
                </w:rPr>
                <w:t>Plan</w:t>
              </w:r>
              <w:r w:rsidR="00CE34BC" w:rsidRPr="00277B27">
                <w:rPr>
                  <w:rFonts w:eastAsiaTheme="majorEastAsia" w:cstheme="majorBidi"/>
                  <w:sz w:val="72"/>
                  <w:szCs w:val="72"/>
                </w:rPr>
                <w:t xml:space="preserve"> de Prueba</w:t>
              </w:r>
              <w:r w:rsidRPr="00277B27">
                <w:rPr>
                  <w:rFonts w:eastAsiaTheme="majorEastAsia" w:cstheme="majorBidi"/>
                  <w:sz w:val="72"/>
                  <w:szCs w:val="72"/>
                </w:rPr>
                <w:t>s</w:t>
              </w:r>
            </w:p>
          </w:sdtContent>
        </w:sdt>
        <w:sdt>
          <w:sdtPr>
            <w:rPr>
              <w:rFonts w:eastAsiaTheme="majorEastAsia"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277B27" w:rsidRDefault="00277B27">
              <w:pPr>
                <w:pStyle w:val="Sinespaciado"/>
                <w:rPr>
                  <w:rFonts w:eastAsiaTheme="majorEastAsia" w:cstheme="majorBidi"/>
                  <w:sz w:val="36"/>
                  <w:szCs w:val="36"/>
                </w:rPr>
              </w:pPr>
              <w:r w:rsidRPr="00277B27">
                <w:rPr>
                  <w:rFonts w:eastAsiaTheme="majorEastAsia" w:cstheme="majorBidi"/>
                  <w:sz w:val="36"/>
                  <w:szCs w:val="36"/>
                </w:rPr>
                <w:t>Checkpoint</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7B27">
              <w:pPr>
                <w:pStyle w:val="Sinespaciado"/>
              </w:pPr>
              <w:r>
                <w:rPr>
                  <w:lang w:val="es-AR"/>
                </w:rPr>
                <w:t>L</w:t>
              </w:r>
              <w:r w:rsidRPr="00277B27">
                <w:rPr>
                  <w:lang w:val="es-AR"/>
                </w:rPr>
                <w:t>aboratorio de Desarrollo de Software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277B27">
              <w:pPr>
                <w:pStyle w:val="Sinespaciado"/>
              </w:pPr>
              <w:r>
                <w:rPr>
                  <w:lang w:val="es-AR"/>
                </w:rPr>
                <w:t>GVR</w:t>
              </w:r>
            </w:p>
          </w:sdtContent>
        </w:sdt>
        <w:p w:rsidR="00D06E99" w:rsidRDefault="00D06E99"/>
        <w:p w:rsidR="00BC5404" w:rsidRDefault="00277B27" w:rsidP="00277B27">
          <w:pPr>
            <w:pStyle w:val="PSI-Comentario"/>
          </w:pPr>
          <w:r>
            <w:rPr>
              <w:rFonts w:ascii="Cambria" w:hAnsi="Cambria"/>
              <w:noProof/>
              <w:sz w:val="72"/>
              <w:szCs w:val="72"/>
              <w:lang w:eastAsia="es-AR"/>
            </w:rPr>
            <w:drawing>
              <wp:anchor distT="0" distB="0" distL="114300" distR="114300" simplePos="0" relativeHeight="251691008" behindDoc="0" locked="0" layoutInCell="1" allowOverlap="1" wp14:anchorId="593E4C41" wp14:editId="4600456F">
                <wp:simplePos x="0" y="0"/>
                <wp:positionH relativeFrom="column">
                  <wp:posOffset>1596390</wp:posOffset>
                </wp:positionH>
                <wp:positionV relativeFrom="paragraph">
                  <wp:posOffset>1263015</wp:posOffset>
                </wp:positionV>
                <wp:extent cx="2521585" cy="3491865"/>
                <wp:effectExtent l="0" t="0" r="0" b="0"/>
                <wp:wrapNone/>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585" cy="349186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37D">
            <w:rPr>
              <w:rFonts w:eastAsiaTheme="majorEastAsia" w:cstheme="majorBidi"/>
              <w:noProof/>
              <w:lang w:val="es-ES"/>
            </w:rPr>
            <w:pict>
              <v:rect id="_x0000_s1030" style="position:absolute;left:0;text-align:left;margin-left:0;margin-top:0;width:623.3pt;height:74.9pt;z-index:251660288;mso-width-percent:1050;mso-position-horizontal:center;mso-position-horizontal-relative:page;mso-position-vertical:bottom;mso-position-vertical-relative:page;mso-width-percent:1050;mso-height-relative:top-margin-area" o:allowincell="f" fillcolor="#92d050" strokecolor="#00b050">
                <w10:wrap anchorx="page" anchory="page"/>
              </v:rect>
            </w:pict>
          </w:r>
          <w:r w:rsidR="00D06E99" w:rsidRPr="008B3B0F">
            <w:br w:type="page"/>
          </w:r>
        </w:p>
        <w:p w:rsidR="00BC5404" w:rsidRDefault="00B0537D" w:rsidP="00277B27">
          <w:pPr>
            <w:pStyle w:val="PSI-Comentario"/>
          </w:pPr>
          <w:r>
            <w:rPr>
              <w:noProof/>
              <w:lang w:eastAsia="es-ES"/>
            </w:rPr>
            <w:lastRenderedPageBreak/>
            <w:pict>
              <v:rect id="_x0000_s1041" style="position:absolute;left:0;text-align:left;margin-left:315.7pt;margin-top:-92.9pt;width:195.35pt;height:861.55pt;z-index:-251643904;mso-position-horizontal-relative:margin;mso-position-vertical-relative:margin" fillcolor="#92d050" strokecolor="#ffc000">
                <w10:wrap type="square" anchorx="margin" anchory="margin"/>
              </v:rect>
            </w:pict>
          </w: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ffc000">
                <v:textbox style="mso-next-textbox:#_x0000_s1044">
                  <w:txbxContent>
                    <w:p w:rsidR="00AF7B04" w:rsidRPr="00277B27" w:rsidRDefault="00AF7B04" w:rsidP="00277B27">
                      <w:pPr>
                        <w:pStyle w:val="PSI-Comentario"/>
                      </w:pPr>
                      <w:r w:rsidRPr="00277B27">
                        <w:t>El propósito del plan de pruebas es explicitar el alcance, enfoque, recursos requeridos, calendario, responsables y manejo de riesgos de  un proceso de pruebas.</w:t>
                      </w:r>
                    </w:p>
                    <w:p w:rsidR="00AF7B04" w:rsidRPr="00277B27" w:rsidRDefault="00AF7B04" w:rsidP="00277B27">
                      <w:pPr>
                        <w:pStyle w:val="PSI-Comentario"/>
                      </w:pPr>
                      <w:r w:rsidRPr="00277B27">
                        <w:t>Este plan de Pruebas está contemplado dentro del plan SQA para un proyecto dado</w:t>
                      </w:r>
                    </w:p>
                  </w:txbxContent>
                </v:textbox>
                <w10:wrap type="square" anchorx="margin" anchory="margin"/>
              </v:shape>
            </w:pict>
          </w:r>
        </w:p>
        <w:p w:rsidR="00D06E99" w:rsidRDefault="00B0537D" w:rsidP="00277B27">
          <w:pPr>
            <w:pStyle w:val="PSI-Comentario"/>
          </w:pPr>
        </w:p>
      </w:sdtContent>
    </w:sdt>
    <w:p w:rsidR="00143BE9" w:rsidRDefault="00143BE9" w:rsidP="00A13DBA">
      <w:pPr>
        <w:ind w:left="0" w:firstLine="0"/>
      </w:pPr>
    </w:p>
    <w:p w:rsidR="00143BE9" w:rsidRDefault="00143BE9">
      <w:r>
        <w:br w:type="page"/>
      </w:r>
    </w:p>
    <w:tbl>
      <w:tblPr>
        <w:tblStyle w:val="Cuadrculamedia1-nfasis3"/>
        <w:tblW w:w="9266" w:type="dxa"/>
        <w:tblLook w:val="0280" w:firstRow="0" w:lastRow="0" w:firstColumn="1" w:lastColumn="0" w:noHBand="1" w:noVBand="0"/>
      </w:tblPr>
      <w:tblGrid>
        <w:gridCol w:w="5360"/>
        <w:gridCol w:w="1411"/>
        <w:gridCol w:w="1278"/>
        <w:gridCol w:w="1217"/>
      </w:tblGrid>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pPr>
            <w:r w:rsidRPr="004A1320">
              <w:lastRenderedPageBreak/>
              <w:t>Descripción del Cambio</w:t>
            </w:r>
          </w:p>
        </w:tc>
        <w:tc>
          <w:tcPr>
            <w:cnfStyle w:val="000010000000" w:firstRow="0" w:lastRow="0" w:firstColumn="0" w:lastColumn="0" w:oddVBand="1" w:evenVBand="0" w:oddHBand="0" w:evenHBand="0" w:firstRowFirstColumn="0" w:firstRowLastColumn="0" w:lastRowFirstColumn="0" w:lastRowLastColumn="0"/>
            <w:tcW w:w="1414" w:type="dxa"/>
          </w:tcPr>
          <w:p w:rsidR="00143BE9" w:rsidRPr="004A1320" w:rsidRDefault="00143BE9" w:rsidP="00B518F5">
            <w:pPr>
              <w:ind w:left="0" w:firstLine="0"/>
              <w:rPr>
                <w:b/>
              </w:rPr>
            </w:pPr>
            <w:r w:rsidRPr="004A1320">
              <w:rPr>
                <w:b/>
              </w:rPr>
              <w:t>Autor</w:t>
            </w: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rPr>
                <w:b/>
              </w:rPr>
            </w:pPr>
            <w:r w:rsidRPr="004A1320">
              <w:rPr>
                <w:b/>
              </w:rPr>
              <w:t>Fecha</w:t>
            </w:r>
          </w:p>
        </w:tc>
        <w:tc>
          <w:tcPr>
            <w:cnfStyle w:val="000010000000" w:firstRow="0" w:lastRow="0" w:firstColumn="0" w:lastColumn="0" w:oddVBand="1" w:evenVBand="0" w:oddHBand="0" w:evenHBand="0" w:firstRowFirstColumn="0" w:firstRowLastColumn="0" w:lastRowFirstColumn="0" w:lastRowLastColumn="0"/>
            <w:tcW w:w="1218" w:type="dxa"/>
          </w:tcPr>
          <w:p w:rsidR="00143BE9" w:rsidRPr="004A1320" w:rsidRDefault="00143BE9" w:rsidP="00B518F5">
            <w:pPr>
              <w:ind w:left="0" w:firstLine="0"/>
              <w:rPr>
                <w:b/>
              </w:rPr>
            </w:pPr>
            <w:r w:rsidRPr="004A1320">
              <w:rPr>
                <w:b/>
              </w:rPr>
              <w:t>Versión</w:t>
            </w:r>
          </w:p>
        </w:tc>
      </w:tr>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r>
              <w:rPr>
                <w:b w:val="0"/>
              </w:rPr>
              <w:t>Nuevo Caso de Uso, “</w:t>
            </w:r>
            <w:r>
              <w:rPr>
                <w:b w:val="0"/>
                <w:i/>
              </w:rPr>
              <w:t>Crear Servicio</w:t>
            </w:r>
            <w:r>
              <w:rPr>
                <w:b w:val="0"/>
              </w:rPr>
              <w:t>”</w:t>
            </w: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r w:rsidRPr="0060554D">
              <w:rPr>
                <w:i/>
              </w:rPr>
              <w:t>Juan Rojas</w:t>
            </w: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r>
              <w:t>11/11/2017</w:t>
            </w: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r w:rsidRPr="0060554D">
              <w:rPr>
                <w:i/>
              </w:rPr>
              <w:t>0.1.1</w:t>
            </w:r>
          </w:p>
        </w:tc>
      </w:tr>
      <w:tr w:rsidR="00143BE9" w:rsidRPr="004A1320" w:rsidTr="00B518F5">
        <w:trPr>
          <w:trHeight w:val="362"/>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p>
        </w:tc>
      </w:tr>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p>
        </w:tc>
      </w:tr>
      <w:tr w:rsidR="00143BE9" w:rsidRPr="004A1320" w:rsidTr="00B518F5">
        <w:trPr>
          <w:trHeight w:val="343"/>
        </w:trPr>
        <w:tc>
          <w:tcPr>
            <w:cnfStyle w:val="001000000000" w:firstRow="0" w:lastRow="0" w:firstColumn="1" w:lastColumn="0" w:oddVBand="0" w:evenVBand="0" w:oddHBand="0" w:evenHBand="0" w:firstRowFirstColumn="0" w:firstRowLastColumn="0" w:lastRowFirstColumn="0" w:lastRowLastColumn="0"/>
            <w:tcW w:w="5378" w:type="dxa"/>
          </w:tcPr>
          <w:p w:rsidR="00143BE9" w:rsidRPr="004A1320" w:rsidRDefault="00143BE9" w:rsidP="00B518F5">
            <w:pPr>
              <w:ind w:left="0" w:firstLine="0"/>
              <w:rPr>
                <w:b w:val="0"/>
              </w:rPr>
            </w:pPr>
          </w:p>
        </w:tc>
        <w:tc>
          <w:tcPr>
            <w:cnfStyle w:val="000010000000" w:firstRow="0" w:lastRow="0" w:firstColumn="0" w:lastColumn="0" w:oddVBand="1" w:evenVBand="0" w:oddHBand="0" w:evenHBand="0" w:firstRowFirstColumn="0" w:firstRowLastColumn="0" w:lastRowFirstColumn="0" w:lastRowLastColumn="0"/>
            <w:tcW w:w="1414" w:type="dxa"/>
          </w:tcPr>
          <w:p w:rsidR="00143BE9" w:rsidRPr="0060554D" w:rsidRDefault="00143BE9" w:rsidP="00B518F5">
            <w:pPr>
              <w:ind w:left="0" w:firstLine="0"/>
              <w:rPr>
                <w:i/>
              </w:rPr>
            </w:pPr>
          </w:p>
        </w:tc>
        <w:tc>
          <w:tcPr>
            <w:tcW w:w="1256" w:type="dxa"/>
          </w:tcPr>
          <w:p w:rsidR="00143BE9" w:rsidRPr="004A1320" w:rsidRDefault="00143BE9" w:rsidP="00B518F5">
            <w:pPr>
              <w:ind w:left="0" w:firstLine="0"/>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218" w:type="dxa"/>
          </w:tcPr>
          <w:p w:rsidR="00143BE9" w:rsidRPr="0060554D" w:rsidRDefault="00143BE9" w:rsidP="00B518F5">
            <w:pPr>
              <w:ind w:left="0" w:firstLine="0"/>
              <w:rPr>
                <w:i/>
              </w:rPr>
            </w:pPr>
          </w:p>
        </w:tc>
      </w:tr>
    </w:tbl>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277B27" w:rsidRDefault="000F79DF" w:rsidP="000F79DF">
          <w:pPr>
            <w:pStyle w:val="TtulodeTDC"/>
            <w:tabs>
              <w:tab w:val="left" w:pos="5954"/>
            </w:tabs>
            <w:rPr>
              <w:rFonts w:asciiTheme="minorHAnsi" w:hAnsiTheme="minorHAnsi"/>
              <w:color w:val="auto"/>
            </w:rPr>
          </w:pPr>
          <w:r w:rsidRPr="00277B27">
            <w:rPr>
              <w:rFonts w:asciiTheme="minorHAnsi" w:hAnsiTheme="minorHAnsi"/>
              <w:color w:val="auto"/>
            </w:rPr>
            <w:t>Tabla de contenido</w:t>
          </w:r>
        </w:p>
        <w:p w:rsidR="00BF7348"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6268064" w:history="1">
            <w:r w:rsidR="00BF7348" w:rsidRPr="006C5B5D">
              <w:rPr>
                <w:rStyle w:val="Hipervnculo"/>
                <w:noProof/>
              </w:rPr>
              <w:t>Introducción</w:t>
            </w:r>
            <w:r w:rsidR="00BF7348">
              <w:rPr>
                <w:noProof/>
                <w:webHidden/>
              </w:rPr>
              <w:tab/>
            </w:r>
            <w:r w:rsidR="00BF7348">
              <w:rPr>
                <w:noProof/>
                <w:webHidden/>
              </w:rPr>
              <w:fldChar w:fldCharType="begin"/>
            </w:r>
            <w:r w:rsidR="00BF7348">
              <w:rPr>
                <w:noProof/>
                <w:webHidden/>
              </w:rPr>
              <w:instrText xml:space="preserve"> PAGEREF _Toc496268064 \h </w:instrText>
            </w:r>
            <w:r w:rsidR="00BF7348">
              <w:rPr>
                <w:noProof/>
                <w:webHidden/>
              </w:rPr>
            </w:r>
            <w:r w:rsidR="00BF7348">
              <w:rPr>
                <w:noProof/>
                <w:webHidden/>
              </w:rPr>
              <w:fldChar w:fldCharType="separate"/>
            </w:r>
            <w:r w:rsidR="00374BBD">
              <w:rPr>
                <w:noProof/>
                <w:webHidden/>
              </w:rPr>
              <w:t>6</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65" w:history="1">
            <w:r w:rsidR="00BF7348" w:rsidRPr="006C5B5D">
              <w:rPr>
                <w:rStyle w:val="Hipervnculo"/>
                <w:noProof/>
              </w:rPr>
              <w:t>Antecedentes y Propósito</w:t>
            </w:r>
            <w:r w:rsidR="00BF7348">
              <w:rPr>
                <w:noProof/>
                <w:webHidden/>
              </w:rPr>
              <w:tab/>
            </w:r>
            <w:r w:rsidR="00BF7348">
              <w:rPr>
                <w:noProof/>
                <w:webHidden/>
              </w:rPr>
              <w:fldChar w:fldCharType="begin"/>
            </w:r>
            <w:r w:rsidR="00BF7348">
              <w:rPr>
                <w:noProof/>
                <w:webHidden/>
              </w:rPr>
              <w:instrText xml:space="preserve"> PAGEREF _Toc496268065 \h </w:instrText>
            </w:r>
            <w:r w:rsidR="00BF7348">
              <w:rPr>
                <w:noProof/>
                <w:webHidden/>
              </w:rPr>
            </w:r>
            <w:r w:rsidR="00BF7348">
              <w:rPr>
                <w:noProof/>
                <w:webHidden/>
              </w:rPr>
              <w:fldChar w:fldCharType="separate"/>
            </w:r>
            <w:r w:rsidR="00374BBD">
              <w:rPr>
                <w:noProof/>
                <w:webHidden/>
              </w:rPr>
              <w:t>6</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66" w:history="1">
            <w:r w:rsidR="00BF7348" w:rsidRPr="006C5B5D">
              <w:rPr>
                <w:rStyle w:val="Hipervnculo"/>
                <w:noProof/>
              </w:rPr>
              <w:t>Antecedentes</w:t>
            </w:r>
            <w:bookmarkStart w:id="0" w:name="_GoBack"/>
            <w:bookmarkEnd w:id="0"/>
            <w:r w:rsidR="00BF7348">
              <w:rPr>
                <w:noProof/>
                <w:webHidden/>
              </w:rPr>
              <w:tab/>
            </w:r>
            <w:r w:rsidR="00BF7348">
              <w:rPr>
                <w:noProof/>
                <w:webHidden/>
              </w:rPr>
              <w:fldChar w:fldCharType="begin"/>
            </w:r>
            <w:r w:rsidR="00BF7348">
              <w:rPr>
                <w:noProof/>
                <w:webHidden/>
              </w:rPr>
              <w:instrText xml:space="preserve"> PAGEREF _Toc496268066 \h </w:instrText>
            </w:r>
            <w:r w:rsidR="00BF7348">
              <w:rPr>
                <w:noProof/>
                <w:webHidden/>
              </w:rPr>
            </w:r>
            <w:r w:rsidR="00BF7348">
              <w:rPr>
                <w:noProof/>
                <w:webHidden/>
              </w:rPr>
              <w:fldChar w:fldCharType="separate"/>
            </w:r>
            <w:r w:rsidR="00374BBD">
              <w:rPr>
                <w:noProof/>
                <w:webHidden/>
              </w:rPr>
              <w:t>6</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67" w:history="1">
            <w:r w:rsidR="00BF7348" w:rsidRPr="006C5B5D">
              <w:rPr>
                <w:rStyle w:val="Hipervnculo"/>
                <w:noProof/>
              </w:rPr>
              <w:t>Propósito de la Evaluación</w:t>
            </w:r>
            <w:r w:rsidR="00BF7348">
              <w:rPr>
                <w:noProof/>
                <w:webHidden/>
              </w:rPr>
              <w:tab/>
            </w:r>
            <w:r w:rsidR="00BF7348">
              <w:rPr>
                <w:noProof/>
                <w:webHidden/>
              </w:rPr>
              <w:fldChar w:fldCharType="begin"/>
            </w:r>
            <w:r w:rsidR="00BF7348">
              <w:rPr>
                <w:noProof/>
                <w:webHidden/>
              </w:rPr>
              <w:instrText xml:space="preserve"> PAGEREF _Toc496268067 \h </w:instrText>
            </w:r>
            <w:r w:rsidR="00BF7348">
              <w:rPr>
                <w:noProof/>
                <w:webHidden/>
              </w:rPr>
            </w:r>
            <w:r w:rsidR="00BF7348">
              <w:rPr>
                <w:noProof/>
                <w:webHidden/>
              </w:rPr>
              <w:fldChar w:fldCharType="separate"/>
            </w:r>
            <w:r w:rsidR="00374BBD">
              <w:rPr>
                <w:noProof/>
                <w:webHidden/>
              </w:rPr>
              <w:t>7</w:t>
            </w:r>
            <w:r w:rsidR="00BF7348">
              <w:rPr>
                <w:noProof/>
                <w:webHidden/>
              </w:rPr>
              <w:fldChar w:fldCharType="end"/>
            </w:r>
          </w:hyperlink>
        </w:p>
        <w:p w:rsidR="00BF7348" w:rsidRDefault="00B0537D">
          <w:pPr>
            <w:pStyle w:val="TDC3"/>
            <w:rPr>
              <w:rFonts w:eastAsiaTheme="minorEastAsia"/>
              <w:noProof/>
              <w:sz w:val="22"/>
              <w:szCs w:val="22"/>
              <w:lang w:val="es-AR" w:eastAsia="es-AR"/>
            </w:rPr>
          </w:pPr>
          <w:hyperlink w:anchor="_Toc496268068" w:history="1">
            <w:r w:rsidR="00BF7348" w:rsidRPr="006C5B5D">
              <w:rPr>
                <w:rStyle w:val="Hipervnculo"/>
                <w:noProof/>
              </w:rPr>
              <w:t>Motivadores de la prueba</w:t>
            </w:r>
            <w:r w:rsidR="00BF7348">
              <w:rPr>
                <w:noProof/>
                <w:webHidden/>
              </w:rPr>
              <w:tab/>
            </w:r>
            <w:r w:rsidR="00BF7348">
              <w:rPr>
                <w:noProof/>
                <w:webHidden/>
              </w:rPr>
              <w:fldChar w:fldCharType="begin"/>
            </w:r>
            <w:r w:rsidR="00BF7348">
              <w:rPr>
                <w:noProof/>
                <w:webHidden/>
              </w:rPr>
              <w:instrText xml:space="preserve"> PAGEREF _Toc496268068 \h </w:instrText>
            </w:r>
            <w:r w:rsidR="00BF7348">
              <w:rPr>
                <w:noProof/>
                <w:webHidden/>
              </w:rPr>
            </w:r>
            <w:r w:rsidR="00BF7348">
              <w:rPr>
                <w:noProof/>
                <w:webHidden/>
              </w:rPr>
              <w:fldChar w:fldCharType="separate"/>
            </w:r>
            <w:r w:rsidR="00374BBD">
              <w:rPr>
                <w:noProof/>
                <w:webHidden/>
              </w:rPr>
              <w:t>7</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69" w:history="1">
            <w:r w:rsidR="00BF7348" w:rsidRPr="006C5B5D">
              <w:rPr>
                <w:rStyle w:val="Hipervnculo"/>
                <w:noProof/>
              </w:rPr>
              <w:t>Objetos a ser Evaluados</w:t>
            </w:r>
            <w:r w:rsidR="00BF7348">
              <w:rPr>
                <w:noProof/>
                <w:webHidden/>
              </w:rPr>
              <w:tab/>
            </w:r>
            <w:r w:rsidR="00BF7348">
              <w:rPr>
                <w:noProof/>
                <w:webHidden/>
              </w:rPr>
              <w:fldChar w:fldCharType="begin"/>
            </w:r>
            <w:r w:rsidR="00BF7348">
              <w:rPr>
                <w:noProof/>
                <w:webHidden/>
              </w:rPr>
              <w:instrText xml:space="preserve"> PAGEREF _Toc496268069 \h </w:instrText>
            </w:r>
            <w:r w:rsidR="00BF7348">
              <w:rPr>
                <w:noProof/>
                <w:webHidden/>
              </w:rPr>
            </w:r>
            <w:r w:rsidR="00BF7348">
              <w:rPr>
                <w:noProof/>
                <w:webHidden/>
              </w:rPr>
              <w:fldChar w:fldCharType="separate"/>
            </w:r>
            <w:r w:rsidR="00374BBD">
              <w:rPr>
                <w:noProof/>
                <w:webHidden/>
              </w:rPr>
              <w:t>7</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70" w:history="1">
            <w:r w:rsidR="00BF7348" w:rsidRPr="006C5B5D">
              <w:rPr>
                <w:rStyle w:val="Hipervnculo"/>
                <w:noProof/>
              </w:rPr>
              <w:t>Ámbito de las Pruebas</w:t>
            </w:r>
            <w:r w:rsidR="00BF7348">
              <w:rPr>
                <w:noProof/>
                <w:webHidden/>
              </w:rPr>
              <w:tab/>
            </w:r>
            <w:r w:rsidR="00BF7348">
              <w:rPr>
                <w:noProof/>
                <w:webHidden/>
              </w:rPr>
              <w:fldChar w:fldCharType="begin"/>
            </w:r>
            <w:r w:rsidR="00BF7348">
              <w:rPr>
                <w:noProof/>
                <w:webHidden/>
              </w:rPr>
              <w:instrText xml:space="preserve"> PAGEREF _Toc496268070 \h </w:instrText>
            </w:r>
            <w:r w:rsidR="00BF7348">
              <w:rPr>
                <w:noProof/>
                <w:webHidden/>
              </w:rPr>
            </w:r>
            <w:r w:rsidR="00BF7348">
              <w:rPr>
                <w:noProof/>
                <w:webHidden/>
              </w:rPr>
              <w:fldChar w:fldCharType="separate"/>
            </w:r>
            <w:r w:rsidR="00374BBD">
              <w:rPr>
                <w:noProof/>
                <w:webHidden/>
              </w:rPr>
              <w:t>8</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71" w:history="1">
            <w:r w:rsidR="00BF7348" w:rsidRPr="006C5B5D">
              <w:rPr>
                <w:rStyle w:val="Hipervnculo"/>
                <w:noProof/>
              </w:rPr>
              <w:t>Dentro del Ámbito</w:t>
            </w:r>
            <w:r w:rsidR="00BF7348">
              <w:rPr>
                <w:noProof/>
                <w:webHidden/>
              </w:rPr>
              <w:tab/>
            </w:r>
            <w:r w:rsidR="00BF7348">
              <w:rPr>
                <w:noProof/>
                <w:webHidden/>
              </w:rPr>
              <w:fldChar w:fldCharType="begin"/>
            </w:r>
            <w:r w:rsidR="00BF7348">
              <w:rPr>
                <w:noProof/>
                <w:webHidden/>
              </w:rPr>
              <w:instrText xml:space="preserve"> PAGEREF _Toc496268071 \h </w:instrText>
            </w:r>
            <w:r w:rsidR="00BF7348">
              <w:rPr>
                <w:noProof/>
                <w:webHidden/>
              </w:rPr>
            </w:r>
            <w:r w:rsidR="00BF7348">
              <w:rPr>
                <w:noProof/>
                <w:webHidden/>
              </w:rPr>
              <w:fldChar w:fldCharType="separate"/>
            </w:r>
            <w:r w:rsidR="00374BBD">
              <w:rPr>
                <w:noProof/>
                <w:webHidden/>
              </w:rPr>
              <w:t>8</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72" w:history="1">
            <w:r w:rsidR="00BF7348" w:rsidRPr="006C5B5D">
              <w:rPr>
                <w:rStyle w:val="Hipervnculo"/>
                <w:noProof/>
              </w:rPr>
              <w:t>Fuera del Ámbito</w:t>
            </w:r>
            <w:r w:rsidR="00BF7348">
              <w:rPr>
                <w:noProof/>
                <w:webHidden/>
              </w:rPr>
              <w:tab/>
            </w:r>
            <w:r w:rsidR="00BF7348">
              <w:rPr>
                <w:noProof/>
                <w:webHidden/>
              </w:rPr>
              <w:fldChar w:fldCharType="begin"/>
            </w:r>
            <w:r w:rsidR="00BF7348">
              <w:rPr>
                <w:noProof/>
                <w:webHidden/>
              </w:rPr>
              <w:instrText xml:space="preserve"> PAGEREF _Toc496268072 \h </w:instrText>
            </w:r>
            <w:r w:rsidR="00BF7348">
              <w:rPr>
                <w:noProof/>
                <w:webHidden/>
              </w:rPr>
            </w:r>
            <w:r w:rsidR="00BF7348">
              <w:rPr>
                <w:noProof/>
                <w:webHidden/>
              </w:rPr>
              <w:fldChar w:fldCharType="separate"/>
            </w:r>
            <w:r w:rsidR="00374BBD">
              <w:rPr>
                <w:noProof/>
                <w:webHidden/>
              </w:rPr>
              <w:t>8</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73" w:history="1">
            <w:r w:rsidR="00BF7348" w:rsidRPr="006C5B5D">
              <w:rPr>
                <w:rStyle w:val="Hipervnculo"/>
                <w:noProof/>
              </w:rPr>
              <w:t>Lista de Ideas de las Pruebas</w:t>
            </w:r>
            <w:r w:rsidR="00BF7348">
              <w:rPr>
                <w:noProof/>
                <w:webHidden/>
              </w:rPr>
              <w:tab/>
            </w:r>
            <w:r w:rsidR="00BF7348">
              <w:rPr>
                <w:noProof/>
                <w:webHidden/>
              </w:rPr>
              <w:fldChar w:fldCharType="begin"/>
            </w:r>
            <w:r w:rsidR="00BF7348">
              <w:rPr>
                <w:noProof/>
                <w:webHidden/>
              </w:rPr>
              <w:instrText xml:space="preserve"> PAGEREF _Toc496268073 \h </w:instrText>
            </w:r>
            <w:r w:rsidR="00BF7348">
              <w:rPr>
                <w:noProof/>
                <w:webHidden/>
              </w:rPr>
            </w:r>
            <w:r w:rsidR="00BF7348">
              <w:rPr>
                <w:noProof/>
                <w:webHidden/>
              </w:rPr>
              <w:fldChar w:fldCharType="separate"/>
            </w:r>
            <w:r w:rsidR="00374BBD">
              <w:rPr>
                <w:noProof/>
                <w:webHidden/>
              </w:rPr>
              <w:t>9</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74" w:history="1">
            <w:r w:rsidR="00BF7348" w:rsidRPr="006C5B5D">
              <w:rPr>
                <w:rStyle w:val="Hipervnculo"/>
                <w:noProof/>
              </w:rPr>
              <w:t>Enfoque de las Pruebas</w:t>
            </w:r>
            <w:r w:rsidR="00BF7348">
              <w:rPr>
                <w:noProof/>
                <w:webHidden/>
              </w:rPr>
              <w:tab/>
            </w:r>
            <w:r w:rsidR="00BF7348">
              <w:rPr>
                <w:noProof/>
                <w:webHidden/>
              </w:rPr>
              <w:fldChar w:fldCharType="begin"/>
            </w:r>
            <w:r w:rsidR="00BF7348">
              <w:rPr>
                <w:noProof/>
                <w:webHidden/>
              </w:rPr>
              <w:instrText xml:space="preserve"> PAGEREF _Toc496268074 \h </w:instrText>
            </w:r>
            <w:r w:rsidR="00BF7348">
              <w:rPr>
                <w:noProof/>
                <w:webHidden/>
              </w:rPr>
            </w:r>
            <w:r w:rsidR="00BF7348">
              <w:rPr>
                <w:noProof/>
                <w:webHidden/>
              </w:rPr>
              <w:fldChar w:fldCharType="separate"/>
            </w:r>
            <w:r w:rsidR="00374BBD">
              <w:rPr>
                <w:noProof/>
                <w:webHidden/>
              </w:rPr>
              <w:t>9</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75" w:history="1">
            <w:r w:rsidR="00BF7348" w:rsidRPr="006C5B5D">
              <w:rPr>
                <w:rStyle w:val="Hipervnculo"/>
                <w:noProof/>
              </w:rPr>
              <w:t>Herramientas para las Pruebas</w:t>
            </w:r>
            <w:r w:rsidR="00BF7348">
              <w:rPr>
                <w:noProof/>
                <w:webHidden/>
              </w:rPr>
              <w:tab/>
            </w:r>
            <w:r w:rsidR="00BF7348">
              <w:rPr>
                <w:noProof/>
                <w:webHidden/>
              </w:rPr>
              <w:fldChar w:fldCharType="begin"/>
            </w:r>
            <w:r w:rsidR="00BF7348">
              <w:rPr>
                <w:noProof/>
                <w:webHidden/>
              </w:rPr>
              <w:instrText xml:space="preserve"> PAGEREF _Toc496268075 \h </w:instrText>
            </w:r>
            <w:r w:rsidR="00BF7348">
              <w:rPr>
                <w:noProof/>
                <w:webHidden/>
              </w:rPr>
            </w:r>
            <w:r w:rsidR="00BF7348">
              <w:rPr>
                <w:noProof/>
                <w:webHidden/>
              </w:rPr>
              <w:fldChar w:fldCharType="separate"/>
            </w:r>
            <w:r w:rsidR="00374BBD">
              <w:rPr>
                <w:noProof/>
                <w:webHidden/>
              </w:rPr>
              <w:t>11</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76" w:history="1">
            <w:r w:rsidR="00BF7348" w:rsidRPr="006C5B5D">
              <w:rPr>
                <w:rStyle w:val="Hipervnculo"/>
                <w:noProof/>
              </w:rPr>
              <w:t>Software</w:t>
            </w:r>
            <w:r w:rsidR="00BF7348">
              <w:rPr>
                <w:noProof/>
                <w:webHidden/>
              </w:rPr>
              <w:tab/>
            </w:r>
            <w:r w:rsidR="00BF7348">
              <w:rPr>
                <w:noProof/>
                <w:webHidden/>
              </w:rPr>
              <w:fldChar w:fldCharType="begin"/>
            </w:r>
            <w:r w:rsidR="00BF7348">
              <w:rPr>
                <w:noProof/>
                <w:webHidden/>
              </w:rPr>
              <w:instrText xml:space="preserve"> PAGEREF _Toc496268076 \h </w:instrText>
            </w:r>
            <w:r w:rsidR="00BF7348">
              <w:rPr>
                <w:noProof/>
                <w:webHidden/>
              </w:rPr>
            </w:r>
            <w:r w:rsidR="00BF7348">
              <w:rPr>
                <w:noProof/>
                <w:webHidden/>
              </w:rPr>
              <w:fldChar w:fldCharType="separate"/>
            </w:r>
            <w:r w:rsidR="00374BBD">
              <w:rPr>
                <w:noProof/>
                <w:webHidden/>
              </w:rPr>
              <w:t>11</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77" w:history="1">
            <w:r w:rsidR="00BF7348" w:rsidRPr="006C5B5D">
              <w:rPr>
                <w:rStyle w:val="Hipervnculo"/>
                <w:noProof/>
              </w:rPr>
              <w:t>Herramientas de Soporte y Productividad</w:t>
            </w:r>
            <w:r w:rsidR="00BF7348">
              <w:rPr>
                <w:noProof/>
                <w:webHidden/>
              </w:rPr>
              <w:tab/>
            </w:r>
            <w:r w:rsidR="00BF7348">
              <w:rPr>
                <w:noProof/>
                <w:webHidden/>
              </w:rPr>
              <w:fldChar w:fldCharType="begin"/>
            </w:r>
            <w:r w:rsidR="00BF7348">
              <w:rPr>
                <w:noProof/>
                <w:webHidden/>
              </w:rPr>
              <w:instrText xml:space="preserve"> PAGEREF _Toc496268077 \h </w:instrText>
            </w:r>
            <w:r w:rsidR="00BF7348">
              <w:rPr>
                <w:noProof/>
                <w:webHidden/>
              </w:rPr>
            </w:r>
            <w:r w:rsidR="00BF7348">
              <w:rPr>
                <w:noProof/>
                <w:webHidden/>
              </w:rPr>
              <w:fldChar w:fldCharType="separate"/>
            </w:r>
            <w:r w:rsidR="00374BBD">
              <w:rPr>
                <w:noProof/>
                <w:webHidden/>
              </w:rPr>
              <w:t>11</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78" w:history="1">
            <w:r w:rsidR="00BF7348" w:rsidRPr="006C5B5D">
              <w:rPr>
                <w:rStyle w:val="Hipervnculo"/>
                <w:noProof/>
              </w:rPr>
              <w:t>Secuencias de Comandos Personalizadas (Script de Pruebas)</w:t>
            </w:r>
            <w:r w:rsidR="00BF7348">
              <w:rPr>
                <w:noProof/>
                <w:webHidden/>
              </w:rPr>
              <w:tab/>
            </w:r>
            <w:r w:rsidR="00BF7348">
              <w:rPr>
                <w:noProof/>
                <w:webHidden/>
              </w:rPr>
              <w:fldChar w:fldCharType="begin"/>
            </w:r>
            <w:r w:rsidR="00BF7348">
              <w:rPr>
                <w:noProof/>
                <w:webHidden/>
              </w:rPr>
              <w:instrText xml:space="preserve"> PAGEREF _Toc496268078 \h </w:instrText>
            </w:r>
            <w:r w:rsidR="00BF7348">
              <w:rPr>
                <w:noProof/>
                <w:webHidden/>
              </w:rPr>
            </w:r>
            <w:r w:rsidR="00BF7348">
              <w:rPr>
                <w:noProof/>
                <w:webHidden/>
              </w:rPr>
              <w:fldChar w:fldCharType="separate"/>
            </w:r>
            <w:r w:rsidR="00374BBD">
              <w:rPr>
                <w:noProof/>
                <w:webHidden/>
              </w:rPr>
              <w:t>12</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79" w:history="1">
            <w:r w:rsidR="00BF7348" w:rsidRPr="006C5B5D">
              <w:rPr>
                <w:rStyle w:val="Hipervnculo"/>
                <w:noProof/>
              </w:rPr>
              <w:t>Hardware</w:t>
            </w:r>
            <w:r w:rsidR="00BF7348">
              <w:rPr>
                <w:noProof/>
                <w:webHidden/>
              </w:rPr>
              <w:tab/>
            </w:r>
            <w:r w:rsidR="00BF7348">
              <w:rPr>
                <w:noProof/>
                <w:webHidden/>
              </w:rPr>
              <w:fldChar w:fldCharType="begin"/>
            </w:r>
            <w:r w:rsidR="00BF7348">
              <w:rPr>
                <w:noProof/>
                <w:webHidden/>
              </w:rPr>
              <w:instrText xml:space="preserve"> PAGEREF _Toc496268079 \h </w:instrText>
            </w:r>
            <w:r w:rsidR="00BF7348">
              <w:rPr>
                <w:noProof/>
                <w:webHidden/>
              </w:rPr>
            </w:r>
            <w:r w:rsidR="00BF7348">
              <w:rPr>
                <w:noProof/>
                <w:webHidden/>
              </w:rPr>
              <w:fldChar w:fldCharType="separate"/>
            </w:r>
            <w:r w:rsidR="00374BBD">
              <w:rPr>
                <w:noProof/>
                <w:webHidden/>
              </w:rPr>
              <w:t>12</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80" w:history="1">
            <w:r w:rsidR="00BF7348" w:rsidRPr="006C5B5D">
              <w:rPr>
                <w:rStyle w:val="Hipervnculo"/>
                <w:noProof/>
              </w:rPr>
              <w:t>Casos de Prueba</w:t>
            </w:r>
            <w:r w:rsidR="00BF7348">
              <w:rPr>
                <w:noProof/>
                <w:webHidden/>
              </w:rPr>
              <w:tab/>
            </w:r>
            <w:r w:rsidR="00BF7348">
              <w:rPr>
                <w:noProof/>
                <w:webHidden/>
              </w:rPr>
              <w:fldChar w:fldCharType="begin"/>
            </w:r>
            <w:r w:rsidR="00BF7348">
              <w:rPr>
                <w:noProof/>
                <w:webHidden/>
              </w:rPr>
              <w:instrText xml:space="preserve"> PAGEREF _Toc496268080 \h </w:instrText>
            </w:r>
            <w:r w:rsidR="00BF7348">
              <w:rPr>
                <w:noProof/>
                <w:webHidden/>
              </w:rPr>
            </w:r>
            <w:r w:rsidR="00BF7348">
              <w:rPr>
                <w:noProof/>
                <w:webHidden/>
              </w:rPr>
              <w:fldChar w:fldCharType="separate"/>
            </w:r>
            <w:r w:rsidR="00374BBD">
              <w:rPr>
                <w:noProof/>
                <w:webHidden/>
              </w:rPr>
              <w:t>12</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81" w:history="1">
            <w:r w:rsidR="00BF7348" w:rsidRPr="006C5B5D">
              <w:rPr>
                <w:rStyle w:val="Hipervnculo"/>
                <w:noProof/>
              </w:rPr>
              <w:t>Prioridades</w:t>
            </w:r>
            <w:r w:rsidR="00BF7348">
              <w:rPr>
                <w:noProof/>
                <w:webHidden/>
              </w:rPr>
              <w:tab/>
            </w:r>
            <w:r w:rsidR="00BF7348">
              <w:rPr>
                <w:noProof/>
                <w:webHidden/>
              </w:rPr>
              <w:fldChar w:fldCharType="begin"/>
            </w:r>
            <w:r w:rsidR="00BF7348">
              <w:rPr>
                <w:noProof/>
                <w:webHidden/>
              </w:rPr>
              <w:instrText xml:space="preserve"> PAGEREF _Toc496268081 \h </w:instrText>
            </w:r>
            <w:r w:rsidR="00BF7348">
              <w:rPr>
                <w:noProof/>
                <w:webHidden/>
              </w:rPr>
            </w:r>
            <w:r w:rsidR="00BF7348">
              <w:rPr>
                <w:noProof/>
                <w:webHidden/>
              </w:rPr>
              <w:fldChar w:fldCharType="separate"/>
            </w:r>
            <w:r w:rsidR="00374BBD">
              <w:rPr>
                <w:noProof/>
                <w:webHidden/>
              </w:rPr>
              <w:t>18</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82" w:history="1">
            <w:r w:rsidR="00BF7348" w:rsidRPr="006C5B5D">
              <w:rPr>
                <w:rStyle w:val="Hipervnculo"/>
                <w:noProof/>
              </w:rPr>
              <w:t>Casos de Prueba por Características de Prioridad</w:t>
            </w:r>
            <w:r w:rsidR="00BF7348">
              <w:rPr>
                <w:noProof/>
                <w:webHidden/>
              </w:rPr>
              <w:tab/>
            </w:r>
            <w:r w:rsidR="00BF7348">
              <w:rPr>
                <w:noProof/>
                <w:webHidden/>
              </w:rPr>
              <w:fldChar w:fldCharType="begin"/>
            </w:r>
            <w:r w:rsidR="00BF7348">
              <w:rPr>
                <w:noProof/>
                <w:webHidden/>
              </w:rPr>
              <w:instrText xml:space="preserve"> PAGEREF _Toc496268082 \h </w:instrText>
            </w:r>
            <w:r w:rsidR="00BF7348">
              <w:rPr>
                <w:noProof/>
                <w:webHidden/>
              </w:rPr>
            </w:r>
            <w:r w:rsidR="00BF7348">
              <w:rPr>
                <w:noProof/>
                <w:webHidden/>
              </w:rPr>
              <w:fldChar w:fldCharType="separate"/>
            </w:r>
            <w:r w:rsidR="00374BBD">
              <w:rPr>
                <w:noProof/>
                <w:webHidden/>
              </w:rPr>
              <w:t>18</w:t>
            </w:r>
            <w:r w:rsidR="00BF7348">
              <w:rPr>
                <w:noProof/>
                <w:webHidden/>
              </w:rPr>
              <w:fldChar w:fldCharType="end"/>
            </w:r>
          </w:hyperlink>
        </w:p>
        <w:p w:rsidR="00BF7348" w:rsidRDefault="00B0537D">
          <w:pPr>
            <w:pStyle w:val="TDC3"/>
            <w:rPr>
              <w:rFonts w:eastAsiaTheme="minorEastAsia"/>
              <w:noProof/>
              <w:sz w:val="22"/>
              <w:szCs w:val="22"/>
              <w:lang w:val="es-AR" w:eastAsia="es-AR"/>
            </w:rPr>
          </w:pPr>
          <w:hyperlink w:anchor="_Toc496268083" w:history="1">
            <w:r w:rsidR="00BF7348" w:rsidRPr="006C5B5D">
              <w:rPr>
                <w:rStyle w:val="Hipervnculo"/>
                <w:noProof/>
              </w:rPr>
              <w:t>Esenciales</w:t>
            </w:r>
            <w:r w:rsidR="00BF7348">
              <w:rPr>
                <w:noProof/>
                <w:webHidden/>
              </w:rPr>
              <w:tab/>
            </w:r>
            <w:r w:rsidR="00BF7348">
              <w:rPr>
                <w:noProof/>
                <w:webHidden/>
              </w:rPr>
              <w:fldChar w:fldCharType="begin"/>
            </w:r>
            <w:r w:rsidR="00BF7348">
              <w:rPr>
                <w:noProof/>
                <w:webHidden/>
              </w:rPr>
              <w:instrText xml:space="preserve"> PAGEREF _Toc496268083 \h </w:instrText>
            </w:r>
            <w:r w:rsidR="00BF7348">
              <w:rPr>
                <w:noProof/>
                <w:webHidden/>
              </w:rPr>
            </w:r>
            <w:r w:rsidR="00BF7348">
              <w:rPr>
                <w:noProof/>
                <w:webHidden/>
              </w:rPr>
              <w:fldChar w:fldCharType="separate"/>
            </w:r>
            <w:r w:rsidR="00374BBD">
              <w:rPr>
                <w:noProof/>
                <w:webHidden/>
              </w:rPr>
              <w:t>18</w:t>
            </w:r>
            <w:r w:rsidR="00BF7348">
              <w:rPr>
                <w:noProof/>
                <w:webHidden/>
              </w:rPr>
              <w:fldChar w:fldCharType="end"/>
            </w:r>
          </w:hyperlink>
        </w:p>
        <w:p w:rsidR="00BF7348" w:rsidRDefault="00B0537D">
          <w:pPr>
            <w:pStyle w:val="TDC3"/>
            <w:rPr>
              <w:rFonts w:eastAsiaTheme="minorEastAsia"/>
              <w:noProof/>
              <w:sz w:val="22"/>
              <w:szCs w:val="22"/>
              <w:lang w:val="es-AR" w:eastAsia="es-AR"/>
            </w:rPr>
          </w:pPr>
          <w:hyperlink w:anchor="_Toc496268084" w:history="1">
            <w:r w:rsidR="00BF7348" w:rsidRPr="006C5B5D">
              <w:rPr>
                <w:rStyle w:val="Hipervnculo"/>
                <w:noProof/>
              </w:rPr>
              <w:t>Esperadas</w:t>
            </w:r>
            <w:r w:rsidR="00BF7348">
              <w:rPr>
                <w:noProof/>
                <w:webHidden/>
              </w:rPr>
              <w:tab/>
            </w:r>
            <w:r w:rsidR="00BF7348">
              <w:rPr>
                <w:noProof/>
                <w:webHidden/>
              </w:rPr>
              <w:fldChar w:fldCharType="begin"/>
            </w:r>
            <w:r w:rsidR="00BF7348">
              <w:rPr>
                <w:noProof/>
                <w:webHidden/>
              </w:rPr>
              <w:instrText xml:space="preserve"> PAGEREF _Toc496268084 \h </w:instrText>
            </w:r>
            <w:r w:rsidR="00BF7348">
              <w:rPr>
                <w:noProof/>
                <w:webHidden/>
              </w:rPr>
            </w:r>
            <w:r w:rsidR="00BF7348">
              <w:rPr>
                <w:noProof/>
                <w:webHidden/>
              </w:rPr>
              <w:fldChar w:fldCharType="separate"/>
            </w:r>
            <w:r w:rsidR="00374BBD">
              <w:rPr>
                <w:noProof/>
                <w:webHidden/>
              </w:rPr>
              <w:t>19</w:t>
            </w:r>
            <w:r w:rsidR="00BF7348">
              <w:rPr>
                <w:noProof/>
                <w:webHidden/>
              </w:rPr>
              <w:fldChar w:fldCharType="end"/>
            </w:r>
          </w:hyperlink>
        </w:p>
        <w:p w:rsidR="00BF7348" w:rsidRDefault="00B0537D">
          <w:pPr>
            <w:pStyle w:val="TDC3"/>
            <w:rPr>
              <w:rFonts w:eastAsiaTheme="minorEastAsia"/>
              <w:noProof/>
              <w:sz w:val="22"/>
              <w:szCs w:val="22"/>
              <w:lang w:val="es-AR" w:eastAsia="es-AR"/>
            </w:rPr>
          </w:pPr>
          <w:hyperlink w:anchor="_Toc496268085" w:history="1">
            <w:r w:rsidR="00BF7348" w:rsidRPr="006C5B5D">
              <w:rPr>
                <w:rStyle w:val="Hipervnculo"/>
                <w:noProof/>
              </w:rPr>
              <w:t>Deseadas</w:t>
            </w:r>
            <w:r w:rsidR="00BF7348">
              <w:rPr>
                <w:noProof/>
                <w:webHidden/>
              </w:rPr>
              <w:tab/>
            </w:r>
            <w:r w:rsidR="00BF7348">
              <w:rPr>
                <w:noProof/>
                <w:webHidden/>
              </w:rPr>
              <w:fldChar w:fldCharType="begin"/>
            </w:r>
            <w:r w:rsidR="00BF7348">
              <w:rPr>
                <w:noProof/>
                <w:webHidden/>
              </w:rPr>
              <w:instrText xml:space="preserve"> PAGEREF _Toc496268085 \h </w:instrText>
            </w:r>
            <w:r w:rsidR="00BF7348">
              <w:rPr>
                <w:noProof/>
                <w:webHidden/>
              </w:rPr>
            </w:r>
            <w:r w:rsidR="00BF7348">
              <w:rPr>
                <w:noProof/>
                <w:webHidden/>
              </w:rPr>
              <w:fldChar w:fldCharType="separate"/>
            </w:r>
            <w:r w:rsidR="00374BBD">
              <w:rPr>
                <w:noProof/>
                <w:webHidden/>
              </w:rPr>
              <w:t>19</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86" w:history="1">
            <w:r w:rsidR="00BF7348" w:rsidRPr="006C5B5D">
              <w:rPr>
                <w:rStyle w:val="Hipervnculo"/>
                <w:noProof/>
              </w:rPr>
              <w:t>Flujos de Trabajo de Pruebas</w:t>
            </w:r>
            <w:r w:rsidR="00BF7348">
              <w:rPr>
                <w:noProof/>
                <w:webHidden/>
              </w:rPr>
              <w:tab/>
            </w:r>
            <w:r w:rsidR="00BF7348">
              <w:rPr>
                <w:noProof/>
                <w:webHidden/>
              </w:rPr>
              <w:fldChar w:fldCharType="begin"/>
            </w:r>
            <w:r w:rsidR="00BF7348">
              <w:rPr>
                <w:noProof/>
                <w:webHidden/>
              </w:rPr>
              <w:instrText xml:space="preserve"> PAGEREF _Toc496268086 \h </w:instrText>
            </w:r>
            <w:r w:rsidR="00BF7348">
              <w:rPr>
                <w:noProof/>
                <w:webHidden/>
              </w:rPr>
            </w:r>
            <w:r w:rsidR="00BF7348">
              <w:rPr>
                <w:noProof/>
                <w:webHidden/>
              </w:rPr>
              <w:fldChar w:fldCharType="separate"/>
            </w:r>
            <w:r w:rsidR="00374BBD">
              <w:rPr>
                <w:noProof/>
                <w:webHidden/>
              </w:rPr>
              <w:t>20</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87" w:history="1">
            <w:r w:rsidR="00BF7348" w:rsidRPr="006C5B5D">
              <w:rPr>
                <w:rStyle w:val="Hipervnculo"/>
                <w:noProof/>
              </w:rPr>
              <w:t>Entregables</w:t>
            </w:r>
            <w:r w:rsidR="00BF7348">
              <w:rPr>
                <w:noProof/>
                <w:webHidden/>
              </w:rPr>
              <w:tab/>
            </w:r>
            <w:r w:rsidR="00BF7348">
              <w:rPr>
                <w:noProof/>
                <w:webHidden/>
              </w:rPr>
              <w:fldChar w:fldCharType="begin"/>
            </w:r>
            <w:r w:rsidR="00BF7348">
              <w:rPr>
                <w:noProof/>
                <w:webHidden/>
              </w:rPr>
              <w:instrText xml:space="preserve"> PAGEREF _Toc496268087 \h </w:instrText>
            </w:r>
            <w:r w:rsidR="00BF7348">
              <w:rPr>
                <w:noProof/>
                <w:webHidden/>
              </w:rPr>
            </w:r>
            <w:r w:rsidR="00BF7348">
              <w:rPr>
                <w:noProof/>
                <w:webHidden/>
              </w:rPr>
              <w:fldChar w:fldCharType="separate"/>
            </w:r>
            <w:r w:rsidR="00374BBD">
              <w:rPr>
                <w:noProof/>
                <w:webHidden/>
              </w:rPr>
              <w:t>21</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88" w:history="1">
            <w:r w:rsidR="00BF7348" w:rsidRPr="006C5B5D">
              <w:rPr>
                <w:rStyle w:val="Hipervnculo"/>
                <w:noProof/>
              </w:rPr>
              <w:t>Lista de Entregables de Pruebas</w:t>
            </w:r>
            <w:r w:rsidR="00BF7348">
              <w:rPr>
                <w:noProof/>
                <w:webHidden/>
              </w:rPr>
              <w:tab/>
            </w:r>
            <w:r w:rsidR="00BF7348">
              <w:rPr>
                <w:noProof/>
                <w:webHidden/>
              </w:rPr>
              <w:fldChar w:fldCharType="begin"/>
            </w:r>
            <w:r w:rsidR="00BF7348">
              <w:rPr>
                <w:noProof/>
                <w:webHidden/>
              </w:rPr>
              <w:instrText xml:space="preserve"> PAGEREF _Toc496268088 \h </w:instrText>
            </w:r>
            <w:r w:rsidR="00BF7348">
              <w:rPr>
                <w:noProof/>
                <w:webHidden/>
              </w:rPr>
            </w:r>
            <w:r w:rsidR="00BF7348">
              <w:rPr>
                <w:noProof/>
                <w:webHidden/>
              </w:rPr>
              <w:fldChar w:fldCharType="separate"/>
            </w:r>
            <w:r w:rsidR="00374BBD">
              <w:rPr>
                <w:noProof/>
                <w:webHidden/>
              </w:rPr>
              <w:t>21</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89" w:history="1">
            <w:r w:rsidR="00BF7348" w:rsidRPr="006C5B5D">
              <w:rPr>
                <w:rStyle w:val="Hipervnculo"/>
                <w:noProof/>
              </w:rPr>
              <w:t>Ficha: Escenarios por Caso de Uso</w:t>
            </w:r>
            <w:r w:rsidR="00BF7348">
              <w:rPr>
                <w:noProof/>
                <w:webHidden/>
              </w:rPr>
              <w:tab/>
            </w:r>
            <w:r w:rsidR="00BF7348">
              <w:rPr>
                <w:noProof/>
                <w:webHidden/>
              </w:rPr>
              <w:fldChar w:fldCharType="begin"/>
            </w:r>
            <w:r w:rsidR="00BF7348">
              <w:rPr>
                <w:noProof/>
                <w:webHidden/>
              </w:rPr>
              <w:instrText xml:space="preserve"> PAGEREF _Toc496268089 \h </w:instrText>
            </w:r>
            <w:r w:rsidR="00BF7348">
              <w:rPr>
                <w:noProof/>
                <w:webHidden/>
              </w:rPr>
            </w:r>
            <w:r w:rsidR="00BF7348">
              <w:rPr>
                <w:noProof/>
                <w:webHidden/>
              </w:rPr>
              <w:fldChar w:fldCharType="separate"/>
            </w:r>
            <w:r w:rsidR="00374BBD">
              <w:rPr>
                <w:noProof/>
                <w:webHidden/>
              </w:rPr>
              <w:t>22</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0" w:history="1">
            <w:r w:rsidR="00BF7348" w:rsidRPr="006C5B5D">
              <w:rPr>
                <w:rStyle w:val="Hipervnculo"/>
                <w:noProof/>
              </w:rPr>
              <w:t>Ficha: Resumen de Ciclos de Prueba</w:t>
            </w:r>
            <w:r w:rsidR="00BF7348">
              <w:rPr>
                <w:noProof/>
                <w:webHidden/>
              </w:rPr>
              <w:tab/>
            </w:r>
            <w:r w:rsidR="00BF7348">
              <w:rPr>
                <w:noProof/>
                <w:webHidden/>
              </w:rPr>
              <w:fldChar w:fldCharType="begin"/>
            </w:r>
            <w:r w:rsidR="00BF7348">
              <w:rPr>
                <w:noProof/>
                <w:webHidden/>
              </w:rPr>
              <w:instrText xml:space="preserve"> PAGEREF _Toc496268090 \h </w:instrText>
            </w:r>
            <w:r w:rsidR="00BF7348">
              <w:rPr>
                <w:noProof/>
                <w:webHidden/>
              </w:rPr>
            </w:r>
            <w:r w:rsidR="00BF7348">
              <w:rPr>
                <w:noProof/>
                <w:webHidden/>
              </w:rPr>
              <w:fldChar w:fldCharType="separate"/>
            </w:r>
            <w:r w:rsidR="00374BBD">
              <w:rPr>
                <w:noProof/>
                <w:webHidden/>
              </w:rPr>
              <w:t>25</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91" w:history="1">
            <w:r w:rsidR="00BF7348" w:rsidRPr="006C5B5D">
              <w:rPr>
                <w:rStyle w:val="Hipervnculo"/>
                <w:noProof/>
              </w:rPr>
              <w:t>Criterio para el Inicio y Fin del Plan de Pruebas</w:t>
            </w:r>
            <w:r w:rsidR="00BF7348">
              <w:rPr>
                <w:noProof/>
                <w:webHidden/>
              </w:rPr>
              <w:tab/>
            </w:r>
            <w:r w:rsidR="00BF7348">
              <w:rPr>
                <w:noProof/>
                <w:webHidden/>
              </w:rPr>
              <w:fldChar w:fldCharType="begin"/>
            </w:r>
            <w:r w:rsidR="00BF7348">
              <w:rPr>
                <w:noProof/>
                <w:webHidden/>
              </w:rPr>
              <w:instrText xml:space="preserve"> PAGEREF _Toc496268091 \h </w:instrText>
            </w:r>
            <w:r w:rsidR="00BF7348">
              <w:rPr>
                <w:noProof/>
                <w:webHidden/>
              </w:rPr>
            </w:r>
            <w:r w:rsidR="00BF7348">
              <w:rPr>
                <w:noProof/>
                <w:webHidden/>
              </w:rPr>
              <w:fldChar w:fldCharType="separate"/>
            </w:r>
            <w:r w:rsidR="00374BBD">
              <w:rPr>
                <w:noProof/>
                <w:webHidden/>
              </w:rPr>
              <w:t>26</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2" w:history="1">
            <w:r w:rsidR="00BF7348" w:rsidRPr="006C5B5D">
              <w:rPr>
                <w:rStyle w:val="Hipervnculo"/>
                <w:noProof/>
              </w:rPr>
              <w:t>Criterios de Inicio</w:t>
            </w:r>
            <w:r w:rsidR="00BF7348">
              <w:rPr>
                <w:noProof/>
                <w:webHidden/>
              </w:rPr>
              <w:tab/>
            </w:r>
            <w:r w:rsidR="00BF7348">
              <w:rPr>
                <w:noProof/>
                <w:webHidden/>
              </w:rPr>
              <w:fldChar w:fldCharType="begin"/>
            </w:r>
            <w:r w:rsidR="00BF7348">
              <w:rPr>
                <w:noProof/>
                <w:webHidden/>
              </w:rPr>
              <w:instrText xml:space="preserve"> PAGEREF _Toc496268092 \h </w:instrText>
            </w:r>
            <w:r w:rsidR="00BF7348">
              <w:rPr>
                <w:noProof/>
                <w:webHidden/>
              </w:rPr>
            </w:r>
            <w:r w:rsidR="00BF7348">
              <w:rPr>
                <w:noProof/>
                <w:webHidden/>
              </w:rPr>
              <w:fldChar w:fldCharType="separate"/>
            </w:r>
            <w:r w:rsidR="00374BBD">
              <w:rPr>
                <w:noProof/>
                <w:webHidden/>
              </w:rPr>
              <w:t>26</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3" w:history="1">
            <w:r w:rsidR="00BF7348" w:rsidRPr="006C5B5D">
              <w:rPr>
                <w:rStyle w:val="Hipervnculo"/>
                <w:noProof/>
              </w:rPr>
              <w:t>Criterios de Fin</w:t>
            </w:r>
            <w:r w:rsidR="00BF7348">
              <w:rPr>
                <w:noProof/>
                <w:webHidden/>
              </w:rPr>
              <w:tab/>
            </w:r>
            <w:r w:rsidR="00BF7348">
              <w:rPr>
                <w:noProof/>
                <w:webHidden/>
              </w:rPr>
              <w:fldChar w:fldCharType="begin"/>
            </w:r>
            <w:r w:rsidR="00BF7348">
              <w:rPr>
                <w:noProof/>
                <w:webHidden/>
              </w:rPr>
              <w:instrText xml:space="preserve"> PAGEREF _Toc496268093 \h </w:instrText>
            </w:r>
            <w:r w:rsidR="00BF7348">
              <w:rPr>
                <w:noProof/>
                <w:webHidden/>
              </w:rPr>
            </w:r>
            <w:r w:rsidR="00BF7348">
              <w:rPr>
                <w:noProof/>
                <w:webHidden/>
              </w:rPr>
              <w:fldChar w:fldCharType="separate"/>
            </w:r>
            <w:r w:rsidR="00374BBD">
              <w:rPr>
                <w:noProof/>
                <w:webHidden/>
              </w:rPr>
              <w:t>26</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4" w:history="1">
            <w:r w:rsidR="00BF7348" w:rsidRPr="006C5B5D">
              <w:rPr>
                <w:rStyle w:val="Hipervnculo"/>
                <w:noProof/>
              </w:rPr>
              <w:t>Criterios de Suspensión y Retomo de Actividades</w:t>
            </w:r>
            <w:r w:rsidR="00BF7348">
              <w:rPr>
                <w:noProof/>
                <w:webHidden/>
              </w:rPr>
              <w:tab/>
            </w:r>
            <w:r w:rsidR="00BF7348">
              <w:rPr>
                <w:noProof/>
                <w:webHidden/>
              </w:rPr>
              <w:fldChar w:fldCharType="begin"/>
            </w:r>
            <w:r w:rsidR="00BF7348">
              <w:rPr>
                <w:noProof/>
                <w:webHidden/>
              </w:rPr>
              <w:instrText xml:space="preserve"> PAGEREF _Toc496268094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095" w:history="1">
            <w:r w:rsidR="00BF7348" w:rsidRPr="006C5B5D">
              <w:rPr>
                <w:rStyle w:val="Hipervnculo"/>
                <w:noProof/>
              </w:rPr>
              <w:t>Criterios para el Lanzamiento</w:t>
            </w:r>
            <w:r w:rsidR="00BF7348">
              <w:rPr>
                <w:noProof/>
                <w:webHidden/>
              </w:rPr>
              <w:tab/>
            </w:r>
            <w:r w:rsidR="00BF7348">
              <w:rPr>
                <w:noProof/>
                <w:webHidden/>
              </w:rPr>
              <w:fldChar w:fldCharType="begin"/>
            </w:r>
            <w:r w:rsidR="00BF7348">
              <w:rPr>
                <w:noProof/>
                <w:webHidden/>
              </w:rPr>
              <w:instrText xml:space="preserve"> PAGEREF _Toc496268095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6" w:history="1">
            <w:r w:rsidR="00BF7348" w:rsidRPr="006C5B5D">
              <w:rPr>
                <w:rStyle w:val="Hipervnculo"/>
                <w:noProof/>
              </w:rPr>
              <w:t>Criterios de Evaluación</w:t>
            </w:r>
            <w:r w:rsidR="00BF7348">
              <w:rPr>
                <w:noProof/>
                <w:webHidden/>
              </w:rPr>
              <w:tab/>
            </w:r>
            <w:r w:rsidR="00BF7348">
              <w:rPr>
                <w:noProof/>
                <w:webHidden/>
              </w:rPr>
              <w:fldChar w:fldCharType="begin"/>
            </w:r>
            <w:r w:rsidR="00BF7348">
              <w:rPr>
                <w:noProof/>
                <w:webHidden/>
              </w:rPr>
              <w:instrText xml:space="preserve"> PAGEREF _Toc496268096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7" w:history="1">
            <w:r w:rsidR="00BF7348" w:rsidRPr="006C5B5D">
              <w:rPr>
                <w:rStyle w:val="Hipervnculo"/>
                <w:noProof/>
              </w:rPr>
              <w:t>Clasificación de los errores</w:t>
            </w:r>
            <w:r w:rsidR="00BF7348">
              <w:rPr>
                <w:noProof/>
                <w:webHidden/>
              </w:rPr>
              <w:tab/>
            </w:r>
            <w:r w:rsidR="00BF7348">
              <w:rPr>
                <w:noProof/>
                <w:webHidden/>
              </w:rPr>
              <w:fldChar w:fldCharType="begin"/>
            </w:r>
            <w:r w:rsidR="00BF7348">
              <w:rPr>
                <w:noProof/>
                <w:webHidden/>
              </w:rPr>
              <w:instrText xml:space="preserve"> PAGEREF _Toc496268097 \h </w:instrText>
            </w:r>
            <w:r w:rsidR="00BF7348">
              <w:rPr>
                <w:noProof/>
                <w:webHidden/>
              </w:rPr>
            </w:r>
            <w:r w:rsidR="00BF7348">
              <w:rPr>
                <w:noProof/>
                <w:webHidden/>
              </w:rPr>
              <w:fldChar w:fldCharType="separate"/>
            </w:r>
            <w:r w:rsidR="00374BBD">
              <w:rPr>
                <w:noProof/>
                <w:webHidden/>
              </w:rPr>
              <w:t>27</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8" w:history="1">
            <w:r w:rsidR="00BF7348" w:rsidRPr="006C5B5D">
              <w:rPr>
                <w:rStyle w:val="Hipervnculo"/>
                <w:noProof/>
              </w:rPr>
              <w:t>Resultados de la prueba</w:t>
            </w:r>
            <w:r w:rsidR="00BF7348">
              <w:rPr>
                <w:noProof/>
                <w:webHidden/>
              </w:rPr>
              <w:tab/>
            </w:r>
            <w:r w:rsidR="00BF7348">
              <w:rPr>
                <w:noProof/>
                <w:webHidden/>
              </w:rPr>
              <w:fldChar w:fldCharType="begin"/>
            </w:r>
            <w:r w:rsidR="00BF7348">
              <w:rPr>
                <w:noProof/>
                <w:webHidden/>
              </w:rPr>
              <w:instrText xml:space="preserve"> PAGEREF _Toc496268098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099" w:history="1">
            <w:r w:rsidR="00BF7348" w:rsidRPr="006C5B5D">
              <w:rPr>
                <w:rStyle w:val="Hipervnculo"/>
                <w:noProof/>
              </w:rPr>
              <w:t>Reportes del problema, escalada y resolución</w:t>
            </w:r>
            <w:r w:rsidR="00BF7348">
              <w:rPr>
                <w:noProof/>
                <w:webHidden/>
              </w:rPr>
              <w:tab/>
            </w:r>
            <w:r w:rsidR="00BF7348">
              <w:rPr>
                <w:noProof/>
                <w:webHidden/>
              </w:rPr>
              <w:fldChar w:fldCharType="begin"/>
            </w:r>
            <w:r w:rsidR="00BF7348">
              <w:rPr>
                <w:noProof/>
                <w:webHidden/>
              </w:rPr>
              <w:instrText xml:space="preserve"> PAGEREF _Toc496268099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100" w:history="1">
            <w:r w:rsidR="00BF7348" w:rsidRPr="006C5B5D">
              <w:rPr>
                <w:rStyle w:val="Hipervnculo"/>
                <w:noProof/>
              </w:rPr>
              <w:t>Riesgos</w:t>
            </w:r>
            <w:r w:rsidR="00BF7348">
              <w:rPr>
                <w:noProof/>
                <w:webHidden/>
              </w:rPr>
              <w:tab/>
            </w:r>
            <w:r w:rsidR="00BF7348">
              <w:rPr>
                <w:noProof/>
                <w:webHidden/>
              </w:rPr>
              <w:fldChar w:fldCharType="begin"/>
            </w:r>
            <w:r w:rsidR="00BF7348">
              <w:rPr>
                <w:noProof/>
                <w:webHidden/>
              </w:rPr>
              <w:instrText xml:space="preserve"> PAGEREF _Toc496268100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101" w:history="1">
            <w:r w:rsidR="00BF7348" w:rsidRPr="006C5B5D">
              <w:rPr>
                <w:rStyle w:val="Hipervnculo"/>
                <w:noProof/>
              </w:rPr>
              <w:t>Reportes de Problemas y Resolución</w:t>
            </w:r>
            <w:r w:rsidR="00BF7348">
              <w:rPr>
                <w:noProof/>
                <w:webHidden/>
              </w:rPr>
              <w:tab/>
            </w:r>
            <w:r w:rsidR="00BF7348">
              <w:rPr>
                <w:noProof/>
                <w:webHidden/>
              </w:rPr>
              <w:fldChar w:fldCharType="begin"/>
            </w:r>
            <w:r w:rsidR="00BF7348">
              <w:rPr>
                <w:noProof/>
                <w:webHidden/>
              </w:rPr>
              <w:instrText xml:space="preserve"> PAGEREF _Toc496268101 \h </w:instrText>
            </w:r>
            <w:r w:rsidR="00BF7348">
              <w:rPr>
                <w:noProof/>
                <w:webHidden/>
              </w:rPr>
            </w:r>
            <w:r w:rsidR="00BF7348">
              <w:rPr>
                <w:noProof/>
                <w:webHidden/>
              </w:rPr>
              <w:fldChar w:fldCharType="separate"/>
            </w:r>
            <w:r w:rsidR="00374BBD">
              <w:rPr>
                <w:noProof/>
                <w:webHidden/>
              </w:rPr>
              <w:t>28</w:t>
            </w:r>
            <w:r w:rsidR="00BF7348">
              <w:rPr>
                <w:noProof/>
                <w:webHidden/>
              </w:rPr>
              <w:fldChar w:fldCharType="end"/>
            </w:r>
          </w:hyperlink>
        </w:p>
        <w:p w:rsidR="00BF7348" w:rsidRDefault="00B0537D">
          <w:pPr>
            <w:pStyle w:val="TDC1"/>
            <w:rPr>
              <w:rFonts w:eastAsiaTheme="minorEastAsia"/>
              <w:b w:val="0"/>
              <w:bCs w:val="0"/>
              <w:noProof/>
              <w:sz w:val="22"/>
              <w:szCs w:val="22"/>
              <w:lang w:val="es-AR" w:eastAsia="es-AR"/>
            </w:rPr>
          </w:pPr>
          <w:hyperlink w:anchor="_Toc496268102" w:history="1">
            <w:r w:rsidR="00BF7348" w:rsidRPr="006C5B5D">
              <w:rPr>
                <w:rStyle w:val="Hipervnculo"/>
                <w:noProof/>
              </w:rPr>
              <w:t>Responsabilidades, Personal y Necesidades de Capacitación</w:t>
            </w:r>
            <w:r w:rsidR="00BF7348">
              <w:rPr>
                <w:noProof/>
                <w:webHidden/>
              </w:rPr>
              <w:tab/>
            </w:r>
            <w:r w:rsidR="00BF7348">
              <w:rPr>
                <w:noProof/>
                <w:webHidden/>
              </w:rPr>
              <w:fldChar w:fldCharType="begin"/>
            </w:r>
            <w:r w:rsidR="00BF7348">
              <w:rPr>
                <w:noProof/>
                <w:webHidden/>
              </w:rPr>
              <w:instrText xml:space="preserve"> PAGEREF _Toc496268102 \h </w:instrText>
            </w:r>
            <w:r w:rsidR="00BF7348">
              <w:rPr>
                <w:noProof/>
                <w:webHidden/>
              </w:rPr>
            </w:r>
            <w:r w:rsidR="00BF7348">
              <w:rPr>
                <w:noProof/>
                <w:webHidden/>
              </w:rPr>
              <w:fldChar w:fldCharType="separate"/>
            </w:r>
            <w:r w:rsidR="00374BBD">
              <w:rPr>
                <w:noProof/>
                <w:webHidden/>
              </w:rPr>
              <w:t>29</w:t>
            </w:r>
            <w:r w:rsidR="00BF7348">
              <w:rPr>
                <w:noProof/>
                <w:webHidden/>
              </w:rPr>
              <w:fldChar w:fldCharType="end"/>
            </w:r>
          </w:hyperlink>
        </w:p>
        <w:p w:rsidR="00BF7348" w:rsidRDefault="00B0537D">
          <w:pPr>
            <w:pStyle w:val="TDC2"/>
            <w:rPr>
              <w:rFonts w:eastAsiaTheme="minorEastAsia"/>
              <w:i w:val="0"/>
              <w:iCs w:val="0"/>
              <w:noProof/>
              <w:sz w:val="22"/>
              <w:szCs w:val="22"/>
              <w:lang w:val="es-AR" w:eastAsia="es-AR"/>
            </w:rPr>
          </w:pPr>
          <w:hyperlink w:anchor="_Toc496268103" w:history="1">
            <w:r w:rsidR="00BF7348" w:rsidRPr="006C5B5D">
              <w:rPr>
                <w:rStyle w:val="Hipervnculo"/>
                <w:noProof/>
              </w:rPr>
              <w:t>Personal y Roles Necesarios</w:t>
            </w:r>
            <w:r w:rsidR="00BF7348">
              <w:rPr>
                <w:noProof/>
                <w:webHidden/>
              </w:rPr>
              <w:tab/>
            </w:r>
            <w:r w:rsidR="00BF7348">
              <w:rPr>
                <w:noProof/>
                <w:webHidden/>
              </w:rPr>
              <w:fldChar w:fldCharType="begin"/>
            </w:r>
            <w:r w:rsidR="00BF7348">
              <w:rPr>
                <w:noProof/>
                <w:webHidden/>
              </w:rPr>
              <w:instrText xml:space="preserve"> PAGEREF _Toc496268103 \h </w:instrText>
            </w:r>
            <w:r w:rsidR="00BF7348">
              <w:rPr>
                <w:noProof/>
                <w:webHidden/>
              </w:rPr>
            </w:r>
            <w:r w:rsidR="00BF7348">
              <w:rPr>
                <w:noProof/>
                <w:webHidden/>
              </w:rPr>
              <w:fldChar w:fldCharType="separate"/>
            </w:r>
            <w:r w:rsidR="00374BBD">
              <w:rPr>
                <w:noProof/>
                <w:webHidden/>
              </w:rPr>
              <w:t>29</w:t>
            </w:r>
            <w:r w:rsidR="00BF7348">
              <w:rPr>
                <w:noProof/>
                <w:webHidden/>
              </w:rPr>
              <w:fldChar w:fldCharType="end"/>
            </w:r>
          </w:hyperlink>
        </w:p>
        <w:p w:rsidR="000F79DF" w:rsidRDefault="000B769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277B27" w:rsidRDefault="00FA3494" w:rsidP="009A3173">
          <w:pPr>
            <w:pStyle w:val="PSI-Ttulo"/>
            <w:rPr>
              <w:rFonts w:asciiTheme="minorHAnsi" w:hAnsiTheme="minorHAnsi"/>
              <w:color w:val="auto"/>
            </w:rPr>
          </w:pPr>
          <w:r w:rsidRPr="00277B27">
            <w:rPr>
              <w:rFonts w:asciiTheme="minorHAnsi" w:hAnsiTheme="minorHAnsi"/>
              <w:color w:val="auto"/>
              <w:lang w:val="es-AR"/>
            </w:rPr>
            <w:t>Plan de Pruebas</w:t>
          </w:r>
        </w:p>
      </w:sdtContent>
    </w:sdt>
    <w:p w:rsidR="00277B27" w:rsidRDefault="00277B27" w:rsidP="00277B27">
      <w:pPr>
        <w:pStyle w:val="PSI-Ttulo1"/>
      </w:pPr>
      <w:bookmarkStart w:id="1" w:name="_Toc499347678"/>
      <w:bookmarkStart w:id="2" w:name="_Toc257645195"/>
      <w:bookmarkStart w:id="3" w:name="_Toc496268064"/>
      <w:bookmarkStart w:id="4" w:name="_Toc165473662"/>
      <w:r w:rsidRPr="00277B27">
        <w:t>Introducción</w:t>
      </w:r>
      <w:bookmarkEnd w:id="1"/>
      <w:bookmarkEnd w:id="2"/>
      <w:bookmarkEnd w:id="3"/>
    </w:p>
    <w:p w:rsidR="00F847DC" w:rsidRDefault="00C7275E" w:rsidP="00F847DC">
      <w:pPr>
        <w:pStyle w:val="PSI-Normal"/>
      </w:pPr>
      <w:r>
        <w:t>Checkpoint es un producto de software desarrollado</w:t>
      </w:r>
      <w:r w:rsidR="00756984">
        <w:t xml:space="preserve"> con el propósito de </w:t>
      </w:r>
      <w:r w:rsidR="00F847DC">
        <w:t>no solo a brindar un canal de comunicación entre quienes están encargados de la gestión de los servicios que brinda la universidad y sus usuarios directos, sino también la posibilidad de generar información estadística sobre datos obtenidos directamente de sus protagonistas.</w:t>
      </w:r>
    </w:p>
    <w:p w:rsidR="00F847DC" w:rsidRDefault="00F847DC" w:rsidP="00F847DC">
      <w:pPr>
        <w:pStyle w:val="PSI-Normal"/>
      </w:pPr>
      <w:r>
        <w:t>Esto permite tomar decisiones de gestión más acordes a la realidad y brinda a los usuarios la sensación de inclusión y atención en la tarea de mejora continua.</w:t>
      </w:r>
    </w:p>
    <w:p w:rsidR="00C7275E" w:rsidRDefault="00F847DC" w:rsidP="00F847DC">
      <w:pPr>
        <w:pStyle w:val="PSI-Normal"/>
      </w:pPr>
      <w:r>
        <w:t>Este sistema será altamente configurable, posibilitando adaptarse a las necesidades de los diferentes encargados y/o servicios y las necesidades de evaluación que se quiera realizar sobre los mismos. Esta característica posibilita evaluar cuestiones como el grado de aceptación que tiene un servicio en cuanto a calidad, o determinar las falencias de los mismos a partir de una lista acotada de desperfectos que pueden presentarse en dichos servicios.</w:t>
      </w:r>
    </w:p>
    <w:p w:rsidR="00C7275E" w:rsidRDefault="00C7275E" w:rsidP="00277B27">
      <w:pPr>
        <w:pStyle w:val="PSI-Normal"/>
      </w:pPr>
      <w:r>
        <w:t>Las funciones principales que este sistema proveerá al cliente y a los futuros usuarios es la de gestionar valoraciones, reclamos, acotaciones, menciones, opiniones sobre servicios de la Universidad que puedan realizar personal que se encuentre haciendo uso de dichas características.</w:t>
      </w:r>
    </w:p>
    <w:p w:rsidR="00C7275E" w:rsidRPr="0005525F" w:rsidRDefault="00C7275E" w:rsidP="00C7275E">
      <w:pPr>
        <w:pStyle w:val="PSI-Normal"/>
      </w:pPr>
      <w:r w:rsidRPr="0005525F">
        <w:t>El resultado de esta prueba afecta a las categorías de operación (OPE), de gerencia (GER) y de alta dirección (DIR).</w:t>
      </w:r>
    </w:p>
    <w:p w:rsidR="00C7275E" w:rsidRDefault="00C7275E" w:rsidP="00C7275E">
      <w:pPr>
        <w:pStyle w:val="PSI-Normal"/>
      </w:pPr>
      <w:r w:rsidRPr="0005525F">
        <w:t>Si se encuentra alguna falla en el software se regresa a la categoría de operación (OPE), en el área de desarrollo y mantenimiento de software en donde se harán las correcciones necesarias para asegurar la calidad total del producto.</w:t>
      </w:r>
    </w:p>
    <w:p w:rsidR="00C7275E" w:rsidRDefault="00C7275E" w:rsidP="00277B27">
      <w:pPr>
        <w:pStyle w:val="PSI-Normal"/>
      </w:pPr>
    </w:p>
    <w:p w:rsidR="00277B27" w:rsidRDefault="00277B27" w:rsidP="00277B27">
      <w:pPr>
        <w:pStyle w:val="PSI-ComentarioVieta"/>
      </w:pPr>
    </w:p>
    <w:p w:rsidR="00277B27" w:rsidRDefault="00277B27" w:rsidP="00277B27">
      <w:pPr>
        <w:pStyle w:val="PSI-Ttulo1"/>
      </w:pPr>
      <w:bookmarkStart w:id="5" w:name="_Toc257645196"/>
      <w:bookmarkStart w:id="6" w:name="_Toc496268065"/>
      <w:r>
        <w:t>Antecedentes y Propósito</w:t>
      </w:r>
      <w:bookmarkEnd w:id="4"/>
      <w:bookmarkEnd w:id="5"/>
      <w:bookmarkEnd w:id="6"/>
      <w:r>
        <w:t xml:space="preserve"> </w:t>
      </w:r>
    </w:p>
    <w:p w:rsidR="00277B27" w:rsidRPr="00277B27" w:rsidRDefault="00277B27" w:rsidP="00277B27">
      <w:pPr>
        <w:pStyle w:val="PSI-Ttulo2"/>
      </w:pPr>
      <w:bookmarkStart w:id="7" w:name="_Toc165473663"/>
      <w:bookmarkStart w:id="8" w:name="_Toc257645197"/>
      <w:bookmarkStart w:id="9" w:name="_Toc496268066"/>
      <w:r w:rsidRPr="00277B27">
        <w:t>Antecedentes</w:t>
      </w:r>
      <w:bookmarkEnd w:id="7"/>
      <w:bookmarkEnd w:id="8"/>
      <w:bookmarkEnd w:id="9"/>
      <w:r w:rsidRPr="00277B27">
        <w:t xml:space="preserve"> </w:t>
      </w:r>
    </w:p>
    <w:p w:rsidR="00277B27" w:rsidRDefault="006E664F" w:rsidP="006E664F">
      <w:pPr>
        <w:pStyle w:val="PSI-Normal"/>
      </w:pPr>
      <w:r>
        <w:t xml:space="preserve">Al ser el primer plan de pruebas, en conjunto con la primera realización de un proyecto de desarrollo de software, el equipo de desarrollo no posee </w:t>
      </w:r>
      <w:r w:rsidR="00C7275E">
        <w:t>antecedentes</w:t>
      </w:r>
      <w:r>
        <w:t xml:space="preserve"> </w:t>
      </w:r>
      <w:r w:rsidR="00C7275E">
        <w:t>a detallar sobre operaciones anteriores referidas a esta instancia.</w:t>
      </w:r>
    </w:p>
    <w:p w:rsidR="00C7275E" w:rsidRDefault="00C7275E" w:rsidP="006E664F">
      <w:pPr>
        <w:pStyle w:val="PSI-Normal"/>
      </w:pPr>
      <w:r>
        <w:t xml:space="preserve">De igual manera se buscara resolver cuestiones descriptas en temarios y unidades procedentes de teorías y </w:t>
      </w:r>
      <w:r w:rsidR="007D2886">
        <w:t>prácticas</w:t>
      </w:r>
      <w:r>
        <w:t xml:space="preserve"> referentes a los estudios que se cursan. Enfatizando en la comprobación del cumplimiento y satisfacción de las necesidades del cliente.</w:t>
      </w:r>
    </w:p>
    <w:p w:rsidR="00C7275E" w:rsidRPr="004270D0" w:rsidRDefault="00C7275E" w:rsidP="006E664F">
      <w:pPr>
        <w:pStyle w:val="PSI-Normal"/>
      </w:pPr>
    </w:p>
    <w:p w:rsidR="00277B27" w:rsidRDefault="00277B27" w:rsidP="00277B27">
      <w:pPr>
        <w:pStyle w:val="PSI-Ttulo2"/>
      </w:pPr>
      <w:bookmarkStart w:id="10" w:name="_Toc165473664"/>
      <w:bookmarkStart w:id="11" w:name="_Toc257645198"/>
      <w:bookmarkStart w:id="12" w:name="_Toc496268067"/>
      <w:r>
        <w:lastRenderedPageBreak/>
        <w:t>Propósito de la Evaluación</w:t>
      </w:r>
      <w:bookmarkEnd w:id="10"/>
      <w:bookmarkEnd w:id="11"/>
      <w:bookmarkEnd w:id="12"/>
    </w:p>
    <w:p w:rsidR="00277B27" w:rsidRDefault="00277B27" w:rsidP="00277B27">
      <w:pPr>
        <w:pStyle w:val="PSI-Normal"/>
      </w:pPr>
      <w:r>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necesarias para que esto se logre. Este plan de pruebas es necesario para el aseguramiento de la calidad del sistema. Con este plan se seleccionan y se coordinan las actividades para asegurar la calidad del software durante el ciclo de vida del proyecto y aún después al ser entregado al cliente. Los objetivos que se pretenden alcanzar con la aplicación del plan de pruebas son las siguientes:</w:t>
      </w:r>
    </w:p>
    <w:p w:rsidR="00277B27" w:rsidRDefault="00277B27" w:rsidP="00277B27">
      <w:pPr>
        <w:pStyle w:val="PSI-Normal"/>
        <w:numPr>
          <w:ilvl w:val="0"/>
          <w:numId w:val="35"/>
        </w:numPr>
      </w:pPr>
      <w:r>
        <w:t>Encontrar la mayor cantidad de</w:t>
      </w:r>
      <w:r w:rsidRPr="007A6294">
        <w:t xml:space="preserve"> errores como sea posible</w:t>
      </w:r>
      <w:r>
        <w:t xml:space="preserve">, ya sea tanto en los </w:t>
      </w:r>
      <w:proofErr w:type="spellStart"/>
      <w:r>
        <w:t>TextBox</w:t>
      </w:r>
      <w:proofErr w:type="spellEnd"/>
      <w:r>
        <w:t xml:space="preserve">, como la ortografía que hay en las </w:t>
      </w:r>
      <w:proofErr w:type="spellStart"/>
      <w:r>
        <w:t>Labels</w:t>
      </w:r>
      <w:proofErr w:type="spellEnd"/>
      <w:r>
        <w:t xml:space="preserve">, los botones, los </w:t>
      </w:r>
      <w:proofErr w:type="spellStart"/>
      <w:r>
        <w:t>ComboBox</w:t>
      </w:r>
      <w:proofErr w:type="spellEnd"/>
      <w:r w:rsidRPr="007A6294">
        <w:t>.</w:t>
      </w:r>
    </w:p>
    <w:p w:rsidR="00277B27" w:rsidRDefault="00277B27" w:rsidP="00277B27">
      <w:pPr>
        <w:pStyle w:val="PSI-Normal"/>
        <w:numPr>
          <w:ilvl w:val="0"/>
          <w:numId w:val="35"/>
        </w:numPr>
      </w:pPr>
      <w:r w:rsidRPr="007A6294">
        <w:t xml:space="preserve">Supervisar si se cumple las especificaciones </w:t>
      </w:r>
      <w:r>
        <w:t>de</w:t>
      </w:r>
      <w:r w:rsidRPr="007A6294">
        <w:t xml:space="preserve"> diseño</w:t>
      </w:r>
      <w:r>
        <w:t xml:space="preserve"> establecidas por el cliente</w:t>
      </w:r>
      <w:r w:rsidRPr="007A6294">
        <w:t>.</w:t>
      </w:r>
    </w:p>
    <w:p w:rsidR="00277B27" w:rsidRDefault="00277B27" w:rsidP="00277B27">
      <w:pPr>
        <w:pStyle w:val="PSI-Normal"/>
        <w:numPr>
          <w:ilvl w:val="0"/>
          <w:numId w:val="35"/>
        </w:numPr>
      </w:pPr>
      <w:r w:rsidRPr="007A6294">
        <w:t>Supervisar si se cumple los requisitos del análisis</w:t>
      </w:r>
      <w:r>
        <w:t xml:space="preserve"> que se hicieron en la planificación del diseño y desarrollo del software</w:t>
      </w:r>
      <w:r w:rsidRPr="007A6294">
        <w:t xml:space="preserve">. </w:t>
      </w:r>
    </w:p>
    <w:p w:rsidR="00277B27" w:rsidRDefault="00277B27" w:rsidP="00277B27">
      <w:pPr>
        <w:pStyle w:val="PSI-Normal"/>
        <w:numPr>
          <w:ilvl w:val="0"/>
          <w:numId w:val="35"/>
        </w:numPr>
      </w:pPr>
      <w:r w:rsidRPr="007A6294">
        <w:t xml:space="preserve">Realizar pruebas </w:t>
      </w:r>
      <w:r>
        <w:t xml:space="preserve">las pruebas necesarias </w:t>
      </w:r>
      <w:r w:rsidRPr="007A6294">
        <w:t>de rendimiento y capacidad</w:t>
      </w:r>
      <w:r>
        <w:t xml:space="preserve"> del sistema</w:t>
      </w:r>
      <w:r w:rsidRPr="007A6294">
        <w:t>.</w:t>
      </w:r>
    </w:p>
    <w:p w:rsidR="00277B27" w:rsidRDefault="00277B27" w:rsidP="00277B27">
      <w:pPr>
        <w:pStyle w:val="PSI-Normal"/>
        <w:numPr>
          <w:ilvl w:val="0"/>
          <w:numId w:val="35"/>
        </w:numPr>
      </w:pPr>
      <w:r w:rsidRPr="007A6294">
        <w:t>Encontrar los problemas importantes y dete</w:t>
      </w:r>
      <w:r>
        <w:t>rminar los riesgos percibidos en cuanto</w:t>
      </w:r>
      <w:r w:rsidRPr="007A6294">
        <w:t xml:space="preserve"> </w:t>
      </w:r>
      <w:r>
        <w:t xml:space="preserve">a </w:t>
      </w:r>
      <w:r w:rsidRPr="007A6294">
        <w:t>la calidad</w:t>
      </w:r>
      <w:r>
        <w:t xml:space="preserve"> del producto</w:t>
      </w:r>
      <w:r w:rsidRPr="007A6294">
        <w:t>.</w:t>
      </w:r>
    </w:p>
    <w:p w:rsidR="00277B27" w:rsidRDefault="00277B27" w:rsidP="00277B27">
      <w:pPr>
        <w:pStyle w:val="PSI-Ttulo3"/>
        <w:rPr>
          <w:lang w:val="es-ES_tradnl"/>
        </w:rPr>
      </w:pPr>
      <w:bookmarkStart w:id="13" w:name="_Toc165473665"/>
      <w:bookmarkStart w:id="14" w:name="_Toc257645199"/>
    </w:p>
    <w:p w:rsidR="00277B27" w:rsidRPr="00277B27" w:rsidRDefault="00277B27" w:rsidP="00277B27">
      <w:pPr>
        <w:pStyle w:val="PSI-Ttulo3"/>
      </w:pPr>
      <w:bookmarkStart w:id="15" w:name="_Toc496268068"/>
      <w:r w:rsidRPr="00277B27">
        <w:t>Motivadores de la prueba</w:t>
      </w:r>
      <w:bookmarkEnd w:id="13"/>
      <w:bookmarkEnd w:id="14"/>
      <w:bookmarkEnd w:id="15"/>
    </w:p>
    <w:p w:rsidR="00277B27" w:rsidRDefault="00277B27" w:rsidP="00277B27">
      <w:pPr>
        <w:pStyle w:val="PSI-Normal"/>
      </w:pPr>
      <w:r>
        <w:t>Los principales elementos que crearon la necesidad de realizar este plan de pruebas se enlistan a continuación:</w:t>
      </w:r>
    </w:p>
    <w:p w:rsidR="00277B27" w:rsidRDefault="00277B27" w:rsidP="00277B27">
      <w:pPr>
        <w:pStyle w:val="PSI-Normal"/>
        <w:numPr>
          <w:ilvl w:val="0"/>
          <w:numId w:val="36"/>
        </w:numPr>
      </w:pPr>
      <w:r w:rsidRPr="00323F51">
        <w:t>Que los botones realizaran las acciones</w:t>
      </w:r>
      <w:r w:rsidR="00C7275E">
        <w:t xml:space="preserve"> para los que estaban diseñados,</w:t>
      </w:r>
    </w:p>
    <w:p w:rsidR="00277B27" w:rsidRDefault="00277B27" w:rsidP="00277B27">
      <w:pPr>
        <w:pStyle w:val="PSI-Normal"/>
        <w:numPr>
          <w:ilvl w:val="0"/>
          <w:numId w:val="36"/>
        </w:numPr>
      </w:pPr>
      <w:r w:rsidRPr="00323F51">
        <w:t xml:space="preserve">Que los </w:t>
      </w:r>
      <w:proofErr w:type="spellStart"/>
      <w:r w:rsidRPr="00323F51">
        <w:t>Labels</w:t>
      </w:r>
      <w:proofErr w:type="spellEnd"/>
      <w:r w:rsidRPr="00323F51">
        <w:t xml:space="preserve"> tuvieran una buena ortografía</w:t>
      </w:r>
      <w:r w:rsidR="00C7275E">
        <w:t>,</w:t>
      </w:r>
    </w:p>
    <w:p w:rsidR="00C7275E" w:rsidRDefault="00C7275E" w:rsidP="00277B27">
      <w:pPr>
        <w:pStyle w:val="PSI-Normal"/>
        <w:numPr>
          <w:ilvl w:val="0"/>
          <w:numId w:val="36"/>
        </w:numPr>
      </w:pPr>
      <w:r>
        <w:t>Diseños responsivos y correctos de las interfaces de usuario,</w:t>
      </w:r>
    </w:p>
    <w:p w:rsidR="00277B27" w:rsidRDefault="00277B27" w:rsidP="00277B27">
      <w:pPr>
        <w:pStyle w:val="PSI-Normal"/>
        <w:numPr>
          <w:ilvl w:val="0"/>
          <w:numId w:val="36"/>
        </w:numPr>
      </w:pPr>
      <w:r w:rsidRPr="00323F51">
        <w:t>Requerimientos funcionales</w:t>
      </w:r>
      <w:r w:rsidR="00C7275E">
        <w:t>,</w:t>
      </w:r>
    </w:p>
    <w:p w:rsidR="00277B27" w:rsidRDefault="00277B27" w:rsidP="00277B27">
      <w:pPr>
        <w:pStyle w:val="PSI-Normal"/>
        <w:numPr>
          <w:ilvl w:val="0"/>
          <w:numId w:val="36"/>
        </w:numPr>
      </w:pPr>
      <w:r w:rsidRPr="00323F51">
        <w:t>Requerimientos no funcionales</w:t>
      </w:r>
      <w:r w:rsidR="00C7275E">
        <w:t>,</w:t>
      </w:r>
    </w:p>
    <w:p w:rsidR="00277B27" w:rsidRPr="00323F51" w:rsidRDefault="00277B27" w:rsidP="006E664F">
      <w:pPr>
        <w:pStyle w:val="PSI-Normal"/>
        <w:numPr>
          <w:ilvl w:val="0"/>
          <w:numId w:val="36"/>
        </w:numPr>
      </w:pPr>
      <w:r w:rsidRPr="00323F51">
        <w:t>Cambios en los Requerimientos</w:t>
      </w:r>
      <w:r w:rsidR="006E664F">
        <w:t>.</w:t>
      </w:r>
    </w:p>
    <w:p w:rsidR="00277B27" w:rsidRDefault="00277B27" w:rsidP="00277B27">
      <w:pPr>
        <w:pStyle w:val="InfoBlue"/>
      </w:pPr>
    </w:p>
    <w:p w:rsidR="00277B27" w:rsidRDefault="00277B27" w:rsidP="00277B27">
      <w:pPr>
        <w:pStyle w:val="PSI-Ttulo1"/>
      </w:pPr>
      <w:bookmarkStart w:id="16" w:name="_Toc165473666"/>
      <w:bookmarkStart w:id="17" w:name="_Toc257645200"/>
      <w:bookmarkStart w:id="18" w:name="_Toc496268069"/>
      <w:r>
        <w:t>Objetos a ser Evaluados</w:t>
      </w:r>
      <w:bookmarkEnd w:id="16"/>
      <w:bookmarkEnd w:id="17"/>
      <w:bookmarkEnd w:id="18"/>
      <w:r>
        <w:t xml:space="preserve"> </w:t>
      </w:r>
    </w:p>
    <w:p w:rsidR="00277B27" w:rsidRPr="00EB4B7A" w:rsidRDefault="00277B27" w:rsidP="00277B27">
      <w:pPr>
        <w:pStyle w:val="PSI-Normal"/>
      </w:pPr>
      <w:r>
        <w:t>Los componentes del software que serán evaluados son los siguientes:</w:t>
      </w:r>
      <w:r w:rsidRPr="00EB4B7A">
        <w:t xml:space="preserve"> </w:t>
      </w:r>
    </w:p>
    <w:p w:rsidR="00277B27" w:rsidRDefault="00277B27" w:rsidP="00277B27">
      <w:pPr>
        <w:pStyle w:val="PSI-Normal"/>
        <w:numPr>
          <w:ilvl w:val="0"/>
          <w:numId w:val="37"/>
        </w:numPr>
      </w:pPr>
      <w:proofErr w:type="spellStart"/>
      <w:r>
        <w:t>TextBox</w:t>
      </w:r>
      <w:proofErr w:type="spellEnd"/>
      <w:r w:rsidR="00C7275E">
        <w:t>,</w:t>
      </w:r>
    </w:p>
    <w:p w:rsidR="00277B27" w:rsidRDefault="00277B27" w:rsidP="00277B27">
      <w:pPr>
        <w:pStyle w:val="PSI-Normal"/>
        <w:numPr>
          <w:ilvl w:val="0"/>
          <w:numId w:val="37"/>
        </w:numPr>
      </w:pPr>
      <w:proofErr w:type="spellStart"/>
      <w:r>
        <w:lastRenderedPageBreak/>
        <w:t>Labels</w:t>
      </w:r>
      <w:proofErr w:type="spellEnd"/>
      <w:r w:rsidR="00C7275E">
        <w:t>,</w:t>
      </w:r>
    </w:p>
    <w:p w:rsidR="00277B27" w:rsidRDefault="00277B27" w:rsidP="00277B27">
      <w:pPr>
        <w:pStyle w:val="PSI-Normal"/>
        <w:numPr>
          <w:ilvl w:val="0"/>
          <w:numId w:val="37"/>
        </w:numPr>
      </w:pPr>
      <w:proofErr w:type="spellStart"/>
      <w:r>
        <w:t>Combobox</w:t>
      </w:r>
      <w:proofErr w:type="spellEnd"/>
      <w:r w:rsidR="00C7275E">
        <w:t>,</w:t>
      </w:r>
    </w:p>
    <w:p w:rsidR="00277B27" w:rsidRDefault="00277B27" w:rsidP="00277B27">
      <w:pPr>
        <w:pStyle w:val="PSI-Normal"/>
        <w:numPr>
          <w:ilvl w:val="0"/>
          <w:numId w:val="37"/>
        </w:numPr>
      </w:pPr>
      <w:r>
        <w:t>Botones</w:t>
      </w:r>
      <w:r w:rsidR="00C7275E">
        <w:t>,</w:t>
      </w:r>
    </w:p>
    <w:p w:rsidR="00277B27" w:rsidRDefault="00277B27" w:rsidP="00277B27">
      <w:pPr>
        <w:pStyle w:val="PSI-Normal"/>
        <w:numPr>
          <w:ilvl w:val="0"/>
          <w:numId w:val="37"/>
        </w:numPr>
      </w:pPr>
      <w:proofErr w:type="spellStart"/>
      <w:r>
        <w:t>DataGridView</w:t>
      </w:r>
      <w:proofErr w:type="spellEnd"/>
      <w:r w:rsidR="007D2886">
        <w:t>,</w:t>
      </w:r>
    </w:p>
    <w:p w:rsidR="007D2886" w:rsidRPr="00EB4B7A" w:rsidRDefault="007D2886" w:rsidP="00277B27">
      <w:pPr>
        <w:pStyle w:val="PSI-Normal"/>
        <w:numPr>
          <w:ilvl w:val="0"/>
          <w:numId w:val="37"/>
        </w:numPr>
      </w:pPr>
      <w:r>
        <w:t>Formato de Pantallas.</w:t>
      </w:r>
    </w:p>
    <w:p w:rsidR="00277B27" w:rsidRDefault="00277B27" w:rsidP="00277B27">
      <w:pPr>
        <w:pStyle w:val="PSI-Normal"/>
      </w:pPr>
    </w:p>
    <w:p w:rsidR="00277B27" w:rsidRDefault="00277B27" w:rsidP="00277B27">
      <w:pPr>
        <w:pStyle w:val="PSI-Ttulo1"/>
      </w:pPr>
      <w:bookmarkStart w:id="19" w:name="_Toc165473667"/>
      <w:bookmarkStart w:id="20" w:name="_Toc257645201"/>
      <w:bookmarkStart w:id="21" w:name="_Toc496268070"/>
      <w:r>
        <w:t>Ámbito de las Pruebas</w:t>
      </w:r>
      <w:bookmarkEnd w:id="19"/>
      <w:bookmarkEnd w:id="20"/>
      <w:bookmarkEnd w:id="21"/>
      <w:r>
        <w:t xml:space="preserve"> </w:t>
      </w:r>
    </w:p>
    <w:p w:rsidR="00277B27" w:rsidRPr="00260FE2" w:rsidRDefault="00277B27" w:rsidP="00277B27">
      <w:pPr>
        <w:pStyle w:val="PSI-Normal"/>
      </w:pPr>
      <w:r>
        <w:t>E</w:t>
      </w:r>
      <w:r w:rsidRPr="00260FE2">
        <w:t>l conjunto de tareas necesarias para conseguir el objetivo del proyecto</w:t>
      </w:r>
      <w:r>
        <w:t xml:space="preserve"> son el verificar uno por uno cada uno de los componentes del sistema</w:t>
      </w:r>
      <w:r w:rsidRPr="00260FE2">
        <w:t>,</w:t>
      </w:r>
      <w:r>
        <w:t xml:space="preserve"> se revisarán desde el primer </w:t>
      </w:r>
      <w:proofErr w:type="spellStart"/>
      <w:r>
        <w:t>TextBox</w:t>
      </w:r>
      <w:proofErr w:type="spellEnd"/>
      <w:r>
        <w:t xml:space="preserve"> hasta el último, también se revisarán las ubicaciones de cada uno de los componentes; en cuanto a los </w:t>
      </w:r>
      <w:proofErr w:type="spellStart"/>
      <w:r>
        <w:t>Labels</w:t>
      </w:r>
      <w:proofErr w:type="spellEnd"/>
      <w:r>
        <w:t xml:space="preserve"> se refiere se realizará una revisión exhaustiva con respecto a la ortografía en la redacción al igual que con los </w:t>
      </w:r>
      <w:proofErr w:type="spellStart"/>
      <w:r>
        <w:t>ComboBox</w:t>
      </w:r>
      <w:proofErr w:type="spellEnd"/>
      <w:r>
        <w:t xml:space="preserve"> y que los botones cumplan con las especificaciones para las cuales fueron diseñados.</w:t>
      </w:r>
      <w:r w:rsidR="007D2886">
        <w:t xml:space="preserve"> Al igual que los formatos de las pantallas que serán visibles por los diferentes usuarios del sistema.</w:t>
      </w:r>
    </w:p>
    <w:p w:rsidR="00277B27" w:rsidRPr="004270D0" w:rsidRDefault="00277B27" w:rsidP="00277B27">
      <w:pPr>
        <w:pStyle w:val="Textoindependiente"/>
        <w:rPr>
          <w:lang w:val="es-AR"/>
        </w:rPr>
      </w:pPr>
    </w:p>
    <w:p w:rsidR="00277B27" w:rsidRDefault="00277B27" w:rsidP="00277B27">
      <w:pPr>
        <w:pStyle w:val="PSI-Ttulo2"/>
      </w:pPr>
      <w:bookmarkStart w:id="22" w:name="_Toc165473668"/>
      <w:bookmarkStart w:id="23" w:name="_Toc257645202"/>
      <w:bookmarkStart w:id="24" w:name="_Toc496268071"/>
      <w:r>
        <w:t>Dentro del Ámbito</w:t>
      </w:r>
      <w:bookmarkEnd w:id="22"/>
      <w:bookmarkEnd w:id="23"/>
      <w:bookmarkEnd w:id="24"/>
    </w:p>
    <w:p w:rsidR="00277B27" w:rsidRDefault="00277B27" w:rsidP="00277B27">
      <w:pPr>
        <w:pStyle w:val="PSI-Normal"/>
      </w:pPr>
      <w:r>
        <w:t>La estructura de pruebas que está en uso en la iteración actual, s</w:t>
      </w:r>
      <w:r w:rsidRPr="00847FF8">
        <w:t>e podrá utilizar para probar la implementación de la solución en su entorno</w:t>
      </w:r>
      <w:r>
        <w:t>, es decir, las que prueban que verdaderamente el sistema cumple con lo que se estableció como elemental o prioritario, es decir, la satisfacción del cliente</w:t>
      </w:r>
      <w:r w:rsidRPr="00847FF8">
        <w:t>. Estas pruebas se describen en la sección Casos de prueba, inclui</w:t>
      </w:r>
      <w:r>
        <w:t>da más adelante</w:t>
      </w:r>
      <w:r w:rsidRPr="00847FF8">
        <w:t>.</w:t>
      </w:r>
      <w:r>
        <w:t xml:space="preserve"> L</w:t>
      </w:r>
      <w:r w:rsidRPr="00847FF8">
        <w:t>as características a ser evaluadas</w:t>
      </w:r>
      <w:r>
        <w:t xml:space="preserve"> son:</w:t>
      </w:r>
    </w:p>
    <w:p w:rsidR="00277B27" w:rsidRDefault="00277B27" w:rsidP="00277B27">
      <w:pPr>
        <w:pStyle w:val="PSI-Normal"/>
        <w:numPr>
          <w:ilvl w:val="0"/>
          <w:numId w:val="38"/>
        </w:numPr>
      </w:pPr>
      <w:r w:rsidRPr="00176002">
        <w:t>Revisió</w:t>
      </w:r>
      <w:r w:rsidR="007D2886">
        <w:t xml:space="preserve">n de </w:t>
      </w:r>
      <w:proofErr w:type="spellStart"/>
      <w:r w:rsidR="007D2886">
        <w:t>TextBox</w:t>
      </w:r>
      <w:proofErr w:type="spellEnd"/>
      <w:r w:rsidR="007D2886">
        <w:t>,</w:t>
      </w:r>
    </w:p>
    <w:p w:rsidR="00277B27" w:rsidRDefault="00277B27" w:rsidP="00277B27">
      <w:pPr>
        <w:pStyle w:val="PSI-Normal"/>
        <w:numPr>
          <w:ilvl w:val="0"/>
          <w:numId w:val="38"/>
        </w:numPr>
      </w:pPr>
      <w:r w:rsidRPr="00176002">
        <w:t>Revisió</w:t>
      </w:r>
      <w:r>
        <w:t xml:space="preserve">n de </w:t>
      </w:r>
      <w:proofErr w:type="spellStart"/>
      <w:r>
        <w:t>Labels</w:t>
      </w:r>
      <w:proofErr w:type="spellEnd"/>
      <w:r>
        <w:t xml:space="preserve"> (Hacer énfasis en ortografía)</w:t>
      </w:r>
      <w:r w:rsidR="007D2886">
        <w:t>,</w:t>
      </w:r>
    </w:p>
    <w:p w:rsidR="00277B27" w:rsidRDefault="00277B27" w:rsidP="00277B27">
      <w:pPr>
        <w:pStyle w:val="PSI-Normal"/>
        <w:numPr>
          <w:ilvl w:val="0"/>
          <w:numId w:val="38"/>
        </w:numPr>
      </w:pPr>
      <w:r w:rsidRPr="00176002">
        <w:t>Revisió</w:t>
      </w:r>
      <w:r>
        <w:t xml:space="preserve">n de </w:t>
      </w:r>
      <w:proofErr w:type="spellStart"/>
      <w:r>
        <w:t>Combobox</w:t>
      </w:r>
      <w:proofErr w:type="spellEnd"/>
      <w:r w:rsidR="007D2886">
        <w:t>,</w:t>
      </w:r>
    </w:p>
    <w:p w:rsidR="00277B27" w:rsidRDefault="00277B27" w:rsidP="007D2886">
      <w:pPr>
        <w:pStyle w:val="PSI-Normal"/>
        <w:numPr>
          <w:ilvl w:val="0"/>
          <w:numId w:val="38"/>
        </w:numPr>
      </w:pPr>
      <w:r w:rsidRPr="00176002">
        <w:t>Revisió</w:t>
      </w:r>
      <w:r>
        <w:t>n de Botones</w:t>
      </w:r>
      <w:r w:rsidR="007D2886">
        <w:t>,</w:t>
      </w:r>
    </w:p>
    <w:p w:rsidR="007D2886" w:rsidRPr="00EB4B7A" w:rsidRDefault="007D2886" w:rsidP="00277B27">
      <w:pPr>
        <w:pStyle w:val="PSI-Normal"/>
        <w:numPr>
          <w:ilvl w:val="0"/>
          <w:numId w:val="38"/>
        </w:numPr>
      </w:pPr>
      <w:r>
        <w:t>Revisiones de Diseño de Interfaces.</w:t>
      </w:r>
    </w:p>
    <w:p w:rsidR="00277B27" w:rsidRPr="007D2886" w:rsidRDefault="00277B27" w:rsidP="00277B27">
      <w:pPr>
        <w:pStyle w:val="Textoindependiente"/>
        <w:rPr>
          <w:lang w:val="es-AR"/>
        </w:rPr>
      </w:pPr>
    </w:p>
    <w:p w:rsidR="00277B27" w:rsidRDefault="00277B27" w:rsidP="00277B27">
      <w:pPr>
        <w:pStyle w:val="PSI-Ttulo2"/>
      </w:pPr>
      <w:bookmarkStart w:id="25" w:name="_Toc165473669"/>
      <w:bookmarkStart w:id="26" w:name="_Toc257645203"/>
      <w:bookmarkStart w:id="27" w:name="_Toc496268072"/>
      <w:r>
        <w:t>Fuera del Ámbito</w:t>
      </w:r>
      <w:bookmarkEnd w:id="25"/>
      <w:bookmarkEnd w:id="26"/>
      <w:bookmarkEnd w:id="27"/>
      <w:r>
        <w:t xml:space="preserve"> </w:t>
      </w:r>
    </w:p>
    <w:p w:rsidR="00277B27" w:rsidRPr="00A07CC1" w:rsidRDefault="00277B27" w:rsidP="00277B27">
      <w:pPr>
        <w:pStyle w:val="PSI-Normal"/>
        <w:numPr>
          <w:ilvl w:val="0"/>
          <w:numId w:val="39"/>
        </w:numPr>
      </w:pPr>
      <w:r>
        <w:t xml:space="preserve">Revisión ortográfica </w:t>
      </w:r>
    </w:p>
    <w:p w:rsidR="00277B27" w:rsidRPr="00A07CC1" w:rsidRDefault="00277B27" w:rsidP="00277B27">
      <w:pPr>
        <w:pStyle w:val="PSI-Normal"/>
      </w:pPr>
      <w:r>
        <w:t>Ésta quedó excluida de las otras pruebas, porque el cliente hace énfasis en cuanto a la presentación de su aplicación. Es decir que no tenga nada de fallos, acentuando la revisión ortográfica.</w:t>
      </w:r>
    </w:p>
    <w:p w:rsidR="00277B27" w:rsidRPr="004270D0" w:rsidRDefault="00277B27" w:rsidP="00277B27">
      <w:pPr>
        <w:pStyle w:val="Textoindependiente"/>
        <w:rPr>
          <w:lang w:val="es-AR"/>
        </w:rPr>
      </w:pPr>
    </w:p>
    <w:p w:rsidR="00277B27" w:rsidRDefault="00277B27" w:rsidP="00277B27">
      <w:pPr>
        <w:pStyle w:val="PSI-Ttulo1"/>
      </w:pPr>
      <w:bookmarkStart w:id="28" w:name="_Toc165473670"/>
    </w:p>
    <w:p w:rsidR="00277B27" w:rsidRDefault="00277B27" w:rsidP="00277B27">
      <w:pPr>
        <w:pStyle w:val="PSI-Ttulo1"/>
      </w:pPr>
      <w:bookmarkStart w:id="29" w:name="_Toc257645204"/>
      <w:bookmarkStart w:id="30" w:name="_Toc496268073"/>
      <w:r>
        <w:t>Lista de Ideas de las Pruebas</w:t>
      </w:r>
      <w:bookmarkEnd w:id="28"/>
      <w:bookmarkEnd w:id="29"/>
      <w:bookmarkEnd w:id="30"/>
      <w:r>
        <w:t xml:space="preserve"> </w:t>
      </w:r>
    </w:p>
    <w:p w:rsidR="00277B27" w:rsidRPr="00946DC3" w:rsidRDefault="00277B27" w:rsidP="00277B27">
      <w:pPr>
        <w:pStyle w:val="PSI-Normal"/>
      </w:pPr>
      <w:r w:rsidRPr="00946DC3">
        <w:t>Las pruebas serán identificadas siguiendo la técnica de generación de casos de prueba a través de los casos de uso, detallando los siguientes pasos:</w:t>
      </w:r>
    </w:p>
    <w:p w:rsidR="00277B27" w:rsidRDefault="00277B27" w:rsidP="00277B27">
      <w:pPr>
        <w:pStyle w:val="PSI-Normal"/>
        <w:numPr>
          <w:ilvl w:val="0"/>
          <w:numId w:val="39"/>
        </w:numPr>
      </w:pPr>
      <w:r w:rsidRPr="00946DC3">
        <w:t xml:space="preserve">Para cada caso de uso, se </w:t>
      </w:r>
      <w:r>
        <w:t>identifican los posibles caminos, establec</w:t>
      </w:r>
      <w:r w:rsidRPr="00946DC3">
        <w:t>iendo los escenarios.</w:t>
      </w:r>
    </w:p>
    <w:p w:rsidR="00277B27" w:rsidRDefault="00277B27" w:rsidP="00277B27">
      <w:pPr>
        <w:pStyle w:val="PSI-Normal"/>
        <w:numPr>
          <w:ilvl w:val="0"/>
          <w:numId w:val="39"/>
        </w:numPr>
      </w:pPr>
      <w:r w:rsidRPr="00946DC3">
        <w:t>Para cada uno de los caminos, se identifican los conjuntos de valores de entrada y precondiciones, al igual que el resultado esperado.</w:t>
      </w:r>
    </w:p>
    <w:p w:rsidR="00277B27" w:rsidRPr="00946DC3" w:rsidRDefault="00277B27" w:rsidP="00277B27">
      <w:pPr>
        <w:pStyle w:val="PSI-Normal"/>
        <w:numPr>
          <w:ilvl w:val="0"/>
          <w:numId w:val="39"/>
        </w:numPr>
      </w:pPr>
      <w:r w:rsidRPr="00946DC3">
        <w:t>Se hace, a través de una tabla, un resumen por cada caso de uso que muestre los distintos caminos posibles con sus entradas y salidas.</w:t>
      </w:r>
    </w:p>
    <w:p w:rsidR="00277B27" w:rsidRPr="00946DC3" w:rsidRDefault="00277B27" w:rsidP="00277B27">
      <w:pPr>
        <w:pStyle w:val="PSI-Normal"/>
      </w:pPr>
      <w:r w:rsidRPr="00946DC3">
        <w:t>Los recursos utilizados para la identificación de las pruebas se mencionan a continuación:</w:t>
      </w:r>
    </w:p>
    <w:p w:rsidR="00277B27" w:rsidRDefault="00277B27" w:rsidP="007D2886">
      <w:pPr>
        <w:pStyle w:val="PSI-Normal"/>
        <w:numPr>
          <w:ilvl w:val="0"/>
          <w:numId w:val="40"/>
        </w:numPr>
      </w:pPr>
      <w:r w:rsidRPr="00946DC3">
        <w:t>El documento de especificación de requerimientos del software.</w:t>
      </w:r>
    </w:p>
    <w:p w:rsidR="00277B27" w:rsidRDefault="00277B27" w:rsidP="00277B27">
      <w:pPr>
        <w:pStyle w:val="PSI-Normal"/>
        <w:numPr>
          <w:ilvl w:val="0"/>
          <w:numId w:val="40"/>
        </w:numPr>
      </w:pPr>
      <w:r w:rsidRPr="00946DC3">
        <w:t>Generación de pruebas de sistema a partir de la especificación funcional.</w:t>
      </w:r>
    </w:p>
    <w:p w:rsidR="00277B27" w:rsidRDefault="00277B27" w:rsidP="00277B27">
      <w:pPr>
        <w:pStyle w:val="PSI-Normal"/>
        <w:numPr>
          <w:ilvl w:val="0"/>
          <w:numId w:val="40"/>
        </w:numPr>
      </w:pPr>
      <w:r w:rsidRPr="00946DC3">
        <w:t>Mejora de la calidad de los requisitos mediante la generación de pruebas.</w:t>
      </w:r>
    </w:p>
    <w:p w:rsidR="00277B27" w:rsidRDefault="00277B27" w:rsidP="00277B27">
      <w:pPr>
        <w:pStyle w:val="PSI-Normal"/>
        <w:numPr>
          <w:ilvl w:val="0"/>
          <w:numId w:val="40"/>
        </w:numPr>
      </w:pPr>
      <w:r w:rsidRPr="00946DC3">
        <w:t>Especificación e implementación de casos de prueba.</w:t>
      </w:r>
    </w:p>
    <w:p w:rsidR="00277B27" w:rsidRDefault="00277B27" w:rsidP="00277B27">
      <w:pPr>
        <w:pStyle w:val="PSI-ComentarioVieta"/>
      </w:pPr>
    </w:p>
    <w:p w:rsidR="00277B27" w:rsidRDefault="00277B27" w:rsidP="00277B27">
      <w:pPr>
        <w:pStyle w:val="PSI-Ttulo1"/>
      </w:pPr>
      <w:bookmarkStart w:id="31" w:name="_Toc165473671"/>
      <w:bookmarkStart w:id="32" w:name="_Toc257645205"/>
      <w:bookmarkStart w:id="33" w:name="_Toc496268074"/>
      <w:r>
        <w:t>Enfoque de las Pruebas</w:t>
      </w:r>
      <w:bookmarkEnd w:id="31"/>
      <w:bookmarkEnd w:id="32"/>
      <w:bookmarkEnd w:id="33"/>
    </w:p>
    <w:p w:rsidR="00277B27" w:rsidRPr="00E44681" w:rsidRDefault="00277B27" w:rsidP="00277B27">
      <w:pPr>
        <w:pStyle w:val="PSI-Normal"/>
      </w:pPr>
      <w:r>
        <w:t>Los tipos de pruebas que se realizarán al software son</w:t>
      </w:r>
      <w:r w:rsidRPr="00E44681">
        <w:t>:</w:t>
      </w:r>
    </w:p>
    <w:p w:rsidR="00277B27" w:rsidRDefault="00277B27" w:rsidP="00277B27">
      <w:pPr>
        <w:pStyle w:val="PSI-Normal"/>
        <w:numPr>
          <w:ilvl w:val="0"/>
          <w:numId w:val="41"/>
        </w:numPr>
      </w:pPr>
      <w:r w:rsidRPr="00E44681">
        <w:t>Pruebas de Función</w:t>
      </w:r>
    </w:p>
    <w:p w:rsidR="00277B27" w:rsidRDefault="00277B27" w:rsidP="00277B27">
      <w:pPr>
        <w:pStyle w:val="PSI-Normal"/>
        <w:numPr>
          <w:ilvl w:val="0"/>
          <w:numId w:val="41"/>
        </w:numPr>
      </w:pPr>
      <w:r w:rsidRPr="00E44681">
        <w:t xml:space="preserve">Pruebas de Interfaces de usuario </w:t>
      </w:r>
    </w:p>
    <w:p w:rsidR="00277B27" w:rsidRPr="00E44681" w:rsidRDefault="00277B27" w:rsidP="00277B27">
      <w:pPr>
        <w:pStyle w:val="PSI-Normal"/>
        <w:numPr>
          <w:ilvl w:val="0"/>
          <w:numId w:val="41"/>
        </w:numPr>
      </w:pPr>
      <w:r w:rsidRPr="00E44681">
        <w:t>Pruebas de Desempeño</w:t>
      </w:r>
    </w:p>
    <w:p w:rsidR="00277B27" w:rsidRDefault="00277B27" w:rsidP="00277B27">
      <w:pPr>
        <w:pStyle w:val="PSI-Normal"/>
      </w:pPr>
    </w:p>
    <w:p w:rsidR="00277B27" w:rsidRDefault="00277B27" w:rsidP="00277B27">
      <w:pPr>
        <w:pStyle w:val="InfoBlue"/>
        <w:numPr>
          <w:ilvl w:val="0"/>
          <w:numId w:val="23"/>
        </w:numPr>
        <w:tabs>
          <w:tab w:val="left" w:pos="707"/>
        </w:tabs>
      </w:pPr>
      <w:r>
        <w:t>T-01: Pruebas de Función</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principal de esta prueba es que el programa realice las funciones especificadas por el cliente en el contrato.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En esta prueba se probará que cada elemento realice la función específica para la cual fue diseñado.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probará cada uno de los elementos a prueba y error usando un usuario que no tenga conocimiento absoluto sobre lo que es el sistema.</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Fases: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1.Fase de revisión de cajas de texto</w:t>
            </w:r>
          </w:p>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2. Fase de revisión de botones</w:t>
            </w:r>
          </w:p>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lastRenderedPageBreak/>
              <w:t xml:space="preserve">3. Fase de revisión de </w:t>
            </w:r>
            <w:proofErr w:type="spellStart"/>
            <w:r w:rsidRPr="009D56EC">
              <w:rPr>
                <w:color w:val="auto"/>
              </w:rPr>
              <w:t>ComboBox</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Entorno de prueba:</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realizará una prueba que verifique que cada caja de texto envíe los datos al lugar que le fue asignado en la Base de Datos, que cada una de las etiquetas concuerde con la caja de texto que se le asigno en el diseño, se revisará que al dar </w:t>
            </w:r>
            <w:proofErr w:type="spellStart"/>
            <w:r w:rsidRPr="009D56EC">
              <w:rPr>
                <w:color w:val="auto"/>
              </w:rPr>
              <w:t>click</w:t>
            </w:r>
            <w:proofErr w:type="spellEnd"/>
            <w:r w:rsidRPr="009D56EC">
              <w:rPr>
                <w:color w:val="auto"/>
              </w:rPr>
              <w:t xml:space="preserve"> al botón </w:t>
            </w:r>
            <w:r w:rsidR="007D2886" w:rsidRPr="007D2886">
              <w:rPr>
                <w:i/>
                <w:color w:val="auto"/>
              </w:rPr>
              <w:t>Agregar</w:t>
            </w:r>
            <w:r w:rsidR="007D2886">
              <w:rPr>
                <w:color w:val="auto"/>
              </w:rPr>
              <w:t xml:space="preserve"> o </w:t>
            </w:r>
            <w:r w:rsidR="007D2886">
              <w:rPr>
                <w:i/>
                <w:color w:val="auto"/>
              </w:rPr>
              <w:t>Dar de Alta</w:t>
            </w:r>
            <w:r w:rsidRPr="009D56EC">
              <w:rPr>
                <w:color w:val="auto"/>
              </w:rPr>
              <w:t xml:space="preserve"> inserte el registro correspondiente en la Base de Datos, al presionar el botón </w:t>
            </w:r>
            <w:r w:rsidRPr="007D2886">
              <w:rPr>
                <w:i/>
                <w:color w:val="auto"/>
              </w:rPr>
              <w:t>Edit</w:t>
            </w:r>
            <w:r w:rsidR="007D2886">
              <w:rPr>
                <w:i/>
                <w:color w:val="auto"/>
              </w:rPr>
              <w:t>ar</w:t>
            </w:r>
            <w:r w:rsidRPr="009D56EC">
              <w:rPr>
                <w:color w:val="auto"/>
              </w:rPr>
              <w:t xml:space="preserve"> podamos modificar el registro que tenemos seleccionado, al oprimir </w:t>
            </w:r>
            <w:r w:rsidR="007D2886">
              <w:rPr>
                <w:i/>
                <w:color w:val="auto"/>
              </w:rPr>
              <w:t>Eliminar</w:t>
            </w:r>
            <w:r w:rsidRPr="009D56EC">
              <w:rPr>
                <w:color w:val="auto"/>
              </w:rPr>
              <w:t xml:space="preserve"> elimine el registro </w:t>
            </w:r>
            <w:r w:rsidR="007D2886" w:rsidRPr="009D56EC">
              <w:rPr>
                <w:color w:val="auto"/>
              </w:rPr>
              <w:t>seleccionado</w:t>
            </w:r>
            <w:r w:rsidRPr="009D56EC">
              <w:rPr>
                <w:color w:val="auto"/>
              </w:rPr>
              <w:t xml:space="preserve">, al dar </w:t>
            </w:r>
            <w:proofErr w:type="spellStart"/>
            <w:r w:rsidRPr="009D56EC">
              <w:rPr>
                <w:color w:val="auto"/>
              </w:rPr>
              <w:t>click</w:t>
            </w:r>
            <w:proofErr w:type="spellEnd"/>
            <w:r w:rsidRPr="009D56EC">
              <w:rPr>
                <w:color w:val="auto"/>
              </w:rPr>
              <w:t xml:space="preserve"> en </w:t>
            </w:r>
            <w:r w:rsidR="007D2886">
              <w:rPr>
                <w:i/>
                <w:color w:val="auto"/>
              </w:rPr>
              <w:t>Guardar Cambios</w:t>
            </w:r>
            <w:r w:rsidRPr="009D56EC">
              <w:rPr>
                <w:color w:val="auto"/>
              </w:rPr>
              <w:t xml:space="preserve"> nos guarde los cambios, al presionar </w:t>
            </w:r>
            <w:r w:rsidR="007D2886">
              <w:rPr>
                <w:i/>
                <w:color w:val="auto"/>
              </w:rPr>
              <w:t>Cancelar</w:t>
            </w:r>
            <w:r w:rsidRPr="009D56EC">
              <w:rPr>
                <w:color w:val="auto"/>
              </w:rPr>
              <w:t xml:space="preserve"> no guarde cambio alguno, y al dar </w:t>
            </w:r>
            <w:proofErr w:type="spellStart"/>
            <w:r w:rsidRPr="009D56EC">
              <w:rPr>
                <w:color w:val="auto"/>
              </w:rPr>
              <w:t>click</w:t>
            </w:r>
            <w:proofErr w:type="spellEnd"/>
            <w:r w:rsidRPr="009D56EC">
              <w:rPr>
                <w:color w:val="auto"/>
              </w:rPr>
              <w:t xml:space="preserve"> en el botón </w:t>
            </w:r>
            <w:r w:rsidR="007D2886">
              <w:rPr>
                <w:i/>
                <w:color w:val="auto"/>
              </w:rPr>
              <w:t>Cerrar</w:t>
            </w:r>
            <w:r w:rsidRPr="009D56EC">
              <w:rPr>
                <w:color w:val="auto"/>
              </w:rPr>
              <w:t xml:space="preserve"> cierre la aplicación.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277B27" w:rsidP="007D2886">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En este caso solo se requiere que para la prueba se cuente con el </w:t>
            </w:r>
            <w:r w:rsidR="007D2886">
              <w:rPr>
                <w:color w:val="auto"/>
              </w:rPr>
              <w:t>acceso al servidor emulado y un navegador, en cualquiera de sus versiones</w:t>
            </w:r>
            <w:r w:rsidRPr="009D56EC">
              <w:rPr>
                <w:color w:val="auto"/>
              </w:rPr>
              <w:t>.</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Los botones funcionarán adecuadamente si cada uno cumple con el propósito establecido en el diseño.</w:t>
            </w:r>
          </w:p>
        </w:tc>
      </w:tr>
    </w:tbl>
    <w:p w:rsidR="00277B27" w:rsidRDefault="00277B27" w:rsidP="00277B27">
      <w:pPr>
        <w:pStyle w:val="InfoBlue"/>
        <w:ind w:left="735"/>
      </w:pPr>
    </w:p>
    <w:p w:rsidR="007D2886" w:rsidRDefault="007D2886" w:rsidP="00277B27">
      <w:pPr>
        <w:pStyle w:val="InfoBlue"/>
        <w:ind w:left="735"/>
      </w:pPr>
    </w:p>
    <w:p w:rsidR="00277B27" w:rsidRDefault="00277B27" w:rsidP="00277B27">
      <w:pPr>
        <w:pStyle w:val="InfoBlue"/>
        <w:numPr>
          <w:ilvl w:val="0"/>
          <w:numId w:val="23"/>
        </w:numPr>
        <w:tabs>
          <w:tab w:val="left" w:pos="707"/>
        </w:tabs>
      </w:pPr>
      <w:r>
        <w:t>T-02: Pruebas de Interfaces  de usuario</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Identificar que la interfaz sea apropiada para que el usuario la pueda  visualizar los datos de salida y meter los datos correspondientes.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revisará que haya un equilibrio en el acomodo de los componentes, una correcta distribución de éstos, que la interfaz este hecha en base al diseño.</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Se comparara uno a uno los elementos de la interfaz contra los del diseño verificando que efectivamente estén hechos con base al diseño.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compararán los componentes de la interfaz contra los del diseño, si se encuentra alguna falla se reportará al departamento correspondiente.</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El criterio de prueba satisfactorio se dará solamente si la interfaz esta 100% hecha en base a lo que se establece en el diseño.</w:t>
            </w:r>
          </w:p>
        </w:tc>
      </w:tr>
    </w:tbl>
    <w:p w:rsidR="00277B27" w:rsidRDefault="00277B27" w:rsidP="00277B27"/>
    <w:p w:rsidR="00277B27" w:rsidRDefault="00277B27" w:rsidP="00277B27">
      <w:pPr>
        <w:pStyle w:val="InfoBlue"/>
        <w:numPr>
          <w:ilvl w:val="0"/>
          <w:numId w:val="23"/>
        </w:numPr>
        <w:tabs>
          <w:tab w:val="left" w:pos="707"/>
        </w:tabs>
      </w:pPr>
      <w:r>
        <w:t xml:space="preserve">T-03: Pruebas de </w:t>
      </w:r>
      <w:r w:rsidR="0018778B">
        <w:t xml:space="preserve">datos e </w:t>
      </w:r>
      <w:r>
        <w:t>In</w:t>
      </w:r>
      <w:r w:rsidR="0018778B">
        <w:t>tegridad de Base de Datos</w:t>
      </w:r>
    </w:p>
    <w:p w:rsidR="00277B27" w:rsidRDefault="00277B27" w:rsidP="00277B27">
      <w:pPr>
        <w:pStyle w:val="InfoBlue"/>
        <w:tabs>
          <w:tab w:val="left" w:pos="2215"/>
        </w:tabs>
        <w:ind w:left="1789"/>
        <w:rPr>
          <w:lang w:val="es-ES_tradnl"/>
        </w:rPr>
      </w:pPr>
      <w:r>
        <w:rPr>
          <w:lang w:val="es-ES_tradnl"/>
        </w:rPr>
        <w:t xml:space="preserve"> </w:t>
      </w:r>
    </w:p>
    <w:tbl>
      <w:tblPr>
        <w:tblStyle w:val="Sombreadoclaro-nfasis3"/>
        <w:tblW w:w="0" w:type="auto"/>
        <w:tblLayout w:type="fixed"/>
        <w:tblLook w:val="04A0" w:firstRow="1" w:lastRow="0" w:firstColumn="1" w:lastColumn="0" w:noHBand="0" w:noVBand="1"/>
      </w:tblPr>
      <w:tblGrid>
        <w:gridCol w:w="2039"/>
        <w:gridCol w:w="641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Objetivo:</w:t>
            </w:r>
          </w:p>
        </w:tc>
        <w:tc>
          <w:tcPr>
            <w:tcW w:w="6412" w:type="dxa"/>
          </w:tcPr>
          <w:p w:rsidR="00277B27" w:rsidRPr="009D56EC" w:rsidRDefault="00277B27" w:rsidP="0018778B">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El objetivo de la prueba</w:t>
            </w:r>
            <w:r w:rsidR="0018778B">
              <w:rPr>
                <w:color w:val="auto"/>
              </w:rPr>
              <w:t xml:space="preserve"> es el de comprobar la estabilidad del sistema frente a las funcionalidades</w:t>
            </w:r>
            <w:r w:rsidRPr="009D56EC">
              <w:rPr>
                <w:color w:val="auto"/>
              </w:rPr>
              <w:t>, y verificar que éste sea bueno.</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 xml:space="preserve">Descripción: </w:t>
            </w:r>
          </w:p>
        </w:tc>
        <w:tc>
          <w:tcPr>
            <w:tcW w:w="6412" w:type="dxa"/>
          </w:tcPr>
          <w:p w:rsidR="00277B27" w:rsidRPr="009D56EC" w:rsidRDefault="00277B27" w:rsidP="0018778B">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Esta prueba nos indica si el rendimiento de la aplicación </w:t>
            </w:r>
            <w:r w:rsidR="0018778B">
              <w:rPr>
                <w:color w:val="auto"/>
              </w:rPr>
              <w:t xml:space="preserve">tiene el </w:t>
            </w:r>
            <w:r w:rsidR="0018778B">
              <w:rPr>
                <w:color w:val="auto"/>
              </w:rPr>
              <w:lastRenderedPageBreak/>
              <w:t>efecto deseado sobre los datos del cliente</w:t>
            </w:r>
            <w:r w:rsidRPr="009D56EC">
              <w:rPr>
                <w:color w:val="auto"/>
              </w:rPr>
              <w:t>, para no dejar duda alguna en el cliente a la hora que éste lo pruebe.</w:t>
            </w:r>
          </w:p>
        </w:tc>
      </w:tr>
      <w:tr w:rsidR="009D56EC" w:rsidRPr="009D56EC" w:rsidTr="009D56EC">
        <w:trPr>
          <w:trHeight w:val="451"/>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lastRenderedPageBreak/>
              <w:t>Técnicas:</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Se revisará el desempeño del sistema en una computadora con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Entorno de prueba:</w:t>
            </w:r>
          </w:p>
        </w:tc>
        <w:tc>
          <w:tcPr>
            <w:tcW w:w="6412" w:type="dxa"/>
          </w:tcPr>
          <w:p w:rsidR="00277B27" w:rsidRPr="009D56EC" w:rsidRDefault="00277B27" w:rsidP="007D2886">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Se realizará dentro de la empresa</w:t>
            </w:r>
            <w:r w:rsidR="007D2886">
              <w:rPr>
                <w:color w:val="auto"/>
              </w:rPr>
              <w:t xml:space="preserve"> del cliente, </w:t>
            </w:r>
            <w:r w:rsidRPr="009D56EC">
              <w:rPr>
                <w:color w:val="auto"/>
              </w:rPr>
              <w:t>y se comparará el resultado de  la prueba contra el que se da por óptimo.</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Hardware:</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El programa se puede ejecutar perfectamente en una computadora que contenga un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Software:</w:t>
            </w:r>
          </w:p>
        </w:tc>
        <w:tc>
          <w:tcPr>
            <w:tcW w:w="6412" w:type="dxa"/>
          </w:tcPr>
          <w:p w:rsidR="00277B27" w:rsidRPr="009D56EC" w:rsidRDefault="007D2886"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En este caso solo se requiere que para la prueba se cuente con el </w:t>
            </w:r>
            <w:r>
              <w:rPr>
                <w:color w:val="auto"/>
              </w:rPr>
              <w:t>acceso al servidor emulado y un navegador, en cualquiera de sus versiones</w:t>
            </w:r>
            <w:r w:rsidRPr="009D56EC">
              <w:rPr>
                <w:color w:val="auto"/>
              </w:rPr>
              <w:t>.</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2039" w:type="dxa"/>
          </w:tcPr>
          <w:p w:rsidR="00277B27" w:rsidRPr="009D56EC" w:rsidRDefault="00277B27" w:rsidP="00277B27">
            <w:pPr>
              <w:pStyle w:val="PSI-Normal"/>
              <w:rPr>
                <w:color w:val="auto"/>
              </w:rPr>
            </w:pPr>
            <w:r w:rsidRPr="009D56EC">
              <w:rPr>
                <w:color w:val="auto"/>
              </w:rPr>
              <w:t>Criterios de Éxito:</w:t>
            </w:r>
          </w:p>
        </w:tc>
        <w:tc>
          <w:tcPr>
            <w:tcW w:w="641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Para que se tenga un criterio de éxito debe funcionar la aplicación perfectamente en la computadora con el procesador </w:t>
            </w:r>
            <w:proofErr w:type="spellStart"/>
            <w:r w:rsidRPr="009D56EC">
              <w:rPr>
                <w:color w:val="auto"/>
              </w:rPr>
              <w:t>celeron</w:t>
            </w:r>
            <w:proofErr w:type="spellEnd"/>
            <w:r w:rsidRPr="009D56EC">
              <w:rPr>
                <w:color w:val="auto"/>
              </w:rPr>
              <w:t xml:space="preserve"> o equivalente a 2.6 </w:t>
            </w:r>
            <w:proofErr w:type="spellStart"/>
            <w:r w:rsidRPr="009D56EC">
              <w:rPr>
                <w:color w:val="auto"/>
              </w:rPr>
              <w:t>Ghz</w:t>
            </w:r>
            <w:proofErr w:type="spellEnd"/>
            <w:r w:rsidRPr="009D56EC">
              <w:rPr>
                <w:color w:val="auto"/>
              </w:rPr>
              <w:t xml:space="preserve"> y 256 MB en RAM.</w:t>
            </w:r>
          </w:p>
        </w:tc>
      </w:tr>
    </w:tbl>
    <w:p w:rsidR="00244E0A" w:rsidRDefault="00244E0A" w:rsidP="00277B27">
      <w:pPr>
        <w:pStyle w:val="PSI-Ttulo1"/>
      </w:pPr>
      <w:bookmarkStart w:id="34" w:name="_Toc165473672"/>
      <w:bookmarkStart w:id="35" w:name="_Toc257645206"/>
    </w:p>
    <w:p w:rsidR="00277B27" w:rsidRDefault="00277B27" w:rsidP="00277B27">
      <w:pPr>
        <w:pStyle w:val="PSI-Ttulo1"/>
      </w:pPr>
      <w:bookmarkStart w:id="36" w:name="_Toc496268075"/>
      <w:r>
        <w:t>Herramientas para las Pruebas</w:t>
      </w:r>
      <w:bookmarkEnd w:id="34"/>
      <w:bookmarkEnd w:id="35"/>
      <w:bookmarkEnd w:id="36"/>
    </w:p>
    <w:p w:rsidR="00277B27" w:rsidRPr="00BF6E70" w:rsidRDefault="00277B27" w:rsidP="00277B27">
      <w:pPr>
        <w:pStyle w:val="PSI-Normal"/>
      </w:pPr>
      <w:r>
        <w:t>Se hicieron una serie exhaustiva de pruebas de software, de soporte y de productividad que se describen más adelante</w:t>
      </w:r>
      <w:r w:rsidRPr="00BF6E70">
        <w:t>.</w:t>
      </w:r>
    </w:p>
    <w:p w:rsidR="00277B27" w:rsidRDefault="00277B27" w:rsidP="00277B27">
      <w:pPr>
        <w:pStyle w:val="PSI-Comentario"/>
      </w:pPr>
    </w:p>
    <w:p w:rsidR="00277B27" w:rsidRDefault="00277B27" w:rsidP="00277B27">
      <w:pPr>
        <w:pStyle w:val="PSI-Ttulo2"/>
      </w:pPr>
      <w:bookmarkStart w:id="37" w:name="_Toc165473673"/>
      <w:bookmarkStart w:id="38" w:name="_Toc257645207"/>
      <w:bookmarkStart w:id="39" w:name="_Toc496268076"/>
      <w:r>
        <w:t>Software</w:t>
      </w:r>
      <w:bookmarkEnd w:id="37"/>
      <w:bookmarkEnd w:id="38"/>
      <w:bookmarkEnd w:id="39"/>
    </w:p>
    <w:p w:rsidR="00277B27" w:rsidRDefault="00277B27" w:rsidP="00277B27">
      <w:pPr>
        <w:pStyle w:val="PSI-Normal"/>
      </w:pPr>
      <w:r>
        <w:t>En cuanto al software se requiere se utilizaron una serie de programas usados a menudo para realizar auditorías que se describen a continuación:</w:t>
      </w:r>
    </w:p>
    <w:p w:rsidR="00277B27" w:rsidRDefault="00277B27" w:rsidP="00277B27">
      <w:pPr>
        <w:pStyle w:val="PSI-ComentarioVieta"/>
      </w:pPr>
    </w:p>
    <w:p w:rsidR="00277B27" w:rsidRDefault="00277B27" w:rsidP="00277B27">
      <w:pPr>
        <w:pStyle w:val="InfoBlue"/>
        <w:tabs>
          <w:tab w:val="left" w:pos="1508"/>
        </w:tabs>
        <w:ind w:left="1082"/>
      </w:pPr>
    </w:p>
    <w:tbl>
      <w:tblPr>
        <w:tblStyle w:val="Sombreadoclaro-nfasis3"/>
        <w:tblW w:w="7913" w:type="dxa"/>
        <w:tblLayout w:type="fixed"/>
        <w:tblLook w:val="04A0" w:firstRow="1" w:lastRow="0" w:firstColumn="1" w:lastColumn="0" w:noHBand="0" w:noVBand="1"/>
      </w:tblPr>
      <w:tblGrid>
        <w:gridCol w:w="3151"/>
        <w:gridCol w:w="4762"/>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r w:rsidRPr="009D56EC">
              <w:rPr>
                <w:color w:val="auto"/>
              </w:rPr>
              <w:t>Nombre</w:t>
            </w:r>
          </w:p>
        </w:tc>
        <w:tc>
          <w:tcPr>
            <w:tcW w:w="476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AF7B04">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3151" w:type="dxa"/>
          </w:tcPr>
          <w:p w:rsidR="00277B27" w:rsidRPr="009D56EC" w:rsidRDefault="00277B27" w:rsidP="00277B27">
            <w:pPr>
              <w:pStyle w:val="PSI-Normal"/>
              <w:rPr>
                <w:color w:val="auto"/>
              </w:rPr>
            </w:pPr>
          </w:p>
        </w:tc>
        <w:tc>
          <w:tcPr>
            <w:tcW w:w="476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 w:rsidR="00277B27" w:rsidRDefault="00277B27" w:rsidP="00277B27">
      <w:pPr>
        <w:pStyle w:val="PSI-Ttulo2"/>
      </w:pPr>
      <w:bookmarkStart w:id="40" w:name="_Toc165473674"/>
      <w:bookmarkStart w:id="41" w:name="_Toc257645208"/>
      <w:bookmarkStart w:id="42" w:name="_Toc496268077"/>
      <w:r>
        <w:t>Herramientas de Soporte y Productividad</w:t>
      </w:r>
      <w:bookmarkEnd w:id="40"/>
      <w:bookmarkEnd w:id="41"/>
      <w:bookmarkEnd w:id="42"/>
    </w:p>
    <w:p w:rsidR="00277B27" w:rsidRPr="003E3841" w:rsidRDefault="00277B27" w:rsidP="00277B27">
      <w:pPr>
        <w:pStyle w:val="PSI-Normal"/>
      </w:pPr>
      <w:r w:rsidRPr="003E3841">
        <w:t>Durante las pruebas se utilizaron las siguientes herramientas de supervisión del sistema:</w:t>
      </w:r>
    </w:p>
    <w:p w:rsidR="00277B27" w:rsidRDefault="00277B27" w:rsidP="00277B27">
      <w:pPr>
        <w:pStyle w:val="InfoBlue"/>
        <w:tabs>
          <w:tab w:val="left" w:pos="801"/>
        </w:tabs>
        <w:ind w:left="375"/>
      </w:pPr>
    </w:p>
    <w:tbl>
      <w:tblPr>
        <w:tblStyle w:val="Sombreadoclaro-nfasis3"/>
        <w:tblW w:w="7991" w:type="dxa"/>
        <w:tblLayout w:type="fixed"/>
        <w:tblLook w:val="04A0" w:firstRow="1" w:lastRow="0" w:firstColumn="1" w:lastColumn="0" w:noHBand="0" w:noVBand="1"/>
      </w:tblPr>
      <w:tblGrid>
        <w:gridCol w:w="2408"/>
        <w:gridCol w:w="2396"/>
        <w:gridCol w:w="3187"/>
      </w:tblGrid>
      <w:tr w:rsidR="009D56EC" w:rsidRPr="009D56EC" w:rsidTr="009D56EC">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r w:rsidRPr="009D56EC">
              <w:rPr>
                <w:color w:val="auto"/>
              </w:rPr>
              <w:t>Nombre</w:t>
            </w:r>
          </w:p>
        </w:tc>
        <w:tc>
          <w:tcPr>
            <w:tcW w:w="2396"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Tipo de herramienta</w:t>
            </w:r>
          </w:p>
        </w:tc>
        <w:tc>
          <w:tcPr>
            <w:tcW w:w="3187"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408" w:type="dxa"/>
          </w:tcPr>
          <w:p w:rsidR="00277B27" w:rsidRPr="009D56EC" w:rsidRDefault="00277B27" w:rsidP="00277B27">
            <w:pPr>
              <w:pStyle w:val="PSI-Normal"/>
              <w:rPr>
                <w:color w:val="auto"/>
              </w:rPr>
            </w:pPr>
          </w:p>
        </w:tc>
        <w:tc>
          <w:tcPr>
            <w:tcW w:w="2396"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c>
          <w:tcPr>
            <w:tcW w:w="3187"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
        </w:tc>
      </w:tr>
    </w:tbl>
    <w:p w:rsidR="00277B27" w:rsidRDefault="00277B27" w:rsidP="00277B27"/>
    <w:p w:rsidR="00277B27" w:rsidRDefault="00277B27" w:rsidP="00277B27">
      <w:pPr>
        <w:pStyle w:val="PSI-Ttulo2"/>
      </w:pPr>
      <w:bookmarkStart w:id="43" w:name="_Toc165473675"/>
      <w:bookmarkStart w:id="44" w:name="_Toc257645209"/>
      <w:bookmarkStart w:id="45" w:name="_Toc496268078"/>
      <w:r>
        <w:t>Secuencias de Comandos Personalizadas (Script de Pruebas)</w:t>
      </w:r>
      <w:bookmarkEnd w:id="43"/>
      <w:bookmarkEnd w:id="44"/>
      <w:bookmarkEnd w:id="45"/>
    </w:p>
    <w:p w:rsidR="00277B27" w:rsidRDefault="00277B27" w:rsidP="006D2B62">
      <w:pPr>
        <w:pStyle w:val="PSI-Normal"/>
      </w:pPr>
    </w:p>
    <w:p w:rsidR="006D2B62" w:rsidRPr="004270D0" w:rsidRDefault="006D2B62" w:rsidP="006D2B62">
      <w:pPr>
        <w:pStyle w:val="PSI-Normal"/>
      </w:pPr>
    </w:p>
    <w:p w:rsidR="00277B27" w:rsidRDefault="00277B27" w:rsidP="00277B27">
      <w:pPr>
        <w:pStyle w:val="PSI-Ttulo2"/>
      </w:pPr>
      <w:bookmarkStart w:id="46" w:name="_Toc165473676"/>
      <w:bookmarkStart w:id="47" w:name="_Toc257645210"/>
      <w:bookmarkStart w:id="48" w:name="_Toc496268079"/>
      <w:r>
        <w:t>Hardware</w:t>
      </w:r>
      <w:bookmarkEnd w:id="46"/>
      <w:bookmarkEnd w:id="47"/>
      <w:bookmarkEnd w:id="48"/>
    </w:p>
    <w:p w:rsidR="00277B27" w:rsidRDefault="00277B27" w:rsidP="00277B27">
      <w:pPr>
        <w:pStyle w:val="InfoBlue"/>
        <w:ind w:left="780"/>
      </w:pPr>
    </w:p>
    <w:tbl>
      <w:tblPr>
        <w:tblStyle w:val="Sombreadoclaro-nfasis3"/>
        <w:tblW w:w="8840" w:type="dxa"/>
        <w:tblLayout w:type="fixed"/>
        <w:tblLook w:val="04A0" w:firstRow="1" w:lastRow="0" w:firstColumn="1" w:lastColumn="0" w:noHBand="0" w:noVBand="1"/>
      </w:tblPr>
      <w:tblGrid>
        <w:gridCol w:w="2790"/>
        <w:gridCol w:w="1815"/>
        <w:gridCol w:w="4235"/>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277B27" w:rsidP="00277B27">
            <w:pPr>
              <w:pStyle w:val="PSI-Normal"/>
              <w:rPr>
                <w:color w:val="auto"/>
              </w:rPr>
            </w:pPr>
            <w:r w:rsidRPr="009D56EC">
              <w:rPr>
                <w:color w:val="auto"/>
              </w:rPr>
              <w:t>Recurso</w:t>
            </w:r>
          </w:p>
        </w:tc>
        <w:tc>
          <w:tcPr>
            <w:tcW w:w="181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Cantidad</w:t>
            </w:r>
          </w:p>
        </w:tc>
        <w:tc>
          <w:tcPr>
            <w:tcW w:w="4235"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277B27" w:rsidRPr="009D56EC" w:rsidRDefault="00AF7B04" w:rsidP="00277B27">
            <w:pPr>
              <w:pStyle w:val="PSI-Normal"/>
              <w:rPr>
                <w:color w:val="auto"/>
              </w:rPr>
            </w:pPr>
            <w:r>
              <w:rPr>
                <w:color w:val="auto"/>
              </w:rPr>
              <w:t xml:space="preserve">Notebook Toshiba </w:t>
            </w:r>
            <w:proofErr w:type="spellStart"/>
            <w:r>
              <w:rPr>
                <w:color w:val="auto"/>
              </w:rPr>
              <w:t>Satellite</w:t>
            </w:r>
            <w:proofErr w:type="spellEnd"/>
          </w:p>
        </w:tc>
        <w:tc>
          <w:tcPr>
            <w:tcW w:w="1815" w:type="dxa"/>
          </w:tcPr>
          <w:p w:rsidR="00277B27" w:rsidRPr="009D56EC" w:rsidRDefault="00AF7B04"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277B27" w:rsidRPr="009D56EC" w:rsidRDefault="00277B27"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Procesador</w:t>
            </w:r>
            <w:r w:rsidR="00AF7B04">
              <w:rPr>
                <w:color w:val="auto"/>
              </w:rPr>
              <w:t xml:space="preserve"> AMD </w:t>
            </w:r>
            <w:proofErr w:type="spellStart"/>
            <w:r w:rsidR="00AF7B04">
              <w:rPr>
                <w:color w:val="auto"/>
              </w:rPr>
              <w:t>Turion</w:t>
            </w:r>
            <w:proofErr w:type="spellEnd"/>
            <w:r w:rsidRPr="009D56EC">
              <w:rPr>
                <w:color w:val="auto"/>
              </w:rPr>
              <w:t xml:space="preserve"> a 2.</w:t>
            </w:r>
            <w:r w:rsidR="00AF7B04">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sidR="00AF7B04">
              <w:rPr>
                <w:color w:val="auto"/>
              </w:rPr>
              <w:t>3 G</w:t>
            </w:r>
            <w:r w:rsidRPr="009D56EC">
              <w:rPr>
                <w:color w:val="auto"/>
              </w:rPr>
              <w:t>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9D56EC" w:rsidRDefault="00AF7B04" w:rsidP="00AF7B04">
            <w:pPr>
              <w:pStyle w:val="PSI-Normal"/>
              <w:rPr>
                <w:color w:val="auto"/>
              </w:rPr>
            </w:pPr>
            <w:r>
              <w:rPr>
                <w:color w:val="auto"/>
              </w:rPr>
              <w:t>Notebook Lenovo B570</w:t>
            </w:r>
          </w:p>
        </w:tc>
        <w:tc>
          <w:tcPr>
            <w:tcW w:w="181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1</w:t>
            </w:r>
          </w:p>
        </w:tc>
        <w:tc>
          <w:tcPr>
            <w:tcW w:w="4235" w:type="dxa"/>
          </w:tcPr>
          <w:p w:rsidR="00AF7B04" w:rsidRPr="009D56EC"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Procesador</w:t>
            </w:r>
            <w:r>
              <w:rPr>
                <w:color w:val="auto"/>
              </w:rPr>
              <w:t xml:space="preserve"> Intel Pentium CPUB950</w:t>
            </w:r>
            <w:r w:rsidRPr="009D56EC">
              <w:rPr>
                <w:color w:val="auto"/>
              </w:rPr>
              <w:t xml:space="preserve"> a 2.</w:t>
            </w:r>
            <w:r>
              <w:rPr>
                <w:color w:val="auto"/>
              </w:rPr>
              <w:t>1</w:t>
            </w:r>
            <w:r w:rsidRPr="009D56EC">
              <w:rPr>
                <w:color w:val="auto"/>
              </w:rPr>
              <w:t xml:space="preserve"> </w:t>
            </w:r>
            <w:proofErr w:type="spellStart"/>
            <w:r w:rsidRPr="009D56EC">
              <w:rPr>
                <w:color w:val="auto"/>
              </w:rPr>
              <w:t>Ghz</w:t>
            </w:r>
            <w:proofErr w:type="spellEnd"/>
            <w:r w:rsidRPr="009D56EC">
              <w:rPr>
                <w:color w:val="auto"/>
              </w:rPr>
              <w:t xml:space="preserve"> y </w:t>
            </w:r>
            <w:r>
              <w:rPr>
                <w:color w:val="auto"/>
              </w:rPr>
              <w:t>6 G</w:t>
            </w:r>
            <w:r w:rsidRPr="009D56EC">
              <w:rPr>
                <w:color w:val="auto"/>
              </w:rPr>
              <w:t>B en RAM</w:t>
            </w:r>
          </w:p>
        </w:tc>
      </w:tr>
      <w:tr w:rsidR="00AF7B04" w:rsidRPr="00AF7B04"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Computadora de Escritorio</w:t>
            </w:r>
          </w:p>
        </w:tc>
        <w:tc>
          <w:tcPr>
            <w:tcW w:w="181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1</w:t>
            </w:r>
          </w:p>
        </w:tc>
        <w:tc>
          <w:tcPr>
            <w:tcW w:w="4235" w:type="dxa"/>
          </w:tcPr>
          <w:p w:rsidR="00AF7B04" w:rsidRPr="00AF7B04" w:rsidRDefault="00AF7B04" w:rsidP="00AF7B04">
            <w:pPr>
              <w:pStyle w:val="PSI-Normal"/>
              <w:cnfStyle w:val="000000100000" w:firstRow="0" w:lastRow="0" w:firstColumn="0" w:lastColumn="0" w:oddVBand="0" w:evenVBand="0" w:oddHBand="1" w:evenHBand="0" w:firstRowFirstColumn="0" w:firstRowLastColumn="0" w:lastRowFirstColumn="0" w:lastRowLastColumn="0"/>
              <w:rPr>
                <w:color w:val="auto"/>
              </w:rPr>
            </w:pPr>
            <w:r>
              <w:rPr>
                <w:color w:val="auto"/>
              </w:rPr>
              <w:t xml:space="preserve">Procesador AMD </w:t>
            </w:r>
            <w:proofErr w:type="spellStart"/>
            <w:r>
              <w:rPr>
                <w:color w:val="auto"/>
              </w:rPr>
              <w:t>Phenom</w:t>
            </w:r>
            <w:proofErr w:type="spellEnd"/>
            <w:r>
              <w:rPr>
                <w:color w:val="auto"/>
              </w:rPr>
              <w:t xml:space="preserve"> II x4 a 3.4 </w:t>
            </w:r>
            <w:proofErr w:type="spellStart"/>
            <w:r>
              <w:rPr>
                <w:color w:val="auto"/>
              </w:rPr>
              <w:t>Ghz</w:t>
            </w:r>
            <w:proofErr w:type="spellEnd"/>
            <w:r>
              <w:rPr>
                <w:color w:val="auto"/>
              </w:rPr>
              <w:t xml:space="preserve"> y 16 GB en RAM</w:t>
            </w:r>
          </w:p>
        </w:tc>
      </w:tr>
      <w:tr w:rsidR="00AF7B04" w:rsidRPr="00AF7B04" w:rsidTr="009D56EC">
        <w:tc>
          <w:tcPr>
            <w:cnfStyle w:val="001000000000" w:firstRow="0" w:lastRow="0" w:firstColumn="1" w:lastColumn="0" w:oddVBand="0" w:evenVBand="0" w:oddHBand="0" w:evenHBand="0" w:firstRowFirstColumn="0" w:firstRowLastColumn="0" w:lastRowFirstColumn="0" w:lastRowLastColumn="0"/>
            <w:tcW w:w="2790" w:type="dxa"/>
          </w:tcPr>
          <w:p w:rsidR="00AF7B04" w:rsidRPr="00AF7B04" w:rsidRDefault="00AF7B04" w:rsidP="00AF7B04">
            <w:pPr>
              <w:pStyle w:val="PSI-Normal"/>
              <w:rPr>
                <w:color w:val="auto"/>
              </w:rPr>
            </w:pPr>
            <w:r w:rsidRPr="00AF7B04">
              <w:rPr>
                <w:color w:val="auto"/>
              </w:rPr>
              <w:t xml:space="preserve">Teléfono </w:t>
            </w:r>
            <w:r>
              <w:rPr>
                <w:color w:val="auto"/>
              </w:rPr>
              <w:t>Smartphone</w:t>
            </w:r>
            <w:r w:rsidR="00BF7348">
              <w:rPr>
                <w:color w:val="auto"/>
              </w:rPr>
              <w:t xml:space="preserve"> Android</w:t>
            </w:r>
          </w:p>
        </w:tc>
        <w:tc>
          <w:tcPr>
            <w:tcW w:w="1815" w:type="dxa"/>
          </w:tcPr>
          <w:p w:rsidR="00AF7B04" w:rsidRPr="00AF7B04" w:rsidRDefault="00AF7B04" w:rsidP="00AF7B04">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3</w:t>
            </w:r>
          </w:p>
        </w:tc>
        <w:tc>
          <w:tcPr>
            <w:tcW w:w="4235" w:type="dxa"/>
          </w:tcPr>
          <w:p w:rsidR="00AF7B04" w:rsidRPr="00AF7B04" w:rsidRDefault="00BF7348" w:rsidP="00BF7348">
            <w:pPr>
              <w:pStyle w:val="PSI-Normal"/>
              <w:cnfStyle w:val="000000000000" w:firstRow="0" w:lastRow="0" w:firstColumn="0" w:lastColumn="0" w:oddVBand="0" w:evenVBand="0" w:oddHBand="0" w:evenHBand="0" w:firstRowFirstColumn="0" w:firstRowLastColumn="0" w:lastRowFirstColumn="0" w:lastRowLastColumn="0"/>
              <w:rPr>
                <w:color w:val="auto"/>
              </w:rPr>
            </w:pPr>
            <w:r>
              <w:rPr>
                <w:color w:val="auto"/>
              </w:rPr>
              <w:t>Al menos, p</w:t>
            </w:r>
            <w:r w:rsidR="00AF7B04">
              <w:rPr>
                <w:color w:val="auto"/>
              </w:rPr>
              <w:t xml:space="preserve">rocesador de 1.5 </w:t>
            </w:r>
            <w:proofErr w:type="spellStart"/>
            <w:r w:rsidR="00AF7B04">
              <w:rPr>
                <w:color w:val="auto"/>
              </w:rPr>
              <w:t>Ghz</w:t>
            </w:r>
            <w:proofErr w:type="spellEnd"/>
            <w:r w:rsidR="00AF7B04">
              <w:rPr>
                <w:color w:val="auto"/>
              </w:rPr>
              <w:t xml:space="preserve"> y </w:t>
            </w:r>
            <w:r>
              <w:rPr>
                <w:color w:val="auto"/>
              </w:rPr>
              <w:t>2 GB de RAM</w:t>
            </w:r>
          </w:p>
        </w:tc>
      </w:tr>
    </w:tbl>
    <w:p w:rsidR="00277B27" w:rsidRPr="00775441" w:rsidRDefault="00277B27" w:rsidP="00277B27">
      <w:pPr>
        <w:pStyle w:val="Textoindependiente"/>
        <w:rPr>
          <w:lang w:val="es-AR"/>
        </w:rPr>
      </w:pPr>
    </w:p>
    <w:p w:rsidR="00277B27" w:rsidRDefault="00277B27" w:rsidP="00277B27">
      <w:pPr>
        <w:pStyle w:val="PSI-Ttulo2"/>
      </w:pPr>
      <w:bookmarkStart w:id="49" w:name="_Toc165473677"/>
    </w:p>
    <w:p w:rsidR="00277B27" w:rsidRDefault="00277B27" w:rsidP="00277B27">
      <w:pPr>
        <w:pStyle w:val="PSI-Ttulo1"/>
      </w:pPr>
      <w:bookmarkStart w:id="50" w:name="_Toc165473678"/>
      <w:bookmarkStart w:id="51" w:name="_Toc257645211"/>
      <w:bookmarkStart w:id="52" w:name="_Toc496268080"/>
      <w:bookmarkEnd w:id="49"/>
      <w:r>
        <w:t>Casos de Prueba</w:t>
      </w:r>
      <w:bookmarkEnd w:id="50"/>
      <w:bookmarkEnd w:id="51"/>
      <w:bookmarkEnd w:id="52"/>
    </w:p>
    <w:p w:rsidR="00277B27" w:rsidRDefault="00277B27" w:rsidP="00277B27"/>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277B27" w:rsidRPr="009D56EC" w:rsidRDefault="00277B27" w:rsidP="006D2B62">
            <w:pPr>
              <w:pStyle w:val="TableContents"/>
              <w:rPr>
                <w:rFonts w:ascii="Arial" w:hAnsi="Arial"/>
                <w:b w:val="0"/>
                <w:bCs w:val="0"/>
                <w:sz w:val="20"/>
              </w:rPr>
            </w:pPr>
            <w:r w:rsidRPr="009D56EC">
              <w:rPr>
                <w:rFonts w:ascii="Arial" w:hAnsi="Arial"/>
                <w:b w:val="0"/>
                <w:bCs w:val="0"/>
                <w:sz w:val="20"/>
              </w:rPr>
              <w:t xml:space="preserve">ID/Nombre/Sistema/Proyecto: </w:t>
            </w:r>
            <w:r w:rsidR="006D2B62">
              <w:rPr>
                <w:rFonts w:ascii="Arial" w:hAnsi="Arial"/>
                <w:bCs w:val="0"/>
                <w:sz w:val="20"/>
              </w:rPr>
              <w:t>Checkpoint</w:t>
            </w:r>
          </w:p>
        </w:tc>
        <w:tc>
          <w:tcPr>
            <w:tcW w:w="4027" w:type="dxa"/>
            <w:gridSpan w:val="4"/>
            <w:tcBorders>
              <w:top w:val="nil"/>
              <w:right w:val="nil"/>
            </w:tcBorders>
          </w:tcPr>
          <w:p w:rsidR="00277B27" w:rsidRPr="009D56EC" w:rsidRDefault="00277B27" w:rsidP="00277B27">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277B27" w:rsidRPr="009D56EC" w:rsidRDefault="00277B27" w:rsidP="00277B27">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sidR="006D2B62">
              <w:rPr>
                <w:rFonts w:ascii="Arial" w:hAnsi="Arial"/>
                <w:sz w:val="20"/>
              </w:rPr>
              <w:t>CP001</w:t>
            </w:r>
          </w:p>
        </w:tc>
        <w:tc>
          <w:tcPr>
            <w:tcW w:w="4027" w:type="dxa"/>
            <w:gridSpan w:val="4"/>
            <w:tcBorders>
              <w:right w:val="nil"/>
            </w:tcBorders>
          </w:tcPr>
          <w:p w:rsidR="00277B27" w:rsidRPr="009D56EC" w:rsidRDefault="00277B27" w:rsidP="0018778B">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sidR="0018778B">
              <w:rPr>
                <w:rFonts w:ascii="Arial" w:hAnsi="Arial"/>
                <w:bCs/>
                <w:sz w:val="20"/>
              </w:rPr>
              <w:t>Integridad de Base de Datos.</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EC5538" w:rsidRDefault="00277B27" w:rsidP="00277B27">
            <w:pPr>
              <w:pStyle w:val="TableContents"/>
              <w:rPr>
                <w:rFonts w:ascii="Arial" w:hAnsi="Arial"/>
                <w:sz w:val="20"/>
              </w:rPr>
            </w:pPr>
            <w:r w:rsidRPr="009D56EC">
              <w:rPr>
                <w:rFonts w:ascii="Arial" w:hAnsi="Arial"/>
                <w:b w:val="0"/>
                <w:bCs w:val="0"/>
                <w:sz w:val="20"/>
              </w:rPr>
              <w:t xml:space="preserve">ID Requerimiento: </w:t>
            </w:r>
            <w:r w:rsidR="00EC5538">
              <w:rPr>
                <w:rFonts w:ascii="Arial" w:hAnsi="Arial"/>
                <w:bCs w:val="0"/>
                <w:sz w:val="20"/>
              </w:rPr>
              <w:t xml:space="preserve">- </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ID/Nombre Escenario:</w:t>
            </w:r>
            <w:r w:rsidR="00E12B85">
              <w:rPr>
                <w:rFonts w:ascii="Arial" w:hAnsi="Arial"/>
                <w:b w:val="0"/>
                <w:bCs w:val="0"/>
                <w:sz w:val="20"/>
              </w:rPr>
              <w:t xml:space="preserve"> </w:t>
            </w:r>
            <w:r w:rsidR="00E12B85" w:rsidRPr="00E12B85">
              <w:rPr>
                <w:rFonts w:ascii="Arial" w:hAnsi="Arial"/>
                <w:b w:val="0"/>
                <w:bCs w:val="0"/>
                <w:i/>
                <w:sz w:val="20"/>
              </w:rPr>
              <w:t>ABM Servicios</w:t>
            </w:r>
          </w:p>
        </w:tc>
        <w:tc>
          <w:tcPr>
            <w:tcW w:w="4027" w:type="dxa"/>
            <w:gridSpan w:val="4"/>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sidR="00EC5538">
              <w:rPr>
                <w:rFonts w:ascii="Arial" w:hAnsi="Arial"/>
                <w:bCs/>
                <w:sz w:val="20"/>
              </w:rPr>
              <w:t xml:space="preserve">Víctor Valentín, Gustavo </w:t>
            </w:r>
            <w:proofErr w:type="spellStart"/>
            <w:r w:rsidR="00EC5538">
              <w:rPr>
                <w:rFonts w:ascii="Arial" w:hAnsi="Arial"/>
                <w:bCs/>
                <w:sz w:val="20"/>
              </w:rPr>
              <w:t>Guanuco</w:t>
            </w:r>
            <w:proofErr w:type="spellEnd"/>
            <w:r w:rsidR="00EC5538">
              <w:rPr>
                <w:rFonts w:ascii="Arial" w:hAnsi="Arial"/>
                <w:bCs/>
                <w:sz w:val="20"/>
              </w:rPr>
              <w:t>, Juan Rojas.</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EC5538">
            <w:pPr>
              <w:pStyle w:val="TableContents"/>
              <w:rPr>
                <w:rFonts w:ascii="Arial" w:hAnsi="Arial"/>
                <w:b w:val="0"/>
                <w:bCs w:val="0"/>
                <w:sz w:val="20"/>
              </w:rPr>
            </w:pPr>
            <w:bookmarkStart w:id="53" w:name="DDE_LINK1"/>
            <w:r w:rsidRPr="009D56EC">
              <w:rPr>
                <w:rFonts w:ascii="Arial" w:hAnsi="Arial"/>
                <w:b w:val="0"/>
                <w:bCs w:val="0"/>
                <w:sz w:val="20"/>
              </w:rPr>
              <w:t>ID/Nombre Caso de Prueba:</w:t>
            </w:r>
            <w:bookmarkEnd w:id="53"/>
            <w:r w:rsidRPr="009D56EC">
              <w:rPr>
                <w:rFonts w:ascii="Arial" w:hAnsi="Arial"/>
                <w:b w:val="0"/>
                <w:bCs w:val="0"/>
                <w:sz w:val="20"/>
              </w:rPr>
              <w:t xml:space="preserve"> </w:t>
            </w:r>
            <w:r w:rsidR="00EC5538">
              <w:rPr>
                <w:rFonts w:ascii="Arial" w:hAnsi="Arial"/>
                <w:bCs w:val="0"/>
                <w:sz w:val="20"/>
              </w:rPr>
              <w:t>Gestión de Servicios.</w:t>
            </w:r>
          </w:p>
        </w:tc>
        <w:tc>
          <w:tcPr>
            <w:tcW w:w="4027" w:type="dxa"/>
            <w:gridSpan w:val="4"/>
            <w:tcBorders>
              <w:right w:val="nil"/>
            </w:tcBorders>
            <w:shd w:val="clear" w:color="auto" w:fill="FFFFFF" w:themeFill="background1"/>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sidR="00EC5538">
              <w:rPr>
                <w:rFonts w:ascii="Arial" w:hAnsi="Arial"/>
                <w:bCs/>
                <w:sz w:val="20"/>
              </w:rPr>
              <w:t xml:space="preserve">Víctor Valentín, Gustavo </w:t>
            </w:r>
            <w:proofErr w:type="spellStart"/>
            <w:r w:rsidR="00EC5538">
              <w:rPr>
                <w:rFonts w:ascii="Arial" w:hAnsi="Arial"/>
                <w:bCs/>
                <w:sz w:val="20"/>
              </w:rPr>
              <w:t>Guanuco</w:t>
            </w:r>
            <w:proofErr w:type="spellEnd"/>
            <w:r w:rsidR="00EC5538">
              <w:rPr>
                <w:rFonts w:ascii="Arial" w:hAnsi="Arial"/>
                <w:bCs/>
                <w:sz w:val="20"/>
              </w:rPr>
              <w:t>, Juan Rojas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Versión del Caso de Prueba:</w:t>
            </w:r>
            <w:r w:rsidR="00EC5538">
              <w:rPr>
                <w:rFonts w:ascii="Arial" w:hAnsi="Arial"/>
                <w:b w:val="0"/>
                <w:bCs w:val="0"/>
                <w:sz w:val="20"/>
              </w:rPr>
              <w:t xml:space="preserve"> 1</w:t>
            </w:r>
          </w:p>
        </w:tc>
        <w:tc>
          <w:tcPr>
            <w:tcW w:w="2362" w:type="dxa"/>
            <w:gridSpan w:val="2"/>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277B27" w:rsidRPr="009D56EC" w:rsidRDefault="00277B27" w:rsidP="00EC5538">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9D56EC" w:rsidRPr="006D2B62"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6D2B62" w:rsidRDefault="00277B27" w:rsidP="00277B27">
            <w:pPr>
              <w:pStyle w:val="TableContents"/>
              <w:rPr>
                <w:rFonts w:ascii="Arial" w:hAnsi="Arial"/>
                <w:bCs w:val="0"/>
                <w:sz w:val="20"/>
              </w:rPr>
            </w:pPr>
            <w:r w:rsidRPr="006D2B62">
              <w:rPr>
                <w:rFonts w:ascii="Arial" w:hAnsi="Arial"/>
                <w:bCs w:val="0"/>
                <w:sz w:val="20"/>
              </w:rPr>
              <w:t>Condición(es) para que se ejecute el Caso de Prueba:</w:t>
            </w: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EC55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9D56EC" w:rsidRPr="00EC5538"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277B27" w:rsidRPr="00EC5538" w:rsidRDefault="00277B27" w:rsidP="00277B27">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277B27" w:rsidRPr="00EC5538"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w:t>
            </w:r>
            <w:r w:rsidRPr="009D56EC">
              <w:rPr>
                <w:rFonts w:ascii="Arial" w:hAnsi="Arial"/>
                <w:sz w:val="20"/>
              </w:rPr>
              <w:lastRenderedPageBreak/>
              <w:t>aprobados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lastRenderedPageBreak/>
              <w:t>Labels</w:t>
            </w:r>
            <w:proofErr w:type="spellEnd"/>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277B27" w:rsidRPr="009D56EC" w:rsidRDefault="00277B27"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sz w:val="20"/>
              </w:rPr>
              <w:t>Botones</w:t>
            </w:r>
          </w:p>
        </w:tc>
        <w:tc>
          <w:tcPr>
            <w:tcW w:w="1937" w:type="dxa"/>
            <w:shd w:val="clear" w:color="auto" w:fill="auto"/>
          </w:tcPr>
          <w:p w:rsidR="00277B27" w:rsidRPr="009D56EC" w:rsidRDefault="00277B27" w:rsidP="00277B27">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277B27" w:rsidRPr="009D56EC" w:rsidRDefault="00277B27" w:rsidP="00277B27">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18778B"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277B27">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277B27">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277B27">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9D56EC" w:rsidRPr="009D56EC" w:rsidTr="006D2B6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277B27" w:rsidRPr="009D56EC" w:rsidRDefault="00277B27" w:rsidP="00277B27">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9D56EC" w:rsidRPr="009D56EC" w:rsidTr="006D2B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277B27" w:rsidRPr="009D56EC" w:rsidRDefault="00277B27" w:rsidP="00277B27">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9D56EC" w:rsidRPr="009D56EC" w:rsidTr="009D56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277B27" w:rsidRPr="009D56EC" w:rsidRDefault="00277B27" w:rsidP="00E12B85">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277B27" w:rsidRDefault="00277B27" w:rsidP="00E12B85">
      <w:pPr>
        <w:pStyle w:val="PSI-Normal"/>
      </w:pPr>
    </w:p>
    <w:p w:rsidR="00E12B85" w:rsidRDefault="00E12B85" w:rsidP="00E12B85">
      <w:pPr>
        <w:pStyle w:val="PSI-Normal"/>
      </w:pPr>
      <w:bookmarkStart w:id="54" w:name="_Toc165473679"/>
      <w:bookmarkStart w:id="55" w:name="_Toc257645212"/>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E12B85"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E12B85" w:rsidRPr="009D56EC" w:rsidRDefault="00E12B85"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CP002</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EC5538" w:rsidRDefault="00E12B85"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E12B85">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Tipificaciones de Valoración.</w:t>
            </w:r>
          </w:p>
        </w:tc>
        <w:tc>
          <w:tcPr>
            <w:tcW w:w="4027" w:type="dxa"/>
            <w:gridSpan w:val="4"/>
            <w:tcBorders>
              <w:right w:val="nil"/>
            </w:tcBorders>
            <w:shd w:val="clear" w:color="auto" w:fill="FFFFFF" w:themeFill="background1"/>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E12B85"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6D2B62" w:rsidRDefault="00E12B85"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E12B85"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E12B85" w:rsidRPr="00EC5538" w:rsidRDefault="00E12B85"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E12B85" w:rsidRPr="00EC5538"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lastRenderedPageBreak/>
              <w:t>TextBox</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E12B85" w:rsidRPr="009D56EC" w:rsidRDefault="00E12B85"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E12B85" w:rsidRPr="009D56EC" w:rsidRDefault="00E12B85" w:rsidP="00E12B85">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E12B85" w:rsidRPr="009D56EC" w:rsidRDefault="00E12B85"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E12B85" w:rsidRPr="009D56EC" w:rsidRDefault="00E12B85"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E12B85" w:rsidRPr="009D56EC" w:rsidRDefault="00E12B85"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E12B85"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E12B85" w:rsidRPr="009D56EC" w:rsidRDefault="00E12B85"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w:t>
            </w:r>
            <w:r w:rsidR="00C17912" w:rsidRPr="009D56EC">
              <w:rPr>
                <w:rFonts w:ascii="Arial" w:hAnsi="Arial"/>
                <w:sz w:val="20"/>
              </w:rPr>
              <w:t>___</w:t>
            </w:r>
            <w:r w:rsidR="00C17912">
              <w:rPr>
                <w:rFonts w:ascii="Arial" w:hAnsi="Arial"/>
                <w:sz w:val="20"/>
              </w:rPr>
              <w:t xml:space="preserve"> </w:t>
            </w:r>
            <w:r w:rsidRPr="009D56EC">
              <w:rPr>
                <w:rFonts w:ascii="Arial" w:hAnsi="Arial"/>
                <w:sz w:val="20"/>
              </w:rPr>
              <w:t xml:space="preserve">Fallo: ___ </w:t>
            </w:r>
          </w:p>
        </w:tc>
      </w:tr>
      <w:tr w:rsidR="00E12B85"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E12B85" w:rsidRPr="009D56EC" w:rsidRDefault="00E12B85"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E12B85" w:rsidRDefault="00E12B85"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CP003</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sidRPr="00E12B85">
              <w:rPr>
                <w:rFonts w:ascii="Arial" w:hAnsi="Arial"/>
                <w:b w:val="0"/>
                <w:bCs w:val="0"/>
                <w:i/>
                <w:sz w:val="20"/>
              </w:rPr>
              <w:t xml:space="preserve">ABM </w:t>
            </w:r>
            <w:r>
              <w:rPr>
                <w:rFonts w:ascii="Arial" w:hAnsi="Arial"/>
                <w:b w:val="0"/>
                <w:bCs w:val="0"/>
                <w:i/>
                <w:sz w:val="20"/>
              </w:rPr>
              <w:t>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Ubicaciones.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 xml:space="preserve">Se deben cumplir con los recursos necesarios en cuanto a software y hardware necesarios </w:t>
            </w:r>
            <w:r w:rsidRPr="009D56EC">
              <w:rPr>
                <w:rFonts w:ascii="Arial" w:hAnsi="Arial"/>
                <w:bCs w:val="0"/>
                <w:sz w:val="20"/>
              </w:rPr>
              <w:lastRenderedPageBreak/>
              <w:t>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lastRenderedPageBreak/>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CP004</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lastRenderedPageBreak/>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Circuito de Realización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9C508F">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Realización y Gestión de Valoración.</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BF7348" w:rsidRPr="00BF734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 xml:space="preserve">Procesador de 1.5 </w:t>
            </w:r>
            <w:proofErr w:type="spellStart"/>
            <w:r>
              <w:rPr>
                <w:rFonts w:ascii="Arial" w:eastAsia="DejaVu Sans" w:hAnsi="Arial" w:cs="DejaVu Sans"/>
                <w:sz w:val="20"/>
                <w:szCs w:val="24"/>
                <w:lang w:val="es-VE" w:eastAsia="es-ES_tradnl" w:bidi="es-ES_tradnl"/>
              </w:rPr>
              <w:t>Ghz</w:t>
            </w:r>
            <w:proofErr w:type="spellEnd"/>
          </w:p>
        </w:tc>
        <w:tc>
          <w:tcPr>
            <w:tcW w:w="4027" w:type="dxa"/>
            <w:gridSpan w:val="4"/>
            <w:tcBorders>
              <w:right w:val="nil"/>
            </w:tcBorders>
            <w:shd w:val="clear" w:color="auto" w:fill="auto"/>
          </w:tcPr>
          <w:p w:rsidR="00BF7348" w:rsidRPr="00BF7348" w:rsidRDefault="00BF7348"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Cs/>
                <w:sz w:val="20"/>
              </w:rPr>
            </w:pPr>
            <w:r w:rsidRPr="00BF7348">
              <w:rPr>
                <w:rFonts w:ascii="Arial" w:hAnsi="Arial"/>
                <w:bCs/>
                <w:sz w:val="20"/>
              </w:rPr>
              <w:t>Software de auditorías antes mencionados</w:t>
            </w:r>
          </w:p>
        </w:tc>
      </w:tr>
      <w:tr w:rsidR="00BF7348" w:rsidRPr="00BF7348"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BF7348" w:rsidRPr="00BF7348" w:rsidRDefault="00BF7348" w:rsidP="00BF7348">
            <w:pPr>
              <w:rPr>
                <w:rFonts w:ascii="Arial" w:eastAsia="DejaVu Sans" w:hAnsi="Arial" w:cs="DejaVu Sans"/>
                <w:sz w:val="20"/>
                <w:szCs w:val="24"/>
                <w:lang w:val="es-VE" w:eastAsia="es-ES_tradnl" w:bidi="es-ES_tradnl"/>
              </w:rPr>
            </w:pPr>
            <w:r>
              <w:rPr>
                <w:rFonts w:ascii="Arial" w:eastAsia="DejaVu Sans" w:hAnsi="Arial" w:cs="DejaVu Sans"/>
                <w:sz w:val="20"/>
                <w:szCs w:val="24"/>
                <w:lang w:val="es-VE" w:eastAsia="es-ES_tradnl" w:bidi="es-ES_tradnl"/>
              </w:rPr>
              <w:t>Memoria RAM de 1 GB</w:t>
            </w:r>
          </w:p>
        </w:tc>
        <w:tc>
          <w:tcPr>
            <w:tcW w:w="4027" w:type="dxa"/>
            <w:gridSpan w:val="4"/>
            <w:tcBorders>
              <w:right w:val="nil"/>
            </w:tcBorders>
            <w:shd w:val="clear" w:color="auto" w:fill="auto"/>
          </w:tcPr>
          <w:p w:rsidR="00BF7348" w:rsidRPr="00BF7348" w:rsidRDefault="00BF7348"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Cs/>
                <w:sz w:val="20"/>
              </w:rPr>
            </w:pPr>
            <w:r w:rsidRPr="00BF7348">
              <w:rPr>
                <w:rFonts w:ascii="Arial" w:hAnsi="Arial"/>
                <w:bCs/>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r w:rsidR="00BF7348">
              <w:rPr>
                <w:rFonts w:ascii="Arial" w:hAnsi="Arial"/>
                <w:sz w:val="20"/>
              </w:rPr>
              <w:t xml:space="preserve"> (Sistema Operativo Android)</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Deben cumplir con la función para la cual fueron diseñados ya sea para insertar, modificar, eliminar, 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lastRenderedPageBreak/>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Default="00C17912" w:rsidP="00E12B85">
      <w:pPr>
        <w:pStyle w:val="PSI-Normal"/>
        <w:rPr>
          <w:lang w:val="es-ES"/>
        </w:rPr>
      </w:pPr>
    </w:p>
    <w:p w:rsidR="00C17912" w:rsidRDefault="00C17912" w:rsidP="00E12B85">
      <w:pPr>
        <w:pStyle w:val="PSI-Normal"/>
        <w:rPr>
          <w:lang w:val="es-ES"/>
        </w:rPr>
      </w:pPr>
    </w:p>
    <w:tbl>
      <w:tblPr>
        <w:tblStyle w:val="Cuadrculaclara-nfasis3"/>
        <w:tblW w:w="8931" w:type="dxa"/>
        <w:tblLayout w:type="fixed"/>
        <w:tblLook w:val="04A0" w:firstRow="1" w:lastRow="0" w:firstColumn="1" w:lastColumn="0" w:noHBand="0" w:noVBand="1"/>
      </w:tblPr>
      <w:tblGrid>
        <w:gridCol w:w="1937"/>
        <w:gridCol w:w="1937"/>
        <w:gridCol w:w="1030"/>
        <w:gridCol w:w="907"/>
        <w:gridCol w:w="1455"/>
        <w:gridCol w:w="482"/>
        <w:gridCol w:w="1183"/>
      </w:tblGrid>
      <w:tr w:rsidR="00C17912"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top w:val="nil"/>
              <w:left w:val="nil"/>
            </w:tcBorders>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ID/Nombre/Sistema/Proyecto: </w:t>
            </w:r>
            <w:r>
              <w:rPr>
                <w:rFonts w:ascii="Arial" w:hAnsi="Arial"/>
                <w:bCs w:val="0"/>
                <w:sz w:val="20"/>
              </w:rPr>
              <w:t>Checkpoint</w:t>
            </w:r>
          </w:p>
        </w:tc>
        <w:tc>
          <w:tcPr>
            <w:tcW w:w="4027" w:type="dxa"/>
            <w:gridSpan w:val="4"/>
            <w:tcBorders>
              <w:top w:val="nil"/>
              <w:right w:val="nil"/>
            </w:tcBorders>
          </w:tcPr>
          <w:p w:rsidR="00C17912" w:rsidRPr="009D56EC" w:rsidRDefault="00C17912" w:rsidP="008C01FA">
            <w:pPr>
              <w:pStyle w:val="TableContents"/>
              <w:cnfStyle w:val="100000000000" w:firstRow="1" w:lastRow="0" w:firstColumn="0" w:lastColumn="0" w:oddVBand="0" w:evenVBand="0" w:oddHBand="0" w:evenHBand="0" w:firstRowFirstColumn="0" w:firstRowLastColumn="0" w:lastRowFirstColumn="0" w:lastRowLastColumn="0"/>
              <w:rPr>
                <w:rFonts w:ascii="Arial" w:hAnsi="Arial"/>
                <w:b w:val="0"/>
                <w:bCs w:val="0"/>
                <w:sz w:val="20"/>
              </w:rPr>
            </w:pPr>
            <w:r w:rsidRPr="009D56EC">
              <w:rPr>
                <w:rFonts w:ascii="Arial" w:hAnsi="Arial"/>
                <w:b w:val="0"/>
                <w:bCs w:val="0"/>
                <w:sz w:val="20"/>
              </w:rPr>
              <w:t>Nivel de Prueba: 1</w:t>
            </w:r>
          </w:p>
        </w:tc>
      </w:tr>
      <w:tr w:rsidR="0018778B"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tcPr>
          <w:p w:rsidR="0018778B" w:rsidRPr="009D56EC" w:rsidRDefault="0018778B" w:rsidP="008C01FA">
            <w:pPr>
              <w:pStyle w:val="TableContents"/>
              <w:rPr>
                <w:rFonts w:ascii="Arial" w:hAnsi="Arial"/>
                <w:sz w:val="20"/>
              </w:rPr>
            </w:pPr>
            <w:r w:rsidRPr="009D56EC">
              <w:rPr>
                <w:rFonts w:ascii="Arial" w:hAnsi="Arial"/>
                <w:b w:val="0"/>
                <w:bCs w:val="0"/>
                <w:sz w:val="20"/>
              </w:rPr>
              <w:t>ID Caso de Uso:</w:t>
            </w:r>
            <w:r w:rsidRPr="009D56EC">
              <w:rPr>
                <w:rFonts w:ascii="Arial" w:hAnsi="Arial"/>
                <w:sz w:val="20"/>
              </w:rPr>
              <w:t xml:space="preserve"> </w:t>
            </w:r>
            <w:r>
              <w:rPr>
                <w:rFonts w:ascii="Arial" w:hAnsi="Arial"/>
                <w:sz w:val="20"/>
              </w:rPr>
              <w:t>CP005</w:t>
            </w:r>
          </w:p>
        </w:tc>
        <w:tc>
          <w:tcPr>
            <w:tcW w:w="4027" w:type="dxa"/>
            <w:gridSpan w:val="4"/>
            <w:tcBorders>
              <w:right w:val="nil"/>
            </w:tcBorders>
          </w:tcPr>
          <w:p w:rsidR="0018778B" w:rsidRPr="009D56EC" w:rsidRDefault="0018778B" w:rsidP="00684141">
            <w:pPr>
              <w:pStyle w:val="TableContents"/>
              <w:jc w:val="both"/>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Tipo(s) de Pruebas(s): </w:t>
            </w:r>
            <w:r w:rsidRPr="009D56EC">
              <w:rPr>
                <w:rFonts w:ascii="Arial" w:hAnsi="Arial"/>
                <w:bCs/>
                <w:sz w:val="20"/>
              </w:rPr>
              <w:t xml:space="preserve">Prueba de funcionalidad, Prueba de desempeño, Pruebas de </w:t>
            </w:r>
            <w:r>
              <w:rPr>
                <w:rFonts w:ascii="Arial" w:hAnsi="Arial"/>
                <w:bCs/>
                <w:sz w:val="20"/>
              </w:rPr>
              <w:t>Integridad de Base de Datos.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EC5538" w:rsidRDefault="00C17912" w:rsidP="008C01FA">
            <w:pPr>
              <w:pStyle w:val="TableContents"/>
              <w:rPr>
                <w:rFonts w:ascii="Arial" w:hAnsi="Arial"/>
                <w:sz w:val="20"/>
              </w:rPr>
            </w:pPr>
            <w:r w:rsidRPr="009D56EC">
              <w:rPr>
                <w:rFonts w:ascii="Arial" w:hAnsi="Arial"/>
                <w:b w:val="0"/>
                <w:bCs w:val="0"/>
                <w:sz w:val="20"/>
              </w:rPr>
              <w:t xml:space="preserve">ID Requerimiento: </w:t>
            </w:r>
            <w:r>
              <w:rPr>
                <w:rFonts w:ascii="Arial" w:hAnsi="Arial"/>
                <w:bCs w:val="0"/>
                <w:sz w:val="20"/>
              </w:rPr>
              <w:t xml:space="preserve">- </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b/>
                <w:bCs/>
                <w:sz w:val="20"/>
              </w:rPr>
              <w:t xml:space="preserve">Ambiente de Prueba: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ID/Nombre Escenario:</w:t>
            </w:r>
            <w:r>
              <w:rPr>
                <w:rFonts w:ascii="Arial" w:hAnsi="Arial"/>
                <w:b w:val="0"/>
                <w:bCs w:val="0"/>
                <w:sz w:val="20"/>
              </w:rPr>
              <w:t xml:space="preserve"> </w:t>
            </w:r>
            <w:r>
              <w:rPr>
                <w:rFonts w:ascii="Arial" w:hAnsi="Arial"/>
                <w:b w:val="0"/>
                <w:bCs w:val="0"/>
                <w:i/>
                <w:sz w:val="20"/>
              </w:rPr>
              <w:t xml:space="preserve">Generar </w:t>
            </w:r>
            <w:proofErr w:type="spellStart"/>
            <w:r>
              <w:rPr>
                <w:rFonts w:ascii="Arial" w:hAnsi="Arial"/>
                <w:b w:val="0"/>
                <w:bCs w:val="0"/>
                <w:i/>
                <w:sz w:val="20"/>
              </w:rPr>
              <w:t>Estadistica</w:t>
            </w:r>
            <w:proofErr w:type="spellEnd"/>
            <w:r>
              <w:rPr>
                <w:rFonts w:ascii="Arial" w:hAnsi="Arial"/>
                <w:b w:val="0"/>
                <w:bCs w:val="0"/>
                <w:i/>
                <w:sz w:val="20"/>
              </w:rPr>
              <w:t>.</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Autor del Caso de Prueba: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C17912">
            <w:pPr>
              <w:pStyle w:val="TableContents"/>
              <w:rPr>
                <w:rFonts w:ascii="Arial" w:hAnsi="Arial"/>
                <w:b w:val="0"/>
                <w:bCs w:val="0"/>
                <w:sz w:val="20"/>
              </w:rPr>
            </w:pPr>
            <w:r w:rsidRPr="009D56EC">
              <w:rPr>
                <w:rFonts w:ascii="Arial" w:hAnsi="Arial"/>
                <w:b w:val="0"/>
                <w:bCs w:val="0"/>
                <w:sz w:val="20"/>
              </w:rPr>
              <w:t xml:space="preserve">ID/Nombre Caso de Prueba: </w:t>
            </w:r>
            <w:r>
              <w:rPr>
                <w:rFonts w:ascii="Arial" w:hAnsi="Arial"/>
                <w:bCs w:val="0"/>
                <w:sz w:val="20"/>
              </w:rPr>
              <w:t>Gestión de Informes Estadísticos.</w:t>
            </w:r>
          </w:p>
        </w:tc>
        <w:tc>
          <w:tcPr>
            <w:tcW w:w="4027" w:type="dxa"/>
            <w:gridSpan w:val="4"/>
            <w:tcBorders>
              <w:right w:val="nil"/>
            </w:tcBorders>
            <w:shd w:val="clear" w:color="auto" w:fill="FFFFFF" w:themeFill="background1"/>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9D56EC">
              <w:rPr>
                <w:rFonts w:ascii="Arial" w:hAnsi="Arial"/>
                <w:b/>
                <w:bCs/>
                <w:sz w:val="20"/>
              </w:rPr>
              <w:t xml:space="preserve">Nombre del Probador: :  </w:t>
            </w:r>
            <w:r>
              <w:rPr>
                <w:rFonts w:ascii="Arial" w:hAnsi="Arial"/>
                <w:bCs/>
                <w:sz w:val="20"/>
              </w:rPr>
              <w:t xml:space="preserve">Víctor Valentín, Gustavo </w:t>
            </w:r>
            <w:proofErr w:type="spellStart"/>
            <w:r>
              <w:rPr>
                <w:rFonts w:ascii="Arial" w:hAnsi="Arial"/>
                <w:bCs/>
                <w:sz w:val="20"/>
              </w:rPr>
              <w:t>Guanuco</w:t>
            </w:r>
            <w:proofErr w:type="spellEnd"/>
            <w:r>
              <w:rPr>
                <w:rFonts w:ascii="Arial" w:hAnsi="Arial"/>
                <w:bCs/>
                <w:sz w:val="20"/>
              </w:rPr>
              <w:t>, Juan Rojas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FFFFFF" w:themeFill="background1"/>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Versión del Caso de Prueba:</w:t>
            </w:r>
            <w:r>
              <w:rPr>
                <w:rFonts w:ascii="Arial" w:hAnsi="Arial"/>
                <w:b w:val="0"/>
                <w:bCs w:val="0"/>
                <w:sz w:val="20"/>
              </w:rPr>
              <w:t xml:space="preserve"> 1</w:t>
            </w:r>
          </w:p>
        </w:tc>
        <w:tc>
          <w:tcPr>
            <w:tcW w:w="2362" w:type="dxa"/>
            <w:gridSpan w:val="2"/>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Creación: </w:t>
            </w:r>
          </w:p>
        </w:tc>
        <w:tc>
          <w:tcPr>
            <w:tcW w:w="1665" w:type="dxa"/>
            <w:gridSpan w:val="2"/>
            <w:tcBorders>
              <w:right w:val="nil"/>
            </w:tcBorders>
            <w:shd w:val="clear" w:color="auto" w:fill="FFFFFF" w:themeFill="background1"/>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b/>
                <w:bCs/>
                <w:sz w:val="20"/>
              </w:rPr>
            </w:pPr>
            <w:r w:rsidRPr="009D56EC">
              <w:rPr>
                <w:rFonts w:ascii="Arial" w:hAnsi="Arial"/>
                <w:b/>
                <w:bCs/>
                <w:sz w:val="20"/>
              </w:rPr>
              <w:t xml:space="preserve">Fecha de Ejecución: </w:t>
            </w:r>
          </w:p>
        </w:tc>
      </w:tr>
      <w:tr w:rsidR="00C17912" w:rsidRPr="006D2B62"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6D2B62" w:rsidRDefault="00C17912" w:rsidP="008C01FA">
            <w:pPr>
              <w:pStyle w:val="TableContents"/>
              <w:rPr>
                <w:rFonts w:ascii="Arial" w:hAnsi="Arial"/>
                <w:bCs w:val="0"/>
                <w:sz w:val="20"/>
              </w:rPr>
            </w:pPr>
            <w:r w:rsidRPr="006D2B62">
              <w:rPr>
                <w:rFonts w:ascii="Arial" w:hAnsi="Arial"/>
                <w:bCs w:val="0"/>
                <w:sz w:val="20"/>
              </w:rPr>
              <w:t>Condición(es) para que se ejecute el Caso de Prueba:</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sz w:val="20"/>
              </w:rPr>
            </w:pPr>
            <w:r w:rsidRPr="009D56EC">
              <w:rPr>
                <w:rFonts w:ascii="Arial" w:hAnsi="Arial"/>
                <w:bCs w:val="0"/>
                <w:sz w:val="20"/>
              </w:rPr>
              <w:t>Se deben cumplir con los recursos necesarios en cuanto a software y hardware necesarios para que se pueda ejecutar este caso de prueba</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Procesador Intel Celeron o equivalente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Software de auditorías antes mencionados</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Memoria RAM de 256MB</w:t>
            </w:r>
          </w:p>
        </w:tc>
        <w:tc>
          <w:tcPr>
            <w:tcW w:w="4027" w:type="dxa"/>
            <w:gridSpan w:val="4"/>
            <w:tcBorders>
              <w:right w:val="nil"/>
            </w:tcBorders>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Software para medir el rendimiento de la aplicación</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04" w:type="dxa"/>
            <w:gridSpan w:val="3"/>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Software de soporte</w:t>
            </w:r>
          </w:p>
        </w:tc>
        <w:tc>
          <w:tcPr>
            <w:tcW w:w="4027" w:type="dxa"/>
            <w:gridSpan w:val="4"/>
            <w:tcBorders>
              <w:right w:val="nil"/>
            </w:tcBorders>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AF1DD" w:themeFill="accent3" w:themeFillTint="33"/>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Para la Ejecución del Caso de Prueba: </w:t>
            </w:r>
            <w:r w:rsidRPr="009D56EC">
              <w:rPr>
                <w:rFonts w:ascii="Arial" w:hAnsi="Arial"/>
                <w:bCs w:val="0"/>
                <w:sz w:val="20"/>
              </w:rPr>
              <w:t>Contar con todas las herramientas citadas anteriormente</w:t>
            </w:r>
          </w:p>
        </w:tc>
      </w:tr>
      <w:tr w:rsidR="00C17912" w:rsidRPr="00EC5538"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E6EED5"/>
          </w:tcPr>
          <w:p w:rsidR="00C17912" w:rsidRPr="00EC5538" w:rsidRDefault="00C17912" w:rsidP="008C01FA">
            <w:pPr>
              <w:pStyle w:val="TableContents"/>
              <w:jc w:val="center"/>
              <w:rPr>
                <w:rFonts w:ascii="Arial" w:hAnsi="Arial"/>
                <w:bCs w:val="0"/>
                <w:sz w:val="20"/>
              </w:rPr>
            </w:pPr>
            <w:r w:rsidRPr="00EC5538">
              <w:rPr>
                <w:rFonts w:ascii="Arial" w:hAnsi="Arial"/>
                <w:bCs w:val="0"/>
                <w:sz w:val="20"/>
              </w:rPr>
              <w:t>Elemento a Probar</w:t>
            </w:r>
          </w:p>
        </w:tc>
        <w:tc>
          <w:tcPr>
            <w:tcW w:w="1937" w:type="dxa"/>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Condición</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Valor(es)</w:t>
            </w:r>
          </w:p>
        </w:tc>
        <w:tc>
          <w:tcPr>
            <w:tcW w:w="1937" w:type="dxa"/>
            <w:gridSpan w:val="2"/>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Esperado</w:t>
            </w:r>
          </w:p>
        </w:tc>
        <w:tc>
          <w:tcPr>
            <w:tcW w:w="1183" w:type="dxa"/>
            <w:tcBorders>
              <w:right w:val="nil"/>
            </w:tcBorders>
            <w:shd w:val="clear" w:color="auto" w:fill="E6EED5"/>
          </w:tcPr>
          <w:p w:rsidR="00C17912" w:rsidRPr="00EC5538"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b/>
                <w:bCs/>
                <w:sz w:val="20"/>
              </w:rPr>
            </w:pPr>
            <w:r w:rsidRPr="00EC5538">
              <w:rPr>
                <w:rFonts w:ascii="Arial" w:hAnsi="Arial"/>
                <w:b/>
                <w:bCs/>
                <w:sz w:val="20"/>
              </w:rPr>
              <w:t>Resultado Obtenido</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TextBox</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Los </w:t>
            </w:r>
            <w:proofErr w:type="spellStart"/>
            <w:r w:rsidRPr="009D56EC">
              <w:rPr>
                <w:rFonts w:ascii="Arial" w:hAnsi="Arial"/>
                <w:sz w:val="20"/>
              </w:rPr>
              <w:t>TextBox</w:t>
            </w:r>
            <w:proofErr w:type="spellEnd"/>
            <w:r w:rsidRPr="009D56EC">
              <w:rPr>
                <w:rFonts w:ascii="Arial" w:hAnsi="Arial"/>
                <w:sz w:val="20"/>
              </w:rPr>
              <w:t xml:space="preserve"> deben mandar la información a la Base de Datos en los lugares aprobados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Labels</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Las etiquetas deben concordar de acuerdo al cuadro de texto que se le asigne</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DataGridView</w:t>
            </w:r>
            <w:proofErr w:type="spellEnd"/>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Debe Mostrar la información de salida que corresponde a lo que hay en la Base de Datos</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proofErr w:type="spellStart"/>
            <w:r w:rsidRPr="009D56EC">
              <w:rPr>
                <w:rFonts w:ascii="Arial" w:hAnsi="Arial"/>
                <w:sz w:val="20"/>
              </w:rPr>
              <w:t>ComboBox</w:t>
            </w:r>
            <w:proofErr w:type="spellEnd"/>
          </w:p>
        </w:tc>
        <w:tc>
          <w:tcPr>
            <w:tcW w:w="1937" w:type="dxa"/>
            <w:shd w:val="clear" w:color="auto" w:fill="auto"/>
          </w:tcPr>
          <w:p w:rsidR="00C17912" w:rsidRPr="009D56EC" w:rsidRDefault="00C17912" w:rsidP="008C01FA">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 xml:space="preserve">El </w:t>
            </w:r>
            <w:proofErr w:type="spellStart"/>
            <w:r>
              <w:rPr>
                <w:rFonts w:ascii="Arial" w:hAnsi="Arial"/>
                <w:sz w:val="20"/>
              </w:rPr>
              <w:t>ComboBox</w:t>
            </w:r>
            <w:proofErr w:type="spellEnd"/>
            <w:r>
              <w:rPr>
                <w:rFonts w:ascii="Arial" w:hAnsi="Arial"/>
                <w:sz w:val="20"/>
              </w:rPr>
              <w:t xml:space="preserve"> debe desplegar el tipo de dato correcto al que referencia.</w:t>
            </w:r>
          </w:p>
        </w:tc>
        <w:tc>
          <w:tcPr>
            <w:tcW w:w="1937" w:type="dxa"/>
            <w:gridSpan w:val="2"/>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100%</w:t>
            </w:r>
          </w:p>
        </w:tc>
        <w:tc>
          <w:tcPr>
            <w:tcW w:w="1937" w:type="dxa"/>
            <w:gridSpan w:val="2"/>
            <w:shd w:val="clear" w:color="auto" w:fill="auto"/>
          </w:tcPr>
          <w:p w:rsidR="00C17912" w:rsidRPr="009D56EC" w:rsidRDefault="00C17912" w:rsidP="008C01FA">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spacing w:line="360" w:lineRule="auto"/>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sz w:val="20"/>
              </w:rPr>
              <w:t>Botones</w:t>
            </w:r>
          </w:p>
        </w:tc>
        <w:tc>
          <w:tcPr>
            <w:tcW w:w="1937" w:type="dxa"/>
            <w:shd w:val="clear" w:color="auto" w:fill="auto"/>
          </w:tcPr>
          <w:p w:rsidR="00C17912" w:rsidRPr="009D56EC" w:rsidRDefault="00C17912" w:rsidP="008C01FA">
            <w:pPr>
              <w:pStyle w:val="TableContents"/>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 xml:space="preserve">Deben cumplir con la función para la cual fueron diseñados ya sea para insertar, modificar, eliminar, </w:t>
            </w:r>
            <w:r w:rsidRPr="009D56EC">
              <w:rPr>
                <w:rFonts w:ascii="Arial" w:hAnsi="Arial"/>
                <w:sz w:val="20"/>
              </w:rPr>
              <w:lastRenderedPageBreak/>
              <w:t>guardar, cancelar o salir</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lastRenderedPageBreak/>
              <w:t>100%</w:t>
            </w:r>
          </w:p>
        </w:tc>
        <w:tc>
          <w:tcPr>
            <w:tcW w:w="1937" w:type="dxa"/>
            <w:gridSpan w:val="2"/>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r w:rsidRPr="009D56EC">
              <w:rPr>
                <w:rFonts w:ascii="Arial" w:hAnsi="Arial"/>
                <w:sz w:val="20"/>
              </w:rPr>
              <w:t>95%</w:t>
            </w:r>
          </w:p>
        </w:tc>
        <w:tc>
          <w:tcPr>
            <w:tcW w:w="1183" w:type="dxa"/>
            <w:tcBorders>
              <w:right w:val="nil"/>
            </w:tcBorders>
            <w:shd w:val="clear" w:color="auto" w:fill="auto"/>
          </w:tcPr>
          <w:p w:rsidR="00C17912" w:rsidRPr="009D56EC" w:rsidRDefault="00C17912" w:rsidP="008C01FA">
            <w:pPr>
              <w:pStyle w:val="TableContents"/>
              <w:jc w:val="center"/>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18778B" w:rsidRPr="009D56EC" w:rsidTr="0068414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7" w:type="dxa"/>
            <w:tcBorders>
              <w:left w:val="nil"/>
            </w:tcBorders>
            <w:shd w:val="clear" w:color="auto" w:fill="auto"/>
          </w:tcPr>
          <w:p w:rsidR="0018778B" w:rsidRPr="009D56EC" w:rsidRDefault="0018778B" w:rsidP="00684141">
            <w:pPr>
              <w:pStyle w:val="TableContents"/>
              <w:rPr>
                <w:rFonts w:ascii="Arial" w:hAnsi="Arial"/>
                <w:sz w:val="20"/>
              </w:rPr>
            </w:pPr>
            <w:r>
              <w:rPr>
                <w:rFonts w:ascii="Arial" w:hAnsi="Arial"/>
                <w:sz w:val="20"/>
              </w:rPr>
              <w:lastRenderedPageBreak/>
              <w:t>Otros</w:t>
            </w:r>
          </w:p>
        </w:tc>
        <w:tc>
          <w:tcPr>
            <w:tcW w:w="1937" w:type="dxa"/>
            <w:shd w:val="clear" w:color="auto" w:fill="auto"/>
          </w:tcPr>
          <w:p w:rsidR="0018778B" w:rsidRPr="009D56EC" w:rsidRDefault="0018778B" w:rsidP="00684141">
            <w:pPr>
              <w:pStyle w:val="TableContents"/>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Pruebas relacionadas específicamente con la funcionalidad del caso de prueba.</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100%</w:t>
            </w:r>
          </w:p>
        </w:tc>
        <w:tc>
          <w:tcPr>
            <w:tcW w:w="1937" w:type="dxa"/>
            <w:gridSpan w:val="2"/>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r>
              <w:rPr>
                <w:rFonts w:ascii="Arial" w:hAnsi="Arial"/>
                <w:sz w:val="20"/>
              </w:rPr>
              <w:t>95%</w:t>
            </w:r>
          </w:p>
        </w:tc>
        <w:tc>
          <w:tcPr>
            <w:tcW w:w="1183" w:type="dxa"/>
            <w:tcBorders>
              <w:right w:val="nil"/>
            </w:tcBorders>
            <w:shd w:val="clear" w:color="auto" w:fill="auto"/>
          </w:tcPr>
          <w:p w:rsidR="0018778B" w:rsidRPr="009D56EC" w:rsidRDefault="0018778B" w:rsidP="00684141">
            <w:pPr>
              <w:pStyle w:val="TableContents"/>
              <w:jc w:val="center"/>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E6EED5"/>
          </w:tcPr>
          <w:p w:rsidR="00C17912" w:rsidRPr="009D56EC" w:rsidRDefault="00C17912" w:rsidP="008C01FA">
            <w:pPr>
              <w:pStyle w:val="TableContents"/>
              <w:rPr>
                <w:rFonts w:ascii="Arial" w:hAnsi="Arial"/>
                <w:b w:val="0"/>
                <w:bCs w:val="0"/>
                <w:sz w:val="20"/>
              </w:rPr>
            </w:pPr>
            <w:r w:rsidRPr="009D56EC">
              <w:rPr>
                <w:rFonts w:ascii="Arial" w:hAnsi="Arial"/>
                <w:b w:val="0"/>
                <w:bCs w:val="0"/>
                <w:sz w:val="20"/>
              </w:rPr>
              <w:t xml:space="preserve">Criterios de Aprobación del Caso de Prueba: </w:t>
            </w:r>
            <w:r w:rsidRPr="009D56EC">
              <w:rPr>
                <w:rFonts w:ascii="Arial" w:hAnsi="Arial"/>
                <w:bCs w:val="0"/>
                <w:sz w:val="20"/>
              </w:rPr>
              <w:t>Deben cumplir con los resultados esperados al menos en un 95%</w:t>
            </w:r>
          </w:p>
        </w:tc>
      </w:tr>
      <w:tr w:rsidR="00C17912" w:rsidRPr="009D56EC" w:rsidTr="008C01F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right w:val="nil"/>
            </w:tcBorders>
            <w:shd w:val="clear" w:color="auto" w:fill="auto"/>
          </w:tcPr>
          <w:p w:rsidR="00C17912" w:rsidRPr="009D56EC" w:rsidRDefault="00C17912" w:rsidP="008C01FA">
            <w:pPr>
              <w:pStyle w:val="TableContents"/>
              <w:rPr>
                <w:rFonts w:ascii="Arial" w:hAnsi="Arial"/>
                <w:sz w:val="20"/>
              </w:rPr>
            </w:pPr>
            <w:r w:rsidRPr="009D56EC">
              <w:rPr>
                <w:rFonts w:ascii="Arial" w:hAnsi="Arial"/>
                <w:b w:val="0"/>
                <w:bCs w:val="0"/>
                <w:sz w:val="20"/>
              </w:rPr>
              <w:t>Decisión de Aprobación del Caso de Prueba:</w:t>
            </w:r>
            <w:r w:rsidRPr="009D56EC">
              <w:rPr>
                <w:rFonts w:ascii="Arial" w:hAnsi="Arial"/>
                <w:sz w:val="20"/>
              </w:rPr>
              <w:t xml:space="preserve">    Aprobó:  ___</w:t>
            </w:r>
            <w:r>
              <w:rPr>
                <w:rFonts w:ascii="Arial" w:hAnsi="Arial"/>
                <w:sz w:val="20"/>
              </w:rPr>
              <w:t xml:space="preserve"> </w:t>
            </w:r>
            <w:r w:rsidRPr="009D56EC">
              <w:rPr>
                <w:rFonts w:ascii="Arial" w:hAnsi="Arial"/>
                <w:sz w:val="20"/>
              </w:rPr>
              <w:t xml:space="preserve">Fallo: ___ </w:t>
            </w:r>
          </w:p>
        </w:tc>
      </w:tr>
      <w:tr w:rsidR="00C17912" w:rsidRPr="009D56EC" w:rsidTr="008C0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1" w:type="dxa"/>
            <w:gridSpan w:val="7"/>
            <w:tcBorders>
              <w:left w:val="nil"/>
              <w:bottom w:val="nil"/>
              <w:right w:val="nil"/>
            </w:tcBorders>
          </w:tcPr>
          <w:p w:rsidR="00C17912" w:rsidRPr="009D56EC" w:rsidRDefault="00C17912" w:rsidP="008C01FA">
            <w:pPr>
              <w:pStyle w:val="TableContents"/>
              <w:rPr>
                <w:rFonts w:ascii="Arial" w:hAnsi="Arial"/>
                <w:sz w:val="20"/>
              </w:rPr>
            </w:pPr>
            <w:r w:rsidRPr="009D56EC">
              <w:rPr>
                <w:rFonts w:ascii="Arial" w:hAnsi="Arial"/>
                <w:b w:val="0"/>
                <w:bCs w:val="0"/>
                <w:sz w:val="20"/>
              </w:rPr>
              <w:t xml:space="preserve">Fecha de Aprobación del Caso de Prueba: </w:t>
            </w:r>
            <w:r w:rsidRPr="009D56EC">
              <w:rPr>
                <w:rFonts w:ascii="Arial" w:hAnsi="Arial"/>
                <w:sz w:val="20"/>
              </w:rPr>
              <w:t xml:space="preserve">  </w:t>
            </w:r>
          </w:p>
        </w:tc>
      </w:tr>
    </w:tbl>
    <w:p w:rsidR="00C17912" w:rsidRPr="00E12B85" w:rsidRDefault="00C17912" w:rsidP="00E12B85">
      <w:pPr>
        <w:pStyle w:val="PSI-Normal"/>
        <w:rPr>
          <w:lang w:val="es-ES"/>
        </w:rPr>
      </w:pPr>
    </w:p>
    <w:p w:rsidR="00E12B85" w:rsidRDefault="00E12B85" w:rsidP="00E12B85">
      <w:pPr>
        <w:pStyle w:val="PSI-Normal"/>
      </w:pPr>
    </w:p>
    <w:p w:rsidR="00277B27" w:rsidRDefault="00277B27" w:rsidP="00277B27">
      <w:pPr>
        <w:pStyle w:val="PSI-Ttulo1"/>
      </w:pPr>
      <w:bookmarkStart w:id="56" w:name="_Toc496268081"/>
      <w:r>
        <w:t>Prioridades</w:t>
      </w:r>
      <w:bookmarkEnd w:id="54"/>
      <w:bookmarkEnd w:id="55"/>
      <w:bookmarkEnd w:id="56"/>
      <w:r>
        <w:t xml:space="preserve"> </w:t>
      </w:r>
    </w:p>
    <w:p w:rsidR="00277B27" w:rsidRDefault="00277B27" w:rsidP="00277B27">
      <w:pPr>
        <w:pStyle w:val="PSI-Ttulo2"/>
      </w:pPr>
      <w:bookmarkStart w:id="57" w:name="_Toc165473680"/>
      <w:bookmarkStart w:id="58" w:name="_Toc257645213"/>
      <w:bookmarkStart w:id="59" w:name="_Toc496268082"/>
      <w:r>
        <w:t>Casos de Prueba por Características de Prioridad</w:t>
      </w:r>
      <w:bookmarkEnd w:id="57"/>
      <w:bookmarkEnd w:id="58"/>
      <w:bookmarkEnd w:id="59"/>
    </w:p>
    <w:p w:rsidR="00277B27" w:rsidRPr="00BD0E67" w:rsidRDefault="00277B27" w:rsidP="00277B27">
      <w:pPr>
        <w:pStyle w:val="PSI-Normal"/>
      </w:pPr>
      <w:r>
        <w:t>Se establecieron niveles de prioridad en las actividades,  se debían de cumplir de mayor a menor prioridad para ir cubriendo todas las necesidades del cliente.</w:t>
      </w:r>
    </w:p>
    <w:p w:rsidR="00277B27" w:rsidRPr="004270D0" w:rsidRDefault="00277B27" w:rsidP="00277B27">
      <w:pPr>
        <w:pStyle w:val="Textoindependiente"/>
        <w:rPr>
          <w:lang w:val="es-AR"/>
        </w:rPr>
      </w:pPr>
    </w:p>
    <w:p w:rsidR="00277B27" w:rsidRDefault="00277B27" w:rsidP="00277B27">
      <w:pPr>
        <w:pStyle w:val="PSI-Ttulo3"/>
      </w:pPr>
      <w:bookmarkStart w:id="60" w:name="_Toc165473681"/>
      <w:bookmarkStart w:id="61" w:name="_Toc257645214"/>
      <w:bookmarkStart w:id="62" w:name="_Toc496268083"/>
      <w:r>
        <w:t>Esenciales</w:t>
      </w:r>
      <w:bookmarkEnd w:id="60"/>
      <w:bookmarkEnd w:id="61"/>
      <w:bookmarkEnd w:id="62"/>
      <w:r>
        <w:t xml:space="preserve"> </w:t>
      </w:r>
    </w:p>
    <w:p w:rsidR="00277B27" w:rsidRDefault="00277B27" w:rsidP="00277B27">
      <w:pPr>
        <w:pStyle w:val="PSI-Normal"/>
        <w:numPr>
          <w:ilvl w:val="0"/>
          <w:numId w:val="42"/>
        </w:numPr>
      </w:pPr>
      <w:r>
        <w:t>Probar el Botón de agregar</w:t>
      </w:r>
      <w:r w:rsidR="00C17912">
        <w:t>/ insertar,</w:t>
      </w:r>
    </w:p>
    <w:p w:rsidR="00C17912" w:rsidRDefault="00C17912" w:rsidP="00C17912">
      <w:pPr>
        <w:pStyle w:val="PSI-Normal"/>
        <w:numPr>
          <w:ilvl w:val="0"/>
          <w:numId w:val="42"/>
        </w:numPr>
      </w:pPr>
      <w:r>
        <w:t>Probar el Botón de crear,</w:t>
      </w:r>
    </w:p>
    <w:p w:rsidR="00277B27" w:rsidRDefault="00277B27" w:rsidP="00277B27">
      <w:pPr>
        <w:pStyle w:val="PSI-Normal"/>
        <w:numPr>
          <w:ilvl w:val="0"/>
          <w:numId w:val="42"/>
        </w:numPr>
      </w:pPr>
      <w:r>
        <w:t>Probar el Botón de editar</w:t>
      </w:r>
      <w:r w:rsidR="00C17912">
        <w:t>,</w:t>
      </w:r>
    </w:p>
    <w:p w:rsidR="00277B27" w:rsidRDefault="00277B27" w:rsidP="00277B27">
      <w:pPr>
        <w:pStyle w:val="PSI-Normal"/>
        <w:numPr>
          <w:ilvl w:val="0"/>
          <w:numId w:val="42"/>
        </w:numPr>
      </w:pPr>
      <w:r>
        <w:t>Probar el Botón de eliminar</w:t>
      </w:r>
      <w:r w:rsidR="00C17912">
        <w:t>,</w:t>
      </w:r>
    </w:p>
    <w:p w:rsidR="00277B27" w:rsidRDefault="00277B27" w:rsidP="00277B27">
      <w:pPr>
        <w:pStyle w:val="PSI-Normal"/>
        <w:numPr>
          <w:ilvl w:val="0"/>
          <w:numId w:val="42"/>
        </w:numPr>
      </w:pPr>
      <w:r>
        <w:t>Probar el Botón de guardar</w:t>
      </w:r>
      <w:r w:rsidR="00C17912">
        <w:t>,</w:t>
      </w:r>
    </w:p>
    <w:p w:rsidR="00277B27" w:rsidRDefault="00277B27" w:rsidP="00277B27">
      <w:pPr>
        <w:pStyle w:val="PSI-Normal"/>
        <w:numPr>
          <w:ilvl w:val="0"/>
          <w:numId w:val="42"/>
        </w:numPr>
      </w:pPr>
      <w:r>
        <w:t>Probar el Botón de cancelar</w:t>
      </w:r>
      <w:r w:rsidR="00C17912">
        <w:t>,</w:t>
      </w:r>
    </w:p>
    <w:p w:rsidR="00277B27" w:rsidRDefault="00277B27" w:rsidP="00277B27">
      <w:pPr>
        <w:pStyle w:val="PSI-Normal"/>
        <w:numPr>
          <w:ilvl w:val="0"/>
          <w:numId w:val="42"/>
        </w:numPr>
      </w:pPr>
      <w:r>
        <w:t>Probar el Botón de salir</w:t>
      </w:r>
      <w:r w:rsidR="00C17912">
        <w:t>,</w:t>
      </w:r>
    </w:p>
    <w:p w:rsidR="00277B27" w:rsidRDefault="00277B27" w:rsidP="00277B27">
      <w:pPr>
        <w:pStyle w:val="PSI-Normal"/>
        <w:numPr>
          <w:ilvl w:val="0"/>
          <w:numId w:val="42"/>
        </w:numPr>
      </w:pPr>
      <w:r>
        <w:t>Probar cada una de las etiquetas (</w:t>
      </w:r>
      <w:proofErr w:type="spellStart"/>
      <w:r>
        <w:t>Labels</w:t>
      </w:r>
      <w:proofErr w:type="spellEnd"/>
      <w:r>
        <w:t>)</w:t>
      </w:r>
      <w:r w:rsidR="00C17912">
        <w:t>,</w:t>
      </w:r>
    </w:p>
    <w:p w:rsidR="00277B27" w:rsidRDefault="00277B27" w:rsidP="00277B27">
      <w:pPr>
        <w:pStyle w:val="PSI-Normal"/>
        <w:numPr>
          <w:ilvl w:val="0"/>
          <w:numId w:val="42"/>
        </w:numPr>
      </w:pPr>
      <w:r>
        <w:t>Probar cada uno de los cuadros de texto (</w:t>
      </w:r>
      <w:proofErr w:type="spellStart"/>
      <w:r>
        <w:t>TextBox</w:t>
      </w:r>
      <w:proofErr w:type="spellEnd"/>
      <w:r>
        <w:t>)</w:t>
      </w:r>
      <w:r w:rsidR="00C17912">
        <w:t>,</w:t>
      </w:r>
    </w:p>
    <w:p w:rsidR="00277B27" w:rsidRDefault="00277B27" w:rsidP="00277B27">
      <w:pPr>
        <w:pStyle w:val="PSI-Normal"/>
        <w:numPr>
          <w:ilvl w:val="0"/>
          <w:numId w:val="42"/>
        </w:numPr>
      </w:pPr>
      <w:r>
        <w:t xml:space="preserve">Probar el </w:t>
      </w:r>
      <w:proofErr w:type="spellStart"/>
      <w:r>
        <w:t>DataGridView</w:t>
      </w:r>
      <w:proofErr w:type="spellEnd"/>
      <w:r w:rsidR="00C17912">
        <w:t>,</w:t>
      </w:r>
    </w:p>
    <w:p w:rsidR="00277B27" w:rsidRDefault="00277B27" w:rsidP="00277B27">
      <w:pPr>
        <w:pStyle w:val="PSI-Normal"/>
        <w:numPr>
          <w:ilvl w:val="0"/>
          <w:numId w:val="42"/>
        </w:numPr>
      </w:pPr>
      <w:r>
        <w:t>Probar el rendimiento del sistema</w:t>
      </w:r>
      <w:r w:rsidR="00C17912">
        <w:t>,</w:t>
      </w:r>
    </w:p>
    <w:p w:rsidR="00277B27" w:rsidRPr="00BD0E67" w:rsidRDefault="00277B27" w:rsidP="00277B27">
      <w:pPr>
        <w:pStyle w:val="PSI-Normal"/>
        <w:numPr>
          <w:ilvl w:val="0"/>
          <w:numId w:val="42"/>
        </w:numPr>
      </w:pPr>
      <w:r>
        <w:t>Probar la interfaz del usuario</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3" w:name="_Toc165473682"/>
      <w:bookmarkStart w:id="64" w:name="_Toc257645215"/>
      <w:bookmarkStart w:id="65" w:name="_Toc496268084"/>
      <w:r>
        <w:lastRenderedPageBreak/>
        <w:t>Esperadas</w:t>
      </w:r>
      <w:bookmarkEnd w:id="63"/>
      <w:bookmarkEnd w:id="64"/>
      <w:bookmarkEnd w:id="65"/>
      <w:r>
        <w:t xml:space="preserve"> </w:t>
      </w:r>
    </w:p>
    <w:p w:rsidR="00277B27" w:rsidRDefault="00277B27" w:rsidP="00277B27">
      <w:pPr>
        <w:pStyle w:val="PSI-Normal"/>
        <w:numPr>
          <w:ilvl w:val="0"/>
          <w:numId w:val="43"/>
        </w:numPr>
      </w:pPr>
      <w:r>
        <w:t>El botón de agregado debe cumplir con la función de agregar</w:t>
      </w:r>
      <w:r w:rsidR="00C17912">
        <w:t>,</w:t>
      </w:r>
    </w:p>
    <w:p w:rsidR="00130135" w:rsidRDefault="00130135" w:rsidP="00130135">
      <w:pPr>
        <w:pStyle w:val="PSI-Normal"/>
        <w:numPr>
          <w:ilvl w:val="0"/>
          <w:numId w:val="43"/>
        </w:numPr>
      </w:pPr>
      <w:r>
        <w:t>El botón de creado debe cumplir con la función de crear,</w:t>
      </w:r>
    </w:p>
    <w:p w:rsidR="00277B27" w:rsidRDefault="00277B27" w:rsidP="00277B27">
      <w:pPr>
        <w:pStyle w:val="PSI-Normal"/>
        <w:numPr>
          <w:ilvl w:val="0"/>
          <w:numId w:val="43"/>
        </w:numPr>
      </w:pPr>
      <w:r>
        <w:t>El botón de modificación debe poder modificar el registro que se seleccione</w:t>
      </w:r>
      <w:r w:rsidR="00C17912">
        <w:t>,</w:t>
      </w:r>
    </w:p>
    <w:p w:rsidR="00277B27" w:rsidRDefault="00277B27" w:rsidP="00277B27">
      <w:pPr>
        <w:pStyle w:val="PSI-Normal"/>
        <w:numPr>
          <w:ilvl w:val="0"/>
          <w:numId w:val="43"/>
        </w:numPr>
      </w:pPr>
      <w:r>
        <w:t>El botón de eliminado de</w:t>
      </w:r>
      <w:r w:rsidR="00C17912">
        <w:t>be permitir eliminar un registro,</w:t>
      </w:r>
    </w:p>
    <w:p w:rsidR="00277B27" w:rsidRDefault="00277B27" w:rsidP="00277B27">
      <w:pPr>
        <w:pStyle w:val="PSI-Normal"/>
        <w:numPr>
          <w:ilvl w:val="0"/>
          <w:numId w:val="43"/>
        </w:numPr>
      </w:pPr>
      <w:r>
        <w:t xml:space="preserve">El botón de guardar debe cumplir con </w:t>
      </w:r>
      <w:r w:rsidR="00C17912">
        <w:t>la función de guardar un cambio,</w:t>
      </w:r>
    </w:p>
    <w:p w:rsidR="00277B27" w:rsidRDefault="00277B27" w:rsidP="00277B27">
      <w:pPr>
        <w:pStyle w:val="PSI-Normal"/>
        <w:numPr>
          <w:ilvl w:val="0"/>
          <w:numId w:val="43"/>
        </w:numPr>
      </w:pPr>
      <w:r>
        <w:t>El botón cancelar debe deshacer cualquier cambio que se haga sin que éste haya sido guardado anteriormente</w:t>
      </w:r>
      <w:r w:rsidR="00C17912">
        <w:t>,</w:t>
      </w:r>
    </w:p>
    <w:p w:rsidR="00277B27" w:rsidRDefault="00277B27" w:rsidP="00277B27">
      <w:pPr>
        <w:pStyle w:val="PSI-Normal"/>
        <w:numPr>
          <w:ilvl w:val="0"/>
          <w:numId w:val="43"/>
        </w:numPr>
      </w:pPr>
      <w:r>
        <w:t>Los cuadros de texto deben enviar la información adecuada al lugar adec</w:t>
      </w:r>
      <w:r w:rsidR="00C17912">
        <w:t>uado dentro de la Base de Datos,</w:t>
      </w:r>
    </w:p>
    <w:p w:rsidR="00277B27" w:rsidRDefault="00277B27" w:rsidP="00277B27">
      <w:pPr>
        <w:pStyle w:val="PSI-Normal"/>
        <w:numPr>
          <w:ilvl w:val="0"/>
          <w:numId w:val="43"/>
        </w:numPr>
      </w:pPr>
      <w:r>
        <w:t>Las etiquetas deben coincidir con los cuadros de texto de acuerdo al diseño, y d</w:t>
      </w:r>
      <w:r w:rsidR="00C17912">
        <w:t>eben tener una buena ortografía,</w:t>
      </w:r>
    </w:p>
    <w:p w:rsidR="00277B27" w:rsidRDefault="00277B27" w:rsidP="00277B27">
      <w:pPr>
        <w:pStyle w:val="PSI-Normal"/>
        <w:numPr>
          <w:ilvl w:val="0"/>
          <w:numId w:val="43"/>
        </w:numPr>
      </w:pPr>
      <w:r>
        <w:t>La interfaz debe estar hecha y organizada conforme al diseño</w:t>
      </w:r>
      <w:r w:rsidR="00C17912">
        <w:t>,</w:t>
      </w:r>
    </w:p>
    <w:p w:rsidR="00277B27" w:rsidRPr="00294FE0" w:rsidRDefault="00277B27" w:rsidP="00277B27">
      <w:pPr>
        <w:pStyle w:val="PSI-Normal"/>
        <w:numPr>
          <w:ilvl w:val="0"/>
          <w:numId w:val="43"/>
        </w:numPr>
      </w:pPr>
      <w:r>
        <w:t>El rendimiento de la aplicación debe ser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3"/>
      </w:pPr>
      <w:bookmarkStart w:id="66" w:name="_Toc165473683"/>
      <w:bookmarkStart w:id="67" w:name="_Toc257645216"/>
      <w:bookmarkStart w:id="68" w:name="_Toc496268085"/>
      <w:r>
        <w:t>Deseadas</w:t>
      </w:r>
      <w:bookmarkEnd w:id="66"/>
      <w:bookmarkEnd w:id="67"/>
      <w:bookmarkEnd w:id="68"/>
      <w:r>
        <w:t xml:space="preserve"> </w:t>
      </w:r>
    </w:p>
    <w:p w:rsidR="00130135" w:rsidRDefault="00277B27" w:rsidP="00277B27">
      <w:pPr>
        <w:pStyle w:val="PSI-Normal"/>
        <w:numPr>
          <w:ilvl w:val="0"/>
          <w:numId w:val="44"/>
        </w:numPr>
      </w:pPr>
      <w:r>
        <w:t>El botón de agregado cumpla con la función de agregar</w:t>
      </w:r>
      <w:r w:rsidR="00C17912">
        <w:t>,</w:t>
      </w:r>
    </w:p>
    <w:p w:rsidR="00277B27" w:rsidRDefault="00130135" w:rsidP="00277B27">
      <w:pPr>
        <w:pStyle w:val="PSI-Normal"/>
        <w:numPr>
          <w:ilvl w:val="0"/>
          <w:numId w:val="44"/>
        </w:numPr>
      </w:pPr>
      <w:r>
        <w:t>El botón de crea</w:t>
      </w:r>
      <w:r w:rsidR="00B158EF">
        <w:t>do cumpla con la función de cre</w:t>
      </w:r>
      <w:r>
        <w:t>ar,</w:t>
      </w:r>
    </w:p>
    <w:p w:rsidR="00277B27" w:rsidRDefault="00277B27" w:rsidP="00277B27">
      <w:pPr>
        <w:pStyle w:val="PSI-Normal"/>
        <w:numPr>
          <w:ilvl w:val="0"/>
          <w:numId w:val="44"/>
        </w:numPr>
      </w:pPr>
      <w:r>
        <w:t>El botón de modificación pueda modificar el registro que se seleccione</w:t>
      </w:r>
      <w:r w:rsidR="00C17912">
        <w:t>,</w:t>
      </w:r>
    </w:p>
    <w:p w:rsidR="00277B27" w:rsidRDefault="00277B27" w:rsidP="00277B27">
      <w:pPr>
        <w:pStyle w:val="PSI-Normal"/>
        <w:numPr>
          <w:ilvl w:val="0"/>
          <w:numId w:val="44"/>
        </w:numPr>
      </w:pPr>
      <w:r>
        <w:t>El botón de eliminado permita eliminar un registro</w:t>
      </w:r>
      <w:r w:rsidR="00C17912">
        <w:t>,</w:t>
      </w:r>
      <w:r>
        <w:t xml:space="preserve"> </w:t>
      </w:r>
    </w:p>
    <w:p w:rsidR="00277B27" w:rsidRDefault="00277B27" w:rsidP="00277B27">
      <w:pPr>
        <w:pStyle w:val="PSI-Normal"/>
        <w:numPr>
          <w:ilvl w:val="0"/>
          <w:numId w:val="44"/>
        </w:numPr>
      </w:pPr>
      <w:r>
        <w:t xml:space="preserve">El botón de guardar cumpla con la función de guardar un cambio </w:t>
      </w:r>
      <w:r w:rsidR="00C17912">
        <w:t>,</w:t>
      </w:r>
    </w:p>
    <w:p w:rsidR="00277B27" w:rsidRDefault="00277B27" w:rsidP="00277B27">
      <w:pPr>
        <w:pStyle w:val="PSI-Normal"/>
        <w:numPr>
          <w:ilvl w:val="0"/>
          <w:numId w:val="44"/>
        </w:numPr>
      </w:pPr>
      <w:r>
        <w:t>El botón cancelar deshaga cualquier cambio que se haga sin que éste haya sido guardado anteriormente</w:t>
      </w:r>
      <w:r w:rsidR="00C17912">
        <w:t>,</w:t>
      </w:r>
    </w:p>
    <w:p w:rsidR="00277B27" w:rsidRDefault="00277B27" w:rsidP="00277B27">
      <w:pPr>
        <w:pStyle w:val="PSI-Normal"/>
        <w:numPr>
          <w:ilvl w:val="0"/>
          <w:numId w:val="44"/>
        </w:numPr>
      </w:pPr>
      <w:r>
        <w:t>Los cuadros de texto envíe la información adecuada al lugar adec</w:t>
      </w:r>
      <w:r w:rsidR="00C17912">
        <w:t>uado dentro de la Base de Datos,</w:t>
      </w:r>
    </w:p>
    <w:p w:rsidR="00277B27" w:rsidRDefault="00277B27" w:rsidP="00277B27">
      <w:pPr>
        <w:pStyle w:val="PSI-Normal"/>
        <w:numPr>
          <w:ilvl w:val="0"/>
          <w:numId w:val="44"/>
        </w:numPr>
      </w:pPr>
      <w:r>
        <w:t>Las etiquetas coincidan con los cuadros de texto de acuerdo al diseño, y deben tener una buena</w:t>
      </w:r>
      <w:r w:rsidR="00C17912">
        <w:t xml:space="preserve"> ortografía,</w:t>
      </w:r>
    </w:p>
    <w:p w:rsidR="00277B27" w:rsidRDefault="00277B27" w:rsidP="00277B27">
      <w:pPr>
        <w:pStyle w:val="PSI-Normal"/>
        <w:numPr>
          <w:ilvl w:val="0"/>
          <w:numId w:val="44"/>
        </w:numPr>
      </w:pPr>
      <w:r>
        <w:t>La interfaz este hecha y organizada conforme al diseño</w:t>
      </w:r>
      <w:r w:rsidR="00C17912">
        <w:t>,</w:t>
      </w:r>
    </w:p>
    <w:p w:rsidR="00277B27" w:rsidRPr="00294FE0" w:rsidRDefault="00277B27" w:rsidP="00277B27">
      <w:pPr>
        <w:pStyle w:val="PSI-Normal"/>
        <w:numPr>
          <w:ilvl w:val="0"/>
          <w:numId w:val="44"/>
        </w:numPr>
      </w:pPr>
      <w:r>
        <w:lastRenderedPageBreak/>
        <w:t>El rendimiento de la aplicación sea la óptima para que no se trabe a la hora de la ejecución</w:t>
      </w:r>
      <w:r w:rsidR="00C17912">
        <w:t>.</w:t>
      </w:r>
    </w:p>
    <w:p w:rsidR="00277B27" w:rsidRPr="004270D0" w:rsidRDefault="00277B27" w:rsidP="00277B27">
      <w:pPr>
        <w:pStyle w:val="Textoindependiente"/>
        <w:rPr>
          <w:lang w:val="es-AR"/>
        </w:rPr>
      </w:pPr>
    </w:p>
    <w:p w:rsidR="00277B27" w:rsidRDefault="00277B27" w:rsidP="00277B27">
      <w:pPr>
        <w:pStyle w:val="PSI-Ttulo2"/>
      </w:pPr>
      <w:bookmarkStart w:id="69" w:name="byusecase"/>
      <w:bookmarkStart w:id="70" w:name="_Toc165473684"/>
      <w:bookmarkEnd w:id="69"/>
    </w:p>
    <w:p w:rsidR="00277B27" w:rsidRDefault="00277B27" w:rsidP="00277B27">
      <w:pPr>
        <w:pStyle w:val="PSI-Ttulo2"/>
      </w:pPr>
      <w:bookmarkStart w:id="71" w:name="_Toc165473688"/>
      <w:bookmarkStart w:id="72" w:name="_Toc257645217"/>
      <w:bookmarkStart w:id="73" w:name="_Toc496268086"/>
      <w:bookmarkEnd w:id="70"/>
      <w:r>
        <w:t>Flujos de Trabajo de Pruebas</w:t>
      </w:r>
      <w:bookmarkEnd w:id="71"/>
      <w:bookmarkEnd w:id="72"/>
      <w:bookmarkEnd w:id="73"/>
      <w:r>
        <w:br/>
      </w:r>
    </w:p>
    <w:tbl>
      <w:tblPr>
        <w:tblStyle w:val="Listamedia1-nfasis3"/>
        <w:tblW w:w="8691" w:type="dxa"/>
        <w:tblLayout w:type="fixed"/>
        <w:tblLook w:val="04A0" w:firstRow="1" w:lastRow="0" w:firstColumn="1" w:lastColumn="0" w:noHBand="0" w:noVBand="1"/>
      </w:tblPr>
      <w:tblGrid>
        <w:gridCol w:w="1276"/>
        <w:gridCol w:w="2552"/>
        <w:gridCol w:w="1559"/>
        <w:gridCol w:w="1462"/>
        <w:gridCol w:w="184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383E80" w:rsidRDefault="00277B27" w:rsidP="00277B27">
            <w:pPr>
              <w:pStyle w:val="PSI-Normal"/>
              <w:jc w:val="center"/>
              <w:rPr>
                <w:rFonts w:asciiTheme="minorHAnsi" w:hAnsiTheme="minorHAnsi"/>
                <w:color w:val="auto"/>
              </w:rPr>
            </w:pPr>
            <w:r w:rsidRPr="00383E80">
              <w:rPr>
                <w:rFonts w:asciiTheme="minorHAnsi" w:hAnsiTheme="minorHAnsi"/>
                <w:color w:val="auto"/>
              </w:rPr>
              <w:t>Id</w:t>
            </w:r>
          </w:p>
        </w:tc>
        <w:tc>
          <w:tcPr>
            <w:tcW w:w="255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Nombre de Tarea</w:t>
            </w:r>
          </w:p>
        </w:tc>
        <w:tc>
          <w:tcPr>
            <w:tcW w:w="1559"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Comienzo</w:t>
            </w:r>
          </w:p>
        </w:tc>
        <w:tc>
          <w:tcPr>
            <w:tcW w:w="146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Fin</w:t>
            </w:r>
          </w:p>
        </w:tc>
        <w:tc>
          <w:tcPr>
            <w:tcW w:w="1842" w:type="dxa"/>
          </w:tcPr>
          <w:p w:rsidR="00277B27" w:rsidRPr="009D56EC"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Duración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AddNew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Edit</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03</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Delete</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04</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botón </w:t>
            </w:r>
            <w:proofErr w:type="spellStart"/>
            <w:r w:rsidRPr="009D56EC">
              <w:rPr>
                <w:color w:val="auto"/>
              </w:rPr>
              <w:t>Save</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05</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Prueba de botón Cancel</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06</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Prueba de botón Close</w:t>
            </w:r>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07</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TextBox</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08</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ListBox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09</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DataGridView</w:t>
            </w:r>
            <w:proofErr w:type="spellEnd"/>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10</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w:t>
            </w:r>
            <w:proofErr w:type="spellStart"/>
            <w:r w:rsidRPr="009D56EC">
              <w:rPr>
                <w:color w:val="auto"/>
              </w:rPr>
              <w:t>ComboBox</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0.5 </w:t>
            </w:r>
            <w:proofErr w:type="spellStart"/>
            <w:r w:rsidRPr="009D56EC">
              <w:rPr>
                <w:color w:val="auto"/>
              </w:rPr>
              <w:t>hrs</w:t>
            </w:r>
            <w:proofErr w:type="spellEnd"/>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11</w:t>
            </w:r>
          </w:p>
        </w:tc>
        <w:tc>
          <w:tcPr>
            <w:tcW w:w="2552" w:type="dxa"/>
          </w:tcPr>
          <w:p w:rsidR="00277B27" w:rsidRPr="009D56EC"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proofErr w:type="spellStart"/>
            <w:r w:rsidRPr="009D56EC">
              <w:rPr>
                <w:color w:val="auto"/>
              </w:rPr>
              <w:t>Verificacion</w:t>
            </w:r>
            <w:proofErr w:type="spellEnd"/>
            <w:r w:rsidRPr="009D56EC">
              <w:rPr>
                <w:color w:val="auto"/>
              </w:rPr>
              <w:t xml:space="preserve"> de la interfaz</w:t>
            </w:r>
          </w:p>
        </w:tc>
        <w:tc>
          <w:tcPr>
            <w:tcW w:w="1559"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1 </w:t>
            </w:r>
            <w:proofErr w:type="spellStart"/>
            <w:r w:rsidRPr="009D56EC">
              <w:rPr>
                <w:color w:val="auto"/>
              </w:rPr>
              <w:t>hrs</w:t>
            </w:r>
            <w:proofErr w:type="spellEnd"/>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276" w:type="dxa"/>
          </w:tcPr>
          <w:p w:rsidR="00277B27" w:rsidRPr="009D56EC" w:rsidRDefault="00277B27" w:rsidP="00277B27">
            <w:pPr>
              <w:pStyle w:val="PSI-Normal"/>
              <w:jc w:val="center"/>
              <w:rPr>
                <w:color w:val="auto"/>
              </w:rPr>
            </w:pPr>
            <w:r w:rsidRPr="009D56EC">
              <w:rPr>
                <w:color w:val="auto"/>
              </w:rPr>
              <w:t>12</w:t>
            </w:r>
          </w:p>
        </w:tc>
        <w:tc>
          <w:tcPr>
            <w:tcW w:w="2552" w:type="dxa"/>
          </w:tcPr>
          <w:p w:rsidR="00277B27" w:rsidRPr="009D56EC"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Prueba de rendimiento de la </w:t>
            </w:r>
            <w:proofErr w:type="spellStart"/>
            <w:r w:rsidRPr="009D56EC">
              <w:rPr>
                <w:color w:val="auto"/>
              </w:rPr>
              <w:t>aplicacion</w:t>
            </w:r>
            <w:proofErr w:type="spellEnd"/>
          </w:p>
        </w:tc>
        <w:tc>
          <w:tcPr>
            <w:tcW w:w="1559"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46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p>
        </w:tc>
        <w:tc>
          <w:tcPr>
            <w:tcW w:w="1842"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2 </w:t>
            </w:r>
            <w:proofErr w:type="spellStart"/>
            <w:r w:rsidRPr="009D56EC">
              <w:rPr>
                <w:color w:val="auto"/>
              </w:rPr>
              <w:t>hrs</w:t>
            </w:r>
            <w:proofErr w:type="spellEnd"/>
          </w:p>
        </w:tc>
      </w:tr>
    </w:tbl>
    <w:p w:rsidR="00277B27" w:rsidRDefault="00277B27" w:rsidP="00277B27">
      <w:pPr>
        <w:pStyle w:val="InfoBlue"/>
        <w:ind w:left="780"/>
        <w:rPr>
          <w:lang w:val="es-ES_tradnl"/>
        </w:rPr>
      </w:pPr>
    </w:p>
    <w:p w:rsidR="00D46B00" w:rsidRDefault="00D46B00">
      <w:pPr>
        <w:rPr>
          <w:rFonts w:eastAsiaTheme="majorEastAsia" w:cstheme="minorHAnsi"/>
          <w:b/>
          <w:bCs/>
          <w:color w:val="00B050"/>
          <w:sz w:val="28"/>
          <w:szCs w:val="28"/>
          <w:lang w:val="es-AR"/>
        </w:rPr>
      </w:pPr>
      <w:bookmarkStart w:id="74" w:name="_Toc165473689"/>
      <w:bookmarkStart w:id="75" w:name="_Toc257645218"/>
      <w:r>
        <w:br w:type="page"/>
      </w:r>
    </w:p>
    <w:p w:rsidR="00277B27" w:rsidRDefault="00277B27" w:rsidP="00277B27">
      <w:pPr>
        <w:pStyle w:val="PSI-Ttulo1"/>
      </w:pPr>
      <w:bookmarkStart w:id="76" w:name="_Toc496268087"/>
      <w:r>
        <w:lastRenderedPageBreak/>
        <w:t>Entregables</w:t>
      </w:r>
      <w:bookmarkEnd w:id="74"/>
      <w:bookmarkEnd w:id="75"/>
      <w:bookmarkEnd w:id="76"/>
    </w:p>
    <w:p w:rsidR="00277B27" w:rsidRDefault="00277B27" w:rsidP="00277B27">
      <w:pPr>
        <w:pStyle w:val="PSI-Ttulo2"/>
      </w:pPr>
      <w:bookmarkStart w:id="77" w:name="_Toc165473690"/>
      <w:bookmarkStart w:id="78" w:name="_Toc257645219"/>
      <w:bookmarkStart w:id="79" w:name="_Toc496268088"/>
      <w:r>
        <w:t>Lista de Entregables de Pruebas</w:t>
      </w:r>
      <w:bookmarkEnd w:id="77"/>
      <w:bookmarkEnd w:id="78"/>
      <w:bookmarkEnd w:id="79"/>
      <w:r>
        <w:t xml:space="preserve"> </w:t>
      </w:r>
    </w:p>
    <w:p w:rsidR="00277B27" w:rsidRDefault="00277B27" w:rsidP="00277B27">
      <w:pPr>
        <w:pStyle w:val="InfoBlue"/>
        <w:ind w:left="420"/>
        <w:rPr>
          <w:lang w:val="es-ES_tradnl"/>
        </w:rPr>
      </w:pPr>
    </w:p>
    <w:tbl>
      <w:tblPr>
        <w:tblStyle w:val="Sombreadoclaro-nfasis3"/>
        <w:tblW w:w="9191" w:type="dxa"/>
        <w:tblLayout w:type="fixed"/>
        <w:tblLook w:val="04A0" w:firstRow="1" w:lastRow="0" w:firstColumn="1" w:lastColumn="0" w:noHBand="0" w:noVBand="1"/>
      </w:tblPr>
      <w:tblGrid>
        <w:gridCol w:w="2639"/>
        <w:gridCol w:w="6552"/>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9" w:type="dxa"/>
          </w:tcPr>
          <w:p w:rsidR="00277B27" w:rsidRPr="009D56EC" w:rsidRDefault="00277B27" w:rsidP="00277B27">
            <w:pPr>
              <w:pStyle w:val="PSI-Normal"/>
              <w:rPr>
                <w:color w:val="auto"/>
              </w:rPr>
            </w:pPr>
            <w:bookmarkStart w:id="80" w:name="colE1KAC1"/>
            <w:bookmarkEnd w:id="80"/>
            <w:r w:rsidRPr="009D56EC">
              <w:rPr>
                <w:color w:val="auto"/>
              </w:rPr>
              <w:t>Entregables</w:t>
            </w:r>
          </w:p>
        </w:tc>
        <w:tc>
          <w:tcPr>
            <w:tcW w:w="6552"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color w:val="auto"/>
              </w:rPr>
            </w:pPr>
            <w:bookmarkStart w:id="81" w:name="colE5KAC1"/>
            <w:bookmarkEnd w:id="81"/>
            <w:r w:rsidRPr="009D56EC">
              <w:rPr>
                <w:color w:val="auto"/>
              </w:rPr>
              <w:t>Descripción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277B27" w:rsidRPr="009C508F" w:rsidRDefault="009C508F" w:rsidP="00277B27">
            <w:pPr>
              <w:pStyle w:val="PSI-Normal"/>
              <w:rPr>
                <w:color w:val="auto"/>
              </w:rPr>
            </w:pPr>
            <w:r w:rsidRPr="009C508F">
              <w:rPr>
                <w:rFonts w:ascii="Arial" w:hAnsi="Arial"/>
                <w:bCs w:val="0"/>
                <w:color w:val="auto"/>
                <w:sz w:val="20"/>
              </w:rPr>
              <w:t>Gestión de Servicios</w:t>
            </w:r>
          </w:p>
        </w:tc>
        <w:tc>
          <w:tcPr>
            <w:tcW w:w="6552" w:type="dxa"/>
          </w:tcPr>
          <w:p w:rsidR="00277B27" w:rsidRPr="009D56EC" w:rsidRDefault="00277B27" w:rsidP="009C508F">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sidR="009C508F">
              <w:rPr>
                <w:color w:val="auto"/>
              </w:rPr>
              <w:t>al conjunto de operaciones referidas al escenario mencionado (</w:t>
            </w:r>
            <w:r w:rsidR="009C508F" w:rsidRPr="009C508F">
              <w:rPr>
                <w:rFonts w:ascii="Arial" w:hAnsi="Arial"/>
                <w:bCs/>
                <w:i/>
                <w:color w:val="auto"/>
                <w:sz w:val="20"/>
              </w:rPr>
              <w:t>Gestión de Servicios</w:t>
            </w:r>
            <w:r w:rsidR="009C508F">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Tipificaciones de Valoración</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Tipificaciones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Gestión de </w:t>
            </w:r>
            <w:r>
              <w:rPr>
                <w:rFonts w:ascii="Arial" w:hAnsi="Arial"/>
                <w:bCs w:val="0"/>
                <w:color w:val="auto"/>
                <w:sz w:val="20"/>
              </w:rPr>
              <w:t>Ubicaciones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Ubicaciones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9C508F">
            <w:pPr>
              <w:pStyle w:val="PSI-Normal"/>
              <w:rPr>
                <w:color w:val="auto"/>
              </w:rPr>
            </w:pPr>
            <w:r w:rsidRPr="009C508F">
              <w:rPr>
                <w:rFonts w:ascii="Arial" w:hAnsi="Arial"/>
                <w:bCs w:val="0"/>
                <w:color w:val="auto"/>
                <w:sz w:val="20"/>
              </w:rPr>
              <w:t xml:space="preserve">Realización y Gestión de Valoración. </w:t>
            </w:r>
          </w:p>
        </w:tc>
        <w:tc>
          <w:tcPr>
            <w:tcW w:w="6552" w:type="dxa"/>
          </w:tcPr>
          <w:p w:rsidR="009C508F" w:rsidRPr="009D56EC" w:rsidRDefault="009C508F" w:rsidP="008C01FA">
            <w:pPr>
              <w:pStyle w:val="PSI-Normal"/>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Realización y Gestión de Valoración</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r w:rsidR="009C508F" w:rsidRPr="009D56EC" w:rsidTr="009D56EC">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639" w:type="dxa"/>
          </w:tcPr>
          <w:p w:rsidR="009C508F" w:rsidRPr="009C508F" w:rsidRDefault="009C508F" w:rsidP="008C01FA">
            <w:pPr>
              <w:pStyle w:val="PSI-Normal"/>
              <w:rPr>
                <w:color w:val="auto"/>
              </w:rPr>
            </w:pPr>
            <w:r w:rsidRPr="009C508F">
              <w:rPr>
                <w:rFonts w:ascii="Arial" w:hAnsi="Arial"/>
                <w:bCs w:val="0"/>
                <w:color w:val="auto"/>
                <w:sz w:val="20"/>
              </w:rPr>
              <w:t>Gestión de Informes Estadísticos</w:t>
            </w:r>
          </w:p>
        </w:tc>
        <w:tc>
          <w:tcPr>
            <w:tcW w:w="6552" w:type="dxa"/>
          </w:tcPr>
          <w:p w:rsidR="009C508F" w:rsidRPr="009D56EC" w:rsidRDefault="009C508F" w:rsidP="008C01FA">
            <w:pPr>
              <w:pStyle w:val="PSI-Normal"/>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 xml:space="preserve">La presente prueba revisa que cada uno de los elementos que conforman </w:t>
            </w:r>
            <w:r>
              <w:rPr>
                <w:color w:val="auto"/>
              </w:rPr>
              <w:t>al conjunto de operaciones referidas al escenario mencionado (</w:t>
            </w:r>
            <w:r w:rsidRPr="009C508F">
              <w:rPr>
                <w:rFonts w:ascii="Arial" w:hAnsi="Arial"/>
                <w:bCs/>
                <w:i/>
                <w:color w:val="auto"/>
                <w:sz w:val="20"/>
              </w:rPr>
              <w:t xml:space="preserve">Gestión de </w:t>
            </w:r>
            <w:r w:rsidRPr="009C508F">
              <w:rPr>
                <w:rFonts w:ascii="Arial" w:hAnsi="Arial"/>
                <w:bCs/>
                <w:i/>
                <w:color w:val="auto"/>
                <w:sz w:val="20"/>
                <w:lang w:val="es-ES"/>
              </w:rPr>
              <w:t>Informes Estadísticos</w:t>
            </w:r>
            <w:r>
              <w:rPr>
                <w:color w:val="auto"/>
              </w:rPr>
              <w:t>)</w:t>
            </w:r>
            <w:r w:rsidRPr="009D56EC">
              <w:rPr>
                <w:color w:val="auto"/>
              </w:rPr>
              <w:t xml:space="preserve"> funcionen correctamente, se revisan detalladamente uno a uno lo componentes y si es necesario hacer correcciones se reportan al departamento correspondiente para que haga la corrección de los errores aquí encontrados.</w:t>
            </w:r>
          </w:p>
        </w:tc>
      </w:tr>
    </w:tbl>
    <w:p w:rsidR="00277B27" w:rsidRDefault="00277B27" w:rsidP="00277B27">
      <w:pPr>
        <w:pStyle w:val="Textoindependiente"/>
        <w:rPr>
          <w:lang w:val="es-AR"/>
        </w:rPr>
      </w:pPr>
    </w:p>
    <w:p w:rsidR="00277B27" w:rsidRPr="00D46B00" w:rsidRDefault="00D46B00" w:rsidP="00D46B00">
      <w:pPr>
        <w:rPr>
          <w:rFonts w:ascii="Times New Roman" w:eastAsia="Times New Roman" w:hAnsi="Times New Roman" w:cs="Times New Roman"/>
          <w:sz w:val="20"/>
          <w:szCs w:val="20"/>
          <w:lang w:val="es-AR" w:eastAsia="ar-SA"/>
        </w:rPr>
      </w:pPr>
      <w:r>
        <w:rPr>
          <w:lang w:val="es-AR"/>
        </w:rPr>
        <w:br w:type="page"/>
      </w:r>
    </w:p>
    <w:p w:rsidR="00277B27" w:rsidRDefault="00277B27" w:rsidP="008C01FA">
      <w:pPr>
        <w:pStyle w:val="PSI-Ttulo2"/>
        <w:ind w:left="0" w:firstLine="0"/>
      </w:pPr>
      <w:bookmarkStart w:id="82" w:name="_Toc165473691"/>
      <w:bookmarkStart w:id="83" w:name="_Toc257645220"/>
      <w:bookmarkStart w:id="84" w:name="_Toc496268089"/>
      <w:r>
        <w:lastRenderedPageBreak/>
        <w:t>Ficha: Escenarios por Caso de Uso</w:t>
      </w:r>
      <w:bookmarkEnd w:id="82"/>
      <w:bookmarkEnd w:id="83"/>
      <w:bookmarkEnd w:id="84"/>
    </w:p>
    <w:p w:rsidR="00277B27" w:rsidRDefault="00277B27" w:rsidP="008C01FA">
      <w:pPr>
        <w:pStyle w:val="PSI-Normal"/>
      </w:pPr>
    </w:p>
    <w:tbl>
      <w:tblPr>
        <w:tblStyle w:val="Listamedia1-nfasis3"/>
        <w:tblW w:w="9232" w:type="dxa"/>
        <w:tblLayout w:type="fixed"/>
        <w:tblLook w:val="04A0" w:firstRow="1" w:lastRow="0" w:firstColumn="1" w:lastColumn="0" w:noHBand="0" w:noVBand="1"/>
      </w:tblPr>
      <w:tblGrid>
        <w:gridCol w:w="2235"/>
        <w:gridCol w:w="6997"/>
      </w:tblGrid>
      <w:tr w:rsidR="00D46B00" w:rsidRPr="009D56EC" w:rsidTr="00390CA6">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D46B00" w:rsidRPr="009D56EC" w:rsidRDefault="00D46B00" w:rsidP="00D46B00">
            <w:pPr>
              <w:pStyle w:val="PSI-Normal"/>
            </w:pPr>
            <w:r>
              <w:rPr>
                <w:rFonts w:asciiTheme="minorHAnsi" w:hAnsiTheme="minorHAnsi"/>
              </w:rPr>
              <w:t>Inserción de n</w:t>
            </w:r>
            <w:r w:rsidRPr="009D56EC">
              <w:rPr>
                <w:rFonts w:asciiTheme="minorHAnsi" w:hAnsiTheme="minorHAnsi"/>
              </w:rPr>
              <w:t xml:space="preserve">uevo </w:t>
            </w:r>
            <w:r>
              <w:rPr>
                <w:rFonts w:asciiTheme="minorHAnsi" w:hAnsiTheme="minorHAnsi"/>
              </w:rPr>
              <w:t>servicio</w:t>
            </w:r>
          </w:p>
        </w:tc>
      </w:tr>
      <w:tr w:rsidR="00390CA6" w:rsidRPr="009D56EC" w:rsidTr="00390CA6">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PSI-Normal"/>
            </w:pPr>
            <w:r w:rsidRPr="009D56EC">
              <w:t>ID Escenario</w:t>
            </w:r>
          </w:p>
        </w:tc>
        <w:tc>
          <w:tcPr>
            <w:tcW w:w="6997" w:type="dxa"/>
            <w:tcBorders>
              <w:left w:val="single" w:sz="4" w:space="0" w:color="76923C" w:themeColor="accent3" w:themeShade="BF"/>
            </w:tcBorders>
          </w:tcPr>
          <w:p w:rsidR="00390CA6" w:rsidRPr="00CC5521" w:rsidRDefault="00390CA6" w:rsidP="00277B27">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390CA6" w:rsidRPr="009D56EC" w:rsidTr="00390CA6">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277B27">
            <w:pPr>
              <w:pStyle w:val="TableContents"/>
              <w:jc w:val="center"/>
              <w:rPr>
                <w:rFonts w:asciiTheme="minorHAnsi" w:hAnsiTheme="minorHAnsi"/>
                <w:sz w:val="20"/>
              </w:rPr>
            </w:pPr>
            <w:r w:rsidRPr="009D56EC">
              <w:rPr>
                <w:rFonts w:asciiTheme="minorHAnsi" w:hAnsiTheme="minorHAnsi"/>
                <w:sz w:val="20"/>
              </w:rPr>
              <w:t>1</w:t>
            </w:r>
          </w:p>
        </w:tc>
        <w:tc>
          <w:tcPr>
            <w:tcW w:w="6997" w:type="dxa"/>
            <w:tcBorders>
              <w:left w:val="single" w:sz="4" w:space="0" w:color="76923C" w:themeColor="accent3" w:themeShade="BF"/>
            </w:tcBorders>
          </w:tcPr>
          <w:p w:rsidR="00390CA6" w:rsidRPr="009D56EC" w:rsidRDefault="00390CA6"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Pr="009D56EC">
              <w:t xml:space="preserve"> y se procede al llenado de la información solicitada por el sistema, para después almacenarla en la Base de Datos</w:t>
            </w:r>
            <w:r w:rsidR="00FA7795">
              <w:t>.</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3472"/>
        <w:gridCol w:w="3473"/>
        <w:gridCol w:w="11"/>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C01FA" w:rsidRPr="009D56EC" w:rsidRDefault="00D46B00" w:rsidP="00D46B00">
            <w:pPr>
              <w:pStyle w:val="PSI-Normal"/>
              <w:rPr>
                <w:rFonts w:asciiTheme="minorHAnsi" w:hAnsiTheme="minorHAnsi"/>
              </w:rPr>
            </w:pPr>
            <w:r>
              <w:rPr>
                <w:rFonts w:asciiTheme="minorHAnsi" w:hAnsiTheme="minorHAnsi"/>
              </w:rPr>
              <w:t>Edición</w:t>
            </w:r>
            <w:r w:rsidR="008C01FA" w:rsidRPr="009D56EC">
              <w:rPr>
                <w:rFonts w:asciiTheme="minorHAnsi" w:hAnsiTheme="minorHAnsi"/>
              </w:rPr>
              <w:t xml:space="preserve"> de </w:t>
            </w:r>
            <w:r>
              <w:rPr>
                <w:rFonts w:asciiTheme="minorHAnsi" w:hAnsiTheme="minorHAnsi"/>
              </w:rPr>
              <w:t>servicio</w:t>
            </w:r>
          </w:p>
        </w:tc>
      </w:tr>
      <w:tr w:rsidR="00390CA6" w:rsidRPr="009D56EC" w:rsidTr="00390CA6">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390CA6" w:rsidRPr="00390CA6" w:rsidRDefault="00390CA6" w:rsidP="008C01FA">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390CA6" w:rsidRPr="009D56EC" w:rsidTr="00390CA6">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390CA6" w:rsidRPr="009D56EC" w:rsidRDefault="00390CA6" w:rsidP="008C01FA">
            <w:pPr>
              <w:pStyle w:val="TableContents"/>
              <w:jc w:val="center"/>
              <w:rPr>
                <w:rFonts w:asciiTheme="minorHAnsi" w:hAnsiTheme="minorHAnsi"/>
                <w:sz w:val="20"/>
              </w:rPr>
            </w:pPr>
            <w:r w:rsidRPr="009D56EC">
              <w:rPr>
                <w:rFonts w:asciiTheme="minorHAnsi" w:hAnsiTheme="minorHAnsi"/>
                <w:sz w:val="20"/>
              </w:rPr>
              <w:t>1</w:t>
            </w:r>
          </w:p>
        </w:tc>
        <w:tc>
          <w:tcPr>
            <w:tcW w:w="3472" w:type="dxa"/>
            <w:tcBorders>
              <w:left w:val="single" w:sz="4" w:space="0" w:color="76923C" w:themeColor="accent3" w:themeShade="BF"/>
              <w:righ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390CA6" w:rsidRPr="009D56EC" w:rsidRDefault="00390CA6" w:rsidP="00390CA6">
            <w:pPr>
              <w:pStyle w:val="PSI-Normal"/>
              <w:cnfStyle w:val="000000000000" w:firstRow="0" w:lastRow="0" w:firstColumn="0" w:lastColumn="0" w:oddVBand="0" w:evenVBand="0" w:oddHBand="0" w:evenHBand="0" w:firstRowFirstColumn="0" w:firstRowLastColumn="0" w:lastRowFirstColumn="0" w:lastRowLastColumn="0"/>
            </w:pPr>
            <w:r>
              <w:t>El usuario desea modificar el encargado del servicio asignado. El sistema permite al usuario ingresar los datos correspondientes al nuevo encargado de servicio.</w:t>
            </w:r>
          </w:p>
        </w:tc>
      </w:tr>
    </w:tbl>
    <w:p w:rsidR="008C01FA" w:rsidRDefault="008C01FA"/>
    <w:tbl>
      <w:tblPr>
        <w:tblStyle w:val="Listamedia1-nfasis3"/>
        <w:tblW w:w="9191" w:type="dxa"/>
        <w:tblLayout w:type="fixed"/>
        <w:tblLook w:val="04A0" w:firstRow="1" w:lastRow="0" w:firstColumn="1" w:lastColumn="0" w:noHBand="0" w:noVBand="1"/>
      </w:tblPr>
      <w:tblGrid>
        <w:gridCol w:w="2235"/>
        <w:gridCol w:w="6956"/>
      </w:tblGrid>
      <w:tr w:rsidR="00595A63" w:rsidRPr="009D56EC" w:rsidTr="002112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595A63" w:rsidRPr="009D56EC" w:rsidRDefault="00595A63" w:rsidP="00211269">
            <w:pPr>
              <w:pStyle w:val="PSI-Normal"/>
              <w:rPr>
                <w:rFonts w:asciiTheme="minorHAnsi" w:hAnsiTheme="minorHAnsi"/>
              </w:rPr>
            </w:pPr>
            <w:r>
              <w:rPr>
                <w:rFonts w:asciiTheme="minorHAnsi" w:hAnsiTheme="minorHAnsi"/>
              </w:rPr>
              <w:t>Habilitación de servicio</w:t>
            </w:r>
          </w:p>
        </w:tc>
      </w:tr>
      <w:tr w:rsidR="00595A63" w:rsidRPr="009D56EC" w:rsidTr="002112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595A63" w:rsidRPr="009D56EC" w:rsidRDefault="00595A63" w:rsidP="00211269">
            <w:pPr>
              <w:pStyle w:val="PSI-Normal"/>
            </w:pPr>
            <w:r w:rsidRPr="009D56EC">
              <w:t>ID Escenario</w:t>
            </w:r>
          </w:p>
        </w:tc>
        <w:tc>
          <w:tcPr>
            <w:tcW w:w="6956" w:type="dxa"/>
            <w:tcBorders>
              <w:left w:val="single" w:sz="4" w:space="0" w:color="76923C" w:themeColor="accent3" w:themeShade="BF"/>
            </w:tcBorders>
          </w:tcPr>
          <w:p w:rsidR="00595A63" w:rsidRPr="00CC5521" w:rsidRDefault="00595A63" w:rsidP="00211269">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595A63" w:rsidRPr="009D56EC" w:rsidTr="00211269">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595A63" w:rsidRPr="009D56EC" w:rsidRDefault="00595A63" w:rsidP="00211269">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595A63" w:rsidRPr="009D56EC" w:rsidRDefault="00595A63" w:rsidP="00595A63">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Habilitar un servicio en específico y el sistema</w:t>
            </w:r>
            <w:r w:rsidRPr="009D56EC">
              <w:t xml:space="preserve"> procede</w:t>
            </w:r>
            <w:r>
              <w:t xml:space="preserve"> con la actualización correspondiente del estado del servicio</w:t>
            </w:r>
            <w:r w:rsidRPr="009D56EC">
              <w:t xml:space="preserve">, </w:t>
            </w:r>
            <w:r>
              <w:t>almacenándola</w:t>
            </w:r>
            <w:r w:rsidRPr="009D56EC">
              <w:t xml:space="preserve"> en la Base de Datos</w:t>
            </w:r>
            <w:r>
              <w:t>.</w:t>
            </w:r>
          </w:p>
        </w:tc>
      </w:tr>
    </w:tbl>
    <w:p w:rsidR="00595A63" w:rsidRDefault="00595A63"/>
    <w:tbl>
      <w:tblPr>
        <w:tblStyle w:val="Listamedia1-nfasis3"/>
        <w:tblW w:w="9191" w:type="dxa"/>
        <w:tblLayout w:type="fixed"/>
        <w:tblLook w:val="04A0" w:firstRow="1" w:lastRow="0" w:firstColumn="1" w:lastColumn="0" w:noHBand="0" w:noVBand="1"/>
      </w:tblPr>
      <w:tblGrid>
        <w:gridCol w:w="2235"/>
        <w:gridCol w:w="6956"/>
      </w:tblGrid>
      <w:tr w:rsidR="008C01FA" w:rsidRPr="009D56EC" w:rsidTr="008C0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C01FA" w:rsidRPr="009D56EC" w:rsidRDefault="00D46B00" w:rsidP="008C01FA">
            <w:pPr>
              <w:pStyle w:val="PSI-Normal"/>
              <w:rPr>
                <w:rFonts w:asciiTheme="minorHAnsi" w:hAnsiTheme="minorHAnsi"/>
              </w:rPr>
            </w:pPr>
            <w:r>
              <w:rPr>
                <w:rFonts w:asciiTheme="minorHAnsi" w:hAnsiTheme="minorHAnsi"/>
              </w:rPr>
              <w:t>Deshabilitación de servicio</w:t>
            </w:r>
          </w:p>
        </w:tc>
      </w:tr>
      <w:tr w:rsidR="008C01FA" w:rsidRPr="009D56EC" w:rsidTr="00390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PSI-Normal"/>
            </w:pPr>
            <w:r w:rsidRPr="009D56EC">
              <w:t>ID Escenario</w:t>
            </w:r>
          </w:p>
        </w:tc>
        <w:tc>
          <w:tcPr>
            <w:tcW w:w="6956" w:type="dxa"/>
            <w:tcBorders>
              <w:left w:val="single" w:sz="4" w:space="0" w:color="76923C" w:themeColor="accent3" w:themeShade="BF"/>
            </w:tcBorders>
          </w:tcPr>
          <w:p w:rsidR="008C01FA" w:rsidRPr="00CC5521" w:rsidRDefault="008C01FA" w:rsidP="008C01FA">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C01FA" w:rsidRPr="009D56EC" w:rsidTr="00390CA6">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C01FA" w:rsidRPr="009D56EC" w:rsidRDefault="008C01FA" w:rsidP="008C01FA">
            <w:pPr>
              <w:pStyle w:val="TableContents"/>
              <w:jc w:val="center"/>
              <w:rPr>
                <w:rFonts w:asciiTheme="minorHAnsi" w:hAnsiTheme="minorHAnsi"/>
                <w:sz w:val="20"/>
              </w:rPr>
            </w:pPr>
            <w:r w:rsidRPr="009D56EC">
              <w:rPr>
                <w:rFonts w:asciiTheme="minorHAnsi" w:hAnsiTheme="minorHAnsi"/>
                <w:sz w:val="20"/>
              </w:rPr>
              <w:t>1</w:t>
            </w:r>
          </w:p>
        </w:tc>
        <w:tc>
          <w:tcPr>
            <w:tcW w:w="6956" w:type="dxa"/>
            <w:tcBorders>
              <w:left w:val="single" w:sz="4" w:space="0" w:color="76923C" w:themeColor="accent3" w:themeShade="BF"/>
            </w:tcBorders>
          </w:tcPr>
          <w:p w:rsidR="008C01FA" w:rsidRPr="009D56EC" w:rsidRDefault="008C01FA" w:rsidP="00390CA6">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390CA6">
              <w:t>Deshabilitar un servicio en específico y el sistema</w:t>
            </w:r>
            <w:r w:rsidRPr="009D56EC">
              <w:t xml:space="preserve"> procede</w:t>
            </w:r>
            <w:r w:rsidR="00390CA6">
              <w:t xml:space="preserve"> con la actualización correspondiente del estado del servicio</w:t>
            </w:r>
            <w:r w:rsidRPr="009D56EC">
              <w:t xml:space="preserve">, </w:t>
            </w:r>
            <w:r w:rsidR="00390CA6">
              <w:t>almacenándola</w:t>
            </w:r>
            <w:r w:rsidRPr="009D56EC">
              <w:t xml:space="preserve"> en la Base de Datos</w:t>
            </w:r>
            <w:r w:rsidR="00390CA6">
              <w:t>.</w:t>
            </w:r>
          </w:p>
        </w:tc>
      </w:tr>
    </w:tbl>
    <w:p w:rsidR="008C01FA" w:rsidRDefault="008C01FA"/>
    <w:tbl>
      <w:tblPr>
        <w:tblStyle w:val="Listamedia1-nfasis3"/>
        <w:tblW w:w="9232" w:type="dxa"/>
        <w:tblLayout w:type="fixed"/>
        <w:tblLook w:val="04A0" w:firstRow="1" w:lastRow="0" w:firstColumn="1" w:lastColumn="0" w:noHBand="0" w:noVBand="1"/>
      </w:tblPr>
      <w:tblGrid>
        <w:gridCol w:w="2235"/>
        <w:gridCol w:w="6997"/>
      </w:tblGrid>
      <w:tr w:rsidR="008706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870605" w:rsidRPr="009D56EC" w:rsidRDefault="00870605" w:rsidP="00870605">
            <w:pPr>
              <w:pStyle w:val="PSI-Normal"/>
            </w:pPr>
            <w:r>
              <w:rPr>
                <w:rFonts w:asciiTheme="minorHAnsi" w:hAnsiTheme="minorHAnsi"/>
              </w:rPr>
              <w:t xml:space="preserve">Inserción de nueva tipificación de valoración </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97"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2E1305">
              <w:t>Agregar</w:t>
            </w:r>
            <w:r w:rsidR="002E1305" w:rsidRPr="009D56EC">
              <w:t xml:space="preserve"> </w:t>
            </w:r>
            <w:r w:rsidRPr="009D56EC">
              <w:t>y se procede al llenado de la información solicitada por el sistema, para después almacenarla en la Base de Datos</w:t>
            </w:r>
            <w:r w:rsidR="00FA7795">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3472"/>
        <w:gridCol w:w="3473"/>
        <w:gridCol w:w="11"/>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8706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870605" w:rsidRPr="00390CA6"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8706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870605" w:rsidRPr="009D56EC" w:rsidRDefault="008706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xml:space="preserve">, para después </w:t>
            </w:r>
            <w:r w:rsidRPr="009D56EC">
              <w:lastRenderedPageBreak/>
              <w:t>almacenarla en la Base de Datos</w:t>
            </w:r>
            <w:r w:rsidR="00FA7795">
              <w:t>.</w:t>
            </w:r>
          </w:p>
        </w:tc>
        <w:tc>
          <w:tcPr>
            <w:tcW w:w="3473"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lastRenderedPageBreak/>
              <w:t xml:space="preserve">El usuario desea modificar </w:t>
            </w:r>
            <w:r w:rsidR="002E1305">
              <w:t>las ubicaciones en donde está habilitada la tipificación</w:t>
            </w:r>
            <w:r>
              <w:t xml:space="preserve">. El sistema permite al usuario ingresar los datos correspondientes </w:t>
            </w:r>
            <w:r w:rsidR="002E1305">
              <w:t>a la modificación</w:t>
            </w:r>
            <w:r>
              <w:t>.</w:t>
            </w:r>
          </w:p>
        </w:tc>
      </w:tr>
    </w:tbl>
    <w:p w:rsidR="00870605" w:rsidRDefault="00870605" w:rsidP="00870605"/>
    <w:tbl>
      <w:tblPr>
        <w:tblStyle w:val="Listamedia1-nfasis3"/>
        <w:tblW w:w="9191" w:type="dxa"/>
        <w:tblLayout w:type="fixed"/>
        <w:tblLook w:val="04A0" w:firstRow="1" w:lastRow="0" w:firstColumn="1" w:lastColumn="0" w:noHBand="0" w:noVBand="1"/>
      </w:tblPr>
      <w:tblGrid>
        <w:gridCol w:w="2235"/>
        <w:gridCol w:w="6956"/>
      </w:tblGrid>
      <w:tr w:rsidR="008706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870605" w:rsidRPr="009D56EC" w:rsidRDefault="00870605" w:rsidP="00756984">
            <w:pPr>
              <w:pStyle w:val="PSI-Normal"/>
              <w:rPr>
                <w:rFonts w:asciiTheme="minorHAnsi" w:hAnsiTheme="minorHAnsi"/>
              </w:rPr>
            </w:pPr>
            <w:r>
              <w:rPr>
                <w:rFonts w:asciiTheme="minorHAnsi" w:hAnsiTheme="minorHAnsi"/>
              </w:rPr>
              <w:t>Deshabilitación de tipificación de valoración</w:t>
            </w:r>
          </w:p>
        </w:tc>
      </w:tr>
      <w:tr w:rsidR="008706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PSI-Normal"/>
            </w:pPr>
            <w:r w:rsidRPr="009D56EC">
              <w:t>ID Escenario</w:t>
            </w:r>
          </w:p>
        </w:tc>
        <w:tc>
          <w:tcPr>
            <w:tcW w:w="6956" w:type="dxa"/>
            <w:tcBorders>
              <w:left w:val="single" w:sz="4" w:space="0" w:color="76923C" w:themeColor="accent3" w:themeShade="BF"/>
            </w:tcBorders>
          </w:tcPr>
          <w:p w:rsidR="00870605" w:rsidRPr="00CC5521" w:rsidRDefault="008706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8706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870605" w:rsidRPr="009D56EC" w:rsidRDefault="008706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870605" w:rsidRPr="009D56EC" w:rsidRDefault="00870605" w:rsidP="002E130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w:t>
            </w:r>
            <w:r w:rsidR="002E1305">
              <w:t xml:space="preserve"> o eliminar</w:t>
            </w:r>
            <w:r>
              <w:t xml:space="preserve"> un</w:t>
            </w:r>
            <w:r w:rsidR="002E1305">
              <w:t>a</w:t>
            </w:r>
            <w:r>
              <w:t xml:space="preserve"> </w:t>
            </w:r>
            <w:r w:rsidR="002E1305">
              <w:t>tipificación</w:t>
            </w:r>
            <w:r>
              <w:t xml:space="preserve"> en específico y el sistema</w:t>
            </w:r>
            <w:r w:rsidRPr="009D56EC">
              <w:t xml:space="preserve"> procede</w:t>
            </w:r>
            <w:r>
              <w:t xml:space="preserve"> con la actualización </w:t>
            </w:r>
            <w:r w:rsidR="002E1305">
              <w:t>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2E130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2E1305" w:rsidRPr="009D56EC" w:rsidRDefault="002E1305" w:rsidP="00756984">
            <w:pPr>
              <w:pStyle w:val="PSI-Normal"/>
            </w:pPr>
            <w:r>
              <w:rPr>
                <w:rFonts w:asciiTheme="minorHAnsi" w:hAnsiTheme="minorHAnsi"/>
              </w:rPr>
              <w:t xml:space="preserve">Inserción de nueva tipificación de valoración </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97"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97"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3472"/>
        <w:gridCol w:w="3473"/>
        <w:gridCol w:w="11"/>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tipificación de valoración</w:t>
            </w:r>
          </w:p>
        </w:tc>
      </w:tr>
      <w:tr w:rsidR="002E1305"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2E1305" w:rsidRPr="00390CA6"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2E1305"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3472" w:type="dxa"/>
            <w:tcBorders>
              <w:left w:val="single" w:sz="4" w:space="0" w:color="76923C" w:themeColor="accent3" w:themeShade="BF"/>
              <w:righ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c>
          <w:tcPr>
            <w:tcW w:w="3473"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t>El usuario desea modificar las ubicaciones en donde está habilitada la tipificación. El sistema permite al usuario ingresar los datos correspondientes a la modificación.</w:t>
            </w:r>
          </w:p>
        </w:tc>
      </w:tr>
    </w:tbl>
    <w:p w:rsidR="002E1305" w:rsidRDefault="002E1305" w:rsidP="002E1305"/>
    <w:tbl>
      <w:tblPr>
        <w:tblStyle w:val="Listamedia1-nfasis3"/>
        <w:tblW w:w="9191" w:type="dxa"/>
        <w:tblLayout w:type="fixed"/>
        <w:tblLook w:val="04A0" w:firstRow="1" w:lastRow="0" w:firstColumn="1" w:lastColumn="0" w:noHBand="0" w:noVBand="1"/>
      </w:tblPr>
      <w:tblGrid>
        <w:gridCol w:w="2235"/>
        <w:gridCol w:w="6956"/>
      </w:tblGrid>
      <w:tr w:rsidR="002E1305"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2E1305" w:rsidRPr="009D56EC" w:rsidRDefault="002E1305" w:rsidP="00756984">
            <w:pPr>
              <w:pStyle w:val="PSI-Normal"/>
              <w:rPr>
                <w:rFonts w:asciiTheme="minorHAnsi" w:hAnsiTheme="minorHAnsi"/>
              </w:rPr>
            </w:pPr>
            <w:r>
              <w:rPr>
                <w:rFonts w:asciiTheme="minorHAnsi" w:hAnsiTheme="minorHAnsi"/>
              </w:rPr>
              <w:t>Deshabilitación de tipificación de valoración</w:t>
            </w:r>
          </w:p>
        </w:tc>
      </w:tr>
      <w:tr w:rsidR="002E1305"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PSI-Normal"/>
            </w:pPr>
            <w:r w:rsidRPr="009D56EC">
              <w:t>ID Escenario</w:t>
            </w:r>
          </w:p>
        </w:tc>
        <w:tc>
          <w:tcPr>
            <w:tcW w:w="6956" w:type="dxa"/>
            <w:tcBorders>
              <w:left w:val="single" w:sz="4" w:space="0" w:color="76923C" w:themeColor="accent3" w:themeShade="BF"/>
            </w:tcBorders>
          </w:tcPr>
          <w:p w:rsidR="002E1305" w:rsidRPr="00CC5521" w:rsidRDefault="002E130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2E1305"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2E1305" w:rsidRPr="009D56EC" w:rsidRDefault="002E1305" w:rsidP="00756984">
            <w:pPr>
              <w:pStyle w:val="TableContents"/>
              <w:jc w:val="center"/>
              <w:rPr>
                <w:rFonts w:asciiTheme="minorHAnsi" w:hAnsiTheme="minorHAnsi"/>
                <w:sz w:val="20"/>
              </w:rPr>
            </w:pPr>
            <w:r>
              <w:rPr>
                <w:rFonts w:asciiTheme="minorHAnsi" w:hAnsiTheme="minorHAnsi"/>
                <w:sz w:val="20"/>
              </w:rPr>
              <w:t>2</w:t>
            </w:r>
          </w:p>
        </w:tc>
        <w:tc>
          <w:tcPr>
            <w:tcW w:w="6956" w:type="dxa"/>
            <w:tcBorders>
              <w:left w:val="single" w:sz="4" w:space="0" w:color="76923C" w:themeColor="accent3" w:themeShade="BF"/>
            </w:tcBorders>
          </w:tcPr>
          <w:p w:rsidR="002E1305" w:rsidRPr="009D56EC" w:rsidRDefault="002E1305"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tipificación en específico y el sistema</w:t>
            </w:r>
            <w:r w:rsidRPr="009D56EC">
              <w:t xml:space="preserve"> procede</w:t>
            </w:r>
            <w:r>
              <w:t xml:space="preserve"> con la actualización correspondiente del estado de la tipificación</w:t>
            </w:r>
            <w:r w:rsidRPr="009D56EC">
              <w:t xml:space="preserve">, </w:t>
            </w:r>
            <w:r>
              <w:t>almacenándola</w:t>
            </w:r>
            <w:r w:rsidRPr="009D56EC">
              <w:t xml:space="preserve"> en la Base de Datos</w:t>
            </w:r>
            <w:r>
              <w:t>.</w:t>
            </w:r>
          </w:p>
        </w:tc>
      </w:tr>
    </w:tbl>
    <w:p w:rsidR="002E1305" w:rsidRDefault="002E1305" w:rsidP="002E1305"/>
    <w:tbl>
      <w:tblPr>
        <w:tblStyle w:val="Listamedia1-nfasis3"/>
        <w:tblW w:w="9232" w:type="dxa"/>
        <w:tblLayout w:type="fixed"/>
        <w:tblLook w:val="04A0" w:firstRow="1" w:lastRow="0" w:firstColumn="1" w:lastColumn="0" w:noHBand="0" w:noVBand="1"/>
      </w:tblPr>
      <w:tblGrid>
        <w:gridCol w:w="2235"/>
        <w:gridCol w:w="6997"/>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CC5521" w:rsidRPr="009D56EC" w:rsidRDefault="00CC5521" w:rsidP="00CC5521">
            <w:pPr>
              <w:pStyle w:val="PSI-Normal"/>
            </w:pPr>
            <w:r>
              <w:rPr>
                <w:rFonts w:asciiTheme="minorHAnsi" w:hAnsiTheme="minorHAnsi"/>
              </w:rPr>
              <w:t xml:space="preserve">Inserción de nueva ubicación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97"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97"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Agregar</w:t>
            </w:r>
            <w:r w:rsidRPr="009D56EC">
              <w:t xml:space="preserve"> y se procede al llenado de la información solicitada por el sistema,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45"/>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3"/>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Edición</w:t>
            </w:r>
            <w:r w:rsidRPr="009D56EC">
              <w:rPr>
                <w:rFonts w:asciiTheme="minorHAnsi" w:hAnsiTheme="minorHAnsi"/>
              </w:rPr>
              <w:t xml:space="preserve"> de </w:t>
            </w:r>
            <w:r>
              <w:rPr>
                <w:rFonts w:asciiTheme="minorHAnsi" w:hAnsiTheme="minorHAnsi"/>
              </w:rPr>
              <w:t>ubicación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45"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45" w:type="dxa"/>
            <w:tcBorders>
              <w:left w:val="single" w:sz="4" w:space="0" w:color="76923C" w:themeColor="accent3" w:themeShade="BF"/>
            </w:tcBorders>
          </w:tcPr>
          <w:p w:rsidR="00CC5521" w:rsidRPr="009D56EC" w:rsidRDefault="00CC5521" w:rsidP="00756984">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Editar</w:t>
            </w:r>
            <w:r w:rsidRPr="009D56EC">
              <w:t xml:space="preserve"> y se procede al llenado de la información </w:t>
            </w:r>
            <w:r>
              <w:t>que se desea</w:t>
            </w:r>
            <w:r w:rsidRPr="009D56EC">
              <w:t xml:space="preserve"> </w:t>
            </w:r>
            <w:r>
              <w:t>de modificar</w:t>
            </w:r>
            <w:r w:rsidRPr="009D56EC">
              <w:t>, para después almacenarla en la Base de Datos</w:t>
            </w:r>
            <w:r w:rsidR="00FA7795">
              <w:t>.</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6956"/>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2"/>
            <w:shd w:val="clear" w:color="auto" w:fill="D6E3BC" w:themeFill="accent3" w:themeFillTint="66"/>
          </w:tcPr>
          <w:p w:rsidR="00CC5521" w:rsidRPr="009D56EC" w:rsidRDefault="00CC5521" w:rsidP="00CC5521">
            <w:pPr>
              <w:pStyle w:val="PSI-Normal"/>
              <w:rPr>
                <w:rFonts w:asciiTheme="minorHAnsi" w:hAnsiTheme="minorHAnsi"/>
              </w:rPr>
            </w:pPr>
            <w:r>
              <w:rPr>
                <w:rFonts w:asciiTheme="minorHAnsi" w:hAnsiTheme="minorHAnsi"/>
              </w:rPr>
              <w:t>Deshabilitación de ubicación</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6956"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CC5521" w:rsidRPr="009D56EC" w:rsidTr="00756984">
        <w:trPr>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3</w:t>
            </w:r>
          </w:p>
        </w:tc>
        <w:tc>
          <w:tcPr>
            <w:tcW w:w="6956" w:type="dxa"/>
            <w:tcBorders>
              <w:left w:val="single" w:sz="4" w:space="0" w:color="76923C" w:themeColor="accent3" w:themeShade="BF"/>
            </w:tcBorders>
          </w:tcPr>
          <w:p w:rsidR="00CC5521" w:rsidRPr="009D56EC" w:rsidRDefault="00CC5521" w:rsidP="00CC5521">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Deshabilitar o eliminar una ubicación en específico y el sistema</w:t>
            </w:r>
            <w:r w:rsidRPr="009D56EC">
              <w:t xml:space="preserve"> procede</w:t>
            </w:r>
            <w:r>
              <w:t xml:space="preserve"> con la actualización correspondiente del estado de la ubicación</w:t>
            </w:r>
            <w:r w:rsidRPr="009D56EC">
              <w:t xml:space="preserve">, </w:t>
            </w:r>
            <w:r>
              <w:t>almacenándola</w:t>
            </w:r>
            <w:r w:rsidRPr="009D56EC">
              <w:t xml:space="preserve"> en la Base de Datos</w:t>
            </w:r>
            <w:r>
              <w:t>.</w:t>
            </w:r>
          </w:p>
        </w:tc>
      </w:tr>
    </w:tbl>
    <w:p w:rsidR="002E1305" w:rsidRDefault="002E1305"/>
    <w:tbl>
      <w:tblPr>
        <w:tblStyle w:val="Listamedia1-nfasis3"/>
        <w:tblW w:w="9232" w:type="dxa"/>
        <w:tblLayout w:type="fixed"/>
        <w:tblLook w:val="04A0" w:firstRow="1" w:lastRow="0" w:firstColumn="1" w:lastColumn="0" w:noHBand="0" w:noVBand="1"/>
      </w:tblPr>
      <w:tblGrid>
        <w:gridCol w:w="2235"/>
        <w:gridCol w:w="3498"/>
        <w:gridCol w:w="3499"/>
      </w:tblGrid>
      <w:tr w:rsidR="00CC5521"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3"/>
            <w:shd w:val="clear" w:color="auto" w:fill="D6E3BC" w:themeFill="accent3" w:themeFillTint="66"/>
          </w:tcPr>
          <w:p w:rsidR="00CC5521" w:rsidRPr="009D56EC" w:rsidRDefault="00CC5521" w:rsidP="00756984">
            <w:pPr>
              <w:pStyle w:val="PSI-Normal"/>
            </w:pPr>
            <w:r>
              <w:rPr>
                <w:rFonts w:asciiTheme="minorHAnsi" w:hAnsiTheme="minorHAnsi"/>
              </w:rPr>
              <w:t xml:space="preserve">Creación de nueva valoración  </w:t>
            </w:r>
          </w:p>
        </w:tc>
      </w:tr>
      <w:tr w:rsidR="00CC5521"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98"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c>
          <w:tcPr>
            <w:tcW w:w="3499" w:type="dxa"/>
            <w:tcBorders>
              <w:left w:val="single" w:sz="4" w:space="0" w:color="76923C" w:themeColor="accent3" w:themeShade="BF"/>
            </w:tcBorders>
          </w:tcPr>
          <w:p w:rsidR="00CC5521" w:rsidRPr="00CC5521"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Pr>
                <w:b/>
              </w:rPr>
              <w:t>Flujo Alternativo</w:t>
            </w:r>
          </w:p>
        </w:tc>
      </w:tr>
      <w:tr w:rsidR="00CC5521"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98"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Crear Valoración</w:t>
            </w:r>
            <w:r w:rsidRPr="009D56EC">
              <w:t xml:space="preserve"> y se procede al llenado de la información solicitada por el sistema, para después</w:t>
            </w:r>
            <w:r>
              <w:t xml:space="preserve"> enviarla y</w:t>
            </w:r>
            <w:r w:rsidRPr="009D56EC">
              <w:t xml:space="preserve"> almacenarla en la Base de Datos</w:t>
            </w:r>
            <w:r w:rsidR="00FA7795">
              <w:t>.</w:t>
            </w:r>
          </w:p>
        </w:tc>
        <w:tc>
          <w:tcPr>
            <w:tcW w:w="3499" w:type="dxa"/>
            <w:tcBorders>
              <w:left w:val="single" w:sz="4" w:space="0" w:color="76923C" w:themeColor="accent3" w:themeShade="BF"/>
            </w:tcBorders>
          </w:tcPr>
          <w:p w:rsidR="00CC5521" w:rsidRPr="009D56EC" w:rsidRDefault="005548CE"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agregar datos </w:t>
            </w:r>
            <w:r w:rsidR="00CC5521">
              <w:t xml:space="preserve">opcionales a la valoración que </w:t>
            </w:r>
            <w:r>
              <w:t>está</w:t>
            </w:r>
            <w:r w:rsidR="00CC5521">
              <w:t xml:space="preserve"> </w:t>
            </w:r>
            <w:r>
              <w:t>realizando. El sistema le permite agregar dichos datos adicionales.</w:t>
            </w:r>
          </w:p>
        </w:tc>
      </w:tr>
    </w:tbl>
    <w:p w:rsidR="00CC5521" w:rsidRDefault="00CC5521" w:rsidP="00CC5521"/>
    <w:tbl>
      <w:tblPr>
        <w:tblStyle w:val="Listamedia1-nfasis3"/>
        <w:tblW w:w="9191" w:type="dxa"/>
        <w:tblLayout w:type="fixed"/>
        <w:tblLook w:val="04A0" w:firstRow="1" w:lastRow="0" w:firstColumn="1" w:lastColumn="0" w:noHBand="0" w:noVBand="1"/>
      </w:tblPr>
      <w:tblGrid>
        <w:gridCol w:w="2235"/>
        <w:gridCol w:w="3472"/>
        <w:gridCol w:w="3473"/>
        <w:gridCol w:w="11"/>
      </w:tblGrid>
      <w:tr w:rsidR="00CC5521" w:rsidRPr="009D56EC" w:rsidTr="007569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91" w:type="dxa"/>
            <w:gridSpan w:val="4"/>
            <w:shd w:val="clear" w:color="auto" w:fill="D6E3BC" w:themeFill="accent3" w:themeFillTint="66"/>
          </w:tcPr>
          <w:p w:rsidR="00CC5521" w:rsidRPr="009D56EC" w:rsidRDefault="00CC5521" w:rsidP="00756984">
            <w:pPr>
              <w:pStyle w:val="PSI-Normal"/>
              <w:rPr>
                <w:rFonts w:asciiTheme="minorHAnsi" w:hAnsiTheme="minorHAnsi"/>
              </w:rPr>
            </w:pPr>
            <w:r>
              <w:rPr>
                <w:rFonts w:asciiTheme="minorHAnsi" w:hAnsiTheme="minorHAnsi"/>
              </w:rPr>
              <w:t>Atención de valoración</w:t>
            </w:r>
          </w:p>
        </w:tc>
      </w:tr>
      <w:tr w:rsidR="00CC5521" w:rsidRPr="009D56EC" w:rsidTr="00756984">
        <w:trPr>
          <w:gridAfter w:val="1"/>
          <w:cnfStyle w:val="000000100000" w:firstRow="0" w:lastRow="0" w:firstColumn="0" w:lastColumn="0" w:oddVBand="0" w:evenVBand="0" w:oddHBand="1" w:evenHBand="0" w:firstRowFirstColumn="0" w:firstRowLastColumn="0" w:lastRowFirstColumn="0" w:lastRowLastColumn="0"/>
          <w:wAfter w:w="11" w:type="dxa"/>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PSI-Normal"/>
            </w:pPr>
            <w:r w:rsidRPr="009D56EC">
              <w:t>ID Escenario</w:t>
            </w:r>
          </w:p>
        </w:tc>
        <w:tc>
          <w:tcPr>
            <w:tcW w:w="3472" w:type="dxa"/>
            <w:tcBorders>
              <w:left w:val="single" w:sz="4" w:space="0" w:color="76923C" w:themeColor="accent3" w:themeShade="BF"/>
              <w:righ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Básico</w:t>
            </w:r>
          </w:p>
        </w:tc>
        <w:tc>
          <w:tcPr>
            <w:tcW w:w="3473" w:type="dxa"/>
            <w:tcBorders>
              <w:left w:val="single" w:sz="4" w:space="0" w:color="76923C" w:themeColor="accent3" w:themeShade="BF"/>
            </w:tcBorders>
          </w:tcPr>
          <w:p w:rsidR="00CC5521" w:rsidRPr="00390CA6" w:rsidRDefault="00CC5521" w:rsidP="00756984">
            <w:pPr>
              <w:pStyle w:val="PSI-Normal"/>
              <w:cnfStyle w:val="000000100000" w:firstRow="0" w:lastRow="0" w:firstColumn="0" w:lastColumn="0" w:oddVBand="0" w:evenVBand="0" w:oddHBand="1" w:evenHBand="0" w:firstRowFirstColumn="0" w:firstRowLastColumn="0" w:lastRowFirstColumn="0" w:lastRowLastColumn="0"/>
              <w:rPr>
                <w:b/>
              </w:rPr>
            </w:pPr>
            <w:r w:rsidRPr="00390CA6">
              <w:rPr>
                <w:b/>
              </w:rPr>
              <w:t>Flujo Alternativo</w:t>
            </w:r>
          </w:p>
        </w:tc>
      </w:tr>
      <w:tr w:rsidR="00CC5521" w:rsidRPr="009D56EC" w:rsidTr="00756984">
        <w:trPr>
          <w:gridAfter w:val="1"/>
          <w:wAfter w:w="11" w:type="dxa"/>
          <w:trHeight w:val="384"/>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CC5521" w:rsidRPr="009D56EC" w:rsidRDefault="00CC5521" w:rsidP="00756984">
            <w:pPr>
              <w:pStyle w:val="TableContents"/>
              <w:jc w:val="center"/>
              <w:rPr>
                <w:rFonts w:asciiTheme="minorHAnsi" w:hAnsiTheme="minorHAnsi"/>
                <w:sz w:val="20"/>
              </w:rPr>
            </w:pPr>
            <w:r>
              <w:rPr>
                <w:rFonts w:asciiTheme="minorHAnsi" w:hAnsiTheme="minorHAnsi"/>
                <w:sz w:val="20"/>
              </w:rPr>
              <w:t>4</w:t>
            </w:r>
          </w:p>
        </w:tc>
        <w:tc>
          <w:tcPr>
            <w:tcW w:w="3472" w:type="dxa"/>
            <w:tcBorders>
              <w:left w:val="single" w:sz="4" w:space="0" w:color="76923C" w:themeColor="accent3" w:themeShade="BF"/>
              <w:righ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rsidR="005548CE">
              <w:t>Atender Valoración</w:t>
            </w:r>
            <w:r w:rsidRPr="009D56EC">
              <w:t xml:space="preserve"> y se procede al </w:t>
            </w:r>
            <w:r w:rsidR="005548CE">
              <w:t>cambio del estado de la valoración a atender</w:t>
            </w:r>
            <w:r w:rsidRPr="009D56EC">
              <w:t>, para después almacenarla en la Base de Datos</w:t>
            </w:r>
            <w:r w:rsidR="00FA7795">
              <w:t>.</w:t>
            </w:r>
          </w:p>
        </w:tc>
        <w:tc>
          <w:tcPr>
            <w:tcW w:w="3473" w:type="dxa"/>
            <w:tcBorders>
              <w:left w:val="single" w:sz="4" w:space="0" w:color="76923C" w:themeColor="accent3" w:themeShade="BF"/>
            </w:tcBorders>
          </w:tcPr>
          <w:p w:rsidR="00CC5521" w:rsidRPr="009D56EC" w:rsidRDefault="00CC5521" w:rsidP="005548CE">
            <w:pPr>
              <w:pStyle w:val="PSI-Normal"/>
              <w:cnfStyle w:val="000000000000" w:firstRow="0" w:lastRow="0" w:firstColumn="0" w:lastColumn="0" w:oddVBand="0" w:evenVBand="0" w:oddHBand="0" w:evenHBand="0" w:firstRowFirstColumn="0" w:firstRowLastColumn="0" w:lastRowFirstColumn="0" w:lastRowLastColumn="0"/>
            </w:pPr>
            <w:r>
              <w:t xml:space="preserve">El usuario desea </w:t>
            </w:r>
            <w:r w:rsidR="005548CE">
              <w:t>agregar una devolución al cambio de estado de la valoración realizada que está atendiendo. El sistema le permite agregar dichos datos adicionales.</w:t>
            </w:r>
          </w:p>
        </w:tc>
      </w:tr>
    </w:tbl>
    <w:p w:rsidR="008C01FA" w:rsidRDefault="008C01FA" w:rsidP="00CC5521">
      <w:pPr>
        <w:ind w:left="0" w:firstLine="0"/>
      </w:pPr>
    </w:p>
    <w:tbl>
      <w:tblPr>
        <w:tblStyle w:val="Listamedia1-nfasis3"/>
        <w:tblW w:w="9232" w:type="dxa"/>
        <w:tblLayout w:type="fixed"/>
        <w:tblLook w:val="04A0" w:firstRow="1" w:lastRow="0" w:firstColumn="1" w:lastColumn="0" w:noHBand="0" w:noVBand="1"/>
      </w:tblPr>
      <w:tblGrid>
        <w:gridCol w:w="2235"/>
        <w:gridCol w:w="6997"/>
      </w:tblGrid>
      <w:tr w:rsidR="00FA7795" w:rsidRPr="009D56EC" w:rsidTr="00756984">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232" w:type="dxa"/>
            <w:gridSpan w:val="2"/>
            <w:shd w:val="clear" w:color="auto" w:fill="D6E3BC" w:themeFill="accent3" w:themeFillTint="66"/>
          </w:tcPr>
          <w:p w:rsidR="00FA7795" w:rsidRPr="009D56EC" w:rsidRDefault="00FA7795" w:rsidP="00756984">
            <w:pPr>
              <w:pStyle w:val="PSI-Normal"/>
            </w:pPr>
            <w:r>
              <w:rPr>
                <w:rFonts w:asciiTheme="minorHAnsi" w:hAnsiTheme="minorHAnsi"/>
              </w:rPr>
              <w:t xml:space="preserve">Generación de informe estadístico </w:t>
            </w:r>
          </w:p>
        </w:tc>
      </w:tr>
      <w:tr w:rsidR="00FA7795" w:rsidRPr="009D56EC" w:rsidTr="0075698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PSI-Normal"/>
            </w:pPr>
            <w:r w:rsidRPr="009D56EC">
              <w:t>ID Escenario</w:t>
            </w:r>
          </w:p>
        </w:tc>
        <w:tc>
          <w:tcPr>
            <w:tcW w:w="6997" w:type="dxa"/>
            <w:tcBorders>
              <w:left w:val="single" w:sz="4" w:space="0" w:color="76923C" w:themeColor="accent3" w:themeShade="BF"/>
            </w:tcBorders>
          </w:tcPr>
          <w:p w:rsidR="00FA7795" w:rsidRPr="00CC5521" w:rsidRDefault="00FA7795" w:rsidP="00756984">
            <w:pPr>
              <w:pStyle w:val="PSI-Normal"/>
              <w:cnfStyle w:val="000000100000" w:firstRow="0" w:lastRow="0" w:firstColumn="0" w:lastColumn="0" w:oddVBand="0" w:evenVBand="0" w:oddHBand="1" w:evenHBand="0" w:firstRowFirstColumn="0" w:firstRowLastColumn="0" w:lastRowFirstColumn="0" w:lastRowLastColumn="0"/>
              <w:rPr>
                <w:b/>
              </w:rPr>
            </w:pPr>
            <w:r w:rsidRPr="00CC5521">
              <w:rPr>
                <w:b/>
              </w:rPr>
              <w:t>Flujo Básico</w:t>
            </w:r>
          </w:p>
        </w:tc>
      </w:tr>
      <w:tr w:rsidR="00FA7795" w:rsidRPr="009D56EC" w:rsidTr="00756984">
        <w:trPr>
          <w:trHeight w:val="412"/>
        </w:trPr>
        <w:tc>
          <w:tcPr>
            <w:cnfStyle w:val="001000000000" w:firstRow="0" w:lastRow="0" w:firstColumn="1" w:lastColumn="0" w:oddVBand="0" w:evenVBand="0" w:oddHBand="0" w:evenHBand="0" w:firstRowFirstColumn="0" w:firstRowLastColumn="0" w:lastRowFirstColumn="0" w:lastRowLastColumn="0"/>
            <w:tcW w:w="2235" w:type="dxa"/>
            <w:tcBorders>
              <w:right w:val="single" w:sz="4" w:space="0" w:color="76923C" w:themeColor="accent3" w:themeShade="BF"/>
            </w:tcBorders>
          </w:tcPr>
          <w:p w:rsidR="00FA7795" w:rsidRPr="009D56EC" w:rsidRDefault="00FA7795" w:rsidP="00756984">
            <w:pPr>
              <w:pStyle w:val="TableContents"/>
              <w:jc w:val="center"/>
              <w:rPr>
                <w:rFonts w:asciiTheme="minorHAnsi" w:hAnsiTheme="minorHAnsi"/>
                <w:sz w:val="20"/>
              </w:rPr>
            </w:pPr>
            <w:r>
              <w:rPr>
                <w:rFonts w:asciiTheme="minorHAnsi" w:hAnsiTheme="minorHAnsi"/>
                <w:sz w:val="20"/>
              </w:rPr>
              <w:t>5</w:t>
            </w:r>
          </w:p>
        </w:tc>
        <w:tc>
          <w:tcPr>
            <w:tcW w:w="6997" w:type="dxa"/>
            <w:tcBorders>
              <w:left w:val="single" w:sz="4" w:space="0" w:color="76923C" w:themeColor="accent3" w:themeShade="BF"/>
            </w:tcBorders>
          </w:tcPr>
          <w:p w:rsidR="00FA7795" w:rsidRPr="009D56EC" w:rsidRDefault="00FA7795" w:rsidP="00FA7795">
            <w:pPr>
              <w:pStyle w:val="PSI-Normal"/>
              <w:cnfStyle w:val="000000000000" w:firstRow="0" w:lastRow="0" w:firstColumn="0" w:lastColumn="0" w:oddVBand="0" w:evenVBand="0" w:oddHBand="0" w:evenHBand="0" w:firstRowFirstColumn="0" w:firstRowLastColumn="0" w:lastRowFirstColumn="0" w:lastRowLastColumn="0"/>
            </w:pPr>
            <w:r w:rsidRPr="009D56EC">
              <w:t xml:space="preserve">El usuario accede al sistema, selecciona la opción de </w:t>
            </w:r>
            <w:r>
              <w:t>Crear Informe</w:t>
            </w:r>
            <w:r w:rsidRPr="009D56EC">
              <w:t xml:space="preserve"> y se procede </w:t>
            </w:r>
            <w:r>
              <w:t>a la elección del informe que se desea generar</w:t>
            </w:r>
            <w:r w:rsidRPr="009D56EC">
              <w:t xml:space="preserve">, para después </w:t>
            </w:r>
            <w:r>
              <w:t>requerir sus datos</w:t>
            </w:r>
            <w:r w:rsidRPr="009D56EC">
              <w:t xml:space="preserve"> en la Base de Datos</w:t>
            </w:r>
            <w:r>
              <w:t>.</w:t>
            </w:r>
          </w:p>
        </w:tc>
      </w:tr>
    </w:tbl>
    <w:p w:rsidR="009C6226" w:rsidRDefault="009C6226" w:rsidP="00FA7795">
      <w:pPr>
        <w:ind w:left="0" w:firstLine="0"/>
        <w:rPr>
          <w:rFonts w:eastAsia="Times New Roman" w:cstheme="minorHAnsi"/>
          <w:b/>
          <w:bCs/>
          <w:color w:val="92D050"/>
          <w:sz w:val="26"/>
          <w:szCs w:val="26"/>
          <w:lang w:val="es-AR" w:eastAsia="es-ES"/>
        </w:rPr>
      </w:pPr>
      <w:r>
        <w:br w:type="page"/>
      </w:r>
    </w:p>
    <w:p w:rsidR="00277B27" w:rsidRDefault="00277B27" w:rsidP="00277B27">
      <w:pPr>
        <w:pStyle w:val="PSI-Ttulo2"/>
      </w:pPr>
      <w:bookmarkStart w:id="85" w:name="_Toc165473692"/>
      <w:bookmarkStart w:id="86" w:name="_Toc257645221"/>
      <w:bookmarkStart w:id="87" w:name="_Toc496268090"/>
      <w:r>
        <w:lastRenderedPageBreak/>
        <w:t>Ficha: Resumen de Ciclos de Prueba</w:t>
      </w:r>
      <w:bookmarkEnd w:id="85"/>
      <w:bookmarkEnd w:id="86"/>
      <w:bookmarkEnd w:id="87"/>
    </w:p>
    <w:p w:rsidR="00277B27" w:rsidRDefault="00277B27" w:rsidP="00277B27">
      <w:pPr>
        <w:pStyle w:val="PSI-Ttulo2"/>
      </w:pPr>
    </w:p>
    <w:p w:rsidR="00277B27" w:rsidRPr="004270D0" w:rsidRDefault="00277B27" w:rsidP="00277B27">
      <w:pPr>
        <w:pStyle w:val="Textoindependiente"/>
        <w:rPr>
          <w:lang w:val="es-AR"/>
        </w:rPr>
      </w:pPr>
      <w:r w:rsidRPr="004270D0">
        <w:rPr>
          <w:lang w:val="es-AR"/>
        </w:rPr>
        <w:t xml:space="preserve">ID del Proyecto/ Nombre: </w:t>
      </w:r>
      <w:r w:rsidR="009C6226">
        <w:rPr>
          <w:lang w:val="es-AR"/>
        </w:rPr>
        <w:t>Checkpoint</w:t>
      </w:r>
    </w:p>
    <w:p w:rsidR="00277B27" w:rsidRPr="004270D0" w:rsidRDefault="00277B27" w:rsidP="00277B27">
      <w:pPr>
        <w:pStyle w:val="Textoindependiente"/>
        <w:rPr>
          <w:lang w:val="es-AR"/>
        </w:rPr>
      </w:pPr>
      <w:r w:rsidRPr="004270D0">
        <w:rPr>
          <w:lang w:val="es-AR"/>
        </w:rPr>
        <w:t xml:space="preserve">ID del Ciclo de Prueba: </w:t>
      </w:r>
    </w:p>
    <w:p w:rsidR="00277B27" w:rsidRDefault="00277B27" w:rsidP="00277B27">
      <w:pPr>
        <w:pStyle w:val="Textoindependiente"/>
        <w:rPr>
          <w:rFonts w:cs="Arial"/>
          <w:sz w:val="22"/>
          <w:szCs w:val="22"/>
          <w:u w:val="single"/>
          <w:lang w:val="es-AR"/>
        </w:rPr>
      </w:pPr>
      <w:r w:rsidRPr="004270D0">
        <w:rPr>
          <w:lang w:val="es-AR"/>
        </w:rPr>
        <w:t xml:space="preserve">Fechas para el Ciclo de Prueba: </w:t>
      </w:r>
      <w:r w:rsidRPr="004270D0">
        <w:rPr>
          <w:rFonts w:cs="Arial"/>
          <w:szCs w:val="22"/>
          <w:lang w:val="es-AR"/>
        </w:rPr>
        <w:t>Desde:</w:t>
      </w:r>
      <w:r w:rsidR="009C6226">
        <w:rPr>
          <w:rFonts w:cs="Arial"/>
          <w:sz w:val="22"/>
          <w:szCs w:val="22"/>
          <w:u w:val="single"/>
          <w:lang w:val="es-AR"/>
        </w:rPr>
        <w:t xml:space="preserve"> --/--</w:t>
      </w:r>
      <w:r>
        <w:rPr>
          <w:rFonts w:cs="Arial"/>
          <w:sz w:val="22"/>
          <w:szCs w:val="22"/>
          <w:u w:val="single"/>
          <w:lang w:val="es-AR"/>
        </w:rPr>
        <w:t>/20</w:t>
      </w:r>
      <w:r w:rsidR="009C6226">
        <w:rPr>
          <w:rFonts w:cs="Arial"/>
          <w:sz w:val="22"/>
          <w:szCs w:val="22"/>
          <w:u w:val="single"/>
          <w:lang w:val="es-AR"/>
        </w:rPr>
        <w:t>--</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009C6226">
        <w:rPr>
          <w:rFonts w:cs="Arial"/>
          <w:sz w:val="22"/>
          <w:szCs w:val="22"/>
          <w:u w:val="single"/>
          <w:lang w:val="es-AR"/>
        </w:rPr>
        <w:t>--/--</w:t>
      </w:r>
      <w:r>
        <w:rPr>
          <w:rFonts w:cs="Arial"/>
          <w:sz w:val="22"/>
          <w:szCs w:val="22"/>
          <w:u w:val="single"/>
          <w:lang w:val="es-AR"/>
        </w:rPr>
        <w:t>/20</w:t>
      </w:r>
      <w:r w:rsidR="009C6226">
        <w:rPr>
          <w:rFonts w:cs="Arial"/>
          <w:sz w:val="22"/>
          <w:szCs w:val="22"/>
          <w:u w:val="single"/>
          <w:lang w:val="es-AR"/>
        </w:rPr>
        <w:t>--</w:t>
      </w:r>
    </w:p>
    <w:p w:rsidR="0076015A" w:rsidRPr="004270D0" w:rsidRDefault="0076015A" w:rsidP="00277B27">
      <w:pPr>
        <w:pStyle w:val="Textoindependiente"/>
        <w:rPr>
          <w:rFonts w:cs="Arial"/>
          <w:sz w:val="22"/>
          <w:szCs w:val="22"/>
          <w:lang w:val="es-AR"/>
        </w:rPr>
      </w:pPr>
    </w:p>
    <w:tbl>
      <w:tblPr>
        <w:tblStyle w:val="Listamedia1-nfasis3"/>
        <w:tblW w:w="9214" w:type="dxa"/>
        <w:tblLayout w:type="fixed"/>
        <w:tblLook w:val="04A0" w:firstRow="1" w:lastRow="0" w:firstColumn="1" w:lastColumn="0" w:noHBand="0" w:noVBand="1"/>
      </w:tblPr>
      <w:tblGrid>
        <w:gridCol w:w="1701"/>
        <w:gridCol w:w="1843"/>
        <w:gridCol w:w="1938"/>
        <w:gridCol w:w="1938"/>
        <w:gridCol w:w="1794"/>
      </w:tblGrid>
      <w:tr w:rsidR="009D56EC" w:rsidRPr="009D56EC" w:rsidTr="009D56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76015A" w:rsidRDefault="00277B27" w:rsidP="00277B27">
            <w:pPr>
              <w:pStyle w:val="PSI-Normal"/>
              <w:rPr>
                <w:rFonts w:asciiTheme="minorHAnsi" w:hAnsiTheme="minorHAnsi"/>
                <w:color w:val="auto"/>
              </w:rPr>
            </w:pPr>
            <w:r w:rsidRPr="0076015A">
              <w:rPr>
                <w:rFonts w:asciiTheme="minorHAnsi" w:hAnsiTheme="minorHAnsi"/>
                <w:color w:val="auto"/>
              </w:rPr>
              <w:t>ID Caso de Uso</w:t>
            </w:r>
          </w:p>
        </w:tc>
        <w:tc>
          <w:tcPr>
            <w:tcW w:w="1843"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ID Caso de Pruebas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Esperados</w:t>
            </w:r>
          </w:p>
        </w:tc>
        <w:tc>
          <w:tcPr>
            <w:tcW w:w="1938"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Resultados Obtenidos</w:t>
            </w:r>
          </w:p>
        </w:tc>
        <w:tc>
          <w:tcPr>
            <w:tcW w:w="1794" w:type="dxa"/>
          </w:tcPr>
          <w:p w:rsidR="00277B27" w:rsidRPr="009D56EC"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9D56EC">
              <w:rPr>
                <w:rFonts w:asciiTheme="minorHAnsi" w:hAnsiTheme="minorHAnsi"/>
                <w:b/>
                <w:color w:val="auto"/>
              </w:rPr>
              <w:t>Observación</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1</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2</w:t>
            </w:r>
          </w:p>
        </w:tc>
        <w:tc>
          <w:tcPr>
            <w:tcW w:w="1843"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000000" w:firstRow="0" w:lastRow="0" w:firstColumn="0" w:lastColumn="0" w:oddVBand="0" w:evenVBand="0" w:oddHBand="0"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highlight w:val="yellow"/>
              </w:rPr>
            </w:pPr>
            <w:r w:rsidRPr="00756984">
              <w:rPr>
                <w:color w:val="auto"/>
                <w:highlight w:val="yellow"/>
              </w:rPr>
              <w:t>No se encontraron errores</w:t>
            </w:r>
          </w:p>
        </w:tc>
      </w:tr>
      <w:tr w:rsidR="009D56EC" w:rsidRPr="009D56EC" w:rsidTr="009D56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Pr>
          <w:p w:rsidR="00277B27" w:rsidRPr="009D56EC" w:rsidRDefault="00277B27" w:rsidP="00277B27">
            <w:pPr>
              <w:pStyle w:val="PSI-Normal"/>
              <w:jc w:val="center"/>
              <w:rPr>
                <w:color w:val="auto"/>
              </w:rPr>
            </w:pPr>
            <w:r w:rsidRPr="009D56EC">
              <w:rPr>
                <w:color w:val="auto"/>
              </w:rPr>
              <w:t>3</w:t>
            </w:r>
          </w:p>
        </w:tc>
        <w:tc>
          <w:tcPr>
            <w:tcW w:w="1843"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95%</w:t>
            </w:r>
          </w:p>
        </w:tc>
        <w:tc>
          <w:tcPr>
            <w:tcW w:w="1938" w:type="dxa"/>
          </w:tcPr>
          <w:p w:rsidR="00277B27" w:rsidRPr="009D56EC"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rPr>
                <w:color w:val="auto"/>
              </w:rPr>
            </w:pPr>
            <w:r w:rsidRPr="009D56EC">
              <w:rPr>
                <w:color w:val="auto"/>
              </w:rPr>
              <w:t>100%</w:t>
            </w:r>
          </w:p>
        </w:tc>
        <w:tc>
          <w:tcPr>
            <w:tcW w:w="1794" w:type="dxa"/>
          </w:tcPr>
          <w:p w:rsidR="00277B27" w:rsidRPr="00756984"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highlight w:val="yellow"/>
              </w:rPr>
            </w:pPr>
            <w:r w:rsidRPr="00756984">
              <w:rPr>
                <w:color w:val="auto"/>
                <w:highlight w:val="yellow"/>
              </w:rPr>
              <w:t>No se encontraron errores</w:t>
            </w:r>
          </w:p>
        </w:tc>
      </w:tr>
    </w:tbl>
    <w:p w:rsidR="00277B27" w:rsidRDefault="00277B27" w:rsidP="00277B27">
      <w:pPr>
        <w:pStyle w:val="Textoindependiente"/>
      </w:pPr>
    </w:p>
    <w:p w:rsidR="00277B27" w:rsidRPr="00BF0AB9" w:rsidRDefault="00277B27" w:rsidP="00277B27">
      <w:pPr>
        <w:pStyle w:val="PSI-Normal"/>
      </w:pPr>
      <w:r w:rsidRPr="00756984">
        <w:rPr>
          <w:b/>
          <w:highlight w:val="yellow"/>
        </w:rPr>
        <w:t>Resultados/Observaciones para el Ciclo de Prueba</w:t>
      </w:r>
      <w:r w:rsidRPr="00756984">
        <w:rPr>
          <w:highlight w:val="yellow"/>
        </w:rPr>
        <w:t>: El resultado que se obtuvo estuvo a la altura de los resultados que se esperaban, todo funcionó en base a lo que se tenía planeado en el diseño, cada uno de los botones, cuadros de texto, etiquetas, combos, etc. funcionaron conforme a su respectiva acción que debían realizar.</w:t>
      </w:r>
    </w:p>
    <w:p w:rsidR="00277B27" w:rsidRDefault="00277B27"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Default="00756984" w:rsidP="00277B27">
      <w:pPr>
        <w:pStyle w:val="Textoindependiente"/>
        <w:rPr>
          <w:lang w:val="es-AR"/>
        </w:rPr>
      </w:pPr>
    </w:p>
    <w:p w:rsidR="00756984" w:rsidRPr="004270D0" w:rsidRDefault="00756984" w:rsidP="00277B27">
      <w:pPr>
        <w:pStyle w:val="Textoindependiente"/>
        <w:rPr>
          <w:lang w:val="es-AR"/>
        </w:rPr>
      </w:pPr>
    </w:p>
    <w:p w:rsidR="00277B27" w:rsidRDefault="00277B27" w:rsidP="00277B27">
      <w:pPr>
        <w:pStyle w:val="Textoindependiente"/>
        <w:rPr>
          <w:lang w:val="es-AR"/>
        </w:rPr>
      </w:pPr>
    </w:p>
    <w:p w:rsidR="00277B27" w:rsidRPr="004270D0" w:rsidRDefault="00277B27" w:rsidP="00277B27">
      <w:pPr>
        <w:pStyle w:val="Textoindependiente"/>
        <w:rPr>
          <w:lang w:val="es-AR"/>
        </w:rPr>
      </w:pPr>
      <w:r w:rsidRPr="004270D0">
        <w:rPr>
          <w:lang w:val="es-AR"/>
        </w:rPr>
        <w:t xml:space="preserve">Aprobado Ciclo de Prueba por: </w:t>
      </w:r>
    </w:p>
    <w:p w:rsidR="00277B27" w:rsidRDefault="00277B27" w:rsidP="00277B27">
      <w:pPr>
        <w:rPr>
          <w:b/>
        </w:rPr>
      </w:pPr>
      <w:r>
        <w:rPr>
          <w:b/>
        </w:rPr>
        <w:t xml:space="preserve">   </w:t>
      </w:r>
    </w:p>
    <w:p w:rsidR="00277B27" w:rsidRDefault="00277B27" w:rsidP="00277B27">
      <w:r>
        <w:rPr>
          <w:b/>
        </w:rPr>
        <w:t xml:space="preserve"> </w:t>
      </w:r>
      <w:r w:rsidR="00B0537D">
        <w:pict>
          <v:line id="_x0000_s1049" style="position:absolute;left:0;text-align:left;z-index:251686912;mso-position-horizontal-relative:text;mso-position-vertical-relative:text" from="167.35pt,7.25pt" to="267.75pt,7.25pt" wrapcoords="1 1 135 1 135 1 1 1 1 1" strokeweight=".26mm">
            <v:stroke joinstyle="miter"/>
            <w10:wrap type="tight"/>
          </v:line>
        </w:pict>
      </w:r>
      <w:r w:rsidR="00B0537D">
        <w:pict>
          <v:line id="_x0000_s1050" style="position:absolute;left:0;text-align:left;z-index:251687936;mso-position-horizontal-relative:text;mso-position-vertical-relative:text" from="37.35pt,7.25pt" to="130.5pt,7.25pt" wrapcoords="1 1 125 1 125 1 1 1 1 1" strokeweight=".26mm">
            <v:stroke joinstyle="miter"/>
            <w10:wrap type="tight"/>
          </v:line>
        </w:pict>
      </w:r>
      <w:r w:rsidR="00B0537D">
        <w:pict>
          <v:line id="_x0000_s1051" style="position:absolute;left:0;text-align:left;z-index:251688960;mso-position-horizontal-relative:text;mso-position-vertical-relative:text" from="300.75pt,6.95pt" to="401.15pt,6.95pt" wrapcoords="1 1 135 1 135 1 1 1 1 1" strokeweight=".26mm">
            <v:stroke joinstyle="miter"/>
            <w10:wrap type="tight"/>
          </v:line>
        </w:pict>
      </w:r>
      <w:r>
        <w:rPr>
          <w:b/>
        </w:rPr>
        <w:tab/>
      </w:r>
      <w:r w:rsidRPr="004270D0">
        <w:rPr>
          <w:lang w:val="es-AR"/>
        </w:rPr>
        <w:t xml:space="preserve">                     </w:t>
      </w:r>
      <w:r>
        <w:t>CLIENTE                              ORGANIZACIÓN                             PROBADOR</w:t>
      </w:r>
    </w:p>
    <w:p w:rsidR="00277B27" w:rsidRPr="00775441" w:rsidRDefault="00277B27" w:rsidP="00277B27">
      <w:pPr>
        <w:pStyle w:val="Textoindependiente"/>
        <w:rPr>
          <w:lang w:val="es-AR"/>
        </w:rPr>
      </w:pPr>
    </w:p>
    <w:p w:rsidR="00277B27" w:rsidRDefault="00277B27" w:rsidP="00277B27">
      <w:pPr>
        <w:rPr>
          <w:rFonts w:ascii="Cambria" w:eastAsia="Times New Roman" w:hAnsi="Cambria"/>
          <w:b/>
          <w:bCs/>
          <w:color w:val="4F81BD"/>
          <w:sz w:val="26"/>
          <w:szCs w:val="26"/>
          <w:lang w:val="es-AR"/>
        </w:rPr>
      </w:pPr>
      <w:bookmarkStart w:id="88" w:name="_Toc165473693"/>
    </w:p>
    <w:bookmarkEnd w:id="88"/>
    <w:p w:rsidR="00277B27" w:rsidRDefault="00277B27" w:rsidP="00277B27">
      <w:pPr>
        <w:pStyle w:val="InfoBlue"/>
        <w:ind w:left="780"/>
      </w:pPr>
    </w:p>
    <w:p w:rsidR="00277B27" w:rsidRDefault="00277B27" w:rsidP="00277B27">
      <w:pPr>
        <w:pStyle w:val="InfoBlue"/>
        <w:ind w:left="780"/>
      </w:pPr>
    </w:p>
    <w:p w:rsidR="00D46B00" w:rsidRDefault="00D46B00">
      <w:pPr>
        <w:rPr>
          <w:rFonts w:eastAsiaTheme="majorEastAsia" w:cstheme="minorHAnsi"/>
          <w:b/>
          <w:bCs/>
          <w:color w:val="00B050"/>
          <w:sz w:val="28"/>
          <w:szCs w:val="28"/>
          <w:lang w:val="es-AR"/>
        </w:rPr>
      </w:pPr>
      <w:bookmarkStart w:id="89" w:name="_Toc165473694"/>
      <w:bookmarkStart w:id="90" w:name="_Toc257645222"/>
      <w:r>
        <w:br w:type="page"/>
      </w:r>
    </w:p>
    <w:p w:rsidR="00277B27" w:rsidRDefault="00277B27" w:rsidP="00277B27">
      <w:pPr>
        <w:pStyle w:val="PSI-Ttulo1"/>
      </w:pPr>
      <w:bookmarkStart w:id="91" w:name="_Toc496268091"/>
      <w:r>
        <w:lastRenderedPageBreak/>
        <w:t>Criterio para el Inicio y Fin del Plan de Pruebas</w:t>
      </w:r>
      <w:bookmarkEnd w:id="89"/>
      <w:bookmarkEnd w:id="90"/>
      <w:bookmarkEnd w:id="91"/>
      <w:r>
        <w:t xml:space="preserve"> </w:t>
      </w:r>
    </w:p>
    <w:p w:rsidR="00277B27" w:rsidRDefault="00277B27" w:rsidP="00277B27">
      <w:pPr>
        <w:pStyle w:val="PSI-Ttulo2"/>
      </w:pPr>
      <w:bookmarkStart w:id="92" w:name="_Toc165473695"/>
      <w:bookmarkStart w:id="93" w:name="_Toc257645223"/>
      <w:bookmarkStart w:id="94" w:name="_Toc496268092"/>
      <w:r>
        <w:t>Criterios de Inicio</w:t>
      </w:r>
      <w:bookmarkEnd w:id="92"/>
      <w:bookmarkEnd w:id="93"/>
      <w:bookmarkEnd w:id="94"/>
    </w:p>
    <w:p w:rsidR="00277B27" w:rsidRDefault="00277B27" w:rsidP="00277B27">
      <w:pPr>
        <w:pStyle w:val="PSI-Normal"/>
      </w:pPr>
      <w:r>
        <w:t>Para que el plan de pruebas se pueda llevar a cabo se deben:</w:t>
      </w:r>
    </w:p>
    <w:p w:rsidR="00277B27" w:rsidRDefault="00277B27" w:rsidP="00277B27">
      <w:pPr>
        <w:pStyle w:val="PSI-Normal"/>
        <w:numPr>
          <w:ilvl w:val="0"/>
          <w:numId w:val="45"/>
        </w:numPr>
      </w:pPr>
      <w:r>
        <w:t>Contar con los equipos necesarios para poder llevar a cabo el plan de pruebas</w:t>
      </w:r>
      <w:r w:rsidR="00985AD3">
        <w:t>.</w:t>
      </w:r>
    </w:p>
    <w:p w:rsidR="00277B27" w:rsidRDefault="00277B27" w:rsidP="00277B27">
      <w:pPr>
        <w:pStyle w:val="PSI-Normal"/>
        <w:numPr>
          <w:ilvl w:val="0"/>
          <w:numId w:val="45"/>
        </w:numPr>
      </w:pPr>
      <w:r>
        <w:t>Contar con el software para realizar las pruebas de rendimiento</w:t>
      </w:r>
      <w:r w:rsidR="00985AD3">
        <w:t>.</w:t>
      </w:r>
    </w:p>
    <w:p w:rsidR="00277B27" w:rsidRDefault="00277B27" w:rsidP="00277B27">
      <w:pPr>
        <w:pStyle w:val="PSI-Normal"/>
        <w:numPr>
          <w:ilvl w:val="0"/>
          <w:numId w:val="45"/>
        </w:numPr>
      </w:pPr>
      <w:r>
        <w:t>Contar con el software de soporte</w:t>
      </w:r>
      <w:r w:rsidR="00985AD3">
        <w:t>.</w:t>
      </w:r>
    </w:p>
    <w:p w:rsidR="00277B27" w:rsidRPr="005403F8" w:rsidRDefault="00277B27" w:rsidP="00277B27">
      <w:pPr>
        <w:pStyle w:val="PSI-Normal"/>
        <w:numPr>
          <w:ilvl w:val="0"/>
          <w:numId w:val="45"/>
        </w:numPr>
      </w:pPr>
      <w:r>
        <w:t>Contar con el personal capacitado para realizar la prueba</w:t>
      </w:r>
      <w:r w:rsidR="00985AD3">
        <w:t>.</w:t>
      </w:r>
    </w:p>
    <w:p w:rsidR="00277B27" w:rsidRDefault="00277B27" w:rsidP="00277B27">
      <w:pPr>
        <w:pStyle w:val="PSI-Normal"/>
      </w:pPr>
    </w:p>
    <w:p w:rsidR="00277B27" w:rsidRDefault="00277B27" w:rsidP="00277B27">
      <w:pPr>
        <w:pStyle w:val="PSI-Ttulo2"/>
      </w:pPr>
      <w:bookmarkStart w:id="95" w:name="_Toc165473696"/>
      <w:bookmarkStart w:id="96" w:name="_Toc257645224"/>
      <w:bookmarkStart w:id="97" w:name="_Toc496268093"/>
      <w:r>
        <w:t>Criterios de Fin</w:t>
      </w:r>
      <w:bookmarkEnd w:id="95"/>
      <w:bookmarkEnd w:id="96"/>
      <w:bookmarkEnd w:id="97"/>
    </w:p>
    <w:p w:rsidR="00277B27" w:rsidRPr="00BF0AB9" w:rsidRDefault="00277B27" w:rsidP="00277B27">
      <w:pPr>
        <w:pStyle w:val="PSI-Normal"/>
      </w:pPr>
      <w:bookmarkStart w:id="98" w:name="_Toc165473697"/>
      <w:r>
        <w:t xml:space="preserve">Para que el plan de pruebas </w:t>
      </w:r>
      <w:r w:rsidR="00F847DC">
        <w:t>de todos los escenarios de casos de uso</w:t>
      </w:r>
      <w:r>
        <w:t xml:space="preserve"> se dé por concluido se deben cumplir las siguientes actividades:</w:t>
      </w:r>
    </w:p>
    <w:p w:rsidR="00277B27" w:rsidRDefault="00277B27" w:rsidP="00277B27">
      <w:pPr>
        <w:pStyle w:val="PSI-Normal"/>
        <w:numPr>
          <w:ilvl w:val="0"/>
          <w:numId w:val="46"/>
        </w:numPr>
      </w:pPr>
      <w:r w:rsidRPr="003754EC">
        <w:t>Probar el Botón de agregar</w:t>
      </w:r>
      <w:r w:rsidR="00985AD3">
        <w:t>,</w:t>
      </w:r>
    </w:p>
    <w:p w:rsidR="00985AD3" w:rsidRDefault="00985AD3" w:rsidP="00985AD3">
      <w:pPr>
        <w:pStyle w:val="PSI-Normal"/>
        <w:numPr>
          <w:ilvl w:val="0"/>
          <w:numId w:val="46"/>
        </w:numPr>
      </w:pPr>
      <w:r>
        <w:t>Probar el Botón de cre</w:t>
      </w:r>
      <w:r w:rsidRPr="003754EC">
        <w:t>ar</w:t>
      </w:r>
      <w:r>
        <w:t>,</w:t>
      </w:r>
    </w:p>
    <w:p w:rsidR="00277B27" w:rsidRDefault="00277B27" w:rsidP="00277B27">
      <w:pPr>
        <w:pStyle w:val="PSI-Normal"/>
        <w:numPr>
          <w:ilvl w:val="0"/>
          <w:numId w:val="46"/>
        </w:numPr>
      </w:pPr>
      <w:r w:rsidRPr="003754EC">
        <w:t>Probar el Botón de editar</w:t>
      </w:r>
      <w:r w:rsidR="00985AD3">
        <w:t>,</w:t>
      </w:r>
    </w:p>
    <w:p w:rsidR="00277B27" w:rsidRDefault="00277B27" w:rsidP="00277B27">
      <w:pPr>
        <w:pStyle w:val="PSI-Normal"/>
        <w:numPr>
          <w:ilvl w:val="0"/>
          <w:numId w:val="46"/>
        </w:numPr>
      </w:pPr>
      <w:r w:rsidRPr="003754EC">
        <w:t>Probar el Botón de eliminar</w:t>
      </w:r>
      <w:r w:rsidR="00985AD3">
        <w:t>,</w:t>
      </w:r>
    </w:p>
    <w:p w:rsidR="00277B27" w:rsidRDefault="00277B27" w:rsidP="00277B27">
      <w:pPr>
        <w:pStyle w:val="PSI-Normal"/>
        <w:numPr>
          <w:ilvl w:val="0"/>
          <w:numId w:val="46"/>
        </w:numPr>
      </w:pPr>
      <w:r w:rsidRPr="003754EC">
        <w:t>Probar el Botón de guardar</w:t>
      </w:r>
      <w:r w:rsidR="00985AD3">
        <w:t>,</w:t>
      </w:r>
    </w:p>
    <w:p w:rsidR="00277B27" w:rsidRDefault="00277B27" w:rsidP="00277B27">
      <w:pPr>
        <w:pStyle w:val="PSI-Normal"/>
        <w:numPr>
          <w:ilvl w:val="0"/>
          <w:numId w:val="46"/>
        </w:numPr>
      </w:pPr>
      <w:r w:rsidRPr="003754EC">
        <w:t>Probar el Botón de cancelar</w:t>
      </w:r>
      <w:r w:rsidR="00985AD3">
        <w:t>,</w:t>
      </w:r>
    </w:p>
    <w:p w:rsidR="00277B27" w:rsidRDefault="00277B27" w:rsidP="00277B27">
      <w:pPr>
        <w:pStyle w:val="PSI-Normal"/>
        <w:numPr>
          <w:ilvl w:val="0"/>
          <w:numId w:val="46"/>
        </w:numPr>
      </w:pPr>
      <w:r w:rsidRPr="003754EC">
        <w:t>Probar el Botón de salir</w:t>
      </w:r>
      <w:r w:rsidR="00985AD3">
        <w:t>,</w:t>
      </w:r>
    </w:p>
    <w:p w:rsidR="00277B27" w:rsidRDefault="00277B27" w:rsidP="00277B27">
      <w:pPr>
        <w:pStyle w:val="PSI-Normal"/>
        <w:numPr>
          <w:ilvl w:val="0"/>
          <w:numId w:val="46"/>
        </w:numPr>
      </w:pPr>
      <w:r w:rsidRPr="003754EC">
        <w:t>Probar cada una de las etiquetas (</w:t>
      </w:r>
      <w:proofErr w:type="spellStart"/>
      <w:r w:rsidRPr="003754EC">
        <w:t>Labels</w:t>
      </w:r>
      <w:proofErr w:type="spellEnd"/>
      <w:r w:rsidRPr="003754EC">
        <w:t>)</w:t>
      </w:r>
      <w:r w:rsidR="00985AD3">
        <w:t>,</w:t>
      </w:r>
    </w:p>
    <w:p w:rsidR="00277B27" w:rsidRDefault="00277B27" w:rsidP="00277B27">
      <w:pPr>
        <w:pStyle w:val="PSI-Normal"/>
        <w:numPr>
          <w:ilvl w:val="0"/>
          <w:numId w:val="46"/>
        </w:numPr>
      </w:pPr>
      <w:r w:rsidRPr="003754EC">
        <w:t>Probar cada uno de los cuadros de texto (</w:t>
      </w:r>
      <w:proofErr w:type="spellStart"/>
      <w:r w:rsidRPr="003754EC">
        <w:t>TextBox</w:t>
      </w:r>
      <w:proofErr w:type="spellEnd"/>
      <w:r w:rsidRPr="003754EC">
        <w:t>)</w:t>
      </w:r>
      <w:r w:rsidR="00985AD3">
        <w:t>,</w:t>
      </w:r>
    </w:p>
    <w:p w:rsidR="00277B27" w:rsidRDefault="00277B27" w:rsidP="00277B27">
      <w:pPr>
        <w:pStyle w:val="PSI-Normal"/>
        <w:numPr>
          <w:ilvl w:val="0"/>
          <w:numId w:val="46"/>
        </w:numPr>
      </w:pPr>
      <w:r w:rsidRPr="003754EC">
        <w:t xml:space="preserve">Probar el </w:t>
      </w:r>
      <w:proofErr w:type="spellStart"/>
      <w:r w:rsidRPr="003754EC">
        <w:t>DataGridView</w:t>
      </w:r>
      <w:proofErr w:type="spellEnd"/>
      <w:r w:rsidR="00985AD3">
        <w:t>,</w:t>
      </w:r>
    </w:p>
    <w:p w:rsidR="00277B27" w:rsidRDefault="00277B27" w:rsidP="00277B27">
      <w:pPr>
        <w:pStyle w:val="PSI-Normal"/>
        <w:numPr>
          <w:ilvl w:val="0"/>
          <w:numId w:val="46"/>
        </w:numPr>
      </w:pPr>
      <w:r w:rsidRPr="003754EC">
        <w:t>Probar el rendimiento del sistema</w:t>
      </w:r>
      <w:r w:rsidR="00985AD3">
        <w:t>,</w:t>
      </w:r>
    </w:p>
    <w:p w:rsidR="00277B27" w:rsidRPr="003754EC" w:rsidRDefault="00277B27" w:rsidP="00277B27">
      <w:pPr>
        <w:pStyle w:val="PSI-Normal"/>
        <w:numPr>
          <w:ilvl w:val="0"/>
          <w:numId w:val="46"/>
        </w:numPr>
      </w:pPr>
      <w:r w:rsidRPr="003754EC">
        <w:t>Probar la interfaz del usuario</w:t>
      </w:r>
      <w:r w:rsidR="00985AD3">
        <w:t>.</w:t>
      </w:r>
    </w:p>
    <w:p w:rsidR="00277B27" w:rsidRDefault="00277B27" w:rsidP="00277B27">
      <w:pPr>
        <w:pStyle w:val="PSI-Normal"/>
      </w:pPr>
    </w:p>
    <w:p w:rsidR="00277B27" w:rsidRPr="003754EC" w:rsidRDefault="00277B27" w:rsidP="00277B27">
      <w:pPr>
        <w:pStyle w:val="PSI-Normal"/>
      </w:pPr>
      <w:r w:rsidRPr="003754EC">
        <w:t>Se realizarán las iteraciones necesarias hasta que se la aplicación funcione conforme a lo establecido</w:t>
      </w:r>
    </w:p>
    <w:p w:rsidR="00277B27" w:rsidRDefault="00277B27" w:rsidP="00277B27">
      <w:pPr>
        <w:pStyle w:val="PSI-Ttulo2"/>
      </w:pPr>
      <w:bookmarkStart w:id="99" w:name="_Toc257645225"/>
      <w:bookmarkStart w:id="100" w:name="_Toc496268094"/>
      <w:r>
        <w:lastRenderedPageBreak/>
        <w:t>Criterios de Suspensión y Retomo de Actividades</w:t>
      </w:r>
      <w:bookmarkEnd w:id="98"/>
      <w:bookmarkEnd w:id="99"/>
      <w:bookmarkEnd w:id="100"/>
    </w:p>
    <w:p w:rsidR="00277B27" w:rsidRDefault="00277B27" w:rsidP="00277B27">
      <w:pPr>
        <w:pStyle w:val="PSI-Normal"/>
      </w:pPr>
      <w:bookmarkStart w:id="101" w:name="_Toc165473698"/>
      <w:r>
        <w:t xml:space="preserve">Las únicas posibles maneras  de que la prueba se pueda suspender es por enfermedad de alguna </w:t>
      </w:r>
      <w:r w:rsidR="00985AD3">
        <w:t>todas</w:t>
      </w:r>
      <w:r>
        <w:t xml:space="preserve"> las personas que realizarán las pruebas y se reanudarán éstas cuando </w:t>
      </w:r>
      <w:r w:rsidR="00985AD3">
        <w:t xml:space="preserve">alguna de </w:t>
      </w:r>
      <w:r>
        <w:t>la</w:t>
      </w:r>
      <w:r w:rsidR="00985AD3">
        <w:t>s</w:t>
      </w:r>
      <w:r>
        <w:t xml:space="preserve"> persona</w:t>
      </w:r>
      <w:r w:rsidR="00985AD3">
        <w:t>s</w:t>
      </w:r>
      <w:r>
        <w:t xml:space="preserve"> vuelva a estar en condiciones de realizar la prueba.</w:t>
      </w:r>
    </w:p>
    <w:p w:rsidR="00277B27" w:rsidRDefault="00277B27" w:rsidP="00277B27">
      <w:pPr>
        <w:pStyle w:val="PSI-Normal"/>
      </w:pPr>
    </w:p>
    <w:p w:rsidR="00277B27" w:rsidRDefault="00277B27" w:rsidP="00277B27">
      <w:pPr>
        <w:pStyle w:val="PSI-Ttulo1"/>
      </w:pPr>
      <w:bookmarkStart w:id="102" w:name="_Toc257645226"/>
      <w:bookmarkStart w:id="103" w:name="_Toc496268095"/>
      <w:r>
        <w:t>Criterios para el Lanzamiento</w:t>
      </w:r>
      <w:bookmarkEnd w:id="101"/>
      <w:bookmarkEnd w:id="102"/>
      <w:bookmarkEnd w:id="103"/>
    </w:p>
    <w:p w:rsidR="00277B27" w:rsidRDefault="00277B27" w:rsidP="00277B27">
      <w:pPr>
        <w:pStyle w:val="PSI-Ttulo2"/>
      </w:pPr>
      <w:bookmarkStart w:id="104" w:name="_Toc165473699"/>
      <w:bookmarkStart w:id="105" w:name="_Toc257645227"/>
      <w:bookmarkStart w:id="106" w:name="_Toc496268096"/>
      <w:r>
        <w:t>Criterios de Evaluación</w:t>
      </w:r>
      <w:bookmarkEnd w:id="104"/>
      <w:bookmarkEnd w:id="105"/>
      <w:bookmarkEnd w:id="106"/>
      <w:r>
        <w:t xml:space="preserve"> </w:t>
      </w:r>
    </w:p>
    <w:p w:rsidR="00277B27" w:rsidRPr="004926CC" w:rsidRDefault="00277B27" w:rsidP="00277B27">
      <w:pPr>
        <w:pStyle w:val="PSI-Normal"/>
      </w:pPr>
      <w:r w:rsidRPr="004926CC">
        <w:t xml:space="preserve">Para que el plan de pruebas </w:t>
      </w:r>
      <w:r w:rsidR="00F847DC">
        <w:t>de los escenarios de cada caso de uso</w:t>
      </w:r>
      <w:r w:rsidRPr="004926CC">
        <w:t xml:space="preserve"> se dé por concluido se deben cumplir las siguientes condiciones:</w:t>
      </w:r>
    </w:p>
    <w:p w:rsidR="00277B27" w:rsidRDefault="00277B27" w:rsidP="00277B27">
      <w:pPr>
        <w:pStyle w:val="PSI-Normal"/>
        <w:numPr>
          <w:ilvl w:val="0"/>
          <w:numId w:val="47"/>
        </w:numPr>
      </w:pPr>
      <w:r w:rsidRPr="004926CC">
        <w:t>El botón de agregado cumpla con la función de agregar</w:t>
      </w:r>
      <w:r w:rsidR="002F07B6">
        <w:t>.</w:t>
      </w:r>
    </w:p>
    <w:p w:rsidR="00277B27" w:rsidRDefault="00277B27" w:rsidP="00277B27">
      <w:pPr>
        <w:pStyle w:val="PSI-Normal"/>
        <w:numPr>
          <w:ilvl w:val="0"/>
          <w:numId w:val="47"/>
        </w:numPr>
      </w:pPr>
      <w:r w:rsidRPr="004926CC">
        <w:t>El botón de modificación pueda modificar el registro que se seleccione</w:t>
      </w:r>
      <w:r w:rsidR="002F07B6">
        <w:t>.</w:t>
      </w:r>
    </w:p>
    <w:p w:rsidR="00277B27" w:rsidRDefault="00277B27" w:rsidP="00277B27">
      <w:pPr>
        <w:pStyle w:val="PSI-Normal"/>
        <w:numPr>
          <w:ilvl w:val="0"/>
          <w:numId w:val="47"/>
        </w:numPr>
      </w:pPr>
      <w:r w:rsidRPr="004926CC">
        <w:t>El botón de elimina</w:t>
      </w:r>
      <w:r w:rsidR="002F07B6">
        <w:t>do permita eliminar un registro.</w:t>
      </w:r>
    </w:p>
    <w:p w:rsidR="00277B27" w:rsidRDefault="00277B27" w:rsidP="00277B27">
      <w:pPr>
        <w:pStyle w:val="PSI-Normal"/>
        <w:numPr>
          <w:ilvl w:val="0"/>
          <w:numId w:val="47"/>
        </w:numPr>
      </w:pPr>
      <w:r w:rsidRPr="004926CC">
        <w:t xml:space="preserve">El botón de guardar cumpla con </w:t>
      </w:r>
      <w:r w:rsidR="002F07B6">
        <w:t>la función de guardar un cambio.</w:t>
      </w:r>
    </w:p>
    <w:p w:rsidR="00277B27" w:rsidRDefault="00277B27" w:rsidP="00277B27">
      <w:pPr>
        <w:pStyle w:val="PSI-Normal"/>
        <w:numPr>
          <w:ilvl w:val="0"/>
          <w:numId w:val="47"/>
        </w:numPr>
      </w:pPr>
      <w:r w:rsidRPr="004926CC">
        <w:t>El botón cancelar deshaga cualquier cambio que se haga sin que éste haya sido guardado anteriormente</w:t>
      </w:r>
      <w:r w:rsidR="002F07B6">
        <w:t>.</w:t>
      </w:r>
    </w:p>
    <w:p w:rsidR="00277B27" w:rsidRDefault="00277B27" w:rsidP="00277B27">
      <w:pPr>
        <w:pStyle w:val="PSI-Normal"/>
        <w:numPr>
          <w:ilvl w:val="0"/>
          <w:numId w:val="47"/>
        </w:numPr>
      </w:pPr>
      <w:r w:rsidRPr="004926CC">
        <w:t>Los cuadros de texto envíe la información adecuada al lugar adecuado dentro de la Base de Datos.</w:t>
      </w:r>
    </w:p>
    <w:p w:rsidR="00277B27" w:rsidRDefault="00277B27" w:rsidP="00277B27">
      <w:pPr>
        <w:pStyle w:val="PSI-Normal"/>
        <w:numPr>
          <w:ilvl w:val="0"/>
          <w:numId w:val="47"/>
        </w:numPr>
      </w:pPr>
      <w:r w:rsidRPr="004926CC">
        <w:t>Las etiquetas coincidan con los cuadros de texto de acuerdo al diseño, y deben tener una buena ortografía.</w:t>
      </w:r>
    </w:p>
    <w:p w:rsidR="00277B27" w:rsidRDefault="00277B27" w:rsidP="00277B27">
      <w:pPr>
        <w:pStyle w:val="PSI-Normal"/>
        <w:numPr>
          <w:ilvl w:val="0"/>
          <w:numId w:val="47"/>
        </w:numPr>
      </w:pPr>
      <w:r w:rsidRPr="004926CC">
        <w:t>La interfaz este hecha y organizada conforme al diseño</w:t>
      </w:r>
      <w:r w:rsidR="002F07B6">
        <w:t>.</w:t>
      </w:r>
    </w:p>
    <w:p w:rsidR="00277B27" w:rsidRPr="004926CC" w:rsidRDefault="00277B27" w:rsidP="00277B27">
      <w:pPr>
        <w:pStyle w:val="PSI-Normal"/>
        <w:numPr>
          <w:ilvl w:val="0"/>
          <w:numId w:val="47"/>
        </w:numPr>
      </w:pPr>
      <w:r w:rsidRPr="004926CC">
        <w:t>El rendimiento de la aplicación sea la óptima para que no se trabe a la hora de la ejecución</w:t>
      </w:r>
      <w:r w:rsidR="002F07B6">
        <w:t>.</w:t>
      </w:r>
    </w:p>
    <w:p w:rsidR="00277B27" w:rsidRPr="004270D0" w:rsidRDefault="00277B27" w:rsidP="00277B27">
      <w:pPr>
        <w:pStyle w:val="Textoindependiente"/>
        <w:rPr>
          <w:lang w:val="es-AR"/>
        </w:rPr>
      </w:pPr>
    </w:p>
    <w:p w:rsidR="00277B27" w:rsidRDefault="00277B27" w:rsidP="00277B27">
      <w:pPr>
        <w:pStyle w:val="PSI-Ttulo2"/>
      </w:pPr>
      <w:bookmarkStart w:id="107" w:name="_Toc165473700"/>
      <w:bookmarkStart w:id="108" w:name="_Toc257645228"/>
      <w:bookmarkStart w:id="109" w:name="_Toc496268097"/>
      <w:r>
        <w:t>Clasificación de los errores</w:t>
      </w:r>
      <w:bookmarkEnd w:id="107"/>
      <w:bookmarkEnd w:id="108"/>
      <w:bookmarkEnd w:id="109"/>
    </w:p>
    <w:p w:rsidR="00277B27" w:rsidRDefault="00277B27" w:rsidP="00277B27">
      <w:pPr>
        <w:pStyle w:val="InfoBlue"/>
        <w:ind w:left="870"/>
      </w:pPr>
    </w:p>
    <w:p w:rsidR="00277B27" w:rsidRPr="004270D0" w:rsidRDefault="00277B27" w:rsidP="00277B27">
      <w:pPr>
        <w:pStyle w:val="Textoindependiente"/>
        <w:rPr>
          <w:sz w:val="4"/>
          <w:szCs w:val="4"/>
          <w:lang w:val="es-AR"/>
        </w:rPr>
      </w:pPr>
      <w:bookmarkStart w:id="110" w:name="EUKAC"/>
      <w:bookmarkEnd w:id="110"/>
    </w:p>
    <w:tbl>
      <w:tblPr>
        <w:tblStyle w:val="Listamedia1-nfasis3"/>
        <w:tblW w:w="8798" w:type="dxa"/>
        <w:tblLayout w:type="fixed"/>
        <w:tblLook w:val="04A0" w:firstRow="1" w:lastRow="0" w:firstColumn="1" w:lastColumn="0" w:noHBand="0" w:noVBand="1"/>
      </w:tblPr>
      <w:tblGrid>
        <w:gridCol w:w="1372"/>
        <w:gridCol w:w="3712"/>
        <w:gridCol w:w="3714"/>
      </w:tblGrid>
      <w:tr w:rsidR="0076015A"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PSI-Normal"/>
              <w:rPr>
                <w:rFonts w:asciiTheme="minorHAnsi" w:hAnsiTheme="minorHAnsi"/>
                <w:color w:val="auto"/>
              </w:rPr>
            </w:pPr>
            <w:bookmarkStart w:id="111" w:name="colEWKAC"/>
            <w:bookmarkEnd w:id="111"/>
            <w:r w:rsidRPr="0076015A">
              <w:rPr>
                <w:rFonts w:asciiTheme="minorHAnsi" w:hAnsiTheme="minorHAnsi"/>
                <w:color w:val="auto"/>
              </w:rPr>
              <w:t>Calificación</w:t>
            </w:r>
            <w:bookmarkStart w:id="112" w:name="colE1KAC"/>
            <w:bookmarkEnd w:id="112"/>
          </w:p>
        </w:tc>
        <w:tc>
          <w:tcPr>
            <w:tcW w:w="3712"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gravedad</w:t>
            </w:r>
            <w:bookmarkStart w:id="113" w:name="colE5KAC"/>
            <w:bookmarkEnd w:id="113"/>
          </w:p>
        </w:tc>
        <w:tc>
          <w:tcPr>
            <w:tcW w:w="3714"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color w:val="auto"/>
              </w:rPr>
            </w:pPr>
            <w:r w:rsidRPr="0076015A">
              <w:rPr>
                <w:rFonts w:asciiTheme="minorHAnsi" w:hAnsiTheme="minorHAnsi"/>
                <w:color w:val="auto"/>
              </w:rPr>
              <w:t>Definición de prioridad</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042"/>
        </w:trPr>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1</w:t>
            </w:r>
          </w:p>
        </w:tc>
        <w:tc>
          <w:tcPr>
            <w:tcW w:w="371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provoca inserción de datos incorrecta o la pérdida de datos.</w:t>
            </w:r>
          </w:p>
        </w:tc>
        <w:tc>
          <w:tcPr>
            <w:tcW w:w="3714"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El error debe corregirse lo antes posible. El error bloquea el progreso para la terminación del entregable.</w:t>
            </w:r>
          </w:p>
        </w:tc>
      </w:tr>
      <w:tr w:rsidR="0076015A" w:rsidRPr="0076015A" w:rsidTr="0076015A">
        <w:tc>
          <w:tcPr>
            <w:cnfStyle w:val="001000000000" w:firstRow="0" w:lastRow="0" w:firstColumn="1" w:lastColumn="0" w:oddVBand="0" w:evenVBand="0" w:oddHBand="0" w:evenHBand="0" w:firstRowFirstColumn="0" w:firstRowLastColumn="0" w:lastRowFirstColumn="0" w:lastRowLastColumn="0"/>
            <w:tcW w:w="1372" w:type="dxa"/>
          </w:tcPr>
          <w:p w:rsidR="00277B27" w:rsidRPr="0076015A" w:rsidRDefault="00277B27" w:rsidP="00277B27">
            <w:pPr>
              <w:pStyle w:val="InfoBlue"/>
              <w:jc w:val="center"/>
              <w:rPr>
                <w:rFonts w:asciiTheme="minorHAnsi" w:hAnsiTheme="minorHAnsi"/>
                <w:i w:val="0"/>
                <w:color w:val="auto"/>
              </w:rPr>
            </w:pPr>
            <w:r w:rsidRPr="0076015A">
              <w:rPr>
                <w:rFonts w:asciiTheme="minorHAnsi" w:hAnsiTheme="minorHAnsi"/>
                <w:i w:val="0"/>
                <w:color w:val="auto"/>
              </w:rPr>
              <w:t>2</w:t>
            </w:r>
          </w:p>
        </w:tc>
        <w:tc>
          <w:tcPr>
            <w:tcW w:w="371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causa problemas graves en la funcionalidad u otros aspectos importantes.</w:t>
            </w:r>
          </w:p>
        </w:tc>
        <w:tc>
          <w:tcPr>
            <w:tcW w:w="3714"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error debe corregirse antes del lanzamiento del producto.</w:t>
            </w:r>
          </w:p>
        </w:tc>
      </w:tr>
    </w:tbl>
    <w:p w:rsidR="00277B27" w:rsidRPr="004270D0" w:rsidRDefault="00277B27" w:rsidP="00277B27">
      <w:pPr>
        <w:pStyle w:val="Textoindependiente"/>
        <w:rPr>
          <w:lang w:val="es-AR"/>
        </w:rPr>
      </w:pPr>
    </w:p>
    <w:p w:rsidR="00277B27" w:rsidRDefault="00277B27" w:rsidP="00277B27">
      <w:pPr>
        <w:pStyle w:val="PSI-Ttulo2"/>
      </w:pPr>
      <w:bookmarkStart w:id="114" w:name="_Toc165473701"/>
      <w:bookmarkStart w:id="115" w:name="_Toc257645229"/>
      <w:bookmarkStart w:id="116" w:name="_Toc496268098"/>
      <w:r w:rsidRPr="00E23758">
        <w:lastRenderedPageBreak/>
        <w:t>Resultados de la prueba</w:t>
      </w:r>
      <w:bookmarkEnd w:id="114"/>
      <w:bookmarkEnd w:id="115"/>
      <w:bookmarkEnd w:id="116"/>
    </w:p>
    <w:p w:rsidR="00277B27" w:rsidRPr="00650BC4" w:rsidRDefault="00277B27" w:rsidP="00277B27">
      <w:pPr>
        <w:pStyle w:val="PSI-Normal"/>
      </w:pPr>
      <w:r w:rsidRPr="00650BC4">
        <w:t>Se obtuvieron resultados positivos de todos los casos de prueba. No hubo errores sin resolver de Gravedad. Esto demuestra la consecución de los objetivos de las pruebas, con lo que la solución está lista para el lanzamiento.</w:t>
      </w:r>
    </w:p>
    <w:p w:rsidR="00277B27" w:rsidRPr="004270D0" w:rsidRDefault="00277B27" w:rsidP="00277B27">
      <w:pPr>
        <w:pStyle w:val="Textoindependiente"/>
        <w:rPr>
          <w:lang w:val="es-AR"/>
        </w:rPr>
      </w:pPr>
    </w:p>
    <w:p w:rsidR="00277B27" w:rsidRDefault="00277B27" w:rsidP="00277B27">
      <w:pPr>
        <w:pStyle w:val="PSI-Ttulo2"/>
      </w:pPr>
      <w:bookmarkStart w:id="117" w:name="_Toc165473702"/>
      <w:bookmarkStart w:id="118" w:name="_Toc257645230"/>
      <w:bookmarkStart w:id="119" w:name="_Toc496268099"/>
      <w:r>
        <w:t>Reportes del problema, escalada y resolución</w:t>
      </w:r>
      <w:bookmarkEnd w:id="117"/>
      <w:bookmarkEnd w:id="118"/>
      <w:bookmarkEnd w:id="119"/>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PSI-Ttulo1"/>
      </w:pPr>
      <w:bookmarkStart w:id="120" w:name="_Toc165473703"/>
      <w:bookmarkStart w:id="121" w:name="_Toc257645231"/>
      <w:bookmarkStart w:id="122" w:name="_Toc496268100"/>
      <w:r>
        <w:t>Riesgos</w:t>
      </w:r>
      <w:bookmarkEnd w:id="120"/>
      <w:bookmarkEnd w:id="121"/>
      <w:bookmarkEnd w:id="122"/>
    </w:p>
    <w:p w:rsidR="00277B27" w:rsidRDefault="00277B27" w:rsidP="00277B27">
      <w:pPr>
        <w:pStyle w:val="PSI-Comentario"/>
      </w:pPr>
    </w:p>
    <w:tbl>
      <w:tblPr>
        <w:tblStyle w:val="Listamedia1-nfasis3"/>
        <w:tblW w:w="8356" w:type="dxa"/>
        <w:tblLayout w:type="fixed"/>
        <w:tblLook w:val="04A0" w:firstRow="1" w:lastRow="0" w:firstColumn="1" w:lastColumn="0" w:noHBand="0" w:noVBand="1"/>
      </w:tblPr>
      <w:tblGrid>
        <w:gridCol w:w="2126"/>
        <w:gridCol w:w="3988"/>
        <w:gridCol w:w="2242"/>
      </w:tblGrid>
      <w:tr w:rsidR="0076015A" w:rsidRPr="0076015A" w:rsidTr="0076015A">
        <w:trPr>
          <w:cnfStyle w:val="100000000000" w:firstRow="1" w:lastRow="0" w:firstColumn="0" w:lastColumn="0" w:oddVBand="0" w:evenVBand="0" w:oddHBand="0" w:evenHBand="0" w:firstRowFirstColumn="0" w:firstRowLastColumn="0" w:lastRowFirstColumn="0" w:lastRowLastColumn="0"/>
          <w:trHeight w:val="513"/>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jc w:val="center"/>
              <w:rPr>
                <w:rFonts w:asciiTheme="minorHAnsi" w:hAnsiTheme="minorHAnsi"/>
                <w:b w:val="0"/>
                <w:color w:val="auto"/>
              </w:rPr>
            </w:pPr>
            <w:r w:rsidRPr="0076015A">
              <w:rPr>
                <w:rFonts w:asciiTheme="minorHAnsi" w:hAnsiTheme="minorHAnsi"/>
                <w:b w:val="0"/>
                <w:color w:val="auto"/>
              </w:rPr>
              <w:t>Riesgos</w:t>
            </w:r>
          </w:p>
        </w:tc>
        <w:tc>
          <w:tcPr>
            <w:tcW w:w="3988"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Plan de Contingencia</w:t>
            </w:r>
          </w:p>
        </w:tc>
        <w:tc>
          <w:tcPr>
            <w:tcW w:w="2242"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color w:val="auto"/>
              </w:rPr>
            </w:pPr>
            <w:r w:rsidRPr="0076015A">
              <w:rPr>
                <w:rFonts w:asciiTheme="minorHAnsi" w:hAnsiTheme="minorHAnsi"/>
                <w:b/>
                <w:color w:val="auto"/>
              </w:rPr>
              <w:t>Impacto</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Alguna de las personas no está debidamente capacitadas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Capacitar al personal</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 xml:space="preserve">Reemplazar al personal por nuevo personal capacitado </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Todas las áreas pueden verse afectadas por una mala capacitación</w:t>
            </w:r>
          </w:p>
        </w:tc>
      </w:tr>
      <w:tr w:rsidR="0076015A" w:rsidRPr="0076015A" w:rsidTr="0076015A">
        <w:trPr>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Tiempo de prueba mayor al previsto</w:t>
            </w:r>
          </w:p>
        </w:tc>
        <w:tc>
          <w:tcPr>
            <w:tcW w:w="3988"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 xml:space="preserve">Mejorar el plan de prueba </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Capacitar mejor al personal</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Utilizar mayor número de personas en el plan de pruebas</w:t>
            </w:r>
          </w:p>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Iniciar nuevamente con el plan de pruebas</w:t>
            </w:r>
          </w:p>
        </w:tc>
        <w:tc>
          <w:tcPr>
            <w:tcW w:w="2242"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rPr>
                <w:color w:val="auto"/>
              </w:rPr>
            </w:pPr>
            <w:r w:rsidRPr="0076015A">
              <w:rPr>
                <w:color w:val="auto"/>
              </w:rPr>
              <w:t>El área de la alta gerencia es la más afectada por la inconformidad que el cliente pueda manifestar</w:t>
            </w:r>
          </w:p>
        </w:tc>
      </w:tr>
      <w:tr w:rsidR="0076015A" w:rsidRPr="0076015A" w:rsidTr="0076015A">
        <w:trPr>
          <w:cnfStyle w:val="000000100000" w:firstRow="0" w:lastRow="0" w:firstColumn="0" w:lastColumn="0" w:oddVBand="0" w:evenVBand="0" w:oddHBand="1" w:evenHBand="0" w:firstRowFirstColumn="0" w:firstRowLastColumn="0" w:lastRowFirstColumn="0" w:lastRowLastColumn="0"/>
          <w:trHeight w:val="1764"/>
        </w:trPr>
        <w:tc>
          <w:tcPr>
            <w:cnfStyle w:val="001000000000" w:firstRow="0" w:lastRow="0" w:firstColumn="1" w:lastColumn="0" w:oddVBand="0" w:evenVBand="0" w:oddHBand="0" w:evenHBand="0" w:firstRowFirstColumn="0" w:firstRowLastColumn="0" w:lastRowFirstColumn="0" w:lastRowLastColumn="0"/>
            <w:tcW w:w="2126" w:type="dxa"/>
          </w:tcPr>
          <w:p w:rsidR="00277B27" w:rsidRPr="0076015A" w:rsidRDefault="00277B27" w:rsidP="00277B27">
            <w:pPr>
              <w:pStyle w:val="PSI-Normal"/>
              <w:rPr>
                <w:color w:val="auto"/>
              </w:rPr>
            </w:pPr>
            <w:r w:rsidRPr="0076015A">
              <w:rPr>
                <w:color w:val="auto"/>
              </w:rPr>
              <w:t>Errores a la hora de hacer la ejecución del plan de pruebas</w:t>
            </w:r>
          </w:p>
        </w:tc>
        <w:tc>
          <w:tcPr>
            <w:tcW w:w="3988"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Volver a hacer cada una de las pruebas e identificar los errores.</w:t>
            </w:r>
          </w:p>
        </w:tc>
        <w:tc>
          <w:tcPr>
            <w:tcW w:w="2242"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rPr>
                <w:color w:val="auto"/>
              </w:rPr>
            </w:pPr>
            <w:r w:rsidRPr="0076015A">
              <w:rPr>
                <w:color w:val="auto"/>
              </w:rPr>
              <w:t>En el área de pruebas y el área de desarrollo y mantenimiento de software.</w:t>
            </w:r>
          </w:p>
        </w:tc>
      </w:tr>
    </w:tbl>
    <w:p w:rsidR="00277B27" w:rsidRDefault="00277B27" w:rsidP="00277B27">
      <w:pPr>
        <w:pStyle w:val="Ttulo2"/>
        <w:ind w:left="720" w:firstLine="0"/>
        <w:rPr>
          <w:lang w:val="es-ES_tradnl"/>
        </w:rPr>
      </w:pPr>
    </w:p>
    <w:p w:rsidR="00277B27" w:rsidRDefault="00277B27" w:rsidP="00277B27">
      <w:pPr>
        <w:pStyle w:val="PSI-Ttulo1"/>
      </w:pPr>
      <w:bookmarkStart w:id="123" w:name="_Toc165473704"/>
      <w:bookmarkStart w:id="124" w:name="_Toc257645232"/>
      <w:bookmarkStart w:id="125" w:name="_Toc496268101"/>
      <w:r>
        <w:t>Reportes de Problemas y Resolución</w:t>
      </w:r>
      <w:bookmarkEnd w:id="123"/>
      <w:bookmarkEnd w:id="124"/>
      <w:bookmarkEnd w:id="125"/>
    </w:p>
    <w:p w:rsidR="00277B27" w:rsidRPr="000E2B97" w:rsidRDefault="00277B27" w:rsidP="00277B27">
      <w:pPr>
        <w:pStyle w:val="PSI-Normal"/>
      </w:pPr>
      <w:r>
        <w:t>Los problemas que se encuentren en el</w:t>
      </w:r>
      <w:r w:rsidRPr="000E2B97">
        <w:t xml:space="preserve"> proceso serán </w:t>
      </w:r>
      <w:r>
        <w:t>documentados y al igual que los problemas se documentarán las soluciones de éstos</w:t>
      </w:r>
      <w:r w:rsidRPr="000E2B97">
        <w:t>, el proceso que se seguirá para alcanzar la resolución de dichos problemas</w:t>
      </w:r>
      <w:r>
        <w:t xml:space="preserve"> será el ir identificando cada uno de los problemas y aplicar las medidas necesarias para la solución de éstos</w:t>
      </w:r>
      <w:r w:rsidRPr="000E2B97">
        <w:t>.</w:t>
      </w:r>
    </w:p>
    <w:p w:rsidR="00277B27" w:rsidRDefault="00277B27" w:rsidP="00277B27">
      <w:pPr>
        <w:pStyle w:val="Textoindependiente1"/>
      </w:pPr>
    </w:p>
    <w:p w:rsidR="00277B27" w:rsidRDefault="00277B27" w:rsidP="00277B27">
      <w:pPr>
        <w:pStyle w:val="Textoindependiente1"/>
      </w:pPr>
    </w:p>
    <w:p w:rsidR="00277B27" w:rsidRDefault="00277B27" w:rsidP="00277B27">
      <w:pPr>
        <w:pStyle w:val="PSI-Ttulo1"/>
      </w:pPr>
      <w:bookmarkStart w:id="126" w:name="_Toc165473705"/>
      <w:bookmarkStart w:id="127" w:name="_Toc257645233"/>
      <w:bookmarkStart w:id="128" w:name="_Toc496268102"/>
      <w:r>
        <w:t>Responsabilidades, Personal y Necesidades de Capacitación</w:t>
      </w:r>
      <w:bookmarkEnd w:id="126"/>
      <w:bookmarkEnd w:id="127"/>
      <w:bookmarkEnd w:id="128"/>
    </w:p>
    <w:p w:rsidR="00277B27" w:rsidRDefault="00277B27" w:rsidP="00277B27">
      <w:pPr>
        <w:pStyle w:val="PSI-Ttulo2"/>
      </w:pPr>
      <w:bookmarkStart w:id="129" w:name="_Toc165473706"/>
      <w:bookmarkStart w:id="130" w:name="_Toc257645234"/>
      <w:bookmarkStart w:id="131" w:name="_Toc496268103"/>
      <w:r>
        <w:t>Personal y Roles Necesarios</w:t>
      </w:r>
      <w:bookmarkEnd w:id="129"/>
      <w:bookmarkEnd w:id="130"/>
      <w:bookmarkEnd w:id="131"/>
    </w:p>
    <w:p w:rsidR="00277B27" w:rsidRPr="004270D0" w:rsidRDefault="00277B27" w:rsidP="00277B27">
      <w:pPr>
        <w:pStyle w:val="Textoindependiente"/>
        <w:rPr>
          <w:lang w:val="es-AR"/>
        </w:rPr>
      </w:pPr>
    </w:p>
    <w:tbl>
      <w:tblPr>
        <w:tblStyle w:val="Listamedia1-nfasis3"/>
        <w:tblW w:w="8431" w:type="dxa"/>
        <w:tblLayout w:type="fixed"/>
        <w:tblLook w:val="04A0" w:firstRow="1" w:lastRow="0" w:firstColumn="1" w:lastColumn="0" w:noHBand="0" w:noVBand="1"/>
      </w:tblPr>
      <w:tblGrid>
        <w:gridCol w:w="1985"/>
        <w:gridCol w:w="1273"/>
        <w:gridCol w:w="1136"/>
        <w:gridCol w:w="4037"/>
      </w:tblGrid>
      <w:tr w:rsidR="00277B27" w:rsidRPr="0076015A" w:rsidTr="007601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jc w:val="center"/>
              <w:rPr>
                <w:rFonts w:asciiTheme="minorHAnsi" w:hAnsiTheme="minorHAnsi"/>
                <w:b w:val="0"/>
              </w:rPr>
            </w:pPr>
            <w:r w:rsidRPr="0076015A">
              <w:rPr>
                <w:rFonts w:asciiTheme="minorHAnsi" w:hAnsiTheme="minorHAnsi"/>
                <w:b w:val="0"/>
              </w:rPr>
              <w:t>Roles</w:t>
            </w:r>
          </w:p>
        </w:tc>
        <w:tc>
          <w:tcPr>
            <w:tcW w:w="1273"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Recursos Necesarios</w:t>
            </w:r>
          </w:p>
        </w:tc>
        <w:tc>
          <w:tcPr>
            <w:tcW w:w="1136" w:type="dxa"/>
          </w:tcPr>
          <w:p w:rsidR="00277B27" w:rsidRPr="0076015A" w:rsidRDefault="00277B27" w:rsidP="00277B27">
            <w:pPr>
              <w:pStyle w:val="PSI-Normal"/>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Estado</w:t>
            </w:r>
          </w:p>
        </w:tc>
        <w:tc>
          <w:tcPr>
            <w:tcW w:w="4037" w:type="dxa"/>
          </w:tcPr>
          <w:p w:rsidR="00277B27" w:rsidRPr="0076015A" w:rsidRDefault="00277B27" w:rsidP="00277B27">
            <w:pPr>
              <w:pStyle w:val="PSI-Normal"/>
              <w:cnfStyle w:val="100000000000" w:firstRow="1" w:lastRow="0" w:firstColumn="0" w:lastColumn="0" w:oddVBand="0" w:evenVBand="0" w:oddHBand="0" w:evenHBand="0" w:firstRowFirstColumn="0" w:firstRowLastColumn="0" w:lastRowFirstColumn="0" w:lastRowLastColumn="0"/>
              <w:rPr>
                <w:rFonts w:asciiTheme="minorHAnsi" w:hAnsiTheme="minorHAnsi"/>
                <w:b/>
              </w:rPr>
            </w:pPr>
            <w:r w:rsidRPr="0076015A">
              <w:rPr>
                <w:rFonts w:asciiTheme="minorHAnsi" w:hAnsiTheme="minorHAnsi"/>
                <w:b/>
              </w:rPr>
              <w:t>Responsabilidades Específicas o Comentarios</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Administrador del plan de pruebas</w:t>
            </w:r>
          </w:p>
        </w:tc>
        <w:tc>
          <w:tcPr>
            <w:tcW w:w="1273" w:type="dxa"/>
          </w:tcPr>
          <w:p w:rsidR="00277B27" w:rsidRPr="0076015A" w:rsidRDefault="00277B27" w:rsidP="00277B27">
            <w:pPr>
              <w:pStyle w:val="PSI-Normal"/>
              <w:jc w:val="center"/>
              <w:cnfStyle w:val="000000100000" w:firstRow="0" w:lastRow="0" w:firstColumn="0" w:lastColumn="0" w:oddVBand="0" w:evenVBand="0" w:oddHBand="1" w:evenHBand="0" w:firstRowFirstColumn="0" w:firstRowLastColumn="0" w:lastRowFirstColumn="0" w:lastRowLastColumn="0"/>
            </w:pPr>
            <w:r w:rsidRPr="0076015A">
              <w:t>1</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Coordinar que el plan de pruebas se lleve a cabo y hacer la planeación de éste.</w:t>
            </w:r>
          </w:p>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p>
        </w:tc>
      </w:tr>
      <w:tr w:rsidR="00277B27" w:rsidRPr="0076015A" w:rsidTr="0076015A">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Asegurador de la calidad</w:t>
            </w:r>
          </w:p>
        </w:tc>
        <w:tc>
          <w:tcPr>
            <w:tcW w:w="1273" w:type="dxa"/>
          </w:tcPr>
          <w:p w:rsidR="00277B27" w:rsidRPr="0076015A" w:rsidRDefault="00756984" w:rsidP="00277B27">
            <w:pPr>
              <w:pStyle w:val="PSI-Normal"/>
              <w:jc w:val="center"/>
              <w:cnfStyle w:val="000000000000" w:firstRow="0" w:lastRow="0" w:firstColumn="0" w:lastColumn="0" w:oddVBand="0" w:evenVBand="0" w:oddHBand="0" w:evenHBand="0" w:firstRowFirstColumn="0" w:firstRowLastColumn="0" w:lastRowFirstColumn="0" w:lastRowLastColumn="0"/>
            </w:pPr>
            <w:r>
              <w:t>3</w:t>
            </w:r>
          </w:p>
        </w:tc>
        <w:tc>
          <w:tcPr>
            <w:tcW w:w="1136"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 xml:space="preserve">Asignado </w:t>
            </w:r>
          </w:p>
        </w:tc>
        <w:tc>
          <w:tcPr>
            <w:tcW w:w="4037" w:type="dxa"/>
          </w:tcPr>
          <w:p w:rsidR="00277B27" w:rsidRPr="0076015A" w:rsidRDefault="00277B27" w:rsidP="00277B27">
            <w:pPr>
              <w:pStyle w:val="PSI-Normal"/>
              <w:cnfStyle w:val="000000000000" w:firstRow="0" w:lastRow="0" w:firstColumn="0" w:lastColumn="0" w:oddVBand="0" w:evenVBand="0" w:oddHBand="0" w:evenHBand="0" w:firstRowFirstColumn="0" w:firstRowLastColumn="0" w:lastRowFirstColumn="0" w:lastRowLastColumn="0"/>
            </w:pPr>
            <w:r w:rsidRPr="0076015A">
              <w:t>Verificar que el software este realizado conforme a los estándares de calidad.</w:t>
            </w:r>
          </w:p>
        </w:tc>
      </w:tr>
      <w:tr w:rsidR="00277B27" w:rsidRPr="0076015A" w:rsidTr="007601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277B27" w:rsidRPr="0076015A" w:rsidRDefault="00277B27" w:rsidP="00277B27">
            <w:pPr>
              <w:pStyle w:val="PSI-Normal"/>
            </w:pPr>
            <w:r w:rsidRPr="0076015A">
              <w:t>Usuarios de prueba</w:t>
            </w:r>
          </w:p>
        </w:tc>
        <w:tc>
          <w:tcPr>
            <w:tcW w:w="1273" w:type="dxa"/>
          </w:tcPr>
          <w:p w:rsidR="00277B27" w:rsidRPr="0076015A" w:rsidRDefault="00756984" w:rsidP="00277B27">
            <w:pPr>
              <w:pStyle w:val="PSI-Normal"/>
              <w:jc w:val="center"/>
              <w:cnfStyle w:val="000000100000" w:firstRow="0" w:lastRow="0" w:firstColumn="0" w:lastColumn="0" w:oddVBand="0" w:evenVBand="0" w:oddHBand="1" w:evenHBand="0" w:firstRowFirstColumn="0" w:firstRowLastColumn="0" w:lastRowFirstColumn="0" w:lastRowLastColumn="0"/>
            </w:pPr>
            <w:r>
              <w:t>3</w:t>
            </w:r>
          </w:p>
        </w:tc>
        <w:tc>
          <w:tcPr>
            <w:tcW w:w="1136"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Asignado</w:t>
            </w:r>
          </w:p>
        </w:tc>
        <w:tc>
          <w:tcPr>
            <w:tcW w:w="4037" w:type="dxa"/>
          </w:tcPr>
          <w:p w:rsidR="00277B27" w:rsidRPr="0076015A" w:rsidRDefault="00277B27" w:rsidP="00277B27">
            <w:pPr>
              <w:pStyle w:val="PSI-Normal"/>
              <w:cnfStyle w:val="000000100000" w:firstRow="0" w:lastRow="0" w:firstColumn="0" w:lastColumn="0" w:oddVBand="0" w:evenVBand="0" w:oddHBand="1" w:evenHBand="0" w:firstRowFirstColumn="0" w:firstRowLastColumn="0" w:lastRowFirstColumn="0" w:lastRowLastColumn="0"/>
            </w:pPr>
            <w:r w:rsidRPr="0076015A">
              <w:t>Probar el sistema como si fueran los usuarios de la aplicación.</w:t>
            </w:r>
          </w:p>
        </w:tc>
      </w:tr>
    </w:tbl>
    <w:p w:rsidR="00277B27" w:rsidRDefault="00277B27" w:rsidP="0076015A">
      <w:pPr>
        <w:pStyle w:val="PSI-Ttulo2"/>
        <w:ind w:left="0" w:firstLine="0"/>
      </w:pPr>
    </w:p>
    <w:sectPr w:rsidR="00277B27" w:rsidSect="007D2886">
      <w:headerReference w:type="default" r:id="rId12"/>
      <w:footerReference w:type="default" r:id="rId13"/>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37D" w:rsidRDefault="00B0537D" w:rsidP="00C94FBE">
      <w:pPr>
        <w:spacing w:before="0" w:line="240" w:lineRule="auto"/>
      </w:pPr>
      <w:r>
        <w:separator/>
      </w:r>
    </w:p>
    <w:p w:rsidR="00B0537D" w:rsidRDefault="00B0537D"/>
  </w:endnote>
  <w:endnote w:type="continuationSeparator" w:id="0">
    <w:p w:rsidR="00B0537D" w:rsidRDefault="00B0537D" w:rsidP="00C94FBE">
      <w:pPr>
        <w:spacing w:before="0" w:line="240" w:lineRule="auto"/>
      </w:pPr>
      <w:r>
        <w:continuationSeparator/>
      </w:r>
    </w:p>
    <w:p w:rsidR="00B0537D" w:rsidRDefault="00B0537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rsidP="0092483A">
    <w:pPr>
      <w:tabs>
        <w:tab w:val="center" w:pos="4252"/>
      </w:tabs>
      <w:spacing w:before="0"/>
    </w:pPr>
    <w:r>
      <w:rPr>
        <w:noProof/>
        <w:lang w:val="es-AR" w:eastAsia="es-AR"/>
      </w:rPr>
      <w:drawing>
        <wp:anchor distT="0" distB="0" distL="114300" distR="114300" simplePos="0" relativeHeight="251659264" behindDoc="0" locked="0" layoutInCell="1" allowOverlap="1" wp14:anchorId="70400FD8" wp14:editId="64ACB86B">
          <wp:simplePos x="0" y="0"/>
          <wp:positionH relativeFrom="column">
            <wp:posOffset>-962660</wp:posOffset>
          </wp:positionH>
          <wp:positionV relativeFrom="paragraph">
            <wp:posOffset>-245745</wp:posOffset>
          </wp:positionV>
          <wp:extent cx="1418590" cy="725170"/>
          <wp:effectExtent l="0" t="0" r="0" b="0"/>
          <wp:wrapNone/>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37D" w:rsidRDefault="00B0537D" w:rsidP="00C94FBE">
      <w:pPr>
        <w:spacing w:before="0" w:line="240" w:lineRule="auto"/>
      </w:pPr>
      <w:r>
        <w:separator/>
      </w:r>
    </w:p>
    <w:p w:rsidR="00B0537D" w:rsidRDefault="00B0537D"/>
  </w:footnote>
  <w:footnote w:type="continuationSeparator" w:id="0">
    <w:p w:rsidR="00B0537D" w:rsidRDefault="00B0537D" w:rsidP="00C94FBE">
      <w:pPr>
        <w:spacing w:before="0" w:line="240" w:lineRule="auto"/>
      </w:pPr>
      <w:r>
        <w:continuationSeparator/>
      </w:r>
    </w:p>
    <w:p w:rsidR="00B0537D" w:rsidRDefault="00B0537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7B04" w:rsidRDefault="00AF7B04">
    <w:pPr>
      <w:pStyle w:val="Encabezado"/>
    </w:pPr>
    <w:r>
      <w:rPr>
        <w:rFonts w:ascii="Cambria" w:hAnsi="Cambria"/>
        <w:noProof/>
        <w:sz w:val="72"/>
        <w:szCs w:val="72"/>
        <w:lang w:val="es-AR" w:eastAsia="es-AR"/>
      </w:rPr>
      <w:drawing>
        <wp:anchor distT="0" distB="0" distL="114300" distR="114300" simplePos="0" relativeHeight="251661312" behindDoc="1" locked="0" layoutInCell="1" allowOverlap="1" wp14:anchorId="1F11E1A2" wp14:editId="0C09D514">
          <wp:simplePos x="0" y="0"/>
          <wp:positionH relativeFrom="column">
            <wp:posOffset>2425065</wp:posOffset>
          </wp:positionH>
          <wp:positionV relativeFrom="paragraph">
            <wp:posOffset>-302895</wp:posOffset>
          </wp:positionV>
          <wp:extent cx="762000" cy="1056005"/>
          <wp:effectExtent l="0" t="0" r="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000" cy="10560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5F36763"/>
    <w:multiLevelType w:val="hybridMultilevel"/>
    <w:tmpl w:val="2C168D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2">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14052BEE"/>
    <w:multiLevelType w:val="hybridMultilevel"/>
    <w:tmpl w:val="2F0A2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1773571E"/>
    <w:multiLevelType w:val="hybridMultilevel"/>
    <w:tmpl w:val="E43452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9D06862"/>
    <w:multiLevelType w:val="hybridMultilevel"/>
    <w:tmpl w:val="6CFC6D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7">
    <w:nsid w:val="27540E81"/>
    <w:multiLevelType w:val="hybridMultilevel"/>
    <w:tmpl w:val="1A1AC0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00D1CB5"/>
    <w:multiLevelType w:val="hybridMultilevel"/>
    <w:tmpl w:val="F0602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nsid w:val="3B8B7B4B"/>
    <w:multiLevelType w:val="hybridMultilevel"/>
    <w:tmpl w:val="88CA3A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3D8D1BD7"/>
    <w:multiLevelType w:val="hybridMultilevel"/>
    <w:tmpl w:val="6A666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529560B3"/>
    <w:multiLevelType w:val="hybridMultilevel"/>
    <w:tmpl w:val="DF8466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545E7171"/>
    <w:multiLevelType w:val="hybridMultilevel"/>
    <w:tmpl w:val="A47497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23B3816"/>
    <w:multiLevelType w:val="hybridMultilevel"/>
    <w:tmpl w:val="A47CC1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2">
    <w:nsid w:val="769F0A72"/>
    <w:multiLevelType w:val="hybridMultilevel"/>
    <w:tmpl w:val="ED5457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78051909"/>
    <w:multiLevelType w:val="hybridMultilevel"/>
    <w:tmpl w:val="27AC49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6"/>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1"/>
  </w:num>
  <w:num w:numId="10">
    <w:abstractNumId w:val="44"/>
  </w:num>
  <w:num w:numId="11">
    <w:abstractNumId w:val="21"/>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0"/>
  </w:num>
  <w:num w:numId="30">
    <w:abstractNumId w:val="37"/>
  </w:num>
  <w:num w:numId="31">
    <w:abstractNumId w:val="33"/>
  </w:num>
  <w:num w:numId="32">
    <w:abstractNumId w:val="28"/>
  </w:num>
  <w:num w:numId="33">
    <w:abstractNumId w:val="39"/>
  </w:num>
  <w:num w:numId="34">
    <w:abstractNumId w:val="22"/>
  </w:num>
  <w:num w:numId="35">
    <w:abstractNumId w:val="43"/>
  </w:num>
  <w:num w:numId="36">
    <w:abstractNumId w:val="25"/>
  </w:num>
  <w:num w:numId="37">
    <w:abstractNumId w:val="36"/>
  </w:num>
  <w:num w:numId="38">
    <w:abstractNumId w:val="23"/>
  </w:num>
  <w:num w:numId="39">
    <w:abstractNumId w:val="38"/>
  </w:num>
  <w:num w:numId="40">
    <w:abstractNumId w:val="29"/>
  </w:num>
  <w:num w:numId="41">
    <w:abstractNumId w:val="31"/>
  </w:num>
  <w:num w:numId="42">
    <w:abstractNumId w:val="42"/>
  </w:num>
  <w:num w:numId="43">
    <w:abstractNumId w:val="24"/>
  </w:num>
  <w:num w:numId="44">
    <w:abstractNumId w:val="27"/>
  </w:num>
  <w:num w:numId="45">
    <w:abstractNumId w:val="32"/>
  </w:num>
  <w:num w:numId="46">
    <w:abstractNumId w:val="35"/>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2"/>
  </w:compat>
  <w:rsids>
    <w:rsidRoot w:val="00277B27"/>
    <w:rsid w:val="00006311"/>
    <w:rsid w:val="00011BED"/>
    <w:rsid w:val="000146B1"/>
    <w:rsid w:val="00017EFE"/>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30135"/>
    <w:rsid w:val="001410A7"/>
    <w:rsid w:val="00143BE9"/>
    <w:rsid w:val="00144AE4"/>
    <w:rsid w:val="00150702"/>
    <w:rsid w:val="00150E52"/>
    <w:rsid w:val="00171FAA"/>
    <w:rsid w:val="00176CB5"/>
    <w:rsid w:val="001810C5"/>
    <w:rsid w:val="00183953"/>
    <w:rsid w:val="00185A46"/>
    <w:rsid w:val="001866C9"/>
    <w:rsid w:val="0018778B"/>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44E0A"/>
    <w:rsid w:val="002464C2"/>
    <w:rsid w:val="00251E3D"/>
    <w:rsid w:val="002548A5"/>
    <w:rsid w:val="00266C42"/>
    <w:rsid w:val="00277B27"/>
    <w:rsid w:val="00295CA9"/>
    <w:rsid w:val="002A41AA"/>
    <w:rsid w:val="002B506A"/>
    <w:rsid w:val="002B5AF9"/>
    <w:rsid w:val="002D0CCB"/>
    <w:rsid w:val="002D57DA"/>
    <w:rsid w:val="002E0AB6"/>
    <w:rsid w:val="002E1305"/>
    <w:rsid w:val="002E7874"/>
    <w:rsid w:val="002F07B6"/>
    <w:rsid w:val="002F1461"/>
    <w:rsid w:val="003130E3"/>
    <w:rsid w:val="003149A1"/>
    <w:rsid w:val="00321CD1"/>
    <w:rsid w:val="003309A2"/>
    <w:rsid w:val="00344258"/>
    <w:rsid w:val="00354809"/>
    <w:rsid w:val="003560F2"/>
    <w:rsid w:val="003623F6"/>
    <w:rsid w:val="00363FD1"/>
    <w:rsid w:val="00374BBD"/>
    <w:rsid w:val="003803CC"/>
    <w:rsid w:val="00383E80"/>
    <w:rsid w:val="00386408"/>
    <w:rsid w:val="00386540"/>
    <w:rsid w:val="00390CA6"/>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80C9B"/>
    <w:rsid w:val="00493288"/>
    <w:rsid w:val="004A54C8"/>
    <w:rsid w:val="004C5D7E"/>
    <w:rsid w:val="004D4264"/>
    <w:rsid w:val="004D45CD"/>
    <w:rsid w:val="004D5185"/>
    <w:rsid w:val="004E4935"/>
    <w:rsid w:val="004F4D25"/>
    <w:rsid w:val="005017FA"/>
    <w:rsid w:val="005046A5"/>
    <w:rsid w:val="00504A67"/>
    <w:rsid w:val="00511D9A"/>
    <w:rsid w:val="00515617"/>
    <w:rsid w:val="005548CE"/>
    <w:rsid w:val="005617AB"/>
    <w:rsid w:val="00564033"/>
    <w:rsid w:val="00566CAB"/>
    <w:rsid w:val="00570F4F"/>
    <w:rsid w:val="00571137"/>
    <w:rsid w:val="00581D90"/>
    <w:rsid w:val="005857BB"/>
    <w:rsid w:val="00595A63"/>
    <w:rsid w:val="00597A23"/>
    <w:rsid w:val="005A0664"/>
    <w:rsid w:val="005A52A2"/>
    <w:rsid w:val="005B4E77"/>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2B62"/>
    <w:rsid w:val="006D7DDE"/>
    <w:rsid w:val="006E664F"/>
    <w:rsid w:val="0070494E"/>
    <w:rsid w:val="00705C02"/>
    <w:rsid w:val="00706A07"/>
    <w:rsid w:val="00711DF8"/>
    <w:rsid w:val="00723B0C"/>
    <w:rsid w:val="007447BE"/>
    <w:rsid w:val="00750E39"/>
    <w:rsid w:val="00751361"/>
    <w:rsid w:val="00756984"/>
    <w:rsid w:val="0076015A"/>
    <w:rsid w:val="00765889"/>
    <w:rsid w:val="007A33C6"/>
    <w:rsid w:val="007B151B"/>
    <w:rsid w:val="007B2E53"/>
    <w:rsid w:val="007C742C"/>
    <w:rsid w:val="007D2886"/>
    <w:rsid w:val="007D7477"/>
    <w:rsid w:val="007E0CA5"/>
    <w:rsid w:val="007E66A5"/>
    <w:rsid w:val="007F0478"/>
    <w:rsid w:val="007F38C0"/>
    <w:rsid w:val="00801130"/>
    <w:rsid w:val="00816B5F"/>
    <w:rsid w:val="00817955"/>
    <w:rsid w:val="00822C20"/>
    <w:rsid w:val="008539BD"/>
    <w:rsid w:val="00861B8F"/>
    <w:rsid w:val="008652EE"/>
    <w:rsid w:val="00866124"/>
    <w:rsid w:val="00866435"/>
    <w:rsid w:val="008665B7"/>
    <w:rsid w:val="00867DE9"/>
    <w:rsid w:val="00870574"/>
    <w:rsid w:val="00870605"/>
    <w:rsid w:val="00885BB2"/>
    <w:rsid w:val="008860FE"/>
    <w:rsid w:val="008970F4"/>
    <w:rsid w:val="008A040A"/>
    <w:rsid w:val="008B3B0F"/>
    <w:rsid w:val="008B6C9A"/>
    <w:rsid w:val="008C01F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85AD3"/>
    <w:rsid w:val="009A3173"/>
    <w:rsid w:val="009A6BDE"/>
    <w:rsid w:val="009C508F"/>
    <w:rsid w:val="009C6226"/>
    <w:rsid w:val="009D4344"/>
    <w:rsid w:val="009D56EC"/>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D0A1F"/>
    <w:rsid w:val="00AE0C53"/>
    <w:rsid w:val="00AF478A"/>
    <w:rsid w:val="00AF6C07"/>
    <w:rsid w:val="00AF7B04"/>
    <w:rsid w:val="00AF7CDA"/>
    <w:rsid w:val="00B01480"/>
    <w:rsid w:val="00B0537D"/>
    <w:rsid w:val="00B0695A"/>
    <w:rsid w:val="00B071F2"/>
    <w:rsid w:val="00B138FE"/>
    <w:rsid w:val="00B144C2"/>
    <w:rsid w:val="00B158EF"/>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7348"/>
    <w:rsid w:val="00C05700"/>
    <w:rsid w:val="00C17912"/>
    <w:rsid w:val="00C23F8C"/>
    <w:rsid w:val="00C241AE"/>
    <w:rsid w:val="00C24CDC"/>
    <w:rsid w:val="00C26C78"/>
    <w:rsid w:val="00C36E08"/>
    <w:rsid w:val="00C37985"/>
    <w:rsid w:val="00C42873"/>
    <w:rsid w:val="00C5135E"/>
    <w:rsid w:val="00C532CE"/>
    <w:rsid w:val="00C5422D"/>
    <w:rsid w:val="00C7275E"/>
    <w:rsid w:val="00C7670E"/>
    <w:rsid w:val="00C8152A"/>
    <w:rsid w:val="00C863A5"/>
    <w:rsid w:val="00C872BB"/>
    <w:rsid w:val="00C87F2B"/>
    <w:rsid w:val="00C94FBE"/>
    <w:rsid w:val="00C952BA"/>
    <w:rsid w:val="00C97238"/>
    <w:rsid w:val="00CA61D7"/>
    <w:rsid w:val="00CB2CC9"/>
    <w:rsid w:val="00CC5521"/>
    <w:rsid w:val="00CC671B"/>
    <w:rsid w:val="00CD323E"/>
    <w:rsid w:val="00CD38BF"/>
    <w:rsid w:val="00CE0252"/>
    <w:rsid w:val="00CE0C6E"/>
    <w:rsid w:val="00CE1777"/>
    <w:rsid w:val="00CE34BC"/>
    <w:rsid w:val="00CE7C8F"/>
    <w:rsid w:val="00CE7F5B"/>
    <w:rsid w:val="00D01B23"/>
    <w:rsid w:val="00D06E99"/>
    <w:rsid w:val="00D15FB2"/>
    <w:rsid w:val="00D255E1"/>
    <w:rsid w:val="00D461E9"/>
    <w:rsid w:val="00D46B00"/>
    <w:rsid w:val="00D57F72"/>
    <w:rsid w:val="00D649B2"/>
    <w:rsid w:val="00D80E83"/>
    <w:rsid w:val="00D93FEC"/>
    <w:rsid w:val="00DA284A"/>
    <w:rsid w:val="00DC6867"/>
    <w:rsid w:val="00DC79EA"/>
    <w:rsid w:val="00DD0159"/>
    <w:rsid w:val="00DD5A70"/>
    <w:rsid w:val="00E01FEC"/>
    <w:rsid w:val="00E024D8"/>
    <w:rsid w:val="00E037C9"/>
    <w:rsid w:val="00E070B6"/>
    <w:rsid w:val="00E12B85"/>
    <w:rsid w:val="00E14CC2"/>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C5538"/>
    <w:rsid w:val="00EE0084"/>
    <w:rsid w:val="00F045A2"/>
    <w:rsid w:val="00F10660"/>
    <w:rsid w:val="00F163F8"/>
    <w:rsid w:val="00F23068"/>
    <w:rsid w:val="00F26AEF"/>
    <w:rsid w:val="00F3500E"/>
    <w:rsid w:val="00F36808"/>
    <w:rsid w:val="00F438B1"/>
    <w:rsid w:val="00F53220"/>
    <w:rsid w:val="00F54DA6"/>
    <w:rsid w:val="00F64ED5"/>
    <w:rsid w:val="00F6748E"/>
    <w:rsid w:val="00F771E5"/>
    <w:rsid w:val="00F813E9"/>
    <w:rsid w:val="00F815F5"/>
    <w:rsid w:val="00F847DC"/>
    <w:rsid w:val="00F926BE"/>
    <w:rsid w:val="00FA3494"/>
    <w:rsid w:val="00FA52C6"/>
    <w:rsid w:val="00FA7795"/>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77B27"/>
    <w:pPr>
      <w:tabs>
        <w:tab w:val="left" w:pos="0"/>
      </w:tabs>
      <w:ind w:left="0" w:hanging="6"/>
      <w:jc w:val="both"/>
    </w:pPr>
    <w:rPr>
      <w:i/>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277B27"/>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277B27"/>
    <w:rPr>
      <w:rFonts w:asciiTheme="minorHAnsi" w:eastAsia="Times New Roman" w:hAnsiTheme="minorHAnsi" w:cstheme="minorHAnsi"/>
      <w:color w:val="92D050"/>
      <w:lang w:val="es-AR" w:eastAsia="es-ES"/>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277B27"/>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HTMLconformatoprevio">
    <w:name w:val="HTML Preformatted"/>
    <w:basedOn w:val="Normal"/>
    <w:link w:val="HTMLconformatoprevioCar"/>
    <w:uiPriority w:val="99"/>
    <w:semiHidden/>
    <w:unhideWhenUsed/>
    <w:rsid w:val="00277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left="0" w:firstLine="0"/>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77B27"/>
    <w:rPr>
      <w:rFonts w:ascii="Courier New" w:eastAsia="Times New Roman" w:hAnsi="Courier New" w:cs="Courier New"/>
      <w:sz w:val="20"/>
      <w:szCs w:val="20"/>
      <w:lang w:eastAsia="es-ES"/>
    </w:rPr>
  </w:style>
  <w:style w:type="table" w:styleId="Cuadrculaclara-nfasis3">
    <w:name w:val="Light Grid Accent 3"/>
    <w:basedOn w:val="Tablanormal"/>
    <w:uiPriority w:val="62"/>
    <w:rsid w:val="009D56EC"/>
    <w:pPr>
      <w:spacing w:before="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stamedia1-nfasis3">
    <w:name w:val="Medium List 1 Accent 3"/>
    <w:basedOn w:val="Tablanormal"/>
    <w:uiPriority w:val="65"/>
    <w:rsid w:val="009D56EC"/>
    <w:pPr>
      <w:spacing w:before="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Sombreadoclaro-nfasis3">
    <w:name w:val="Light Shading Accent 3"/>
    <w:basedOn w:val="Tablanormal"/>
    <w:uiPriority w:val="60"/>
    <w:rsid w:val="009D56EC"/>
    <w:pPr>
      <w:spacing w:before="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media1-nfasis3">
    <w:name w:val="Medium Grid 1 Accent 3"/>
    <w:basedOn w:val="Tablanormal"/>
    <w:uiPriority w:val="67"/>
    <w:rsid w:val="00143BE9"/>
    <w:pPr>
      <w:spacing w:before="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 w:id="133853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3&#176;%20A&#241;o\Laboratorio%20de%20Desarrollo%20de%20Software\Pruebas\Plan%20de%20Prueba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AAD0EF-A4BC-4E82-8763-79E0D10BA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248</TotalTime>
  <Pages>29</Pages>
  <Words>6245</Words>
  <Characters>34353</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Plan de Pruebas</vt:lpstr>
    </vt:vector>
  </TitlesOfParts>
  <Company>Laboratorio de Desarrollo de Software</Company>
  <LinksUpToDate>false</LinksUpToDate>
  <CharactersWithSpaces>40517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Checkpoint</dc:subject>
  <dc:creator>GVR</dc:creator>
  <cp:lastModifiedBy>Juan</cp:lastModifiedBy>
  <cp:revision>25</cp:revision>
  <dcterms:created xsi:type="dcterms:W3CDTF">2017-10-18T05:46:00Z</dcterms:created>
  <dcterms:modified xsi:type="dcterms:W3CDTF">2017-11-11T04:38:00Z</dcterms:modified>
</cp:coreProperties>
</file>