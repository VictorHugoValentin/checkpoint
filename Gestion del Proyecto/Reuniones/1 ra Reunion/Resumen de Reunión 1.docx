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2334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5299A8F1" wp14:editId="6BF2F80B">
                    <wp:simplePos x="0" y="0"/>
                    <wp:positionH relativeFrom="column">
                      <wp:posOffset>3651250</wp:posOffset>
                    </wp:positionH>
                    <wp:positionV relativeFrom="paragraph">
                      <wp:posOffset>-1262271</wp:posOffset>
                    </wp:positionV>
                    <wp:extent cx="3175240" cy="1459230"/>
                    <wp:effectExtent l="0" t="0" r="0" b="3810"/>
                    <wp:wrapNone/>
                    <wp:docPr id="10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5240" cy="1459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4628" w:rsidRDefault="00BD4628" w:rsidP="00BD4628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76F1B398" wp14:editId="3183BE8A">
                                      <wp:extent cx="2661462" cy="1212850"/>
                                      <wp:effectExtent l="0" t="0" r="0" b="6350"/>
                                      <wp:docPr id="6" name="Imagen 6" descr="C:\Users\mailo\Desktop\Laboratorio\Logos\Logo grupo\Logo Grupo Pla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 descr="C:\Users\mailo\Desktop\Laboratorio\Logos\Logo grupo\Logo Grupo Pla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4466" cy="122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3" o:spid="_x0000_s1026" style="position:absolute;margin-left:287.5pt;margin-top:-99.4pt;width:250pt;height:11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" filled="f" stroked="f">
                    <v:textbox style="mso-fit-shape-to-text:t">
                      <w:txbxContent>
                        <w:p w:rsidR="00BD4628" w:rsidRDefault="00BD4628" w:rsidP="00BD4628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6F1B398" wp14:editId="3183BE8A">
                                <wp:extent cx="2661462" cy="1212850"/>
                                <wp:effectExtent l="0" t="0" r="0" b="6350"/>
                                <wp:docPr id="6" name="Imagen 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4466" cy="12233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4B45F5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22BDAC" wp14:editId="46D35D1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3530" cy="1660525"/>
                    <wp:effectExtent l="6350" t="9525" r="13970" b="6350"/>
                    <wp:wrapNone/>
                    <wp:docPr id="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3530" cy="16605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228D368C" id="Rectangle 7" o:spid="_x0000_s1026" style="position:absolute;margin-left:0;margin-top:0;width:623.9pt;height:130.7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" o:allowincell="f" fillcolor="#92d050" strokecolor="#00b050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4B45F5" w:rsidRDefault="004B45F5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5A7A4AF" wp14:editId="7B6599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4005" cy="860425"/>
                    <wp:effectExtent l="6350" t="5715" r="13970" b="10160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4005" cy="8604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2F91B472" id="Rectangle 6" o:spid="_x0000_s1026" style="position:absolute;margin-left:0;margin-top:0;width:623.15pt;height:67.7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" o:allowincell="f" fillcolor="#92d050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3B237C1" wp14:editId="6711A9D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985" t="6985" r="6985" b="10795"/>
                    <wp:wrapNone/>
                    <wp:docPr id="7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4D24152D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EXGOGV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2334D">
                <w:rPr>
                  <w:rFonts w:eastAsiaTheme="majorEastAsia" w:cstheme="minorHAnsi"/>
                  <w:sz w:val="72"/>
                  <w:szCs w:val="72"/>
                  <w:lang w:val="es-AR"/>
                </w:rPr>
                <w:t>Resumen de Reunión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4B45F5" w:rsidRDefault="000B7313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Checkpoint</w:t>
              </w:r>
            </w:p>
          </w:sdtContent>
        </w:sdt>
        <w:p w:rsidR="00D06E99" w:rsidRPr="004B45F5" w:rsidRDefault="00D06E99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p w:rsidR="006919D5" w:rsidRPr="004B45F5" w:rsidRDefault="006919D5">
          <w:pPr>
            <w:pStyle w:val="Sinespaciado"/>
            <w:rPr>
              <w:rFonts w:cstheme="minorHAnsi"/>
            </w:rPr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B7313" w:rsidRDefault="000B7313" w:rsidP="000B7313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B7313" w:rsidRDefault="000B7313" w:rsidP="000B7313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BF49C9" w:rsidP="00AB3DC4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BAECA25" wp14:editId="6B8DCA20">
                    <wp:simplePos x="0" y="0"/>
                    <wp:positionH relativeFrom="margin">
                      <wp:posOffset>1363345</wp:posOffset>
                    </wp:positionH>
                    <wp:positionV relativeFrom="paragraph">
                      <wp:posOffset>1556276</wp:posOffset>
                    </wp:positionV>
                    <wp:extent cx="2916621" cy="3947817"/>
                    <wp:effectExtent l="0" t="0" r="0" b="0"/>
                    <wp:wrapNone/>
                    <wp:docPr id="5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621" cy="39478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F49C9" w:rsidRDefault="00BF49C9" w:rsidP="00BF49C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1CA29D" wp14:editId="3E973ED9">
                                      <wp:extent cx="2521715" cy="3491985"/>
                                      <wp:effectExtent l="0" t="0" r="0" b="0"/>
                                      <wp:docPr id="12" name="Imagen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1" o:spid="_x0000_s1027" style="position:absolute;left:0;text-align:left;margin-left:107.35pt;margin-top:122.55pt;width:229.65pt;height:310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" filled="f" stroked="f">
                    <v:textbox>
                      <w:txbxContent>
                        <w:p w:rsidR="00BF49C9" w:rsidRDefault="00BF49C9" w:rsidP="00BF49C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1CA29D" wp14:editId="3E973ED9">
                                <wp:extent cx="2521715" cy="3491985"/>
                                <wp:effectExtent l="0" t="0" r="0" b="0"/>
                                <wp:docPr id="12" name="Imagen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79484F" w:rsidP="00AB3DC4">
          <w:pPr>
            <w:pStyle w:val="PSI-Comentario"/>
          </w:pPr>
          <w:r w:rsidRPr="004B45F5">
            <w:rPr>
              <w:rFonts w:cstheme="minorHAnsi"/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399021EA" wp14:editId="6971E440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-1185545</wp:posOffset>
                    </wp:positionV>
                    <wp:extent cx="2480945" cy="10934700"/>
                    <wp:effectExtent l="0" t="0" r="14605" b="1905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34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21BF5945" id="Rectangle 17" o:spid="_x0000_s1026" style="position:absolute;margin-left:315.9pt;margin-top:-93.35pt;width:195.35pt;height:86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4B45F5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14E47B6" wp14:editId="4321F0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43AAC" w:rsidRPr="004B45F5" w:rsidRDefault="00143AAC" w:rsidP="00143AAC">
                                <w:pPr>
                                  <w:pStyle w:val="PSI-DescripcindelDocumentos"/>
                                </w:pPr>
                                <w:r w:rsidRPr="004B45F5">
                                  <w:t>Las actas de reunión, constituyen los documentos de referencia y constancia de cada una de las discusiones llevadas a cabo por el grupo en torno a diversos temas que atañen al conocimiento y exploración del Sistema.</w:t>
                                </w:r>
                              </w:p>
                              <w:p w:rsidR="00DA284A" w:rsidRDefault="00DA284A" w:rsidP="004B45F5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143AAC" w:rsidRPr="004B45F5" w:rsidRDefault="00143AAC" w:rsidP="00143AAC">
                          <w:pPr>
                            <w:pStyle w:val="PSI-DescripcindelDocumentos"/>
                          </w:pPr>
                          <w:r w:rsidRPr="004B45F5">
                            <w:t>Las actas de reunión, constituyen los documentos de referencia y constancia de cada una de las discusiones llevadas a cabo por el grupo en torno a diversos temas que atañen al conocimiento y exploración del Sistema.</w:t>
                          </w:r>
                        </w:p>
                        <w:p w:rsidR="00DA284A" w:rsidRDefault="00DA284A" w:rsidP="004B45F5">
                          <w:pPr>
                            <w:pStyle w:val="PSI-DescripcindelDocumentos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313D3" w:rsidRDefault="00397566" w:rsidP="00AB3DC4">
          <w:pPr>
            <w:pStyle w:val="PSI-Comentario"/>
          </w:pPr>
        </w:p>
        <w:p w:rsidR="00397566" w:rsidRPr="008B3B0F" w:rsidRDefault="00397566" w:rsidP="00AB3DC4">
          <w:pPr>
            <w:pStyle w:val="PSI-Comentario"/>
          </w:pPr>
        </w:p>
        <w:p w:rsidR="00D06E99" w:rsidRDefault="00511E7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4B45F5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 w:cstheme="minorHAnsi"/>
              <w:color w:val="auto"/>
            </w:rPr>
          </w:pPr>
          <w:r w:rsidRPr="004B45F5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AB3DC4" w:rsidRDefault="00563C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B45F5">
            <w:rPr>
              <w:rFonts w:cstheme="minorHAnsi"/>
            </w:rPr>
            <w:fldChar w:fldCharType="begin"/>
          </w:r>
          <w:r w:rsidR="000F79DF" w:rsidRPr="004B45F5">
            <w:rPr>
              <w:rFonts w:cstheme="minorHAnsi"/>
            </w:rPr>
            <w:instrText xml:space="preserve"> TOC \o "1-3" \h \z \u </w:instrText>
          </w:r>
          <w:r w:rsidRPr="004B45F5">
            <w:rPr>
              <w:rFonts w:cstheme="minorHAnsi"/>
            </w:rPr>
            <w:fldChar w:fldCharType="separate"/>
          </w:r>
          <w:hyperlink w:anchor="_Toc492083258" w:history="1">
            <w:r w:rsidR="00AB3DC4" w:rsidRPr="00D31814">
              <w:rPr>
                <w:rStyle w:val="Hipervnculo"/>
                <w:noProof/>
              </w:rPr>
              <w:t>Convocatoria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_Toc492083258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59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Convoca la Reunión: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_Toc492083259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0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Fecha de Convocatoria: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_Toc492083260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1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Medio de Comunicación: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_Toc492083261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3262" w:history="1">
            <w:r w:rsidR="00AB3DC4" w:rsidRPr="00D31814">
              <w:rPr>
                <w:rStyle w:val="Hipervnculo"/>
                <w:rFonts w:eastAsia="Times New Roman"/>
                <w:noProof/>
                <w:lang w:eastAsia="es-ES"/>
              </w:rPr>
              <w:t>Temario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_Toc492083262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3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Fecha de Reunión: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_Toc492083263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4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Hora de Reunión: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_Toc492083264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5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Lugar de Reunión: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_Toc492083265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6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Temario Propuesto: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_Toc492083266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4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3267" w:history="1">
            <w:r w:rsidR="00AB3DC4" w:rsidRPr="00D31814">
              <w:rPr>
                <w:rStyle w:val="Hipervnculo"/>
                <w:rFonts w:eastAsia="Times New Roman"/>
                <w:noProof/>
                <w:lang w:eastAsia="es-ES"/>
              </w:rPr>
              <w:t>Desarrollo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_Toc492083267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8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Clasificación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_Toc492083268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69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Participantes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_Toc492083269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0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Definición de Roles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_Toc492083270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1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Resoluciones: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_Toc492083271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5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2" w:history="1">
            <w:r w:rsidR="00AB3DC4" w:rsidRPr="00D31814">
              <w:rPr>
                <w:rStyle w:val="Hipervnculo"/>
                <w:rFonts w:ascii="Calibri" w:eastAsia="Times New Roman" w:hAnsi="Calibri" w:cs="Calibri"/>
                <w:noProof/>
                <w:lang w:eastAsia="es-ES"/>
              </w:rPr>
              <w:t>Compromisos Asumidos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_Toc492083272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6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3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Temas Adicionales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_Toc492083273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6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AB3DC4" w:rsidRDefault="00511E7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3274" w:history="1">
            <w:r w:rsidR="00AB3DC4" w:rsidRPr="00D31814">
              <w:rPr>
                <w:rStyle w:val="Hipervnculo"/>
                <w:rFonts w:eastAsia="Times New Roman" w:cstheme="minorHAnsi"/>
                <w:noProof/>
                <w:lang w:eastAsia="es-ES"/>
              </w:rPr>
              <w:t>Observaciones:</w:t>
            </w:r>
            <w:r w:rsidR="00AB3DC4">
              <w:rPr>
                <w:noProof/>
                <w:webHidden/>
              </w:rPr>
              <w:tab/>
            </w:r>
            <w:r w:rsidR="00AB3DC4">
              <w:rPr>
                <w:noProof/>
                <w:webHidden/>
              </w:rPr>
              <w:fldChar w:fldCharType="begin"/>
            </w:r>
            <w:r w:rsidR="00AB3DC4">
              <w:rPr>
                <w:noProof/>
                <w:webHidden/>
              </w:rPr>
              <w:instrText xml:space="preserve"> PAGEREF _Toc492083274 \h </w:instrText>
            </w:r>
            <w:r w:rsidR="00AB3DC4">
              <w:rPr>
                <w:noProof/>
                <w:webHidden/>
              </w:rPr>
            </w:r>
            <w:r w:rsidR="00AB3DC4">
              <w:rPr>
                <w:noProof/>
                <w:webHidden/>
              </w:rPr>
              <w:fldChar w:fldCharType="separate"/>
            </w:r>
            <w:r w:rsidR="00AB3DC4">
              <w:rPr>
                <w:noProof/>
                <w:webHidden/>
              </w:rPr>
              <w:t>6</w:t>
            </w:r>
            <w:r w:rsidR="00AB3DC4">
              <w:rPr>
                <w:noProof/>
                <w:webHidden/>
              </w:rPr>
              <w:fldChar w:fldCharType="end"/>
            </w:r>
          </w:hyperlink>
        </w:p>
        <w:p w:rsidR="000F79DF" w:rsidRDefault="00563C80" w:rsidP="000F79DF">
          <w:pPr>
            <w:tabs>
              <w:tab w:val="left" w:pos="5954"/>
            </w:tabs>
          </w:pPr>
          <w:r w:rsidRPr="004B45F5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4B45F5" w:rsidRDefault="0072334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Resumen de Reunión</w:t>
          </w:r>
        </w:p>
      </w:sdtContent>
    </w:sdt>
    <w:p w:rsidR="001552AF" w:rsidRPr="003A1E82" w:rsidRDefault="001552AF" w:rsidP="003A1E82">
      <w:pPr>
        <w:pStyle w:val="PSI-Ttulo1"/>
      </w:pPr>
      <w:bookmarkStart w:id="0" w:name="_Toc492083258"/>
      <w:r w:rsidRPr="003A1E82">
        <w:t>Convocatoria</w:t>
      </w:r>
      <w:bookmarkEnd w:id="0"/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" w:name="_Toc231031562"/>
      <w:bookmarkStart w:id="2" w:name="_Toc235002063"/>
      <w:bookmarkStart w:id="3" w:name="_Toc49208325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Convoca la Reunión:</w:t>
      </w:r>
      <w:bookmarkEnd w:id="1"/>
      <w:bookmarkEnd w:id="2"/>
      <w:bookmarkEnd w:id="3"/>
    </w:p>
    <w:p w:rsid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bookmarkStart w:id="4" w:name="_Toc231031563"/>
      <w:bookmarkStart w:id="5" w:name="_Toc235002064"/>
      <w:r w:rsidRPr="00AB3DC4">
        <w:t xml:space="preserve">Gustavo </w:t>
      </w:r>
      <w:proofErr w:type="spellStart"/>
      <w:r w:rsidRPr="00AB3DC4">
        <w:t>Guanuco</w:t>
      </w:r>
      <w:proofErr w:type="spellEnd"/>
      <w:r w:rsidRPr="00AB3DC4">
        <w:t xml:space="preserve">, </w:t>
      </w:r>
    </w:p>
    <w:p w:rsid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r w:rsidRPr="00AB3DC4">
        <w:t>Juan Rojas,</w:t>
      </w:r>
    </w:p>
    <w:p w:rsidR="00AB3DC4" w:rsidRP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r w:rsidRPr="00AB3DC4">
        <w:t>Víctor Valentín</w:t>
      </w:r>
      <w:r>
        <w:t>.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6" w:name="_Toc49208326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Convocatoria:</w:t>
      </w:r>
      <w:bookmarkEnd w:id="4"/>
      <w:bookmarkEnd w:id="5"/>
      <w:bookmarkEnd w:id="6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AB3DC4" w:rsidRPr="00874D93" w:rsidRDefault="00AB3DC4" w:rsidP="00AB3DC4">
      <w:pPr>
        <w:pStyle w:val="PSI-Normal"/>
        <w:rPr>
          <w:lang w:eastAsia="es-ES"/>
        </w:rPr>
      </w:pPr>
      <w:bookmarkStart w:id="7" w:name="_Toc231031564"/>
      <w:bookmarkStart w:id="8" w:name="_Toc235002065"/>
      <w:r>
        <w:t>23 de Agosto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9" w:name="_Toc49208326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Medio de Comunicación:</w:t>
      </w:r>
      <w:bookmarkEnd w:id="7"/>
      <w:bookmarkEnd w:id="8"/>
      <w:bookmarkEnd w:id="9"/>
    </w:p>
    <w:p w:rsidR="00AB3DC4" w:rsidRPr="00874D93" w:rsidRDefault="00AB3DC4" w:rsidP="00AB3DC4">
      <w:pPr>
        <w:pStyle w:val="PSI-Normal"/>
        <w:rPr>
          <w:lang w:eastAsia="es-ES"/>
        </w:rPr>
      </w:pPr>
      <w:r>
        <w:t>Mensajes por medio de la Plataforma de comunicación WhatsApp.</w:t>
      </w:r>
    </w:p>
    <w:p w:rsidR="001552AF" w:rsidRPr="00AB3DC4" w:rsidRDefault="001552AF" w:rsidP="001552AF">
      <w:pPr>
        <w:rPr>
          <w:rFonts w:eastAsia="Calibri" w:cstheme="minorHAnsi"/>
          <w:lang w:val="es-AR"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10" w:name="_Toc492083262"/>
      <w:r w:rsidRPr="004B45F5">
        <w:rPr>
          <w:rFonts w:eastAsia="Times New Roman"/>
          <w:lang w:eastAsia="es-ES"/>
        </w:rPr>
        <w:t>Temario</w:t>
      </w:r>
      <w:bookmarkEnd w:id="10"/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1" w:name="_Toc231031566"/>
      <w:bookmarkStart w:id="12" w:name="_Toc235002067"/>
      <w:bookmarkStart w:id="13" w:name="_Toc49208326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Fecha de Reunión:</w:t>
      </w:r>
      <w:bookmarkEnd w:id="11"/>
      <w:bookmarkEnd w:id="12"/>
      <w:bookmarkEnd w:id="13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AB3DC4" w:rsidRPr="00874D93" w:rsidRDefault="00AB3DC4" w:rsidP="00AB3DC4">
      <w:pPr>
        <w:pStyle w:val="PSI-Normal"/>
        <w:rPr>
          <w:lang w:eastAsia="es-ES"/>
        </w:rPr>
      </w:pPr>
      <w:bookmarkStart w:id="14" w:name="_Toc231031567"/>
      <w:bookmarkStart w:id="15" w:name="_Toc235002068"/>
      <w:r>
        <w:t>23 de Agosto de 2017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16" w:name="_Toc492083264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Hora de Reunión:</w:t>
      </w:r>
      <w:bookmarkEnd w:id="14"/>
      <w:bookmarkEnd w:id="15"/>
      <w:bookmarkEnd w:id="1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ab/>
      </w:r>
    </w:p>
    <w:p w:rsidR="00AB3DC4" w:rsidRPr="00074918" w:rsidRDefault="00AB3DC4" w:rsidP="00AB3DC4">
      <w:pPr>
        <w:pStyle w:val="PSI-Normal"/>
        <w:rPr>
          <w:lang w:eastAsia="es-ES"/>
        </w:rPr>
      </w:pPr>
      <w:bookmarkStart w:id="17" w:name="_Toc231031568"/>
      <w:bookmarkStart w:id="18" w:name="_Toc235002069"/>
      <w:r>
        <w:t>12:45</w:t>
      </w:r>
    </w:p>
    <w:p w:rsidR="001552AF" w:rsidRPr="004B45F5" w:rsidRDefault="001552AF" w:rsidP="001552AF">
      <w:pPr>
        <w:pStyle w:val="PSI-Ttulo2"/>
        <w:rPr>
          <w:rFonts w:asciiTheme="minorHAnsi" w:eastAsia="Times New Roman" w:hAnsiTheme="minorHAnsi" w:cstheme="minorHAnsi"/>
          <w:color w:val="auto"/>
          <w:lang w:eastAsia="es-ES"/>
        </w:rPr>
      </w:pPr>
      <w:bookmarkStart w:id="19" w:name="_Toc492083265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Lugar de Reunión:</w:t>
      </w:r>
      <w:bookmarkEnd w:id="17"/>
      <w:bookmarkEnd w:id="18"/>
      <w:bookmarkEnd w:id="19"/>
      <w:r w:rsidRPr="004B45F5">
        <w:rPr>
          <w:rFonts w:asciiTheme="minorHAnsi" w:eastAsia="Times New Roman" w:hAnsiTheme="minorHAnsi" w:cstheme="minorHAnsi"/>
          <w:color w:val="auto"/>
          <w:lang w:eastAsia="es-ES"/>
        </w:rPr>
        <w:tab/>
      </w:r>
    </w:p>
    <w:p w:rsidR="00AB3DC4" w:rsidRPr="00074918" w:rsidRDefault="00AB3DC4" w:rsidP="00AB3DC4">
      <w:pPr>
        <w:pStyle w:val="PSI-Normal"/>
        <w:rPr>
          <w:lang w:eastAsia="es-ES"/>
        </w:rPr>
      </w:pPr>
      <w:bookmarkStart w:id="20" w:name="_Toc231031569"/>
      <w:bookmarkStart w:id="21" w:name="_Toc235002070"/>
      <w:r>
        <w:t>Encuentro virtual, desde distintas ubicaciones físicas.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2" w:name="_Toc492083266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Temario Propuesto:</w:t>
      </w:r>
      <w:bookmarkEnd w:id="20"/>
      <w:bookmarkEnd w:id="21"/>
      <w:bookmarkEnd w:id="22"/>
    </w:p>
    <w:p w:rsidR="00AB3DC4" w:rsidRDefault="00AB3DC4" w:rsidP="00AB3DC4">
      <w:pPr>
        <w:pStyle w:val="PSI-Normal"/>
        <w:numPr>
          <w:ilvl w:val="0"/>
          <w:numId w:val="16"/>
        </w:numPr>
      </w:pPr>
      <w:r>
        <w:t xml:space="preserve">Conocimiento acerca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/ Angular</w:t>
      </w:r>
    </w:p>
    <w:p w:rsidR="00AB3DC4" w:rsidRDefault="00AB3DC4" w:rsidP="00AB3DC4">
      <w:pPr>
        <w:pStyle w:val="PSI-Normal"/>
        <w:numPr>
          <w:ilvl w:val="0"/>
          <w:numId w:val="16"/>
        </w:numPr>
      </w:pPr>
      <w:r>
        <w:t>Investigación acerca de las herramientas propuestas para el desarrollo del proyecto (Sitio de PSI, Taiga.io)</w:t>
      </w:r>
    </w:p>
    <w:p w:rsidR="006E13AA" w:rsidRPr="00AB3DC4" w:rsidRDefault="00AB3DC4" w:rsidP="00AB3DC4">
      <w:pPr>
        <w:pStyle w:val="PSI-Normal"/>
        <w:numPr>
          <w:ilvl w:val="0"/>
          <w:numId w:val="16"/>
        </w:numPr>
      </w:pPr>
      <w:r>
        <w:t>Código QR</w:t>
      </w:r>
    </w:p>
    <w:p w:rsidR="006E13AA" w:rsidRDefault="006E13AA">
      <w:pPr>
        <w:rPr>
          <w:rFonts w:ascii="Cambria" w:eastAsia="Times New Roman" w:hAnsi="Cambria" w:cs="Times New Roman"/>
          <w:color w:val="365F91"/>
          <w:lang w:eastAsia="es-ES"/>
        </w:rPr>
      </w:pPr>
    </w:p>
    <w:p w:rsidR="006E13AA" w:rsidRDefault="006E13AA">
      <w:pPr>
        <w:rPr>
          <w:rFonts w:ascii="Cambria" w:eastAsia="Times New Roman" w:hAnsi="Cambria" w:cs="Times New Roman"/>
          <w:color w:val="365F91"/>
          <w:lang w:eastAsia="es-ES"/>
        </w:rPr>
      </w:pPr>
    </w:p>
    <w:p w:rsidR="006E13AA" w:rsidRDefault="006E13AA">
      <w:pPr>
        <w:rPr>
          <w:rFonts w:ascii="Cambria" w:eastAsia="Times New Roman" w:hAnsi="Cambria" w:cs="Times New Roman"/>
          <w:color w:val="365F91"/>
          <w:lang w:eastAsia="es-ES"/>
        </w:rPr>
      </w:pPr>
    </w:p>
    <w:p w:rsidR="006E13AA" w:rsidRDefault="006E13AA">
      <w:pPr>
        <w:rPr>
          <w:rFonts w:ascii="Cambria" w:eastAsia="Times New Roman" w:hAnsi="Cambria" w:cs="Times New Roman"/>
          <w:color w:val="365F91"/>
          <w:lang w:eastAsia="es-ES"/>
        </w:rPr>
      </w:pPr>
    </w:p>
    <w:p w:rsidR="001552AF" w:rsidRPr="004B45F5" w:rsidRDefault="001552AF" w:rsidP="003A1E82">
      <w:pPr>
        <w:pStyle w:val="PSI-Ttulo1"/>
        <w:rPr>
          <w:rFonts w:eastAsia="Times New Roman"/>
          <w:lang w:eastAsia="es-ES"/>
        </w:rPr>
      </w:pPr>
      <w:bookmarkStart w:id="23" w:name="_Toc492083267"/>
      <w:r w:rsidRPr="004B45F5">
        <w:rPr>
          <w:rFonts w:eastAsia="Times New Roman"/>
          <w:lang w:eastAsia="es-ES"/>
        </w:rPr>
        <w:t>Desarrollo</w:t>
      </w:r>
      <w:bookmarkEnd w:id="23"/>
    </w:p>
    <w:p w:rsidR="001552AF" w:rsidRDefault="001552AF" w:rsidP="00AB3DC4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4" w:name="_Toc231031571"/>
      <w:bookmarkStart w:id="25" w:name="_Toc235002072"/>
      <w:bookmarkStart w:id="26" w:name="_Toc492083268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Clasificación</w:t>
      </w:r>
      <w:bookmarkEnd w:id="24"/>
      <w:bookmarkEnd w:id="25"/>
      <w:bookmarkEnd w:id="26"/>
    </w:p>
    <w:p w:rsidR="00AB3DC4" w:rsidRPr="00AB3DC4" w:rsidRDefault="00AB3DC4" w:rsidP="00AB3DC4">
      <w:pPr>
        <w:rPr>
          <w:lang w:eastAsia="es-ES"/>
        </w:rPr>
      </w:pPr>
    </w:p>
    <w:tbl>
      <w:tblPr>
        <w:tblStyle w:val="GridTable2Accent3"/>
        <w:tblW w:w="9073" w:type="dxa"/>
        <w:tblLayout w:type="fixed"/>
        <w:tblLook w:val="0000" w:firstRow="0" w:lastRow="0" w:firstColumn="0" w:lastColumn="0" w:noHBand="0" w:noVBand="0"/>
      </w:tblPr>
      <w:tblGrid>
        <w:gridCol w:w="1701"/>
        <w:gridCol w:w="426"/>
        <w:gridCol w:w="1275"/>
        <w:gridCol w:w="426"/>
        <w:gridCol w:w="1842"/>
        <w:gridCol w:w="426"/>
        <w:gridCol w:w="1275"/>
        <w:gridCol w:w="426"/>
        <w:gridCol w:w="850"/>
        <w:gridCol w:w="426"/>
      </w:tblGrid>
      <w:tr w:rsidR="001552AF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10"/>
          </w:tcPr>
          <w:p w:rsidR="001552AF" w:rsidRDefault="001552AF" w:rsidP="00BD4628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787F98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 xml:space="preserve">Control </w:t>
            </w:r>
          </w:p>
          <w:p w:rsidR="001552AF" w:rsidRPr="00581D90" w:rsidRDefault="001552AF" w:rsidP="00787F98">
            <w:pPr>
              <w:overflowPunct w:val="0"/>
              <w:autoSpaceDE w:val="0"/>
              <w:autoSpaceDN w:val="0"/>
              <w:adjustRightInd w:val="0"/>
              <w:spacing w:before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426" w:type="dxa"/>
          </w:tcPr>
          <w:p w:rsidR="001552AF" w:rsidRPr="00581D90" w:rsidRDefault="00AB3DC4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426" w:type="dxa"/>
          </w:tcPr>
          <w:p w:rsidR="001552AF" w:rsidRPr="00581D90" w:rsidRDefault="00AB3DC4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426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</w:tcPr>
          <w:p w:rsidR="001552AF" w:rsidRPr="00581D90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426" w:type="dxa"/>
          </w:tcPr>
          <w:p w:rsidR="001552AF" w:rsidRPr="00985A88" w:rsidRDefault="001552AF" w:rsidP="00BD4628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27" w:name="_Toc231031572"/>
      <w:bookmarkStart w:id="28" w:name="_Toc235002073"/>
      <w:bookmarkStart w:id="29" w:name="_Toc49208326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Participantes</w:t>
      </w:r>
      <w:bookmarkEnd w:id="27"/>
      <w:bookmarkEnd w:id="28"/>
      <w:bookmarkEnd w:id="29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 xml:space="preserve"> </w:t>
      </w:r>
    </w:p>
    <w:p w:rsid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bookmarkStart w:id="30" w:name="_Toc231031573"/>
      <w:bookmarkStart w:id="31" w:name="_Toc235002074"/>
      <w:r w:rsidRPr="00AB3DC4">
        <w:t xml:space="preserve">Gustavo </w:t>
      </w:r>
      <w:proofErr w:type="spellStart"/>
      <w:r w:rsidRPr="00AB3DC4">
        <w:t>Guanuco</w:t>
      </w:r>
      <w:proofErr w:type="spellEnd"/>
      <w:r w:rsidRPr="00AB3DC4">
        <w:t xml:space="preserve">, </w:t>
      </w:r>
    </w:p>
    <w:p w:rsid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r w:rsidRPr="00AB3DC4">
        <w:t>Juan Rojas,</w:t>
      </w:r>
    </w:p>
    <w:p w:rsidR="00AB3DC4" w:rsidRPr="00AB3DC4" w:rsidRDefault="00AB3DC4" w:rsidP="00AB3DC4">
      <w:pPr>
        <w:pStyle w:val="PSI-Normal"/>
        <w:numPr>
          <w:ilvl w:val="0"/>
          <w:numId w:val="15"/>
        </w:numPr>
        <w:rPr>
          <w:lang w:eastAsia="es-ES"/>
        </w:rPr>
      </w:pPr>
      <w:r w:rsidRPr="00AB3DC4">
        <w:t>Víctor Valentín</w:t>
      </w:r>
      <w:r>
        <w:t>.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2" w:name="_Toc492083270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Definición de Roles</w:t>
      </w:r>
      <w:bookmarkEnd w:id="30"/>
      <w:bookmarkEnd w:id="31"/>
      <w:bookmarkEnd w:id="32"/>
    </w:p>
    <w:p w:rsidR="001552AF" w:rsidRPr="004B45F5" w:rsidRDefault="001552AF" w:rsidP="001552AF">
      <w:pPr>
        <w:rPr>
          <w:rFonts w:eastAsia="Calibri" w:cstheme="minorHAnsi"/>
          <w:lang w:eastAsia="es-ES"/>
        </w:rPr>
      </w:pPr>
    </w:p>
    <w:tbl>
      <w:tblPr>
        <w:tblStyle w:val="GridTable2Accent3"/>
        <w:tblW w:w="9073" w:type="dxa"/>
        <w:tblLayout w:type="fixed"/>
        <w:tblLook w:val="0200" w:firstRow="0" w:lastRow="0" w:firstColumn="0" w:lastColumn="0" w:noHBand="1" w:noVBand="0"/>
      </w:tblPr>
      <w:tblGrid>
        <w:gridCol w:w="3544"/>
        <w:gridCol w:w="5529"/>
      </w:tblGrid>
      <w:tr w:rsidR="004B45F5" w:rsidRPr="00AB3DC4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3" w:type="dxa"/>
            <w:gridSpan w:val="2"/>
          </w:tcPr>
          <w:p w:rsidR="001552AF" w:rsidRPr="00AB3DC4" w:rsidRDefault="001552AF" w:rsidP="00AB3DC4">
            <w:pPr>
              <w:pStyle w:val="PSI-Normal"/>
              <w:jc w:val="center"/>
              <w:rPr>
                <w:b/>
                <w:sz w:val="24"/>
              </w:rPr>
            </w:pPr>
            <w:r w:rsidRPr="00AB3DC4">
              <w:rPr>
                <w:b/>
                <w:sz w:val="24"/>
              </w:rPr>
              <w:t>Definición de Roles</w:t>
            </w:r>
          </w:p>
        </w:tc>
      </w:tr>
      <w:tr w:rsidR="00AB3DC4" w:rsidRPr="004B45F5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AB3DC4" w:rsidRPr="00AB3DC4" w:rsidRDefault="00AB3DC4" w:rsidP="00AB3DC4">
            <w:pPr>
              <w:pStyle w:val="PSI-ComentarioenTabla"/>
            </w:pPr>
            <w:r w:rsidRPr="00AB3DC4">
              <w:t>- Moderador</w:t>
            </w:r>
          </w:p>
        </w:tc>
        <w:tc>
          <w:tcPr>
            <w:tcW w:w="5529" w:type="dxa"/>
          </w:tcPr>
          <w:p w:rsidR="00AB3DC4" w:rsidRPr="00AB3DC4" w:rsidRDefault="00AB3DC4" w:rsidP="00A8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highlight w:val="yellow"/>
              </w:rPr>
            </w:pPr>
            <w:r w:rsidRPr="00AB3DC4">
              <w:rPr>
                <w:i/>
              </w:rPr>
              <w:t xml:space="preserve">Gustavo </w:t>
            </w:r>
            <w:proofErr w:type="spellStart"/>
            <w:r w:rsidRPr="00AB3DC4">
              <w:rPr>
                <w:i/>
              </w:rPr>
              <w:t>Guanuco</w:t>
            </w:r>
            <w:proofErr w:type="spellEnd"/>
          </w:p>
        </w:tc>
      </w:tr>
      <w:tr w:rsidR="00AB3DC4" w:rsidRPr="004B45F5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AB3DC4" w:rsidRPr="00AB3DC4" w:rsidRDefault="00AB3DC4" w:rsidP="00AB3DC4">
            <w:pPr>
              <w:pStyle w:val="PSI-ComentarioenTabla"/>
            </w:pPr>
            <w:r w:rsidRPr="00AB3DC4">
              <w:t>- Tomador de Notas</w:t>
            </w:r>
          </w:p>
        </w:tc>
        <w:tc>
          <w:tcPr>
            <w:tcW w:w="5529" w:type="dxa"/>
          </w:tcPr>
          <w:p w:rsidR="00AB3DC4" w:rsidRPr="00AB3DC4" w:rsidRDefault="00AB3DC4" w:rsidP="00A8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AB3DC4">
              <w:rPr>
                <w:rFonts w:ascii="Calibri" w:eastAsia="Calibri" w:hAnsi="Calibri" w:cs="Times New Roman"/>
                <w:i/>
                <w:lang w:val="es-MX"/>
              </w:rPr>
              <w:t>Víctor Valentín</w:t>
            </w:r>
          </w:p>
        </w:tc>
      </w:tr>
      <w:tr w:rsidR="00AB3DC4" w:rsidRPr="004B45F5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AB3DC4" w:rsidRPr="00AB3DC4" w:rsidRDefault="00AB3DC4" w:rsidP="00AB3DC4">
            <w:pPr>
              <w:pStyle w:val="PSI-ComentarioenTabla"/>
            </w:pPr>
            <w:r w:rsidRPr="00AB3DC4">
              <w:t>- Preparador de Agenda</w:t>
            </w:r>
          </w:p>
        </w:tc>
        <w:tc>
          <w:tcPr>
            <w:tcW w:w="5529" w:type="dxa"/>
          </w:tcPr>
          <w:p w:rsidR="00AB3DC4" w:rsidRPr="00AB3DC4" w:rsidRDefault="00AB3DC4" w:rsidP="00A8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lang w:val="es-MX"/>
              </w:rPr>
            </w:pPr>
            <w:r w:rsidRPr="00AB3DC4">
              <w:rPr>
                <w:rFonts w:ascii="Calibri" w:eastAsia="Calibri" w:hAnsi="Calibri" w:cs="Times New Roman"/>
                <w:i/>
                <w:lang w:val="es-MX"/>
              </w:rPr>
              <w:t>Juan Rojas</w:t>
            </w:r>
          </w:p>
        </w:tc>
      </w:tr>
      <w:tr w:rsidR="00AB3DC4" w:rsidRPr="004B45F5" w:rsidTr="00787F9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AB3DC4" w:rsidRPr="00AB3DC4" w:rsidRDefault="00AB3DC4" w:rsidP="00AB3DC4">
            <w:pPr>
              <w:pStyle w:val="PSI-ComentarioenTabla"/>
            </w:pPr>
            <w:r w:rsidRPr="00AB3DC4">
              <w:t>- Preparador Próxima Minuta</w:t>
            </w:r>
          </w:p>
        </w:tc>
        <w:tc>
          <w:tcPr>
            <w:tcW w:w="5529" w:type="dxa"/>
          </w:tcPr>
          <w:p w:rsidR="00AB3DC4" w:rsidRPr="00AB3DC4" w:rsidRDefault="00AB3DC4" w:rsidP="00A87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AB3DC4">
              <w:rPr>
                <w:rFonts w:ascii="Calibri" w:eastAsia="Calibri" w:hAnsi="Calibri" w:cs="Times New Roman"/>
                <w:i/>
              </w:rPr>
              <w:t>Víctor Valentín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3" w:name="_Toc231031574"/>
      <w:bookmarkStart w:id="34" w:name="_Toc235002075"/>
      <w:bookmarkStart w:id="35" w:name="_Toc492083271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Resoluciones:</w:t>
      </w:r>
      <w:bookmarkEnd w:id="33"/>
      <w:bookmarkEnd w:id="34"/>
      <w:bookmarkEnd w:id="35"/>
    </w:p>
    <w:p w:rsidR="00AB3DC4" w:rsidRDefault="00AB3DC4" w:rsidP="00AB3DC4">
      <w:pPr>
        <w:pStyle w:val="PSI-Normal"/>
        <w:numPr>
          <w:ilvl w:val="0"/>
          <w:numId w:val="17"/>
        </w:numPr>
      </w:pPr>
      <w:r>
        <w:t xml:space="preserve">Adquirir conocimiento e investigación acerca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Ionic</w:t>
      </w:r>
      <w:proofErr w:type="spellEnd"/>
      <w:r>
        <w:t xml:space="preserve"> / Angular</w:t>
      </w:r>
    </w:p>
    <w:p w:rsidR="00AB3DC4" w:rsidRDefault="00AB3DC4" w:rsidP="00AB3DC4">
      <w:pPr>
        <w:pStyle w:val="PSI-Normal"/>
        <w:numPr>
          <w:ilvl w:val="0"/>
          <w:numId w:val="17"/>
        </w:numPr>
      </w:pPr>
      <w:r>
        <w:t>Adquirir conocimiento e investigación acerca de la plataforma para desarrollo de proyectos Taiha.io</w:t>
      </w:r>
    </w:p>
    <w:p w:rsidR="00AB3DC4" w:rsidRDefault="00AB3DC4" w:rsidP="00AB3DC4">
      <w:pPr>
        <w:pStyle w:val="PSI-Normal"/>
        <w:numPr>
          <w:ilvl w:val="0"/>
          <w:numId w:val="17"/>
        </w:numPr>
      </w:pPr>
      <w:proofErr w:type="spellStart"/>
      <w:r>
        <w:t>Scrum</w:t>
      </w:r>
      <w:proofErr w:type="spellEnd"/>
      <w:r>
        <w:t xml:space="preserve">, </w:t>
      </w:r>
      <w:proofErr w:type="spellStart"/>
      <w:r>
        <w:t>Kanvas</w:t>
      </w:r>
      <w:proofErr w:type="spellEnd"/>
      <w:r>
        <w:t>, Sprint.</w:t>
      </w:r>
    </w:p>
    <w:p w:rsidR="00AB3DC4" w:rsidRDefault="00AB3DC4" w:rsidP="00AB3DC4">
      <w:pPr>
        <w:pStyle w:val="PSI-Normal"/>
        <w:numPr>
          <w:ilvl w:val="0"/>
          <w:numId w:val="17"/>
        </w:numPr>
      </w:pPr>
      <w:r>
        <w:t>Investigación acerca del código QR</w:t>
      </w:r>
    </w:p>
    <w:p w:rsidR="00AB3DC4" w:rsidRPr="00237273" w:rsidRDefault="00AB3DC4" w:rsidP="00AB3DC4">
      <w:pPr>
        <w:pStyle w:val="PSI-Normal"/>
        <w:numPr>
          <w:ilvl w:val="0"/>
          <w:numId w:val="17"/>
        </w:numPr>
        <w:rPr>
          <w:rFonts w:ascii="Calibri" w:eastAsia="Calibri" w:hAnsi="Calibri" w:cs="Times New Roman"/>
          <w:lang w:eastAsia="es-ES"/>
        </w:rPr>
      </w:pPr>
      <w:r>
        <w:t>Lectura y descarga de material del sitio PSI propuesta por la materia.</w:t>
      </w:r>
    </w:p>
    <w:p w:rsidR="007143E5" w:rsidRDefault="007143E5" w:rsidP="00AB3DC4">
      <w:pPr>
        <w:ind w:left="0" w:firstLine="0"/>
        <w:rPr>
          <w:rFonts w:ascii="Cambria" w:eastAsia="Times New Roman" w:hAnsi="Cambria" w:cs="Times New Roman"/>
          <w:color w:val="4F81BD"/>
          <w:lang w:eastAsia="es-ES"/>
        </w:rPr>
      </w:pPr>
      <w:bookmarkStart w:id="36" w:name="_Toc231031575"/>
      <w:bookmarkStart w:id="37" w:name="_Toc235002076"/>
    </w:p>
    <w:p w:rsidR="001552AF" w:rsidRPr="003A1E82" w:rsidRDefault="001552AF" w:rsidP="001552AF">
      <w:pPr>
        <w:pStyle w:val="PSI-Ttulo2"/>
        <w:rPr>
          <w:rFonts w:ascii="Calibri" w:eastAsia="Times New Roman" w:hAnsi="Calibri" w:cs="Calibri"/>
          <w:color w:val="92D050"/>
          <w:lang w:eastAsia="es-ES"/>
        </w:rPr>
      </w:pPr>
      <w:bookmarkStart w:id="38" w:name="_Toc492083272"/>
      <w:r w:rsidRPr="003A1E82">
        <w:rPr>
          <w:rFonts w:ascii="Calibri" w:eastAsia="Times New Roman" w:hAnsi="Calibri" w:cs="Calibri"/>
          <w:color w:val="92D050"/>
          <w:lang w:eastAsia="es-ES"/>
        </w:rPr>
        <w:lastRenderedPageBreak/>
        <w:t>Compromisos Asumidos</w:t>
      </w:r>
      <w:bookmarkEnd w:id="36"/>
      <w:bookmarkEnd w:id="37"/>
      <w:bookmarkEnd w:id="38"/>
    </w:p>
    <w:tbl>
      <w:tblPr>
        <w:tblStyle w:val="GridTable2Accent3"/>
        <w:tblW w:w="9479" w:type="dxa"/>
        <w:tblLayout w:type="fixed"/>
        <w:tblLook w:val="0420" w:firstRow="1" w:lastRow="0" w:firstColumn="0" w:lastColumn="0" w:noHBand="0" w:noVBand="1"/>
      </w:tblPr>
      <w:tblGrid>
        <w:gridCol w:w="5560"/>
        <w:gridCol w:w="1503"/>
        <w:gridCol w:w="2416"/>
      </w:tblGrid>
      <w:tr w:rsidR="001552AF" w:rsidRPr="00AB3DC4" w:rsidTr="0078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60" w:type="dxa"/>
          </w:tcPr>
          <w:p w:rsidR="001552AF" w:rsidRPr="00AB3DC4" w:rsidRDefault="001552AF" w:rsidP="00AB3DC4">
            <w:pPr>
              <w:pStyle w:val="PSI-Normal"/>
              <w:rPr>
                <w:sz w:val="24"/>
              </w:rPr>
            </w:pPr>
            <w:r w:rsidRPr="00AB3DC4">
              <w:rPr>
                <w:sz w:val="24"/>
              </w:rPr>
              <w:t>Compromisos</w:t>
            </w:r>
          </w:p>
        </w:tc>
        <w:tc>
          <w:tcPr>
            <w:tcW w:w="1503" w:type="dxa"/>
          </w:tcPr>
          <w:p w:rsidR="001552AF" w:rsidRPr="00AB3DC4" w:rsidRDefault="001552AF" w:rsidP="00AB3DC4">
            <w:pPr>
              <w:pStyle w:val="PSI-Normal"/>
              <w:rPr>
                <w:sz w:val="24"/>
              </w:rPr>
            </w:pPr>
            <w:r w:rsidRPr="00AB3DC4">
              <w:rPr>
                <w:sz w:val="24"/>
              </w:rPr>
              <w:t>Fecha Tope</w:t>
            </w:r>
          </w:p>
        </w:tc>
        <w:tc>
          <w:tcPr>
            <w:tcW w:w="2416" w:type="dxa"/>
          </w:tcPr>
          <w:p w:rsidR="001552AF" w:rsidRPr="00AB3DC4" w:rsidRDefault="001552AF" w:rsidP="00AB3DC4">
            <w:pPr>
              <w:pStyle w:val="PSI-Normal"/>
              <w:rPr>
                <w:sz w:val="24"/>
              </w:rPr>
            </w:pPr>
            <w:r w:rsidRPr="00AB3DC4">
              <w:rPr>
                <w:sz w:val="24"/>
              </w:rPr>
              <w:t>Responsable</w:t>
            </w:r>
          </w:p>
        </w:tc>
      </w:tr>
      <w:tr w:rsidR="00AB3DC4" w:rsidRPr="004B45F5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60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22"/>
              </w:numPr>
            </w:pPr>
            <w:r w:rsidRPr="00AB3DC4">
              <w:t xml:space="preserve">Investigar sobre el funcionamiento y operación del </w:t>
            </w:r>
            <w:proofErr w:type="spellStart"/>
            <w:r w:rsidRPr="00AB3DC4">
              <w:t>framework</w:t>
            </w:r>
            <w:proofErr w:type="spellEnd"/>
            <w:r w:rsidRPr="00AB3DC4">
              <w:t xml:space="preserve"> </w:t>
            </w:r>
            <w:proofErr w:type="spellStart"/>
            <w:r w:rsidRPr="00AB3DC4">
              <w:t>Ionic</w:t>
            </w:r>
            <w:proofErr w:type="spellEnd"/>
            <w:r w:rsidRPr="00AB3DC4">
              <w:t xml:space="preserve"> Angular de manera básica.</w:t>
            </w:r>
          </w:p>
        </w:tc>
        <w:tc>
          <w:tcPr>
            <w:tcW w:w="1503" w:type="dxa"/>
          </w:tcPr>
          <w:p w:rsidR="00AB3DC4" w:rsidRPr="00AB3DC4" w:rsidRDefault="00AB3DC4" w:rsidP="00AB3DC4">
            <w:pPr>
              <w:pStyle w:val="PSI-Normal"/>
            </w:pPr>
            <w:r w:rsidRPr="00AB3DC4">
              <w:t>25/08/2017</w:t>
            </w:r>
          </w:p>
        </w:tc>
        <w:tc>
          <w:tcPr>
            <w:tcW w:w="2416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18"/>
              </w:numPr>
            </w:pPr>
            <w:r w:rsidRPr="00AB3DC4">
              <w:t>Víctor Valentín</w:t>
            </w:r>
          </w:p>
          <w:p w:rsidR="00AB3DC4" w:rsidRPr="00AB3DC4" w:rsidRDefault="00AB3DC4" w:rsidP="00AB3DC4">
            <w:pPr>
              <w:pStyle w:val="PSI-Normal"/>
              <w:numPr>
                <w:ilvl w:val="0"/>
                <w:numId w:val="18"/>
              </w:numPr>
            </w:pPr>
            <w:r w:rsidRPr="00AB3DC4">
              <w:t xml:space="preserve">Gustavo </w:t>
            </w:r>
            <w:proofErr w:type="spellStart"/>
            <w:r w:rsidRPr="00AB3DC4">
              <w:t>Guanuco</w:t>
            </w:r>
            <w:proofErr w:type="spellEnd"/>
          </w:p>
        </w:tc>
      </w:tr>
      <w:tr w:rsidR="00AB3DC4" w:rsidRPr="00941ADC" w:rsidTr="00787F98">
        <w:tc>
          <w:tcPr>
            <w:tcW w:w="5560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22"/>
              </w:numPr>
            </w:pPr>
            <w:r w:rsidRPr="00AB3DC4">
              <w:t>Investigar acerca de Taiga.io</w:t>
            </w:r>
          </w:p>
        </w:tc>
        <w:tc>
          <w:tcPr>
            <w:tcW w:w="1503" w:type="dxa"/>
          </w:tcPr>
          <w:p w:rsidR="00AB3DC4" w:rsidRPr="00AB3DC4" w:rsidRDefault="00AB3DC4" w:rsidP="00AB3DC4">
            <w:pPr>
              <w:pStyle w:val="PSI-Normal"/>
            </w:pPr>
            <w:r w:rsidRPr="00AB3DC4">
              <w:t>25/08/2017</w:t>
            </w:r>
          </w:p>
        </w:tc>
        <w:tc>
          <w:tcPr>
            <w:tcW w:w="2416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18"/>
              </w:numPr>
            </w:pPr>
            <w:r w:rsidRPr="00AB3DC4">
              <w:t>Juan Rojas</w:t>
            </w:r>
          </w:p>
        </w:tc>
      </w:tr>
      <w:tr w:rsidR="00AB3DC4" w:rsidRPr="00941ADC" w:rsidTr="00787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60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22"/>
              </w:numPr>
            </w:pPr>
            <w:r w:rsidRPr="00AB3DC4">
              <w:t>Investigar acerca de códigos QR</w:t>
            </w:r>
          </w:p>
        </w:tc>
        <w:tc>
          <w:tcPr>
            <w:tcW w:w="1503" w:type="dxa"/>
          </w:tcPr>
          <w:p w:rsidR="00AB3DC4" w:rsidRPr="00AB3DC4" w:rsidRDefault="00AB3DC4" w:rsidP="00AB3DC4">
            <w:pPr>
              <w:pStyle w:val="PSI-Normal"/>
            </w:pPr>
            <w:r w:rsidRPr="00AB3DC4">
              <w:t>25/08/2017</w:t>
            </w:r>
          </w:p>
        </w:tc>
        <w:tc>
          <w:tcPr>
            <w:tcW w:w="2416" w:type="dxa"/>
          </w:tcPr>
          <w:p w:rsidR="00AB3DC4" w:rsidRPr="00AB3DC4" w:rsidRDefault="00AB3DC4" w:rsidP="00AB3DC4">
            <w:pPr>
              <w:pStyle w:val="PSI-Normal"/>
              <w:numPr>
                <w:ilvl w:val="0"/>
                <w:numId w:val="18"/>
              </w:numPr>
            </w:pPr>
            <w:r w:rsidRPr="00AB3DC4">
              <w:t>Juan Rojas</w:t>
            </w:r>
          </w:p>
        </w:tc>
      </w:tr>
    </w:tbl>
    <w:p w:rsidR="001552AF" w:rsidRPr="00064191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39" w:name="_Toc231031576"/>
      <w:bookmarkStart w:id="40" w:name="_Toc235002077"/>
      <w:bookmarkStart w:id="41" w:name="_Toc492083273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Temas Adicionales</w:t>
      </w:r>
      <w:bookmarkEnd w:id="39"/>
      <w:bookmarkEnd w:id="40"/>
      <w:bookmarkEnd w:id="41"/>
    </w:p>
    <w:p w:rsidR="00ED7DEA" w:rsidRPr="004B45F5" w:rsidRDefault="00AB3DC4" w:rsidP="00AB3DC4">
      <w:pPr>
        <w:pStyle w:val="PSI-Normal"/>
      </w:pPr>
      <w:r w:rsidRPr="00237273">
        <w:t>Sugerencias acerca del trabajo en grupo para el proyecto</w:t>
      </w:r>
    </w:p>
    <w:p w:rsidR="001552AF" w:rsidRPr="003A1E82" w:rsidRDefault="001552AF" w:rsidP="001552AF">
      <w:pPr>
        <w:pStyle w:val="PSI-Ttulo2"/>
        <w:rPr>
          <w:rFonts w:asciiTheme="minorHAnsi" w:eastAsia="Times New Roman" w:hAnsiTheme="minorHAnsi" w:cstheme="minorHAnsi"/>
          <w:color w:val="92D050"/>
          <w:lang w:eastAsia="es-ES"/>
        </w:rPr>
      </w:pPr>
      <w:bookmarkStart w:id="42" w:name="_Toc231031577"/>
      <w:bookmarkStart w:id="43" w:name="_Toc235002078"/>
      <w:bookmarkStart w:id="44" w:name="_Toc492083274"/>
      <w:r w:rsidRPr="003A1E82">
        <w:rPr>
          <w:rFonts w:asciiTheme="minorHAnsi" w:eastAsia="Times New Roman" w:hAnsiTheme="minorHAnsi" w:cstheme="minorHAnsi"/>
          <w:color w:val="92D050"/>
          <w:lang w:eastAsia="es-ES"/>
        </w:rPr>
        <w:t>Observaciones:</w:t>
      </w:r>
      <w:bookmarkEnd w:id="42"/>
      <w:bookmarkEnd w:id="43"/>
      <w:bookmarkEnd w:id="44"/>
    </w:p>
    <w:p w:rsidR="00AB3DC4" w:rsidRPr="009C01D6" w:rsidRDefault="00AB3DC4" w:rsidP="00AB3DC4">
      <w:pPr>
        <w:pStyle w:val="PSI-Normal"/>
      </w:pPr>
      <w:bookmarkStart w:id="45" w:name="_Toc231031578"/>
      <w:bookmarkStart w:id="46" w:name="_Toc235002079"/>
      <w:r>
        <w:t>La reunión se dio por finalizada las 14:21 horas.</w:t>
      </w:r>
    </w:p>
    <w:bookmarkEnd w:id="45"/>
    <w:bookmarkEnd w:id="46"/>
    <w:p w:rsidR="007F38C0" w:rsidRDefault="007F38C0" w:rsidP="003A1E82">
      <w:pPr>
        <w:pStyle w:val="PSI-Ttulo1"/>
      </w:pPr>
    </w:p>
    <w:sectPr w:rsidR="007F38C0" w:rsidSect="003B4C49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E78" w:rsidRDefault="00511E78" w:rsidP="00C94FBE">
      <w:pPr>
        <w:spacing w:before="0" w:line="240" w:lineRule="auto"/>
      </w:pPr>
      <w:r>
        <w:separator/>
      </w:r>
    </w:p>
    <w:p w:rsidR="00511E78" w:rsidRDefault="00511E78"/>
  </w:endnote>
  <w:endnote w:type="continuationSeparator" w:id="0">
    <w:p w:rsidR="00511E78" w:rsidRDefault="00511E78" w:rsidP="00C94FBE">
      <w:pPr>
        <w:spacing w:before="0" w:line="240" w:lineRule="auto"/>
      </w:pPr>
      <w:r>
        <w:continuationSeparator/>
      </w:r>
    </w:p>
    <w:p w:rsidR="00511E78" w:rsidRDefault="00511E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24" w:rsidRDefault="00944F2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FED30" wp14:editId="6EDAF3A5">
              <wp:simplePos x="0" y="0"/>
              <wp:positionH relativeFrom="column">
                <wp:posOffset>-976630</wp:posOffset>
              </wp:positionH>
              <wp:positionV relativeFrom="paragraph">
                <wp:posOffset>-454551</wp:posOffset>
              </wp:positionV>
              <wp:extent cx="1749972" cy="970280"/>
              <wp:effectExtent l="0" t="0" r="0" b="2540"/>
              <wp:wrapNone/>
              <wp:docPr id="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24" w:rsidRDefault="00944F24" w:rsidP="00944F2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1B9E913" wp14:editId="142F60A9">
                                <wp:extent cx="1418590" cy="725170"/>
                                <wp:effectExtent l="0" t="0" r="0" b="0"/>
                                <wp:docPr id="16" name="Imagen 16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0" style="position:absolute;left:0;text-align:left;margin-left:-76.9pt;margin-top:-35.8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MutAIAALg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" filled="f" stroked="f">
              <v:textbox style="mso-fit-shape-to-text:t">
                <w:txbxContent>
                  <w:p w:rsidR="00944F24" w:rsidRDefault="00944F24" w:rsidP="00944F24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1B9E913" wp14:editId="142F60A9">
                          <wp:extent cx="1418590" cy="725170"/>
                          <wp:effectExtent l="0" t="0" r="0" b="0"/>
                          <wp:docPr id="16" name="Imagen 16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E78" w:rsidRDefault="00511E78" w:rsidP="00C94FBE">
      <w:pPr>
        <w:spacing w:before="0" w:line="240" w:lineRule="auto"/>
      </w:pPr>
      <w:r>
        <w:separator/>
      </w:r>
    </w:p>
    <w:p w:rsidR="00511E78" w:rsidRDefault="00511E78"/>
  </w:footnote>
  <w:footnote w:type="continuationSeparator" w:id="0">
    <w:p w:rsidR="00511E78" w:rsidRDefault="00511E78" w:rsidP="00C94FBE">
      <w:pPr>
        <w:spacing w:before="0" w:line="240" w:lineRule="auto"/>
      </w:pPr>
      <w:r>
        <w:continuationSeparator/>
      </w:r>
    </w:p>
    <w:p w:rsidR="00511E78" w:rsidRDefault="00511E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6E13AA" w:rsidP="006E13AA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8D9FD7" wp14:editId="4339BFF7">
              <wp:simplePos x="0" y="0"/>
              <wp:positionH relativeFrom="margin">
                <wp:posOffset>2136140</wp:posOffset>
              </wp:positionH>
              <wp:positionV relativeFrom="paragraph">
                <wp:posOffset>-452864</wp:posOffset>
              </wp:positionV>
              <wp:extent cx="1250140" cy="1297305"/>
              <wp:effectExtent l="0" t="0" r="0" b="0"/>
              <wp:wrapNone/>
              <wp:docPr id="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3AA" w:rsidRDefault="006E13AA" w:rsidP="006E13AA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4E8CF6F3" wp14:editId="10EAA33E">
                                <wp:extent cx="762587" cy="1056005"/>
                                <wp:effectExtent l="0" t="0" r="0" b="0"/>
                                <wp:docPr id="15" name="Imagen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29" style="position:absolute;left:0;text-align:left;margin-left:168.2pt;margin-top:-35.65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kyswIAALI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" filled="f" stroked="f">
              <v:textbox style="mso-fit-shape-to-text:t">
                <w:txbxContent>
                  <w:p w:rsidR="006E13AA" w:rsidRDefault="006E13AA" w:rsidP="006E13AA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4E8CF6F3" wp14:editId="10EAA33E">
                          <wp:extent cx="762587" cy="1056005"/>
                          <wp:effectExtent l="0" t="0" r="0" b="0"/>
                          <wp:docPr id="15" name="Imagen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301968"/>
    <w:multiLevelType w:val="hybridMultilevel"/>
    <w:tmpl w:val="D562C130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1CB0341B"/>
    <w:multiLevelType w:val="hybridMultilevel"/>
    <w:tmpl w:val="D892E2E2"/>
    <w:lvl w:ilvl="0" w:tplc="7E0AE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10677"/>
    <w:multiLevelType w:val="hybridMultilevel"/>
    <w:tmpl w:val="2B5A6640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56D52"/>
    <w:multiLevelType w:val="hybridMultilevel"/>
    <w:tmpl w:val="55D40B20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59A0"/>
    <w:multiLevelType w:val="hybridMultilevel"/>
    <w:tmpl w:val="201E6618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>
    <w:nsid w:val="54EF0D37"/>
    <w:multiLevelType w:val="hybridMultilevel"/>
    <w:tmpl w:val="F21A8A80"/>
    <w:lvl w:ilvl="0" w:tplc="D32CBA4E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>
    <w:nsid w:val="5D4E3CBC"/>
    <w:multiLevelType w:val="hybridMultilevel"/>
    <w:tmpl w:val="99806D44"/>
    <w:lvl w:ilvl="0" w:tplc="32460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F5DBE"/>
    <w:multiLevelType w:val="hybridMultilevel"/>
    <w:tmpl w:val="FD16CC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729E60F5"/>
    <w:multiLevelType w:val="hybridMultilevel"/>
    <w:tmpl w:val="160ACD4C"/>
    <w:lvl w:ilvl="0" w:tplc="69C66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>
    <w:nsid w:val="7FB055D7"/>
    <w:multiLevelType w:val="hybridMultilevel"/>
    <w:tmpl w:val="A73AE210"/>
    <w:lvl w:ilvl="0" w:tplc="38349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8"/>
  </w:num>
  <w:num w:numId="11">
    <w:abstractNumId w:val="5"/>
  </w:num>
  <w:num w:numId="12">
    <w:abstractNumId w:val="12"/>
  </w:num>
  <w:num w:numId="13">
    <w:abstractNumId w:val="7"/>
  </w:num>
  <w:num w:numId="14">
    <w:abstractNumId w:val="13"/>
  </w:num>
  <w:num w:numId="15">
    <w:abstractNumId w:val="9"/>
  </w:num>
  <w:num w:numId="16">
    <w:abstractNumId w:val="10"/>
  </w:num>
  <w:num w:numId="17">
    <w:abstractNumId w:val="4"/>
  </w:num>
  <w:num w:numId="18">
    <w:abstractNumId w:val="19"/>
  </w:num>
  <w:num w:numId="19">
    <w:abstractNumId w:val="14"/>
  </w:num>
  <w:num w:numId="20">
    <w:abstractNumId w:val="17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F5"/>
    <w:rsid w:val="00011BED"/>
    <w:rsid w:val="00017EFE"/>
    <w:rsid w:val="00045F1A"/>
    <w:rsid w:val="00087F53"/>
    <w:rsid w:val="00092BC0"/>
    <w:rsid w:val="000A0FE7"/>
    <w:rsid w:val="000B7313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3AAC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1E82"/>
    <w:rsid w:val="003B3380"/>
    <w:rsid w:val="003B4C49"/>
    <w:rsid w:val="003B7F1F"/>
    <w:rsid w:val="003C54B1"/>
    <w:rsid w:val="003E12FE"/>
    <w:rsid w:val="0040066E"/>
    <w:rsid w:val="004525FF"/>
    <w:rsid w:val="004807AF"/>
    <w:rsid w:val="004A54C8"/>
    <w:rsid w:val="004B45F5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1E78"/>
    <w:rsid w:val="00515617"/>
    <w:rsid w:val="0052443F"/>
    <w:rsid w:val="00563C80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27BB"/>
    <w:rsid w:val="005E76A4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A2495"/>
    <w:rsid w:val="006B3371"/>
    <w:rsid w:val="006E13AA"/>
    <w:rsid w:val="0070494E"/>
    <w:rsid w:val="00705C02"/>
    <w:rsid w:val="00710BA6"/>
    <w:rsid w:val="00711DF8"/>
    <w:rsid w:val="007143E5"/>
    <w:rsid w:val="0072334D"/>
    <w:rsid w:val="007447BE"/>
    <w:rsid w:val="00784A6C"/>
    <w:rsid w:val="00787F98"/>
    <w:rsid w:val="0079484F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065A8"/>
    <w:rsid w:val="0092483A"/>
    <w:rsid w:val="00942049"/>
    <w:rsid w:val="00944F24"/>
    <w:rsid w:val="0096683E"/>
    <w:rsid w:val="00970BAA"/>
    <w:rsid w:val="009A3173"/>
    <w:rsid w:val="009B1244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B3DC4"/>
    <w:rsid w:val="00AB5C7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7B22"/>
    <w:rsid w:val="00B77F48"/>
    <w:rsid w:val="00BA699A"/>
    <w:rsid w:val="00BB23C2"/>
    <w:rsid w:val="00BB4A41"/>
    <w:rsid w:val="00BB6AAE"/>
    <w:rsid w:val="00BB7855"/>
    <w:rsid w:val="00BC5404"/>
    <w:rsid w:val="00BD4628"/>
    <w:rsid w:val="00BF49C9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C351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7DEA"/>
    <w:rsid w:val="00EE0084"/>
    <w:rsid w:val="00F045A2"/>
    <w:rsid w:val="00F163F8"/>
    <w:rsid w:val="00F219EA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B3DC4"/>
    <w:pPr>
      <w:tabs>
        <w:tab w:val="left" w:pos="0"/>
      </w:tabs>
      <w:ind w:left="469" w:firstLine="0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AB3DC4"/>
    <w:pPr>
      <w:spacing w:line="240" w:lineRule="auto"/>
    </w:pPr>
    <w:rPr>
      <w:b/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AB3DC4"/>
    <w:pPr>
      <w:spacing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B3DC4"/>
    <w:pPr>
      <w:tabs>
        <w:tab w:val="left" w:pos="0"/>
      </w:tabs>
      <w:ind w:left="469" w:firstLine="0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AB3DC4"/>
    <w:pPr>
      <w:spacing w:line="240" w:lineRule="auto"/>
    </w:pPr>
    <w:rPr>
      <w:b/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4B45F5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A1E8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AB3DC4"/>
    <w:pPr>
      <w:spacing w:line="240" w:lineRule="auto"/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GridTable2Accent3">
    <w:name w:val="Grid Table 2 Accent 3"/>
    <w:basedOn w:val="Tablanormal"/>
    <w:uiPriority w:val="47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">
    <w:name w:val="Plain Table 1"/>
    <w:basedOn w:val="Tablanormal"/>
    <w:uiPriority w:val="41"/>
    <w:rsid w:val="00787F9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esktop\PSI\Ejemplos%20y%20Plantillas\plantillas-dotx\gestion_del_proyecto\Reuniones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CA7FB6-331F-4E8F-9C60-E8F6F0C9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</Template>
  <TotalTime>13</TotalTime>
  <Pages>6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Laboratorio de Desarrollo de Software</Company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Checkpoint</dc:subject>
  <dc:creator>GVR</dc:creator>
  <cp:lastModifiedBy>Juan Rojas</cp:lastModifiedBy>
  <cp:revision>5</cp:revision>
  <dcterms:created xsi:type="dcterms:W3CDTF">2017-09-02T05:18:00Z</dcterms:created>
  <dcterms:modified xsi:type="dcterms:W3CDTF">2019-04-21T22:16:00Z</dcterms:modified>
</cp:coreProperties>
</file>