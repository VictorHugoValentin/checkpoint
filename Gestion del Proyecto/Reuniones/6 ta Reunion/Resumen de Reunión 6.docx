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4C0C8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395DD3B1" wp14:editId="5F8EF827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90140" cy="11209020"/>
                    <wp:effectExtent l="0" t="0" r="0" b="1143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90140" cy="11209020"/>
                              <a:chOff x="0" y="0"/>
                              <a:chExt cx="8090140" cy="11209020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0" y="0"/>
                                <a:ext cx="8090140" cy="11209020"/>
                                <a:chOff x="0" y="0"/>
                                <a:chExt cx="8090140" cy="1120902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7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6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61925"/>
                                  <a:ext cx="3175240" cy="1459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4628" w:rsidRDefault="00BD4628" w:rsidP="00BD4628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28F95BB5" wp14:editId="013FF87D">
                                          <wp:extent cx="2661462" cy="1212850"/>
                                          <wp:effectExtent l="0" t="0" r="0" b="6350"/>
                                          <wp:docPr id="17" name="Imagen 17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5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28900" y="6238875"/>
                                <a:ext cx="2916621" cy="39478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F49C9" w:rsidRDefault="00BF49C9" w:rsidP="00BF49C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5354D67A" wp14:editId="78B4D6A4">
                                        <wp:extent cx="2521715" cy="3491985"/>
                                        <wp:effectExtent l="0" t="0" r="0" b="0"/>
                                        <wp:docPr id="18" name="Imagen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upo 12" o:spid="_x0000_s1026" style="position:absolute;margin-left:-99.3pt;margin-top:-112.4pt;width:637pt;height:882.6pt;z-index:251688960" coordsize="80901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">
                    <v:group id="Grupo 6" o:spid="_x0000_s1027" style="position:absolute;width:80901;height:112090" coordsize="80901,11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6" o:spid="_x0000_s1028" style="position:absolute;top:99060;width:79178;height:10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VkL8A&#10;AADaAAAADwAAAGRycy9kb3ducmV2LnhtbERPS4vCMBC+C/sfwix401QPIl2jLIriQcQXdPc2NGNb&#10;bCalGbX77zcHwePH954tOlerB7Wh8mxgNExAEefeVlwYuJzXgymoIMgWa89k4I8CLOYfvRmm1j/5&#10;SI+TFCqGcEjRQCnSpFqHvCSHYegb4shdfetQImwLbVt8xnBX63GSTLTDimNDiQ0tS8pvp7szsDtm&#10;lMhylXGQfX69/W432eHHmP5n9/0FSqiTt/jl3loDcWu8Em+An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0hWQvwAAANoAAAAPAAAAAAAAAAAAAAAAAJgCAABkcnMvZG93bnJl&#10;di54bWxQSwUGAAAAAAQABAD1AAAAhAMAAAAA&#10;" fillcolor="#92d050" strokecolor="#00b050"/>
                      <v:rect id="Rectangle 7" o:spid="_x0000_s1029" style="position:absolute;top:2667;width:79178;height:16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6wC8MA&#10;AADaAAAADwAAAGRycy9kb3ducmV2LnhtbESPT2vCQBTE70K/w/IK3nRTD9JGVymK4kGK/yDt7ZF9&#10;JsHs25B9avrtu0LB4zAzv2Gm887V6kZtqDwbeBsmoIhzbysuDJyOq8E7qCDIFmvPZOCXAsxnL70p&#10;ptbfeU+3gxQqQjikaKAUaVKtQ16SwzD0DXH0zr51KFG2hbYt3iPc1XqUJGPtsOK4UGJDi5Lyy+Hq&#10;DGz3GSWyWGYc5Cs/X34262z3bUz/tfucgBLq5Bn+b2+sgQ94XIk3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6wC8MAAADaAAAADwAAAAAAAAAAAAAAAACYAgAAZHJzL2Rv&#10;d25yZXYueG1sUEsFBgAAAAAEAAQA9QAAAIgDAAAAAA==&#10;" fillcolor="#92d050" strokecolor="#00b050"/>
                      <v:rect id="Rectangle 9" o:spid="_x0000_s1030" style="position:absolute;left:6762;width:908;height:11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IIMsQA&#10;AADaAAAADwAAAGRycy9kb3ducmV2LnhtbESPT2vCQBTE74LfYXmCF9GNPfgndRWRFnqoUBPp+ZF9&#10;TVKzb9PdNcZv3y0UPA4z8xtms+tNIzpyvrasYD5LQBAXVtdcKjjnr9MVCB+QNTaWScGdPOy2w8EG&#10;U21vfKIuC6WIEPYpKqhCaFMpfVGRQT+zLXH0vqwzGKJ0pdQObxFuGvmUJAtpsOa4UGFLh4qKS3Y1&#10;Cl5+3Gd31PzxPjnl2Xrivv0Rc6XGo37/DCJQHx7h//abVrCEv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CCDLEAAAA2gAAAA8AAAAAAAAAAAAAAAAAmAIAAGRycy9k&#10;b3ducmV2LnhtbFBLBQYAAAAABAAEAPUAAACJAwAAAAA=&#10;" fillcolor="#eaf1dd [662]" strokecolor="#00b050"/>
                      <v:rect id="Rectangle 33" o:spid="_x0000_s1031" style="position:absolute;left:49149;top:1619;width:31752;height:1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5ic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OYnEAAAA2wAAAA8AAAAAAAAAAAAAAAAAmAIAAGRycy9k&#10;b3ducmV2LnhtbFBLBQYAAAAABAAEAPUAAACJAwAAAAA=&#10;" filled="f" stroked="f">
                        <v:textbox style="mso-fit-shape-to-text:t">
                          <w:txbxContent>
                            <w:p w:rsidR="00BD4628" w:rsidRDefault="00BD4628" w:rsidP="00BD4628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E85406A" wp14:editId="2904D6CF">
                                    <wp:extent cx="2661462" cy="1212850"/>
                                    <wp:effectExtent l="0" t="0" r="0" b="6350"/>
                                    <wp:docPr id="137" name="Imagen 137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Rectangle 31" o:spid="_x0000_s1032" style="position:absolute;left:26289;top:62388;width:29166;height:39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    <v:textbox>
                        <w:txbxContent>
                          <w:p w:rsidR="00BF49C9" w:rsidRDefault="00BF49C9" w:rsidP="00BF49C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42865DA1" wp14:editId="37C2B1F2">
                                  <wp:extent cx="2521715" cy="3491985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Pr="004B45F5" w:rsidRDefault="005D0A49">
          <w:pPr>
            <w:pStyle w:val="Sinespaciado"/>
            <w:rPr>
              <w:rFonts w:eastAsiaTheme="majorEastAsia" w:cstheme="minorHAnsi"/>
              <w:sz w:val="72"/>
              <w:szCs w:val="72"/>
            </w:rPr>
          </w:pPr>
          <w:sdt>
            <w:sdtPr>
              <w:rPr>
                <w:rFonts w:eastAsiaTheme="majorEastAsia" w:cstheme="minorHAns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2334D">
                <w:rPr>
                  <w:rFonts w:eastAsiaTheme="majorEastAsia" w:cstheme="minorHAnsi"/>
                  <w:sz w:val="72"/>
                  <w:szCs w:val="72"/>
                  <w:lang w:val="es-AR"/>
                </w:rPr>
                <w:t>Resumen de Reunión</w:t>
              </w:r>
            </w:sdtContent>
          </w:sdt>
        </w:p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4B45F5" w:rsidRDefault="00E16739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  <w:lang w:val="es-AR"/>
                </w:rPr>
                <w:t>Checkpoin</w:t>
              </w:r>
              <w:r w:rsidR="001B50C9">
                <w:rPr>
                  <w:rFonts w:eastAsiaTheme="majorEastAsia" w:cstheme="minorHAnsi"/>
                  <w:sz w:val="36"/>
                  <w:szCs w:val="36"/>
                  <w:lang w:val="es-AR"/>
                </w:rPr>
                <w:t>t</w:t>
              </w:r>
              <w:proofErr w:type="spellEnd"/>
            </w:p>
          </w:sdtContent>
        </w:sdt>
        <w:p w:rsidR="00D06E99" w:rsidRPr="004B45F5" w:rsidRDefault="00D06E99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4B45F5" w:rsidRDefault="001B50C9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4B45F5" w:rsidRDefault="00E16739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D06E99" w:rsidP="000F4F97">
          <w:pPr>
            <w:pStyle w:val="PSI-Comentario"/>
          </w:pPr>
          <w:r w:rsidRPr="008B3B0F">
            <w:br w:type="page"/>
          </w:r>
        </w:p>
        <w:p w:rsidR="00BC5404" w:rsidRDefault="0079484F" w:rsidP="000F4F97">
          <w:pPr>
            <w:pStyle w:val="PSI-Comentario"/>
          </w:pPr>
          <w:r w:rsidRPr="004B45F5">
            <w:rPr>
              <w:rFonts w:cstheme="minorHAnsi"/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0AD2DB9E" wp14:editId="56400201">
                    <wp:simplePos x="0" y="0"/>
                    <wp:positionH relativeFrom="margin">
                      <wp:posOffset>4011930</wp:posOffset>
                    </wp:positionH>
                    <wp:positionV relativeFrom="margin">
                      <wp:posOffset>-1185545</wp:posOffset>
                    </wp:positionV>
                    <wp:extent cx="2480945" cy="10934700"/>
                    <wp:effectExtent l="0" t="0" r="14605" b="19050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347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315.9pt;margin-top:-93.35pt;width:195.35pt;height:861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="004B45F5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099D6BF" wp14:editId="58D05D4A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534D" w:rsidRPr="004B45F5" w:rsidRDefault="00F5534D" w:rsidP="004B45F5">
                                <w:pPr>
                                  <w:pStyle w:val="PSI-DescripcindelDocumentos"/>
                                </w:pPr>
                                <w:r w:rsidRPr="004B45F5">
                                  <w:t>Las actas de reunión, constituyen los documentos de referencia y constancia de cada una de las discusiones llevadas a cabo por el grupo en torno a diversos temas que atañen al conocimiento y exploración del Sistema</w:t>
                                </w:r>
                                <w:r w:rsidR="008B6442" w:rsidRPr="004B45F5">
                                  <w:t>.</w:t>
                                </w:r>
                              </w:p>
                              <w:p w:rsidR="00DA284A" w:rsidRDefault="00DA284A" w:rsidP="004B45F5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3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F5534D" w:rsidRPr="004B45F5" w:rsidRDefault="00F5534D" w:rsidP="004B45F5">
                          <w:pPr>
                            <w:pStyle w:val="PSI-DescripcindelDocumentos"/>
                          </w:pPr>
                          <w:r w:rsidRPr="004B45F5">
                            <w:t>Las actas de reunión, constituyen los documentos de referencia y constancia de cada una de las discusiones llevadas a cabo por el grupo en torno a diversos temas que atañen al conocimiento y exploración del Sistema</w:t>
                          </w:r>
                          <w:r w:rsidR="008B6442" w:rsidRPr="004B45F5">
                            <w:t>.</w:t>
                          </w:r>
                        </w:p>
                        <w:p w:rsidR="00DA284A" w:rsidRDefault="00DA284A" w:rsidP="004B45F5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5D0A49"/>
      </w:sdtContent>
    </w:sdt>
    <w:p w:rsidR="00A13DBA" w:rsidRDefault="007F38C0" w:rsidP="00A13DBA">
      <w:pPr>
        <w:ind w:left="0" w:firstLine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4B45F5" w:rsidRDefault="000F79DF" w:rsidP="004C0C83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4B45F5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177310" w:rsidRDefault="00563C8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4B45F5">
            <w:rPr>
              <w:rFonts w:cstheme="minorHAnsi"/>
            </w:rPr>
            <w:fldChar w:fldCharType="begin"/>
          </w:r>
          <w:r w:rsidR="000F79DF" w:rsidRPr="004B45F5">
            <w:rPr>
              <w:rFonts w:cstheme="minorHAnsi"/>
            </w:rPr>
            <w:instrText xml:space="preserve"> TOC \o "1-3" \h \z \u </w:instrText>
          </w:r>
          <w:r w:rsidRPr="004B45F5">
            <w:rPr>
              <w:rFonts w:cstheme="minorHAnsi"/>
            </w:rPr>
            <w:fldChar w:fldCharType="separate"/>
          </w:r>
          <w:hyperlink w:anchor="_Toc495083140" w:history="1">
            <w:r w:rsidR="00177310" w:rsidRPr="008C6EB5">
              <w:rPr>
                <w:rStyle w:val="Hipervnculo"/>
                <w:noProof/>
              </w:rPr>
              <w:t>Convocatoria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_Toc495083140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5D0A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1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Convoca la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_Toc495083141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5D0A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2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Fecha de Convocatoria: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_Toc495083142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5D0A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3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Medio de Comunicación: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_Toc495083143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5D0A4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083144" w:history="1">
            <w:r w:rsidR="00177310" w:rsidRPr="008C6EB5">
              <w:rPr>
                <w:rStyle w:val="Hipervnculo"/>
                <w:rFonts w:eastAsia="Times New Roman"/>
                <w:noProof/>
                <w:lang w:eastAsia="es-ES"/>
              </w:rPr>
              <w:t>Temario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_Toc495083144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5D0A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5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Fecha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_Toc495083145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5D0A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6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Hora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_Toc495083146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5D0A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7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Lugar de Reunión: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_Toc495083147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5D0A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48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Temario Propuesto: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_Toc495083148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4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5D0A4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083149" w:history="1">
            <w:r w:rsidR="00177310" w:rsidRPr="008C6EB5">
              <w:rPr>
                <w:rStyle w:val="Hipervnculo"/>
                <w:rFonts w:eastAsia="Times New Roman"/>
                <w:noProof/>
                <w:lang w:eastAsia="es-ES"/>
              </w:rPr>
              <w:t>Desarrollo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_Toc495083149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5D0A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0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Clasificación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_Toc495083150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5D0A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1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Participantes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_Toc495083151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5D0A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2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Definición de Roles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_Toc495083152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177310" w:rsidRDefault="005D0A4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083153" w:history="1">
            <w:r w:rsidR="00177310" w:rsidRPr="008C6EB5">
              <w:rPr>
                <w:rStyle w:val="Hipervnculo"/>
                <w:rFonts w:eastAsia="Times New Roman" w:cstheme="minorHAnsi"/>
                <w:noProof/>
                <w:lang w:eastAsia="es-ES"/>
              </w:rPr>
              <w:t>Resoluciones:</w:t>
            </w:r>
            <w:r w:rsidR="00177310">
              <w:rPr>
                <w:noProof/>
                <w:webHidden/>
              </w:rPr>
              <w:tab/>
            </w:r>
            <w:r w:rsidR="00177310">
              <w:rPr>
                <w:noProof/>
                <w:webHidden/>
              </w:rPr>
              <w:fldChar w:fldCharType="begin"/>
            </w:r>
            <w:r w:rsidR="00177310">
              <w:rPr>
                <w:noProof/>
                <w:webHidden/>
              </w:rPr>
              <w:instrText xml:space="preserve"> PAGEREF _Toc495083153 \h </w:instrText>
            </w:r>
            <w:r w:rsidR="00177310">
              <w:rPr>
                <w:noProof/>
                <w:webHidden/>
              </w:rPr>
            </w:r>
            <w:r w:rsidR="00177310">
              <w:rPr>
                <w:noProof/>
                <w:webHidden/>
              </w:rPr>
              <w:fldChar w:fldCharType="separate"/>
            </w:r>
            <w:r w:rsidR="00177310">
              <w:rPr>
                <w:noProof/>
                <w:webHidden/>
              </w:rPr>
              <w:t>5</w:t>
            </w:r>
            <w:r w:rsidR="00177310">
              <w:rPr>
                <w:noProof/>
                <w:webHidden/>
              </w:rPr>
              <w:fldChar w:fldCharType="end"/>
            </w:r>
          </w:hyperlink>
        </w:p>
        <w:p w:rsidR="000F79DF" w:rsidRDefault="00563C80" w:rsidP="000F79DF">
          <w:pPr>
            <w:tabs>
              <w:tab w:val="left" w:pos="5954"/>
            </w:tabs>
          </w:pPr>
          <w:r w:rsidRPr="004B45F5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4B45F5" w:rsidRDefault="0072334D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Resumen de Reunión</w:t>
          </w:r>
        </w:p>
      </w:sdtContent>
    </w:sdt>
    <w:p w:rsidR="001552AF" w:rsidRPr="003A1E82" w:rsidRDefault="001552AF" w:rsidP="003A1E82">
      <w:pPr>
        <w:pStyle w:val="PSI-Ttulo1"/>
      </w:pPr>
      <w:bookmarkStart w:id="0" w:name="_Toc495083140"/>
      <w:r w:rsidRPr="003A1E82">
        <w:t>Convocatoria</w:t>
      </w:r>
      <w:bookmarkEnd w:id="0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1" w:name="_Toc231031562"/>
      <w:bookmarkStart w:id="2" w:name="_Toc235002063"/>
      <w:bookmarkStart w:id="3" w:name="_Toc49508314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Convoca la Reunión:</w:t>
      </w:r>
      <w:bookmarkEnd w:id="1"/>
      <w:bookmarkEnd w:id="2"/>
      <w:bookmarkEnd w:id="3"/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bookmarkStart w:id="4" w:name="_Toc231031563"/>
      <w:bookmarkStart w:id="5" w:name="_Toc235002064"/>
      <w:r>
        <w:t xml:space="preserve">Gustavo </w:t>
      </w:r>
      <w:proofErr w:type="spellStart"/>
      <w:r>
        <w:t>Guanuco</w:t>
      </w:r>
      <w:proofErr w:type="spellEnd"/>
      <w:r>
        <w:t>,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r>
        <w:t xml:space="preserve">Juan Rojas, </w:t>
      </w:r>
    </w:p>
    <w:p w:rsidR="00E16739" w:rsidRPr="008A6422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  <w:rPr>
          <w:lang w:eastAsia="es-ES"/>
        </w:rPr>
      </w:pPr>
      <w:r>
        <w:t>Víctor Valentín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6" w:name="_Toc495083142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Convocatoria:</w:t>
      </w:r>
      <w:bookmarkEnd w:id="4"/>
      <w:bookmarkEnd w:id="5"/>
      <w:bookmarkEnd w:id="6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8E34D9" w:rsidRPr="00E16739" w:rsidRDefault="001728AB" w:rsidP="008E34D9">
      <w:pPr>
        <w:pStyle w:val="PSI-Normal"/>
        <w:rPr>
          <w:lang w:eastAsia="es-ES"/>
        </w:rPr>
      </w:pPr>
      <w:bookmarkStart w:id="7" w:name="_Toc231031564"/>
      <w:bookmarkStart w:id="8" w:name="_Toc235002065"/>
      <w:r>
        <w:t>08</w:t>
      </w:r>
      <w:r w:rsidR="008E34D9">
        <w:t xml:space="preserve"> de </w:t>
      </w:r>
      <w:r>
        <w:t>Noviembre de 2018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9" w:name="_Toc49508314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Medio de Comunicación:</w:t>
      </w:r>
      <w:bookmarkEnd w:id="7"/>
      <w:bookmarkEnd w:id="8"/>
      <w:bookmarkEnd w:id="9"/>
    </w:p>
    <w:p w:rsidR="001552AF" w:rsidRDefault="00E16739" w:rsidP="001552AF">
      <w:r>
        <w:t>Comunicación presencial y de manera verbal por parte de los integrantes.</w:t>
      </w:r>
    </w:p>
    <w:p w:rsidR="00E16739" w:rsidRPr="004B45F5" w:rsidRDefault="00E16739" w:rsidP="001552AF">
      <w:pPr>
        <w:rPr>
          <w:rFonts w:eastAsia="Calibri" w:cstheme="minorHAnsi"/>
          <w:lang w:eastAsia="es-ES"/>
        </w:rPr>
      </w:pP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10" w:name="_Toc495083144"/>
      <w:r w:rsidRPr="004B45F5">
        <w:rPr>
          <w:rFonts w:eastAsia="Times New Roman"/>
          <w:lang w:eastAsia="es-ES"/>
        </w:rPr>
        <w:t>Temario</w:t>
      </w:r>
      <w:bookmarkEnd w:id="10"/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11" w:name="_Toc231031566"/>
      <w:bookmarkStart w:id="12" w:name="_Toc235002067"/>
      <w:bookmarkStart w:id="13" w:name="_Toc495083145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Reunión:</w:t>
      </w:r>
      <w:bookmarkEnd w:id="11"/>
      <w:bookmarkEnd w:id="12"/>
      <w:bookmarkEnd w:id="13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1728AB" w:rsidRPr="00E16739" w:rsidRDefault="001728AB" w:rsidP="001728AB">
      <w:pPr>
        <w:pStyle w:val="PSI-Normal"/>
        <w:rPr>
          <w:lang w:eastAsia="es-ES"/>
        </w:rPr>
      </w:pPr>
      <w:bookmarkStart w:id="14" w:name="_Toc231031567"/>
      <w:bookmarkStart w:id="15" w:name="_Toc235002068"/>
      <w:bookmarkStart w:id="16" w:name="_Toc495083146"/>
      <w:r>
        <w:t>08 de Noviembre de 2018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Hora de Reunión:</w:t>
      </w:r>
      <w:bookmarkEnd w:id="14"/>
      <w:bookmarkEnd w:id="15"/>
      <w:bookmarkEnd w:id="16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ab/>
      </w:r>
    </w:p>
    <w:p w:rsidR="00E16739" w:rsidRPr="00074918" w:rsidRDefault="00E16739" w:rsidP="00E16739">
      <w:pPr>
        <w:pStyle w:val="PSI-Normal"/>
        <w:rPr>
          <w:lang w:eastAsia="es-ES"/>
        </w:rPr>
      </w:pPr>
      <w:bookmarkStart w:id="17" w:name="_Toc231031568"/>
      <w:bookmarkStart w:id="18" w:name="_Toc235002069"/>
      <w:r>
        <w:t>18:00 horas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19" w:name="_Toc495083147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Lugar de Reunión:</w:t>
      </w:r>
      <w:bookmarkEnd w:id="17"/>
      <w:bookmarkEnd w:id="18"/>
      <w:bookmarkEnd w:id="19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E16739" w:rsidRPr="00074918" w:rsidRDefault="00E16739" w:rsidP="00E16739">
      <w:pPr>
        <w:pStyle w:val="PSI-Normal"/>
        <w:rPr>
          <w:lang w:eastAsia="es-ES"/>
        </w:rPr>
      </w:pPr>
      <w:bookmarkStart w:id="20" w:name="_Toc231031569"/>
      <w:bookmarkStart w:id="21" w:name="_Toc235002070"/>
      <w:r>
        <w:t>Campus UARG.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2" w:name="_Toc495083148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Temario Propuesto:</w:t>
      </w:r>
      <w:bookmarkEnd w:id="20"/>
      <w:bookmarkEnd w:id="21"/>
      <w:bookmarkEnd w:id="22"/>
    </w:p>
    <w:p w:rsidR="00BB606E" w:rsidRDefault="001B50C9" w:rsidP="00013341">
      <w:pPr>
        <w:pStyle w:val="PSI-Normal"/>
        <w:numPr>
          <w:ilvl w:val="0"/>
          <w:numId w:val="14"/>
        </w:numPr>
        <w:spacing w:line="240" w:lineRule="auto"/>
        <w:jc w:val="left"/>
      </w:pPr>
      <w:r>
        <w:t>Análisis</w:t>
      </w:r>
      <w:r w:rsidR="00BB606E">
        <w:t xml:space="preserve"> del cumplimiento de objetivos de la iteración anterior y definición de nuevos objetivos.</w:t>
      </w:r>
    </w:p>
    <w:p w:rsidR="00013341" w:rsidRPr="00E75ADD" w:rsidRDefault="001B50C9" w:rsidP="00013341">
      <w:pPr>
        <w:pStyle w:val="PSI-Normal"/>
        <w:numPr>
          <w:ilvl w:val="0"/>
          <w:numId w:val="14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>Planificación</w:t>
      </w:r>
      <w:r w:rsidR="00BB606E">
        <w:t xml:space="preserve"> de itinerario y agenda para el desarrollo del proyecto.</w:t>
      </w:r>
    </w:p>
    <w:p w:rsidR="00E75ADD" w:rsidRDefault="00E75ADD" w:rsidP="00E75ADD">
      <w:pPr>
        <w:pStyle w:val="PSI-Normal"/>
        <w:numPr>
          <w:ilvl w:val="0"/>
          <w:numId w:val="14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>Análisis de riesgos contemplados y de sus planes de contingencia y mitigación.</w:t>
      </w:r>
    </w:p>
    <w:p w:rsidR="00E75ADD" w:rsidRPr="00E75ADD" w:rsidRDefault="00E75ADD" w:rsidP="00E75ADD">
      <w:pPr>
        <w:pStyle w:val="PSI-Normal"/>
        <w:numPr>
          <w:ilvl w:val="0"/>
          <w:numId w:val="14"/>
        </w:numPr>
        <w:spacing w:line="240" w:lineRule="auto"/>
        <w:jc w:val="left"/>
        <w:rPr>
          <w:rFonts w:ascii="Cambria" w:eastAsia="Times New Roman" w:hAnsi="Cambria" w:cs="Times New Roman"/>
          <w:color w:val="365F91"/>
          <w:lang w:eastAsia="es-ES"/>
        </w:rPr>
      </w:pPr>
      <w:r>
        <w:t xml:space="preserve">Definición de  un plan de pruebas  unitario para cada módulo y de integración para cada proceso. </w:t>
      </w: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23" w:name="_Toc495083149"/>
      <w:r w:rsidRPr="004B45F5">
        <w:rPr>
          <w:rFonts w:eastAsia="Times New Roman"/>
          <w:lang w:eastAsia="es-ES"/>
        </w:rPr>
        <w:lastRenderedPageBreak/>
        <w:t>Desarrollo</w:t>
      </w:r>
      <w:bookmarkEnd w:id="23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4" w:name="_Toc231031571"/>
      <w:bookmarkStart w:id="25" w:name="_Toc235002072"/>
      <w:bookmarkStart w:id="26" w:name="_Toc495083150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Clasificación</w:t>
      </w:r>
      <w:bookmarkEnd w:id="24"/>
      <w:bookmarkEnd w:id="25"/>
      <w:bookmarkEnd w:id="26"/>
    </w:p>
    <w:p w:rsidR="001552AF" w:rsidRPr="001D5F05" w:rsidRDefault="001552AF" w:rsidP="001552AF">
      <w:pPr>
        <w:ind w:firstLine="720"/>
        <w:rPr>
          <w:rFonts w:ascii="Calibri" w:eastAsia="Calibri" w:hAnsi="Calibri" w:cs="Times New Roman"/>
          <w:lang w:eastAsia="es-ES"/>
        </w:rPr>
      </w:pPr>
    </w:p>
    <w:tbl>
      <w:tblPr>
        <w:tblStyle w:val="GridTable2Accent3"/>
        <w:tblW w:w="9073" w:type="dxa"/>
        <w:tblLayout w:type="fixed"/>
        <w:tblLook w:val="0000" w:firstRow="0" w:lastRow="0" w:firstColumn="0" w:lastColumn="0" w:noHBand="0" w:noVBand="0"/>
      </w:tblPr>
      <w:tblGrid>
        <w:gridCol w:w="1701"/>
        <w:gridCol w:w="426"/>
        <w:gridCol w:w="1275"/>
        <w:gridCol w:w="426"/>
        <w:gridCol w:w="1842"/>
        <w:gridCol w:w="426"/>
        <w:gridCol w:w="1275"/>
        <w:gridCol w:w="426"/>
        <w:gridCol w:w="850"/>
        <w:gridCol w:w="426"/>
      </w:tblGrid>
      <w:tr w:rsidR="001552AF" w:rsidTr="0078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10"/>
          </w:tcPr>
          <w:p w:rsidR="001552AF" w:rsidRDefault="001552AF" w:rsidP="00BD4628">
            <w:pPr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t>Clasificación</w:t>
            </w:r>
          </w:p>
        </w:tc>
      </w:tr>
      <w:tr w:rsidR="001552AF" w:rsidRPr="00985A88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426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787F98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 xml:space="preserve">Control </w:t>
            </w:r>
          </w:p>
          <w:p w:rsidR="001552AF" w:rsidRPr="00581D90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Avance</w:t>
            </w:r>
          </w:p>
        </w:tc>
        <w:tc>
          <w:tcPr>
            <w:tcW w:w="426" w:type="dxa"/>
          </w:tcPr>
          <w:p w:rsidR="001552AF" w:rsidRPr="00581D90" w:rsidRDefault="00BB606E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426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426" w:type="dxa"/>
          </w:tcPr>
          <w:p w:rsidR="001552AF" w:rsidRPr="00581D90" w:rsidRDefault="00E16739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Otros</w:t>
            </w:r>
          </w:p>
        </w:tc>
        <w:tc>
          <w:tcPr>
            <w:tcW w:w="426" w:type="dxa"/>
          </w:tcPr>
          <w:p w:rsidR="001552AF" w:rsidRPr="00985A88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7" w:name="_Toc231031572"/>
      <w:bookmarkStart w:id="28" w:name="_Toc235002073"/>
      <w:bookmarkStart w:id="29" w:name="_Toc49508315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Participantes</w:t>
      </w:r>
      <w:bookmarkEnd w:id="27"/>
      <w:bookmarkEnd w:id="28"/>
      <w:bookmarkEnd w:id="29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 xml:space="preserve"> 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bookmarkStart w:id="30" w:name="_Toc231031573"/>
      <w:bookmarkStart w:id="31" w:name="_Toc235002074"/>
      <w:r>
        <w:t xml:space="preserve">Gustavo </w:t>
      </w:r>
      <w:proofErr w:type="spellStart"/>
      <w:r>
        <w:t>Guanuco</w:t>
      </w:r>
      <w:proofErr w:type="spellEnd"/>
      <w:r>
        <w:t>,</w:t>
      </w:r>
    </w:p>
    <w:p w:rsidR="00E16739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</w:pPr>
      <w:r>
        <w:t xml:space="preserve">Juan Rojas, </w:t>
      </w:r>
    </w:p>
    <w:p w:rsidR="00E16739" w:rsidRPr="008A6422" w:rsidRDefault="00E16739" w:rsidP="00E16739">
      <w:pPr>
        <w:pStyle w:val="PSI-Normal"/>
        <w:numPr>
          <w:ilvl w:val="0"/>
          <w:numId w:val="13"/>
        </w:numPr>
        <w:spacing w:line="240" w:lineRule="auto"/>
        <w:jc w:val="left"/>
        <w:rPr>
          <w:lang w:eastAsia="es-ES"/>
        </w:rPr>
      </w:pPr>
      <w:r>
        <w:t>Víctor Valentín</w:t>
      </w:r>
    </w:p>
    <w:p w:rsidR="001552AF" w:rsidRPr="004B45F5" w:rsidRDefault="001552AF" w:rsidP="00BB606E">
      <w:pPr>
        <w:pStyle w:val="PSI-Ttulo2"/>
        <w:rPr>
          <w:rFonts w:eastAsia="Calibri" w:cstheme="minorHAnsi"/>
          <w:color w:val="auto"/>
        </w:rPr>
      </w:pPr>
      <w:bookmarkStart w:id="32" w:name="_Toc495083152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Definición de Roles</w:t>
      </w:r>
      <w:bookmarkEnd w:id="30"/>
      <w:bookmarkEnd w:id="31"/>
      <w:bookmarkEnd w:id="32"/>
    </w:p>
    <w:p w:rsidR="001552AF" w:rsidRPr="004B45F5" w:rsidRDefault="001552AF" w:rsidP="001552AF">
      <w:pPr>
        <w:rPr>
          <w:rFonts w:eastAsia="Calibri" w:cstheme="minorHAnsi"/>
          <w:lang w:eastAsia="es-ES"/>
        </w:rPr>
      </w:pPr>
    </w:p>
    <w:tbl>
      <w:tblPr>
        <w:tblStyle w:val="GridTable2Accent3"/>
        <w:tblW w:w="9073" w:type="dxa"/>
        <w:tblLayout w:type="fixed"/>
        <w:tblLook w:val="0200" w:firstRow="0" w:lastRow="0" w:firstColumn="0" w:lastColumn="0" w:noHBand="1" w:noVBand="0"/>
      </w:tblPr>
      <w:tblGrid>
        <w:gridCol w:w="3544"/>
        <w:gridCol w:w="5529"/>
      </w:tblGrid>
      <w:tr w:rsidR="00E16739" w:rsidRPr="00A022A0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2"/>
          </w:tcPr>
          <w:p w:rsidR="00E16739" w:rsidRPr="00A022A0" w:rsidRDefault="00E16739" w:rsidP="00CB2C8B">
            <w:pPr>
              <w:pStyle w:val="PSI-Normal"/>
              <w:jc w:val="center"/>
              <w:rPr>
                <w:b/>
                <w:i/>
                <w:sz w:val="24"/>
              </w:rPr>
            </w:pPr>
            <w:r w:rsidRPr="00A022A0">
              <w:rPr>
                <w:b/>
                <w:i/>
                <w:sz w:val="24"/>
              </w:rPr>
              <w:t>Definición de Roles</w:t>
            </w:r>
          </w:p>
        </w:tc>
      </w:tr>
      <w:tr w:rsidR="00E16739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E16739" w:rsidRPr="00E16739" w:rsidRDefault="00E16739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Moderador</w:t>
            </w:r>
          </w:p>
        </w:tc>
        <w:tc>
          <w:tcPr>
            <w:tcW w:w="5529" w:type="dxa"/>
          </w:tcPr>
          <w:p w:rsidR="00E16739" w:rsidRPr="0009789C" w:rsidRDefault="00BB606E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highlight w:val="yellow"/>
              </w:rPr>
            </w:pPr>
            <w:r w:rsidRPr="0009789C">
              <w:rPr>
                <w:rFonts w:ascii="Calibri" w:eastAsia="Calibri" w:hAnsi="Calibri" w:cs="Times New Roman"/>
                <w:i/>
                <w:lang w:val="es-MX"/>
              </w:rPr>
              <w:t>Víctor Valentín</w:t>
            </w:r>
          </w:p>
        </w:tc>
      </w:tr>
      <w:tr w:rsidR="00BB606E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BB606E" w:rsidRPr="00E16739" w:rsidRDefault="00BB606E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Tomador de Notas</w:t>
            </w:r>
          </w:p>
        </w:tc>
        <w:tc>
          <w:tcPr>
            <w:tcW w:w="5529" w:type="dxa"/>
          </w:tcPr>
          <w:p w:rsidR="00BB606E" w:rsidRPr="0009789C" w:rsidRDefault="00BB606E" w:rsidP="00F70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09789C">
              <w:rPr>
                <w:rFonts w:ascii="Calibri" w:eastAsia="Calibri" w:hAnsi="Calibri" w:cs="Times New Roman"/>
                <w:i/>
                <w:lang w:val="es-MX"/>
              </w:rPr>
              <w:t>Juan Rojas</w:t>
            </w:r>
          </w:p>
        </w:tc>
      </w:tr>
      <w:tr w:rsidR="00BB606E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BB606E" w:rsidRPr="00E16739" w:rsidRDefault="00BB606E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Preparador de Agenda</w:t>
            </w:r>
          </w:p>
        </w:tc>
        <w:tc>
          <w:tcPr>
            <w:tcW w:w="5529" w:type="dxa"/>
          </w:tcPr>
          <w:p w:rsidR="00BB606E" w:rsidRPr="0009789C" w:rsidRDefault="00492101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09789C">
              <w:rPr>
                <w:rFonts w:ascii="Calibri" w:eastAsia="Calibri" w:hAnsi="Calibri" w:cs="Times New Roman"/>
                <w:i/>
              </w:rPr>
              <w:t>Víctor Valentín</w:t>
            </w:r>
          </w:p>
        </w:tc>
      </w:tr>
      <w:tr w:rsidR="00BB606E" w:rsidRPr="004B45F5" w:rsidTr="00CB2C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BB606E" w:rsidRPr="00E16739" w:rsidRDefault="00BB606E" w:rsidP="00CB2C8B">
            <w:pPr>
              <w:pStyle w:val="PSI-ComentarioenTabla"/>
              <w:rPr>
                <w:rFonts w:eastAsia="Calibri" w:cstheme="minorHAnsi"/>
                <w:b/>
                <w:color w:val="auto"/>
              </w:rPr>
            </w:pPr>
            <w:r w:rsidRPr="00E16739">
              <w:rPr>
                <w:rFonts w:eastAsia="Calibri" w:cstheme="minorHAnsi"/>
                <w:b/>
                <w:color w:val="auto"/>
              </w:rPr>
              <w:t>- Preparador Próxima Minuta</w:t>
            </w:r>
          </w:p>
        </w:tc>
        <w:tc>
          <w:tcPr>
            <w:tcW w:w="5529" w:type="dxa"/>
          </w:tcPr>
          <w:p w:rsidR="00BB606E" w:rsidRPr="0009789C" w:rsidRDefault="00492101" w:rsidP="00CB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r w:rsidRPr="0009789C">
              <w:rPr>
                <w:i/>
              </w:rPr>
              <w:t xml:space="preserve">Gustavo </w:t>
            </w:r>
            <w:proofErr w:type="spellStart"/>
            <w:r w:rsidRPr="0009789C">
              <w:rPr>
                <w:i/>
              </w:rPr>
              <w:t>Guanuco</w:t>
            </w:r>
            <w:proofErr w:type="spellEnd"/>
          </w:p>
        </w:tc>
      </w:tr>
    </w:tbl>
    <w:p w:rsidR="001552AF" w:rsidRPr="00AC604F" w:rsidRDefault="001552AF" w:rsidP="001552AF">
      <w:pPr>
        <w:ind w:left="0" w:firstLine="0"/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33" w:name="_Toc231031574"/>
      <w:bookmarkStart w:id="34" w:name="_Toc235002075"/>
      <w:bookmarkStart w:id="35" w:name="_Toc49508315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Resoluciones:</w:t>
      </w:r>
      <w:bookmarkEnd w:id="33"/>
      <w:bookmarkEnd w:id="34"/>
      <w:bookmarkEnd w:id="35"/>
    </w:p>
    <w:p w:rsidR="007F38C0" w:rsidRPr="001B50C9" w:rsidRDefault="001B50C9" w:rsidP="001B50C9">
      <w:pPr>
        <w:pStyle w:val="PSI-Normal"/>
        <w:numPr>
          <w:ilvl w:val="0"/>
          <w:numId w:val="15"/>
        </w:numPr>
        <w:spacing w:line="240" w:lineRule="auto"/>
        <w:jc w:val="left"/>
        <w:rPr>
          <w:rFonts w:ascii="Cambria" w:eastAsia="Times New Roman" w:hAnsi="Cambria" w:cs="Times New Roman"/>
          <w:color w:val="4F81BD"/>
          <w:lang w:eastAsia="es-ES"/>
        </w:rPr>
      </w:pPr>
      <w:r>
        <w:t>Grupalmente se analizaron cuales objetivos, ya sea documentales o de codificación, no se pudieron cumplir en el plazo anterior. Así también, cuál fue el motivo de este incumplimiento y si deben postergarse a esta nueva iteración</w:t>
      </w:r>
      <w:r w:rsidR="00281DD4">
        <w:t>.</w:t>
      </w:r>
      <w:r>
        <w:t xml:space="preserve"> En conjunto con nuevos objetivos.</w:t>
      </w:r>
    </w:p>
    <w:p w:rsidR="001B50C9" w:rsidRPr="00492101" w:rsidRDefault="001B50C9" w:rsidP="001B50C9">
      <w:pPr>
        <w:pStyle w:val="PSI-Normal"/>
        <w:numPr>
          <w:ilvl w:val="0"/>
          <w:numId w:val="15"/>
        </w:numPr>
        <w:spacing w:line="240" w:lineRule="auto"/>
        <w:jc w:val="left"/>
        <w:rPr>
          <w:rFonts w:ascii="Cambria" w:eastAsia="Times New Roman" w:hAnsi="Cambria" w:cs="Times New Roman"/>
          <w:color w:val="4F81BD"/>
          <w:lang w:eastAsia="es-ES"/>
        </w:rPr>
      </w:pPr>
      <w:r>
        <w:t xml:space="preserve">Se definió la asignación de cada tarea y actividad de la iteración y las fechas de presentación de las mismas, teniendo en cuenta las acotaciones de cada integrante del grupo. </w:t>
      </w:r>
    </w:p>
    <w:p w:rsidR="00492101" w:rsidRPr="00492101" w:rsidRDefault="00492101" w:rsidP="001B50C9">
      <w:pPr>
        <w:pStyle w:val="PSI-Normal"/>
        <w:numPr>
          <w:ilvl w:val="0"/>
          <w:numId w:val="15"/>
        </w:numPr>
        <w:spacing w:line="240" w:lineRule="auto"/>
        <w:jc w:val="left"/>
        <w:rPr>
          <w:rFonts w:ascii="Cambria" w:eastAsia="Times New Roman" w:hAnsi="Cambria" w:cs="Times New Roman"/>
          <w:color w:val="4F81BD"/>
          <w:lang w:eastAsia="es-ES"/>
        </w:rPr>
      </w:pPr>
      <w:r>
        <w:t>Se definieron los riesgos anteriores contemplados para las futuras iteraciones. También se definen los posibles nuevos riesgos a contemplar para los nuevos procesos a realizar. Además de verificar los planes de mitigación y contingencia para cada riesgo.</w:t>
      </w:r>
    </w:p>
    <w:p w:rsidR="00492101" w:rsidRPr="001B50C9" w:rsidRDefault="00492101" w:rsidP="001B50C9">
      <w:pPr>
        <w:pStyle w:val="PSI-Normal"/>
        <w:numPr>
          <w:ilvl w:val="0"/>
          <w:numId w:val="15"/>
        </w:numPr>
        <w:spacing w:line="240" w:lineRule="auto"/>
        <w:jc w:val="left"/>
        <w:rPr>
          <w:rFonts w:ascii="Cambria" w:eastAsia="Times New Roman" w:hAnsi="Cambria" w:cs="Times New Roman"/>
          <w:color w:val="4F81BD"/>
          <w:lang w:eastAsia="es-ES"/>
        </w:rPr>
      </w:pPr>
      <w:r>
        <w:lastRenderedPageBreak/>
        <w:t>Desarrollo de un plan de pruebas para los componentes de las aplicaciones. Tanto la parte Web como la parte Movil.</w:t>
      </w:r>
      <w:bookmarkStart w:id="36" w:name="_GoBack"/>
      <w:bookmarkEnd w:id="36"/>
    </w:p>
    <w:sectPr w:rsidR="00492101" w:rsidRPr="001B50C9" w:rsidSect="003B4C49">
      <w:headerReference w:type="default" r:id="rId14"/>
      <w:footerReference w:type="default" r:id="rId15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A49" w:rsidRDefault="005D0A49" w:rsidP="00C94FBE">
      <w:pPr>
        <w:spacing w:before="0" w:line="240" w:lineRule="auto"/>
      </w:pPr>
      <w:r>
        <w:separator/>
      </w:r>
    </w:p>
    <w:p w:rsidR="005D0A49" w:rsidRDefault="005D0A49"/>
  </w:endnote>
  <w:endnote w:type="continuationSeparator" w:id="0">
    <w:p w:rsidR="005D0A49" w:rsidRDefault="005D0A49" w:rsidP="00C94FBE">
      <w:pPr>
        <w:spacing w:before="0" w:line="240" w:lineRule="auto"/>
      </w:pPr>
      <w:r>
        <w:continuationSeparator/>
      </w:r>
    </w:p>
    <w:p w:rsidR="005D0A49" w:rsidRDefault="005D0A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F24" w:rsidRDefault="00944F24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1FED30" wp14:editId="6EDAF3A5">
              <wp:simplePos x="0" y="0"/>
              <wp:positionH relativeFrom="column">
                <wp:posOffset>-976630</wp:posOffset>
              </wp:positionH>
              <wp:positionV relativeFrom="paragraph">
                <wp:posOffset>-454551</wp:posOffset>
              </wp:positionV>
              <wp:extent cx="1749972" cy="970280"/>
              <wp:effectExtent l="0" t="0" r="0" b="2540"/>
              <wp:wrapNone/>
              <wp:docPr id="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F24" w:rsidRDefault="00944F24" w:rsidP="00944F24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1B9E913" wp14:editId="142F60A9">
                                <wp:extent cx="1418590" cy="725170"/>
                                <wp:effectExtent l="0" t="0" r="0" b="0"/>
                                <wp:docPr id="16" name="Imagen 16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35" style="position:absolute;left:0;text-align:left;margin-left:-76.9pt;margin-top:-35.8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MutAIAALg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" filled="f" stroked="f">
              <v:textbox style="mso-fit-shape-to-text:t">
                <w:txbxContent>
                  <w:p w:rsidR="00944F24" w:rsidRDefault="00944F24" w:rsidP="00944F24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1B9E913" wp14:editId="142F60A9">
                          <wp:extent cx="1418590" cy="725170"/>
                          <wp:effectExtent l="0" t="0" r="0" b="0"/>
                          <wp:docPr id="16" name="Imagen 16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A49" w:rsidRDefault="005D0A49" w:rsidP="00C94FBE">
      <w:pPr>
        <w:spacing w:before="0" w:line="240" w:lineRule="auto"/>
      </w:pPr>
      <w:r>
        <w:separator/>
      </w:r>
    </w:p>
    <w:p w:rsidR="005D0A49" w:rsidRDefault="005D0A49"/>
  </w:footnote>
  <w:footnote w:type="continuationSeparator" w:id="0">
    <w:p w:rsidR="005D0A49" w:rsidRDefault="005D0A49" w:rsidP="00C94FBE">
      <w:pPr>
        <w:spacing w:before="0" w:line="240" w:lineRule="auto"/>
      </w:pPr>
      <w:r>
        <w:continuationSeparator/>
      </w:r>
    </w:p>
    <w:p w:rsidR="005D0A49" w:rsidRDefault="005D0A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E1" w:rsidRPr="000F4F97" w:rsidRDefault="006E13AA" w:rsidP="006E13AA">
    <w:pPr>
      <w:pStyle w:val="Encabezado"/>
      <w:tabs>
        <w:tab w:val="clear" w:pos="4252"/>
        <w:tab w:val="clear" w:pos="8504"/>
        <w:tab w:val="left" w:pos="7740"/>
      </w:tabs>
      <w:ind w:left="0" w:firstLine="0"/>
      <w:jc w:val="center"/>
      <w:rPr>
        <w:rFonts w:asciiTheme="majorHAnsi" w:eastAsiaTheme="majorEastAsia" w:hAnsiTheme="majorHAnsi" w:cstheme="majorBidi"/>
        <w:szCs w:val="36"/>
      </w:rPr>
    </w:pPr>
    <w:r>
      <w:rPr>
        <w:rFonts w:ascii="Cambria" w:eastAsia="Times New Roman" w:hAnsi="Cambria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8D9FD7" wp14:editId="4339BFF7">
              <wp:simplePos x="0" y="0"/>
              <wp:positionH relativeFrom="margin">
                <wp:posOffset>2136140</wp:posOffset>
              </wp:positionH>
              <wp:positionV relativeFrom="paragraph">
                <wp:posOffset>-452864</wp:posOffset>
              </wp:positionV>
              <wp:extent cx="1250140" cy="1297305"/>
              <wp:effectExtent l="0" t="0" r="0" b="0"/>
              <wp:wrapNone/>
              <wp:docPr id="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140" cy="1297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13AA" w:rsidRDefault="006E13AA" w:rsidP="006E13AA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4E8CF6F3" wp14:editId="10EAA33E">
                                <wp:extent cx="762587" cy="1056005"/>
                                <wp:effectExtent l="0" t="0" r="0" b="0"/>
                                <wp:docPr id="15" name="Imagen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4" style="position:absolute;left:0;text-align:left;margin-left:168.2pt;margin-top:-35.65pt;width:98.45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kyswIAALI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" filled="f" stroked="f">
              <v:textbox style="mso-fit-shape-to-text:t">
                <w:txbxContent>
                  <w:p w:rsidR="006E13AA" w:rsidRDefault="006E13AA" w:rsidP="006E13AA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4E8CF6F3" wp14:editId="10EAA33E">
                          <wp:extent cx="762587" cy="1056005"/>
                          <wp:effectExtent l="0" t="0" r="0" b="0"/>
                          <wp:docPr id="15" name="Imagen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61135E47"/>
    <w:multiLevelType w:val="hybridMultilevel"/>
    <w:tmpl w:val="8266E218"/>
    <w:lvl w:ilvl="0" w:tplc="3E20B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24068"/>
    <w:multiLevelType w:val="hybridMultilevel"/>
    <w:tmpl w:val="478C14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8586B"/>
    <w:multiLevelType w:val="hybridMultilevel"/>
    <w:tmpl w:val="7AAA70C0"/>
    <w:lvl w:ilvl="0" w:tplc="EF542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7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39"/>
    <w:rsid w:val="00011BED"/>
    <w:rsid w:val="00013341"/>
    <w:rsid w:val="00017EFE"/>
    <w:rsid w:val="0002220B"/>
    <w:rsid w:val="00045F1A"/>
    <w:rsid w:val="00087F53"/>
    <w:rsid w:val="00092BC0"/>
    <w:rsid w:val="00094D33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728AB"/>
    <w:rsid w:val="00177310"/>
    <w:rsid w:val="00183953"/>
    <w:rsid w:val="00185A46"/>
    <w:rsid w:val="00191198"/>
    <w:rsid w:val="001950C8"/>
    <w:rsid w:val="001A2EE6"/>
    <w:rsid w:val="001B50C9"/>
    <w:rsid w:val="001C6104"/>
    <w:rsid w:val="001C799E"/>
    <w:rsid w:val="001F5F92"/>
    <w:rsid w:val="0020621B"/>
    <w:rsid w:val="00217A70"/>
    <w:rsid w:val="00224B75"/>
    <w:rsid w:val="00266C42"/>
    <w:rsid w:val="00281DD4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65935"/>
    <w:rsid w:val="00396318"/>
    <w:rsid w:val="00397566"/>
    <w:rsid w:val="003A1E82"/>
    <w:rsid w:val="003B4C49"/>
    <w:rsid w:val="003B7F1F"/>
    <w:rsid w:val="003C54B1"/>
    <w:rsid w:val="003D6EF3"/>
    <w:rsid w:val="003E12FE"/>
    <w:rsid w:val="0040066E"/>
    <w:rsid w:val="004525FF"/>
    <w:rsid w:val="004807AF"/>
    <w:rsid w:val="00492101"/>
    <w:rsid w:val="004A54C8"/>
    <w:rsid w:val="004B45F5"/>
    <w:rsid w:val="004C0C83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63C80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0A49"/>
    <w:rsid w:val="005E76A4"/>
    <w:rsid w:val="005F133C"/>
    <w:rsid w:val="005F5429"/>
    <w:rsid w:val="005F60BA"/>
    <w:rsid w:val="006124BF"/>
    <w:rsid w:val="00616A6E"/>
    <w:rsid w:val="006177BF"/>
    <w:rsid w:val="00636037"/>
    <w:rsid w:val="00653C38"/>
    <w:rsid w:val="006919D5"/>
    <w:rsid w:val="006A2495"/>
    <w:rsid w:val="006B3371"/>
    <w:rsid w:val="006E13AA"/>
    <w:rsid w:val="0070494E"/>
    <w:rsid w:val="00705C02"/>
    <w:rsid w:val="00710BA6"/>
    <w:rsid w:val="00711DF8"/>
    <w:rsid w:val="007143E5"/>
    <w:rsid w:val="0072334D"/>
    <w:rsid w:val="007447BE"/>
    <w:rsid w:val="007837E2"/>
    <w:rsid w:val="00784A6C"/>
    <w:rsid w:val="00787F98"/>
    <w:rsid w:val="0079484F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442"/>
    <w:rsid w:val="008C36AB"/>
    <w:rsid w:val="008E34D9"/>
    <w:rsid w:val="008E48FB"/>
    <w:rsid w:val="00904CB6"/>
    <w:rsid w:val="0092483A"/>
    <w:rsid w:val="00942049"/>
    <w:rsid w:val="00944F24"/>
    <w:rsid w:val="0096683E"/>
    <w:rsid w:val="00970BAA"/>
    <w:rsid w:val="009A3173"/>
    <w:rsid w:val="009B1244"/>
    <w:rsid w:val="009E25EF"/>
    <w:rsid w:val="009E4DA8"/>
    <w:rsid w:val="009F4449"/>
    <w:rsid w:val="00A0436A"/>
    <w:rsid w:val="00A12B5B"/>
    <w:rsid w:val="00A13DBA"/>
    <w:rsid w:val="00A1757D"/>
    <w:rsid w:val="00A2496D"/>
    <w:rsid w:val="00A2757B"/>
    <w:rsid w:val="00A45630"/>
    <w:rsid w:val="00A50ABB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7B22"/>
    <w:rsid w:val="00B52D2B"/>
    <w:rsid w:val="00B77F48"/>
    <w:rsid w:val="00BA699A"/>
    <w:rsid w:val="00BB23C2"/>
    <w:rsid w:val="00BB4A41"/>
    <w:rsid w:val="00BB50CC"/>
    <w:rsid w:val="00BB606E"/>
    <w:rsid w:val="00BB6AAE"/>
    <w:rsid w:val="00BB7855"/>
    <w:rsid w:val="00BC5404"/>
    <w:rsid w:val="00BD4628"/>
    <w:rsid w:val="00BF49C9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C3519"/>
    <w:rsid w:val="00CD323E"/>
    <w:rsid w:val="00CE0252"/>
    <w:rsid w:val="00CE0C6E"/>
    <w:rsid w:val="00CE7C8F"/>
    <w:rsid w:val="00CE7F5B"/>
    <w:rsid w:val="00D01B23"/>
    <w:rsid w:val="00D06E99"/>
    <w:rsid w:val="00D15E14"/>
    <w:rsid w:val="00D15FB2"/>
    <w:rsid w:val="00D255E1"/>
    <w:rsid w:val="00D30DF4"/>
    <w:rsid w:val="00D649B2"/>
    <w:rsid w:val="00D80E83"/>
    <w:rsid w:val="00DA284A"/>
    <w:rsid w:val="00DC5AF5"/>
    <w:rsid w:val="00DD0159"/>
    <w:rsid w:val="00DD5A70"/>
    <w:rsid w:val="00E01FEC"/>
    <w:rsid w:val="00E037C9"/>
    <w:rsid w:val="00E16739"/>
    <w:rsid w:val="00E34178"/>
    <w:rsid w:val="00E36A01"/>
    <w:rsid w:val="00E41820"/>
    <w:rsid w:val="00E41E7A"/>
    <w:rsid w:val="00E438FE"/>
    <w:rsid w:val="00E5392A"/>
    <w:rsid w:val="00E67DB5"/>
    <w:rsid w:val="00E7075A"/>
    <w:rsid w:val="00E75ADD"/>
    <w:rsid w:val="00E7708C"/>
    <w:rsid w:val="00E8096E"/>
    <w:rsid w:val="00E84E25"/>
    <w:rsid w:val="00E93312"/>
    <w:rsid w:val="00EA7D8C"/>
    <w:rsid w:val="00ED7DEA"/>
    <w:rsid w:val="00EE0084"/>
    <w:rsid w:val="00F045A2"/>
    <w:rsid w:val="00F163F8"/>
    <w:rsid w:val="00F219EA"/>
    <w:rsid w:val="00F34B61"/>
    <w:rsid w:val="00F35577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LDS\checkpoint\Gestion%20del%20Proyecto\Reuniones\Plantilla%20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3001C3-DA48-4240-BC09-488865CDA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Reunión</Template>
  <TotalTime>89</TotalTime>
  <Pages>6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Laboratorio de Desarrollo de Software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Checkpoint</dc:subject>
  <dc:creator>GVR</dc:creator>
  <cp:lastModifiedBy>Juan Rojas</cp:lastModifiedBy>
  <cp:revision>7</cp:revision>
  <cp:lastPrinted>2017-10-06T22:56:00Z</cp:lastPrinted>
  <dcterms:created xsi:type="dcterms:W3CDTF">2017-10-06T22:00:00Z</dcterms:created>
  <dcterms:modified xsi:type="dcterms:W3CDTF">2019-04-21T22:34:00Z</dcterms:modified>
</cp:coreProperties>
</file>