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2334D">
          <w:pPr>
            <w:pStyle w:val="Sinespaciado"/>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6912" behindDoc="0" locked="0" layoutInCell="1" allowOverlap="1" wp14:anchorId="5752AF84" wp14:editId="1A24413C">
                    <wp:simplePos x="0" y="0"/>
                    <wp:positionH relativeFrom="column">
                      <wp:posOffset>3651250</wp:posOffset>
                    </wp:positionH>
                    <wp:positionV relativeFrom="paragraph">
                      <wp:posOffset>-1262271</wp:posOffset>
                    </wp:positionV>
                    <wp:extent cx="3175240" cy="1459230"/>
                    <wp:effectExtent l="0" t="0" r="0" b="3810"/>
                    <wp:wrapNone/>
                    <wp:docPr id="1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628" w:rsidRDefault="00BD4628" w:rsidP="00BD4628">
                                <w:pPr>
                                  <w:ind w:left="0"/>
                                  <w:jc w:val="center"/>
                                </w:pPr>
                                <w:r>
                                  <w:rPr>
                                    <w:noProof/>
                                    <w:lang w:val="es-AR" w:eastAsia="es-AR"/>
                                  </w:rPr>
                                  <w:drawing>
                                    <wp:inline distT="0" distB="0" distL="0" distR="0" wp14:anchorId="41707374" wp14:editId="1209F0C6">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7.5pt;margin-top:-99.4pt;width:250pt;height:11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" filled="f" stroked="f">
                    <v:textbox style="mso-fit-shape-to-text:t">
                      <w:txbxContent>
                        <w:p w:rsidR="00BD4628" w:rsidRDefault="00BD4628" w:rsidP="00BD4628">
                          <w:pPr>
                            <w:ind w:left="0"/>
                            <w:jc w:val="center"/>
                          </w:pPr>
                          <w:r>
                            <w:rPr>
                              <w:noProof/>
                              <w:lang w:val="es-AR" w:eastAsia="es-AR"/>
                            </w:rPr>
                            <w:drawing>
                              <wp:inline distT="0" distB="0" distL="0" distR="0" wp14:anchorId="41707374" wp14:editId="1209F0C6">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sidR="004B45F5">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6E4BC3F4" wp14:editId="6BA94CCB">
                    <wp:simplePos x="0" y="0"/>
                    <wp:positionH relativeFrom="page">
                      <wp:align>center</wp:align>
                    </wp:positionH>
                    <wp:positionV relativeFrom="topMargin">
                      <wp:align>top</wp:align>
                    </wp:positionV>
                    <wp:extent cx="7923530" cy="1660525"/>
                    <wp:effectExtent l="6350" t="9525" r="13970" b="635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3530" cy="16605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e="http://schemas.microsoft.com/office/word/2015/wordml/symex" xmlns:w15="http://schemas.microsoft.com/office/word/2012/wordml" xmlns:cx="http://schemas.microsoft.com/office/drawing/2014/chartex">
                <w:pict>
                  <v:rect w14:anchorId="228D368C" id="Rectangle 7" o:spid="_x0000_s1026" style="position:absolute;margin-left:0;margin-top:0;width:623.9pt;height:130.75pt;z-index:251661312;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" o:allowincell="f" fillcolor="#92d050" strokecolor="#00b050">
                    <w10:wrap anchorx="page" anchory="margin"/>
                  </v:rect>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4B45F5" w:rsidRDefault="004B45F5">
          <w:pPr>
            <w:pStyle w:val="Sinespaciado"/>
            <w:rPr>
              <w:rFonts w:eastAsiaTheme="majorEastAsia" w:cstheme="minorHAns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58F3E9FA" wp14:editId="2063FAC2">
                    <wp:simplePos x="0" y="0"/>
                    <wp:positionH relativeFrom="page">
                      <wp:align>center</wp:align>
                    </wp:positionH>
                    <wp:positionV relativeFrom="page">
                      <wp:align>bottom</wp:align>
                    </wp:positionV>
                    <wp:extent cx="7914005" cy="860425"/>
                    <wp:effectExtent l="6350" t="5715" r="13970" b="1016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8604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2F91B472" id="Rectangle 6" o:spid="_x0000_s1026" style="position:absolute;margin-left:0;margin-top:0;width:623.15pt;height:67.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" o:allowincell="f" fillcolor="#92d050"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36979D46" wp14:editId="71795421">
                    <wp:simplePos x="0" y="0"/>
                    <wp:positionH relativeFrom="leftMargin">
                      <wp:align>center</wp:align>
                    </wp:positionH>
                    <wp:positionV relativeFrom="page">
                      <wp:align>center</wp:align>
                    </wp:positionV>
                    <wp:extent cx="90805" cy="11212195"/>
                    <wp:effectExtent l="6985" t="6985" r="6985" b="10795"/>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http://schemas.microsoft.com/office/drawing/2014/chartex">
                <w:pict>
                  <v:rect w14:anchorId="4D24152D"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" o:allowincell="f" fillcolor="#eaf1dd [662]" strokecolor="#00b050">
                    <w10:wrap anchorx="margin" anchory="page"/>
                  </v:rect>
                </w:pict>
              </mc:Fallback>
            </mc:AlternateContent>
          </w: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72334D">
                <w:rPr>
                  <w:rFonts w:eastAsiaTheme="majorEastAsia" w:cstheme="minorHAnsi"/>
                  <w:sz w:val="72"/>
                  <w:szCs w:val="72"/>
                  <w:lang w:val="es-AR"/>
                </w:rPr>
                <w:t>Resumen de Reunión</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B45F5" w:rsidRDefault="0009789C">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4B45F5" w:rsidRDefault="00D06E99">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B45F5" w:rsidRDefault="0009789C">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B45F5" w:rsidRDefault="0009789C">
              <w:pPr>
                <w:pStyle w:val="Sinespaciado"/>
                <w:rPr>
                  <w:rFonts w:cstheme="minorHAnsi"/>
                </w:rPr>
              </w:pPr>
              <w:r>
                <w:rPr>
                  <w:rFonts w:cstheme="minorHAnsi"/>
                  <w:lang w:val="es-AR"/>
                </w:rPr>
                <w:t>GVR</w:t>
              </w:r>
            </w:p>
          </w:sdtContent>
        </w:sdt>
        <w:p w:rsidR="00D06E99" w:rsidRDefault="00D06E99"/>
        <w:p w:rsidR="00BC5404" w:rsidRDefault="00BF49C9" w:rsidP="000F4F97">
          <w:pPr>
            <w:pStyle w:val="PSI-Comentario"/>
          </w:pPr>
          <w:r>
            <w:rPr>
              <w:rFonts w:ascii="Cambria" w:hAnsi="Cambria"/>
              <w:noProof/>
              <w:sz w:val="72"/>
              <w:szCs w:val="72"/>
              <w:lang w:eastAsia="es-AR"/>
            </w:rPr>
            <mc:AlternateContent>
              <mc:Choice Requires="wps">
                <w:drawing>
                  <wp:anchor distT="0" distB="0" distL="114300" distR="114300" simplePos="0" relativeHeight="251688960" behindDoc="0" locked="0" layoutInCell="1" allowOverlap="1" wp14:anchorId="3B10767A" wp14:editId="019DF274">
                    <wp:simplePos x="0" y="0"/>
                    <wp:positionH relativeFrom="margin">
                      <wp:posOffset>1363345</wp:posOffset>
                    </wp:positionH>
                    <wp:positionV relativeFrom="paragraph">
                      <wp:posOffset>1556276</wp:posOffset>
                    </wp:positionV>
                    <wp:extent cx="2916621" cy="3947817"/>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9C9" w:rsidRDefault="00BF49C9" w:rsidP="00BF49C9">
                                <w:pPr>
                                  <w:ind w:left="0"/>
                                  <w:jc w:val="center"/>
                                </w:pPr>
                                <w:r>
                                  <w:rPr>
                                    <w:rFonts w:ascii="Cambria" w:hAnsi="Cambria"/>
                                    <w:noProof/>
                                    <w:sz w:val="72"/>
                                    <w:szCs w:val="72"/>
                                    <w:lang w:val="es-AR" w:eastAsia="es-AR"/>
                                  </w:rPr>
                                  <w:drawing>
                                    <wp:inline distT="0" distB="0" distL="0" distR="0" wp14:anchorId="2B9049CC" wp14:editId="596BE8DB">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107.35pt;margin-top:122.55pt;width:229.65pt;height:310.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eotwIAALk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" filled="f" stroked="f">
                    <v:textbox>
                      <w:txbxContent>
                        <w:p w:rsidR="00BF49C9" w:rsidRDefault="00BF49C9" w:rsidP="00BF49C9">
                          <w:pPr>
                            <w:ind w:left="0"/>
                            <w:jc w:val="center"/>
                          </w:pPr>
                          <w:r>
                            <w:rPr>
                              <w:rFonts w:ascii="Cambria" w:hAnsi="Cambria"/>
                              <w:noProof/>
                              <w:sz w:val="72"/>
                              <w:szCs w:val="72"/>
                              <w:lang w:val="es-AR" w:eastAsia="es-AR"/>
                            </w:rPr>
                            <w:drawing>
                              <wp:inline distT="0" distB="0" distL="0" distR="0" wp14:anchorId="2B9049CC" wp14:editId="596BE8DB">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8B3B0F">
            <w:br w:type="page"/>
          </w:r>
        </w:p>
        <w:p w:rsidR="00BC5404" w:rsidRDefault="0079484F" w:rsidP="000F4F97">
          <w:pPr>
            <w:pStyle w:val="PSI-Comentario"/>
          </w:pPr>
          <w:r w:rsidRPr="004B45F5">
            <w:rPr>
              <w:rFonts w:cstheme="minorHAnsi"/>
              <w:noProof/>
              <w:color w:val="auto"/>
              <w:lang w:eastAsia="es-AR"/>
            </w:rPr>
            <w:lastRenderedPageBreak/>
            <mc:AlternateContent>
              <mc:Choice Requires="wps">
                <w:drawing>
                  <wp:anchor distT="0" distB="0" distL="114300" distR="114300" simplePos="0" relativeHeight="251672576" behindDoc="1" locked="0" layoutInCell="1" allowOverlap="1" wp14:anchorId="0E348EEE" wp14:editId="115BF60A">
                    <wp:simplePos x="0" y="0"/>
                    <wp:positionH relativeFrom="margin">
                      <wp:posOffset>4011930</wp:posOffset>
                    </wp:positionH>
                    <wp:positionV relativeFrom="margin">
                      <wp:posOffset>-1185545</wp:posOffset>
                    </wp:positionV>
                    <wp:extent cx="2480945" cy="10934700"/>
                    <wp:effectExtent l="0" t="0" r="14605" b="1905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3470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21BF5945" id="Rectangle 17" o:spid="_x0000_s1026" style="position:absolute;margin-left:315.9pt;margin-top:-93.35pt;width:195.35pt;height:86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" fillcolor="#92d050" strokecolor="#ffc000">
                    <w10:wrap type="square" anchorx="margin" anchory="margin"/>
                  </v:rect>
                </w:pict>
              </mc:Fallback>
            </mc:AlternateContent>
          </w:r>
          <w:r w:rsidR="004B45F5">
            <w:rPr>
              <w:noProof/>
              <w:lang w:eastAsia="es-AR"/>
            </w:rPr>
            <mc:AlternateContent>
              <mc:Choice Requires="wps">
                <w:drawing>
                  <wp:anchor distT="0" distB="0" distL="114300" distR="114300" simplePos="0" relativeHeight="251684864" behindDoc="0" locked="0" layoutInCell="1" allowOverlap="1" wp14:anchorId="7FD607C2" wp14:editId="50F4907E">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DA284A" w:rsidRDefault="00C66F02"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DA284A" w:rsidRDefault="00C66F02" w:rsidP="004B45F5">
                          <w:pPr>
                            <w:pStyle w:val="PSI-DescripcindelDocumentos"/>
                          </w:pPr>
                          <w:r w:rsidRPr="004B45F5">
                            <w:t xml:space="preserve">Las actas de reunión, constituyen los documentos de referencia y constancia de cada una de las discusiones llevadas a cabo por el grupo en torno a diversos temas que atañen al conocimiento y exploración del </w:t>
                          </w:r>
                          <w:r w:rsidRPr="004B45F5">
                            <w:t>Sistema.</w:t>
                          </w:r>
                          <w:bookmarkStart w:id="1" w:name="_GoBack"/>
                          <w:bookmarkEnd w:id="1"/>
                        </w:p>
                      </w:txbxContent>
                    </v:textbox>
                    <w10:wrap type="square" anchorx="margin" anchory="margin"/>
                  </v:shape>
                </w:pict>
              </mc:Fallback>
            </mc:AlternateContent>
          </w:r>
        </w:p>
        <w:p w:rsidR="00397566" w:rsidRPr="008B3B0F" w:rsidRDefault="00397566" w:rsidP="000F4F97">
          <w:pPr>
            <w:pStyle w:val="PSI-Comentario"/>
          </w:pPr>
        </w:p>
        <w:p w:rsidR="00D06E99" w:rsidRDefault="001D6802"/>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4B45F5" w:rsidRDefault="000F79DF" w:rsidP="000F79DF">
          <w:pPr>
            <w:pStyle w:val="TtulodeTDC"/>
            <w:tabs>
              <w:tab w:val="left" w:pos="5954"/>
            </w:tabs>
            <w:rPr>
              <w:rFonts w:asciiTheme="minorHAnsi" w:hAnsiTheme="minorHAnsi" w:cstheme="minorHAnsi"/>
              <w:color w:val="auto"/>
            </w:rPr>
          </w:pPr>
          <w:r w:rsidRPr="004B45F5">
            <w:rPr>
              <w:rFonts w:asciiTheme="minorHAnsi" w:hAnsiTheme="minorHAnsi" w:cstheme="minorHAnsi"/>
              <w:color w:val="auto"/>
            </w:rPr>
            <w:t>Tabla de contenido</w:t>
          </w:r>
        </w:p>
        <w:p w:rsidR="00C66F02" w:rsidRDefault="00563C80">
          <w:pPr>
            <w:pStyle w:val="TDC1"/>
            <w:rPr>
              <w:rFonts w:eastAsiaTheme="minorEastAsia"/>
              <w:b w:val="0"/>
              <w:bCs w:val="0"/>
              <w:noProof/>
              <w:sz w:val="22"/>
              <w:szCs w:val="22"/>
              <w:lang w:val="es-AR" w:eastAsia="es-AR"/>
            </w:rPr>
          </w:pPr>
          <w:r w:rsidRPr="004B45F5">
            <w:rPr>
              <w:rFonts w:cstheme="minorHAnsi"/>
            </w:rPr>
            <w:fldChar w:fldCharType="begin"/>
          </w:r>
          <w:r w:rsidR="000F79DF" w:rsidRPr="004B45F5">
            <w:rPr>
              <w:rFonts w:cstheme="minorHAnsi"/>
            </w:rPr>
            <w:instrText xml:space="preserve"> TOC \o "1-3" \h \z \u </w:instrText>
          </w:r>
          <w:r w:rsidRPr="004B45F5">
            <w:rPr>
              <w:rFonts w:cstheme="minorHAnsi"/>
            </w:rPr>
            <w:fldChar w:fldCharType="separate"/>
          </w:r>
          <w:hyperlink w:anchor="_Toc492085236" w:history="1">
            <w:r w:rsidR="00C66F02" w:rsidRPr="00E97D63">
              <w:rPr>
                <w:rStyle w:val="Hipervnculo"/>
                <w:noProof/>
              </w:rPr>
              <w:t>Convocatoria</w:t>
            </w:r>
            <w:r w:rsidR="00C66F02">
              <w:rPr>
                <w:noProof/>
                <w:webHidden/>
              </w:rPr>
              <w:tab/>
            </w:r>
            <w:r w:rsidR="00C66F02">
              <w:rPr>
                <w:noProof/>
                <w:webHidden/>
              </w:rPr>
              <w:fldChar w:fldCharType="begin"/>
            </w:r>
            <w:r w:rsidR="00C66F02">
              <w:rPr>
                <w:noProof/>
                <w:webHidden/>
              </w:rPr>
              <w:instrText xml:space="preserve"> PAGEREF _Toc492085236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37" w:history="1">
            <w:r w:rsidR="00C66F02" w:rsidRPr="00E97D63">
              <w:rPr>
                <w:rStyle w:val="Hipervnculo"/>
                <w:rFonts w:eastAsia="Times New Roman" w:cstheme="minorHAnsi"/>
                <w:noProof/>
                <w:lang w:eastAsia="es-ES"/>
              </w:rPr>
              <w:t>Convoca la Reunión:</w:t>
            </w:r>
            <w:r w:rsidR="00C66F02">
              <w:rPr>
                <w:noProof/>
                <w:webHidden/>
              </w:rPr>
              <w:tab/>
            </w:r>
            <w:r w:rsidR="00C66F02">
              <w:rPr>
                <w:noProof/>
                <w:webHidden/>
              </w:rPr>
              <w:fldChar w:fldCharType="begin"/>
            </w:r>
            <w:r w:rsidR="00C66F02">
              <w:rPr>
                <w:noProof/>
                <w:webHidden/>
              </w:rPr>
              <w:instrText xml:space="preserve"> PAGEREF _Toc492085237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38" w:history="1">
            <w:r w:rsidR="00C66F02" w:rsidRPr="00E97D63">
              <w:rPr>
                <w:rStyle w:val="Hipervnculo"/>
                <w:rFonts w:eastAsia="Times New Roman" w:cstheme="minorHAnsi"/>
                <w:noProof/>
                <w:lang w:eastAsia="es-ES"/>
              </w:rPr>
              <w:t>Fecha de Convocatoria:</w:t>
            </w:r>
            <w:r w:rsidR="00C66F02">
              <w:rPr>
                <w:noProof/>
                <w:webHidden/>
              </w:rPr>
              <w:tab/>
            </w:r>
            <w:r w:rsidR="00C66F02">
              <w:rPr>
                <w:noProof/>
                <w:webHidden/>
              </w:rPr>
              <w:fldChar w:fldCharType="begin"/>
            </w:r>
            <w:r w:rsidR="00C66F02">
              <w:rPr>
                <w:noProof/>
                <w:webHidden/>
              </w:rPr>
              <w:instrText xml:space="preserve"> PAGEREF _Toc492085238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39" w:history="1">
            <w:r w:rsidR="00C66F02" w:rsidRPr="00E97D63">
              <w:rPr>
                <w:rStyle w:val="Hipervnculo"/>
                <w:rFonts w:eastAsia="Times New Roman" w:cstheme="minorHAnsi"/>
                <w:noProof/>
                <w:lang w:eastAsia="es-ES"/>
              </w:rPr>
              <w:t>Medio de Comunicación:</w:t>
            </w:r>
            <w:r w:rsidR="00C66F02">
              <w:rPr>
                <w:noProof/>
                <w:webHidden/>
              </w:rPr>
              <w:tab/>
            </w:r>
            <w:r w:rsidR="00C66F02">
              <w:rPr>
                <w:noProof/>
                <w:webHidden/>
              </w:rPr>
              <w:fldChar w:fldCharType="begin"/>
            </w:r>
            <w:r w:rsidR="00C66F02">
              <w:rPr>
                <w:noProof/>
                <w:webHidden/>
              </w:rPr>
              <w:instrText xml:space="preserve"> PAGEREF _Toc492085239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1D6802">
          <w:pPr>
            <w:pStyle w:val="TDC1"/>
            <w:rPr>
              <w:rFonts w:eastAsiaTheme="minorEastAsia"/>
              <w:b w:val="0"/>
              <w:bCs w:val="0"/>
              <w:noProof/>
              <w:sz w:val="22"/>
              <w:szCs w:val="22"/>
              <w:lang w:val="es-AR" w:eastAsia="es-AR"/>
            </w:rPr>
          </w:pPr>
          <w:hyperlink w:anchor="_Toc492085240" w:history="1">
            <w:r w:rsidR="00C66F02" w:rsidRPr="00E97D63">
              <w:rPr>
                <w:rStyle w:val="Hipervnculo"/>
                <w:rFonts w:eastAsia="Times New Roman"/>
                <w:noProof/>
                <w:lang w:eastAsia="es-ES"/>
              </w:rPr>
              <w:t>Temario</w:t>
            </w:r>
            <w:r w:rsidR="00C66F02">
              <w:rPr>
                <w:noProof/>
                <w:webHidden/>
              </w:rPr>
              <w:tab/>
            </w:r>
            <w:r w:rsidR="00C66F02">
              <w:rPr>
                <w:noProof/>
                <w:webHidden/>
              </w:rPr>
              <w:fldChar w:fldCharType="begin"/>
            </w:r>
            <w:r w:rsidR="00C66F02">
              <w:rPr>
                <w:noProof/>
                <w:webHidden/>
              </w:rPr>
              <w:instrText xml:space="preserve"> PAGEREF _Toc492085240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41" w:history="1">
            <w:r w:rsidR="00C66F02" w:rsidRPr="00E97D63">
              <w:rPr>
                <w:rStyle w:val="Hipervnculo"/>
                <w:rFonts w:eastAsia="Times New Roman" w:cstheme="minorHAnsi"/>
                <w:noProof/>
                <w:lang w:eastAsia="es-ES"/>
              </w:rPr>
              <w:t>Fecha de Reunión:</w:t>
            </w:r>
            <w:r w:rsidR="00C66F02">
              <w:rPr>
                <w:noProof/>
                <w:webHidden/>
              </w:rPr>
              <w:tab/>
            </w:r>
            <w:r w:rsidR="00C66F02">
              <w:rPr>
                <w:noProof/>
                <w:webHidden/>
              </w:rPr>
              <w:fldChar w:fldCharType="begin"/>
            </w:r>
            <w:r w:rsidR="00C66F02">
              <w:rPr>
                <w:noProof/>
                <w:webHidden/>
              </w:rPr>
              <w:instrText xml:space="preserve"> PAGEREF _Toc492085241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42" w:history="1">
            <w:r w:rsidR="00C66F02" w:rsidRPr="00E97D63">
              <w:rPr>
                <w:rStyle w:val="Hipervnculo"/>
                <w:rFonts w:eastAsia="Times New Roman" w:cstheme="minorHAnsi"/>
                <w:noProof/>
                <w:lang w:eastAsia="es-ES"/>
              </w:rPr>
              <w:t>Hora de Reunión:</w:t>
            </w:r>
            <w:r w:rsidR="00C66F02">
              <w:rPr>
                <w:noProof/>
                <w:webHidden/>
              </w:rPr>
              <w:tab/>
            </w:r>
            <w:r w:rsidR="00C66F02">
              <w:rPr>
                <w:noProof/>
                <w:webHidden/>
              </w:rPr>
              <w:fldChar w:fldCharType="begin"/>
            </w:r>
            <w:r w:rsidR="00C66F02">
              <w:rPr>
                <w:noProof/>
                <w:webHidden/>
              </w:rPr>
              <w:instrText xml:space="preserve"> PAGEREF _Toc492085242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43" w:history="1">
            <w:r w:rsidR="00C66F02" w:rsidRPr="00E97D63">
              <w:rPr>
                <w:rStyle w:val="Hipervnculo"/>
                <w:rFonts w:eastAsia="Times New Roman" w:cstheme="minorHAnsi"/>
                <w:noProof/>
                <w:lang w:eastAsia="es-ES"/>
              </w:rPr>
              <w:t>Lugar de Reunión:</w:t>
            </w:r>
            <w:r w:rsidR="00C66F02">
              <w:rPr>
                <w:noProof/>
                <w:webHidden/>
              </w:rPr>
              <w:tab/>
            </w:r>
            <w:r w:rsidR="00C66F02">
              <w:rPr>
                <w:noProof/>
                <w:webHidden/>
              </w:rPr>
              <w:fldChar w:fldCharType="begin"/>
            </w:r>
            <w:r w:rsidR="00C66F02">
              <w:rPr>
                <w:noProof/>
                <w:webHidden/>
              </w:rPr>
              <w:instrText xml:space="preserve"> PAGEREF _Toc492085243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44" w:history="1">
            <w:r w:rsidR="00C66F02" w:rsidRPr="00E97D63">
              <w:rPr>
                <w:rStyle w:val="Hipervnculo"/>
                <w:rFonts w:eastAsia="Times New Roman" w:cstheme="minorHAnsi"/>
                <w:noProof/>
                <w:lang w:eastAsia="es-ES"/>
              </w:rPr>
              <w:t>Temario Propuesto:</w:t>
            </w:r>
            <w:r w:rsidR="00C66F02">
              <w:rPr>
                <w:noProof/>
                <w:webHidden/>
              </w:rPr>
              <w:tab/>
            </w:r>
            <w:r w:rsidR="00C66F02">
              <w:rPr>
                <w:noProof/>
                <w:webHidden/>
              </w:rPr>
              <w:fldChar w:fldCharType="begin"/>
            </w:r>
            <w:r w:rsidR="00C66F02">
              <w:rPr>
                <w:noProof/>
                <w:webHidden/>
              </w:rPr>
              <w:instrText xml:space="preserve"> PAGEREF _Toc492085244 \h </w:instrText>
            </w:r>
            <w:r w:rsidR="00C66F02">
              <w:rPr>
                <w:noProof/>
                <w:webHidden/>
              </w:rPr>
            </w:r>
            <w:r w:rsidR="00C66F02">
              <w:rPr>
                <w:noProof/>
                <w:webHidden/>
              </w:rPr>
              <w:fldChar w:fldCharType="separate"/>
            </w:r>
            <w:r w:rsidR="00C66F02">
              <w:rPr>
                <w:noProof/>
                <w:webHidden/>
              </w:rPr>
              <w:t>4</w:t>
            </w:r>
            <w:r w:rsidR="00C66F02">
              <w:rPr>
                <w:noProof/>
                <w:webHidden/>
              </w:rPr>
              <w:fldChar w:fldCharType="end"/>
            </w:r>
          </w:hyperlink>
        </w:p>
        <w:p w:rsidR="00C66F02" w:rsidRDefault="001D6802">
          <w:pPr>
            <w:pStyle w:val="TDC1"/>
            <w:rPr>
              <w:rFonts w:eastAsiaTheme="minorEastAsia"/>
              <w:b w:val="0"/>
              <w:bCs w:val="0"/>
              <w:noProof/>
              <w:sz w:val="22"/>
              <w:szCs w:val="22"/>
              <w:lang w:val="es-AR" w:eastAsia="es-AR"/>
            </w:rPr>
          </w:pPr>
          <w:hyperlink w:anchor="_Toc492085245" w:history="1">
            <w:r w:rsidR="00C66F02" w:rsidRPr="00E97D63">
              <w:rPr>
                <w:rStyle w:val="Hipervnculo"/>
                <w:rFonts w:eastAsia="Times New Roman"/>
                <w:noProof/>
                <w:lang w:eastAsia="es-ES"/>
              </w:rPr>
              <w:t>Desarrollo</w:t>
            </w:r>
            <w:r w:rsidR="00C66F02">
              <w:rPr>
                <w:noProof/>
                <w:webHidden/>
              </w:rPr>
              <w:tab/>
            </w:r>
            <w:r w:rsidR="00C66F02">
              <w:rPr>
                <w:noProof/>
                <w:webHidden/>
              </w:rPr>
              <w:fldChar w:fldCharType="begin"/>
            </w:r>
            <w:r w:rsidR="00C66F02">
              <w:rPr>
                <w:noProof/>
                <w:webHidden/>
              </w:rPr>
              <w:instrText xml:space="preserve"> PAGEREF _Toc492085245 \h </w:instrText>
            </w:r>
            <w:r w:rsidR="00C66F02">
              <w:rPr>
                <w:noProof/>
                <w:webHidden/>
              </w:rPr>
            </w:r>
            <w:r w:rsidR="00C66F02">
              <w:rPr>
                <w:noProof/>
                <w:webHidden/>
              </w:rPr>
              <w:fldChar w:fldCharType="separate"/>
            </w:r>
            <w:r w:rsidR="00C66F02">
              <w:rPr>
                <w:noProof/>
                <w:webHidden/>
              </w:rPr>
              <w:t>5</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46" w:history="1">
            <w:r w:rsidR="00C66F02" w:rsidRPr="00E97D63">
              <w:rPr>
                <w:rStyle w:val="Hipervnculo"/>
                <w:rFonts w:eastAsia="Times New Roman" w:cstheme="minorHAnsi"/>
                <w:noProof/>
                <w:lang w:eastAsia="es-ES"/>
              </w:rPr>
              <w:t>Clasificación</w:t>
            </w:r>
            <w:r w:rsidR="00C66F02">
              <w:rPr>
                <w:noProof/>
                <w:webHidden/>
              </w:rPr>
              <w:tab/>
            </w:r>
            <w:r w:rsidR="00C66F02">
              <w:rPr>
                <w:noProof/>
                <w:webHidden/>
              </w:rPr>
              <w:fldChar w:fldCharType="begin"/>
            </w:r>
            <w:r w:rsidR="00C66F02">
              <w:rPr>
                <w:noProof/>
                <w:webHidden/>
              </w:rPr>
              <w:instrText xml:space="preserve"> PAGEREF _Toc492085246 \h </w:instrText>
            </w:r>
            <w:r w:rsidR="00C66F02">
              <w:rPr>
                <w:noProof/>
                <w:webHidden/>
              </w:rPr>
            </w:r>
            <w:r w:rsidR="00C66F02">
              <w:rPr>
                <w:noProof/>
                <w:webHidden/>
              </w:rPr>
              <w:fldChar w:fldCharType="separate"/>
            </w:r>
            <w:r w:rsidR="00C66F02">
              <w:rPr>
                <w:noProof/>
                <w:webHidden/>
              </w:rPr>
              <w:t>5</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47" w:history="1">
            <w:r w:rsidR="00C66F02" w:rsidRPr="00E97D63">
              <w:rPr>
                <w:rStyle w:val="Hipervnculo"/>
                <w:rFonts w:eastAsia="Times New Roman" w:cstheme="minorHAnsi"/>
                <w:noProof/>
                <w:lang w:eastAsia="es-ES"/>
              </w:rPr>
              <w:t>Participantes</w:t>
            </w:r>
            <w:r w:rsidR="00C66F02">
              <w:rPr>
                <w:noProof/>
                <w:webHidden/>
              </w:rPr>
              <w:tab/>
            </w:r>
            <w:r w:rsidR="00C66F02">
              <w:rPr>
                <w:noProof/>
                <w:webHidden/>
              </w:rPr>
              <w:fldChar w:fldCharType="begin"/>
            </w:r>
            <w:r w:rsidR="00C66F02">
              <w:rPr>
                <w:noProof/>
                <w:webHidden/>
              </w:rPr>
              <w:instrText xml:space="preserve"> PAGEREF _Toc492085247 \h </w:instrText>
            </w:r>
            <w:r w:rsidR="00C66F02">
              <w:rPr>
                <w:noProof/>
                <w:webHidden/>
              </w:rPr>
            </w:r>
            <w:r w:rsidR="00C66F02">
              <w:rPr>
                <w:noProof/>
                <w:webHidden/>
              </w:rPr>
              <w:fldChar w:fldCharType="separate"/>
            </w:r>
            <w:r w:rsidR="00C66F02">
              <w:rPr>
                <w:noProof/>
                <w:webHidden/>
              </w:rPr>
              <w:t>5</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48" w:history="1">
            <w:r w:rsidR="00C66F02" w:rsidRPr="00E97D63">
              <w:rPr>
                <w:rStyle w:val="Hipervnculo"/>
                <w:rFonts w:eastAsia="Times New Roman" w:cstheme="minorHAnsi"/>
                <w:noProof/>
                <w:lang w:eastAsia="es-ES"/>
              </w:rPr>
              <w:t>Definición de Roles</w:t>
            </w:r>
            <w:r w:rsidR="00C66F02">
              <w:rPr>
                <w:noProof/>
                <w:webHidden/>
              </w:rPr>
              <w:tab/>
            </w:r>
            <w:r w:rsidR="00C66F02">
              <w:rPr>
                <w:noProof/>
                <w:webHidden/>
              </w:rPr>
              <w:fldChar w:fldCharType="begin"/>
            </w:r>
            <w:r w:rsidR="00C66F02">
              <w:rPr>
                <w:noProof/>
                <w:webHidden/>
              </w:rPr>
              <w:instrText xml:space="preserve"> PAGEREF _Toc492085248 \h </w:instrText>
            </w:r>
            <w:r w:rsidR="00C66F02">
              <w:rPr>
                <w:noProof/>
                <w:webHidden/>
              </w:rPr>
            </w:r>
            <w:r w:rsidR="00C66F02">
              <w:rPr>
                <w:noProof/>
                <w:webHidden/>
              </w:rPr>
              <w:fldChar w:fldCharType="separate"/>
            </w:r>
            <w:r w:rsidR="00C66F02">
              <w:rPr>
                <w:noProof/>
                <w:webHidden/>
              </w:rPr>
              <w:t>5</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49" w:history="1">
            <w:r w:rsidR="00C66F02" w:rsidRPr="00E97D63">
              <w:rPr>
                <w:rStyle w:val="Hipervnculo"/>
                <w:rFonts w:eastAsia="Times New Roman" w:cstheme="minorHAnsi"/>
                <w:noProof/>
                <w:lang w:eastAsia="es-ES"/>
              </w:rPr>
              <w:t>Resoluciones:</w:t>
            </w:r>
            <w:r w:rsidR="00C66F02">
              <w:rPr>
                <w:noProof/>
                <w:webHidden/>
              </w:rPr>
              <w:tab/>
            </w:r>
            <w:r w:rsidR="00C66F02">
              <w:rPr>
                <w:noProof/>
                <w:webHidden/>
              </w:rPr>
              <w:fldChar w:fldCharType="begin"/>
            </w:r>
            <w:r w:rsidR="00C66F02">
              <w:rPr>
                <w:noProof/>
                <w:webHidden/>
              </w:rPr>
              <w:instrText xml:space="preserve"> PAGEREF _Toc492085249 \h </w:instrText>
            </w:r>
            <w:r w:rsidR="00C66F02">
              <w:rPr>
                <w:noProof/>
                <w:webHidden/>
              </w:rPr>
            </w:r>
            <w:r w:rsidR="00C66F02">
              <w:rPr>
                <w:noProof/>
                <w:webHidden/>
              </w:rPr>
              <w:fldChar w:fldCharType="separate"/>
            </w:r>
            <w:r w:rsidR="00C66F02">
              <w:rPr>
                <w:noProof/>
                <w:webHidden/>
              </w:rPr>
              <w:t>5</w:t>
            </w:r>
            <w:r w:rsidR="00C66F02">
              <w:rPr>
                <w:noProof/>
                <w:webHidden/>
              </w:rPr>
              <w:fldChar w:fldCharType="end"/>
            </w:r>
          </w:hyperlink>
        </w:p>
        <w:p w:rsidR="00C66F02" w:rsidRDefault="001D6802">
          <w:pPr>
            <w:pStyle w:val="TDC2"/>
            <w:rPr>
              <w:rFonts w:eastAsiaTheme="minorEastAsia"/>
              <w:i w:val="0"/>
              <w:iCs w:val="0"/>
              <w:noProof/>
              <w:sz w:val="22"/>
              <w:szCs w:val="22"/>
              <w:lang w:val="es-AR" w:eastAsia="es-AR"/>
            </w:rPr>
          </w:pPr>
          <w:hyperlink w:anchor="_Toc492085250" w:history="1">
            <w:r w:rsidR="00C66F02" w:rsidRPr="00E97D63">
              <w:rPr>
                <w:rStyle w:val="Hipervnculo"/>
                <w:rFonts w:ascii="Calibri" w:eastAsia="Times New Roman" w:hAnsi="Calibri" w:cs="Calibri"/>
                <w:noProof/>
                <w:lang w:eastAsia="es-ES"/>
              </w:rPr>
              <w:t>Compromisos Asumidos</w:t>
            </w:r>
            <w:r w:rsidR="00C66F02">
              <w:rPr>
                <w:noProof/>
                <w:webHidden/>
              </w:rPr>
              <w:tab/>
            </w:r>
            <w:r w:rsidR="00C66F02">
              <w:rPr>
                <w:noProof/>
                <w:webHidden/>
              </w:rPr>
              <w:fldChar w:fldCharType="begin"/>
            </w:r>
            <w:r w:rsidR="00C66F02">
              <w:rPr>
                <w:noProof/>
                <w:webHidden/>
              </w:rPr>
              <w:instrText xml:space="preserve"> PAGEREF _Toc492085250 \h </w:instrText>
            </w:r>
            <w:r w:rsidR="00C66F02">
              <w:rPr>
                <w:noProof/>
                <w:webHidden/>
              </w:rPr>
            </w:r>
            <w:r w:rsidR="00C66F02">
              <w:rPr>
                <w:noProof/>
                <w:webHidden/>
              </w:rPr>
              <w:fldChar w:fldCharType="separate"/>
            </w:r>
            <w:r w:rsidR="00C66F02">
              <w:rPr>
                <w:noProof/>
                <w:webHidden/>
              </w:rPr>
              <w:t>6</w:t>
            </w:r>
            <w:r w:rsidR="00C66F02">
              <w:rPr>
                <w:noProof/>
                <w:webHidden/>
              </w:rPr>
              <w:fldChar w:fldCharType="end"/>
            </w:r>
          </w:hyperlink>
        </w:p>
        <w:p w:rsidR="000F79DF" w:rsidRDefault="00563C80" w:rsidP="000F79DF">
          <w:pPr>
            <w:tabs>
              <w:tab w:val="left" w:pos="5954"/>
            </w:tabs>
          </w:pPr>
          <w:r w:rsidRPr="004B45F5">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4B45F5" w:rsidRDefault="0072334D" w:rsidP="009A3173">
          <w:pPr>
            <w:pStyle w:val="PSI-Ttulo"/>
            <w:rPr>
              <w:rFonts w:asciiTheme="minorHAnsi" w:hAnsiTheme="minorHAnsi" w:cstheme="minorHAnsi"/>
              <w:color w:val="auto"/>
            </w:rPr>
          </w:pPr>
          <w:r>
            <w:rPr>
              <w:rFonts w:asciiTheme="minorHAnsi" w:hAnsiTheme="minorHAnsi" w:cstheme="minorHAnsi"/>
              <w:color w:val="auto"/>
              <w:lang w:val="es-AR"/>
            </w:rPr>
            <w:t>Resumen de Reunión</w:t>
          </w:r>
        </w:p>
      </w:sdtContent>
    </w:sdt>
    <w:p w:rsidR="001552AF" w:rsidRPr="003A1E82" w:rsidRDefault="001552AF" w:rsidP="003A1E82">
      <w:pPr>
        <w:pStyle w:val="PSI-Ttulo1"/>
      </w:pPr>
      <w:bookmarkStart w:id="0" w:name="_Toc492085236"/>
      <w:r w:rsidRPr="003A1E82">
        <w:t>Convocatoria</w:t>
      </w:r>
      <w:bookmarkEnd w:id="0"/>
    </w:p>
    <w:p w:rsidR="001552AF" w:rsidRPr="003A1E82" w:rsidRDefault="001552AF" w:rsidP="001552AF">
      <w:pPr>
        <w:pStyle w:val="PSI-Ttulo2"/>
        <w:rPr>
          <w:rFonts w:asciiTheme="minorHAnsi" w:eastAsia="Times New Roman" w:hAnsiTheme="minorHAnsi" w:cstheme="minorHAnsi"/>
          <w:color w:val="92D050"/>
          <w:lang w:eastAsia="es-ES"/>
        </w:rPr>
      </w:pPr>
      <w:bookmarkStart w:id="1" w:name="_Toc231031562"/>
      <w:bookmarkStart w:id="2" w:name="_Toc235002063"/>
      <w:bookmarkStart w:id="3" w:name="_Toc492085237"/>
      <w:r w:rsidRPr="003A1E82">
        <w:rPr>
          <w:rFonts w:asciiTheme="minorHAnsi" w:eastAsia="Times New Roman" w:hAnsiTheme="minorHAnsi" w:cstheme="minorHAnsi"/>
          <w:color w:val="92D050"/>
          <w:lang w:eastAsia="es-ES"/>
        </w:rPr>
        <w:t>Convoca la Reunión:</w:t>
      </w:r>
      <w:bookmarkEnd w:id="1"/>
      <w:bookmarkEnd w:id="2"/>
      <w:bookmarkEnd w:id="3"/>
    </w:p>
    <w:p w:rsidR="0009789C" w:rsidRDefault="0009789C" w:rsidP="00A022A0">
      <w:pPr>
        <w:pStyle w:val="PSI-Normal"/>
        <w:numPr>
          <w:ilvl w:val="0"/>
          <w:numId w:val="14"/>
        </w:numPr>
      </w:pPr>
      <w:bookmarkStart w:id="4" w:name="_Toc231031563"/>
      <w:bookmarkStart w:id="5" w:name="_Toc235002064"/>
      <w:r>
        <w:t xml:space="preserve">Gustavo </w:t>
      </w:r>
      <w:proofErr w:type="spellStart"/>
      <w:r>
        <w:t>Guanuco</w:t>
      </w:r>
      <w:proofErr w:type="spellEnd"/>
      <w:r>
        <w:t>,</w:t>
      </w:r>
    </w:p>
    <w:p w:rsidR="0009789C" w:rsidRDefault="0009789C" w:rsidP="00A022A0">
      <w:pPr>
        <w:pStyle w:val="PSI-Normal"/>
        <w:numPr>
          <w:ilvl w:val="0"/>
          <w:numId w:val="14"/>
        </w:numPr>
      </w:pPr>
      <w:r>
        <w:t xml:space="preserve">Juan Rojas, </w:t>
      </w:r>
    </w:p>
    <w:p w:rsidR="0009789C" w:rsidRPr="008A6422" w:rsidRDefault="0009789C" w:rsidP="00A022A0">
      <w:pPr>
        <w:pStyle w:val="PSI-Normal"/>
        <w:numPr>
          <w:ilvl w:val="0"/>
          <w:numId w:val="14"/>
        </w:numPr>
        <w:rPr>
          <w:lang w:eastAsia="es-ES"/>
        </w:rPr>
      </w:pPr>
      <w:r>
        <w:t>Víctor Valentín</w:t>
      </w:r>
    </w:p>
    <w:p w:rsidR="001552AF" w:rsidRPr="004B45F5" w:rsidRDefault="001552AF" w:rsidP="001552AF">
      <w:pPr>
        <w:pStyle w:val="PSI-Ttulo2"/>
        <w:rPr>
          <w:rFonts w:asciiTheme="minorHAnsi" w:eastAsia="Times New Roman" w:hAnsiTheme="minorHAnsi" w:cstheme="minorHAnsi"/>
          <w:color w:val="auto"/>
          <w:lang w:eastAsia="es-ES"/>
        </w:rPr>
      </w:pPr>
      <w:bookmarkStart w:id="6" w:name="_Toc492085238"/>
      <w:r w:rsidRPr="003A1E82">
        <w:rPr>
          <w:rFonts w:asciiTheme="minorHAnsi" w:eastAsia="Times New Roman" w:hAnsiTheme="minorHAnsi" w:cstheme="minorHAnsi"/>
          <w:color w:val="92D050"/>
          <w:lang w:eastAsia="es-ES"/>
        </w:rPr>
        <w:t>Fecha de Convocatoria:</w:t>
      </w:r>
      <w:bookmarkEnd w:id="4"/>
      <w:bookmarkEnd w:id="5"/>
      <w:bookmarkEnd w:id="6"/>
      <w:r w:rsidRPr="004B45F5">
        <w:rPr>
          <w:rFonts w:asciiTheme="minorHAnsi" w:eastAsia="Times New Roman" w:hAnsiTheme="minorHAnsi" w:cstheme="minorHAnsi"/>
          <w:color w:val="auto"/>
          <w:lang w:eastAsia="es-ES"/>
        </w:rPr>
        <w:tab/>
      </w:r>
    </w:p>
    <w:p w:rsidR="0009789C" w:rsidRPr="00874D93" w:rsidRDefault="0009789C" w:rsidP="00A022A0">
      <w:pPr>
        <w:pStyle w:val="PSI-Normal"/>
        <w:rPr>
          <w:lang w:eastAsia="es-ES"/>
        </w:rPr>
      </w:pPr>
      <w:bookmarkStart w:id="7" w:name="_Toc231031564"/>
      <w:bookmarkStart w:id="8" w:name="_Toc235002065"/>
      <w:r>
        <w:t>25 de Agosto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9" w:name="_Toc492085239"/>
      <w:r w:rsidRPr="003A1E82">
        <w:rPr>
          <w:rFonts w:asciiTheme="minorHAnsi" w:eastAsia="Times New Roman" w:hAnsiTheme="minorHAnsi" w:cstheme="minorHAnsi"/>
          <w:color w:val="92D050"/>
          <w:lang w:eastAsia="es-ES"/>
        </w:rPr>
        <w:t>Medio de Comunicación:</w:t>
      </w:r>
      <w:bookmarkEnd w:id="7"/>
      <w:bookmarkEnd w:id="8"/>
      <w:bookmarkEnd w:id="9"/>
    </w:p>
    <w:p w:rsidR="0009789C" w:rsidRPr="00874D93" w:rsidRDefault="0009789C" w:rsidP="00A022A0">
      <w:pPr>
        <w:pStyle w:val="PSI-Normal"/>
        <w:rPr>
          <w:lang w:eastAsia="es-ES"/>
        </w:rPr>
      </w:pPr>
      <w:r>
        <w:t>Comunicación presencial después de clases de la materia.</w:t>
      </w:r>
    </w:p>
    <w:p w:rsidR="001552AF" w:rsidRPr="0009789C" w:rsidRDefault="001552AF" w:rsidP="001552AF">
      <w:pPr>
        <w:rPr>
          <w:rFonts w:eastAsia="Calibri" w:cstheme="minorHAnsi"/>
          <w:lang w:val="es-AR" w:eastAsia="es-ES"/>
        </w:rPr>
      </w:pPr>
    </w:p>
    <w:p w:rsidR="001552AF" w:rsidRPr="004B45F5" w:rsidRDefault="001552AF" w:rsidP="003A1E82">
      <w:pPr>
        <w:pStyle w:val="PSI-Ttulo1"/>
        <w:rPr>
          <w:rFonts w:eastAsia="Times New Roman"/>
          <w:lang w:eastAsia="es-ES"/>
        </w:rPr>
      </w:pPr>
      <w:bookmarkStart w:id="10" w:name="_Toc492085240"/>
      <w:r w:rsidRPr="004B45F5">
        <w:rPr>
          <w:rFonts w:eastAsia="Times New Roman"/>
          <w:lang w:eastAsia="es-ES"/>
        </w:rPr>
        <w:t>Temario</w:t>
      </w:r>
      <w:bookmarkEnd w:id="10"/>
    </w:p>
    <w:p w:rsidR="001552AF" w:rsidRPr="004B45F5" w:rsidRDefault="001552AF" w:rsidP="001552AF">
      <w:pPr>
        <w:pStyle w:val="PSI-Ttulo2"/>
        <w:rPr>
          <w:rFonts w:asciiTheme="minorHAnsi" w:eastAsia="Times New Roman" w:hAnsiTheme="minorHAnsi" w:cstheme="minorHAnsi"/>
          <w:color w:val="auto"/>
          <w:lang w:eastAsia="es-ES"/>
        </w:rPr>
      </w:pPr>
      <w:bookmarkStart w:id="11" w:name="_Toc231031566"/>
      <w:bookmarkStart w:id="12" w:name="_Toc235002067"/>
      <w:bookmarkStart w:id="13" w:name="_Toc492085241"/>
      <w:r w:rsidRPr="003A1E82">
        <w:rPr>
          <w:rFonts w:asciiTheme="minorHAnsi" w:eastAsia="Times New Roman" w:hAnsiTheme="minorHAnsi" w:cstheme="minorHAnsi"/>
          <w:color w:val="92D050"/>
          <w:lang w:eastAsia="es-ES"/>
        </w:rPr>
        <w:t>Fecha de Reunión:</w:t>
      </w:r>
      <w:bookmarkEnd w:id="11"/>
      <w:bookmarkEnd w:id="12"/>
      <w:bookmarkEnd w:id="13"/>
      <w:r w:rsidRPr="004B45F5">
        <w:rPr>
          <w:rFonts w:asciiTheme="minorHAnsi" w:eastAsia="Times New Roman" w:hAnsiTheme="minorHAnsi" w:cstheme="minorHAnsi"/>
          <w:color w:val="auto"/>
          <w:lang w:eastAsia="es-ES"/>
        </w:rPr>
        <w:tab/>
      </w:r>
    </w:p>
    <w:p w:rsidR="0009789C" w:rsidRPr="00874D93" w:rsidRDefault="0009789C" w:rsidP="00A022A0">
      <w:pPr>
        <w:pStyle w:val="PSI-Normal"/>
        <w:rPr>
          <w:lang w:eastAsia="es-ES"/>
        </w:rPr>
      </w:pPr>
      <w:bookmarkStart w:id="14" w:name="_Toc231031567"/>
      <w:bookmarkStart w:id="15" w:name="_Toc235002068"/>
      <w:r>
        <w:t>24 de Agosto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16" w:name="_Toc492085242"/>
      <w:r w:rsidRPr="003A1E82">
        <w:rPr>
          <w:rFonts w:asciiTheme="minorHAnsi" w:eastAsia="Times New Roman" w:hAnsiTheme="minorHAnsi" w:cstheme="minorHAnsi"/>
          <w:color w:val="92D050"/>
          <w:lang w:eastAsia="es-ES"/>
        </w:rPr>
        <w:t>Hora de Reunión:</w:t>
      </w:r>
      <w:bookmarkEnd w:id="14"/>
      <w:bookmarkEnd w:id="15"/>
      <w:bookmarkEnd w:id="16"/>
      <w:r w:rsidRPr="003A1E82">
        <w:rPr>
          <w:rFonts w:asciiTheme="minorHAnsi" w:eastAsia="Times New Roman" w:hAnsiTheme="minorHAnsi" w:cstheme="minorHAnsi"/>
          <w:color w:val="92D050"/>
          <w:lang w:eastAsia="es-ES"/>
        </w:rPr>
        <w:tab/>
      </w:r>
    </w:p>
    <w:p w:rsidR="0009789C" w:rsidRPr="00074918" w:rsidRDefault="0009789C" w:rsidP="00A022A0">
      <w:pPr>
        <w:pStyle w:val="PSI-Normal"/>
        <w:rPr>
          <w:lang w:eastAsia="es-ES"/>
        </w:rPr>
      </w:pPr>
      <w:bookmarkStart w:id="17" w:name="_Toc231031568"/>
      <w:bookmarkStart w:id="18" w:name="_Toc235002069"/>
      <w:r>
        <w:t>18:00 horas</w:t>
      </w:r>
    </w:p>
    <w:p w:rsidR="001552AF" w:rsidRPr="004B45F5" w:rsidRDefault="001552AF" w:rsidP="001552AF">
      <w:pPr>
        <w:pStyle w:val="PSI-Ttulo2"/>
        <w:rPr>
          <w:rFonts w:asciiTheme="minorHAnsi" w:eastAsia="Times New Roman" w:hAnsiTheme="minorHAnsi" w:cstheme="minorHAnsi"/>
          <w:color w:val="auto"/>
          <w:lang w:eastAsia="es-ES"/>
        </w:rPr>
      </w:pPr>
      <w:bookmarkStart w:id="19" w:name="_Toc492085243"/>
      <w:r w:rsidRPr="003A1E82">
        <w:rPr>
          <w:rFonts w:asciiTheme="minorHAnsi" w:eastAsia="Times New Roman" w:hAnsiTheme="minorHAnsi" w:cstheme="minorHAnsi"/>
          <w:color w:val="92D050"/>
          <w:lang w:eastAsia="es-ES"/>
        </w:rPr>
        <w:t>Lugar de Reunión:</w:t>
      </w:r>
      <w:bookmarkEnd w:id="17"/>
      <w:bookmarkEnd w:id="18"/>
      <w:bookmarkEnd w:id="19"/>
      <w:r w:rsidRPr="004B45F5">
        <w:rPr>
          <w:rFonts w:asciiTheme="minorHAnsi" w:eastAsia="Times New Roman" w:hAnsiTheme="minorHAnsi" w:cstheme="minorHAnsi"/>
          <w:color w:val="auto"/>
          <w:lang w:eastAsia="es-ES"/>
        </w:rPr>
        <w:tab/>
      </w:r>
    </w:p>
    <w:p w:rsidR="0009789C" w:rsidRPr="00074918" w:rsidRDefault="0009789C" w:rsidP="00A022A0">
      <w:pPr>
        <w:pStyle w:val="PSI-Normal"/>
        <w:rPr>
          <w:lang w:eastAsia="es-ES"/>
        </w:rPr>
      </w:pPr>
      <w:bookmarkStart w:id="20" w:name="_Toc231031569"/>
      <w:bookmarkStart w:id="21" w:name="_Toc235002070"/>
      <w:r>
        <w:t>Campus UARG.</w:t>
      </w:r>
    </w:p>
    <w:p w:rsidR="001552AF" w:rsidRPr="003A1E82" w:rsidRDefault="001552AF" w:rsidP="001552AF">
      <w:pPr>
        <w:pStyle w:val="PSI-Ttulo2"/>
        <w:rPr>
          <w:rFonts w:asciiTheme="minorHAnsi" w:eastAsia="Times New Roman" w:hAnsiTheme="minorHAnsi" w:cstheme="minorHAnsi"/>
          <w:color w:val="92D050"/>
          <w:lang w:eastAsia="es-ES"/>
        </w:rPr>
      </w:pPr>
      <w:bookmarkStart w:id="22" w:name="_Toc492085244"/>
      <w:r w:rsidRPr="003A1E82">
        <w:rPr>
          <w:rFonts w:asciiTheme="minorHAnsi" w:eastAsia="Times New Roman" w:hAnsiTheme="minorHAnsi" w:cstheme="minorHAnsi"/>
          <w:color w:val="92D050"/>
          <w:lang w:eastAsia="es-ES"/>
        </w:rPr>
        <w:t>Temario Propuesto:</w:t>
      </w:r>
      <w:bookmarkEnd w:id="20"/>
      <w:bookmarkEnd w:id="21"/>
      <w:bookmarkEnd w:id="22"/>
    </w:p>
    <w:p w:rsidR="0009789C" w:rsidRDefault="0009789C" w:rsidP="00A022A0">
      <w:pPr>
        <w:pStyle w:val="PSI-Normal"/>
        <w:numPr>
          <w:ilvl w:val="0"/>
          <w:numId w:val="15"/>
        </w:numPr>
      </w:pPr>
      <w:r>
        <w:t>Definición del nombre del proyecto.</w:t>
      </w:r>
    </w:p>
    <w:p w:rsidR="0009789C" w:rsidRDefault="0009789C" w:rsidP="00A022A0">
      <w:pPr>
        <w:pStyle w:val="PSI-Normal"/>
        <w:numPr>
          <w:ilvl w:val="0"/>
          <w:numId w:val="15"/>
        </w:numPr>
      </w:pPr>
      <w:r>
        <w:t>Definición del logo del proyecto.</w:t>
      </w:r>
    </w:p>
    <w:p w:rsidR="0009789C" w:rsidRDefault="0009789C" w:rsidP="00A022A0">
      <w:pPr>
        <w:pStyle w:val="PSI-Normal"/>
        <w:numPr>
          <w:ilvl w:val="0"/>
          <w:numId w:val="15"/>
        </w:numPr>
      </w:pPr>
      <w:r>
        <w:t>Definición del nombre del grupo de desarrollo.</w:t>
      </w:r>
    </w:p>
    <w:p w:rsidR="0009789C" w:rsidRDefault="0009789C" w:rsidP="00A022A0">
      <w:pPr>
        <w:pStyle w:val="PSI-Normal"/>
        <w:numPr>
          <w:ilvl w:val="0"/>
          <w:numId w:val="15"/>
        </w:numPr>
      </w:pPr>
      <w:r>
        <w:t>Definición del logo del grupo de desarrollo.</w:t>
      </w:r>
    </w:p>
    <w:p w:rsidR="0009789C" w:rsidRDefault="0009789C" w:rsidP="00A022A0">
      <w:pPr>
        <w:pStyle w:val="PSI-Normal"/>
        <w:numPr>
          <w:ilvl w:val="0"/>
          <w:numId w:val="15"/>
        </w:numPr>
      </w:pPr>
      <w:r>
        <w:t>Investigación de aplicaciones relacionadas.</w:t>
      </w:r>
    </w:p>
    <w:p w:rsidR="0009789C" w:rsidRDefault="0009789C" w:rsidP="00A022A0">
      <w:pPr>
        <w:pStyle w:val="PSI-Normal"/>
        <w:numPr>
          <w:ilvl w:val="0"/>
          <w:numId w:val="15"/>
        </w:numPr>
      </w:pPr>
      <w:r>
        <w:t>Definición de paleta de colores para formato de presentación de documentos.</w:t>
      </w:r>
    </w:p>
    <w:p w:rsidR="0009789C" w:rsidRDefault="0009789C" w:rsidP="00A022A0">
      <w:pPr>
        <w:pStyle w:val="PSI-Normal"/>
        <w:numPr>
          <w:ilvl w:val="0"/>
          <w:numId w:val="15"/>
        </w:numPr>
      </w:pPr>
      <w:r>
        <w:t>Definición de estructura de directorios del proyecto.</w:t>
      </w:r>
    </w:p>
    <w:p w:rsidR="001552AF" w:rsidRPr="004B45F5" w:rsidRDefault="001552AF" w:rsidP="003A1E82">
      <w:pPr>
        <w:pStyle w:val="PSI-Ttulo1"/>
        <w:rPr>
          <w:rFonts w:eastAsia="Times New Roman"/>
          <w:lang w:eastAsia="es-ES"/>
        </w:rPr>
      </w:pPr>
      <w:bookmarkStart w:id="23" w:name="_Toc492085245"/>
      <w:r w:rsidRPr="004B45F5">
        <w:rPr>
          <w:rFonts w:eastAsia="Times New Roman"/>
          <w:lang w:eastAsia="es-ES"/>
        </w:rPr>
        <w:lastRenderedPageBreak/>
        <w:t>Desarrollo</w:t>
      </w:r>
      <w:bookmarkEnd w:id="23"/>
    </w:p>
    <w:p w:rsidR="001552AF" w:rsidRPr="003A1E82" w:rsidRDefault="001552AF" w:rsidP="001552AF">
      <w:pPr>
        <w:pStyle w:val="PSI-Ttulo2"/>
        <w:rPr>
          <w:rFonts w:asciiTheme="minorHAnsi" w:eastAsia="Times New Roman" w:hAnsiTheme="minorHAnsi" w:cstheme="minorHAnsi"/>
          <w:color w:val="92D050"/>
          <w:lang w:eastAsia="es-ES"/>
        </w:rPr>
      </w:pPr>
      <w:bookmarkStart w:id="24" w:name="_Toc231031571"/>
      <w:bookmarkStart w:id="25" w:name="_Toc235002072"/>
      <w:bookmarkStart w:id="26" w:name="_Toc492085246"/>
      <w:r w:rsidRPr="003A1E82">
        <w:rPr>
          <w:rFonts w:asciiTheme="minorHAnsi" w:eastAsia="Times New Roman" w:hAnsiTheme="minorHAnsi" w:cstheme="minorHAnsi"/>
          <w:color w:val="92D050"/>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Style w:val="GridTable2Accent3"/>
        <w:tblW w:w="9073" w:type="dxa"/>
        <w:tblLayout w:type="fixed"/>
        <w:tblLook w:val="0000" w:firstRow="0" w:lastRow="0" w:firstColumn="0" w:lastColumn="0" w:noHBand="0" w:noVBand="0"/>
      </w:tblPr>
      <w:tblGrid>
        <w:gridCol w:w="1701"/>
        <w:gridCol w:w="426"/>
        <w:gridCol w:w="1275"/>
        <w:gridCol w:w="426"/>
        <w:gridCol w:w="1842"/>
        <w:gridCol w:w="426"/>
        <w:gridCol w:w="1275"/>
        <w:gridCol w:w="426"/>
        <w:gridCol w:w="850"/>
        <w:gridCol w:w="426"/>
      </w:tblGrid>
      <w:tr w:rsidR="001552AF" w:rsidTr="00787F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3" w:type="dxa"/>
            <w:gridSpan w:val="10"/>
          </w:tcPr>
          <w:p w:rsidR="001552AF" w:rsidRDefault="001552AF" w:rsidP="00BD4628">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87F98">
        <w:tc>
          <w:tcPr>
            <w:cnfStyle w:val="000010000000" w:firstRow="0" w:lastRow="0" w:firstColumn="0" w:lastColumn="0" w:oddVBand="1" w:evenVBand="0" w:oddHBand="0" w:evenHBand="0" w:firstRowFirstColumn="0" w:firstRowLastColumn="0" w:lastRowFirstColumn="0" w:lastRowLastColumn="0"/>
            <w:tcW w:w="1701"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1275" w:type="dxa"/>
          </w:tcPr>
          <w:p w:rsidR="00787F98"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 xml:space="preserve">Control </w:t>
            </w:r>
          </w:p>
          <w:p w:rsidR="001552AF" w:rsidRPr="00581D90"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Avance</w:t>
            </w:r>
          </w:p>
        </w:tc>
        <w:tc>
          <w:tcPr>
            <w:tcW w:w="426" w:type="dxa"/>
          </w:tcPr>
          <w:p w:rsidR="001552AF" w:rsidRPr="00581D90" w:rsidRDefault="0009789C"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842"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426" w:type="dxa"/>
          </w:tcPr>
          <w:p w:rsidR="001552AF" w:rsidRPr="00581D90" w:rsidRDefault="0009789C"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426" w:type="dxa"/>
          </w:tcPr>
          <w:p w:rsidR="001552AF" w:rsidRPr="00581D90" w:rsidRDefault="0009789C"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850"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426" w:type="dxa"/>
          </w:tcPr>
          <w:p w:rsidR="001552AF" w:rsidRPr="00985A88"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27" w:name="_Toc231031572"/>
      <w:bookmarkStart w:id="28" w:name="_Toc235002073"/>
      <w:bookmarkStart w:id="29" w:name="_Toc492085247"/>
      <w:r w:rsidRPr="003A1E82">
        <w:rPr>
          <w:rFonts w:asciiTheme="minorHAnsi" w:eastAsia="Times New Roman" w:hAnsiTheme="minorHAnsi" w:cstheme="minorHAnsi"/>
          <w:color w:val="92D050"/>
          <w:lang w:eastAsia="es-ES"/>
        </w:rPr>
        <w:t>Participantes</w:t>
      </w:r>
      <w:bookmarkEnd w:id="27"/>
      <w:bookmarkEnd w:id="28"/>
      <w:bookmarkEnd w:id="29"/>
      <w:r w:rsidRPr="003A1E82">
        <w:rPr>
          <w:rFonts w:asciiTheme="minorHAnsi" w:eastAsia="Times New Roman" w:hAnsiTheme="minorHAnsi" w:cstheme="minorHAnsi"/>
          <w:color w:val="92D050"/>
          <w:lang w:eastAsia="es-ES"/>
        </w:rPr>
        <w:t xml:space="preserve"> </w:t>
      </w:r>
    </w:p>
    <w:p w:rsidR="0009789C" w:rsidRDefault="0009789C" w:rsidP="00A022A0">
      <w:pPr>
        <w:pStyle w:val="PSI-Normal"/>
        <w:numPr>
          <w:ilvl w:val="0"/>
          <w:numId w:val="14"/>
        </w:numPr>
      </w:pPr>
      <w:bookmarkStart w:id="30" w:name="_Toc231031573"/>
      <w:bookmarkStart w:id="31" w:name="_Toc235002074"/>
      <w:r>
        <w:t xml:space="preserve">Gustavo </w:t>
      </w:r>
      <w:proofErr w:type="spellStart"/>
      <w:r>
        <w:t>Guanuco</w:t>
      </w:r>
      <w:proofErr w:type="spellEnd"/>
      <w:r>
        <w:t>,</w:t>
      </w:r>
    </w:p>
    <w:p w:rsidR="0009789C" w:rsidRDefault="0009789C" w:rsidP="00A022A0">
      <w:pPr>
        <w:pStyle w:val="PSI-Normal"/>
        <w:numPr>
          <w:ilvl w:val="0"/>
          <w:numId w:val="14"/>
        </w:numPr>
      </w:pPr>
      <w:r>
        <w:t xml:space="preserve">Juan Rojas, </w:t>
      </w:r>
    </w:p>
    <w:p w:rsidR="0009789C" w:rsidRPr="008A6422" w:rsidRDefault="0009789C" w:rsidP="00A022A0">
      <w:pPr>
        <w:pStyle w:val="PSI-Normal"/>
        <w:numPr>
          <w:ilvl w:val="0"/>
          <w:numId w:val="14"/>
        </w:numPr>
        <w:rPr>
          <w:lang w:eastAsia="es-ES"/>
        </w:rPr>
      </w:pPr>
      <w:r>
        <w:t>Víctor Valentín</w:t>
      </w:r>
    </w:p>
    <w:p w:rsidR="001552AF" w:rsidRPr="003A1E82" w:rsidRDefault="001552AF" w:rsidP="001552AF">
      <w:pPr>
        <w:pStyle w:val="PSI-Ttulo2"/>
        <w:rPr>
          <w:rFonts w:asciiTheme="minorHAnsi" w:eastAsia="Times New Roman" w:hAnsiTheme="minorHAnsi" w:cstheme="minorHAnsi"/>
          <w:color w:val="92D050"/>
          <w:lang w:eastAsia="es-ES"/>
        </w:rPr>
      </w:pPr>
      <w:bookmarkStart w:id="32" w:name="_Toc492085248"/>
      <w:r w:rsidRPr="003A1E82">
        <w:rPr>
          <w:rFonts w:asciiTheme="minorHAnsi" w:eastAsia="Times New Roman" w:hAnsiTheme="minorHAnsi" w:cstheme="minorHAnsi"/>
          <w:color w:val="92D050"/>
          <w:lang w:eastAsia="es-ES"/>
        </w:rPr>
        <w:t>Definición de Roles</w:t>
      </w:r>
      <w:bookmarkEnd w:id="30"/>
      <w:bookmarkEnd w:id="31"/>
      <w:bookmarkEnd w:id="32"/>
    </w:p>
    <w:p w:rsidR="001552AF" w:rsidRPr="004B45F5" w:rsidRDefault="001552AF" w:rsidP="001552AF">
      <w:pPr>
        <w:rPr>
          <w:rFonts w:eastAsia="Calibri" w:cstheme="minorHAnsi"/>
          <w:lang w:eastAsia="es-ES"/>
        </w:rPr>
      </w:pPr>
    </w:p>
    <w:tbl>
      <w:tblPr>
        <w:tblStyle w:val="GridTable2Accent3"/>
        <w:tblW w:w="9073" w:type="dxa"/>
        <w:tblLayout w:type="fixed"/>
        <w:tblLook w:val="0200" w:firstRow="0" w:lastRow="0" w:firstColumn="0" w:lastColumn="0" w:noHBand="1" w:noVBand="0"/>
      </w:tblPr>
      <w:tblGrid>
        <w:gridCol w:w="3544"/>
        <w:gridCol w:w="5529"/>
      </w:tblGrid>
      <w:tr w:rsidR="004B45F5" w:rsidRPr="00A022A0" w:rsidTr="00787F98">
        <w:tc>
          <w:tcPr>
            <w:cnfStyle w:val="000010000000" w:firstRow="0" w:lastRow="0" w:firstColumn="0" w:lastColumn="0" w:oddVBand="1" w:evenVBand="0" w:oddHBand="0" w:evenHBand="0" w:firstRowFirstColumn="0" w:firstRowLastColumn="0" w:lastRowFirstColumn="0" w:lastRowLastColumn="0"/>
            <w:tcW w:w="9073" w:type="dxa"/>
            <w:gridSpan w:val="2"/>
          </w:tcPr>
          <w:p w:rsidR="001552AF" w:rsidRPr="00A022A0" w:rsidRDefault="001552AF" w:rsidP="00A022A0">
            <w:pPr>
              <w:pStyle w:val="PSI-Normal"/>
              <w:jc w:val="center"/>
              <w:rPr>
                <w:b/>
                <w:i/>
                <w:sz w:val="24"/>
              </w:rPr>
            </w:pPr>
            <w:r w:rsidRPr="00A022A0">
              <w:rPr>
                <w:b/>
                <w:i/>
                <w:sz w:val="24"/>
              </w:rPr>
              <w:t>Definición de Roles</w:t>
            </w:r>
          </w:p>
        </w:tc>
      </w:tr>
      <w:tr w:rsidR="0009789C" w:rsidRPr="004B45F5" w:rsidTr="00787F98">
        <w:tc>
          <w:tcPr>
            <w:cnfStyle w:val="000010000000" w:firstRow="0" w:lastRow="0" w:firstColumn="0" w:lastColumn="0" w:oddVBand="1" w:evenVBand="0" w:oddHBand="0" w:evenHBand="0" w:firstRowFirstColumn="0" w:firstRowLastColumn="0" w:lastRowFirstColumn="0" w:lastRowLastColumn="0"/>
            <w:tcW w:w="3544" w:type="dxa"/>
          </w:tcPr>
          <w:p w:rsidR="0009789C" w:rsidRPr="003F73CC" w:rsidRDefault="0009789C" w:rsidP="0009789C">
            <w:pPr>
              <w:pStyle w:val="PSI-ComentarioenTabla"/>
            </w:pPr>
            <w:r w:rsidRPr="003F73CC">
              <w:t>- Moderador</w:t>
            </w:r>
          </w:p>
        </w:tc>
        <w:tc>
          <w:tcPr>
            <w:tcW w:w="5529" w:type="dxa"/>
          </w:tcPr>
          <w:p w:rsidR="0009789C" w:rsidRPr="0009789C" w:rsidRDefault="0009789C" w:rsidP="00A87FAC">
            <w:pPr>
              <w:cnfStyle w:val="000000000000" w:firstRow="0" w:lastRow="0" w:firstColumn="0" w:lastColumn="0" w:oddVBand="0" w:evenVBand="0" w:oddHBand="0" w:evenHBand="0" w:firstRowFirstColumn="0" w:firstRowLastColumn="0" w:lastRowFirstColumn="0" w:lastRowLastColumn="0"/>
              <w:rPr>
                <w:i/>
                <w:highlight w:val="yellow"/>
              </w:rPr>
            </w:pPr>
            <w:r w:rsidRPr="0009789C">
              <w:rPr>
                <w:i/>
              </w:rPr>
              <w:t xml:space="preserve">Gustavo </w:t>
            </w:r>
            <w:proofErr w:type="spellStart"/>
            <w:r w:rsidRPr="0009789C">
              <w:rPr>
                <w:i/>
              </w:rPr>
              <w:t>Guanuco</w:t>
            </w:r>
            <w:proofErr w:type="spellEnd"/>
          </w:p>
        </w:tc>
      </w:tr>
      <w:tr w:rsidR="0009789C" w:rsidRPr="004B45F5" w:rsidTr="00787F98">
        <w:tc>
          <w:tcPr>
            <w:cnfStyle w:val="000010000000" w:firstRow="0" w:lastRow="0" w:firstColumn="0" w:lastColumn="0" w:oddVBand="1" w:evenVBand="0" w:oddHBand="0" w:evenHBand="0" w:firstRowFirstColumn="0" w:firstRowLastColumn="0" w:lastRowFirstColumn="0" w:lastRowLastColumn="0"/>
            <w:tcW w:w="3544" w:type="dxa"/>
          </w:tcPr>
          <w:p w:rsidR="0009789C" w:rsidRPr="003F73CC" w:rsidRDefault="0009789C" w:rsidP="0009789C">
            <w:pPr>
              <w:pStyle w:val="PSI-ComentarioenTabla"/>
            </w:pPr>
            <w:r w:rsidRPr="003F73CC">
              <w:t>- Tomador de Notas</w:t>
            </w:r>
          </w:p>
        </w:tc>
        <w:tc>
          <w:tcPr>
            <w:tcW w:w="5529" w:type="dxa"/>
          </w:tcPr>
          <w:p w:rsidR="0009789C" w:rsidRPr="0009789C" w:rsidRDefault="0009789C" w:rsidP="00A87FA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proofErr w:type="spellStart"/>
            <w:r w:rsidRPr="0009789C">
              <w:rPr>
                <w:rFonts w:ascii="Calibri" w:eastAsia="Calibri" w:hAnsi="Calibri" w:cs="Times New Roman"/>
                <w:i/>
                <w:lang w:val="es-MX"/>
              </w:rPr>
              <w:t>Victor</w:t>
            </w:r>
            <w:proofErr w:type="spellEnd"/>
            <w:r w:rsidRPr="0009789C">
              <w:rPr>
                <w:rFonts w:ascii="Calibri" w:eastAsia="Calibri" w:hAnsi="Calibri" w:cs="Times New Roman"/>
                <w:i/>
                <w:lang w:val="es-MX"/>
              </w:rPr>
              <w:t xml:space="preserve"> Valentín</w:t>
            </w:r>
          </w:p>
        </w:tc>
      </w:tr>
      <w:tr w:rsidR="0009789C" w:rsidRPr="004B45F5" w:rsidTr="00787F98">
        <w:tc>
          <w:tcPr>
            <w:cnfStyle w:val="000010000000" w:firstRow="0" w:lastRow="0" w:firstColumn="0" w:lastColumn="0" w:oddVBand="1" w:evenVBand="0" w:oddHBand="0" w:evenHBand="0" w:firstRowFirstColumn="0" w:firstRowLastColumn="0" w:lastRowFirstColumn="0" w:lastRowLastColumn="0"/>
            <w:tcW w:w="3544" w:type="dxa"/>
          </w:tcPr>
          <w:p w:rsidR="0009789C" w:rsidRPr="003F73CC" w:rsidRDefault="0009789C" w:rsidP="0009789C">
            <w:pPr>
              <w:pStyle w:val="PSI-ComentarioenTabla"/>
            </w:pPr>
            <w:r w:rsidRPr="003F73CC">
              <w:t>- Preparador de Agenda</w:t>
            </w:r>
          </w:p>
        </w:tc>
        <w:tc>
          <w:tcPr>
            <w:tcW w:w="5529" w:type="dxa"/>
          </w:tcPr>
          <w:p w:rsidR="0009789C" w:rsidRPr="0009789C" w:rsidRDefault="0009789C" w:rsidP="00A87FA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Juan Rojas</w:t>
            </w:r>
          </w:p>
        </w:tc>
      </w:tr>
      <w:tr w:rsidR="0009789C" w:rsidRPr="004B45F5" w:rsidTr="00787F98">
        <w:tc>
          <w:tcPr>
            <w:cnfStyle w:val="000010000000" w:firstRow="0" w:lastRow="0" w:firstColumn="0" w:lastColumn="0" w:oddVBand="1" w:evenVBand="0" w:oddHBand="0" w:evenHBand="0" w:firstRowFirstColumn="0" w:firstRowLastColumn="0" w:lastRowFirstColumn="0" w:lastRowLastColumn="0"/>
            <w:tcW w:w="3544" w:type="dxa"/>
          </w:tcPr>
          <w:p w:rsidR="0009789C" w:rsidRPr="003F73CC" w:rsidRDefault="0009789C" w:rsidP="0009789C">
            <w:pPr>
              <w:pStyle w:val="PSI-ComentarioenTabla"/>
            </w:pPr>
            <w:r w:rsidRPr="003F73CC">
              <w:t>- Preparador Próxima Minuta</w:t>
            </w:r>
          </w:p>
        </w:tc>
        <w:tc>
          <w:tcPr>
            <w:tcW w:w="5529" w:type="dxa"/>
          </w:tcPr>
          <w:p w:rsidR="0009789C" w:rsidRPr="0009789C" w:rsidRDefault="0009789C" w:rsidP="00A87FA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proofErr w:type="spellStart"/>
            <w:r w:rsidRPr="0009789C">
              <w:rPr>
                <w:rFonts w:ascii="Calibri" w:eastAsia="Calibri" w:hAnsi="Calibri" w:cs="Times New Roman"/>
                <w:i/>
              </w:rPr>
              <w:t>Victor</w:t>
            </w:r>
            <w:proofErr w:type="spellEnd"/>
            <w:r w:rsidRPr="0009789C">
              <w:rPr>
                <w:rFonts w:ascii="Calibri" w:eastAsia="Calibri" w:hAnsi="Calibri" w:cs="Times New Roman"/>
                <w:i/>
              </w:rPr>
              <w:t xml:space="preserve"> Valentín</w:t>
            </w:r>
          </w:p>
        </w:tc>
      </w:tr>
    </w:tbl>
    <w:p w:rsidR="001552AF" w:rsidRPr="00AC604F" w:rsidRDefault="001552AF" w:rsidP="001552AF">
      <w:pPr>
        <w:ind w:left="0" w:firstLine="0"/>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33" w:name="_Toc231031574"/>
      <w:bookmarkStart w:id="34" w:name="_Toc235002075"/>
      <w:bookmarkStart w:id="35" w:name="_Toc492085249"/>
      <w:r w:rsidRPr="003A1E82">
        <w:rPr>
          <w:rFonts w:asciiTheme="minorHAnsi" w:eastAsia="Times New Roman" w:hAnsiTheme="minorHAnsi" w:cstheme="minorHAnsi"/>
          <w:color w:val="92D050"/>
          <w:lang w:eastAsia="es-ES"/>
        </w:rPr>
        <w:t>Resoluciones:</w:t>
      </w:r>
      <w:bookmarkEnd w:id="33"/>
      <w:bookmarkEnd w:id="34"/>
      <w:bookmarkEnd w:id="35"/>
    </w:p>
    <w:p w:rsidR="0009789C" w:rsidRDefault="0009789C" w:rsidP="00A022A0">
      <w:pPr>
        <w:pStyle w:val="PSI-Normal"/>
        <w:numPr>
          <w:ilvl w:val="0"/>
          <w:numId w:val="19"/>
        </w:numPr>
      </w:pPr>
      <w:r>
        <w:t>Se optó por el nombre del grupo como GVR. En alusión a las iniciales de los apellidos de los integrantes del equipo de desarrollo</w:t>
      </w:r>
      <w:r w:rsidR="00A022A0">
        <w:t xml:space="preserve"> (</w:t>
      </w:r>
      <w:proofErr w:type="spellStart"/>
      <w:r w:rsidR="00A022A0">
        <w:t>Guanuco</w:t>
      </w:r>
      <w:proofErr w:type="spellEnd"/>
      <w:r w:rsidR="00A022A0">
        <w:t>, Valentín y Rojas)</w:t>
      </w:r>
      <w:r>
        <w:t>.</w:t>
      </w:r>
    </w:p>
    <w:p w:rsidR="0009789C" w:rsidRDefault="0009789C" w:rsidP="00A022A0">
      <w:pPr>
        <w:pStyle w:val="PSI-Normal"/>
        <w:numPr>
          <w:ilvl w:val="0"/>
          <w:numId w:val="19"/>
        </w:numPr>
      </w:pPr>
      <w:r>
        <w:t>La elección del isologo del g</w:t>
      </w:r>
      <w:r w:rsidR="00FE73A0">
        <w:t xml:space="preserve">rupo de desarrollo se basa en el uso de hexágonos como fondo al nombre elegido, con el sentido de representar la estructura de los panales de abejas. Con el sentido de dar una idea de trabajo en equipo, coordinado y con el fin lograr un objetivo. Así mismo, la paleta de colores usada está asociada a la idea anterior. </w:t>
      </w:r>
    </w:p>
    <w:p w:rsidR="0009789C" w:rsidRDefault="0009789C" w:rsidP="00A022A0">
      <w:pPr>
        <w:pStyle w:val="PSI-Normal"/>
        <w:numPr>
          <w:ilvl w:val="0"/>
          <w:numId w:val="19"/>
        </w:numPr>
      </w:pPr>
      <w:r>
        <w:t xml:space="preserve">Se eligió el nombre del proyecto como </w:t>
      </w:r>
      <w:r w:rsidR="00A022A0">
        <w:rPr>
          <w:i/>
        </w:rPr>
        <w:t>Checkp</w:t>
      </w:r>
      <w:r w:rsidR="00FE73A0" w:rsidRPr="00A022A0">
        <w:rPr>
          <w:i/>
        </w:rPr>
        <w:t>oint</w:t>
      </w:r>
      <w:r>
        <w:t xml:space="preserve">, </w:t>
      </w:r>
      <w:r w:rsidR="00FE73A0">
        <w:t xml:space="preserve">con el sentido de relacionar el papel que tendrán los códigos QR </w:t>
      </w:r>
      <w:r w:rsidR="00A022A0">
        <w:t xml:space="preserve">en el producto final, además del uso de la palabra </w:t>
      </w:r>
      <w:proofErr w:type="spellStart"/>
      <w:r w:rsidR="00A022A0">
        <w:rPr>
          <w:i/>
        </w:rPr>
        <w:t>check</w:t>
      </w:r>
      <w:proofErr w:type="spellEnd"/>
      <w:r w:rsidR="00A022A0">
        <w:t xml:space="preserve">, que el usuario relacionara con una idea de </w:t>
      </w:r>
      <w:r w:rsidR="00A022A0">
        <w:rPr>
          <w:i/>
        </w:rPr>
        <w:t>revisado</w:t>
      </w:r>
      <w:r w:rsidR="00A022A0">
        <w:t xml:space="preserve"> o </w:t>
      </w:r>
      <w:r w:rsidR="00A022A0">
        <w:rPr>
          <w:i/>
        </w:rPr>
        <w:t>visto</w:t>
      </w:r>
      <w:r w:rsidR="00A022A0">
        <w:t>, lo que provocaría un sentimiento de respuesta a su reclamo.</w:t>
      </w:r>
      <w:r>
        <w:t xml:space="preserve"> </w:t>
      </w:r>
    </w:p>
    <w:p w:rsidR="00A022A0" w:rsidRPr="00A022A0" w:rsidRDefault="00A022A0" w:rsidP="00A022A0">
      <w:pPr>
        <w:pStyle w:val="PSI-Normal"/>
        <w:numPr>
          <w:ilvl w:val="0"/>
          <w:numId w:val="19"/>
        </w:numPr>
        <w:rPr>
          <w:lang w:eastAsia="es-ES"/>
        </w:rPr>
      </w:pPr>
      <w:r>
        <w:rPr>
          <w:lang w:eastAsia="es-ES"/>
        </w:rPr>
        <w:lastRenderedPageBreak/>
        <w:t xml:space="preserve">Se decidió por un logo para el proyecto que represente la idea del mismo, con una imagen de un punto de ubicación y dentro de la misma dos tildes que representan </w:t>
      </w:r>
      <w:r>
        <w:rPr>
          <w:i/>
          <w:lang w:eastAsia="es-ES"/>
        </w:rPr>
        <w:t>“Un reclamo realizado, una respuesta dada”</w:t>
      </w:r>
      <w:r>
        <w:rPr>
          <w:lang w:eastAsia="es-ES"/>
        </w:rPr>
        <w:t>.</w:t>
      </w:r>
    </w:p>
    <w:p w:rsidR="001552AF" w:rsidRPr="00A022A0" w:rsidRDefault="0009789C" w:rsidP="00A022A0">
      <w:pPr>
        <w:pStyle w:val="PSI-Normal"/>
        <w:numPr>
          <w:ilvl w:val="0"/>
          <w:numId w:val="19"/>
        </w:numPr>
        <w:rPr>
          <w:rFonts w:ascii="Calibri" w:eastAsia="Calibri" w:hAnsi="Calibri" w:cs="Times New Roman"/>
          <w:lang w:eastAsia="es-ES"/>
        </w:rPr>
      </w:pPr>
      <w:r>
        <w:t>Investigación de aplicaciones con requerimientos similares</w:t>
      </w:r>
      <w:r w:rsidR="00A022A0">
        <w:t>.</w:t>
      </w:r>
    </w:p>
    <w:p w:rsidR="00A022A0" w:rsidRPr="00A022A0" w:rsidRDefault="00A022A0" w:rsidP="00A022A0">
      <w:pPr>
        <w:pStyle w:val="PSI-Normal"/>
        <w:numPr>
          <w:ilvl w:val="0"/>
          <w:numId w:val="19"/>
        </w:numPr>
        <w:rPr>
          <w:rFonts w:ascii="Calibri" w:eastAsia="Calibri" w:hAnsi="Calibri" w:cs="Times New Roman"/>
          <w:lang w:eastAsia="es-ES"/>
        </w:rPr>
      </w:pPr>
      <w:r>
        <w:t>Para la paleta de colores, se determinó utilizar un conjunto de colores de tonalidades verdes.</w:t>
      </w:r>
    </w:p>
    <w:p w:rsidR="00A022A0" w:rsidRDefault="00A022A0" w:rsidP="00A022A0">
      <w:pPr>
        <w:pStyle w:val="PSI-Normal"/>
        <w:numPr>
          <w:ilvl w:val="0"/>
          <w:numId w:val="19"/>
        </w:numPr>
        <w:rPr>
          <w:rFonts w:ascii="Calibri" w:eastAsia="Calibri" w:hAnsi="Calibri" w:cs="Times New Roman"/>
          <w:lang w:eastAsia="es-ES"/>
        </w:rPr>
      </w:pPr>
      <w:r>
        <w:t xml:space="preserve">Con respecto a la estructura de directorios a implementar para la organización de documentos se decidió realizar una versión inspirada en la estructura presente en la herramienta </w:t>
      </w:r>
      <w:r>
        <w:rPr>
          <w:i/>
        </w:rPr>
        <w:t>PSI</w:t>
      </w:r>
      <w:r>
        <w:t>, dada en la cursada.</w:t>
      </w:r>
    </w:p>
    <w:p w:rsidR="007143E5" w:rsidRDefault="007143E5" w:rsidP="00A022A0">
      <w:pPr>
        <w:ind w:left="0" w:firstLine="0"/>
        <w:rPr>
          <w:rFonts w:ascii="Cambria" w:eastAsia="Times New Roman" w:hAnsi="Cambria" w:cs="Times New Roman"/>
          <w:color w:val="4F81BD"/>
          <w:lang w:eastAsia="es-ES"/>
        </w:rPr>
      </w:pPr>
      <w:bookmarkStart w:id="36" w:name="_Toc231031575"/>
      <w:bookmarkStart w:id="37" w:name="_Toc235002076"/>
    </w:p>
    <w:p w:rsidR="001552AF" w:rsidRPr="003A1E82" w:rsidRDefault="001552AF" w:rsidP="001552AF">
      <w:pPr>
        <w:pStyle w:val="PSI-Ttulo2"/>
        <w:rPr>
          <w:rFonts w:ascii="Calibri" w:eastAsia="Times New Roman" w:hAnsi="Calibri" w:cs="Calibri"/>
          <w:color w:val="92D050"/>
          <w:lang w:eastAsia="es-ES"/>
        </w:rPr>
      </w:pPr>
      <w:bookmarkStart w:id="38" w:name="_Toc492085250"/>
      <w:r w:rsidRPr="003A1E82">
        <w:rPr>
          <w:rFonts w:ascii="Calibri" w:eastAsia="Times New Roman" w:hAnsi="Calibri" w:cs="Calibri"/>
          <w:color w:val="92D050"/>
          <w:lang w:eastAsia="es-ES"/>
        </w:rPr>
        <w:t>Compromisos Asumidos</w:t>
      </w:r>
      <w:bookmarkEnd w:id="36"/>
      <w:bookmarkEnd w:id="37"/>
      <w:bookmarkEnd w:id="38"/>
    </w:p>
    <w:tbl>
      <w:tblPr>
        <w:tblStyle w:val="GridTable2Accent3"/>
        <w:tblW w:w="9479" w:type="dxa"/>
        <w:tblLayout w:type="fixed"/>
        <w:tblLook w:val="0420" w:firstRow="1" w:lastRow="0" w:firstColumn="0" w:lastColumn="0" w:noHBand="0" w:noVBand="1"/>
      </w:tblPr>
      <w:tblGrid>
        <w:gridCol w:w="5560"/>
        <w:gridCol w:w="1503"/>
        <w:gridCol w:w="2416"/>
      </w:tblGrid>
      <w:tr w:rsidR="001552AF" w:rsidRPr="00F50C6D" w:rsidTr="00787F98">
        <w:trPr>
          <w:cnfStyle w:val="100000000000" w:firstRow="1" w:lastRow="0" w:firstColumn="0" w:lastColumn="0" w:oddVBand="0" w:evenVBand="0" w:oddHBand="0" w:evenHBand="0" w:firstRowFirstColumn="0" w:firstRowLastColumn="0" w:lastRowFirstColumn="0" w:lastRowLastColumn="0"/>
        </w:trPr>
        <w:tc>
          <w:tcPr>
            <w:tcW w:w="5560" w:type="dxa"/>
          </w:tcPr>
          <w:p w:rsidR="001552AF" w:rsidRPr="00F50C6D" w:rsidRDefault="001552AF" w:rsidP="00A022A0">
            <w:pPr>
              <w:pStyle w:val="PSI-Normal"/>
            </w:pPr>
            <w:r w:rsidRPr="00F50C6D">
              <w:t>Compromisos</w:t>
            </w:r>
          </w:p>
        </w:tc>
        <w:tc>
          <w:tcPr>
            <w:tcW w:w="1503" w:type="dxa"/>
          </w:tcPr>
          <w:p w:rsidR="001552AF" w:rsidRPr="00F50C6D" w:rsidRDefault="001552AF" w:rsidP="00A022A0">
            <w:pPr>
              <w:pStyle w:val="PSI-Normal"/>
            </w:pPr>
            <w:r w:rsidRPr="00F50C6D">
              <w:t>Fecha Tope</w:t>
            </w:r>
          </w:p>
        </w:tc>
        <w:tc>
          <w:tcPr>
            <w:tcW w:w="2416" w:type="dxa"/>
          </w:tcPr>
          <w:p w:rsidR="001552AF" w:rsidRPr="00F50C6D" w:rsidRDefault="001552AF" w:rsidP="00A022A0">
            <w:pPr>
              <w:pStyle w:val="PSI-Normal"/>
            </w:pPr>
            <w:r w:rsidRPr="00F50C6D">
              <w:t>Responsable</w:t>
            </w:r>
          </w:p>
        </w:tc>
      </w:tr>
      <w:tr w:rsidR="0009789C" w:rsidRPr="004B45F5" w:rsidTr="00787F98">
        <w:trPr>
          <w:cnfStyle w:val="000000100000" w:firstRow="0" w:lastRow="0" w:firstColumn="0" w:lastColumn="0" w:oddVBand="0" w:evenVBand="0" w:oddHBand="1" w:evenHBand="0" w:firstRowFirstColumn="0" w:firstRowLastColumn="0" w:lastRowFirstColumn="0" w:lastRowLastColumn="0"/>
        </w:trPr>
        <w:tc>
          <w:tcPr>
            <w:tcW w:w="5560" w:type="dxa"/>
          </w:tcPr>
          <w:p w:rsidR="0009789C" w:rsidRPr="00584E73" w:rsidRDefault="0009789C" w:rsidP="00A022A0">
            <w:pPr>
              <w:pStyle w:val="PSI-Normal"/>
              <w:numPr>
                <w:ilvl w:val="0"/>
                <w:numId w:val="18"/>
              </w:numPr>
            </w:pPr>
            <w:r>
              <w:t>Investigación acerca de aplicaciones similares a las solicitadas</w:t>
            </w:r>
          </w:p>
        </w:tc>
        <w:tc>
          <w:tcPr>
            <w:tcW w:w="1503" w:type="dxa"/>
          </w:tcPr>
          <w:p w:rsidR="0009789C" w:rsidRPr="00584E73" w:rsidRDefault="0009789C" w:rsidP="00A022A0">
            <w:pPr>
              <w:pStyle w:val="PSI-Normal"/>
            </w:pPr>
            <w:r>
              <w:t>29/08/2017</w:t>
            </w:r>
          </w:p>
        </w:tc>
        <w:tc>
          <w:tcPr>
            <w:tcW w:w="2416" w:type="dxa"/>
          </w:tcPr>
          <w:p w:rsidR="0009789C" w:rsidRDefault="00C66F02" w:rsidP="00A022A0">
            <w:pPr>
              <w:pStyle w:val="PSI-Normal"/>
              <w:numPr>
                <w:ilvl w:val="0"/>
                <w:numId w:val="17"/>
              </w:numPr>
            </w:pPr>
            <w:r>
              <w:t>Víctor</w:t>
            </w:r>
            <w:r w:rsidR="0009789C">
              <w:t xml:space="preserve"> Valentín</w:t>
            </w:r>
          </w:p>
          <w:p w:rsidR="0009789C" w:rsidRDefault="0009789C" w:rsidP="00A022A0">
            <w:pPr>
              <w:pStyle w:val="PSI-Normal"/>
              <w:numPr>
                <w:ilvl w:val="0"/>
                <w:numId w:val="17"/>
              </w:numPr>
            </w:pPr>
            <w:r>
              <w:t xml:space="preserve">Gustavo </w:t>
            </w:r>
            <w:proofErr w:type="spellStart"/>
            <w:r>
              <w:t>Guanuco</w:t>
            </w:r>
            <w:proofErr w:type="spellEnd"/>
          </w:p>
          <w:p w:rsidR="0009789C" w:rsidRPr="00584E73" w:rsidRDefault="0009789C" w:rsidP="00A022A0">
            <w:pPr>
              <w:pStyle w:val="PSI-Normal"/>
              <w:numPr>
                <w:ilvl w:val="0"/>
                <w:numId w:val="17"/>
              </w:numPr>
            </w:pPr>
            <w:r>
              <w:t>Juan Rojas</w:t>
            </w:r>
          </w:p>
        </w:tc>
      </w:tr>
    </w:tbl>
    <w:p w:rsidR="007F38C0" w:rsidRDefault="007F38C0" w:rsidP="00C66F02">
      <w:pPr>
        <w:pStyle w:val="PSI-Ttulo1"/>
      </w:pPr>
    </w:p>
    <w:sectPr w:rsidR="007F38C0" w:rsidSect="003B4C49">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802" w:rsidRDefault="001D6802" w:rsidP="00C94FBE">
      <w:pPr>
        <w:spacing w:before="0" w:line="240" w:lineRule="auto"/>
      </w:pPr>
      <w:r>
        <w:separator/>
      </w:r>
    </w:p>
    <w:p w:rsidR="001D6802" w:rsidRDefault="001D6802"/>
  </w:endnote>
  <w:endnote w:type="continuationSeparator" w:id="0">
    <w:p w:rsidR="001D6802" w:rsidRDefault="001D6802" w:rsidP="00C94FBE">
      <w:pPr>
        <w:spacing w:before="0" w:line="240" w:lineRule="auto"/>
      </w:pPr>
      <w:r>
        <w:continuationSeparator/>
      </w:r>
    </w:p>
    <w:p w:rsidR="001D6802" w:rsidRDefault="001D6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24" w:rsidRDefault="00944F24">
    <w:pPr>
      <w:pStyle w:val="Piedepgina"/>
    </w:pPr>
    <w:r>
      <w:rPr>
        <w:noProof/>
        <w:lang w:val="es-AR" w:eastAsia="es-AR"/>
      </w:rPr>
      <mc:AlternateContent>
        <mc:Choice Requires="wps">
          <w:drawing>
            <wp:anchor distT="0" distB="0" distL="114300" distR="114300" simplePos="0" relativeHeight="251661312" behindDoc="0" locked="0" layoutInCell="1" allowOverlap="1" wp14:anchorId="071FED30" wp14:editId="6EDAF3A5">
              <wp:simplePos x="0" y="0"/>
              <wp:positionH relativeFrom="column">
                <wp:posOffset>-976630</wp:posOffset>
              </wp:positionH>
              <wp:positionV relativeFrom="paragraph">
                <wp:posOffset>-454551</wp:posOffset>
              </wp:positionV>
              <wp:extent cx="1749972" cy="970280"/>
              <wp:effectExtent l="0" t="0" r="0" b="2540"/>
              <wp:wrapNone/>
              <wp:docPr id="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0" style="position:absolute;left:0;text-align:left;margin-left:-76.9pt;margin-top:-35.8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M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" filled="f" stroked="f">
              <v:textbox style="mso-fit-shape-to-text:t">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802" w:rsidRDefault="001D6802" w:rsidP="00C94FBE">
      <w:pPr>
        <w:spacing w:before="0" w:line="240" w:lineRule="auto"/>
      </w:pPr>
      <w:r>
        <w:separator/>
      </w:r>
    </w:p>
    <w:p w:rsidR="001D6802" w:rsidRDefault="001D6802"/>
  </w:footnote>
  <w:footnote w:type="continuationSeparator" w:id="0">
    <w:p w:rsidR="001D6802" w:rsidRDefault="001D6802" w:rsidP="00C94FBE">
      <w:pPr>
        <w:spacing w:before="0" w:line="240" w:lineRule="auto"/>
      </w:pPr>
      <w:r>
        <w:continuationSeparator/>
      </w:r>
    </w:p>
    <w:p w:rsidR="001D6802" w:rsidRDefault="001D68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6E13AA" w:rsidP="006E13AA">
    <w:pPr>
      <w:pStyle w:val="Encabezado"/>
      <w:tabs>
        <w:tab w:val="clear" w:pos="4252"/>
        <w:tab w:val="clear" w:pos="8504"/>
        <w:tab w:val="left" w:pos="7740"/>
      </w:tabs>
      <w:ind w:left="0" w:firstLine="0"/>
      <w:jc w:val="center"/>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3B8D9FD7" wp14:editId="4339BFF7">
              <wp:simplePos x="0" y="0"/>
              <wp:positionH relativeFrom="margin">
                <wp:posOffset>2136140</wp:posOffset>
              </wp:positionH>
              <wp:positionV relativeFrom="paragraph">
                <wp:posOffset>-452864</wp:posOffset>
              </wp:positionV>
              <wp:extent cx="1250140" cy="1297305"/>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8.2pt;margin-top:-35.6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kysw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" filled="f" stroked="f">
              <v:textbox style="mso-fit-shape-to-text:t">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BB208A"/>
    <w:multiLevelType w:val="hybridMultilevel"/>
    <w:tmpl w:val="ED7C4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A133E1E"/>
    <w:multiLevelType w:val="hybridMultilevel"/>
    <w:tmpl w:val="25BCF432"/>
    <w:lvl w:ilvl="0" w:tplc="C2BC31E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E125425"/>
    <w:multiLevelType w:val="hybridMultilevel"/>
    <w:tmpl w:val="90E07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4EF0D37"/>
    <w:multiLevelType w:val="hybridMultilevel"/>
    <w:tmpl w:val="F21A8A80"/>
    <w:lvl w:ilvl="0" w:tplc="D32CBA4E">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nsid w:val="61135E47"/>
    <w:multiLevelType w:val="hybridMultilevel"/>
    <w:tmpl w:val="3AC618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B724068"/>
    <w:multiLevelType w:val="hybridMultilevel"/>
    <w:tmpl w:val="478C1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D38586B"/>
    <w:multiLevelType w:val="hybridMultilevel"/>
    <w:tmpl w:val="86085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5"/>
  </w:num>
  <w:num w:numId="10">
    <w:abstractNumId w:val="16"/>
  </w:num>
  <w:num w:numId="11">
    <w:abstractNumId w:val="6"/>
  </w:num>
  <w:num w:numId="12">
    <w:abstractNumId w:val="10"/>
  </w:num>
  <w:num w:numId="13">
    <w:abstractNumId w:val="11"/>
  </w:num>
  <w:num w:numId="14">
    <w:abstractNumId w:val="13"/>
  </w:num>
  <w:num w:numId="15">
    <w:abstractNumId w:val="14"/>
  </w:num>
  <w:num w:numId="16">
    <w:abstractNumId w:val="5"/>
  </w:num>
  <w:num w:numId="17">
    <w:abstractNumId w:val="4"/>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F5"/>
    <w:rsid w:val="00011BED"/>
    <w:rsid w:val="00017EFE"/>
    <w:rsid w:val="00045F1A"/>
    <w:rsid w:val="00087F53"/>
    <w:rsid w:val="00092BC0"/>
    <w:rsid w:val="0009789C"/>
    <w:rsid w:val="000A0FE7"/>
    <w:rsid w:val="000C4C42"/>
    <w:rsid w:val="000C4E31"/>
    <w:rsid w:val="000D4C6E"/>
    <w:rsid w:val="000F1888"/>
    <w:rsid w:val="000F4F97"/>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6104"/>
    <w:rsid w:val="001C799E"/>
    <w:rsid w:val="001D6802"/>
    <w:rsid w:val="001F5F92"/>
    <w:rsid w:val="0020621B"/>
    <w:rsid w:val="00217A70"/>
    <w:rsid w:val="00224B75"/>
    <w:rsid w:val="0026048B"/>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A1E82"/>
    <w:rsid w:val="003B4C49"/>
    <w:rsid w:val="003B7F1F"/>
    <w:rsid w:val="003C54B1"/>
    <w:rsid w:val="003E12FE"/>
    <w:rsid w:val="003F73CC"/>
    <w:rsid w:val="0040066E"/>
    <w:rsid w:val="004525FF"/>
    <w:rsid w:val="004807AF"/>
    <w:rsid w:val="004A54C8"/>
    <w:rsid w:val="004B45F5"/>
    <w:rsid w:val="004C5D7E"/>
    <w:rsid w:val="004D45CD"/>
    <w:rsid w:val="004D5185"/>
    <w:rsid w:val="004E09E5"/>
    <w:rsid w:val="004E4935"/>
    <w:rsid w:val="004F4D25"/>
    <w:rsid w:val="005017FA"/>
    <w:rsid w:val="005046A5"/>
    <w:rsid w:val="00504A67"/>
    <w:rsid w:val="00511D9A"/>
    <w:rsid w:val="00515617"/>
    <w:rsid w:val="00563C80"/>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36037"/>
    <w:rsid w:val="00653C38"/>
    <w:rsid w:val="006919D5"/>
    <w:rsid w:val="006A2495"/>
    <w:rsid w:val="006B3371"/>
    <w:rsid w:val="006E13AA"/>
    <w:rsid w:val="0070494E"/>
    <w:rsid w:val="00705C02"/>
    <w:rsid w:val="00710BA6"/>
    <w:rsid w:val="00711DF8"/>
    <w:rsid w:val="007143E5"/>
    <w:rsid w:val="0072334D"/>
    <w:rsid w:val="007447BE"/>
    <w:rsid w:val="00784A6C"/>
    <w:rsid w:val="00787F98"/>
    <w:rsid w:val="0079484F"/>
    <w:rsid w:val="007A33C6"/>
    <w:rsid w:val="007B151B"/>
    <w:rsid w:val="007B2E53"/>
    <w:rsid w:val="007C742C"/>
    <w:rsid w:val="007D7477"/>
    <w:rsid w:val="007E66A5"/>
    <w:rsid w:val="007F38C0"/>
    <w:rsid w:val="00801130"/>
    <w:rsid w:val="00806CC2"/>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442"/>
    <w:rsid w:val="008C36AB"/>
    <w:rsid w:val="008E48FB"/>
    <w:rsid w:val="00904CB6"/>
    <w:rsid w:val="0092483A"/>
    <w:rsid w:val="00942049"/>
    <w:rsid w:val="00944F24"/>
    <w:rsid w:val="0096683E"/>
    <w:rsid w:val="00970BAA"/>
    <w:rsid w:val="009A3173"/>
    <w:rsid w:val="009B1244"/>
    <w:rsid w:val="009E25EF"/>
    <w:rsid w:val="009E4DA8"/>
    <w:rsid w:val="009F4449"/>
    <w:rsid w:val="00A022A0"/>
    <w:rsid w:val="00A0436A"/>
    <w:rsid w:val="00A12B5B"/>
    <w:rsid w:val="00A13DBA"/>
    <w:rsid w:val="00A2496D"/>
    <w:rsid w:val="00A2757B"/>
    <w:rsid w:val="00A45630"/>
    <w:rsid w:val="00A50ABB"/>
    <w:rsid w:val="00A670E3"/>
    <w:rsid w:val="00AE0C53"/>
    <w:rsid w:val="00AF6C07"/>
    <w:rsid w:val="00B01480"/>
    <w:rsid w:val="00B03713"/>
    <w:rsid w:val="00B0695A"/>
    <w:rsid w:val="00B071F2"/>
    <w:rsid w:val="00B138FE"/>
    <w:rsid w:val="00B144C2"/>
    <w:rsid w:val="00B20663"/>
    <w:rsid w:val="00B21F60"/>
    <w:rsid w:val="00B251C8"/>
    <w:rsid w:val="00B32896"/>
    <w:rsid w:val="00B36B62"/>
    <w:rsid w:val="00B47B22"/>
    <w:rsid w:val="00B77F48"/>
    <w:rsid w:val="00BA699A"/>
    <w:rsid w:val="00BB23C2"/>
    <w:rsid w:val="00BB4A41"/>
    <w:rsid w:val="00BB6AAE"/>
    <w:rsid w:val="00BB7855"/>
    <w:rsid w:val="00BC5404"/>
    <w:rsid w:val="00BD4628"/>
    <w:rsid w:val="00BF49C9"/>
    <w:rsid w:val="00C05700"/>
    <w:rsid w:val="00C23F8C"/>
    <w:rsid w:val="00C24CDC"/>
    <w:rsid w:val="00C26C78"/>
    <w:rsid w:val="00C42873"/>
    <w:rsid w:val="00C5135E"/>
    <w:rsid w:val="00C66F02"/>
    <w:rsid w:val="00C67EBC"/>
    <w:rsid w:val="00C7670E"/>
    <w:rsid w:val="00C872BB"/>
    <w:rsid w:val="00C94FBE"/>
    <w:rsid w:val="00C97238"/>
    <w:rsid w:val="00CA6B0F"/>
    <w:rsid w:val="00CB2CC9"/>
    <w:rsid w:val="00CC3519"/>
    <w:rsid w:val="00CD323E"/>
    <w:rsid w:val="00CE0252"/>
    <w:rsid w:val="00CE0C6E"/>
    <w:rsid w:val="00CE7C8F"/>
    <w:rsid w:val="00CE7F5B"/>
    <w:rsid w:val="00D01B23"/>
    <w:rsid w:val="00D06E99"/>
    <w:rsid w:val="00D15FB2"/>
    <w:rsid w:val="00D255E1"/>
    <w:rsid w:val="00D649B2"/>
    <w:rsid w:val="00D80E83"/>
    <w:rsid w:val="00DA284A"/>
    <w:rsid w:val="00DD0159"/>
    <w:rsid w:val="00DD5A70"/>
    <w:rsid w:val="00DE2D43"/>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7DEA"/>
    <w:rsid w:val="00EE0084"/>
    <w:rsid w:val="00F045A2"/>
    <w:rsid w:val="00F163F8"/>
    <w:rsid w:val="00F219EA"/>
    <w:rsid w:val="00F34B61"/>
    <w:rsid w:val="00F36808"/>
    <w:rsid w:val="00F438B1"/>
    <w:rsid w:val="00F50C6D"/>
    <w:rsid w:val="00F54DA6"/>
    <w:rsid w:val="00F5534D"/>
    <w:rsid w:val="00F6748E"/>
    <w:rsid w:val="00F771E5"/>
    <w:rsid w:val="00F813E9"/>
    <w:rsid w:val="00F815F5"/>
    <w:rsid w:val="00F926BE"/>
    <w:rsid w:val="00FC4195"/>
    <w:rsid w:val="00FD679B"/>
    <w:rsid w:val="00FE73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09789C"/>
    <w:pPr>
      <w:spacing w:line="240" w:lineRule="auto"/>
    </w:pPr>
    <w:rPr>
      <w:rFonts w:eastAsia="Calibri" w:cstheme="minorHAnsi"/>
      <w:b/>
      <w:color w:val="auto"/>
    </w:rPr>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A022A0"/>
    <w:pPr>
      <w:spacing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09789C"/>
    <w:pPr>
      <w:spacing w:line="240" w:lineRule="auto"/>
    </w:pPr>
    <w:rPr>
      <w:rFonts w:eastAsia="Calibri" w:cstheme="minorHAnsi"/>
      <w:b/>
      <w:color w:val="auto"/>
    </w:rPr>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A022A0"/>
    <w:pPr>
      <w:spacing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esktop\PSI\Ejemplos%20y%20Plantillas\plantillas-dotx\gestion_del_proyecto\Reuniones\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56DF1-F500-40A8-B422-1F2AC745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Template>
  <TotalTime>31</TotalTime>
  <Pages>6</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Laboratorio de Desarrollo de Software</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Checkpoint</dc:subject>
  <dc:creator>GVR</dc:creator>
  <cp:lastModifiedBy>Juan Rojas</cp:lastModifiedBy>
  <cp:revision>4</cp:revision>
  <dcterms:created xsi:type="dcterms:W3CDTF">2017-09-02T05:40:00Z</dcterms:created>
  <dcterms:modified xsi:type="dcterms:W3CDTF">2019-04-21T22:15:00Z</dcterms:modified>
</cp:coreProperties>
</file>