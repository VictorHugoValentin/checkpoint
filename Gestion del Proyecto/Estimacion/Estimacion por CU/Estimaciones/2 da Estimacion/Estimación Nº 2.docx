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1D46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129.75pt;z-index:251661312;mso-width-percent:1050;mso-position-horizontal:center;mso-position-horizontal-relative:page;mso-position-vertical:top;mso-position-vertical-relative:top-margin-area;mso-width-percent:1050;mso-height-relative:top-margin-area" o:allowincell="f" fillcolor="#92d050" strokecolor="#31849b [2408]">
                <w10:wrap anchorx="page" anchory="margin"/>
              </v:rect>
            </w:pic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F1D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BF1D46">
                <w:rPr>
                  <w:rFonts w:eastAsiaTheme="majorEastAsia" w:cstheme="majorBidi"/>
                  <w:sz w:val="72"/>
                  <w:szCs w:val="72"/>
                </w:rPr>
                <w:t>2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1D46">
            <w:rPr>
              <w:rFonts w:eastAsiaTheme="majorEastAsia" w:cstheme="majorBidi"/>
              <w:noProof/>
              <w:lang w:val="es-ES"/>
            </w:rPr>
            <w:pict>
              <v:rect id="_x0000_s1030" style="position:absolute;left:0;text-align:left;margin-left:0;margin-top:0;width:623.75pt;height:82pt;z-index:251660288;mso-width-percent:1050;mso-position-horizontal:center;mso-position-horizontal-relative:page;mso-position-vertical:bottom;mso-position-vertical-relative:page;mso-width-percent:1050;mso-height-relative:top-margin-area" o:allowincell="f" fillcolor="#92d050" strokecolor="#00b050">
                <w10:wrap anchorx="page" anchory="page"/>
              </v:rect>
            </w:pict>
          </w:r>
          <w:r w:rsidR="00D06E99" w:rsidRPr="008B3B0F">
            <w:br w:type="page"/>
          </w:r>
        </w:p>
        <w:p w:rsidR="00BC5404" w:rsidRDefault="00BF1D46" w:rsidP="00A53562">
          <w:pPr>
            <w:pStyle w:val="PSI-Comentario"/>
          </w:pPr>
          <w:r>
            <w:rPr>
              <w:noProof/>
              <w:lang w:eastAsia="es-ES"/>
            </w:rPr>
            <w:lastRenderedPageBreak/>
            <w:pict>
              <v:rect id="_x0000_s1041" style="position:absolute;left:0;text-align:left;margin-left:315.7pt;margin-top:-94.4pt;width:195.35pt;height:863.05pt;z-index:-251643904;mso-position-horizontal-relative:margin;mso-position-vertical-relative:margin" fillcolor="#92d050" strokecolor="#ffc000">
                <w10:wrap type="square" anchorx="margin" anchory="margin"/>
              </v:rect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 style="mso-next-textbox:#_x0000_s1044">
                  <w:txbxContent>
                    <w:p w:rsidR="00BF1D46" w:rsidRPr="00A53562" w:rsidRDefault="00BF1D46" w:rsidP="00BD4891">
                      <w:pPr>
                        <w:pStyle w:val="PSI-DescripcindelDocumentos"/>
                        <w:ind w:left="0" w:firstLine="0"/>
                        <w:rPr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BF1D46" w:rsidRPr="00A53562" w:rsidRDefault="00BF1D46" w:rsidP="00BD4891">
                      <w:pPr>
                        <w:pStyle w:val="PSI-DescripcindelDocumentos"/>
                        <w:ind w:left="0" w:firstLine="0"/>
                        <w:rPr>
                          <w:b/>
                          <w:color w:val="auto"/>
                        </w:rPr>
                      </w:pPr>
                      <w:r w:rsidRPr="00A53562">
                        <w:rPr>
                          <w:color w:val="auto"/>
                        </w:rPr>
                        <w:t xml:space="preserve">Esta estimación se realiza según el plan de estimación definido para este proyecto. </w:t>
                      </w:r>
                    </w:p>
                    <w:p w:rsidR="00BF1D46" w:rsidRDefault="00BF1D46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BF1D46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p w:rsidR="000E3BA4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737417" w:history="1">
            <w:r w:rsidR="000E3BA4" w:rsidRPr="00C2583E">
              <w:rPr>
                <w:rStyle w:val="Hipervnculo"/>
                <w:noProof/>
              </w:rPr>
              <w:t>Introducción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0E3BA4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8" w:history="1">
            <w:r w:rsidRPr="00C2583E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9" w:history="1">
            <w:r w:rsidRPr="00C2583E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0" w:history="1">
            <w:r w:rsidRPr="00C2583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1" w:history="1">
            <w:r w:rsidRPr="00C2583E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2" w:history="1">
            <w:r w:rsidRPr="00C2583E">
              <w:rPr>
                <w:rStyle w:val="Hipervnculo"/>
                <w:noProof/>
              </w:rPr>
              <w:t>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3" w:history="1">
            <w:r w:rsidRPr="00C2583E">
              <w:rPr>
                <w:rStyle w:val="Hipervnculo"/>
                <w:noProof/>
              </w:rPr>
              <w:t>Actores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4" w:history="1">
            <w:r w:rsidRPr="00C2583E">
              <w:rPr>
                <w:rStyle w:val="Hipervnculo"/>
                <w:noProof/>
              </w:rPr>
              <w:t>Peso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5" w:history="1">
            <w:r w:rsidRPr="00C2583E">
              <w:rPr>
                <w:rStyle w:val="Hipervnculo"/>
                <w:noProof/>
              </w:rPr>
              <w:t>Peso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6" w:history="1">
            <w:r w:rsidRPr="00C2583E">
              <w:rPr>
                <w:rStyle w:val="Hipervnculo"/>
                <w:noProof/>
              </w:rPr>
              <w:t>Cálculo de Puntos de Casos de Uso Sin Ajustar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7" w:history="1">
            <w:r w:rsidRPr="00C2583E">
              <w:rPr>
                <w:rStyle w:val="Hipervnculo"/>
                <w:noProof/>
              </w:rPr>
              <w:t>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8" w:history="1">
            <w:r w:rsidRPr="00C2583E">
              <w:rPr>
                <w:rStyle w:val="Hipervnculo"/>
                <w:noProof/>
              </w:rPr>
              <w:t>Casos de Uso Ajustados para Factores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29" w:history="1">
            <w:r w:rsidRPr="00C2583E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0" w:history="1">
            <w:r w:rsidRPr="00C2583E">
              <w:rPr>
                <w:rStyle w:val="Hipervnculo"/>
                <w:noProof/>
              </w:rPr>
              <w:t>Casos de Uso Ajustados para Factores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31" w:history="1">
            <w:r w:rsidRPr="00C2583E">
              <w:rPr>
                <w:rStyle w:val="Hipervnculo"/>
                <w:noProof/>
              </w:rPr>
              <w:t>Valoración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2" w:history="1">
            <w:r w:rsidRPr="00C2583E">
              <w:rPr>
                <w:rStyle w:val="Hipervnculo"/>
                <w:noProof/>
              </w:rPr>
              <w:t>Cálculo de Puntos de Casos de Uso Ajustados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3" w:history="1">
            <w:r w:rsidRPr="00C2583E">
              <w:rPr>
                <w:rStyle w:val="Hipervnculo"/>
                <w:noProof/>
              </w:rPr>
              <w:t>Estimación de Horas-Hombre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4" w:history="1">
            <w:r w:rsidRPr="00C2583E">
              <w:rPr>
                <w:rStyle w:val="Hipervnculo"/>
                <w:noProof/>
              </w:rPr>
              <w:t>Estimación de Horas-Hombre Refinada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3BA4" w:rsidRDefault="000E3BA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5" w:history="1">
            <w:r w:rsidRPr="00C2583E">
              <w:rPr>
                <w:rStyle w:val="Hipervnculo"/>
                <w:noProof/>
              </w:rPr>
              <w:t>Estimación del Costo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_Toc498737435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Pr="00E35AFB" w:rsidRDefault="00BF1D46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2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0" w:name="_Toc498737417"/>
      <w:r w:rsidRPr="00A53562">
        <w:t>Introducción</w:t>
      </w:r>
      <w:bookmarkEnd w:id="0"/>
    </w:p>
    <w:p w:rsidR="00844329" w:rsidRPr="00A53562" w:rsidRDefault="00844329" w:rsidP="00A53562">
      <w:pPr>
        <w:pStyle w:val="PSI-Ttulo2"/>
      </w:pPr>
      <w:bookmarkStart w:id="1" w:name="_Toc498737418"/>
      <w:r w:rsidRPr="00A53562">
        <w:t>Propósito</w:t>
      </w:r>
      <w:bookmarkEnd w:id="1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2" w:name="_Toc498737419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3" w:name="_Toc498737420"/>
      <w:r>
        <w:t>Referencias</w:t>
      </w:r>
      <w:bookmarkEnd w:id="3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>Documento Excel Proyecto C</w:t>
      </w:r>
      <w:r w:rsidR="00095188">
        <w:t>h</w:t>
      </w:r>
      <w:r>
        <w:t>e</w:t>
      </w:r>
      <w:r w:rsidR="00095188">
        <w:t>ckpoint</w:t>
      </w:r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4" w:name="_Toc498737421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5" w:name="_Toc498737422"/>
      <w:r>
        <w:lastRenderedPageBreak/>
        <w:t>Puntos de Casos de Uso Sin Ajustar</w:t>
      </w:r>
      <w:bookmarkEnd w:id="5"/>
    </w:p>
    <w:p w:rsidR="00844329" w:rsidRDefault="00844329" w:rsidP="00A53562">
      <w:pPr>
        <w:pStyle w:val="PSI-Ttulo2"/>
      </w:pPr>
      <w:bookmarkStart w:id="6" w:name="_Toc498737423"/>
      <w:r>
        <w:t>Actores por Caso de Uso</w:t>
      </w:r>
      <w:bookmarkEnd w:id="6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077"/>
        <w:gridCol w:w="3990"/>
        <w:gridCol w:w="2142"/>
        <w:gridCol w:w="1511"/>
      </w:tblGrid>
      <w:tr w:rsidR="00BF1D46" w:rsidRPr="00694BFC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3990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  <w:tc>
          <w:tcPr>
            <w:tcW w:w="1511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>
              <w:rPr>
                <w:rFonts w:asciiTheme="minorHAnsi" w:hAnsiTheme="minorHAnsi"/>
                <w:i w:val="0"/>
                <w:iCs w:val="0"/>
                <w:sz w:val="24"/>
              </w:rPr>
              <w:t>Estado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3990" w:type="dxa"/>
          </w:tcPr>
          <w:p w:rsidR="00BF1D46" w:rsidRPr="00166A0F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CU01 - </w:t>
            </w:r>
            <w:proofErr w:type="spellStart"/>
            <w:r>
              <w:t>Login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Pr="00E85FE7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3990" w:type="dxa"/>
            <w:shd w:val="clear" w:color="auto" w:fill="auto"/>
          </w:tcPr>
          <w:p w:rsidR="00BF1D46" w:rsidRPr="00166A0F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 xml:space="preserve">CU02 - </w:t>
            </w:r>
            <w:proofErr w:type="spellStart"/>
            <w:r w:rsidRPr="00393D04">
              <w:t>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Administrador</w:t>
            </w:r>
          </w:p>
          <w:p w:rsidR="00BF1D46" w:rsidRPr="00E85FE7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CU03 - </w:t>
            </w:r>
            <w:proofErr w:type="spellStart"/>
            <w:r w:rsidRPr="00FD69F8">
              <w:t>AsignarEncargadoAServicio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CU04 - </w:t>
            </w:r>
            <w:proofErr w:type="spellStart"/>
            <w:r w:rsidRPr="00FD69F8">
              <w:t>EditarServicio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CU05 - </w:t>
            </w:r>
            <w:proofErr w:type="spellStart"/>
            <w:r w:rsidRPr="00FD69F8">
              <w:t>DeshabilitarServicio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CU06 - </w:t>
            </w:r>
            <w:proofErr w:type="spellStart"/>
            <w:r w:rsidRPr="00FD69F8">
              <w:t>AñadirOpcionesDeValoracion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CU07 - </w:t>
            </w:r>
            <w:proofErr w:type="spellStart"/>
            <w:r w:rsidRPr="00FD69F8">
              <w:t>HabilitaEnSector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CU08 - </w:t>
            </w:r>
            <w:proofErr w:type="spellStart"/>
            <w:r w:rsidRPr="00FD69F8">
              <w:t>EditarOpcionesDeValoracion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CU09 - </w:t>
            </w:r>
            <w:proofErr w:type="spellStart"/>
            <w:r w:rsidRPr="00FD69F8">
              <w:t>EliminarOpcionesDeValoracion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CU10 - </w:t>
            </w:r>
            <w:proofErr w:type="spellStart"/>
            <w:r w:rsidRPr="00FD69F8">
              <w:t>AñadirUbicacion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CU11 - </w:t>
            </w:r>
            <w:proofErr w:type="spellStart"/>
            <w:r w:rsidRPr="00FD69F8">
              <w:t>ModificarUbicacion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CU12 - </w:t>
            </w:r>
            <w:proofErr w:type="spellStart"/>
            <w:r w:rsidRPr="00FD69F8">
              <w:t>EliminarUbicacion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CU13 - </w:t>
            </w:r>
            <w:proofErr w:type="spellStart"/>
            <w:r w:rsidRPr="00FD69F8">
              <w:t>AtiendeValoracion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CU14 - </w:t>
            </w:r>
            <w:proofErr w:type="spellStart"/>
            <w:r w:rsidRPr="00FD69F8">
              <w:t>RealizaDevolucion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CU15 – </w:t>
            </w:r>
            <w:proofErr w:type="spellStart"/>
            <w:r w:rsidRPr="00FD69F8">
              <w:t>RealizarValoracion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CU16 – </w:t>
            </w:r>
            <w:proofErr w:type="spellStart"/>
            <w:r w:rsidRPr="00FD69F8">
              <w:t>IndicarUbicacion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CU17 – </w:t>
            </w:r>
            <w:proofErr w:type="spellStart"/>
            <w:r w:rsidRPr="00FD69F8">
              <w:t>EscanearCodigoQR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CU18 – </w:t>
            </w:r>
            <w:proofErr w:type="spellStart"/>
            <w:r w:rsidRPr="00FD69F8">
              <w:t>AgregarDescripcion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CU19 – </w:t>
            </w:r>
            <w:proofErr w:type="spellStart"/>
            <w:r w:rsidRPr="00FD69F8">
              <w:t>AgregarFotografia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CU20 – </w:t>
            </w:r>
            <w:proofErr w:type="spellStart"/>
            <w:r w:rsidRPr="00FD69F8">
              <w:t>AgregarEmail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CU21 – </w:t>
            </w:r>
            <w:proofErr w:type="spellStart"/>
            <w:r w:rsidRPr="00FD69F8">
              <w:t>GeneraEstadistica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Pr="00FD69F8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CU22 – </w:t>
            </w:r>
            <w:proofErr w:type="spellStart"/>
            <w:r>
              <w:t>AgregarServicio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</w:tbl>
    <w:p w:rsidR="00E85FE7" w:rsidRDefault="00E85FE7" w:rsidP="00A53562">
      <w:pPr>
        <w:pStyle w:val="PSI-Ttulo2"/>
      </w:pPr>
    </w:p>
    <w:p w:rsidR="00844329" w:rsidRDefault="00844329" w:rsidP="00A53562">
      <w:pPr>
        <w:pStyle w:val="PSI-Ttulo2"/>
      </w:pPr>
      <w:bookmarkStart w:id="7" w:name="_Toc498737424"/>
      <w:r>
        <w:t>Peso de Actores</w:t>
      </w:r>
      <w:bookmarkEnd w:id="7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6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542BFF" w:rsidP="00CB76BF">
            <w:pPr>
              <w:pStyle w:val="PSI-ComentarioenTabla"/>
            </w:pPr>
            <w:r>
              <w:t>9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AdministradorSistema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8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EncargadoServicio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2</w:t>
            </w:r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proofErr w:type="spellStart"/>
            <w:r>
              <w:t>ConsultorEstadistico</w:t>
            </w:r>
            <w:proofErr w:type="spellEnd"/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FD69F8" w:rsidP="00FD69F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8" w:name="_Toc498737425"/>
      <w:r>
        <w:t>Peso de Casos de Uso</w:t>
      </w:r>
      <w:bookmarkEnd w:id="8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CU03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BF1D46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CU07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CB76BF" w:rsidRDefault="00BF1D46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CU08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CU09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-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CU15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BF1D46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694BFC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BF1D46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45</w:t>
            </w:r>
          </w:p>
        </w:tc>
      </w:tr>
    </w:tbl>
    <w:p w:rsidR="00DA2CBA" w:rsidRDefault="00DA2CBA" w:rsidP="00A53562">
      <w:pPr>
        <w:pStyle w:val="PSI-Ttulo2"/>
      </w:pPr>
    </w:p>
    <w:p w:rsidR="00844329" w:rsidRDefault="00844329" w:rsidP="00A53562">
      <w:pPr>
        <w:pStyle w:val="PSI-Ttulo2"/>
      </w:pPr>
      <w:bookmarkStart w:id="9" w:name="_Toc498737426"/>
      <w:r>
        <w:t>Cálculo de Puntos de Casos de Uso Sin Ajustar</w:t>
      </w:r>
      <w:bookmarkEnd w:id="9"/>
    </w:p>
    <w:p w:rsidR="001A685F" w:rsidRDefault="001A685F" w:rsidP="00A53562">
      <w:pPr>
        <w:pStyle w:val="PSI-Comentario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0" w:name="_Toc498737427"/>
      <w:r>
        <w:t>Puntos de Casos de Uso Ajustados</w:t>
      </w:r>
      <w:bookmarkEnd w:id="10"/>
    </w:p>
    <w:p w:rsidR="00844329" w:rsidRDefault="00844329" w:rsidP="00A53562">
      <w:pPr>
        <w:pStyle w:val="PSI-Ttulo2"/>
      </w:pPr>
      <w:bookmarkStart w:id="11" w:name="_Toc498737428"/>
      <w:r>
        <w:t>Casos de Uso Ajustados para Factores Técnicos</w:t>
      </w:r>
      <w:bookmarkEnd w:id="11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y debe de contar con un tiempo de desempeño corto. Sin ser un requerimiento crítico.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 aplicación debe de poder usarse en diferentes equipos móviles. Esta característica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proofErr w:type="spellStart"/>
            <w:r w:rsidRPr="00CB76BF">
              <w:rPr>
                <w:rFonts w:eastAsia="Calibri" w:cs="Times New Roman"/>
                <w:b/>
                <w:i/>
                <w:color w:val="000000"/>
              </w:rPr>
              <w:t>TFactor</w:t>
            </w:r>
            <w:proofErr w:type="spellEnd"/>
            <w:r w:rsidRPr="00CB76BF">
              <w:rPr>
                <w:rFonts w:eastAsia="Calibri" w:cs="Times New Roman"/>
                <w:b/>
                <w:i/>
                <w:color w:val="000000"/>
              </w:rPr>
              <w:t xml:space="preserve">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BF1D46" w:rsidP="00FA2C4A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29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2" w:name="_Toc498737429"/>
      <w:r w:rsidRPr="00A53562"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BF1D46">
        <w:rPr>
          <w:b/>
        </w:rPr>
        <w:t>0,89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3" w:name="_Toc498737430"/>
      <w:r>
        <w:t>Casos de Uso Ajustados para Factores del Entorno</w:t>
      </w:r>
      <w:bookmarkEnd w:id="13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Nunca se realizado una aplicación en el dominio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experiencia en la Orientación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Líder sin experiencia en el liderazgo. Pero grupo gran capacidad de entendimiento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lastRenderedPageBreak/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motivación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-3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Todos los miembros del equipo trabajan a tiempo parcial. En un futuro se dedicara más tiempo para el desarrollo.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se posee gran cantidad de experiencia real en el lenguaje a utilizar.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BF1D46" w:rsidP="00BF1D46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24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4" w:name="_Toc498737431"/>
      <w:r>
        <w:t>Valoración Final</w:t>
      </w:r>
      <w:bookmarkEnd w:id="14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BF1D46">
        <w:rPr>
          <w:b/>
        </w:rPr>
        <w:t>0,68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5" w:name="_Toc498737432"/>
      <w:r>
        <w:t>Cálculo de Puntos de Casos de Uso Ajustados</w:t>
      </w:r>
      <w:bookmarkEnd w:id="15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BF1D46">
        <w:rPr>
          <w:b/>
        </w:rPr>
        <w:t>34,5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6" w:name="_Toc498737433"/>
      <w:r>
        <w:t>Estimación de Horas-Hombre</w:t>
      </w:r>
      <w:bookmarkEnd w:id="16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BF1D46">
        <w:rPr>
          <w:b/>
        </w:rPr>
        <w:t>689,928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>Realizando una jornada laboral de 8 horas, por 5 días a la semana</w:t>
      </w:r>
      <w:r w:rsidR="00280271">
        <w:t>, con un equipo de 3 integrantes</w:t>
      </w:r>
      <w:r>
        <w:t>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280271">
        <w:rPr>
          <w:b/>
        </w:rPr>
        <w:t>1</w:t>
      </w:r>
      <w:r w:rsidR="00015537">
        <w:rPr>
          <w:b/>
        </w:rPr>
        <w:t xml:space="preserve"> Mes</w:t>
      </w:r>
      <w:r w:rsidR="00280271">
        <w:rPr>
          <w:b/>
        </w:rPr>
        <w:t xml:space="preserve"> y 9</w:t>
      </w:r>
      <w:r w:rsidR="00015537">
        <w:rPr>
          <w:b/>
        </w:rPr>
        <w:t xml:space="preserve"> Días.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498737434"/>
      <w:r>
        <w:t>Estimación de Horas-Hombre Refinada</w:t>
      </w:r>
      <w:bookmarkEnd w:id="17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</w:t>
      </w:r>
      <w:r w:rsidR="00280271">
        <w:t>no poseen valores que puedan influenciar de manera significativa el desarrollo del proyecto</w:t>
      </w:r>
      <w:r>
        <w:rPr>
          <w:i/>
        </w:rPr>
        <w:t>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</w:t>
      </w:r>
      <w:r w:rsidR="00280271">
        <w:t>0</w:t>
      </w:r>
      <w:r w:rsidR="00DC59C6">
        <w:t xml:space="preserve"> horas hombre por punto de caso de uso. Con estas consideraciones, los cálculos refinados son:</w:t>
      </w:r>
    </w:p>
    <w:p w:rsidR="00DC59C6" w:rsidRPr="00CF46A8" w:rsidRDefault="00280271" w:rsidP="00DC59C6">
      <w:pPr>
        <w:pStyle w:val="PSI-Normal"/>
        <w:rPr>
          <w:b/>
        </w:rPr>
      </w:pPr>
      <w:r>
        <w:rPr>
          <w:b/>
        </w:rPr>
        <w:t>Total Hombres Hora = UCP * 20</w:t>
      </w:r>
      <w:r w:rsidR="00DC59C6" w:rsidRPr="00C4529C">
        <w:rPr>
          <w:b/>
        </w:rPr>
        <w:t xml:space="preserve"> = </w:t>
      </w:r>
      <w:r>
        <w:rPr>
          <w:b/>
        </w:rPr>
        <w:t>689,928</w:t>
      </w:r>
      <w:r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>Realizando una jornada laboral de 8 horas, por 5 días a la semana</w:t>
      </w:r>
      <w:r w:rsidR="00280271">
        <w:t xml:space="preserve">, </w:t>
      </w:r>
      <w:r w:rsidR="00280271">
        <w:t>con un equipo de 3 integrantes</w:t>
      </w:r>
      <w:r>
        <w:t>:</w:t>
      </w:r>
    </w:p>
    <w:p w:rsidR="00280271" w:rsidRPr="00B02DC7" w:rsidRDefault="00280271" w:rsidP="00280271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>
        <w:rPr>
          <w:b/>
        </w:rPr>
        <w:t>1 Mes y 9 Días.</w:t>
      </w:r>
    </w:p>
    <w:p w:rsidR="00DC59C6" w:rsidRDefault="00DC59C6" w:rsidP="00DC59C6">
      <w:pPr>
        <w:pStyle w:val="PSI-Normal"/>
      </w:pPr>
      <w:r>
        <w:lastRenderedPageBreak/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Default="00DC59C6" w:rsidP="00DC59C6">
      <w:pPr>
        <w:pStyle w:val="PSI-Normal"/>
        <w:rPr>
          <w:b/>
        </w:rPr>
      </w:pPr>
      <w:r>
        <w:rPr>
          <w:b/>
        </w:rPr>
        <w:t xml:space="preserve">Total Hombres Hora Proyecto = </w:t>
      </w:r>
      <w:proofErr w:type="gramStart"/>
      <w:r>
        <w:rPr>
          <w:b/>
        </w:rPr>
        <w:t>( (</w:t>
      </w:r>
      <w:proofErr w:type="gramEnd"/>
      <w:r>
        <w:rPr>
          <w:b/>
        </w:rPr>
        <w:t>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 w:rsidR="00280271">
        <w:rPr>
          <w:b/>
        </w:rPr>
        <w:t>1724,82</w:t>
      </w:r>
      <w:r w:rsidR="00CF46A8">
        <w:t xml:space="preserve"> </w:t>
      </w:r>
      <w:r w:rsidR="00CF46A8">
        <w:rPr>
          <w:b/>
        </w:rPr>
        <w:t>Hombres-Hora</w:t>
      </w:r>
    </w:p>
    <w:p w:rsidR="00280271" w:rsidRDefault="00280271" w:rsidP="00DC59C6">
      <w:pPr>
        <w:pStyle w:val="PSI-Normal"/>
      </w:pPr>
      <w:r>
        <w:t>Teniendo en cuenta la siguiente tabla:</w:t>
      </w:r>
    </w:p>
    <w:tbl>
      <w:tblPr>
        <w:tblStyle w:val="Cuadrculamedia1-nfasis3"/>
        <w:tblW w:w="9732" w:type="dxa"/>
        <w:tblLook w:val="0420" w:firstRow="1" w:lastRow="0" w:firstColumn="0" w:lastColumn="0" w:noHBand="0" w:noVBand="1"/>
      </w:tblPr>
      <w:tblGrid>
        <w:gridCol w:w="6521"/>
        <w:gridCol w:w="1701"/>
        <w:gridCol w:w="1510"/>
      </w:tblGrid>
      <w:tr w:rsidR="00280271" w:rsidTr="0028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52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Actividad</w:t>
            </w:r>
          </w:p>
        </w:tc>
        <w:tc>
          <w:tcPr>
            <w:tcW w:w="170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Valor h-h</w:t>
            </w:r>
          </w:p>
        </w:tc>
        <w:tc>
          <w:tcPr>
            <w:tcW w:w="1510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Porcentaje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Análisis</w:t>
            </w:r>
          </w:p>
        </w:tc>
        <w:tc>
          <w:tcPr>
            <w:tcW w:w="1701" w:type="dxa"/>
            <w:vAlign w:val="center"/>
          </w:tcPr>
          <w:p w:rsidR="00280271" w:rsidRDefault="00280271" w:rsidP="0028027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172,482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Diseño</w:t>
            </w:r>
          </w:p>
        </w:tc>
        <w:tc>
          <w:tcPr>
            <w:tcW w:w="1701" w:type="dxa"/>
            <w:vAlign w:val="center"/>
          </w:tcPr>
          <w:p w:rsidR="00280271" w:rsidRDefault="00280271" w:rsidP="0028027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344,964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20%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Programación</w:t>
            </w:r>
          </w:p>
        </w:tc>
        <w:tc>
          <w:tcPr>
            <w:tcW w:w="1701" w:type="dxa"/>
            <w:vAlign w:val="center"/>
          </w:tcPr>
          <w:p w:rsidR="00280271" w:rsidRDefault="00280271" w:rsidP="0028027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689,928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40%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Pruebas</w:t>
            </w:r>
          </w:p>
        </w:tc>
        <w:tc>
          <w:tcPr>
            <w:tcW w:w="1701" w:type="dxa"/>
            <w:vAlign w:val="center"/>
          </w:tcPr>
          <w:p w:rsidR="00280271" w:rsidRDefault="00280271" w:rsidP="0028027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258,723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Sobrecarga (Otras Actividades)</w:t>
            </w:r>
          </w:p>
        </w:tc>
        <w:tc>
          <w:tcPr>
            <w:tcW w:w="1701" w:type="dxa"/>
            <w:vAlign w:val="center"/>
          </w:tcPr>
          <w:p w:rsidR="00280271" w:rsidRDefault="00280271" w:rsidP="00280271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258,723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trHeight w:val="246"/>
        </w:trPr>
        <w:tc>
          <w:tcPr>
            <w:tcW w:w="6521" w:type="dxa"/>
          </w:tcPr>
          <w:p w:rsidR="00280271" w:rsidRPr="00280271" w:rsidRDefault="00280271" w:rsidP="00280271">
            <w:pPr>
              <w:pStyle w:val="PSI-Normal"/>
              <w:ind w:left="0" w:firstLine="0"/>
              <w:jc w:val="right"/>
              <w:rPr>
                <w:b/>
              </w:rPr>
            </w:pPr>
            <w:r w:rsidRPr="00280271">
              <w:rPr>
                <w:b/>
              </w:rPr>
              <w:t>Esfuerzo total h-h del Proyecto</w:t>
            </w:r>
          </w:p>
        </w:tc>
        <w:tc>
          <w:tcPr>
            <w:tcW w:w="3211" w:type="dxa"/>
            <w:gridSpan w:val="2"/>
          </w:tcPr>
          <w:p w:rsidR="00280271" w:rsidRPr="00280271" w:rsidRDefault="00280271" w:rsidP="00280271">
            <w:pPr>
              <w:pStyle w:val="PSI-Normal"/>
              <w:ind w:left="0" w:firstLine="0"/>
              <w:jc w:val="center"/>
              <w:rPr>
                <w:b/>
              </w:rPr>
            </w:pPr>
            <w:r w:rsidRPr="00280271">
              <w:rPr>
                <w:b/>
              </w:rPr>
              <w:t>1724,82</w:t>
            </w:r>
          </w:p>
        </w:tc>
      </w:tr>
    </w:tbl>
    <w:p w:rsidR="00280271" w:rsidRPr="000E3BA4" w:rsidRDefault="00280271" w:rsidP="00DC59C6">
      <w:pPr>
        <w:pStyle w:val="PSI-Normal"/>
      </w:pPr>
      <w:r>
        <w:t xml:space="preserve">Y las </w:t>
      </w:r>
      <w:r w:rsidR="000E3BA4">
        <w:t>características</w:t>
      </w:r>
      <w:r>
        <w:t xml:space="preserve"> particulares de la etapa en el desarrollo en la que se encuentra el proyecto, (análisis y diseño completado en su </w:t>
      </w:r>
      <w:r w:rsidR="000E3BA4">
        <w:t>mayoría</w:t>
      </w:r>
      <w:r>
        <w:t xml:space="preserve">), se puede </w:t>
      </w:r>
      <w:r w:rsidR="000E3BA4">
        <w:t xml:space="preserve">deducir que el esfuerzo real total de las horas hombre que demanda el proyecto es de </w:t>
      </w:r>
      <w:r w:rsidR="000E3BA4">
        <w:rPr>
          <w:b/>
          <w:i/>
        </w:rPr>
        <w:t>1207,374</w:t>
      </w:r>
      <w:r w:rsidR="000E3BA4">
        <w:t>.</w:t>
      </w:r>
    </w:p>
    <w:p w:rsidR="000E3BA4" w:rsidRDefault="000E3BA4" w:rsidP="00CF46A8">
      <w:pPr>
        <w:pStyle w:val="PSI-Normal"/>
      </w:pPr>
    </w:p>
    <w:p w:rsidR="00CF46A8" w:rsidRDefault="00CF46A8" w:rsidP="00CF46A8">
      <w:pPr>
        <w:pStyle w:val="PSI-Normal"/>
      </w:pPr>
      <w:r>
        <w:t>Realizando una jornada laboral de 8 horas, por 5 días a la semana</w:t>
      </w:r>
      <w:r w:rsidR="00280271">
        <w:t>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0E3BA4">
        <w:rPr>
          <w:b/>
        </w:rPr>
        <w:t>6 Meses y 24</w:t>
      </w:r>
      <w:r>
        <w:rPr>
          <w:b/>
        </w:rPr>
        <w:t xml:space="preserve"> Días. (</w:t>
      </w:r>
      <w:r w:rsidR="000E3BA4">
        <w:rPr>
          <w:b/>
        </w:rPr>
        <w:t>0,5716733</w:t>
      </w:r>
      <w:r>
        <w:rPr>
          <w:b/>
        </w:rPr>
        <w:t xml:space="preserve"> Años).</w:t>
      </w:r>
    </w:p>
    <w:p w:rsidR="00CF46A8" w:rsidRDefault="00CF46A8" w:rsidP="00CF46A8">
      <w:pPr>
        <w:pStyle w:val="PSI-Normal"/>
      </w:pPr>
      <w:r>
        <w:t>Por último se puede describir la duración estimada del proyecto teniendo en cuenta los 3 miembros que estarán encargados de su realización: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0E3BA4">
        <w:rPr>
          <w:b/>
        </w:rPr>
        <w:t>2 Meses y 8</w:t>
      </w:r>
      <w:r>
        <w:rPr>
          <w:b/>
        </w:rPr>
        <w:t xml:space="preserve"> Días. (</w:t>
      </w:r>
      <w:r w:rsidR="000E3BA4">
        <w:rPr>
          <w:b/>
        </w:rPr>
        <w:t>0,19055777</w:t>
      </w:r>
      <w:r>
        <w:rPr>
          <w:b/>
        </w:rPr>
        <w:t xml:space="preserve"> Años).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8" w:name="_Toc498737435"/>
      <w:r>
        <w:t>Estimación del Costo de Desarrollo</w:t>
      </w:r>
      <w:bookmarkEnd w:id="18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 xml:space="preserve">A modo de síntesis aproximada se podría decir que se estima un costo para el proyecto de </w:t>
      </w:r>
      <w:r w:rsidR="000E3BA4">
        <w:rPr>
          <w:i/>
        </w:rPr>
        <w:t>$100</w:t>
      </w:r>
      <w:r>
        <w:rPr>
          <w:i/>
        </w:rPr>
        <w:t>.000 (Pesos Cuatrocientos cuarenta mil).</w:t>
      </w:r>
    </w:p>
    <w:sectPr w:rsidR="000A66BF" w:rsidRPr="000A66BF" w:rsidSect="00A53562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24F" w:rsidRDefault="00E0424F" w:rsidP="00C94FBE">
      <w:pPr>
        <w:spacing w:before="0" w:line="240" w:lineRule="auto"/>
      </w:pPr>
      <w:r>
        <w:separator/>
      </w:r>
    </w:p>
    <w:p w:rsidR="00E0424F" w:rsidRDefault="00E0424F"/>
  </w:endnote>
  <w:endnote w:type="continuationSeparator" w:id="0">
    <w:p w:rsidR="00E0424F" w:rsidRDefault="00E0424F" w:rsidP="00C94FBE">
      <w:pPr>
        <w:spacing w:before="0" w:line="240" w:lineRule="auto"/>
      </w:pPr>
      <w:r>
        <w:continuationSeparator/>
      </w:r>
    </w:p>
    <w:p w:rsidR="00E0424F" w:rsidRDefault="00E042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D46" w:rsidRDefault="00BF1D4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24F" w:rsidRDefault="00E0424F" w:rsidP="00C94FBE">
      <w:pPr>
        <w:spacing w:before="0" w:line="240" w:lineRule="auto"/>
      </w:pPr>
      <w:r>
        <w:separator/>
      </w:r>
    </w:p>
    <w:p w:rsidR="00E0424F" w:rsidRDefault="00E0424F"/>
  </w:footnote>
  <w:footnote w:type="continuationSeparator" w:id="0">
    <w:p w:rsidR="00E0424F" w:rsidRDefault="00E0424F" w:rsidP="00C94FBE">
      <w:pPr>
        <w:spacing w:before="0" w:line="240" w:lineRule="auto"/>
      </w:pPr>
      <w:r>
        <w:continuationSeparator/>
      </w:r>
    </w:p>
    <w:p w:rsidR="00E0424F" w:rsidRDefault="00E042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D46" w:rsidRPr="000F4F97" w:rsidRDefault="00BF1D46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3BA4"/>
    <w:rsid w:val="000E47B4"/>
    <w:rsid w:val="000F1888"/>
    <w:rsid w:val="000F4F97"/>
    <w:rsid w:val="000F6BF4"/>
    <w:rsid w:val="000F79DF"/>
    <w:rsid w:val="0010416D"/>
    <w:rsid w:val="001163FF"/>
    <w:rsid w:val="00116A80"/>
    <w:rsid w:val="0012205F"/>
    <w:rsid w:val="001410A7"/>
    <w:rsid w:val="00144AE4"/>
    <w:rsid w:val="00150702"/>
    <w:rsid w:val="00150819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64B23"/>
    <w:rsid w:val="00266C42"/>
    <w:rsid w:val="00280271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94BFC"/>
    <w:rsid w:val="006A2495"/>
    <w:rsid w:val="006B3371"/>
    <w:rsid w:val="0070494E"/>
    <w:rsid w:val="00705C02"/>
    <w:rsid w:val="00710BA6"/>
    <w:rsid w:val="00711DF8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05601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4891"/>
    <w:rsid w:val="00BF1D46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73264"/>
    <w:rsid w:val="00D80E83"/>
    <w:rsid w:val="00DA284A"/>
    <w:rsid w:val="00DA2CBA"/>
    <w:rsid w:val="00DC59C6"/>
    <w:rsid w:val="00DD0159"/>
    <w:rsid w:val="00DD5A70"/>
    <w:rsid w:val="00DD7D0F"/>
    <w:rsid w:val="00E012CC"/>
    <w:rsid w:val="00E0182D"/>
    <w:rsid w:val="00E01FEC"/>
    <w:rsid w:val="00E037C9"/>
    <w:rsid w:val="00E0424F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2A77"/>
    <w:rsid w:val="00F045A2"/>
    <w:rsid w:val="00F163F8"/>
    <w:rsid w:val="00F36808"/>
    <w:rsid w:val="00F438B1"/>
    <w:rsid w:val="00F50EDE"/>
    <w:rsid w:val="00F54DA6"/>
    <w:rsid w:val="00F6748E"/>
    <w:rsid w:val="00F771E5"/>
    <w:rsid w:val="00F813E9"/>
    <w:rsid w:val="00F815F5"/>
    <w:rsid w:val="00F926BE"/>
    <w:rsid w:val="00FA2C4A"/>
    <w:rsid w:val="00FB24A5"/>
    <w:rsid w:val="00FC3FD8"/>
    <w:rsid w:val="00FC4195"/>
    <w:rsid w:val="00FD679B"/>
    <w:rsid w:val="00FD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/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/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1D380-168E-446D-BFFC-F606CF87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135</TotalTime>
  <Pages>9</Pages>
  <Words>1501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2</vt:lpstr>
    </vt:vector>
  </TitlesOfParts>
  <Company>Laboratorio de Desarrollo de Software</Company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2</dc:title>
  <dc:subject>Checkpoint</dc:subject>
  <dc:creator>GVR</dc:creator>
  <cp:lastModifiedBy>Juan</cp:lastModifiedBy>
  <cp:revision>4</cp:revision>
  <cp:lastPrinted>2017-10-13T19:34:00Z</cp:lastPrinted>
  <dcterms:created xsi:type="dcterms:W3CDTF">2017-10-13T17:43:00Z</dcterms:created>
  <dcterms:modified xsi:type="dcterms:W3CDTF">2017-11-18T06:01:00Z</dcterms:modified>
</cp:coreProperties>
</file>