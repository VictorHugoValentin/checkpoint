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A056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85888" behindDoc="0" locked="0" layoutInCell="1" allowOverlap="1" wp14:anchorId="08C6399C" wp14:editId="379CBA50">
                <wp:simplePos x="0" y="0"/>
                <wp:positionH relativeFrom="column">
                  <wp:posOffset>3799822</wp:posOffset>
                </wp:positionH>
                <wp:positionV relativeFrom="paragraph">
                  <wp:posOffset>-889000</wp:posOffset>
                </wp:positionV>
                <wp:extent cx="2661285" cy="1212850"/>
                <wp:effectExtent l="0" t="0" r="0" b="0"/>
                <wp:wrapNone/>
                <wp:docPr id="1" name="Imagen 1" descr="C:\Users\mailo\Desktop\Laboratorio\Logos\Logo grupo\Logo Grupo Pla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 descr="C:\Users\mailo\Desktop\Laboratorio\Logos\Logo grupo\Logo Grupo Pla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128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35A81"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5910" cy="1647825"/>
                    <wp:effectExtent l="9525" t="9525" r="12700" b="9525"/>
                    <wp:wrapNone/>
                    <wp:docPr id="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164782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0;margin-top:0;width:623.3pt;height:129.75pt;z-index:25166131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" o:allowincell="f" fillcolor="#92d050" strokecolor="#31849b [2408]">
                    <w10:wrap anchorx="page" anchory="margin"/>
                  </v:rect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35A8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6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" o:allowincell="f" fillcolor="#eaf1dd [662]" strokecolor="#00b050">
                    <w10:wrap anchorx="margin" anchory="page"/>
                  </v:rect>
                </w:pict>
              </mc:Fallback>
            </mc:AlternateContent>
          </w:r>
        </w:p>
        <w:sdt>
          <w:sdtPr>
            <w:rPr>
              <w:rFonts w:eastAsiaTheme="majorEastAsia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72"/>
                  <w:szCs w:val="72"/>
                </w:rPr>
              </w:pPr>
              <w:r w:rsidRPr="000F6BF4">
                <w:rPr>
                  <w:rFonts w:eastAsiaTheme="majorEastAsia" w:cstheme="majorBidi"/>
                  <w:sz w:val="72"/>
                  <w:szCs w:val="72"/>
                </w:rPr>
                <w:t xml:space="preserve">Estimación Nº </w:t>
              </w:r>
              <w:r w:rsidR="008E4A02">
                <w:rPr>
                  <w:rFonts w:eastAsiaTheme="majorEastAsia" w:cstheme="majorBidi"/>
                  <w:sz w:val="72"/>
                  <w:szCs w:val="72"/>
                </w:rPr>
                <w:t>3</w:t>
              </w:r>
            </w:p>
          </w:sdtContent>
        </w:sdt>
        <w:sdt>
          <w:sdtPr>
            <w:rPr>
              <w:rFonts w:eastAsiaTheme="majorEastAsia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36"/>
                  <w:szCs w:val="36"/>
                </w:rPr>
              </w:pPr>
              <w:r w:rsidRPr="000F6BF4">
                <w:rPr>
                  <w:rFonts w:eastAsiaTheme="majorEastAsia" w:cstheme="majorBidi"/>
                  <w:sz w:val="36"/>
                  <w:szCs w:val="36"/>
                </w:rPr>
                <w:t>Checkpoint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A53562">
              <w:pPr>
                <w:pStyle w:val="Sinespaciado"/>
              </w:pPr>
              <w:r>
                <w:rPr>
                  <w:lang w:val="es-AR"/>
                </w:rPr>
                <w:t>Laboratorio de Desarrollo de Software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095188">
              <w:pPr>
                <w:pStyle w:val="Sinespaciado"/>
              </w:pPr>
              <w:r>
                <w:rPr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A05601" w:rsidP="00A53562">
          <w:pPr>
            <w:pStyle w:val="PSI-Comentario"/>
          </w:pPr>
          <w:r>
            <w:rPr>
              <w:rFonts w:ascii="Cambria" w:hAnsi="Cambria"/>
              <w:noProof/>
              <w:sz w:val="72"/>
              <w:szCs w:val="72"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2A46216" wp14:editId="4753A35C">
                <wp:simplePos x="0" y="0"/>
                <wp:positionH relativeFrom="column">
                  <wp:posOffset>1539240</wp:posOffset>
                </wp:positionH>
                <wp:positionV relativeFrom="paragraph">
                  <wp:posOffset>1172210</wp:posOffset>
                </wp:positionV>
                <wp:extent cx="2521585" cy="349186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1" descr="C:\Users\mailo\Desktop\Laboratorio\Logos\Logo Proyecto Pale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1585" cy="349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35A81">
            <w:rPr>
              <w:rFonts w:eastAsiaTheme="majorEastAsia" w:cstheme="majorBidi"/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5910" cy="1041400"/>
                    <wp:effectExtent l="9525" t="9525" r="12700" b="6350"/>
                    <wp:wrapNone/>
                    <wp:docPr id="5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10414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623.3pt;height:82pt;z-index:251660288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" o:allowincell="f" fillcolor="#92d050" strokecolor="#00b050">
                    <w10:wrap anchorx="page" anchory="page"/>
                  </v:rect>
                </w:pict>
              </mc:Fallback>
            </mc:AlternateContent>
          </w:r>
          <w:r w:rsidR="00D06E99" w:rsidRPr="008B3B0F">
            <w:br w:type="page"/>
          </w:r>
        </w:p>
        <w:p w:rsidR="00BC5404" w:rsidRDefault="00235A81" w:rsidP="00A53562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-1198880</wp:posOffset>
                    </wp:positionV>
                    <wp:extent cx="2480945" cy="10960735"/>
                    <wp:effectExtent l="8890" t="10795" r="5715" b="10795"/>
                    <wp:wrapSquare wrapText="bothSides"/>
                    <wp:docPr id="4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6073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315.7pt;margin-top:-94.4pt;width:195.35pt;height:863.0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5715" t="10160" r="13335" b="6985"/>
                    <wp:wrapSquare wrapText="bothSides"/>
                    <wp:docPr id="3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2B78" w:rsidRPr="00A53562" w:rsidRDefault="00F12B78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color w:val="auto"/>
                                  </w:rPr>
                                </w:pPr>
                                <w:r w:rsidRPr="00A53562">
                                  <w:rPr>
                                    <w:color w:val="auto"/>
                                  </w:rP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:rsidR="00F12B78" w:rsidRPr="00A53562" w:rsidRDefault="00F12B78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  <w:color w:val="auto"/>
                                  </w:rPr>
                                </w:pPr>
                                <w:r w:rsidRPr="00A53562">
                                  <w:rPr>
                                    <w:color w:val="auto"/>
                                  </w:rPr>
                                  <w:t xml:space="preserve">Esta estimación se realiza según el plan de estimación definido para este proyecto. </w:t>
                                </w:r>
                              </w:p>
                              <w:p w:rsidR="00F12B78" w:rsidRDefault="00F12B78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" fillcolor="white [3212]" strokecolor="#ffc000">
                    <v:textbox>
                      <w:txbxContent>
                        <w:p w:rsidR="00F12B78" w:rsidRPr="00A53562" w:rsidRDefault="00F12B78" w:rsidP="00BD4891">
                          <w:pPr>
                            <w:pStyle w:val="PSI-DescripcindelDocumentos"/>
                            <w:ind w:left="0" w:firstLine="0"/>
                            <w:rPr>
                              <w:color w:val="auto"/>
                            </w:rPr>
                          </w:pPr>
                          <w:r w:rsidRPr="00A53562">
                            <w:rPr>
                              <w:color w:val="auto"/>
                            </w:rP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F12B78" w:rsidRPr="00A53562" w:rsidRDefault="00F12B78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  <w:color w:val="auto"/>
                            </w:rPr>
                          </w:pPr>
                          <w:r w:rsidRPr="00A53562">
                            <w:rPr>
                              <w:color w:val="auto"/>
                            </w:rPr>
                            <w:t xml:space="preserve">Esta estimación se realiza según el plan de estimación definido para este proyecto. </w:t>
                          </w:r>
                        </w:p>
                        <w:p w:rsidR="00F12B78" w:rsidRDefault="00F12B78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397566" w:rsidP="00A53562">
          <w:pPr>
            <w:pStyle w:val="PSI-Comentario"/>
          </w:pPr>
        </w:p>
        <w:p w:rsidR="00D06E99" w:rsidRDefault="00F12B78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Pr="00A53562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/>
              <w:color w:val="auto"/>
            </w:rPr>
          </w:pPr>
          <w:r w:rsidRPr="00A53562">
            <w:rPr>
              <w:rFonts w:asciiTheme="minorHAnsi" w:hAnsiTheme="minorHAnsi"/>
              <w:color w:val="auto"/>
            </w:rPr>
            <w:t>Tabla de contenido</w:t>
          </w:r>
        </w:p>
        <w:p w:rsidR="000E3BA4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8737417" w:history="1">
            <w:r w:rsidR="000E3BA4" w:rsidRPr="00C2583E">
              <w:rPr>
                <w:rStyle w:val="Hipervnculo"/>
                <w:noProof/>
              </w:rPr>
              <w:t>Introducción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_Toc498737417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8" w:history="1">
            <w:r w:rsidR="000E3BA4" w:rsidRPr="00C2583E">
              <w:rPr>
                <w:rStyle w:val="Hipervnculo"/>
                <w:noProof/>
              </w:rPr>
              <w:t>Propósito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_Toc498737418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9" w:history="1">
            <w:r w:rsidR="000E3BA4" w:rsidRPr="00C2583E">
              <w:rPr>
                <w:rStyle w:val="Hipervnculo"/>
                <w:noProof/>
              </w:rPr>
              <w:t>Alcance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_Toc498737419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0" w:history="1">
            <w:r w:rsidR="000E3BA4" w:rsidRPr="00C2583E">
              <w:rPr>
                <w:rStyle w:val="Hipervnculo"/>
                <w:noProof/>
              </w:rPr>
              <w:t>Referencias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_Toc498737420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1" w:history="1">
            <w:r w:rsidR="000E3BA4" w:rsidRPr="00C2583E">
              <w:rPr>
                <w:rStyle w:val="Hipervnculo"/>
                <w:noProof/>
              </w:rPr>
              <w:t>Resumen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_Toc498737421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2" w:history="1">
            <w:r w:rsidR="000E3BA4" w:rsidRPr="00C2583E">
              <w:rPr>
                <w:rStyle w:val="Hipervnculo"/>
                <w:noProof/>
              </w:rPr>
              <w:t>Puntos de Casos de Uso Sin Ajustar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_Toc498737422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3" w:history="1">
            <w:r w:rsidR="000E3BA4" w:rsidRPr="00C2583E">
              <w:rPr>
                <w:rStyle w:val="Hipervnculo"/>
                <w:noProof/>
              </w:rPr>
              <w:t>Actores por Caso de Uso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_Toc498737423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4" w:history="1">
            <w:r w:rsidR="000E3BA4" w:rsidRPr="00C2583E">
              <w:rPr>
                <w:rStyle w:val="Hipervnculo"/>
                <w:noProof/>
              </w:rPr>
              <w:t>Peso de Actores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_Toc498737424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5" w:history="1">
            <w:r w:rsidR="000E3BA4" w:rsidRPr="00C2583E">
              <w:rPr>
                <w:rStyle w:val="Hipervnculo"/>
                <w:noProof/>
              </w:rPr>
              <w:t>Peso de Casos de Uso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_Toc498737425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6" w:history="1">
            <w:r w:rsidR="000E3BA4" w:rsidRPr="00C2583E">
              <w:rPr>
                <w:rStyle w:val="Hipervnculo"/>
                <w:noProof/>
              </w:rPr>
              <w:t>Cálculo de Puntos de Casos de Uso Sin Ajustar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_Toc498737426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7" w:history="1">
            <w:r w:rsidR="000E3BA4" w:rsidRPr="00C2583E">
              <w:rPr>
                <w:rStyle w:val="Hipervnculo"/>
                <w:noProof/>
              </w:rPr>
              <w:t>Puntos de Casos de Uso Ajustados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_Toc498737427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8" w:history="1">
            <w:r w:rsidR="000E3BA4" w:rsidRPr="00C2583E">
              <w:rPr>
                <w:rStyle w:val="Hipervnculo"/>
                <w:noProof/>
              </w:rPr>
              <w:t>Casos de Uso Ajustados para Factores Técnicos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_Toc498737428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29" w:history="1">
            <w:r w:rsidR="000E3BA4" w:rsidRPr="00C2583E">
              <w:rPr>
                <w:rStyle w:val="Hipervnculo"/>
                <w:noProof/>
              </w:rPr>
              <w:t>Valoración Final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_Toc498737429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7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0" w:history="1">
            <w:r w:rsidR="000E3BA4" w:rsidRPr="00C2583E">
              <w:rPr>
                <w:rStyle w:val="Hipervnculo"/>
                <w:noProof/>
              </w:rPr>
              <w:t>Casos de Uso Ajustados para Factores del Entorno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_Toc498737430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7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31" w:history="1">
            <w:r w:rsidR="000E3BA4" w:rsidRPr="00C2583E">
              <w:rPr>
                <w:rStyle w:val="Hipervnculo"/>
                <w:noProof/>
              </w:rPr>
              <w:t>Valoración Final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_Toc498737431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2" w:history="1">
            <w:r w:rsidR="000E3BA4" w:rsidRPr="00C2583E">
              <w:rPr>
                <w:rStyle w:val="Hipervnculo"/>
                <w:noProof/>
              </w:rPr>
              <w:t>Cálculo de Puntos de Casos de Uso Ajustados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_Toc498737432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3" w:history="1">
            <w:r w:rsidR="000E3BA4" w:rsidRPr="00C2583E">
              <w:rPr>
                <w:rStyle w:val="Hipervnculo"/>
                <w:noProof/>
              </w:rPr>
              <w:t>Estimación de Horas-Hombre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_Toc498737433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4" w:history="1">
            <w:r w:rsidR="000E3BA4" w:rsidRPr="00C2583E">
              <w:rPr>
                <w:rStyle w:val="Hipervnculo"/>
                <w:noProof/>
              </w:rPr>
              <w:t>Estimación de Horas-Hombre Refinada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_Toc498737434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12B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5" w:history="1">
            <w:r w:rsidR="000E3BA4" w:rsidRPr="00C2583E">
              <w:rPr>
                <w:rStyle w:val="Hipervnculo"/>
                <w:noProof/>
              </w:rPr>
              <w:t>Estimación del Costo de Desarrollo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_Toc498737435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9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Pr="00E35AFB" w:rsidRDefault="008E4A02" w:rsidP="009A3173">
          <w:pPr>
            <w:pStyle w:val="PSI-Ttulo"/>
            <w:rPr>
              <w:rFonts w:asciiTheme="minorHAnsi" w:hAnsiTheme="minorHAnsi"/>
              <w:color w:val="auto"/>
            </w:rPr>
          </w:pPr>
          <w:r>
            <w:rPr>
              <w:rFonts w:asciiTheme="minorHAnsi" w:hAnsiTheme="minorHAnsi"/>
              <w:color w:val="auto"/>
              <w:lang w:val="es-AR"/>
            </w:rPr>
            <w:t>Estimación Nº 3</w:t>
          </w:r>
        </w:p>
      </w:sdtContent>
    </w:sdt>
    <w:p w:rsidR="00844329" w:rsidRDefault="00844329" w:rsidP="00A53562">
      <w:pPr>
        <w:pStyle w:val="PSI-Ttulo1"/>
      </w:pPr>
    </w:p>
    <w:p w:rsidR="007F38C0" w:rsidRPr="00A53562" w:rsidRDefault="00844329" w:rsidP="00A53562">
      <w:pPr>
        <w:pStyle w:val="PSI-Ttulo1"/>
      </w:pPr>
      <w:bookmarkStart w:id="0" w:name="_Toc498737417"/>
      <w:r w:rsidRPr="00A53562">
        <w:t>Introducción</w:t>
      </w:r>
      <w:bookmarkEnd w:id="0"/>
    </w:p>
    <w:p w:rsidR="00844329" w:rsidRPr="00A53562" w:rsidRDefault="00844329" w:rsidP="00A53562">
      <w:pPr>
        <w:pStyle w:val="PSI-Ttulo2"/>
      </w:pPr>
      <w:bookmarkStart w:id="1" w:name="_Toc498737418"/>
      <w:r w:rsidRPr="00A53562">
        <w:t>Propósito</w:t>
      </w:r>
      <w:bookmarkEnd w:id="1"/>
    </w:p>
    <w:p w:rsidR="00E85FE7" w:rsidRDefault="00095188" w:rsidP="00095188">
      <w:pPr>
        <w:pStyle w:val="PSI-Normal"/>
      </w:pPr>
      <w:r>
        <w:t>Detallar el resultado del proceso de estimación de esfuerzo, costo y plazos de tiempo para el proceso de desarrollo del proyecto. Describiendo los datos usados y la concepción que se realizó para cada uno.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2" w:name="_Toc498737419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uso descriptos en el documento de la arquitectura del sistema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A53562">
      <w:pPr>
        <w:pStyle w:val="PSI-Ttulo2"/>
      </w:pPr>
      <w:bookmarkStart w:id="3" w:name="_Toc498737420"/>
      <w:r>
        <w:t>Referencias</w:t>
      </w:r>
      <w:bookmarkEnd w:id="3"/>
    </w:p>
    <w:p w:rsidR="00E85FE7" w:rsidRPr="00095188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095188">
        <w:t>.</w:t>
      </w:r>
    </w:p>
    <w:p w:rsidR="00095188" w:rsidRPr="00CB76BF" w:rsidRDefault="00542BFF" w:rsidP="00B02A52">
      <w:pPr>
        <w:pStyle w:val="PSI-Normal"/>
        <w:numPr>
          <w:ilvl w:val="0"/>
          <w:numId w:val="15"/>
        </w:numPr>
        <w:rPr>
          <w:b/>
        </w:rPr>
      </w:pPr>
      <w:r>
        <w:t>Documento Excel Proyecto C</w:t>
      </w:r>
      <w:r w:rsidR="00095188">
        <w:t>h</w:t>
      </w:r>
      <w:r>
        <w:t>e</w:t>
      </w:r>
      <w:r w:rsidR="00095188">
        <w:t>ckpoint</w:t>
      </w:r>
      <w:r>
        <w:t>.</w:t>
      </w:r>
    </w:p>
    <w:p w:rsidR="00CB76BF" w:rsidRPr="00B02A52" w:rsidRDefault="00CB76BF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4" w:name="_Toc498737421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A53562">
      <w:pPr>
        <w:pStyle w:val="PSI-Ttulo1"/>
      </w:pPr>
      <w:bookmarkStart w:id="5" w:name="_Toc498737422"/>
      <w:r>
        <w:lastRenderedPageBreak/>
        <w:t>Puntos de Casos de Uso Sin Ajustar</w:t>
      </w:r>
      <w:bookmarkEnd w:id="5"/>
    </w:p>
    <w:p w:rsidR="00844329" w:rsidRDefault="00844329" w:rsidP="00A53562">
      <w:pPr>
        <w:pStyle w:val="PSI-Ttulo2"/>
      </w:pPr>
      <w:bookmarkStart w:id="6" w:name="_Toc498737423"/>
      <w:r>
        <w:t>Actores por Caso de Uso</w:t>
      </w:r>
      <w:bookmarkEnd w:id="6"/>
    </w:p>
    <w:p w:rsidR="00FC3FD8" w:rsidRDefault="00FC3FD8" w:rsidP="00FC3FD8"/>
    <w:tbl>
      <w:tblPr>
        <w:tblStyle w:val="Sombreadomedio1-nfasis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92D050"/>
          <w:insideV w:val="single" w:sz="4" w:space="0" w:color="92D050"/>
        </w:tblBorders>
        <w:tblLook w:val="0000" w:firstRow="0" w:lastRow="0" w:firstColumn="0" w:lastColumn="0" w:noHBand="0" w:noVBand="0"/>
      </w:tblPr>
      <w:tblGrid>
        <w:gridCol w:w="1077"/>
        <w:gridCol w:w="3990"/>
        <w:gridCol w:w="2142"/>
        <w:gridCol w:w="1511"/>
      </w:tblGrid>
      <w:tr w:rsidR="00BF1D46" w:rsidRPr="00694BFC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Número</w:t>
            </w:r>
          </w:p>
        </w:tc>
        <w:tc>
          <w:tcPr>
            <w:tcW w:w="3990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Caso de Uso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Actores</w:t>
            </w:r>
          </w:p>
        </w:tc>
        <w:tc>
          <w:tcPr>
            <w:tcW w:w="1511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>
              <w:rPr>
                <w:rFonts w:asciiTheme="minorHAnsi" w:hAnsiTheme="minorHAnsi"/>
                <w:i w:val="0"/>
                <w:iCs w:val="0"/>
                <w:sz w:val="24"/>
              </w:rPr>
              <w:t>Estado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 w:rsidRPr="00E85FE7">
              <w:t>1</w:t>
            </w:r>
          </w:p>
        </w:tc>
        <w:tc>
          <w:tcPr>
            <w:tcW w:w="3990" w:type="dxa"/>
          </w:tcPr>
          <w:p w:rsidR="00BF1D46" w:rsidRPr="00166A0F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CU01 - </w:t>
            </w:r>
            <w:proofErr w:type="spellStart"/>
            <w:r>
              <w:t>Login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Pr="00E85FE7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3990" w:type="dxa"/>
            <w:shd w:val="clear" w:color="auto" w:fill="auto"/>
          </w:tcPr>
          <w:p w:rsidR="00BF1D46" w:rsidRPr="00166A0F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3D04">
              <w:t xml:space="preserve">CU02 - </w:t>
            </w:r>
            <w:proofErr w:type="spellStart"/>
            <w:r w:rsidRPr="00393D04">
              <w:t>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Administrador</w:t>
            </w:r>
          </w:p>
          <w:p w:rsidR="00BF1D46" w:rsidRPr="00E85FE7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CU03 - </w:t>
            </w:r>
            <w:proofErr w:type="spellStart"/>
            <w:r w:rsidRPr="00FD69F8">
              <w:t>AsignarEncargadoAServicio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CU04 - </w:t>
            </w:r>
            <w:proofErr w:type="spellStart"/>
            <w:r w:rsidRPr="00FD69F8">
              <w:t>EditarServicio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CU05 - </w:t>
            </w:r>
            <w:proofErr w:type="spellStart"/>
            <w:r w:rsidRPr="00FD69F8">
              <w:t>DeshabilitarServicio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CU06 - </w:t>
            </w:r>
            <w:proofErr w:type="spellStart"/>
            <w:r w:rsidRPr="00FD69F8">
              <w:t>AñadirOpcionesDeValoracion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CU07 - </w:t>
            </w:r>
            <w:proofErr w:type="spellStart"/>
            <w:r w:rsidRPr="00FD69F8">
              <w:t>HabilitaEnSector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CU08 - </w:t>
            </w:r>
            <w:proofErr w:type="spellStart"/>
            <w:r w:rsidRPr="00FD69F8">
              <w:t>EditarOpcionesDeValoracion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BF1D46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CU09 - </w:t>
            </w:r>
            <w:proofErr w:type="spellStart"/>
            <w:r w:rsidRPr="00FD69F8">
              <w:t>EliminarOpcionesDeValoracion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235A81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CU10 - </w:t>
            </w:r>
            <w:proofErr w:type="spellStart"/>
            <w:r w:rsidRPr="00FD69F8">
              <w:t>AñadirUbicacion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F12B78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CU11 - </w:t>
            </w:r>
            <w:proofErr w:type="spellStart"/>
            <w:r w:rsidRPr="00FD69F8">
              <w:t>ModificarUbicacion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CU12 - </w:t>
            </w:r>
            <w:proofErr w:type="spellStart"/>
            <w:r w:rsidRPr="00FD69F8">
              <w:t>EliminarUbicacion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CU13 - </w:t>
            </w:r>
            <w:proofErr w:type="spellStart"/>
            <w:r w:rsidRPr="00FD69F8">
              <w:t>AtiendeValoracion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CU14 - </w:t>
            </w:r>
            <w:proofErr w:type="spellStart"/>
            <w:r w:rsidRPr="00FD69F8">
              <w:t>RealizaDevolucion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tabs>
                <w:tab w:val="left" w:pos="10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CU15 – </w:t>
            </w:r>
            <w:proofErr w:type="spellStart"/>
            <w:r w:rsidRPr="00FD69F8">
              <w:t>RealizarValoracion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F12B78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CU16 – </w:t>
            </w:r>
            <w:proofErr w:type="spellStart"/>
            <w:r w:rsidRPr="00FD69F8">
              <w:t>IndicarUbicacion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tabs>
                <w:tab w:val="left" w:pos="13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CU17 – </w:t>
            </w:r>
            <w:proofErr w:type="spellStart"/>
            <w:r w:rsidRPr="00FD69F8">
              <w:t>EscanearCodigoQR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CU18 – </w:t>
            </w:r>
            <w:proofErr w:type="spellStart"/>
            <w:r w:rsidRPr="00FD69F8">
              <w:t>AgregarDescripcion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CU19 – </w:t>
            </w:r>
            <w:proofErr w:type="spellStart"/>
            <w:r w:rsidRPr="00FD69F8">
              <w:t>AgregarFotografia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20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CU20 – </w:t>
            </w:r>
            <w:proofErr w:type="spellStart"/>
            <w:r w:rsidRPr="00FD69F8">
              <w:t>AgregarEmail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21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CU21 – </w:t>
            </w:r>
            <w:proofErr w:type="spellStart"/>
            <w:r w:rsidRPr="00FD69F8">
              <w:t>GeneraEstadistica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723989" w:rsidP="00CD2DBC">
            <w:pPr>
              <w:pStyle w:val="PSI-Normal"/>
              <w:jc w:val="center"/>
            </w:pPr>
            <w:r>
              <w:t>22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Pr="00FD69F8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CU22 – </w:t>
            </w:r>
            <w:proofErr w:type="spellStart"/>
            <w:r>
              <w:t>AgregarServicio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</w:tbl>
    <w:p w:rsidR="00E85FE7" w:rsidRDefault="00E85FE7" w:rsidP="00A53562">
      <w:pPr>
        <w:pStyle w:val="PSI-Ttulo2"/>
      </w:pPr>
    </w:p>
    <w:p w:rsidR="00844329" w:rsidRDefault="00844329" w:rsidP="00A53562">
      <w:pPr>
        <w:pStyle w:val="PSI-Ttulo2"/>
      </w:pPr>
      <w:bookmarkStart w:id="7" w:name="_Toc498737424"/>
      <w:r>
        <w:t>Peso de Actores</w:t>
      </w:r>
      <w:bookmarkEnd w:id="7"/>
    </w:p>
    <w:p w:rsidR="00FC3FD8" w:rsidRDefault="00FC3FD8" w:rsidP="00FC3FD8"/>
    <w:tbl>
      <w:tblPr>
        <w:tblStyle w:val="Cuadrculaclara-nfasis3"/>
        <w:tblW w:w="9547" w:type="dxa"/>
        <w:tblLook w:val="0420" w:firstRow="1" w:lastRow="0" w:firstColumn="0" w:lastColumn="0" w:noHBand="0" w:noVBand="1"/>
      </w:tblPr>
      <w:tblGrid>
        <w:gridCol w:w="1252"/>
        <w:gridCol w:w="2857"/>
        <w:gridCol w:w="1714"/>
        <w:gridCol w:w="2617"/>
        <w:gridCol w:w="1107"/>
      </w:tblGrid>
      <w:tr w:rsidR="00ED3CBC" w:rsidRPr="00694BFC" w:rsidTr="0039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252" w:type="dxa"/>
            <w:tcBorders>
              <w:top w:val="nil"/>
              <w:lef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Cantidad</w:t>
            </w:r>
          </w:p>
        </w:tc>
        <w:tc>
          <w:tcPr>
            <w:tcW w:w="285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Actor</w:t>
            </w:r>
          </w:p>
        </w:tc>
        <w:tc>
          <w:tcPr>
            <w:tcW w:w="1714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261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  <w:tc>
          <w:tcPr>
            <w:tcW w:w="1107" w:type="dxa"/>
            <w:tcBorders>
              <w:top w:val="nil"/>
              <w:righ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Peso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1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r>
              <w:t>Valorador</w:t>
            </w:r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2A0277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4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AdministradorSistema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6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EncargadoServicio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542BFF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542BFF" w:rsidRPr="00FC3FD8" w:rsidRDefault="00723989" w:rsidP="00CB76BF">
            <w:pPr>
              <w:pStyle w:val="PSI-ComentarioenTabla"/>
            </w:pPr>
            <w:r>
              <w:t>1</w:t>
            </w:r>
          </w:p>
        </w:tc>
        <w:tc>
          <w:tcPr>
            <w:tcW w:w="2857" w:type="dxa"/>
          </w:tcPr>
          <w:p w:rsidR="00542BFF" w:rsidRPr="00FC3FD8" w:rsidRDefault="00542BFF" w:rsidP="00CB76BF">
            <w:pPr>
              <w:pStyle w:val="PSI-ComentarioenTabla"/>
            </w:pPr>
            <w:proofErr w:type="spellStart"/>
            <w:r>
              <w:t>ConsultorEstadistico</w:t>
            </w:r>
            <w:proofErr w:type="spellEnd"/>
          </w:p>
        </w:tc>
        <w:tc>
          <w:tcPr>
            <w:tcW w:w="1714" w:type="dxa"/>
          </w:tcPr>
          <w:p w:rsidR="00542BFF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ED3CBC" w:rsidRPr="00694BFC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440" w:type="dxa"/>
            <w:gridSpan w:val="4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snapToGrid w:val="0"/>
              <w:rPr>
                <w:rFonts w:eastAsia="Calibri" w:cs="Times New Roman"/>
                <w:b/>
                <w:color w:val="000000"/>
              </w:rPr>
            </w:pPr>
            <w:r w:rsidRPr="00694BFC">
              <w:rPr>
                <w:rFonts w:eastAsia="Calibri" w:cs="Times New Roman"/>
                <w:b/>
              </w:rPr>
              <w:t xml:space="preserve">Peso Total de Actores </w:t>
            </w:r>
            <w:r w:rsidRPr="00694BFC">
              <w:rPr>
                <w:b/>
              </w:rPr>
              <w:t>(</w:t>
            </w:r>
            <w:r w:rsidRPr="00694BFC">
              <w:rPr>
                <w:rFonts w:eastAsia="Calibri" w:cs="Times New Roman"/>
                <w:b/>
                <w:color w:val="000000"/>
              </w:rPr>
              <w:t>UAW</w:t>
            </w:r>
            <w:r w:rsidRPr="00694BFC">
              <w:rPr>
                <w:b/>
                <w:color w:val="000000"/>
              </w:rPr>
              <w:t>)</w:t>
            </w:r>
          </w:p>
        </w:tc>
        <w:tc>
          <w:tcPr>
            <w:tcW w:w="1107" w:type="dxa"/>
            <w:tcBorders>
              <w:bottom w:val="nil"/>
              <w:right w:val="nil"/>
            </w:tcBorders>
          </w:tcPr>
          <w:p w:rsidR="00ED3CBC" w:rsidRPr="00694BFC" w:rsidRDefault="00FD69F8" w:rsidP="00FD69F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A53562">
      <w:pPr>
        <w:pStyle w:val="PSI-Ttulo2"/>
      </w:pPr>
      <w:bookmarkStart w:id="8" w:name="_Toc498737425"/>
      <w:r>
        <w:t>Peso de Casos de Uso</w:t>
      </w:r>
      <w:bookmarkEnd w:id="8"/>
    </w:p>
    <w:p w:rsidR="00FC3FD8" w:rsidRDefault="00FC3FD8" w:rsidP="00FC3FD8"/>
    <w:tbl>
      <w:tblPr>
        <w:tblStyle w:val="Cuadrculaclara-nfasis3"/>
        <w:tblW w:w="8472" w:type="dxa"/>
        <w:tblLook w:val="0420" w:firstRow="1" w:lastRow="0" w:firstColumn="0" w:lastColumn="0" w:noHBand="0" w:noVBand="1"/>
      </w:tblPr>
      <w:tblGrid>
        <w:gridCol w:w="1526"/>
        <w:gridCol w:w="2693"/>
        <w:gridCol w:w="2268"/>
        <w:gridCol w:w="1985"/>
      </w:tblGrid>
      <w:tr w:rsidR="00DA2CBA" w:rsidRPr="00694BFC" w:rsidTr="00FD6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tcW w:w="1526" w:type="dxa"/>
            <w:tcBorders>
              <w:top w:val="nil"/>
              <w:lef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Caso de Uso</w:t>
            </w:r>
          </w:p>
        </w:tc>
        <w:tc>
          <w:tcPr>
            <w:tcW w:w="2693" w:type="dxa"/>
            <w:tcBorders>
              <w:top w:val="nil"/>
            </w:tcBorders>
          </w:tcPr>
          <w:p w:rsidR="00DA2CBA" w:rsidRPr="00694BFC" w:rsidRDefault="00DA2CBA" w:rsidP="00FD69F8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</w:t>
            </w:r>
            <w:r w:rsidR="00FD69F8">
              <w:rPr>
                <w:rFonts w:asciiTheme="minorHAnsi" w:hAnsiTheme="minorHAnsi"/>
                <w:b/>
                <w:i w:val="0"/>
                <w:iCs w:val="0"/>
                <w:sz w:val="24"/>
              </w:rPr>
              <w:t>idad</w:t>
            </w: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 xml:space="preserve"> De Transacciones</w:t>
            </w:r>
          </w:p>
        </w:tc>
        <w:tc>
          <w:tcPr>
            <w:tcW w:w="2268" w:type="dxa"/>
            <w:tcBorders>
              <w:top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1985" w:type="dxa"/>
            <w:tcBorders>
              <w:top w:val="nil"/>
              <w:righ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CU08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CB76BF" w:rsidRDefault="00BF1D46" w:rsidP="00CB76BF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CU09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CU12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CU13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CU14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CB76BF" w:rsidRDefault="00CB76BF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F37A64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CU21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694BFC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6487" w:type="dxa"/>
            <w:gridSpan w:val="3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pStyle w:val="PSI-Normal"/>
              <w:rPr>
                <w:b/>
              </w:rPr>
            </w:pPr>
            <w:r w:rsidRPr="00694BFC">
              <w:rPr>
                <w:b/>
              </w:rPr>
              <w:t>Peso Total (UUCW)</w:t>
            </w:r>
          </w:p>
        </w:tc>
        <w:tc>
          <w:tcPr>
            <w:tcW w:w="1985" w:type="dxa"/>
            <w:tcBorders>
              <w:bottom w:val="nil"/>
              <w:right w:val="nil"/>
            </w:tcBorders>
          </w:tcPr>
          <w:p w:rsidR="00ED3CBC" w:rsidRPr="00CB76BF" w:rsidRDefault="00F37A64" w:rsidP="00CB76BF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</w:p>
        </w:tc>
      </w:tr>
    </w:tbl>
    <w:p w:rsidR="008E4A02" w:rsidRDefault="008E4A02" w:rsidP="008E4A02">
      <w:pPr>
        <w:pStyle w:val="PSI-Comentario"/>
        <w:rPr>
          <w:b/>
        </w:rPr>
      </w:pPr>
      <w:r>
        <w:t>(*): Están realiza</w:t>
      </w:r>
      <w:r w:rsidR="003B4D5D">
        <w:t>dos en un 80%</w:t>
      </w:r>
    </w:p>
    <w:p w:rsidR="00844329" w:rsidRDefault="00844329" w:rsidP="00A53562">
      <w:pPr>
        <w:pStyle w:val="PSI-Ttulo2"/>
      </w:pPr>
      <w:bookmarkStart w:id="9" w:name="_Toc498737426"/>
      <w:r>
        <w:t>Cálculo de Puntos de Casos de Uso Sin Ajustar</w:t>
      </w:r>
      <w:bookmarkEnd w:id="9"/>
    </w:p>
    <w:p w:rsidR="001A685F" w:rsidRDefault="001A685F" w:rsidP="00A53562">
      <w:pPr>
        <w:pStyle w:val="PSI-Comentario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F12B78">
        <w:rPr>
          <w:rFonts w:ascii="Calibri" w:eastAsia="Calibri" w:hAnsi="Calibri" w:cs="Times New Roman"/>
          <w:b/>
        </w:rPr>
        <w:t>12 + 23 = 35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A53562">
      <w:pPr>
        <w:pStyle w:val="PSI-Ttulo1"/>
      </w:pPr>
      <w:bookmarkStart w:id="10" w:name="_Toc498737427"/>
      <w:r>
        <w:t>Puntos de Casos de Uso Ajustados</w:t>
      </w:r>
      <w:bookmarkEnd w:id="10"/>
    </w:p>
    <w:p w:rsidR="00844329" w:rsidRDefault="00844329" w:rsidP="00A53562">
      <w:pPr>
        <w:pStyle w:val="PSI-Ttulo2"/>
      </w:pPr>
      <w:bookmarkStart w:id="11" w:name="_Toc498737428"/>
      <w:r>
        <w:t>Casos de Uso Ajustados para Factores Técnicos</w:t>
      </w:r>
      <w:bookmarkEnd w:id="11"/>
    </w:p>
    <w:p w:rsidR="00FC3FD8" w:rsidRDefault="00FC3FD8" w:rsidP="00FC3FD8"/>
    <w:tbl>
      <w:tblPr>
        <w:tblStyle w:val="Cuadrculaclara-nfasis3"/>
        <w:tblW w:w="9426" w:type="dxa"/>
        <w:tblLayout w:type="fixed"/>
        <w:tblLook w:val="0420" w:firstRow="1" w:lastRow="0" w:firstColumn="0" w:lastColumn="0" w:noHBand="0" w:noVBand="1"/>
      </w:tblPr>
      <w:tblGrid>
        <w:gridCol w:w="1101"/>
        <w:gridCol w:w="961"/>
        <w:gridCol w:w="1210"/>
        <w:gridCol w:w="1257"/>
        <w:gridCol w:w="4897"/>
      </w:tblGrid>
      <w:tr w:rsidR="001A526F" w:rsidRPr="00166A0F" w:rsidTr="00FA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top w:val="nil"/>
              <w:lef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hAnsiTheme="minorHAnsi"/>
                <w:b w:val="0"/>
              </w:rPr>
            </w:pPr>
            <w:r w:rsidRPr="00FC3FD8">
              <w:rPr>
                <w:rFonts w:asciiTheme="minorHAnsi" w:hAnsiTheme="minorHAnsi"/>
              </w:rPr>
              <w:t>Factor</w:t>
            </w:r>
          </w:p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Técnico</w:t>
            </w:r>
          </w:p>
        </w:tc>
        <w:tc>
          <w:tcPr>
            <w:tcW w:w="961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1210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</w:t>
            </w:r>
          </w:p>
        </w:tc>
        <w:tc>
          <w:tcPr>
            <w:tcW w:w="1257" w:type="dxa"/>
            <w:tcBorders>
              <w:top w:val="nil"/>
            </w:tcBorders>
          </w:tcPr>
          <w:p w:rsidR="001A526F" w:rsidRPr="00FC3FD8" w:rsidRDefault="001A526F" w:rsidP="00CB76BF">
            <w:pPr>
              <w:pStyle w:val="PSI-Normal"/>
              <w:jc w:val="left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 *</w:t>
            </w:r>
            <w:r w:rsidR="00CB76BF">
              <w:rPr>
                <w:rFonts w:asciiTheme="minorHAnsi" w:eastAsia="Calibri" w:hAnsiTheme="minorHAnsi" w:cs="Times New Roman"/>
              </w:rPr>
              <w:t xml:space="preserve"> </w:t>
            </w: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4897" w:type="dxa"/>
            <w:tcBorders>
              <w:top w:val="nil"/>
              <w:righ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Razón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Arquitectura Cliente-Servidor.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6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y debe de contar con un tiempo de desempeño corto. Sin ser un requerimiento crítico.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para el usuario valorador.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un procesamiento complejo.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Según el tipo de desarrollo del proyecto, el software desarrollado debe de ser reusable.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9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lastRenderedPageBreak/>
              <w:t>T6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Esta característica ya es gestionada por el entorno de programación elegido.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debe de presentar dificultad en su operación.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 aplicación debe de poder usarse en diferentes equipos móviles. Esta característica ya es gestionada por el entorno de desarrollo elegido. No significa trabajo de desarrollo adicional.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de presentar una considerable facilidad al cambio y agregado de características y funcionalidades.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poseerá una concurrencia moderada.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grandes consideraciones en lo que refiere a la seguridad.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Las características principales de la aplicación están enfocadas un usuario ajeno a la empresa del cliente.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no debe de requerir ayuda especial de entrenamiento para poder ser usado.</w:t>
            </w:r>
          </w:p>
        </w:tc>
      </w:tr>
      <w:tr w:rsidR="001A526F" w:rsidRPr="00CB76B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tcW w:w="3272" w:type="dxa"/>
            <w:gridSpan w:val="3"/>
            <w:tcBorders>
              <w:left w:val="nil"/>
              <w:bottom w:val="nil"/>
            </w:tcBorders>
          </w:tcPr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000000"/>
              </w:rPr>
            </w:pPr>
            <w:proofErr w:type="spellStart"/>
            <w:r w:rsidRPr="00CB76BF">
              <w:rPr>
                <w:rFonts w:eastAsia="Calibri" w:cs="Times New Roman"/>
                <w:b/>
                <w:i/>
                <w:color w:val="000000"/>
              </w:rPr>
              <w:t>TFactor</w:t>
            </w:r>
            <w:proofErr w:type="spellEnd"/>
            <w:r w:rsidRPr="00CB76BF">
              <w:rPr>
                <w:rFonts w:eastAsia="Calibri" w:cs="Times New Roman"/>
                <w:b/>
                <w:i/>
                <w:color w:val="000000"/>
              </w:rPr>
              <w:t xml:space="preserve"> = Σ Nivel T * peso</w:t>
            </w: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:rsidR="001A526F" w:rsidRPr="00FA2C4A" w:rsidRDefault="00BF1D46" w:rsidP="00E87CF5">
            <w:pPr>
              <w:pStyle w:val="PSI-Normal"/>
              <w:jc w:val="center"/>
              <w:rPr>
                <w:rFonts w:eastAsia="Calibri" w:cs="Times New Roman"/>
                <w:b/>
                <w:i/>
              </w:rPr>
            </w:pPr>
            <w:r>
              <w:rPr>
                <w:rFonts w:eastAsia="Calibri" w:cs="Times New Roman"/>
                <w:b/>
                <w:i/>
              </w:rPr>
              <w:t>2</w:t>
            </w:r>
            <w:r w:rsidR="00E87CF5">
              <w:rPr>
                <w:rFonts w:eastAsia="Calibri" w:cs="Times New Roman"/>
                <w:b/>
                <w:i/>
              </w:rPr>
              <w:t>5</w:t>
            </w:r>
          </w:p>
        </w:tc>
        <w:tc>
          <w:tcPr>
            <w:tcW w:w="4897" w:type="dxa"/>
            <w:tcBorders>
              <w:bottom w:val="nil"/>
              <w:right w:val="nil"/>
            </w:tcBorders>
            <w:vAlign w:val="center"/>
          </w:tcPr>
          <w:p w:rsidR="001A526F" w:rsidRPr="00CB76BF" w:rsidRDefault="001A526F" w:rsidP="00FA2C4A">
            <w:pPr>
              <w:pStyle w:val="PSI-Normal"/>
              <w:jc w:val="center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Pr="00A53562" w:rsidRDefault="001A526F" w:rsidP="00A53562">
      <w:pPr>
        <w:pStyle w:val="PSI-Ttulo3"/>
      </w:pPr>
      <w:bookmarkStart w:id="12" w:name="_Toc498737429"/>
      <w:r w:rsidRPr="00A53562"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 xml:space="preserve">) = </w:t>
      </w:r>
      <w:r w:rsidR="00E87CF5">
        <w:rPr>
          <w:b/>
        </w:rPr>
        <w:t>0,85</w:t>
      </w:r>
    </w:p>
    <w:p w:rsidR="001A526F" w:rsidRDefault="001A526F" w:rsidP="001A526F">
      <w:pPr>
        <w:pStyle w:val="PSI-Normal"/>
      </w:pPr>
    </w:p>
    <w:p w:rsidR="00844329" w:rsidRDefault="00844329" w:rsidP="00A53562">
      <w:pPr>
        <w:pStyle w:val="PSI-Ttulo2"/>
      </w:pPr>
      <w:bookmarkStart w:id="13" w:name="_Toc498737430"/>
      <w:r>
        <w:t>Casos de Uso Ajustados para Factores del Entorno</w:t>
      </w:r>
      <w:bookmarkEnd w:id="13"/>
    </w:p>
    <w:p w:rsidR="00FC3FD8" w:rsidRDefault="00FC3FD8" w:rsidP="00FC3FD8"/>
    <w:tbl>
      <w:tblPr>
        <w:tblStyle w:val="Cuadrculaclara-nfasis3"/>
        <w:tblW w:w="8727" w:type="dxa"/>
        <w:tblLayout w:type="fixed"/>
        <w:tblLook w:val="0420" w:firstRow="1" w:lastRow="0" w:firstColumn="0" w:lastColumn="0" w:noHBand="0" w:noVBand="1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694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" w:type="dxa"/>
            <w:tcBorders>
              <w:top w:val="nil"/>
              <w:left w:val="nil"/>
            </w:tcBorders>
          </w:tcPr>
          <w:p w:rsidR="001A526F" w:rsidRDefault="001A526F" w:rsidP="00B67398">
            <w:pPr>
              <w:pStyle w:val="PSI-Normal"/>
              <w:jc w:val="center"/>
              <w:rPr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Factor</w:t>
            </w:r>
          </w:p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Técnico</w:t>
            </w:r>
          </w:p>
        </w:tc>
        <w:tc>
          <w:tcPr>
            <w:tcW w:w="905" w:type="dxa"/>
            <w:tcBorders>
              <w:top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Peso</w:t>
            </w:r>
          </w:p>
        </w:tc>
        <w:tc>
          <w:tcPr>
            <w:tcW w:w="1106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</w:t>
            </w:r>
          </w:p>
        </w:tc>
        <w:tc>
          <w:tcPr>
            <w:tcW w:w="1424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 * peso</w:t>
            </w:r>
          </w:p>
        </w:tc>
        <w:tc>
          <w:tcPr>
            <w:tcW w:w="4348" w:type="dxa"/>
            <w:tcBorders>
              <w:top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Razón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7,5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Solo conocimientos teóricos.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Nunca se realizado una aplicación en el dominio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experiencia en la Orientación de Objetos.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Líder sin experiencia en el liderazgo. Pero grupo gran capacidad de entendimiento en el trabajo.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motivación por parte de los miembros del grupo.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10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Requerimientos principales ya definidos.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Todos los miembros del equipo trabajan a tiempo parcial. En un futuro se dedicara más tiempo para el desarrollo.</w:t>
            </w:r>
          </w:p>
        </w:tc>
      </w:tr>
      <w:tr w:rsidR="001A526F" w:rsidRPr="001A526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lastRenderedPageBreak/>
              <w:t>E8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424" w:type="dxa"/>
          </w:tcPr>
          <w:p w:rsidR="001A526F" w:rsidRPr="00FA2C4A" w:rsidRDefault="00E87CF5" w:rsidP="00FA2C4A">
            <w:pPr>
              <w:pStyle w:val="PSI-Normal"/>
              <w:ind w:left="0" w:firstLine="0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-1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se posee gran cantidad de experiencia real en el lenguaje a utilizar.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tcW w:w="2955" w:type="dxa"/>
            <w:gridSpan w:val="3"/>
            <w:tcBorders>
              <w:left w:val="nil"/>
              <w:bottom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bottom w:val="nil"/>
            </w:tcBorders>
          </w:tcPr>
          <w:p w:rsidR="001A526F" w:rsidRPr="00FA2C4A" w:rsidRDefault="00BF1D46" w:rsidP="00BF1D46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24</w:t>
            </w:r>
            <w:r w:rsidR="00E87CF5">
              <w:rPr>
                <w:rFonts w:ascii="Calibri" w:eastAsia="Calibri" w:hAnsi="Calibri" w:cs="Times New Roman"/>
                <w:b/>
                <w:i/>
              </w:rPr>
              <w:t>,5</w:t>
            </w:r>
          </w:p>
        </w:tc>
        <w:tc>
          <w:tcPr>
            <w:tcW w:w="4348" w:type="dxa"/>
            <w:tcBorders>
              <w:bottom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A53562">
      <w:pPr>
        <w:pStyle w:val="PSI-Ttulo3"/>
      </w:pPr>
      <w:bookmarkStart w:id="14" w:name="_Toc498737431"/>
      <w:r>
        <w:t>Valoración Final</w:t>
      </w:r>
      <w:bookmarkEnd w:id="14"/>
    </w:p>
    <w:p w:rsid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E87CF5">
        <w:rPr>
          <w:b/>
        </w:rPr>
        <w:t>0,665</w:t>
      </w:r>
    </w:p>
    <w:p w:rsidR="00FA2C4A" w:rsidRPr="001A526F" w:rsidRDefault="00FA2C4A" w:rsidP="00FA2C4A"/>
    <w:p w:rsidR="00844329" w:rsidRDefault="00844329" w:rsidP="00A53562">
      <w:pPr>
        <w:pStyle w:val="PSI-Ttulo2"/>
      </w:pPr>
      <w:bookmarkStart w:id="15" w:name="_Toc498737432"/>
      <w:r>
        <w:t>Cálculo de Puntos de Casos de Uso Ajustados</w:t>
      </w:r>
      <w:bookmarkEnd w:id="15"/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F37A64">
        <w:rPr>
          <w:b/>
        </w:rPr>
        <w:t>19,8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6" w:name="_Toc498737433"/>
      <w:r>
        <w:t>Estimación de Horas-Hombre</w:t>
      </w:r>
      <w:bookmarkEnd w:id="16"/>
    </w:p>
    <w:p w:rsidR="00C4529C" w:rsidRDefault="00C4529C" w:rsidP="00C4529C">
      <w:pPr>
        <w:pStyle w:val="PSI-Normal"/>
        <w:rPr>
          <w:b/>
        </w:rPr>
      </w:pPr>
      <w:r w:rsidRPr="00C4529C">
        <w:rPr>
          <w:b/>
        </w:rPr>
        <w:t xml:space="preserve">Total Hombres Hora = UCP * 20 = </w:t>
      </w:r>
      <w:r w:rsidR="00F37A64">
        <w:rPr>
          <w:b/>
        </w:rPr>
        <w:t>395,675</w:t>
      </w:r>
      <w:r w:rsidR="00CF46A8">
        <w:t xml:space="preserve"> </w:t>
      </w:r>
      <w:r w:rsidR="00CF46A8">
        <w:rPr>
          <w:b/>
        </w:rPr>
        <w:t>Hombres-Hora</w:t>
      </w:r>
    </w:p>
    <w:p w:rsidR="00B02DC7" w:rsidRDefault="00B02DC7" w:rsidP="00B02DC7">
      <w:pPr>
        <w:pStyle w:val="PSI-Normal"/>
      </w:pPr>
      <w:r>
        <w:t xml:space="preserve">Realizando una jornada laboral de </w:t>
      </w:r>
      <w:r w:rsidR="00A875DB">
        <w:t>2</w:t>
      </w:r>
      <w:r>
        <w:t xml:space="preserve"> horas, por 5 días a la semana</w:t>
      </w:r>
      <w:r w:rsidR="00280271">
        <w:t>, con un equipo de 3 integrantes</w:t>
      </w:r>
      <w:r>
        <w:t>:</w:t>
      </w:r>
    </w:p>
    <w:p w:rsidR="00B02DC7" w:rsidRPr="00B02DC7" w:rsidRDefault="00B02DC7" w:rsidP="00B02DC7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</w:t>
      </w:r>
      <w:r w:rsidR="00015537">
        <w:rPr>
          <w:b/>
        </w:rPr>
        <w:t>es</w:t>
      </w:r>
      <w:r w:rsidRPr="00C4529C">
        <w:rPr>
          <w:b/>
        </w:rPr>
        <w:t xml:space="preserve"> = </w:t>
      </w:r>
      <w:r w:rsidR="00E87CF5">
        <w:rPr>
          <w:b/>
        </w:rPr>
        <w:t>3</w:t>
      </w:r>
      <w:r w:rsidR="00015537">
        <w:rPr>
          <w:b/>
        </w:rPr>
        <w:t xml:space="preserve"> Mes</w:t>
      </w:r>
      <w:r w:rsidR="00F37A64">
        <w:rPr>
          <w:b/>
        </w:rPr>
        <w:t>es aproximadamente</w:t>
      </w:r>
      <w:r w:rsidR="00015537">
        <w:rPr>
          <w:b/>
        </w:rPr>
        <w:t>.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7" w:name="_Toc498737434"/>
      <w:r>
        <w:t>Estimación de Horas-Hombre Refinada</w:t>
      </w:r>
      <w:bookmarkEnd w:id="17"/>
    </w:p>
    <w:p w:rsidR="00015537" w:rsidRDefault="00015537" w:rsidP="00015537">
      <w:pPr>
        <w:pStyle w:val="PSI-Normal"/>
        <w:rPr>
          <w:i/>
        </w:rPr>
      </w:pPr>
      <w:r>
        <w:t xml:space="preserve">Se determina por la tabla correspondiente que los cálculos de valores significativos sobre variables de los factores de entorno </w:t>
      </w:r>
      <w:r w:rsidR="00280271">
        <w:t>no poseen valores que puedan influenciar de manera significativa el desarrollo del proyecto</w:t>
      </w:r>
      <w:r>
        <w:rPr>
          <w:i/>
        </w:rPr>
        <w:t>.</w:t>
      </w:r>
    </w:p>
    <w:p w:rsidR="00015537" w:rsidRDefault="00015537" w:rsidP="00015537">
      <w:pPr>
        <w:pStyle w:val="PSI-Normal"/>
      </w:pPr>
      <w:r>
        <w:t xml:space="preserve">Por lo tanto, se usara el refinamiento correspondiente a un valor de factores determinantes, este es el de </w:t>
      </w:r>
      <w:r w:rsidR="00DC59C6">
        <w:t>2</w:t>
      </w:r>
      <w:r w:rsidR="00280271">
        <w:t>0</w:t>
      </w:r>
      <w:r w:rsidR="00DC59C6">
        <w:t xml:space="preserve"> horas hombre por punto de caso de uso. Con estas consideraciones, los cálculos refinados son:</w:t>
      </w:r>
    </w:p>
    <w:p w:rsidR="00DC59C6" w:rsidRPr="00CF46A8" w:rsidRDefault="00280271" w:rsidP="00DC59C6">
      <w:pPr>
        <w:pStyle w:val="PSI-Normal"/>
        <w:rPr>
          <w:b/>
        </w:rPr>
      </w:pPr>
      <w:r>
        <w:rPr>
          <w:b/>
        </w:rPr>
        <w:t>Total Hombres Hora = UCP * 20</w:t>
      </w:r>
      <w:r w:rsidR="00DC59C6" w:rsidRPr="00C4529C">
        <w:rPr>
          <w:b/>
        </w:rPr>
        <w:t xml:space="preserve"> =</w:t>
      </w:r>
      <w:r w:rsidR="00BE5B6E" w:rsidRPr="00C4529C">
        <w:rPr>
          <w:b/>
        </w:rPr>
        <w:t xml:space="preserve"> </w:t>
      </w:r>
      <w:r w:rsidR="00BE5B6E">
        <w:rPr>
          <w:b/>
        </w:rPr>
        <w:t>395,675</w:t>
      </w:r>
      <w:r w:rsidR="00BE5B6E">
        <w:t xml:space="preserve"> </w:t>
      </w:r>
      <w:r w:rsidR="00CF46A8">
        <w:rPr>
          <w:b/>
        </w:rPr>
        <w:t>Hombres-Hora</w:t>
      </w:r>
    </w:p>
    <w:p w:rsidR="00DC59C6" w:rsidRDefault="00DC59C6" w:rsidP="00DC59C6">
      <w:pPr>
        <w:pStyle w:val="PSI-Normal"/>
      </w:pPr>
      <w:r>
        <w:t xml:space="preserve">Realizando una jornada laboral de </w:t>
      </w:r>
      <w:r w:rsidR="00306BFF">
        <w:t>2</w:t>
      </w:r>
      <w:r>
        <w:t xml:space="preserve"> horas, por 5 días a la semana</w:t>
      </w:r>
      <w:r w:rsidR="00280271">
        <w:t>, con un equipo de 3 integrantes</w:t>
      </w:r>
      <w:r>
        <w:t>:</w:t>
      </w:r>
    </w:p>
    <w:p w:rsidR="00280271" w:rsidRPr="00B02DC7" w:rsidRDefault="00280271" w:rsidP="00280271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E87CF5">
        <w:rPr>
          <w:b/>
        </w:rPr>
        <w:t>3</w:t>
      </w:r>
      <w:r w:rsidR="00BE5B6E">
        <w:rPr>
          <w:b/>
        </w:rPr>
        <w:t xml:space="preserve"> Meses aproximadamente</w:t>
      </w:r>
      <w:r>
        <w:rPr>
          <w:b/>
        </w:rPr>
        <w:t>.</w:t>
      </w:r>
    </w:p>
    <w:p w:rsidR="00DC59C6" w:rsidRDefault="00DC59C6" w:rsidP="00DC59C6">
      <w:pPr>
        <w:pStyle w:val="PSI-Normal"/>
      </w:pPr>
      <w:r>
        <w:t xml:space="preserve">Se debe considerar que según la teoría de refinamiento usada, este valor estimado anteriormente corresponde solo a los procesos y actividades correspondientes a la  codificación. Estas actividades significan un 40% del trabajo total realizado en un proceso de desarrollo de software. Teniendo en cuesta dichas cuestiones, el </w:t>
      </w:r>
      <w:r w:rsidR="00CF46A8">
        <w:t>cálculo</w:t>
      </w:r>
      <w:r>
        <w:t xml:space="preserve"> de esfuerzo para todo el proyecto es de aproximadamente:</w:t>
      </w:r>
    </w:p>
    <w:p w:rsidR="00DC59C6" w:rsidRDefault="00DC59C6" w:rsidP="00DC59C6">
      <w:pPr>
        <w:pStyle w:val="PSI-Normal"/>
        <w:rPr>
          <w:b/>
        </w:rPr>
      </w:pPr>
      <w:r>
        <w:rPr>
          <w:b/>
        </w:rPr>
        <w:lastRenderedPageBreak/>
        <w:t xml:space="preserve">Total Hombres Hora Proyecto = </w:t>
      </w:r>
      <w:proofErr w:type="gramStart"/>
      <w:r>
        <w:rPr>
          <w:b/>
        </w:rPr>
        <w:t>( (</w:t>
      </w:r>
      <w:proofErr w:type="gramEnd"/>
      <w:r>
        <w:rPr>
          <w:b/>
        </w:rPr>
        <w:t>Total H-H Codificación) * 100 )</w:t>
      </w:r>
      <w:r w:rsidRPr="00C4529C">
        <w:rPr>
          <w:b/>
        </w:rPr>
        <w:t xml:space="preserve"> </w:t>
      </w:r>
      <w:r>
        <w:rPr>
          <w:b/>
        </w:rPr>
        <w:t xml:space="preserve"> / 40 </w:t>
      </w:r>
      <w:r w:rsidRPr="00C4529C">
        <w:rPr>
          <w:b/>
        </w:rPr>
        <w:t xml:space="preserve">= </w:t>
      </w:r>
      <w:r w:rsidR="00280271">
        <w:rPr>
          <w:b/>
        </w:rPr>
        <w:t>1</w:t>
      </w:r>
      <w:r w:rsidR="00E87CF5">
        <w:rPr>
          <w:b/>
        </w:rPr>
        <w:t>27</w:t>
      </w:r>
      <w:r w:rsidR="00DD7417">
        <w:rPr>
          <w:b/>
        </w:rPr>
        <w:t>1</w:t>
      </w:r>
      <w:r w:rsidR="00280271">
        <w:rPr>
          <w:b/>
        </w:rPr>
        <w:t>,</w:t>
      </w:r>
      <w:r w:rsidR="00E87CF5">
        <w:rPr>
          <w:b/>
        </w:rPr>
        <w:t>8125</w:t>
      </w:r>
      <w:r w:rsidR="00CF46A8">
        <w:t xml:space="preserve"> </w:t>
      </w:r>
      <w:r w:rsidR="00CF46A8">
        <w:rPr>
          <w:b/>
        </w:rPr>
        <w:t>Hombres-Hora</w:t>
      </w:r>
    </w:p>
    <w:p w:rsidR="00280271" w:rsidRDefault="00280271" w:rsidP="00DC59C6">
      <w:pPr>
        <w:pStyle w:val="PSI-Normal"/>
      </w:pPr>
      <w:r>
        <w:t>Teniendo en cuenta la siguiente tabla:</w:t>
      </w:r>
    </w:p>
    <w:tbl>
      <w:tblPr>
        <w:tblStyle w:val="Cuadrculamedia1-nfasis3"/>
        <w:tblW w:w="9732" w:type="dxa"/>
        <w:tblLook w:val="0420" w:firstRow="1" w:lastRow="0" w:firstColumn="0" w:lastColumn="0" w:noHBand="0" w:noVBand="1"/>
      </w:tblPr>
      <w:tblGrid>
        <w:gridCol w:w="6521"/>
        <w:gridCol w:w="1701"/>
        <w:gridCol w:w="1510"/>
      </w:tblGrid>
      <w:tr w:rsidR="00280271" w:rsidTr="0028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652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Actividad</w:t>
            </w:r>
          </w:p>
        </w:tc>
        <w:tc>
          <w:tcPr>
            <w:tcW w:w="170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Valor h-h</w:t>
            </w:r>
          </w:p>
        </w:tc>
        <w:tc>
          <w:tcPr>
            <w:tcW w:w="1510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Porcentaje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Análisis</w:t>
            </w:r>
          </w:p>
        </w:tc>
        <w:tc>
          <w:tcPr>
            <w:tcW w:w="1701" w:type="dxa"/>
            <w:vAlign w:val="center"/>
          </w:tcPr>
          <w:p w:rsidR="00280271" w:rsidRDefault="00BE5B6E" w:rsidP="00BE5B6E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98,91875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Diseño</w:t>
            </w:r>
          </w:p>
        </w:tc>
        <w:tc>
          <w:tcPr>
            <w:tcW w:w="1701" w:type="dxa"/>
            <w:vAlign w:val="center"/>
          </w:tcPr>
          <w:p w:rsidR="00280271" w:rsidRDefault="00BE5B6E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197,8375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20%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Programación</w:t>
            </w:r>
          </w:p>
        </w:tc>
        <w:tc>
          <w:tcPr>
            <w:tcW w:w="1701" w:type="dxa"/>
            <w:vAlign w:val="center"/>
          </w:tcPr>
          <w:p w:rsidR="00280271" w:rsidRDefault="00BE5B6E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395,675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40%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Pruebas</w:t>
            </w:r>
          </w:p>
        </w:tc>
        <w:tc>
          <w:tcPr>
            <w:tcW w:w="1701" w:type="dxa"/>
            <w:vAlign w:val="center"/>
          </w:tcPr>
          <w:p w:rsidR="00280271" w:rsidRDefault="00BE5B6E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148,378125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BE5B6E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6521" w:type="dxa"/>
          </w:tcPr>
          <w:p w:rsidR="00BE5B6E" w:rsidRDefault="00BE5B6E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Sobrecarga (Otras Actividades)</w:t>
            </w:r>
          </w:p>
        </w:tc>
        <w:tc>
          <w:tcPr>
            <w:tcW w:w="1701" w:type="dxa"/>
            <w:vAlign w:val="center"/>
          </w:tcPr>
          <w:p w:rsidR="00BE5B6E" w:rsidRDefault="00BE5B6E" w:rsidP="007C1F0F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148,378125</w:t>
            </w:r>
          </w:p>
        </w:tc>
        <w:tc>
          <w:tcPr>
            <w:tcW w:w="1510" w:type="dxa"/>
            <w:vAlign w:val="center"/>
          </w:tcPr>
          <w:p w:rsidR="00BE5B6E" w:rsidRPr="00280271" w:rsidRDefault="00BE5B6E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280271" w:rsidTr="00280271">
        <w:trPr>
          <w:trHeight w:val="246"/>
        </w:trPr>
        <w:tc>
          <w:tcPr>
            <w:tcW w:w="6521" w:type="dxa"/>
          </w:tcPr>
          <w:p w:rsidR="00280271" w:rsidRPr="00280271" w:rsidRDefault="00280271" w:rsidP="00280271">
            <w:pPr>
              <w:pStyle w:val="PSI-Normal"/>
              <w:ind w:left="0" w:firstLine="0"/>
              <w:jc w:val="right"/>
              <w:rPr>
                <w:b/>
              </w:rPr>
            </w:pPr>
            <w:r w:rsidRPr="00280271">
              <w:rPr>
                <w:b/>
              </w:rPr>
              <w:t>Esfuerzo total h-h del Proyecto</w:t>
            </w:r>
          </w:p>
        </w:tc>
        <w:tc>
          <w:tcPr>
            <w:tcW w:w="3211" w:type="dxa"/>
            <w:gridSpan w:val="2"/>
          </w:tcPr>
          <w:p w:rsidR="00280271" w:rsidRPr="00280271" w:rsidRDefault="00BE5B6E" w:rsidP="00E87CF5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692,43125</w:t>
            </w:r>
          </w:p>
        </w:tc>
      </w:tr>
    </w:tbl>
    <w:p w:rsidR="00280271" w:rsidRPr="000E3BA4" w:rsidRDefault="00280271" w:rsidP="00DC59C6">
      <w:pPr>
        <w:pStyle w:val="PSI-Normal"/>
      </w:pPr>
      <w:r>
        <w:t xml:space="preserve">Y las </w:t>
      </w:r>
      <w:r w:rsidR="000E3BA4">
        <w:t>características</w:t>
      </w:r>
      <w:r>
        <w:t xml:space="preserve"> particulares de la etapa en el desarrollo en la que se encuentra el proyecto, (análisis y diseño completado en su </w:t>
      </w:r>
      <w:r w:rsidR="000E3BA4">
        <w:t>mayoría</w:t>
      </w:r>
      <w:r>
        <w:t xml:space="preserve">), se puede </w:t>
      </w:r>
      <w:r w:rsidR="000E3BA4">
        <w:t xml:space="preserve">deducir que el esfuerzo real total de las horas hombre que demanda el proyecto es de </w:t>
      </w:r>
      <w:r w:rsidR="00BE5B6E" w:rsidRPr="00BE5B6E">
        <w:rPr>
          <w:b/>
          <w:i/>
        </w:rPr>
        <w:t>692,43125</w:t>
      </w:r>
      <w:r w:rsidR="000E3BA4">
        <w:t>.</w:t>
      </w:r>
    </w:p>
    <w:p w:rsidR="000E3BA4" w:rsidRDefault="000E3BA4" w:rsidP="00CF46A8">
      <w:pPr>
        <w:pStyle w:val="PSI-Normal"/>
      </w:pPr>
    </w:p>
    <w:p w:rsidR="00CF46A8" w:rsidRDefault="00CF46A8" w:rsidP="00CF46A8">
      <w:pPr>
        <w:pStyle w:val="PSI-Normal"/>
      </w:pPr>
      <w:r>
        <w:t xml:space="preserve">Realizando una jornada laboral de </w:t>
      </w:r>
      <w:r w:rsidR="00A875DB">
        <w:t>2</w:t>
      </w:r>
      <w:r>
        <w:t xml:space="preserve"> horas, por 5 días a la semana</w:t>
      </w:r>
      <w:r w:rsidR="00280271">
        <w:t>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BE5B6E">
        <w:rPr>
          <w:b/>
        </w:rPr>
        <w:t>15</w:t>
      </w:r>
      <w:r w:rsidR="000E3BA4">
        <w:rPr>
          <w:b/>
        </w:rPr>
        <w:t xml:space="preserve"> Meses y </w:t>
      </w:r>
      <w:r w:rsidR="00BE5B6E">
        <w:rPr>
          <w:b/>
        </w:rPr>
        <w:t>22</w:t>
      </w:r>
      <w:r>
        <w:rPr>
          <w:b/>
        </w:rPr>
        <w:t xml:space="preserve"> Días</w:t>
      </w:r>
      <w:r w:rsidR="00DD7417">
        <w:rPr>
          <w:b/>
        </w:rPr>
        <w:t xml:space="preserve"> (</w:t>
      </w:r>
      <w:r w:rsidR="00BE5B6E">
        <w:rPr>
          <w:b/>
        </w:rPr>
        <w:t>472</w:t>
      </w:r>
      <w:r w:rsidR="00DD7417">
        <w:rPr>
          <w:b/>
        </w:rPr>
        <w:t xml:space="preserve"> días)</w:t>
      </w:r>
      <w:r>
        <w:rPr>
          <w:b/>
        </w:rPr>
        <w:t>.</w:t>
      </w:r>
    </w:p>
    <w:p w:rsidR="00CF46A8" w:rsidRDefault="00CF46A8" w:rsidP="00CF46A8">
      <w:pPr>
        <w:pStyle w:val="PSI-Normal"/>
      </w:pPr>
      <w:r>
        <w:t>Por último se puede describir la duración estimada del proyecto teniendo en cuenta los 3 miembros que estarán encargados de su realización: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BE5B6E">
        <w:rPr>
          <w:b/>
        </w:rPr>
        <w:t>5</w:t>
      </w:r>
      <w:r w:rsidR="000E3BA4">
        <w:rPr>
          <w:b/>
        </w:rPr>
        <w:t xml:space="preserve"> Meses y </w:t>
      </w:r>
      <w:r w:rsidR="00BE5B6E">
        <w:rPr>
          <w:b/>
        </w:rPr>
        <w:t>7</w:t>
      </w:r>
      <w:bookmarkStart w:id="18" w:name="_GoBack"/>
      <w:bookmarkEnd w:id="18"/>
      <w:r>
        <w:rPr>
          <w:b/>
        </w:rPr>
        <w:t xml:space="preserve"> Días</w:t>
      </w:r>
      <w:r w:rsidR="00DD7417">
        <w:rPr>
          <w:b/>
        </w:rPr>
        <w:t xml:space="preserve"> (</w:t>
      </w:r>
      <w:r w:rsidR="00BE5B6E">
        <w:rPr>
          <w:b/>
        </w:rPr>
        <w:t>157</w:t>
      </w:r>
      <w:r w:rsidR="00DD7417">
        <w:rPr>
          <w:b/>
        </w:rPr>
        <w:t xml:space="preserve"> días)</w:t>
      </w:r>
      <w:r>
        <w:rPr>
          <w:b/>
        </w:rPr>
        <w:t xml:space="preserve">. </w:t>
      </w:r>
    </w:p>
    <w:p w:rsidR="00015537" w:rsidRDefault="00015537" w:rsidP="00015537">
      <w:pPr>
        <w:pStyle w:val="PSI-Normal"/>
      </w:pPr>
    </w:p>
    <w:p w:rsidR="00844329" w:rsidRDefault="00844329" w:rsidP="00A53562">
      <w:pPr>
        <w:pStyle w:val="PSI-Ttulo1"/>
      </w:pPr>
      <w:bookmarkStart w:id="19" w:name="_Toc498737435"/>
      <w:r>
        <w:t>Estimación del Costo de Desarrollo</w:t>
      </w:r>
      <w:bookmarkEnd w:id="19"/>
    </w:p>
    <w:p w:rsidR="00844329" w:rsidRDefault="00116A80" w:rsidP="002A0277">
      <w:pPr>
        <w:pStyle w:val="PSI-Normal"/>
      </w:pPr>
      <w:r>
        <w:t xml:space="preserve">El proceso de determinación de costo de un proceso de desarrollo de software es una actividad complicada que requiere la consideración </w:t>
      </w:r>
      <w:r w:rsidR="000A66BF">
        <w:t>de múltiples factores, como por ejemplo la duración de del proyecto, los integrantes participantes del mismo, la función que cumplirán los mismo, el sueldo de estos y comisiones.</w:t>
      </w:r>
    </w:p>
    <w:p w:rsidR="000A66BF" w:rsidRPr="000A66BF" w:rsidRDefault="000A66BF" w:rsidP="002A0277">
      <w:pPr>
        <w:pStyle w:val="PSI-Normal"/>
        <w:rPr>
          <w:i/>
        </w:rPr>
      </w:pPr>
      <w:r>
        <w:t xml:space="preserve">A modo de síntesis aproximada se podría decir que se estima un costo para el proyecto de </w:t>
      </w:r>
      <w:r w:rsidR="000E3BA4">
        <w:rPr>
          <w:i/>
        </w:rPr>
        <w:t>$100</w:t>
      </w:r>
      <w:r>
        <w:rPr>
          <w:i/>
        </w:rPr>
        <w:t xml:space="preserve">.000 (Pesos </w:t>
      </w:r>
      <w:r w:rsidR="00BD13D5">
        <w:rPr>
          <w:i/>
        </w:rPr>
        <w:t>cien</w:t>
      </w:r>
      <w:r>
        <w:rPr>
          <w:i/>
        </w:rPr>
        <w:t xml:space="preserve"> mil).</w:t>
      </w:r>
    </w:p>
    <w:sectPr w:rsidR="000A66BF" w:rsidRPr="000A66BF" w:rsidSect="00A53562">
      <w:headerReference w:type="default" r:id="rId12"/>
      <w:footerReference w:type="default" r:id="rId13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97A" w:rsidRDefault="0084097A" w:rsidP="00C94FBE">
      <w:pPr>
        <w:spacing w:before="0" w:line="240" w:lineRule="auto"/>
      </w:pPr>
      <w:r>
        <w:separator/>
      </w:r>
    </w:p>
    <w:p w:rsidR="0084097A" w:rsidRDefault="0084097A"/>
  </w:endnote>
  <w:endnote w:type="continuationSeparator" w:id="0">
    <w:p w:rsidR="0084097A" w:rsidRDefault="0084097A" w:rsidP="00C94FBE">
      <w:pPr>
        <w:spacing w:before="0" w:line="240" w:lineRule="auto"/>
      </w:pPr>
      <w:r>
        <w:continuationSeparator/>
      </w:r>
    </w:p>
    <w:p w:rsidR="0084097A" w:rsidRDefault="008409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B78" w:rsidRDefault="00F12B78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-271145</wp:posOffset>
          </wp:positionV>
          <wp:extent cx="1418590" cy="725170"/>
          <wp:effectExtent l="0" t="0" r="0" b="0"/>
          <wp:wrapNone/>
          <wp:docPr id="16" name="Imagen 16" descr="C:\Users\mailo\Desktop\Laboratorio\Logos\Logo grupo\Logo Grupo Pl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0" descr="C:\Users\mailo\Desktop\Laboratorio\Logos\Logo grupo\Logo Grupo Pla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97A" w:rsidRDefault="0084097A" w:rsidP="00C94FBE">
      <w:pPr>
        <w:spacing w:before="0" w:line="240" w:lineRule="auto"/>
      </w:pPr>
      <w:r>
        <w:separator/>
      </w:r>
    </w:p>
    <w:p w:rsidR="0084097A" w:rsidRDefault="0084097A"/>
  </w:footnote>
  <w:footnote w:type="continuationSeparator" w:id="0">
    <w:p w:rsidR="0084097A" w:rsidRDefault="0084097A" w:rsidP="00C94FBE">
      <w:pPr>
        <w:spacing w:before="0" w:line="240" w:lineRule="auto"/>
      </w:pPr>
      <w:r>
        <w:continuationSeparator/>
      </w:r>
    </w:p>
    <w:p w:rsidR="0084097A" w:rsidRDefault="0084097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B78" w:rsidRPr="000F4F97" w:rsidRDefault="00F12B78" w:rsidP="00A53562">
    <w:pPr>
      <w:pStyle w:val="Encabezado"/>
      <w:rPr>
        <w:rFonts w:asciiTheme="majorHAnsi" w:eastAsiaTheme="majorEastAsia" w:hAnsiTheme="majorHAnsi" w:cstheme="majorBidi"/>
        <w:szCs w:val="36"/>
      </w:rPr>
    </w:pPr>
    <w:r>
      <w:rPr>
        <w:rFonts w:ascii="Cambria" w:hAnsi="Cambria"/>
        <w:noProof/>
        <w:sz w:val="72"/>
        <w:szCs w:val="72"/>
        <w:lang w:val="es-AR" w:eastAsia="es-AR"/>
      </w:rPr>
      <w:drawing>
        <wp:anchor distT="0" distB="0" distL="114300" distR="114300" simplePos="0" relativeHeight="251677696" behindDoc="1" locked="0" layoutInCell="1" allowOverlap="1" wp14:anchorId="0441E30C" wp14:editId="6EAFEBE5">
          <wp:simplePos x="0" y="0"/>
          <wp:positionH relativeFrom="column">
            <wp:posOffset>2272665</wp:posOffset>
          </wp:positionH>
          <wp:positionV relativeFrom="paragraph">
            <wp:posOffset>-302895</wp:posOffset>
          </wp:positionV>
          <wp:extent cx="762000" cy="105600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1" descr="C:\Users\mailo\Desktop\Laboratorio\Logos\Logo Proyecto Palet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056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422E2"/>
    <w:multiLevelType w:val="hybridMultilevel"/>
    <w:tmpl w:val="4FB2C27E"/>
    <w:lvl w:ilvl="0" w:tplc="12F8F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88"/>
    <w:rsid w:val="00011BED"/>
    <w:rsid w:val="00015537"/>
    <w:rsid w:val="00016CF3"/>
    <w:rsid w:val="00017EFE"/>
    <w:rsid w:val="00045F1A"/>
    <w:rsid w:val="00087F53"/>
    <w:rsid w:val="00092BC0"/>
    <w:rsid w:val="00095188"/>
    <w:rsid w:val="000A0FE7"/>
    <w:rsid w:val="000A66BF"/>
    <w:rsid w:val="000C4C42"/>
    <w:rsid w:val="000C4E31"/>
    <w:rsid w:val="000D4C6E"/>
    <w:rsid w:val="000E3BA4"/>
    <w:rsid w:val="000E3F2E"/>
    <w:rsid w:val="000E47B4"/>
    <w:rsid w:val="000F1888"/>
    <w:rsid w:val="000F4F97"/>
    <w:rsid w:val="000F6BF4"/>
    <w:rsid w:val="000F79DF"/>
    <w:rsid w:val="0010416D"/>
    <w:rsid w:val="001163FF"/>
    <w:rsid w:val="00116A80"/>
    <w:rsid w:val="0012205F"/>
    <w:rsid w:val="001410A7"/>
    <w:rsid w:val="00144AE4"/>
    <w:rsid w:val="00150702"/>
    <w:rsid w:val="00150819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35A81"/>
    <w:rsid w:val="00264B23"/>
    <w:rsid w:val="00266C42"/>
    <w:rsid w:val="00280271"/>
    <w:rsid w:val="00295CA9"/>
    <w:rsid w:val="002A0277"/>
    <w:rsid w:val="002A41AA"/>
    <w:rsid w:val="002B506A"/>
    <w:rsid w:val="002B5AF9"/>
    <w:rsid w:val="002D0CCB"/>
    <w:rsid w:val="002E0AB6"/>
    <w:rsid w:val="002E1C39"/>
    <w:rsid w:val="002E7874"/>
    <w:rsid w:val="002F1461"/>
    <w:rsid w:val="00306BFF"/>
    <w:rsid w:val="003130E3"/>
    <w:rsid w:val="003149A1"/>
    <w:rsid w:val="003163C6"/>
    <w:rsid w:val="00344258"/>
    <w:rsid w:val="00346864"/>
    <w:rsid w:val="00350E39"/>
    <w:rsid w:val="003560F2"/>
    <w:rsid w:val="00363FD1"/>
    <w:rsid w:val="00393D04"/>
    <w:rsid w:val="00395403"/>
    <w:rsid w:val="00397566"/>
    <w:rsid w:val="003B1CB6"/>
    <w:rsid w:val="003B4D5D"/>
    <w:rsid w:val="003B7F1F"/>
    <w:rsid w:val="003C54B1"/>
    <w:rsid w:val="003E12FE"/>
    <w:rsid w:val="0040066E"/>
    <w:rsid w:val="0042199D"/>
    <w:rsid w:val="004525FF"/>
    <w:rsid w:val="00461DFB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1385"/>
    <w:rsid w:val="00542BFF"/>
    <w:rsid w:val="00564033"/>
    <w:rsid w:val="00570F4F"/>
    <w:rsid w:val="00584F64"/>
    <w:rsid w:val="005857BB"/>
    <w:rsid w:val="005858B0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65536"/>
    <w:rsid w:val="006919D5"/>
    <w:rsid w:val="00694B69"/>
    <w:rsid w:val="00694BFC"/>
    <w:rsid w:val="006A2495"/>
    <w:rsid w:val="006B3371"/>
    <w:rsid w:val="0070494E"/>
    <w:rsid w:val="00705C02"/>
    <w:rsid w:val="00710BA6"/>
    <w:rsid w:val="00711DF8"/>
    <w:rsid w:val="00723989"/>
    <w:rsid w:val="00740DB7"/>
    <w:rsid w:val="007447BE"/>
    <w:rsid w:val="007A33C6"/>
    <w:rsid w:val="007B151B"/>
    <w:rsid w:val="007B2E53"/>
    <w:rsid w:val="007C70A3"/>
    <w:rsid w:val="007C742C"/>
    <w:rsid w:val="007D7477"/>
    <w:rsid w:val="007E66A5"/>
    <w:rsid w:val="007F38C0"/>
    <w:rsid w:val="00801130"/>
    <w:rsid w:val="00816B5F"/>
    <w:rsid w:val="00817955"/>
    <w:rsid w:val="00822C20"/>
    <w:rsid w:val="0084097A"/>
    <w:rsid w:val="008433CC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8E4A02"/>
    <w:rsid w:val="00904CB6"/>
    <w:rsid w:val="0092483A"/>
    <w:rsid w:val="00942049"/>
    <w:rsid w:val="0096683E"/>
    <w:rsid w:val="009A3173"/>
    <w:rsid w:val="009E25EF"/>
    <w:rsid w:val="009E4DA8"/>
    <w:rsid w:val="009F4449"/>
    <w:rsid w:val="00A0436A"/>
    <w:rsid w:val="00A05601"/>
    <w:rsid w:val="00A12B5B"/>
    <w:rsid w:val="00A13DBA"/>
    <w:rsid w:val="00A2496D"/>
    <w:rsid w:val="00A2757B"/>
    <w:rsid w:val="00A453E6"/>
    <w:rsid w:val="00A45630"/>
    <w:rsid w:val="00A50ABB"/>
    <w:rsid w:val="00A53562"/>
    <w:rsid w:val="00A670E3"/>
    <w:rsid w:val="00A875DB"/>
    <w:rsid w:val="00AA3BD1"/>
    <w:rsid w:val="00AE0C53"/>
    <w:rsid w:val="00AF6C07"/>
    <w:rsid w:val="00B01480"/>
    <w:rsid w:val="00B02A52"/>
    <w:rsid w:val="00B02DC7"/>
    <w:rsid w:val="00B0695A"/>
    <w:rsid w:val="00B071F2"/>
    <w:rsid w:val="00B138FE"/>
    <w:rsid w:val="00B144C2"/>
    <w:rsid w:val="00B20663"/>
    <w:rsid w:val="00B21F60"/>
    <w:rsid w:val="00B251C8"/>
    <w:rsid w:val="00B25644"/>
    <w:rsid w:val="00B270A6"/>
    <w:rsid w:val="00B320F9"/>
    <w:rsid w:val="00B32896"/>
    <w:rsid w:val="00B36B62"/>
    <w:rsid w:val="00B57611"/>
    <w:rsid w:val="00B67398"/>
    <w:rsid w:val="00B77F48"/>
    <w:rsid w:val="00B8294B"/>
    <w:rsid w:val="00B960E7"/>
    <w:rsid w:val="00BA699A"/>
    <w:rsid w:val="00BB23C2"/>
    <w:rsid w:val="00BB4A41"/>
    <w:rsid w:val="00BB6AAE"/>
    <w:rsid w:val="00BB7855"/>
    <w:rsid w:val="00BC5404"/>
    <w:rsid w:val="00BD13D5"/>
    <w:rsid w:val="00BD4891"/>
    <w:rsid w:val="00BE5B6E"/>
    <w:rsid w:val="00BF1D46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203F"/>
    <w:rsid w:val="00C67EBC"/>
    <w:rsid w:val="00C7670E"/>
    <w:rsid w:val="00C872BB"/>
    <w:rsid w:val="00C94FBE"/>
    <w:rsid w:val="00C97238"/>
    <w:rsid w:val="00CA6B88"/>
    <w:rsid w:val="00CB109D"/>
    <w:rsid w:val="00CB2CC9"/>
    <w:rsid w:val="00CB76BF"/>
    <w:rsid w:val="00CD2DBC"/>
    <w:rsid w:val="00CD323E"/>
    <w:rsid w:val="00CE0252"/>
    <w:rsid w:val="00CE0C6E"/>
    <w:rsid w:val="00CE7C8F"/>
    <w:rsid w:val="00CE7F5B"/>
    <w:rsid w:val="00CF46A8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C41DD"/>
    <w:rsid w:val="00DC59C6"/>
    <w:rsid w:val="00DD0159"/>
    <w:rsid w:val="00DD5A70"/>
    <w:rsid w:val="00DD7417"/>
    <w:rsid w:val="00DD7D0F"/>
    <w:rsid w:val="00E012CC"/>
    <w:rsid w:val="00E0182D"/>
    <w:rsid w:val="00E01FEC"/>
    <w:rsid w:val="00E037C9"/>
    <w:rsid w:val="00E0424F"/>
    <w:rsid w:val="00E34178"/>
    <w:rsid w:val="00E35AFB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87CF5"/>
    <w:rsid w:val="00E93312"/>
    <w:rsid w:val="00EA7D8C"/>
    <w:rsid w:val="00ED3CBC"/>
    <w:rsid w:val="00EE0084"/>
    <w:rsid w:val="00EF2A77"/>
    <w:rsid w:val="00F045A2"/>
    <w:rsid w:val="00F12B78"/>
    <w:rsid w:val="00F163F8"/>
    <w:rsid w:val="00F35C21"/>
    <w:rsid w:val="00F36808"/>
    <w:rsid w:val="00F37A64"/>
    <w:rsid w:val="00F438B1"/>
    <w:rsid w:val="00F50EDE"/>
    <w:rsid w:val="00F54DA6"/>
    <w:rsid w:val="00F63DE7"/>
    <w:rsid w:val="00F6748E"/>
    <w:rsid w:val="00F771E5"/>
    <w:rsid w:val="00F813E9"/>
    <w:rsid w:val="00F815F5"/>
    <w:rsid w:val="00F926BE"/>
    <w:rsid w:val="00FA2C4A"/>
    <w:rsid w:val="00FB24A5"/>
    <w:rsid w:val="00FC3FD8"/>
    <w:rsid w:val="00FC4195"/>
    <w:rsid w:val="00FD679B"/>
    <w:rsid w:val="00FD69F8"/>
    <w:rsid w:val="00FE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A53562"/>
    <w:pPr>
      <w:tabs>
        <w:tab w:val="left" w:pos="0"/>
      </w:tabs>
      <w:ind w:left="115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CB76BF"/>
    <w:pPr>
      <w:spacing w:before="0" w:line="240" w:lineRule="auto"/>
      <w:jc w:val="center"/>
    </w:pPr>
    <w:rPr>
      <w:b/>
    </w:rPr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A5356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A53562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A5356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Sombreadomedio1-nfasis3">
    <w:name w:val="Medium Shading 1 Accent 3"/>
    <w:basedOn w:val="Tablanormal"/>
    <w:uiPriority w:val="63"/>
    <w:rsid w:val="007C70A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FC3FD8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Estilo1">
    <w:name w:val="Estilo1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est3">
    <w:name w:val="Test3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80271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280271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2-nfasis3">
    <w:name w:val="Medium Shading 2 Accent 3"/>
    <w:basedOn w:val="Tablanormal"/>
    <w:uiPriority w:val="64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A53562"/>
    <w:pPr>
      <w:tabs>
        <w:tab w:val="left" w:pos="0"/>
      </w:tabs>
      <w:ind w:left="115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CB76BF"/>
    <w:pPr>
      <w:spacing w:before="0" w:line="240" w:lineRule="auto"/>
      <w:jc w:val="center"/>
    </w:pPr>
    <w:rPr>
      <w:b/>
    </w:rPr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A5356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A53562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A5356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Sombreadomedio1-nfasis3">
    <w:name w:val="Medium Shading 1 Accent 3"/>
    <w:basedOn w:val="Tablanormal"/>
    <w:uiPriority w:val="63"/>
    <w:rsid w:val="007C70A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FC3FD8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Estilo1">
    <w:name w:val="Estilo1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est3">
    <w:name w:val="Test3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80271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280271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2-nfasis3">
    <w:name w:val="Medium Shading 2 Accent 3"/>
    <w:basedOn w:val="Tablanormal"/>
    <w:uiPriority w:val="64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3&#176;%20A&#241;o\Laboratorio%20de%20Desarrollo%20de%20Software\Estimacion%20por%20CU\Estimaciones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1F36AA-1CCA-4F37-B163-09FA40C7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26</TotalTime>
  <Pages>9</Pages>
  <Words>1498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Nº 3</vt:lpstr>
    </vt:vector>
  </TitlesOfParts>
  <Company>Laboratorio de Desarrollo de Software</Company>
  <LinksUpToDate>false</LinksUpToDate>
  <CharactersWithSpaces>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Nº 3</dc:title>
  <dc:subject>Checkpoint</dc:subject>
  <dc:creator>GVR</dc:creator>
  <cp:lastModifiedBy>Juan Rojas</cp:lastModifiedBy>
  <cp:revision>3</cp:revision>
  <cp:lastPrinted>2018-04-21T00:14:00Z</cp:lastPrinted>
  <dcterms:created xsi:type="dcterms:W3CDTF">2019-04-26T02:26:00Z</dcterms:created>
  <dcterms:modified xsi:type="dcterms:W3CDTF">2019-04-26T02:55:00Z</dcterms:modified>
</cp:coreProperties>
</file>