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CA37F2" w:rsidP="00473528">
      <w:pPr>
        <w:pStyle w:val="Sinespaciado"/>
        <w:ind w:left="708" w:hanging="708"/>
        <w:rPr>
          <w:rFonts w:asciiTheme="majorHAnsi" w:eastAsiaTheme="majorEastAsia" w:hAnsiTheme="majorHAnsi" w:cstheme="majorBidi"/>
          <w:sz w:val="72"/>
          <w:szCs w:val="72"/>
        </w:rPr>
      </w:pPr>
      <w:r>
        <w:rPr>
          <w:noProof/>
          <w:lang w:eastAsia="es-ES"/>
        </w:rPr>
        <mc:AlternateContent>
          <mc:Choice Requires="wps">
            <w:drawing>
              <wp:anchor distT="0" distB="0" distL="114300" distR="114300" simplePos="0" relativeHeight="251688960" behindDoc="0" locked="0" layoutInCell="1" allowOverlap="1">
                <wp:simplePos x="0" y="0"/>
                <wp:positionH relativeFrom="column">
                  <wp:posOffset>3676650</wp:posOffset>
                </wp:positionH>
                <wp:positionV relativeFrom="paragraph">
                  <wp:posOffset>-1038225</wp:posOffset>
                </wp:positionV>
                <wp:extent cx="3175000" cy="1463040"/>
                <wp:effectExtent l="0" t="0" r="0" b="3810"/>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AE9" w:rsidRDefault="00266AE9" w:rsidP="00862513">
                            <w:pPr>
                              <w:ind w:left="0"/>
                              <w:jc w:val="center"/>
                            </w:pPr>
                            <w:r>
                              <w:rPr>
                                <w:noProof/>
                                <w:lang w:eastAsia="es-ES"/>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289.5pt;margin-top:-81.75pt;width:250pt;height:11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" filled="f" stroked="f">
                <v:textbox style="mso-fit-shape-to-text:t">
                  <w:txbxContent>
                    <w:p w:rsidR="00266AE9" w:rsidRDefault="00266AE9" w:rsidP="00862513">
                      <w:pPr>
                        <w:ind w:left="0"/>
                        <w:jc w:val="center"/>
                      </w:pPr>
                      <w:r>
                        <w:rPr>
                          <w:noProof/>
                          <w:lang w:eastAsia="es-ES"/>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eastAsia="es-ES"/>
        </w:rPr>
        <mc:AlternateContent>
          <mc:Choice Requires="wps">
            <w:drawing>
              <wp:anchor distT="0" distB="0" distL="114300" distR="114300" simplePos="0" relativeHeight="251661312" behindDoc="0" locked="0" layoutInCell="0" allowOverlap="1">
                <wp:simplePos x="0" y="0"/>
                <wp:positionH relativeFrom="page">
                  <wp:posOffset>-332105</wp:posOffset>
                </wp:positionH>
                <wp:positionV relativeFrom="topMargin">
                  <wp:posOffset>0</wp:posOffset>
                </wp:positionV>
                <wp:extent cx="7914005" cy="1647190"/>
                <wp:effectExtent l="13335" t="9525" r="698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6471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4A3DB7E" id="Rectangle 7" o:spid="_x0000_s1026" style="position:absolute;margin-left:-26.15pt;margin-top:0;width:623.15pt;height:129.7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" o:allowincell="f" fillcolor="#92d050" strokecolor="#00b050">
                <w10:wrap anchorx="page" anchory="margin"/>
              </v:rect>
            </w:pict>
          </mc:Fallback>
        </mc:AlternateConten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A37F2">
          <w:pPr>
            <w:pStyle w:val="Sinespaciado"/>
            <w:rPr>
              <w:rFonts w:asciiTheme="majorHAnsi" w:eastAsiaTheme="majorEastAsia" w:hAnsiTheme="majorHAnsi" w:cstheme="majorBidi"/>
              <w:sz w:val="72"/>
              <w:szCs w:val="72"/>
            </w:rPr>
          </w:pPr>
          <w:r>
            <w:rPr>
              <w:rFonts w:eastAsiaTheme="majorEastAsia" w:cstheme="majorBidi"/>
              <w:noProof/>
              <w:lang w:eastAsia="es-E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857885"/>
                    <wp:effectExtent l="12700" t="7620" r="5715"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5788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FE32E7" id="Rectangle 6" o:spid="_x0000_s1026" style="position:absolute;margin-left:0;margin-top:0;width:623.3pt;height:67.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" o:allowincell="f" fillcolor="#9bbb59 [3206]" strokecolor="#00b050">
                    <w10:wrap anchorx="page" anchory="page"/>
                  </v:rect>
                </w:pict>
              </mc:Fallback>
            </mc:AlternateContent>
          </w:r>
          <w:r>
            <w:rPr>
              <w:rFonts w:eastAsiaTheme="majorEastAsia" w:cstheme="majorBidi"/>
              <w:noProof/>
              <w:lang w:eastAsia="es-ES"/>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255" t="8255" r="5715" b="1270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A5EF31"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AK8+KmQwIAAHo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CA37F2" w:rsidP="000F4F97">
          <w:pPr>
            <w:pStyle w:val="PSI-Comentario"/>
          </w:pPr>
          <w:r>
            <w:rPr>
              <w:noProof/>
              <w:lang w:val="es-ES" w:eastAsia="es-ES"/>
            </w:rPr>
            <mc:AlternateContent>
              <mc:Choice Requires="wps">
                <w:drawing>
                  <wp:anchor distT="0" distB="0" distL="114300" distR="114300" simplePos="0" relativeHeight="251691008" behindDoc="0" locked="0" layoutInCell="1" allowOverlap="1">
                    <wp:simplePos x="0" y="0"/>
                    <wp:positionH relativeFrom="column">
                      <wp:posOffset>1238250</wp:posOffset>
                    </wp:positionH>
                    <wp:positionV relativeFrom="paragraph">
                      <wp:posOffset>1468755</wp:posOffset>
                    </wp:positionV>
                    <wp:extent cx="2916555" cy="3947795"/>
                    <wp:effectExtent l="0" t="0"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AE9" w:rsidRDefault="00266AE9" w:rsidP="00853493">
                                <w:pPr>
                                  <w:ind w:left="0"/>
                                  <w:jc w:val="center"/>
                                </w:pPr>
                                <w:r>
                                  <w:rPr>
                                    <w:rFonts w:ascii="Cambria" w:hAnsi="Cambria"/>
                                    <w:noProof/>
                                    <w:sz w:val="72"/>
                                    <w:szCs w:val="72"/>
                                    <w:lang w:eastAsia="es-ES"/>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97.5pt;margin-top:115.65pt;width:229.65pt;height:31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" filled="f" stroked="f">
                    <v:textbox>
                      <w:txbxContent>
                        <w:p w:rsidR="00266AE9" w:rsidRDefault="00266AE9" w:rsidP="00853493">
                          <w:pPr>
                            <w:ind w:left="0"/>
                            <w:jc w:val="center"/>
                          </w:pPr>
                          <w:r>
                            <w:rPr>
                              <w:rFonts w:ascii="Cambria" w:hAnsi="Cambria"/>
                              <w:noProof/>
                              <w:sz w:val="72"/>
                              <w:szCs w:val="72"/>
                              <w:lang w:eastAsia="es-ES"/>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CA37F2" w:rsidP="000F4F97">
          <w:pPr>
            <w:pStyle w:val="PSI-Comentario"/>
          </w:pPr>
          <w:r>
            <w:rPr>
              <w:noProof/>
              <w:lang w:val="es-ES" w:eastAsia="es-ES"/>
            </w:rPr>
            <w:lastRenderedPageBreak/>
            <mc:AlternateContent>
              <mc:Choice Requires="wps">
                <w:drawing>
                  <wp:anchor distT="0" distB="0" distL="114300" distR="114300" simplePos="0" relativeHeight="251674111"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0697" id="Rectangle 17" o:spid="_x0000_s1026" style="position:absolute;margin-left:313.9pt;margin-top:-76.15pt;width:195.35pt;height:864.95pt;z-index:-25164236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val="es-ES" w:eastAsia="es-ES"/>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266AE9" w:rsidRPr="00FE0DA8" w:rsidRDefault="00266AE9"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266AE9" w:rsidRDefault="00266AE9" w:rsidP="00FE0DA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hy7lk4CAACQBAAADgAAAAAAAAAAAAAAAAAuAgAAZHJzL2Uyb0RvYy54bWxQSwECLQAUAAYA&#10;CAAAACEAaEzxYOAAAAALAQAADwAAAAAAAAAAAAAAAACoBAAAZHJzL2Rvd25yZXYueG1sUEsFBgAA&#10;AAAEAAQA8wAAALUFAAAAAA==&#10;" fillcolor="white [3212]" strokecolor="#ffc000">
                    <v:textbox>
                      <w:txbxContent>
                        <w:p w:rsidR="00266AE9" w:rsidRPr="00FE0DA8" w:rsidRDefault="00266AE9"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266AE9" w:rsidRDefault="00266AE9" w:rsidP="00FE0DA8">
                          <w:pPr>
                            <w:pStyle w:val="PSI-DescripcindelDocumentos"/>
                          </w:pPr>
                        </w:p>
                      </w:txbxContent>
                    </v:textbox>
                    <w10:wrap type="square" anchorx="margin" anchory="margin"/>
                  </v:shape>
                </w:pict>
              </mc:Fallback>
            </mc:AlternateConten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266AE9"/>
      </w:sdtContent>
    </w:sdt>
    <w:p w:rsidR="00A13DBA" w:rsidRDefault="007F38C0" w:rsidP="00A13DBA">
      <w:pPr>
        <w:ind w:left="0" w:firstLine="0"/>
      </w:pPr>
      <w:r>
        <w:br w:type="page"/>
      </w:r>
    </w:p>
    <w:p w:rsidR="000F79DF" w:rsidRDefault="000F79DF" w:rsidP="000F79DF">
      <w:pPr>
        <w:ind w:left="0" w:firstLine="0"/>
      </w:pPr>
    </w:p>
    <w:p w:rsidR="00A8452E" w:rsidRDefault="00A8452E" w:rsidP="00A8452E">
      <w:pPr>
        <w:pStyle w:val="PSI-Ttulo1"/>
      </w:pPr>
      <w:bookmarkStart w:id="0" w:name="_Toc7048348"/>
      <w:r>
        <w:t>Contenido</w:t>
      </w:r>
      <w:bookmarkEnd w:id="0"/>
    </w:p>
    <w:bookmarkStart w:id="1" w:name="_GoBack"/>
    <w:bookmarkEnd w:id="1"/>
    <w:p w:rsidR="00F6498D" w:rsidRDefault="00DE777F">
      <w:pPr>
        <w:pStyle w:val="TDC1"/>
        <w:rPr>
          <w:rFonts w:eastAsiaTheme="minorEastAsia"/>
          <w:b w:val="0"/>
          <w:bCs w:val="0"/>
          <w:noProof/>
          <w:sz w:val="22"/>
          <w:szCs w:val="22"/>
          <w:lang w:eastAsia="es-ES"/>
        </w:rPr>
      </w:pPr>
      <w:r>
        <w:rPr>
          <w:rFonts w:cstheme="minorHAnsi"/>
        </w:rPr>
        <w:fldChar w:fldCharType="begin"/>
      </w:r>
      <w:r>
        <w:rPr>
          <w:rFonts w:cstheme="minorHAnsi"/>
        </w:rPr>
        <w:instrText xml:space="preserve"> TOC \o "1-1" \h \z \u </w:instrText>
      </w:r>
      <w:r>
        <w:rPr>
          <w:rFonts w:cstheme="minorHAnsi"/>
        </w:rPr>
        <w:fldChar w:fldCharType="separate"/>
      </w:r>
      <w:hyperlink w:anchor="_Toc7048348" w:history="1">
        <w:r w:rsidR="00F6498D" w:rsidRPr="00E86D7D">
          <w:rPr>
            <w:rStyle w:val="Hipervnculo"/>
            <w:noProof/>
          </w:rPr>
          <w:t>Contenido</w:t>
        </w:r>
        <w:r w:rsidR="00F6498D">
          <w:rPr>
            <w:noProof/>
            <w:webHidden/>
          </w:rPr>
          <w:tab/>
        </w:r>
        <w:r w:rsidR="00F6498D">
          <w:rPr>
            <w:noProof/>
            <w:webHidden/>
          </w:rPr>
          <w:fldChar w:fldCharType="begin"/>
        </w:r>
        <w:r w:rsidR="00F6498D">
          <w:rPr>
            <w:noProof/>
            <w:webHidden/>
          </w:rPr>
          <w:instrText xml:space="preserve"> PAGEREF _Toc7048348 \h </w:instrText>
        </w:r>
        <w:r w:rsidR="00F6498D">
          <w:rPr>
            <w:noProof/>
            <w:webHidden/>
          </w:rPr>
        </w:r>
        <w:r w:rsidR="00F6498D">
          <w:rPr>
            <w:noProof/>
            <w:webHidden/>
          </w:rPr>
          <w:fldChar w:fldCharType="separate"/>
        </w:r>
        <w:r w:rsidR="00F6498D">
          <w:rPr>
            <w:noProof/>
            <w:webHidden/>
          </w:rPr>
          <w:t>3</w:t>
        </w:r>
        <w:r w:rsidR="00F6498D">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49" w:history="1">
        <w:r w:rsidRPr="00E86D7D">
          <w:rPr>
            <w:rStyle w:val="Hipervnculo"/>
            <w:noProof/>
          </w:rPr>
          <w:t>Ref. RK007 - Se han definido todos los hitos</w:t>
        </w:r>
        <w:r>
          <w:rPr>
            <w:noProof/>
            <w:webHidden/>
          </w:rPr>
          <w:tab/>
        </w:r>
        <w:r>
          <w:rPr>
            <w:noProof/>
            <w:webHidden/>
          </w:rPr>
          <w:fldChar w:fldCharType="begin"/>
        </w:r>
        <w:r>
          <w:rPr>
            <w:noProof/>
            <w:webHidden/>
          </w:rPr>
          <w:instrText xml:space="preserve"> PAGEREF _Toc7048349 \h </w:instrText>
        </w:r>
        <w:r>
          <w:rPr>
            <w:noProof/>
            <w:webHidden/>
          </w:rPr>
        </w:r>
        <w:r>
          <w:rPr>
            <w:noProof/>
            <w:webHidden/>
          </w:rPr>
          <w:fldChar w:fldCharType="separate"/>
        </w:r>
        <w:r>
          <w:rPr>
            <w:noProof/>
            <w:webHidden/>
          </w:rPr>
          <w:t>4</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0" w:history="1">
        <w:r w:rsidRPr="00E86D7D">
          <w:rPr>
            <w:rStyle w:val="Hipervnculo"/>
            <w:noProof/>
          </w:rPr>
          <w:t>Ref. RK104 - Todas las fases del proyecto han sido adecuadamente definidas</w:t>
        </w:r>
        <w:r>
          <w:rPr>
            <w:noProof/>
            <w:webHidden/>
          </w:rPr>
          <w:tab/>
        </w:r>
        <w:r>
          <w:rPr>
            <w:noProof/>
            <w:webHidden/>
          </w:rPr>
          <w:fldChar w:fldCharType="begin"/>
        </w:r>
        <w:r>
          <w:rPr>
            <w:noProof/>
            <w:webHidden/>
          </w:rPr>
          <w:instrText xml:space="preserve"> PAGEREF _Toc7048350 \h </w:instrText>
        </w:r>
        <w:r>
          <w:rPr>
            <w:noProof/>
            <w:webHidden/>
          </w:rPr>
        </w:r>
        <w:r>
          <w:rPr>
            <w:noProof/>
            <w:webHidden/>
          </w:rPr>
          <w:fldChar w:fldCharType="separate"/>
        </w:r>
        <w:r>
          <w:rPr>
            <w:noProof/>
            <w:webHidden/>
          </w:rPr>
          <w:t>5</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1" w:history="1">
        <w:r w:rsidRPr="00E86D7D">
          <w:rPr>
            <w:rStyle w:val="Hipervnculo"/>
            <w:noProof/>
          </w:rPr>
          <w:t>Ref. RK145 - Complejidad técnica de la solución</w:t>
        </w:r>
        <w:r>
          <w:rPr>
            <w:noProof/>
            <w:webHidden/>
          </w:rPr>
          <w:tab/>
        </w:r>
        <w:r>
          <w:rPr>
            <w:noProof/>
            <w:webHidden/>
          </w:rPr>
          <w:fldChar w:fldCharType="begin"/>
        </w:r>
        <w:r>
          <w:rPr>
            <w:noProof/>
            <w:webHidden/>
          </w:rPr>
          <w:instrText xml:space="preserve"> PAGEREF _Toc7048351 \h </w:instrText>
        </w:r>
        <w:r>
          <w:rPr>
            <w:noProof/>
            <w:webHidden/>
          </w:rPr>
        </w:r>
        <w:r>
          <w:rPr>
            <w:noProof/>
            <w:webHidden/>
          </w:rPr>
          <w:fldChar w:fldCharType="separate"/>
        </w:r>
        <w:r>
          <w:rPr>
            <w:noProof/>
            <w:webHidden/>
          </w:rPr>
          <w:t>6</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2" w:history="1">
        <w:r w:rsidRPr="00E86D7D">
          <w:rPr>
            <w:rStyle w:val="Hipervnculo"/>
            <w:noProof/>
          </w:rPr>
          <w:t>Ref. RK195 - ¿La solución propuesta ha sido implementada anteriormente?</w:t>
        </w:r>
        <w:r>
          <w:rPr>
            <w:noProof/>
            <w:webHidden/>
          </w:rPr>
          <w:tab/>
        </w:r>
        <w:r>
          <w:rPr>
            <w:noProof/>
            <w:webHidden/>
          </w:rPr>
          <w:fldChar w:fldCharType="begin"/>
        </w:r>
        <w:r>
          <w:rPr>
            <w:noProof/>
            <w:webHidden/>
          </w:rPr>
          <w:instrText xml:space="preserve"> PAGEREF _Toc7048352 \h </w:instrText>
        </w:r>
        <w:r>
          <w:rPr>
            <w:noProof/>
            <w:webHidden/>
          </w:rPr>
        </w:r>
        <w:r>
          <w:rPr>
            <w:noProof/>
            <w:webHidden/>
          </w:rPr>
          <w:fldChar w:fldCharType="separate"/>
        </w:r>
        <w:r>
          <w:rPr>
            <w:noProof/>
            <w:webHidden/>
          </w:rPr>
          <w:t>8</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3" w:history="1">
        <w:r w:rsidRPr="00E86D7D">
          <w:rPr>
            <w:rStyle w:val="Hipervnculo"/>
            <w:noProof/>
          </w:rPr>
          <w:t>Ref. RK393 - ¿Se han identificado tareas de larga duración?</w:t>
        </w:r>
        <w:r>
          <w:rPr>
            <w:noProof/>
            <w:webHidden/>
          </w:rPr>
          <w:tab/>
        </w:r>
        <w:r>
          <w:rPr>
            <w:noProof/>
            <w:webHidden/>
          </w:rPr>
          <w:fldChar w:fldCharType="begin"/>
        </w:r>
        <w:r>
          <w:rPr>
            <w:noProof/>
            <w:webHidden/>
          </w:rPr>
          <w:instrText xml:space="preserve"> PAGEREF _Toc7048353 \h </w:instrText>
        </w:r>
        <w:r>
          <w:rPr>
            <w:noProof/>
            <w:webHidden/>
          </w:rPr>
        </w:r>
        <w:r>
          <w:rPr>
            <w:noProof/>
            <w:webHidden/>
          </w:rPr>
          <w:fldChar w:fldCharType="separate"/>
        </w:r>
        <w:r>
          <w:rPr>
            <w:noProof/>
            <w:webHidden/>
          </w:rPr>
          <w:t>10</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4" w:history="1">
        <w:r w:rsidRPr="00E86D7D">
          <w:rPr>
            <w:rStyle w:val="Hipervnculo"/>
            <w:noProof/>
          </w:rPr>
          <w:t>Ref. RK146 - El equipo de proyecto tiene experiencia en desarrollo de soluciones similares</w:t>
        </w:r>
        <w:r>
          <w:rPr>
            <w:noProof/>
            <w:webHidden/>
          </w:rPr>
          <w:tab/>
        </w:r>
        <w:r>
          <w:rPr>
            <w:noProof/>
            <w:webHidden/>
          </w:rPr>
          <w:fldChar w:fldCharType="begin"/>
        </w:r>
        <w:r>
          <w:rPr>
            <w:noProof/>
            <w:webHidden/>
          </w:rPr>
          <w:instrText xml:space="preserve"> PAGEREF _Toc7048354 \h </w:instrText>
        </w:r>
        <w:r>
          <w:rPr>
            <w:noProof/>
            <w:webHidden/>
          </w:rPr>
        </w:r>
        <w:r>
          <w:rPr>
            <w:noProof/>
            <w:webHidden/>
          </w:rPr>
          <w:fldChar w:fldCharType="separate"/>
        </w:r>
        <w:r>
          <w:rPr>
            <w:noProof/>
            <w:webHidden/>
          </w:rPr>
          <w:t>11</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5" w:history="1">
        <w:r w:rsidRPr="00E86D7D">
          <w:rPr>
            <w:rStyle w:val="Hipervnculo"/>
            <w:noProof/>
          </w:rPr>
          <w:t>Ref. RK148 - Es critico el tiempo de entrega final del proyecto para el cliente (sacar)</w:t>
        </w:r>
        <w:r>
          <w:rPr>
            <w:noProof/>
            <w:webHidden/>
          </w:rPr>
          <w:tab/>
        </w:r>
        <w:r>
          <w:rPr>
            <w:noProof/>
            <w:webHidden/>
          </w:rPr>
          <w:fldChar w:fldCharType="begin"/>
        </w:r>
        <w:r>
          <w:rPr>
            <w:noProof/>
            <w:webHidden/>
          </w:rPr>
          <w:instrText xml:space="preserve"> PAGEREF _Toc7048355 \h </w:instrText>
        </w:r>
        <w:r>
          <w:rPr>
            <w:noProof/>
            <w:webHidden/>
          </w:rPr>
        </w:r>
        <w:r>
          <w:rPr>
            <w:noProof/>
            <w:webHidden/>
          </w:rPr>
          <w:fldChar w:fldCharType="separate"/>
        </w:r>
        <w:r>
          <w:rPr>
            <w:noProof/>
            <w:webHidden/>
          </w:rPr>
          <w:t>12</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6" w:history="1">
        <w:r w:rsidRPr="00E86D7D">
          <w:rPr>
            <w:rStyle w:val="Hipervnculo"/>
            <w:noProof/>
          </w:rPr>
          <w:t>Ref. RK102 - La solución provocará cambios en las operaciones diarias y procesos del cliente</w:t>
        </w:r>
        <w:r>
          <w:rPr>
            <w:noProof/>
            <w:webHidden/>
          </w:rPr>
          <w:tab/>
        </w:r>
        <w:r>
          <w:rPr>
            <w:noProof/>
            <w:webHidden/>
          </w:rPr>
          <w:fldChar w:fldCharType="begin"/>
        </w:r>
        <w:r>
          <w:rPr>
            <w:noProof/>
            <w:webHidden/>
          </w:rPr>
          <w:instrText xml:space="preserve"> PAGEREF _Toc7048356 \h </w:instrText>
        </w:r>
        <w:r>
          <w:rPr>
            <w:noProof/>
            <w:webHidden/>
          </w:rPr>
        </w:r>
        <w:r>
          <w:rPr>
            <w:noProof/>
            <w:webHidden/>
          </w:rPr>
          <w:fldChar w:fldCharType="separate"/>
        </w:r>
        <w:r>
          <w:rPr>
            <w:noProof/>
            <w:webHidden/>
          </w:rPr>
          <w:t>13</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7" w:history="1">
        <w:r w:rsidRPr="00E86D7D">
          <w:rPr>
            <w:rStyle w:val="Hipervnculo"/>
            <w:noProof/>
          </w:rPr>
          <w:t>Ref. RK105 - ¿El Cliente conoce y entiende perfectamente nuestra propuesta?</w:t>
        </w:r>
        <w:r>
          <w:rPr>
            <w:noProof/>
            <w:webHidden/>
          </w:rPr>
          <w:tab/>
        </w:r>
        <w:r>
          <w:rPr>
            <w:noProof/>
            <w:webHidden/>
          </w:rPr>
          <w:fldChar w:fldCharType="begin"/>
        </w:r>
        <w:r>
          <w:rPr>
            <w:noProof/>
            <w:webHidden/>
          </w:rPr>
          <w:instrText xml:space="preserve"> PAGEREF _Toc7048357 \h </w:instrText>
        </w:r>
        <w:r>
          <w:rPr>
            <w:noProof/>
            <w:webHidden/>
          </w:rPr>
        </w:r>
        <w:r>
          <w:rPr>
            <w:noProof/>
            <w:webHidden/>
          </w:rPr>
          <w:fldChar w:fldCharType="separate"/>
        </w:r>
        <w:r>
          <w:rPr>
            <w:noProof/>
            <w:webHidden/>
          </w:rPr>
          <w:t>15</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8" w:history="1">
        <w:r w:rsidRPr="00E86D7D">
          <w:rPr>
            <w:rStyle w:val="Hipervnculo"/>
            <w:noProof/>
          </w:rPr>
          <w:t>Ref. RK49 – ¿Se usarán nuevos productos en el proyecto?</w:t>
        </w:r>
        <w:r>
          <w:rPr>
            <w:noProof/>
            <w:webHidden/>
          </w:rPr>
          <w:tab/>
        </w:r>
        <w:r>
          <w:rPr>
            <w:noProof/>
            <w:webHidden/>
          </w:rPr>
          <w:fldChar w:fldCharType="begin"/>
        </w:r>
        <w:r>
          <w:rPr>
            <w:noProof/>
            <w:webHidden/>
          </w:rPr>
          <w:instrText xml:space="preserve"> PAGEREF _Toc7048358 \h </w:instrText>
        </w:r>
        <w:r>
          <w:rPr>
            <w:noProof/>
            <w:webHidden/>
          </w:rPr>
        </w:r>
        <w:r>
          <w:rPr>
            <w:noProof/>
            <w:webHidden/>
          </w:rPr>
          <w:fldChar w:fldCharType="separate"/>
        </w:r>
        <w:r>
          <w:rPr>
            <w:noProof/>
            <w:webHidden/>
          </w:rPr>
          <w:t>16</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59" w:history="1">
        <w:r w:rsidRPr="00E86D7D">
          <w:rPr>
            <w:rStyle w:val="Hipervnculo"/>
            <w:noProof/>
          </w:rPr>
          <w:t>Ref. RK52 – Hay tareas en paralelo que han sido ya identificadas</w:t>
        </w:r>
        <w:r>
          <w:rPr>
            <w:noProof/>
            <w:webHidden/>
          </w:rPr>
          <w:tab/>
        </w:r>
        <w:r>
          <w:rPr>
            <w:noProof/>
            <w:webHidden/>
          </w:rPr>
          <w:fldChar w:fldCharType="begin"/>
        </w:r>
        <w:r>
          <w:rPr>
            <w:noProof/>
            <w:webHidden/>
          </w:rPr>
          <w:instrText xml:space="preserve"> PAGEREF _Toc7048359 \h </w:instrText>
        </w:r>
        <w:r>
          <w:rPr>
            <w:noProof/>
            <w:webHidden/>
          </w:rPr>
        </w:r>
        <w:r>
          <w:rPr>
            <w:noProof/>
            <w:webHidden/>
          </w:rPr>
          <w:fldChar w:fldCharType="separate"/>
        </w:r>
        <w:r>
          <w:rPr>
            <w:noProof/>
            <w:webHidden/>
          </w:rPr>
          <w:t>18</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60" w:history="1">
        <w:r w:rsidRPr="00E86D7D">
          <w:rPr>
            <w:rStyle w:val="Hipervnculo"/>
            <w:noProof/>
          </w:rPr>
          <w:t>Ref. RK87 – Los recursos que serán necesarios están libres de compromisos de otras actividades</w:t>
        </w:r>
        <w:r>
          <w:rPr>
            <w:noProof/>
            <w:webHidden/>
          </w:rPr>
          <w:tab/>
        </w:r>
        <w:r>
          <w:rPr>
            <w:noProof/>
            <w:webHidden/>
          </w:rPr>
          <w:fldChar w:fldCharType="begin"/>
        </w:r>
        <w:r>
          <w:rPr>
            <w:noProof/>
            <w:webHidden/>
          </w:rPr>
          <w:instrText xml:space="preserve"> PAGEREF _Toc7048360 \h </w:instrText>
        </w:r>
        <w:r>
          <w:rPr>
            <w:noProof/>
            <w:webHidden/>
          </w:rPr>
        </w:r>
        <w:r>
          <w:rPr>
            <w:noProof/>
            <w:webHidden/>
          </w:rPr>
          <w:fldChar w:fldCharType="separate"/>
        </w:r>
        <w:r>
          <w:rPr>
            <w:noProof/>
            <w:webHidden/>
          </w:rPr>
          <w:t>19</w:t>
        </w:r>
        <w:r>
          <w:rPr>
            <w:noProof/>
            <w:webHidden/>
          </w:rPr>
          <w:fldChar w:fldCharType="end"/>
        </w:r>
      </w:hyperlink>
    </w:p>
    <w:p w:rsidR="00F6498D" w:rsidRDefault="00F6498D">
      <w:pPr>
        <w:pStyle w:val="TDC1"/>
        <w:rPr>
          <w:rFonts w:eastAsiaTheme="minorEastAsia"/>
          <w:b w:val="0"/>
          <w:bCs w:val="0"/>
          <w:noProof/>
          <w:sz w:val="22"/>
          <w:szCs w:val="22"/>
          <w:lang w:eastAsia="es-ES"/>
        </w:rPr>
      </w:pPr>
      <w:hyperlink w:anchor="_Toc7048361" w:history="1">
        <w:r w:rsidRPr="00E86D7D">
          <w:rPr>
            <w:rStyle w:val="Hipervnculo"/>
            <w:noProof/>
          </w:rPr>
          <w:t>Ref. RK220 – El marco de trabajo puede obligar a cambiar de versión.</w:t>
        </w:r>
        <w:r>
          <w:rPr>
            <w:noProof/>
            <w:webHidden/>
          </w:rPr>
          <w:tab/>
        </w:r>
        <w:r>
          <w:rPr>
            <w:noProof/>
            <w:webHidden/>
          </w:rPr>
          <w:fldChar w:fldCharType="begin"/>
        </w:r>
        <w:r>
          <w:rPr>
            <w:noProof/>
            <w:webHidden/>
          </w:rPr>
          <w:instrText xml:space="preserve"> PAGEREF _Toc7048361 \h </w:instrText>
        </w:r>
        <w:r>
          <w:rPr>
            <w:noProof/>
            <w:webHidden/>
          </w:rPr>
        </w:r>
        <w:r>
          <w:rPr>
            <w:noProof/>
            <w:webHidden/>
          </w:rPr>
          <w:fldChar w:fldCharType="separate"/>
        </w:r>
        <w:r>
          <w:rPr>
            <w:noProof/>
            <w:webHidden/>
          </w:rPr>
          <w:t>21</w:t>
        </w:r>
        <w:r>
          <w:rPr>
            <w:noProof/>
            <w:webHidden/>
          </w:rPr>
          <w:fldChar w:fldCharType="end"/>
        </w:r>
      </w:hyperlink>
    </w:p>
    <w:p w:rsidR="0040066E" w:rsidRPr="003623B7" w:rsidRDefault="00DE777F" w:rsidP="000F79DF">
      <w:pPr>
        <w:ind w:left="0" w:firstLine="0"/>
        <w:rPr>
          <w:rFonts w:cstheme="minorHAnsi"/>
        </w:rPr>
      </w:pPr>
      <w:r>
        <w:rPr>
          <w:rFonts w:cstheme="minorHAnsi"/>
        </w:rPr>
        <w:fldChar w:fldCharType="end"/>
      </w: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2" w:name="_Toc7048349"/>
      <w:r>
        <w:t>Ref</w:t>
      </w:r>
      <w:r w:rsidR="00A8452E">
        <w:t>.</w:t>
      </w:r>
      <w:r>
        <w:t xml:space="preserve"> RK00</w:t>
      </w:r>
      <w:r w:rsidR="0054510F">
        <w:t>7</w:t>
      </w:r>
      <w:r w:rsidR="00A8452E">
        <w:t xml:space="preserve"> - </w:t>
      </w:r>
      <w:r w:rsidR="00A8452E" w:rsidRPr="00A8452E">
        <w:t>Se han definido todos los hitos</w:t>
      </w:r>
      <w:bookmarkEnd w:id="2"/>
    </w:p>
    <w:p w:rsidR="00441FF1" w:rsidRPr="003623B7" w:rsidRDefault="00441FF1" w:rsidP="00441FF1">
      <w:pPr>
        <w:pStyle w:val="PSI-Ttulo2"/>
        <w:rPr>
          <w:color w:val="92D050"/>
        </w:rPr>
      </w:pPr>
      <w:r w:rsidRPr="003623B7">
        <w:rPr>
          <w:color w:val="92D050"/>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Análisis</w:t>
      </w:r>
    </w:p>
    <w:tbl>
      <w:tblPr>
        <w:tblStyle w:val="Tabladecuadrcula2-nfasis3"/>
        <w:tblW w:w="0" w:type="auto"/>
        <w:tblLook w:val="04A0" w:firstRow="1" w:lastRow="0" w:firstColumn="1" w:lastColumn="0" w:noHBand="0" w:noVBand="1"/>
      </w:tblPr>
      <w:tblGrid>
        <w:gridCol w:w="3076"/>
        <w:gridCol w:w="2752"/>
        <w:gridCol w:w="2676"/>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 xml:space="preserve">No se ha dedicado </w:t>
            </w:r>
            <w:r w:rsidR="002D33F3">
              <w:rPr>
                <w:b w:val="0"/>
              </w:rPr>
              <w:t>el tiempo para su planificación / conocimiento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EF61CA"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EF61CA" w:rsidRDefault="00885F3D" w:rsidP="00670E9F">
            <w:pPr>
              <w:pStyle w:val="PSI-Normal"/>
              <w:rPr>
                <w:b w:val="0"/>
              </w:rPr>
            </w:pPr>
            <w:r w:rsidRPr="00EF61CA">
              <w:rPr>
                <w:b w:val="0"/>
              </w:rP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r w:rsidRPr="003623B7">
        <w:rPr>
          <w:color w:val="92D050"/>
        </w:rPr>
        <w:t>Plan de Riesgos</w:t>
      </w:r>
      <w:r w:rsidR="004E397F" w:rsidRPr="003623B7">
        <w:rPr>
          <w:color w:val="92D050"/>
        </w:rPr>
        <w:t xml:space="preserve"> (Eliminación, mitigación o Contingencia)</w:t>
      </w:r>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r w:rsidRPr="003623B7">
        <w:rPr>
          <w:color w:val="92D050"/>
        </w:rPr>
        <w:t>Seguimiento</w:t>
      </w:r>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r w:rsidR="00E17B3C" w:rsidRPr="003623B7" w:rsidTr="00885F3D">
        <w:tc>
          <w:tcPr>
            <w:cnfStyle w:val="001000000000" w:firstRow="0" w:lastRow="0" w:firstColumn="1" w:lastColumn="0" w:oddVBand="0" w:evenVBand="0" w:oddHBand="0" w:evenHBand="0" w:firstRowFirstColumn="0" w:firstRowLastColumn="0" w:lastRowFirstColumn="0" w:lastRowLastColumn="0"/>
            <w:tcW w:w="1515" w:type="dxa"/>
          </w:tcPr>
          <w:p w:rsidR="00E17B3C" w:rsidRDefault="00E17B3C" w:rsidP="00670E9F">
            <w:pPr>
              <w:pStyle w:val="PSI-Normal"/>
            </w:pPr>
            <w:r>
              <w:t>0</w:t>
            </w:r>
            <w:r w:rsidR="00EE2179">
              <w:t>6</w:t>
            </w:r>
            <w:r>
              <w:t>/10/2017</w:t>
            </w:r>
          </w:p>
        </w:tc>
        <w:tc>
          <w:tcPr>
            <w:tcW w:w="1648"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 xml:space="preserve">Fase de  Elaboración </w:t>
            </w:r>
          </w:p>
        </w:tc>
        <w:tc>
          <w:tcPr>
            <w:tcW w:w="3960" w:type="dxa"/>
          </w:tcPr>
          <w:p w:rsidR="00E17B3C" w:rsidRDefault="00E17B3C" w:rsidP="00E17B3C">
            <w:pPr>
              <w:pStyle w:val="PSI-Normal"/>
              <w:cnfStyle w:val="000000000000" w:firstRow="0" w:lastRow="0" w:firstColumn="0" w:lastColumn="0" w:oddVBand="0" w:evenVBand="0" w:oddHBand="0" w:evenHBand="0" w:firstRowFirstColumn="0" w:firstRowLastColumn="0" w:lastRowFirstColumn="0" w:lastRowLastColumn="0"/>
            </w:pPr>
            <w:r>
              <w:t>Se s</w:t>
            </w:r>
            <w:r w:rsidRPr="001758D4">
              <w:t>olicita los hitos a los docentes con mayor tiempo de anticipación.</w:t>
            </w:r>
          </w:p>
        </w:tc>
        <w:tc>
          <w:tcPr>
            <w:tcW w:w="1597" w:type="dxa"/>
          </w:tcPr>
          <w:p w:rsidR="00E17B3C" w:rsidRDefault="00E17B3C" w:rsidP="00670E9F">
            <w:pPr>
              <w:pStyle w:val="PSI-Normal"/>
              <w:cnfStyle w:val="000000000000" w:firstRow="0" w:lastRow="0" w:firstColumn="0" w:lastColumn="0" w:oddVBand="0" w:evenVBand="0" w:oddHBand="0" w:evenHBand="0" w:firstRowFirstColumn="0" w:firstRowLastColumn="0" w:lastRowFirstColumn="0" w:lastRowLastColumn="0"/>
            </w:pPr>
            <w:r>
              <w:t>Verificador</w:t>
            </w:r>
          </w:p>
        </w:tc>
      </w:tr>
      <w:tr w:rsidR="002D6353"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670E9F">
            <w:pPr>
              <w:pStyle w:val="PSI-Normal"/>
            </w:pPr>
            <w:r>
              <w:t>17/11/2017</w:t>
            </w:r>
          </w:p>
        </w:tc>
        <w:tc>
          <w:tcPr>
            <w:tcW w:w="1648"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960" w:type="dxa"/>
          </w:tcPr>
          <w:p w:rsidR="002D6353" w:rsidRDefault="002D6353" w:rsidP="00E17B3C">
            <w:pPr>
              <w:pStyle w:val="PSI-Normal"/>
              <w:cnfStyle w:val="000000100000" w:firstRow="0" w:lastRow="0" w:firstColumn="0" w:lastColumn="0" w:oddVBand="0" w:evenVBand="0" w:oddHBand="1" w:evenHBand="0" w:firstRowFirstColumn="0" w:firstRowLastColumn="0" w:lastRowFirstColumn="0" w:lastRowLastColumn="0"/>
            </w:pPr>
            <w:r>
              <w:t>Los docentes nos han provisto los hitos. Por lo que este riesgo fue Eliminado</w:t>
            </w:r>
          </w:p>
        </w:tc>
        <w:tc>
          <w:tcPr>
            <w:tcW w:w="1597" w:type="dxa"/>
          </w:tcPr>
          <w:p w:rsidR="002D6353" w:rsidRDefault="002D6353"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8A5D2E" w:rsidRDefault="008A5D2E">
      <w:r>
        <w:br w:type="page"/>
      </w:r>
    </w:p>
    <w:p w:rsidR="008A5D2E" w:rsidRDefault="008A5D2E" w:rsidP="008A5D2E">
      <w:pPr>
        <w:pStyle w:val="PSI-Ttulo1"/>
      </w:pPr>
      <w:bookmarkStart w:id="3" w:name="_Toc7048350"/>
      <w:r>
        <w:lastRenderedPageBreak/>
        <w:t xml:space="preserve">Ref. RK104 - </w:t>
      </w:r>
      <w:r w:rsidRPr="008A5D2E">
        <w:t>Todas las fases del proyecto han sido adecuadamente definidas</w:t>
      </w:r>
      <w:bookmarkEnd w:id="3"/>
    </w:p>
    <w:p w:rsidR="008A5D2E" w:rsidRPr="009920DB" w:rsidRDefault="008A5D2E" w:rsidP="008A5D2E">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8A5D2E" w:rsidRPr="009920DB" w:rsidTr="008A5D2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8A5D2E" w:rsidRPr="009920DB" w:rsidRDefault="008A5D2E" w:rsidP="008A5D2E">
            <w:pPr>
              <w:pStyle w:val="PSI-Normal"/>
            </w:pPr>
            <w:r w:rsidRPr="009920DB">
              <w:t>Número de Referencia</w:t>
            </w:r>
          </w:p>
        </w:tc>
        <w:tc>
          <w:tcPr>
            <w:tcW w:w="2788" w:type="dxa"/>
            <w:gridSpan w:val="3"/>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8A5D2E" w:rsidRPr="009920DB" w:rsidRDefault="008A5D2E" w:rsidP="008A5D2E">
            <w:pPr>
              <w:pStyle w:val="PSI-Normal"/>
            </w:pPr>
            <w:r>
              <w:t>RK104</w:t>
            </w:r>
          </w:p>
        </w:tc>
        <w:tc>
          <w:tcPr>
            <w:tcW w:w="2788" w:type="dxa"/>
            <w:gridSpan w:val="3"/>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8A5D2E" w:rsidRPr="0080103C" w:rsidTr="008A5D2E">
        <w:tc>
          <w:tcPr>
            <w:cnfStyle w:val="001000000000" w:firstRow="0" w:lastRow="0" w:firstColumn="1" w:lastColumn="0" w:oddVBand="0" w:evenVBand="0" w:oddHBand="0" w:evenHBand="0" w:firstRowFirstColumn="0" w:firstRowLastColumn="0" w:lastRowFirstColumn="0" w:lastRowLastColumn="0"/>
            <w:tcW w:w="4568" w:type="dxa"/>
            <w:gridSpan w:val="3"/>
          </w:tcPr>
          <w:p w:rsidR="008A5D2E" w:rsidRPr="0080103C" w:rsidRDefault="008A5D2E" w:rsidP="008A5D2E">
            <w:pPr>
              <w:pStyle w:val="PSI-Normal"/>
            </w:pPr>
            <w:r w:rsidRPr="0080103C">
              <w:t>Nombre del Riesgo</w:t>
            </w:r>
          </w:p>
        </w:tc>
        <w:tc>
          <w:tcPr>
            <w:tcW w:w="4186" w:type="dxa"/>
            <w:gridSpan w:val="2"/>
          </w:tcPr>
          <w:p w:rsidR="008A5D2E" w:rsidRPr="0080103C" w:rsidRDefault="008A5D2E" w:rsidP="008A5D2E">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8A5D2E" w:rsidRPr="005E32DB" w:rsidRDefault="005E32DB" w:rsidP="008A5D2E">
            <w:pPr>
              <w:pStyle w:val="PSI-Normal"/>
              <w:rPr>
                <w:b w:val="0"/>
                <w:lang w:val="es-ES"/>
              </w:rPr>
            </w:pPr>
            <w:r w:rsidRPr="005E32DB">
              <w:rPr>
                <w:b w:val="0"/>
              </w:rPr>
              <w:t>Todas las fases del proyecto han sido adecuadamente definidas</w:t>
            </w:r>
          </w:p>
        </w:tc>
        <w:tc>
          <w:tcPr>
            <w:tcW w:w="4186" w:type="dxa"/>
            <w:gridSpan w:val="2"/>
          </w:tcPr>
          <w:p w:rsidR="008A5D2E" w:rsidRPr="0080103C" w:rsidRDefault="005E32DB" w:rsidP="008A5D2E">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5"/>
          </w:tcPr>
          <w:p w:rsidR="008A5D2E" w:rsidRPr="009920DB" w:rsidRDefault="008A5D2E" w:rsidP="008A5D2E">
            <w:pPr>
              <w:pStyle w:val="PSI-Normal"/>
            </w:pPr>
            <w:r w:rsidRPr="009920DB">
              <w:t>Descripción</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8A5D2E" w:rsidRPr="0080103C" w:rsidRDefault="005E32DB" w:rsidP="005E32DB">
            <w:pPr>
              <w:pStyle w:val="PSI-Normal"/>
              <w:rPr>
                <w:b w:val="0"/>
              </w:rPr>
            </w:pPr>
            <w:r>
              <w:rPr>
                <w:b w:val="0"/>
                <w:lang w:val="es-ES"/>
              </w:rPr>
              <w:t>Aun no se definen todas las fases y es el primer contacto como grupo y con el desarrollo de un proyecto que involucra todas las etapas que se vieron a lo largo del cursado de la carrera, por lo que hay que seleccionar los que se adapten a las necesidades del proyecto, y en estas etapas aún no se sabe con precisión.</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4377" w:type="dxa"/>
            <w:gridSpan w:val="2"/>
          </w:tcPr>
          <w:p w:rsidR="008A5D2E" w:rsidRPr="009920DB" w:rsidRDefault="008A5D2E" w:rsidP="008A5D2E">
            <w:pPr>
              <w:pStyle w:val="PSI-Normal"/>
            </w:pPr>
            <w:r w:rsidRPr="009920DB">
              <w:t>Estado del Riesgo (Activo, Cerrado)</w:t>
            </w:r>
          </w:p>
        </w:tc>
        <w:tc>
          <w:tcPr>
            <w:tcW w:w="4377" w:type="dxa"/>
            <w:gridSpan w:val="3"/>
          </w:tcPr>
          <w:p w:rsidR="008A5D2E" w:rsidRPr="009920DB" w:rsidRDefault="008A5D2E" w:rsidP="008A5D2E">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8A5D2E" w:rsidRPr="009920DB" w:rsidRDefault="008A5D2E" w:rsidP="008A5D2E">
            <w:pPr>
              <w:pStyle w:val="PSI-Normal"/>
            </w:pPr>
            <w:r w:rsidRPr="009920DB">
              <w:t>Impacto</w:t>
            </w:r>
          </w:p>
        </w:tc>
        <w:tc>
          <w:tcPr>
            <w:tcW w:w="2813"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8A5D2E" w:rsidRPr="009920DB" w:rsidRDefault="008A5D2E" w:rsidP="008A5D2E">
            <w:pPr>
              <w:pStyle w:val="PSI-Normal"/>
            </w:pPr>
            <w:r w:rsidRPr="009920DB">
              <w:t>5</w:t>
            </w:r>
          </w:p>
        </w:tc>
        <w:tc>
          <w:tcPr>
            <w:tcW w:w="2813"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9920DB" w:rsidRDefault="008A5D2E" w:rsidP="008A5D2E">
            <w:pPr>
              <w:pStyle w:val="PSI-Normal"/>
            </w:pPr>
            <w:r w:rsidRPr="009920DB">
              <w:t>Causas</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80103C" w:rsidRDefault="00590459" w:rsidP="008A5D2E">
            <w:pPr>
              <w:pStyle w:val="PSI-Normal"/>
              <w:rPr>
                <w:b w:val="0"/>
              </w:rPr>
            </w:pPr>
            <w:r>
              <w:rPr>
                <w:b w:val="0"/>
              </w:rPr>
              <w:t>Primer contacto como grupo con un proyecto real que involucra la totalidad del conocimiento adquirido durante el cursado de la carrera.</w:t>
            </w:r>
          </w:p>
        </w:tc>
      </w:tr>
      <w:tr w:rsidR="008A5D2E" w:rsidRPr="009920DB" w:rsidTr="008A5D2E">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9920DB" w:rsidRDefault="008A5D2E" w:rsidP="008A5D2E">
            <w:pPr>
              <w:pStyle w:val="PSI-Normal"/>
            </w:pPr>
            <w:r w:rsidRPr="009920DB">
              <w:t>Síntomas</w:t>
            </w:r>
          </w:p>
        </w:tc>
      </w:tr>
      <w:tr w:rsidR="008A5D2E" w:rsidRPr="0080103C"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8A5D2E" w:rsidRPr="0080103C" w:rsidRDefault="008A5D2E" w:rsidP="00590459">
            <w:pPr>
              <w:pStyle w:val="PSI-Normal"/>
              <w:rPr>
                <w:b w:val="0"/>
              </w:rPr>
            </w:pPr>
            <w:r w:rsidRPr="0080103C">
              <w:rPr>
                <w:b w:val="0"/>
              </w:rPr>
              <w:t xml:space="preserve">Inversión de tiempo mayor </w:t>
            </w:r>
            <w:r w:rsidR="00590459">
              <w:rPr>
                <w:b w:val="0"/>
              </w:rPr>
              <w:t>a lo estipulado y sin poder definir claramente las etapas.</w:t>
            </w: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A5D2E" w:rsidRPr="009920DB" w:rsidRDefault="008A5D2E" w:rsidP="008A5D2E">
            <w:pPr>
              <w:pStyle w:val="PSI-Normal"/>
            </w:pPr>
            <w:r w:rsidRPr="009920DB">
              <w:t>Estrategia de Respuesta</w:t>
            </w:r>
          </w:p>
        </w:tc>
        <w:tc>
          <w:tcPr>
            <w:tcW w:w="1701"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A5D2E" w:rsidRPr="009920DB" w:rsidRDefault="008A5D2E" w:rsidP="008A5D2E">
            <w:pPr>
              <w:pStyle w:val="PSI-Normal"/>
            </w:pPr>
            <w:r>
              <w:t>Mitigación</w:t>
            </w:r>
          </w:p>
        </w:tc>
        <w:tc>
          <w:tcPr>
            <w:tcW w:w="1701" w:type="dxa"/>
          </w:tcPr>
          <w:p w:rsidR="008A5D2E" w:rsidRPr="009920DB" w:rsidRDefault="006B4F0D" w:rsidP="008A5D2E">
            <w:pPr>
              <w:pStyle w:val="PSI-Normal"/>
              <w:cnfStyle w:val="000000100000" w:firstRow="0" w:lastRow="0" w:firstColumn="0" w:lastColumn="0" w:oddVBand="0" w:evenVBand="0" w:oddHBand="1" w:evenHBand="0" w:firstRowFirstColumn="0" w:firstRowLastColumn="0" w:lastRowFirstColumn="0" w:lastRowLastColumn="0"/>
            </w:pPr>
            <w:r>
              <w:t>Diseñado / programador</w:t>
            </w:r>
          </w:p>
        </w:tc>
        <w:tc>
          <w:tcPr>
            <w:tcW w:w="2693" w:type="dxa"/>
          </w:tcPr>
          <w:p w:rsidR="008A5D2E" w:rsidRPr="009920DB" w:rsidRDefault="008A5D2E" w:rsidP="006B4F0D">
            <w:pPr>
              <w:pStyle w:val="PSI-Normal"/>
              <w:cnfStyle w:val="000000100000" w:firstRow="0" w:lastRow="0" w:firstColumn="0" w:lastColumn="0" w:oddVBand="0" w:evenVBand="0" w:oddHBand="1" w:evenHBand="0" w:firstRowFirstColumn="0" w:firstRowLastColumn="0" w:lastRowFirstColumn="0" w:lastRowLastColumn="0"/>
            </w:pPr>
            <w:r>
              <w:t xml:space="preserve">Dedicación </w:t>
            </w:r>
            <w:r w:rsidR="006B4F0D">
              <w:t xml:space="preserve">adicional de tiempo para repaso de las etapas que intervienen en </w:t>
            </w:r>
            <w:r>
              <w:t xml:space="preserve">el </w:t>
            </w:r>
            <w:r w:rsidR="006B4F0D">
              <w:t>proceso de desarrollo.</w:t>
            </w:r>
          </w:p>
        </w:tc>
        <w:tc>
          <w:tcPr>
            <w:tcW w:w="1701"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p>
        </w:tc>
      </w:tr>
    </w:tbl>
    <w:p w:rsidR="008A5D2E" w:rsidRDefault="008A5D2E" w:rsidP="008A5D2E">
      <w:pPr>
        <w:pStyle w:val="PSI-Normal"/>
      </w:pPr>
    </w:p>
    <w:p w:rsidR="008A5D2E" w:rsidRPr="009920DB" w:rsidRDefault="008A5D2E" w:rsidP="008A5D2E">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8A5D2E" w:rsidRPr="009920DB" w:rsidTr="008A5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8A5D2E" w:rsidRPr="009920DB" w:rsidRDefault="008A5D2E" w:rsidP="008A5D2E">
            <w:pPr>
              <w:pStyle w:val="PSI-Normal"/>
            </w:pPr>
            <w:r w:rsidRPr="009920DB">
              <w:t>Fecha</w:t>
            </w:r>
          </w:p>
        </w:tc>
        <w:tc>
          <w:tcPr>
            <w:tcW w:w="1547"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8A5D2E" w:rsidRPr="009920DB" w:rsidRDefault="008A5D2E" w:rsidP="008A5D2E">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8A5D2E" w:rsidRPr="009920DB" w:rsidTr="008A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8A5D2E" w:rsidRPr="009920DB" w:rsidRDefault="008A5D2E" w:rsidP="008A5D2E">
            <w:pPr>
              <w:pStyle w:val="PSI-Normal"/>
            </w:pPr>
            <w:r>
              <w:t>22/09/2017</w:t>
            </w:r>
          </w:p>
        </w:tc>
        <w:tc>
          <w:tcPr>
            <w:tcW w:w="1547"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8A5D2E" w:rsidRPr="009920DB" w:rsidRDefault="006B4F0D" w:rsidP="008A5D2E">
            <w:pPr>
              <w:pStyle w:val="PSI-Normal"/>
              <w:cnfStyle w:val="000000100000" w:firstRow="0" w:lastRow="0" w:firstColumn="0" w:lastColumn="0" w:oddVBand="0" w:evenVBand="0" w:oddHBand="1" w:evenHBand="0" w:firstRowFirstColumn="0" w:firstRowLastColumn="0" w:lastRowFirstColumn="0" w:lastRowLastColumn="0"/>
            </w:pPr>
            <w:r>
              <w:t xml:space="preserve">Se realizaron repasos del proceso de desarrollo visto durante el cursado de la carrera, paralelamente </w:t>
            </w:r>
            <w:r w:rsidR="00AB70C5">
              <w:t>con la ayuda de los docentes, por lo que se logró mitigar</w:t>
            </w:r>
          </w:p>
        </w:tc>
        <w:tc>
          <w:tcPr>
            <w:tcW w:w="1625" w:type="dxa"/>
          </w:tcPr>
          <w:p w:rsidR="008A5D2E" w:rsidRPr="009920DB" w:rsidRDefault="008A5D2E" w:rsidP="008A5D2E">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bl>
    <w:p w:rsidR="008A5D2E" w:rsidRDefault="008A5D2E" w:rsidP="008A5D2E"/>
    <w:p w:rsidR="0054510F" w:rsidRDefault="0054510F">
      <w:r>
        <w:br w:type="page"/>
      </w:r>
    </w:p>
    <w:p w:rsidR="0054510F" w:rsidRDefault="0054510F" w:rsidP="003623B7">
      <w:pPr>
        <w:pStyle w:val="PSI-Ttulo1"/>
      </w:pPr>
      <w:bookmarkStart w:id="4" w:name="_Toc7048351"/>
      <w:r>
        <w:lastRenderedPageBreak/>
        <w:t>Ref</w:t>
      </w:r>
      <w:r w:rsidR="00A8452E">
        <w:t>.</w:t>
      </w:r>
      <w:r>
        <w:t xml:space="preserve"> RK145</w:t>
      </w:r>
      <w:r w:rsidR="00A8452E">
        <w:t xml:space="preserve"> - </w:t>
      </w:r>
      <w:r w:rsidR="00A8452E" w:rsidRPr="00A8452E">
        <w:t>Complejidad técnica de la solución</w:t>
      </w:r>
      <w:bookmarkEnd w:id="4"/>
    </w:p>
    <w:p w:rsidR="0054510F" w:rsidRPr="009920DB" w:rsidRDefault="0054510F" w:rsidP="0054510F">
      <w:pPr>
        <w:pStyle w:val="PSI-Ttulo2"/>
        <w:rPr>
          <w:color w:val="9BBB59" w:themeColor="accent3"/>
        </w:rPr>
      </w:pPr>
      <w:r w:rsidRPr="009920DB">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3A033F" w:rsidP="005971BA">
            <w:pPr>
              <w:pStyle w:val="PSI-Normal"/>
              <w:cnfStyle w:val="000000100000" w:firstRow="0" w:lastRow="0" w:firstColumn="0" w:lastColumn="0" w:oddVBand="0" w:evenVBand="0" w:oddHBand="1" w:evenHBand="0" w:firstRowFirstColumn="0" w:firstRowLastColumn="0" w:lastRowFirstColumn="0" w:lastRowLastColumn="0"/>
            </w:pPr>
            <w:r>
              <w:t>Inicio</w:t>
            </w:r>
          </w:p>
        </w:tc>
      </w:tr>
      <w:tr w:rsidR="003A033F"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3A033F" w:rsidRDefault="003A033F" w:rsidP="005971BA">
            <w:pPr>
              <w:pStyle w:val="PSI-Normal"/>
            </w:pPr>
            <w:r>
              <w:t>Mitigación</w:t>
            </w:r>
          </w:p>
        </w:tc>
        <w:tc>
          <w:tcPr>
            <w:tcW w:w="1701"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c>
          <w:tcPr>
            <w:tcW w:w="2693"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Dedicación de tiempo adicional para implementar el software en un entorno determinado.</w:t>
            </w:r>
          </w:p>
        </w:tc>
        <w:tc>
          <w:tcPr>
            <w:tcW w:w="1701" w:type="dxa"/>
          </w:tcPr>
          <w:p w:rsidR="003A033F" w:rsidRDefault="003A033F" w:rsidP="005971BA">
            <w:pPr>
              <w:pStyle w:val="PSI-Normal"/>
              <w:cnfStyle w:val="000000000000" w:firstRow="0" w:lastRow="0" w:firstColumn="0" w:lastColumn="0" w:oddVBand="0" w:evenVBand="0" w:oddHBand="0" w:evenHBand="0" w:firstRowFirstColumn="0" w:firstRowLastColumn="0" w:lastRowFirstColumn="0" w:lastRowLastColumn="0"/>
            </w:pPr>
            <w:r>
              <w:t>Transición</w:t>
            </w:r>
          </w:p>
        </w:tc>
      </w:tr>
    </w:tbl>
    <w:p w:rsidR="0054510F" w:rsidRDefault="0054510F" w:rsidP="0054510F">
      <w:pPr>
        <w:pStyle w:val="PSI-Normal"/>
      </w:pPr>
    </w:p>
    <w:p w:rsidR="0054510F" w:rsidRPr="009920DB" w:rsidRDefault="0054510F" w:rsidP="0054510F">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396"/>
        <w:gridCol w:w="1547"/>
        <w:gridCol w:w="4152"/>
        <w:gridCol w:w="1625"/>
      </w:tblGrid>
      <w:tr w:rsidR="009920DB" w:rsidRPr="009920DB" w:rsidTr="00E17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54510F" w:rsidP="005971BA">
            <w:pPr>
              <w:pStyle w:val="PSI-Normal"/>
            </w:pPr>
            <w:r w:rsidRPr="009920DB">
              <w:t>Fecha</w:t>
            </w:r>
          </w:p>
        </w:tc>
        <w:tc>
          <w:tcPr>
            <w:tcW w:w="1547"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5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62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54510F" w:rsidRPr="009920DB" w:rsidRDefault="00EA6A51" w:rsidP="005971BA">
            <w:pPr>
              <w:pStyle w:val="PSI-Normal"/>
            </w:pPr>
            <w:r>
              <w:t>22/09/2017</w:t>
            </w:r>
          </w:p>
        </w:tc>
        <w:tc>
          <w:tcPr>
            <w:tcW w:w="1547"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4152"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r w:rsidR="002D33F3">
              <w:t xml:space="preserve">. Realización de “hola mundo” en el </w:t>
            </w:r>
            <w:proofErr w:type="spellStart"/>
            <w:r w:rsidR="002D33F3">
              <w:t>framework</w:t>
            </w:r>
            <w:proofErr w:type="spellEnd"/>
            <w:r w:rsidR="002D33F3">
              <w:t xml:space="preserve"> </w:t>
            </w:r>
            <w:proofErr w:type="spellStart"/>
            <w:r w:rsidR="002D33F3">
              <w:t>Ionic</w:t>
            </w:r>
            <w:proofErr w:type="spellEnd"/>
          </w:p>
        </w:tc>
        <w:tc>
          <w:tcPr>
            <w:tcW w:w="1625" w:type="dxa"/>
          </w:tcPr>
          <w:p w:rsidR="0054510F" w:rsidRPr="009920DB" w:rsidRDefault="00E17B3C" w:rsidP="005971BA">
            <w:pPr>
              <w:pStyle w:val="PSI-Normal"/>
              <w:cnfStyle w:val="000000100000" w:firstRow="0" w:lastRow="0" w:firstColumn="0" w:lastColumn="0" w:oddVBand="0" w:evenVBand="0" w:oddHBand="1" w:evenHBand="0" w:firstRowFirstColumn="0" w:firstRowLastColumn="0" w:lastRowFirstColumn="0" w:lastRowLastColumn="0"/>
            </w:pPr>
            <w:r>
              <w:t xml:space="preserve">Diseñador / </w:t>
            </w:r>
            <w:r w:rsidR="00EA6A51">
              <w:t>Programador</w:t>
            </w:r>
          </w:p>
        </w:tc>
      </w:tr>
      <w:tr w:rsidR="00E17B3C"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E17B3C" w:rsidRDefault="00E17B3C" w:rsidP="005971BA">
            <w:pPr>
              <w:pStyle w:val="PSI-Normal"/>
            </w:pPr>
            <w:r>
              <w:t>0</w:t>
            </w:r>
            <w:r w:rsidR="00EE2179">
              <w:t>6</w:t>
            </w:r>
            <w:r>
              <w:t>/10/2017</w:t>
            </w:r>
          </w:p>
        </w:tc>
        <w:tc>
          <w:tcPr>
            <w:tcW w:w="1547"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4152" w:type="dxa"/>
          </w:tcPr>
          <w:p w:rsidR="00E17B3C" w:rsidRDefault="00E17B3C" w:rsidP="00EA6A51">
            <w:pPr>
              <w:pStyle w:val="PSI-Normal"/>
              <w:cnfStyle w:val="000000000000" w:firstRow="0" w:lastRow="0" w:firstColumn="0" w:lastColumn="0" w:oddVBand="0" w:evenVBand="0" w:oddHBand="0" w:evenHBand="0" w:firstRowFirstColumn="0" w:firstRowLastColumn="0" w:lastRowFirstColumn="0" w:lastRowLastColumn="0"/>
            </w:pPr>
            <w:r w:rsidRPr="001758D4">
              <w:t xml:space="preserve">Dedicación intensiva a investigar y probar funcionamiento e interacción </w:t>
            </w:r>
            <w:r w:rsidRPr="001758D4">
              <w:lastRenderedPageBreak/>
              <w:t>con los componentes del dispositivo móvil y la comunicación con el servidor de administración</w:t>
            </w:r>
          </w:p>
        </w:tc>
        <w:tc>
          <w:tcPr>
            <w:tcW w:w="1625" w:type="dxa"/>
          </w:tcPr>
          <w:p w:rsidR="00E17B3C" w:rsidRDefault="00E17B3C"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Programador</w:t>
            </w:r>
          </w:p>
        </w:tc>
      </w:tr>
      <w:tr w:rsidR="00455F1E"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455F1E" w:rsidRDefault="00455F1E" w:rsidP="004C4351">
            <w:pPr>
              <w:pStyle w:val="PSI-Normal"/>
            </w:pPr>
            <w:r>
              <w:lastRenderedPageBreak/>
              <w:t>0</w:t>
            </w:r>
            <w:r w:rsidR="00E919B2">
              <w:t>3</w:t>
            </w:r>
            <w:r>
              <w:t>/1</w:t>
            </w:r>
            <w:r w:rsidR="004C4351">
              <w:t>1</w:t>
            </w:r>
            <w:r>
              <w:t>/2017</w:t>
            </w:r>
          </w:p>
        </w:tc>
        <w:tc>
          <w:tcPr>
            <w:tcW w:w="1547" w:type="dxa"/>
          </w:tcPr>
          <w:p w:rsidR="00455F1E" w:rsidRDefault="00455F1E" w:rsidP="004C4351">
            <w:pPr>
              <w:pStyle w:val="PSI-Normal"/>
              <w:cnfStyle w:val="000000100000" w:firstRow="0" w:lastRow="0" w:firstColumn="0" w:lastColumn="0" w:oddVBand="0" w:evenVBand="0" w:oddHBand="1" w:evenHBand="0" w:firstRowFirstColumn="0" w:firstRowLastColumn="0" w:lastRowFirstColumn="0" w:lastRowLastColumn="0"/>
            </w:pPr>
            <w:r>
              <w:t xml:space="preserve">Fase de </w:t>
            </w:r>
            <w:r w:rsidR="004C4351">
              <w:t>construc</w:t>
            </w:r>
            <w:r>
              <w:t>ción</w:t>
            </w:r>
          </w:p>
        </w:tc>
        <w:tc>
          <w:tcPr>
            <w:tcW w:w="4152" w:type="dxa"/>
          </w:tcPr>
          <w:p w:rsidR="00455F1E" w:rsidRPr="001758D4" w:rsidRDefault="00455F1E" w:rsidP="00EA6A51">
            <w:pPr>
              <w:pStyle w:val="PSI-Normal"/>
              <w:cnfStyle w:val="000000100000" w:firstRow="0" w:lastRow="0" w:firstColumn="0" w:lastColumn="0" w:oddVBand="0" w:evenVBand="0" w:oddHBand="1" w:evenHBand="0" w:firstRowFirstColumn="0" w:firstRowLastColumn="0" w:lastRowFirstColumn="0" w:lastRowLastColumn="0"/>
            </w:pPr>
            <w:r>
              <w:t>Todo el equipo se ha involucrado analizando las tecnologías utilizadas</w:t>
            </w:r>
            <w:r w:rsidRPr="001758D4">
              <w:t>.</w:t>
            </w:r>
          </w:p>
        </w:tc>
        <w:tc>
          <w:tcPr>
            <w:tcW w:w="1625" w:type="dxa"/>
          </w:tcPr>
          <w:p w:rsidR="00455F1E" w:rsidRDefault="00455F1E"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r w:rsidR="002D6353" w:rsidRPr="009920DB" w:rsidTr="00E17B3C">
        <w:tc>
          <w:tcPr>
            <w:cnfStyle w:val="001000000000" w:firstRow="0" w:lastRow="0" w:firstColumn="1" w:lastColumn="0" w:oddVBand="0" w:evenVBand="0" w:oddHBand="0" w:evenHBand="0" w:firstRowFirstColumn="0" w:firstRowLastColumn="0" w:lastRowFirstColumn="0" w:lastRowLastColumn="0"/>
            <w:tcW w:w="1396" w:type="dxa"/>
          </w:tcPr>
          <w:p w:rsidR="002D6353" w:rsidRDefault="00C043A2" w:rsidP="005971BA">
            <w:pPr>
              <w:pStyle w:val="PSI-Normal"/>
            </w:pPr>
            <w:r>
              <w:t>24</w:t>
            </w:r>
            <w:r w:rsidR="002D6353">
              <w:t>/11/2017</w:t>
            </w:r>
          </w:p>
        </w:tc>
        <w:tc>
          <w:tcPr>
            <w:tcW w:w="1547"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52" w:type="dxa"/>
          </w:tcPr>
          <w:p w:rsidR="002D6353" w:rsidRPr="001758D4" w:rsidRDefault="002D6353" w:rsidP="00EA6A51">
            <w:pPr>
              <w:pStyle w:val="PSI-Normal"/>
              <w:cnfStyle w:val="000000000000" w:firstRow="0" w:lastRow="0" w:firstColumn="0" w:lastColumn="0" w:oddVBand="0" w:evenVBand="0" w:oddHBand="0" w:evenHBand="0" w:firstRowFirstColumn="0" w:firstRowLastColumn="0" w:lastRowFirstColumn="0" w:lastRowLastColumn="0"/>
            </w:pPr>
            <w:r>
              <w:t>Se ha logrado entender el 80% del entorno de desarrollo IONIC, quedando por resolver las interacciones con el servidor, para las que se siguen destinando tiempo de investigación.</w:t>
            </w:r>
          </w:p>
        </w:tc>
        <w:tc>
          <w:tcPr>
            <w:tcW w:w="162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C043A2" w:rsidRPr="009920DB" w:rsidTr="00E17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C043A2" w:rsidRDefault="00C043A2" w:rsidP="005971BA">
            <w:pPr>
              <w:pStyle w:val="PSI-Normal"/>
            </w:pPr>
            <w:r>
              <w:t>04/04/2019</w:t>
            </w:r>
          </w:p>
        </w:tc>
        <w:tc>
          <w:tcPr>
            <w:tcW w:w="1547" w:type="dxa"/>
          </w:tcPr>
          <w:p w:rsidR="00C043A2" w:rsidRDefault="00C043A2" w:rsidP="005971BA">
            <w:pPr>
              <w:pStyle w:val="PSI-Normal"/>
              <w:cnfStyle w:val="000000100000" w:firstRow="0" w:lastRow="0" w:firstColumn="0" w:lastColumn="0" w:oddVBand="0" w:evenVBand="0" w:oddHBand="1" w:evenHBand="0" w:firstRowFirstColumn="0" w:firstRowLastColumn="0" w:lastRowFirstColumn="0" w:lastRowLastColumn="0"/>
            </w:pPr>
            <w:r>
              <w:t>Fase de Transición</w:t>
            </w:r>
          </w:p>
        </w:tc>
        <w:tc>
          <w:tcPr>
            <w:tcW w:w="4152" w:type="dxa"/>
          </w:tcPr>
          <w:p w:rsidR="00C043A2" w:rsidRDefault="00C043A2" w:rsidP="00EA6A51">
            <w:pPr>
              <w:pStyle w:val="PSI-Normal"/>
              <w:cnfStyle w:val="000000100000" w:firstRow="0" w:lastRow="0" w:firstColumn="0" w:lastColumn="0" w:oddVBand="0" w:evenVBand="0" w:oddHBand="1" w:evenHBand="0" w:firstRowFirstColumn="0" w:firstRowLastColumn="0" w:lastRowFirstColumn="0" w:lastRowLastColumn="0"/>
            </w:pPr>
            <w:r>
              <w:t>Implantar el desarrollo desde el comienzo de la construcción hasta la fecha supuso actualizaciones de complementos que requieren versiones determinadas del entorno para que quede operativo.</w:t>
            </w:r>
          </w:p>
        </w:tc>
        <w:tc>
          <w:tcPr>
            <w:tcW w:w="1625" w:type="dxa"/>
          </w:tcPr>
          <w:p w:rsidR="00C043A2" w:rsidRDefault="00C043A2"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bl>
    <w:p w:rsidR="00011F17" w:rsidRDefault="00011F17"/>
    <w:p w:rsidR="00011F17" w:rsidRDefault="00011F17">
      <w:r>
        <w:br w:type="page"/>
      </w:r>
    </w:p>
    <w:p w:rsidR="0054510F" w:rsidRDefault="0054510F" w:rsidP="003623B7">
      <w:pPr>
        <w:pStyle w:val="PSI-Ttulo1"/>
      </w:pPr>
      <w:bookmarkStart w:id="5" w:name="_Toc7048352"/>
      <w:r>
        <w:lastRenderedPageBreak/>
        <w:t>Ref</w:t>
      </w:r>
      <w:r w:rsidR="00A8452E">
        <w:t>.</w:t>
      </w:r>
      <w:r>
        <w:t xml:space="preserve"> RK195</w:t>
      </w:r>
      <w:r w:rsidR="00A8452E">
        <w:t xml:space="preserve"> - </w:t>
      </w:r>
      <w:r w:rsidR="00A8452E" w:rsidRPr="00A8452E">
        <w:t>¿La solución propuesta ha sido implementada anteriormente?</w:t>
      </w:r>
      <w:bookmarkEnd w:id="5"/>
    </w:p>
    <w:p w:rsidR="0054510F" w:rsidRPr="000537C0" w:rsidRDefault="0054510F" w:rsidP="0054510F">
      <w:pPr>
        <w:pStyle w:val="PSI-Ttulo2"/>
        <w:rPr>
          <w:color w:val="9BBB59" w:themeColor="accent3"/>
        </w:rPr>
      </w:pPr>
      <w:r w:rsidRPr="000537C0">
        <w:rPr>
          <w:color w:val="9BBB59" w:themeColor="accent3"/>
        </w:rPr>
        <w:t>Identificación</w:t>
      </w:r>
    </w:p>
    <w:tbl>
      <w:tblPr>
        <w:tblStyle w:val="Tabladecuadrcula2-nfasis3"/>
        <w:tblW w:w="0" w:type="auto"/>
        <w:tblLook w:val="04A0" w:firstRow="1" w:lastRow="0" w:firstColumn="1" w:lastColumn="0" w:noHBand="0" w:noVBand="1"/>
      </w:tblPr>
      <w:tblGrid>
        <w:gridCol w:w="3086"/>
        <w:gridCol w:w="1180"/>
        <w:gridCol w:w="191"/>
        <w:gridCol w:w="1357"/>
        <w:gridCol w:w="2690"/>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D034E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bl>
    <w:p w:rsidR="0054510F" w:rsidRDefault="0054510F" w:rsidP="0054510F">
      <w:pPr>
        <w:pStyle w:val="PSI-Normal"/>
      </w:pPr>
    </w:p>
    <w:p w:rsidR="0054510F" w:rsidRPr="000537C0" w:rsidRDefault="0054510F" w:rsidP="0054510F">
      <w:pPr>
        <w:pStyle w:val="PSI-Ttulo2"/>
        <w:rPr>
          <w:color w:val="9BBB59" w:themeColor="accent3"/>
        </w:rPr>
      </w:pPr>
      <w:r w:rsidRPr="000537C0">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545"/>
        <w:gridCol w:w="2012"/>
      </w:tblGrid>
      <w:tr w:rsidR="000537C0" w:rsidRPr="000537C0" w:rsidTr="00D0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54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01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54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012" w:type="dxa"/>
          </w:tcPr>
          <w:p w:rsidR="0054510F" w:rsidRPr="000537C0" w:rsidRDefault="00653896"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r w:rsidR="00653896"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653896" w:rsidRDefault="00653896" w:rsidP="005971BA">
            <w:pPr>
              <w:pStyle w:val="PSI-Normal"/>
            </w:pPr>
            <w:r>
              <w:t>0</w:t>
            </w:r>
            <w:r w:rsidR="00EE2179">
              <w:t>6</w:t>
            </w:r>
            <w:r>
              <w:t>/10/2017</w:t>
            </w:r>
          </w:p>
        </w:tc>
        <w:tc>
          <w:tcPr>
            <w:tcW w:w="1648"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Fase de Elaboración</w:t>
            </w:r>
          </w:p>
        </w:tc>
        <w:tc>
          <w:tcPr>
            <w:tcW w:w="3545"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 xml:space="preserve">Dificultad en la propuesta de una solución eficaz en la parte que interactúa con el dispositivo </w:t>
            </w:r>
            <w:r>
              <w:lastRenderedPageBreak/>
              <w:t>móvil, en la que la minimización de recursos es fundamental.</w:t>
            </w:r>
          </w:p>
        </w:tc>
        <w:tc>
          <w:tcPr>
            <w:tcW w:w="2012" w:type="dxa"/>
          </w:tcPr>
          <w:p w:rsidR="0065389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lastRenderedPageBreak/>
              <w:t>Diseñador / Programador</w:t>
            </w:r>
          </w:p>
        </w:tc>
      </w:tr>
      <w:tr w:rsidR="006975D2" w:rsidRPr="000537C0" w:rsidTr="00D0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6975D2" w:rsidRDefault="006975D2" w:rsidP="005971BA">
            <w:pPr>
              <w:pStyle w:val="PSI-Normal"/>
            </w:pPr>
            <w:r>
              <w:lastRenderedPageBreak/>
              <w:t>03/11/2017</w:t>
            </w:r>
          </w:p>
        </w:tc>
        <w:tc>
          <w:tcPr>
            <w:tcW w:w="1648"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Fase de Construcción</w:t>
            </w:r>
          </w:p>
        </w:tc>
        <w:tc>
          <w:tcPr>
            <w:tcW w:w="3545" w:type="dxa"/>
          </w:tcPr>
          <w:p w:rsidR="006975D2" w:rsidRDefault="006975D2" w:rsidP="006975D2">
            <w:pPr>
              <w:pStyle w:val="PSI-Normal"/>
              <w:cnfStyle w:val="000000100000" w:firstRow="0" w:lastRow="0" w:firstColumn="0" w:lastColumn="0" w:oddVBand="0" w:evenVBand="0" w:oddHBand="1" w:evenHBand="0" w:firstRowFirstColumn="0" w:firstRowLastColumn="0" w:lastRowFirstColumn="0" w:lastRowLastColumn="0"/>
            </w:pPr>
            <w:r>
              <w:t>Se decide la incorporación de desarrollo de prototipos en la planificación para reducir el impacto de este riesgo.</w:t>
            </w:r>
          </w:p>
        </w:tc>
        <w:tc>
          <w:tcPr>
            <w:tcW w:w="2012" w:type="dxa"/>
          </w:tcPr>
          <w:p w:rsidR="006975D2" w:rsidRDefault="006975D2" w:rsidP="005971BA">
            <w:pPr>
              <w:pStyle w:val="PSI-Normal"/>
              <w:cnfStyle w:val="000000100000" w:firstRow="0" w:lastRow="0" w:firstColumn="0" w:lastColumn="0" w:oddVBand="0" w:evenVBand="0" w:oddHBand="1" w:evenHBand="0" w:firstRowFirstColumn="0" w:firstRowLastColumn="0" w:lastRowFirstColumn="0" w:lastRowLastColumn="0"/>
            </w:pPr>
            <w:r>
              <w:t>Diseñador / Programador</w:t>
            </w:r>
          </w:p>
        </w:tc>
      </w:tr>
      <w:tr w:rsidR="002D6353" w:rsidRPr="000537C0" w:rsidTr="00D034E6">
        <w:tc>
          <w:tcPr>
            <w:cnfStyle w:val="001000000000" w:firstRow="0" w:lastRow="0" w:firstColumn="1" w:lastColumn="0" w:oddVBand="0" w:evenVBand="0" w:oddHBand="0" w:evenHBand="0" w:firstRowFirstColumn="0" w:firstRowLastColumn="0" w:lastRowFirstColumn="0" w:lastRowLastColumn="0"/>
            <w:tcW w:w="1515" w:type="dxa"/>
          </w:tcPr>
          <w:p w:rsidR="002D6353" w:rsidRDefault="002D6353" w:rsidP="005971BA">
            <w:pPr>
              <w:pStyle w:val="PSI-Normal"/>
            </w:pPr>
            <w:r>
              <w:t>17/11/2017</w:t>
            </w:r>
          </w:p>
        </w:tc>
        <w:tc>
          <w:tcPr>
            <w:tcW w:w="1648"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3545"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Realización de prototipos, con los que se pudo lograr una mayor comprensión del funcionamiento.</w:t>
            </w:r>
          </w:p>
        </w:tc>
        <w:tc>
          <w:tcPr>
            <w:tcW w:w="2012" w:type="dxa"/>
          </w:tcPr>
          <w:p w:rsidR="002D6353" w:rsidRDefault="002D6353" w:rsidP="005971BA">
            <w:pPr>
              <w:pStyle w:val="PSI-Normal"/>
              <w:cnfStyle w:val="000000000000" w:firstRow="0" w:lastRow="0" w:firstColumn="0" w:lastColumn="0" w:oddVBand="0" w:evenVBand="0" w:oddHBand="0" w:evenHBand="0" w:firstRowFirstColumn="0" w:firstRowLastColumn="0" w:lastRowFirstColumn="0" w:lastRowLastColumn="0"/>
            </w:pPr>
            <w:r>
              <w:t>Diseñador / Programador</w:t>
            </w:r>
          </w:p>
        </w:tc>
      </w:tr>
    </w:tbl>
    <w:p w:rsidR="0054510F" w:rsidRDefault="0054510F" w:rsidP="0054510F">
      <w:pPr>
        <w:pStyle w:val="PSI-Normal"/>
      </w:pPr>
    </w:p>
    <w:p w:rsidR="0054510F" w:rsidRDefault="0054510F" w:rsidP="00BC22F7">
      <w:r>
        <w:br w:type="page"/>
      </w:r>
    </w:p>
    <w:p w:rsidR="00BC22F7" w:rsidRDefault="00BC22F7" w:rsidP="00BC22F7">
      <w:pPr>
        <w:rPr>
          <w:sz w:val="24"/>
          <w:lang w:val="es-AR"/>
        </w:rPr>
      </w:pPr>
    </w:p>
    <w:p w:rsidR="0054510F" w:rsidRDefault="0054510F" w:rsidP="003623B7">
      <w:pPr>
        <w:pStyle w:val="PSI-Ttulo1"/>
      </w:pPr>
      <w:bookmarkStart w:id="6" w:name="_Toc7048353"/>
      <w:r>
        <w:t>Ref</w:t>
      </w:r>
      <w:r w:rsidR="00A8452E">
        <w:t>.</w:t>
      </w:r>
      <w:r>
        <w:t xml:space="preserve"> RK393</w:t>
      </w:r>
      <w:r w:rsidR="00A8452E">
        <w:t xml:space="preserve"> - </w:t>
      </w:r>
      <w:r w:rsidR="00A8452E" w:rsidRPr="00A8452E">
        <w:t>¿Se han identificado tareas de larga duración?</w:t>
      </w:r>
      <w:bookmarkEnd w:id="6"/>
    </w:p>
    <w:p w:rsidR="0054510F" w:rsidRPr="00CF5156" w:rsidRDefault="0054510F" w:rsidP="0054510F">
      <w:pPr>
        <w:pStyle w:val="PSI-Ttulo2"/>
        <w:rPr>
          <w:color w:val="9BBB59" w:themeColor="accent3"/>
        </w:rPr>
      </w:pPr>
      <w:r w:rsidRPr="00CF5156">
        <w:rPr>
          <w:color w:val="9BBB59" w:themeColor="accent3"/>
        </w:rPr>
        <w:t>Identificación</w:t>
      </w:r>
    </w:p>
    <w:tbl>
      <w:tblPr>
        <w:tblStyle w:val="Tabladecuadrcula2-nfasis3"/>
        <w:tblW w:w="0" w:type="auto"/>
        <w:tblLook w:val="04A0" w:firstRow="1" w:lastRow="0" w:firstColumn="1" w:lastColumn="0" w:noHBand="0" w:noVBand="1"/>
      </w:tblPr>
      <w:tblGrid>
        <w:gridCol w:w="3084"/>
        <w:gridCol w:w="1180"/>
        <w:gridCol w:w="191"/>
        <w:gridCol w:w="1358"/>
        <w:gridCol w:w="2691"/>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53896" w:rsidP="005971BA">
            <w:pPr>
              <w:pStyle w:val="PSI-Normal"/>
              <w:cnfStyle w:val="000000000000" w:firstRow="0" w:lastRow="0" w:firstColumn="0" w:lastColumn="0" w:oddVBand="0" w:evenVBand="0" w:oddHBand="0" w:evenHBand="0" w:firstRowFirstColumn="0" w:firstRowLastColumn="0" w:lastRowFirstColumn="0" w:lastRowLastColumn="0"/>
            </w:pPr>
            <w:r>
              <w:t>Cerrado</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r w:rsidRPr="00CF5156">
        <w:rPr>
          <w:color w:val="9BBB59" w:themeColor="accent3"/>
        </w:rPr>
        <w:t>Seguimiento</w:t>
      </w:r>
    </w:p>
    <w:tbl>
      <w:tblPr>
        <w:tblStyle w:val="Tabladecuadrcula2-nfasis3"/>
        <w:tblW w:w="8755" w:type="dxa"/>
        <w:tblLook w:val="04A0" w:firstRow="1" w:lastRow="0" w:firstColumn="1" w:lastColumn="0" w:noHBand="0" w:noVBand="1"/>
      </w:tblPr>
      <w:tblGrid>
        <w:gridCol w:w="1515"/>
        <w:gridCol w:w="1648"/>
        <w:gridCol w:w="3749"/>
        <w:gridCol w:w="1843"/>
      </w:tblGrid>
      <w:tr w:rsidR="00CF5156" w:rsidRPr="00CF5156" w:rsidTr="00C8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749"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84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C8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749"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 xml:space="preserve">Se han identificado las tareas de larga duración y se les ha planificado una dedicación de tiempo adecuada para su investigación y </w:t>
            </w:r>
            <w:proofErr w:type="spellStart"/>
            <w:r>
              <w:t>abordamiento</w:t>
            </w:r>
            <w:proofErr w:type="spellEnd"/>
            <w:r>
              <w:t>.</w:t>
            </w:r>
            <w:r w:rsidR="00C70FCD">
              <w:t xml:space="preserve"> Fue mitigado.</w:t>
            </w:r>
          </w:p>
        </w:tc>
        <w:tc>
          <w:tcPr>
            <w:tcW w:w="1843"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2D6353" w:rsidRDefault="002D6353">
      <w:pPr>
        <w:rPr>
          <w:sz w:val="24"/>
          <w:lang w:val="es-AR"/>
        </w:rPr>
      </w:pPr>
      <w:r>
        <w:br w:type="page"/>
      </w:r>
    </w:p>
    <w:p w:rsidR="002D6353" w:rsidRDefault="002D6353" w:rsidP="002D6353">
      <w:pPr>
        <w:pStyle w:val="PSI-Ttulo1"/>
      </w:pPr>
      <w:bookmarkStart w:id="7" w:name="_Toc499282021"/>
      <w:bookmarkStart w:id="8" w:name="_Toc7048354"/>
      <w:r>
        <w:lastRenderedPageBreak/>
        <w:t>Ref</w:t>
      </w:r>
      <w:r w:rsidR="00A8452E">
        <w:t>.</w:t>
      </w:r>
      <w:r>
        <w:t xml:space="preserve"> RK14</w:t>
      </w:r>
      <w:bookmarkEnd w:id="7"/>
      <w:r w:rsidR="00F6498D">
        <w:t>6</w:t>
      </w:r>
      <w:r w:rsidR="00A8452E">
        <w:t xml:space="preserve"> - </w:t>
      </w:r>
      <w:r w:rsidR="00A8452E" w:rsidRPr="00A8452E">
        <w:t>El equipo de proyecto tiene experiencia en desarrollo de soluciones similares</w:t>
      </w:r>
      <w:bookmarkEnd w:id="8"/>
    </w:p>
    <w:p w:rsidR="002D6353" w:rsidRPr="009920DB" w:rsidRDefault="002D6353" w:rsidP="002D6353">
      <w:pPr>
        <w:pStyle w:val="PSI-Ttulo2"/>
        <w:rPr>
          <w:color w:val="92D050"/>
        </w:rPr>
      </w:pPr>
      <w:bookmarkStart w:id="9" w:name="_Toc499282022"/>
      <w:r w:rsidRPr="009920DB">
        <w:rPr>
          <w:color w:val="92D050"/>
        </w:rPr>
        <w:t>Identificación</w:t>
      </w:r>
      <w:bookmarkEnd w:id="9"/>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F6498D">
            <w:pPr>
              <w:pStyle w:val="PSI-Normal"/>
            </w:pPr>
            <w:r>
              <w:t>RK14</w:t>
            </w:r>
            <w:r w:rsidR="00F6498D">
              <w:t>6</w:t>
            </w:r>
          </w:p>
        </w:tc>
        <w:tc>
          <w:tcPr>
            <w:tcW w:w="2788" w:type="dxa"/>
            <w:gridSpan w:val="3"/>
          </w:tcPr>
          <w:p w:rsidR="002D6353" w:rsidRPr="009920DB" w:rsidRDefault="00C70FCD" w:rsidP="00C70FCD">
            <w:pPr>
              <w:pStyle w:val="PSI-Normal"/>
              <w:cnfStyle w:val="000000100000" w:firstRow="0" w:lastRow="0" w:firstColumn="0" w:lastColumn="0" w:oddVBand="0" w:evenVBand="0" w:oddHBand="1" w:evenHBand="0" w:firstRowFirstColumn="0" w:firstRowLastColumn="0" w:lastRowFirstColumn="0" w:lastRowLastColumn="0"/>
            </w:pPr>
            <w:r>
              <w:t>24</w:t>
            </w:r>
            <w:r w:rsidR="002D6353">
              <w:t>-0</w:t>
            </w:r>
            <w:r>
              <w:t>9</w:t>
            </w:r>
            <w:r w:rsidR="002D6353">
              <w:t>-2017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lang w:val="es-ES"/>
              </w:rPr>
            </w:pPr>
            <w:r w:rsidRPr="001758D4">
              <w:rPr>
                <w:b w:val="0"/>
                <w:lang w:val="es-ES"/>
              </w:rPr>
              <w:t>El equipo de proyecto tiene experiencia en desarrollo de soluciones similares</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Experiencia y capacidad</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El equipo aún no ha desarrollado soluciones con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0" w:name="_Toc499282023"/>
      <w:r w:rsidRPr="009920DB">
        <w:rPr>
          <w:color w:val="9BBB59" w:themeColor="accent3"/>
        </w:rPr>
        <w:t>Análisis</w:t>
      </w:r>
      <w:bookmarkEnd w:id="10"/>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equipo no ha desarrollado soluciones en la que se implementa el uso de dispositivos móviles.</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Falta de organización y claridad para determinar una solución eficiente.</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1" w:name="_Toc499282024"/>
      <w:r w:rsidRPr="009920DB">
        <w:rPr>
          <w:color w:val="9BBB59" w:themeColor="accent3"/>
        </w:rPr>
        <w:t>Plan de Riesgos</w:t>
      </w:r>
      <w:bookmarkEnd w:id="11"/>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Investigación de soluciones desarrolladas para proyectos de características semejantes.</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2" w:name="_Toc499282025"/>
      <w:r w:rsidRPr="009920DB">
        <w:rPr>
          <w:color w:val="9BBB59" w:themeColor="accent3"/>
        </w:rPr>
        <w:t>Seguimiento</w:t>
      </w:r>
      <w:bookmarkEnd w:id="12"/>
    </w:p>
    <w:tbl>
      <w:tblPr>
        <w:tblStyle w:val="Tabladecuadrcula2-nfasis3"/>
        <w:tblW w:w="8755" w:type="dxa"/>
        <w:tblLook w:val="04A0" w:firstRow="1" w:lastRow="0" w:firstColumn="1" w:lastColumn="0" w:noHBand="0" w:noVBand="1"/>
      </w:tblPr>
      <w:tblGrid>
        <w:gridCol w:w="1396"/>
        <w:gridCol w:w="1547"/>
        <w:gridCol w:w="4111"/>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547"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11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6975D2" w:rsidP="006975D2">
            <w:pPr>
              <w:pStyle w:val="PSI-Normal"/>
            </w:pPr>
            <w:r>
              <w:t>0</w:t>
            </w:r>
            <w:r w:rsidR="00C70FCD">
              <w:t>6</w:t>
            </w:r>
            <w:r>
              <w:t>/10/2017</w:t>
            </w:r>
          </w:p>
        </w:tc>
        <w:tc>
          <w:tcPr>
            <w:tcW w:w="1547" w:type="dxa"/>
          </w:tcPr>
          <w:p w:rsidR="002D6353" w:rsidRPr="009920DB" w:rsidRDefault="006975D2"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111" w:type="dxa"/>
          </w:tcPr>
          <w:p w:rsidR="002D6353" w:rsidRPr="009920DB" w:rsidRDefault="00ED53DA" w:rsidP="002D6353">
            <w:pPr>
              <w:pStyle w:val="PSI-Normal"/>
              <w:cnfStyle w:val="000000100000" w:firstRow="0" w:lastRow="0" w:firstColumn="0" w:lastColumn="0" w:oddVBand="0" w:evenVBand="0" w:oddHBand="1" w:evenHBand="0" w:firstRowFirstColumn="0" w:firstRowLastColumn="0" w:lastRowFirstColumn="0" w:lastRowLastColumn="0"/>
            </w:pPr>
            <w:r>
              <w:t>Se Investigó sobre proyectos de características similares, se obtuvieron nociones más precisas sobre cómo abordar el planteo de soluciones factibles y eficientes.</w:t>
            </w:r>
          </w:p>
        </w:tc>
        <w:tc>
          <w:tcPr>
            <w:tcW w:w="1701"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r w:rsidR="006975D2" w:rsidRPr="009920DB" w:rsidTr="002D6353">
        <w:tc>
          <w:tcPr>
            <w:cnfStyle w:val="001000000000" w:firstRow="0" w:lastRow="0" w:firstColumn="1" w:lastColumn="0" w:oddVBand="0" w:evenVBand="0" w:oddHBand="0" w:evenHBand="0" w:firstRowFirstColumn="0" w:firstRowLastColumn="0" w:lastRowFirstColumn="0" w:lastRowLastColumn="0"/>
            <w:tcW w:w="1396" w:type="dxa"/>
          </w:tcPr>
          <w:p w:rsidR="006975D2" w:rsidRDefault="006975D2" w:rsidP="002D6353">
            <w:pPr>
              <w:pStyle w:val="PSI-Normal"/>
            </w:pPr>
            <w:r>
              <w:t>17/11/2017</w:t>
            </w:r>
          </w:p>
        </w:tc>
        <w:tc>
          <w:tcPr>
            <w:tcW w:w="1547"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Fase de Construcción</w:t>
            </w:r>
          </w:p>
        </w:tc>
        <w:tc>
          <w:tcPr>
            <w:tcW w:w="4111" w:type="dxa"/>
          </w:tcPr>
          <w:p w:rsidR="006975D2" w:rsidRDefault="006975D2" w:rsidP="002D6353">
            <w:pPr>
              <w:pStyle w:val="PSI-Normal"/>
              <w:cnfStyle w:val="000000000000" w:firstRow="0" w:lastRow="0" w:firstColumn="0" w:lastColumn="0" w:oddVBand="0" w:evenVBand="0" w:oddHBand="0" w:evenHBand="0" w:firstRowFirstColumn="0" w:firstRowLastColumn="0" w:lastRowFirstColumn="0" w:lastRowLastColumn="0"/>
            </w:pPr>
            <w:r>
              <w:t>Se ha investigado y realizado pruebas de funcionalidades sobre dispositivos móviles. El riesgo es mínimo.</w:t>
            </w:r>
          </w:p>
        </w:tc>
        <w:tc>
          <w:tcPr>
            <w:tcW w:w="1701" w:type="dxa"/>
          </w:tcPr>
          <w:p w:rsidR="006975D2" w:rsidRDefault="00ED53DA" w:rsidP="002D6353">
            <w:pPr>
              <w:pStyle w:val="PSI-Normal"/>
              <w:cnfStyle w:val="000000000000" w:firstRow="0" w:lastRow="0" w:firstColumn="0" w:lastColumn="0" w:oddVBand="0" w:evenVBand="0" w:oddHBand="0" w:evenHBand="0" w:firstRowFirstColumn="0" w:firstRowLastColumn="0" w:lastRowFirstColumn="0" w:lastRowLastColumn="0"/>
            </w:pPr>
            <w:r>
              <w:t>Analista / diseñador</w:t>
            </w:r>
          </w:p>
        </w:tc>
      </w:tr>
    </w:tbl>
    <w:p w:rsidR="002D6353" w:rsidRDefault="002D6353" w:rsidP="002D6353">
      <w:pPr>
        <w:pStyle w:val="PSI-Normal"/>
      </w:pPr>
    </w:p>
    <w:p w:rsidR="002D6353" w:rsidRDefault="002D6353" w:rsidP="002D6353">
      <w:pPr>
        <w:rPr>
          <w:sz w:val="24"/>
          <w:lang w:val="es-AR"/>
        </w:rPr>
      </w:pPr>
      <w:r>
        <w:br w:type="page"/>
      </w:r>
    </w:p>
    <w:p w:rsidR="002D6353" w:rsidRDefault="002D6353" w:rsidP="002D6353">
      <w:pPr>
        <w:pStyle w:val="PSI-Ttulo1"/>
      </w:pPr>
      <w:bookmarkStart w:id="13" w:name="_Toc499282026"/>
      <w:bookmarkStart w:id="14" w:name="_Toc7048355"/>
      <w:r>
        <w:lastRenderedPageBreak/>
        <w:t>Ref</w:t>
      </w:r>
      <w:r w:rsidR="00A8452E">
        <w:t>.</w:t>
      </w:r>
      <w:r>
        <w:t xml:space="preserve"> RK148</w:t>
      </w:r>
      <w:bookmarkEnd w:id="13"/>
      <w:r w:rsidR="00A8452E">
        <w:t xml:space="preserve"> - </w:t>
      </w:r>
      <w:r w:rsidR="00A8452E" w:rsidRPr="00A8452E">
        <w:t>Es critico el tiempo de entrega final del proyecto para el cliente</w:t>
      </w:r>
      <w:r w:rsidR="00A155E3">
        <w:t xml:space="preserve"> (sacar)</w:t>
      </w:r>
      <w:bookmarkEnd w:id="14"/>
    </w:p>
    <w:p w:rsidR="002D6353" w:rsidRPr="009920DB" w:rsidRDefault="002D6353" w:rsidP="002D6353">
      <w:pPr>
        <w:pStyle w:val="PSI-Ttulo2"/>
        <w:rPr>
          <w:color w:val="9BBB59" w:themeColor="accent3"/>
        </w:rPr>
      </w:pPr>
      <w:bookmarkStart w:id="15" w:name="_Toc499282027"/>
      <w:r w:rsidRPr="009920DB">
        <w:rPr>
          <w:color w:val="9BBB59" w:themeColor="accent3"/>
        </w:rPr>
        <w:t>Identificación</w:t>
      </w:r>
      <w:bookmarkEnd w:id="15"/>
    </w:p>
    <w:tbl>
      <w:tblPr>
        <w:tblStyle w:val="Tabladecuadrcula2-nfasis3"/>
        <w:tblW w:w="0" w:type="auto"/>
        <w:tblLook w:val="04A0" w:firstRow="1" w:lastRow="0" w:firstColumn="1" w:lastColumn="0" w:noHBand="0" w:noVBand="1"/>
      </w:tblPr>
      <w:tblGrid>
        <w:gridCol w:w="3073"/>
        <w:gridCol w:w="1178"/>
        <w:gridCol w:w="191"/>
        <w:gridCol w:w="1352"/>
        <w:gridCol w:w="2710"/>
      </w:tblGrid>
      <w:tr w:rsidR="002D6353" w:rsidRPr="009920DB" w:rsidTr="002D635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rsidRPr="009920DB">
              <w:t>Número de Referencia</w:t>
            </w:r>
          </w:p>
        </w:tc>
        <w:tc>
          <w:tcPr>
            <w:tcW w:w="2788" w:type="dxa"/>
            <w:gridSpan w:val="3"/>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D6353" w:rsidRPr="009920DB" w:rsidRDefault="002D6353" w:rsidP="002D6353">
            <w:pPr>
              <w:pStyle w:val="PSI-Normal"/>
            </w:pPr>
            <w:r>
              <w:t>RK148</w:t>
            </w:r>
          </w:p>
        </w:tc>
        <w:tc>
          <w:tcPr>
            <w:tcW w:w="2788" w:type="dxa"/>
            <w:gridSpan w:val="3"/>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10-10-2017</w:t>
            </w:r>
          </w:p>
        </w:tc>
        <w:tc>
          <w:tcPr>
            <w:tcW w:w="2788"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2D6353" w:rsidRPr="001758D4" w:rsidTr="002D6353">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pPr>
            <w:r w:rsidRPr="001758D4">
              <w:t>Nombre del Riesgo</w:t>
            </w:r>
          </w:p>
        </w:tc>
        <w:tc>
          <w:tcPr>
            <w:tcW w:w="4186" w:type="dxa"/>
            <w:gridSpan w:val="2"/>
          </w:tcPr>
          <w:p w:rsidR="002D6353" w:rsidRPr="001758D4" w:rsidRDefault="002D6353" w:rsidP="002D6353">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D6353" w:rsidRPr="001758D4" w:rsidRDefault="002D6353" w:rsidP="002D6353">
            <w:pPr>
              <w:pStyle w:val="PSI-Normal"/>
              <w:rPr>
                <w:b w:val="0"/>
              </w:rPr>
            </w:pPr>
            <w:r w:rsidRPr="001758D4">
              <w:rPr>
                <w:b w:val="0"/>
              </w:rPr>
              <w:t>Es critico el tiempo de entrega final del proyecto para el cliente</w:t>
            </w:r>
          </w:p>
        </w:tc>
        <w:tc>
          <w:tcPr>
            <w:tcW w:w="4186" w:type="dxa"/>
            <w:gridSpan w:val="2"/>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Cronograma</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9920DB" w:rsidRDefault="002D6353" w:rsidP="002D6353">
            <w:pPr>
              <w:pStyle w:val="PSI-Normal"/>
            </w:pPr>
            <w:r w:rsidRPr="009920DB">
              <w:t>Descripción</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D6353" w:rsidRPr="001758D4" w:rsidRDefault="002D6353" w:rsidP="002D6353">
            <w:pPr>
              <w:pStyle w:val="PSI-Normal"/>
              <w:rPr>
                <w:b w:val="0"/>
              </w:rPr>
            </w:pPr>
            <w:r w:rsidRPr="001758D4">
              <w:rPr>
                <w:b w:val="0"/>
              </w:rPr>
              <w:t>La Universidad necesita desde hace tiempo este proyecto de desarrollo.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4377" w:type="dxa"/>
            <w:gridSpan w:val="2"/>
          </w:tcPr>
          <w:p w:rsidR="002D6353" w:rsidRPr="009920DB" w:rsidRDefault="002D6353" w:rsidP="002D6353">
            <w:pPr>
              <w:pStyle w:val="PSI-Normal"/>
            </w:pPr>
            <w:r w:rsidRPr="009920DB">
              <w:t>Estado del Riesgo (Activo, Cerrado)</w:t>
            </w:r>
          </w:p>
        </w:tc>
        <w:tc>
          <w:tcPr>
            <w:tcW w:w="4377" w:type="dxa"/>
            <w:gridSpan w:val="3"/>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6" w:name="_Toc499282028"/>
      <w:r w:rsidRPr="009920DB">
        <w:rPr>
          <w:color w:val="9BBB59" w:themeColor="accent3"/>
        </w:rPr>
        <w:t>Análisis</w:t>
      </w:r>
      <w:bookmarkEnd w:id="16"/>
    </w:p>
    <w:tbl>
      <w:tblPr>
        <w:tblStyle w:val="Tabladecuadrcula2-nfasis3"/>
        <w:tblW w:w="0" w:type="auto"/>
        <w:tblLook w:val="04A0" w:firstRow="1" w:lastRow="0" w:firstColumn="1" w:lastColumn="0" w:noHBand="0" w:noVBand="1"/>
      </w:tblPr>
      <w:tblGrid>
        <w:gridCol w:w="3076"/>
        <w:gridCol w:w="2752"/>
        <w:gridCol w:w="2676"/>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rsidRPr="009920DB">
              <w:t>Impacto</w:t>
            </w:r>
          </w:p>
        </w:tc>
        <w:tc>
          <w:tcPr>
            <w:tcW w:w="281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D6353" w:rsidRPr="009920DB"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D6353" w:rsidRPr="009920DB" w:rsidRDefault="002D6353" w:rsidP="002D6353">
            <w:pPr>
              <w:pStyle w:val="PSI-Normal"/>
            </w:pPr>
            <w:r>
              <w:t>4</w:t>
            </w:r>
          </w:p>
        </w:tc>
        <w:tc>
          <w:tcPr>
            <w:tcW w:w="2813"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D6353" w:rsidRPr="009920DB" w:rsidRDefault="002D6353" w:rsidP="002D6353">
            <w:pPr>
              <w:pStyle w:val="PSI-Normal"/>
              <w:cnfStyle w:val="000000100000" w:firstRow="0" w:lastRow="0" w:firstColumn="0" w:lastColumn="0" w:oddVBand="0" w:evenVBand="0" w:oddHBand="1" w:evenHBand="0" w:firstRowFirstColumn="0" w:firstRowLastColumn="0" w:lastRowFirstColumn="0" w:lastRowLastColumn="0"/>
            </w:pPr>
            <w:r>
              <w:t>200</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Causas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Esta establecido el cronograma Académico</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9920DB" w:rsidRDefault="002D6353" w:rsidP="002D6353">
            <w:pPr>
              <w:pStyle w:val="PSI-Normal"/>
            </w:pPr>
            <w:r w:rsidRPr="009920DB">
              <w:t>Síntomas</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D6353" w:rsidRPr="001758D4" w:rsidRDefault="002D6353" w:rsidP="002D6353">
            <w:pPr>
              <w:pStyle w:val="PSI-Normal"/>
              <w:rPr>
                <w:b w:val="0"/>
              </w:rPr>
            </w:pPr>
            <w:r w:rsidRPr="001758D4">
              <w:rPr>
                <w:b w:val="0"/>
              </w:rPr>
              <w:t>El plan de desarrollo tiene un tiempo que sobrepasa el periodo de cursada.</w:t>
            </w:r>
          </w:p>
        </w:tc>
      </w:tr>
    </w:tbl>
    <w:p w:rsidR="002D6353" w:rsidRDefault="002D6353" w:rsidP="002D6353">
      <w:pPr>
        <w:pStyle w:val="PSI-Normal"/>
      </w:pPr>
    </w:p>
    <w:p w:rsidR="002D6353" w:rsidRPr="009920DB" w:rsidRDefault="002D6353" w:rsidP="002D6353">
      <w:pPr>
        <w:pStyle w:val="PSI-Ttulo2"/>
        <w:rPr>
          <w:color w:val="9BBB59" w:themeColor="accent3"/>
        </w:rPr>
      </w:pPr>
      <w:bookmarkStart w:id="17" w:name="_Toc499282029"/>
      <w:r w:rsidRPr="009920DB">
        <w:rPr>
          <w:color w:val="9BBB59" w:themeColor="accent3"/>
        </w:rPr>
        <w:t>Plan de Riesgos</w:t>
      </w:r>
      <w:bookmarkEnd w:id="17"/>
    </w:p>
    <w:tbl>
      <w:tblPr>
        <w:tblStyle w:val="Tabladecuadrcula2-nfasis3"/>
        <w:tblW w:w="8755" w:type="dxa"/>
        <w:tblLook w:val="04A0" w:firstRow="1" w:lastRow="0" w:firstColumn="1" w:lastColumn="0" w:noHBand="0" w:noVBand="1"/>
      </w:tblPr>
      <w:tblGrid>
        <w:gridCol w:w="2660"/>
        <w:gridCol w:w="1701"/>
        <w:gridCol w:w="2693"/>
        <w:gridCol w:w="1701"/>
      </w:tblGrid>
      <w:tr w:rsidR="002D6353" w:rsidRPr="009920DB" w:rsidTr="002D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r w:rsidRPr="009920DB">
              <w:t>Estrategia de Respuesta</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D6353" w:rsidRPr="001758D4" w:rsidTr="002D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D6353" w:rsidRPr="001758D4" w:rsidRDefault="002D6353" w:rsidP="002D6353">
            <w:pPr>
              <w:pStyle w:val="PSI-Normal"/>
              <w:rPr>
                <w:b w:val="0"/>
              </w:rPr>
            </w:pPr>
            <w:r w:rsidRPr="001758D4">
              <w:rPr>
                <w:b w:val="0"/>
              </w:rPr>
              <w:t>Mitigación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2693"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Cumplimiento riguroso de la planificación y ajuste periódico de la planificación.</w:t>
            </w:r>
          </w:p>
        </w:tc>
        <w:tc>
          <w:tcPr>
            <w:tcW w:w="1701" w:type="dxa"/>
          </w:tcPr>
          <w:p w:rsidR="002D6353" w:rsidRPr="001758D4" w:rsidRDefault="002D6353" w:rsidP="002D6353">
            <w:pPr>
              <w:pStyle w:val="PSI-Normal"/>
              <w:cnfStyle w:val="000000100000" w:firstRow="0" w:lastRow="0" w:firstColumn="0" w:lastColumn="0" w:oddVBand="0" w:evenVBand="0" w:oddHBand="1" w:evenHBand="0" w:firstRowFirstColumn="0" w:firstRowLastColumn="0" w:lastRowFirstColumn="0" w:lastRowLastColumn="0"/>
            </w:pPr>
            <w:r w:rsidRPr="001758D4">
              <w:t>Fase de elaboración.</w:t>
            </w:r>
          </w:p>
        </w:tc>
      </w:tr>
      <w:tr w:rsidR="002D6353" w:rsidRPr="009920DB" w:rsidTr="002D6353">
        <w:tc>
          <w:tcPr>
            <w:cnfStyle w:val="001000000000" w:firstRow="0" w:lastRow="0" w:firstColumn="1" w:lastColumn="0" w:oddVBand="0" w:evenVBand="0" w:oddHBand="0" w:evenHBand="0" w:firstRowFirstColumn="0" w:firstRowLastColumn="0" w:lastRowFirstColumn="0" w:lastRowLastColumn="0"/>
            <w:tcW w:w="2660" w:type="dxa"/>
          </w:tcPr>
          <w:p w:rsidR="002D6353" w:rsidRPr="009920DB" w:rsidRDefault="002D6353" w:rsidP="002D6353">
            <w:pPr>
              <w:pStyle w:val="PSI-Normal"/>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D6353" w:rsidRPr="009920DB" w:rsidRDefault="002D6353" w:rsidP="002D6353">
            <w:pPr>
              <w:pStyle w:val="PSI-Normal"/>
              <w:cnfStyle w:val="000000000000" w:firstRow="0" w:lastRow="0" w:firstColumn="0" w:lastColumn="0" w:oddVBand="0" w:evenVBand="0" w:oddHBand="0" w:evenHBand="0" w:firstRowFirstColumn="0" w:firstRowLastColumn="0" w:lastRowFirstColumn="0" w:lastRowLastColumn="0"/>
            </w:pPr>
          </w:p>
        </w:tc>
      </w:tr>
    </w:tbl>
    <w:p w:rsidR="002D6353" w:rsidRDefault="002D6353" w:rsidP="002D6353">
      <w:pPr>
        <w:pStyle w:val="PSI-Normal"/>
      </w:pPr>
    </w:p>
    <w:p w:rsidR="002D6353" w:rsidRPr="009920DB" w:rsidRDefault="002D6353" w:rsidP="002D6353">
      <w:pPr>
        <w:pStyle w:val="PSI-Ttulo2"/>
        <w:rPr>
          <w:color w:val="9BBB59" w:themeColor="accent3"/>
        </w:rPr>
      </w:pPr>
      <w:bookmarkStart w:id="18" w:name="_Toc499282030"/>
      <w:r w:rsidRPr="009920DB">
        <w:rPr>
          <w:color w:val="9BBB59" w:themeColor="accent3"/>
        </w:rPr>
        <w:t>Seguimiento</w:t>
      </w:r>
      <w:bookmarkEnd w:id="18"/>
    </w:p>
    <w:tbl>
      <w:tblPr>
        <w:tblStyle w:val="Tabladecuadrcula2-nfasis3"/>
        <w:tblW w:w="8755" w:type="dxa"/>
        <w:tblLook w:val="04A0" w:firstRow="1" w:lastRow="0" w:firstColumn="1" w:lastColumn="0" w:noHBand="0" w:noVBand="1"/>
      </w:tblPr>
      <w:tblGrid>
        <w:gridCol w:w="1396"/>
        <w:gridCol w:w="1406"/>
        <w:gridCol w:w="4252"/>
        <w:gridCol w:w="1701"/>
      </w:tblGrid>
      <w:tr w:rsidR="002D6353" w:rsidRPr="009920DB" w:rsidTr="00ED5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2D6353" w:rsidRPr="009920DB" w:rsidRDefault="002D6353" w:rsidP="002D6353">
            <w:pPr>
              <w:pStyle w:val="PSI-Normal"/>
            </w:pPr>
            <w:r w:rsidRPr="009920DB">
              <w:t>Fecha</w:t>
            </w:r>
          </w:p>
        </w:tc>
        <w:tc>
          <w:tcPr>
            <w:tcW w:w="1406"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4252"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701" w:type="dxa"/>
          </w:tcPr>
          <w:p w:rsidR="002D6353" w:rsidRPr="009920DB" w:rsidRDefault="002D6353" w:rsidP="002D635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ED53DA" w:rsidRPr="009920DB" w:rsidTr="00ED5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rsidR="00ED53DA" w:rsidRPr="009920DB" w:rsidRDefault="00ED53DA" w:rsidP="00ED53DA">
            <w:pPr>
              <w:pStyle w:val="PSI-Normal"/>
            </w:pPr>
            <w:r>
              <w:t>20/10/2017</w:t>
            </w:r>
          </w:p>
        </w:tc>
        <w:tc>
          <w:tcPr>
            <w:tcW w:w="1406"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Fase de Elaboración</w:t>
            </w:r>
          </w:p>
        </w:tc>
        <w:tc>
          <w:tcPr>
            <w:tcW w:w="4252" w:type="dxa"/>
          </w:tcPr>
          <w:p w:rsidR="00ED53DA" w:rsidRPr="009920DB" w:rsidRDefault="00ED53DA" w:rsidP="00ED53DA">
            <w:pPr>
              <w:pStyle w:val="PSI-Normal"/>
              <w:cnfStyle w:val="000000100000" w:firstRow="0" w:lastRow="0" w:firstColumn="0" w:lastColumn="0" w:oddVBand="0" w:evenVBand="0" w:oddHBand="1" w:evenHBand="0" w:firstRowFirstColumn="0" w:firstRowLastColumn="0" w:lastRowFirstColumn="0" w:lastRowLastColumn="0"/>
            </w:pPr>
            <w:r>
              <w:t>Se ajusta continuamente la planificación, para cumplir con las estimaciones realizadas. Dedicación de tiempo adicional al proyecto. Los clientes manifestaron otros intereses sobre si es crítico el tiempo de entrega final, por lo que el riesgo se redujo en impacto.</w:t>
            </w:r>
          </w:p>
        </w:tc>
        <w:tc>
          <w:tcPr>
            <w:tcW w:w="1701" w:type="dxa"/>
          </w:tcPr>
          <w:p w:rsidR="00ED53DA" w:rsidRPr="001758D4" w:rsidRDefault="00ED53DA" w:rsidP="00ED53DA">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r>
    </w:tbl>
    <w:p w:rsidR="002D6353" w:rsidRDefault="002D6353" w:rsidP="002D6353">
      <w:pPr>
        <w:pStyle w:val="PSI-Normal"/>
      </w:pPr>
    </w:p>
    <w:p w:rsidR="00455F1E" w:rsidRDefault="00455F1E">
      <w:pPr>
        <w:rPr>
          <w:sz w:val="24"/>
          <w:lang w:val="es-AR"/>
        </w:rPr>
      </w:pPr>
      <w:r>
        <w:br w:type="page"/>
      </w:r>
    </w:p>
    <w:p w:rsidR="00455F1E" w:rsidRDefault="00455F1E" w:rsidP="00455F1E">
      <w:pPr>
        <w:pStyle w:val="PSI-Ttulo1"/>
      </w:pPr>
      <w:bookmarkStart w:id="19" w:name="_Toc498804722"/>
      <w:bookmarkStart w:id="20" w:name="_Toc7048356"/>
      <w:r>
        <w:lastRenderedPageBreak/>
        <w:t>Ref</w:t>
      </w:r>
      <w:r w:rsidR="00A8452E">
        <w:t>.</w:t>
      </w:r>
      <w:r>
        <w:t xml:space="preserve"> RK102</w:t>
      </w:r>
      <w:bookmarkEnd w:id="19"/>
      <w:r w:rsidR="00A8452E">
        <w:t xml:space="preserve"> - </w:t>
      </w:r>
      <w:r w:rsidR="00A8452E" w:rsidRPr="00A8452E">
        <w:t>La solución provocará cambios en las operaciones diarias y procesos del cliente</w:t>
      </w:r>
      <w:bookmarkEnd w:id="20"/>
    </w:p>
    <w:p w:rsidR="00455F1E" w:rsidRPr="009920DB" w:rsidRDefault="00455F1E" w:rsidP="00455F1E">
      <w:pPr>
        <w:pStyle w:val="PSI-Ttulo2"/>
        <w:rPr>
          <w:color w:val="92D050"/>
        </w:rPr>
      </w:pPr>
      <w:bookmarkStart w:id="21" w:name="_Toc498804723"/>
      <w:r w:rsidRPr="009920DB">
        <w:rPr>
          <w:color w:val="92D050"/>
        </w:rPr>
        <w:t>Identificación</w:t>
      </w:r>
      <w:bookmarkEnd w:id="21"/>
    </w:p>
    <w:tbl>
      <w:tblPr>
        <w:tblStyle w:val="Tabladecuadrcula2-nfasis3"/>
        <w:tblW w:w="0" w:type="auto"/>
        <w:tblLook w:val="04A0" w:firstRow="1" w:lastRow="0" w:firstColumn="1" w:lastColumn="0" w:noHBand="0" w:noVBand="1"/>
      </w:tblPr>
      <w:tblGrid>
        <w:gridCol w:w="3073"/>
        <w:gridCol w:w="1178"/>
        <w:gridCol w:w="191"/>
        <w:gridCol w:w="1352"/>
        <w:gridCol w:w="2710"/>
      </w:tblGrid>
      <w:tr w:rsidR="00455F1E"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rsidRPr="009920DB">
              <w:t>Número de Referencia</w:t>
            </w:r>
          </w:p>
        </w:tc>
        <w:tc>
          <w:tcPr>
            <w:tcW w:w="2788" w:type="dxa"/>
            <w:gridSpan w:val="3"/>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9920DB" w:rsidRDefault="00455F1E" w:rsidP="006D4A75">
            <w:pPr>
              <w:pStyle w:val="PSI-Normal"/>
            </w:pPr>
            <w:r>
              <w:t>RK145</w:t>
            </w:r>
          </w:p>
        </w:tc>
        <w:tc>
          <w:tcPr>
            <w:tcW w:w="2788" w:type="dxa"/>
            <w:gridSpan w:val="3"/>
          </w:tcPr>
          <w:p w:rsidR="00455F1E" w:rsidRPr="009920DB" w:rsidRDefault="00A155E3" w:rsidP="00A155E3">
            <w:pPr>
              <w:pStyle w:val="PSI-Normal"/>
              <w:cnfStyle w:val="000000100000" w:firstRow="0" w:lastRow="0" w:firstColumn="0" w:lastColumn="0" w:oddVBand="0" w:evenVBand="0" w:oddHBand="1" w:evenHBand="0" w:firstRowFirstColumn="0" w:firstRowLastColumn="0" w:lastRowFirstColumn="0" w:lastRowLastColumn="0"/>
            </w:pPr>
            <w:r>
              <w:t>24</w:t>
            </w:r>
            <w:r w:rsidR="00455F1E">
              <w:t>-0</w:t>
            </w:r>
            <w:r>
              <w:t>9</w:t>
            </w:r>
            <w:r w:rsidR="00455F1E">
              <w:t>-2017</w:t>
            </w:r>
          </w:p>
        </w:tc>
        <w:tc>
          <w:tcPr>
            <w:tcW w:w="2788"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elaboración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C77012">
              <w:rPr>
                <w:b w:val="0"/>
                <w:lang w:val="es-ES"/>
              </w:rPr>
              <w:t>La solución provocará cambios en las operaciones diarias y procesos del cliente</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Definición del cliente</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9920DB" w:rsidRDefault="00455F1E" w:rsidP="006D4A75">
            <w:pPr>
              <w:pStyle w:val="PSI-Normal"/>
            </w:pPr>
            <w:r w:rsidRPr="009920DB">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La implementación del desarrollo, implicara tareas para el rol del encargado que antes no realizaba.</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9920DB" w:rsidRDefault="00455F1E" w:rsidP="006D4A75">
            <w:pPr>
              <w:pStyle w:val="PSI-Normal"/>
            </w:pPr>
            <w:r w:rsidRPr="009920DB">
              <w:t>Estado del Riesgo (Activo, Cerrado)</w:t>
            </w:r>
          </w:p>
        </w:tc>
        <w:tc>
          <w:tcPr>
            <w:tcW w:w="4377" w:type="dxa"/>
            <w:gridSpan w:val="3"/>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2" w:name="_Toc498804724"/>
      <w:r w:rsidRPr="009920DB">
        <w:rPr>
          <w:color w:val="9BBB59" w:themeColor="accent3"/>
        </w:rPr>
        <w:t>Análisis</w:t>
      </w:r>
      <w:bookmarkEnd w:id="22"/>
    </w:p>
    <w:tbl>
      <w:tblPr>
        <w:tblStyle w:val="Tabladecuadrcula2-nfasis3"/>
        <w:tblW w:w="0" w:type="auto"/>
        <w:tblLook w:val="04A0" w:firstRow="1" w:lastRow="0" w:firstColumn="1" w:lastColumn="0" w:noHBand="0" w:noVBand="1"/>
      </w:tblPr>
      <w:tblGrid>
        <w:gridCol w:w="3076"/>
        <w:gridCol w:w="2752"/>
        <w:gridCol w:w="2676"/>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rsidRPr="009920DB">
              <w:t>Impacto</w:t>
            </w:r>
          </w:p>
        </w:tc>
        <w:tc>
          <w:tcPr>
            <w:tcW w:w="281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455F1E"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9920DB" w:rsidRDefault="00455F1E" w:rsidP="006D4A75">
            <w:pPr>
              <w:pStyle w:val="PSI-Normal"/>
            </w:pPr>
            <w:r>
              <w:t>4</w:t>
            </w:r>
          </w:p>
        </w:tc>
        <w:tc>
          <w:tcPr>
            <w:tcW w:w="2813"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5</w:t>
            </w:r>
            <w:r w:rsidRPr="009920DB">
              <w:t>0</w:t>
            </w:r>
          </w:p>
        </w:tc>
        <w:tc>
          <w:tcPr>
            <w:tcW w:w="2765" w:type="dxa"/>
          </w:tcPr>
          <w:p w:rsidR="00455F1E" w:rsidRPr="009920DB"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El encargado tiene además de realizar sus labores cotidianas, dar atención a ciertas  solicitudes o reclamos que antes no las realizaba, ni estaban en su itinerario.</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9920DB" w:rsidRDefault="00455F1E" w:rsidP="006D4A75">
            <w:pPr>
              <w:pStyle w:val="PSI-Normal"/>
            </w:pPr>
            <w:r w:rsidRPr="009920DB">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Evitar una carga en el desempeño de sus funciones, logrando que sea lo menos tedioso para el usuario</w:t>
            </w:r>
            <w:r w:rsidRPr="001758D4">
              <w:rPr>
                <w:b w:val="0"/>
              </w:rPr>
              <w:t>.</w:t>
            </w:r>
          </w:p>
        </w:tc>
      </w:tr>
    </w:tbl>
    <w:p w:rsidR="00455F1E" w:rsidRDefault="00455F1E" w:rsidP="00455F1E">
      <w:pPr>
        <w:pStyle w:val="PSI-Normal"/>
      </w:pPr>
    </w:p>
    <w:p w:rsidR="00455F1E" w:rsidRPr="009920DB" w:rsidRDefault="00455F1E" w:rsidP="00455F1E">
      <w:pPr>
        <w:pStyle w:val="PSI-Ttulo2"/>
        <w:rPr>
          <w:color w:val="9BBB59" w:themeColor="accent3"/>
        </w:rPr>
      </w:pPr>
      <w:bookmarkStart w:id="23" w:name="_Toc498804725"/>
      <w:r w:rsidRPr="009920DB">
        <w:rPr>
          <w:color w:val="9BBB59" w:themeColor="accent3"/>
        </w:rPr>
        <w:t>Plan de Riesgos</w:t>
      </w:r>
      <w:bookmarkEnd w:id="23"/>
    </w:p>
    <w:tbl>
      <w:tblPr>
        <w:tblStyle w:val="Tabladecuadrcula2-nfasis3"/>
        <w:tblW w:w="8755" w:type="dxa"/>
        <w:tblLook w:val="04A0" w:firstRow="1" w:lastRow="0" w:firstColumn="1" w:lastColumn="0" w:noHBand="0" w:noVBand="1"/>
      </w:tblPr>
      <w:tblGrid>
        <w:gridCol w:w="1701"/>
        <w:gridCol w:w="1843"/>
        <w:gridCol w:w="3510"/>
        <w:gridCol w:w="1701"/>
      </w:tblGrid>
      <w:tr w:rsidR="00455F1E"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r w:rsidRPr="009920DB">
              <w:t>Estrategia de Respuesta</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3510"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843"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Jefe de proyecto</w:t>
            </w:r>
          </w:p>
        </w:tc>
        <w:tc>
          <w:tcPr>
            <w:tcW w:w="3510"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Diseño de interfaces intuitivas, minimizando el ingreso manual de información, proveyendo automatización y precarga de las posibles entradas</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r w:rsidR="00455F1E" w:rsidRPr="009920DB" w:rsidTr="006D4A75">
        <w:tc>
          <w:tcPr>
            <w:cnfStyle w:val="001000000000" w:firstRow="0" w:lastRow="0" w:firstColumn="1" w:lastColumn="0" w:oddVBand="0" w:evenVBand="0" w:oddHBand="0" w:evenHBand="0" w:firstRowFirstColumn="0" w:firstRowLastColumn="0" w:lastRowFirstColumn="0" w:lastRowLastColumn="0"/>
            <w:tcW w:w="1701" w:type="dxa"/>
          </w:tcPr>
          <w:p w:rsidR="00455F1E" w:rsidRPr="009920DB" w:rsidRDefault="00455F1E" w:rsidP="006D4A75">
            <w:pPr>
              <w:pStyle w:val="PSI-Normal"/>
            </w:pPr>
          </w:p>
        </w:tc>
        <w:tc>
          <w:tcPr>
            <w:tcW w:w="1843"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3510"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455F1E" w:rsidRPr="009920DB" w:rsidRDefault="00455F1E"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455F1E" w:rsidRDefault="00455F1E" w:rsidP="00455F1E">
      <w:pPr>
        <w:pStyle w:val="PSI-Normal"/>
      </w:pPr>
    </w:p>
    <w:p w:rsidR="00455F1E" w:rsidRPr="009920DB" w:rsidRDefault="00455F1E" w:rsidP="00455F1E">
      <w:pPr>
        <w:pStyle w:val="PSI-Ttulo2"/>
        <w:ind w:left="708" w:hanging="708"/>
        <w:rPr>
          <w:color w:val="9BBB59" w:themeColor="accent3"/>
        </w:rPr>
      </w:pPr>
      <w:bookmarkStart w:id="24" w:name="_Toc498804726"/>
      <w:r w:rsidRPr="009920DB">
        <w:rPr>
          <w:color w:val="9BBB59" w:themeColor="accent3"/>
        </w:rPr>
        <w:t>Seguimiento</w:t>
      </w:r>
      <w:bookmarkEnd w:id="24"/>
    </w:p>
    <w:tbl>
      <w:tblPr>
        <w:tblStyle w:val="Tabladecuadrcula2-nfasis3"/>
        <w:tblW w:w="8789" w:type="dxa"/>
        <w:tblLook w:val="04A0" w:firstRow="1" w:lastRow="0" w:firstColumn="1" w:lastColumn="0" w:noHBand="0" w:noVBand="1"/>
      </w:tblPr>
      <w:tblGrid>
        <w:gridCol w:w="1456"/>
        <w:gridCol w:w="1521"/>
        <w:gridCol w:w="3969"/>
        <w:gridCol w:w="1843"/>
      </w:tblGrid>
      <w:tr w:rsidR="00455F1E" w:rsidRPr="009920DB" w:rsidTr="002C6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455F1E" w:rsidP="006D4A75">
            <w:pPr>
              <w:pStyle w:val="PSI-Normal"/>
            </w:pPr>
            <w:r w:rsidRPr="009920DB">
              <w:t>Fecha</w:t>
            </w:r>
          </w:p>
        </w:tc>
        <w:tc>
          <w:tcPr>
            <w:tcW w:w="1521"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969"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1843" w:type="dxa"/>
          </w:tcPr>
          <w:p w:rsidR="00455F1E" w:rsidRPr="009920DB"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455F1E"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455F1E" w:rsidRPr="009920DB" w:rsidRDefault="002C6C0F" w:rsidP="006D4A75">
            <w:pPr>
              <w:pStyle w:val="PSI-Normal"/>
            </w:pPr>
            <w:r>
              <w:t>0</w:t>
            </w:r>
            <w:r w:rsidR="00A155E3">
              <w:t>6</w:t>
            </w:r>
            <w:r>
              <w:t>/10/2017</w:t>
            </w:r>
          </w:p>
        </w:tc>
        <w:tc>
          <w:tcPr>
            <w:tcW w:w="1521"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t>Fase Elaboración</w:t>
            </w:r>
          </w:p>
        </w:tc>
        <w:tc>
          <w:tcPr>
            <w:tcW w:w="3969" w:type="dxa"/>
          </w:tcPr>
          <w:p w:rsidR="00455F1E" w:rsidRPr="009920DB" w:rsidRDefault="002C6C0F" w:rsidP="002C6C0F">
            <w:pPr>
              <w:pStyle w:val="PSI-Normal"/>
              <w:cnfStyle w:val="000000100000" w:firstRow="0" w:lastRow="0" w:firstColumn="0" w:lastColumn="0" w:oddVBand="0" w:evenVBand="0" w:oddHBand="1" w:evenHBand="0" w:firstRowFirstColumn="0" w:firstRowLastColumn="0" w:lastRowFirstColumn="0" w:lastRowLastColumn="0"/>
            </w:pPr>
            <w:r>
              <w:t>Se incorporó al diseño, interfaces en las que tiene que ingresar la menor cantidad de datos de forma manual, dando la posibilidad de seleccionar la mayoría de las entradas cuando fuera posible.</w:t>
            </w:r>
            <w:r w:rsidR="003545F6">
              <w:t xml:space="preserve"> Se minimizan la cantidad de </w:t>
            </w:r>
            <w:r w:rsidR="003545F6">
              <w:lastRenderedPageBreak/>
              <w:t>pasos que el usuario tiene que realizar para lograr sus objetivos.</w:t>
            </w:r>
          </w:p>
        </w:tc>
        <w:tc>
          <w:tcPr>
            <w:tcW w:w="1843" w:type="dxa"/>
          </w:tcPr>
          <w:p w:rsidR="00455F1E" w:rsidRPr="009920DB" w:rsidRDefault="002C6C0F" w:rsidP="006D4A75">
            <w:pPr>
              <w:pStyle w:val="PSI-Normal"/>
              <w:cnfStyle w:val="000000100000" w:firstRow="0" w:lastRow="0" w:firstColumn="0" w:lastColumn="0" w:oddVBand="0" w:evenVBand="0" w:oddHBand="1" w:evenHBand="0" w:firstRowFirstColumn="0" w:firstRowLastColumn="0" w:lastRowFirstColumn="0" w:lastRowLastColumn="0"/>
            </w:pPr>
            <w:r>
              <w:lastRenderedPageBreak/>
              <w:t>Analista / Diseñador</w:t>
            </w:r>
          </w:p>
        </w:tc>
      </w:tr>
      <w:tr w:rsidR="002C6C0F" w:rsidRPr="009920DB" w:rsidTr="002C6C0F">
        <w:tc>
          <w:tcPr>
            <w:cnfStyle w:val="001000000000" w:firstRow="0" w:lastRow="0" w:firstColumn="1" w:lastColumn="0" w:oddVBand="0" w:evenVBand="0" w:oddHBand="0" w:evenHBand="0" w:firstRowFirstColumn="0" w:firstRowLastColumn="0" w:lastRowFirstColumn="0" w:lastRowLastColumn="0"/>
            <w:tcW w:w="1456" w:type="dxa"/>
          </w:tcPr>
          <w:p w:rsidR="002C6C0F" w:rsidRDefault="00E919B2" w:rsidP="00E919B2">
            <w:pPr>
              <w:pStyle w:val="PSI-Normal"/>
              <w:ind w:left="708" w:hanging="708"/>
            </w:pPr>
            <w:r>
              <w:lastRenderedPageBreak/>
              <w:t>03</w:t>
            </w:r>
            <w:r w:rsidR="002C6C0F">
              <w:t>/11/2017</w:t>
            </w:r>
          </w:p>
        </w:tc>
        <w:tc>
          <w:tcPr>
            <w:tcW w:w="1521" w:type="dxa"/>
          </w:tcPr>
          <w:p w:rsidR="002C6C0F" w:rsidRDefault="002C6C0F" w:rsidP="006D4A75">
            <w:pPr>
              <w:pStyle w:val="PSI-Normal"/>
              <w:cnfStyle w:val="000000000000" w:firstRow="0" w:lastRow="0" w:firstColumn="0" w:lastColumn="0" w:oddVBand="0" w:evenVBand="0" w:oddHBand="0" w:evenHBand="0" w:firstRowFirstColumn="0" w:firstRowLastColumn="0" w:lastRowFirstColumn="0" w:lastRowLastColumn="0"/>
            </w:pPr>
            <w:r>
              <w:t>Fase Construcción</w:t>
            </w:r>
          </w:p>
        </w:tc>
        <w:tc>
          <w:tcPr>
            <w:tcW w:w="3969" w:type="dxa"/>
          </w:tcPr>
          <w:p w:rsidR="002C6C0F" w:rsidRDefault="002C6C0F" w:rsidP="002C6C0F">
            <w:pPr>
              <w:pStyle w:val="PSI-Normal"/>
              <w:cnfStyle w:val="000000000000" w:firstRow="0" w:lastRow="0" w:firstColumn="0" w:lastColumn="0" w:oddVBand="0" w:evenVBand="0" w:oddHBand="0" w:evenHBand="0" w:firstRowFirstColumn="0" w:firstRowLastColumn="0" w:lastRowFirstColumn="0" w:lastRowLastColumn="0"/>
            </w:pPr>
            <w:r>
              <w:t>Se están construyendo las interfaces con el diseño preparado para minimizar la carga manual de datos en la mayoría de los casos. Quedan algunas entradas que todavía se ingresan manualmente</w:t>
            </w:r>
            <w:r w:rsidR="003545F6">
              <w:t xml:space="preserve"> pero que están prevista que cambien su forma de ingreso</w:t>
            </w:r>
          </w:p>
        </w:tc>
        <w:tc>
          <w:tcPr>
            <w:tcW w:w="1843" w:type="dxa"/>
          </w:tcPr>
          <w:p w:rsidR="002C6C0F" w:rsidRDefault="003545F6" w:rsidP="006D4A75">
            <w:pPr>
              <w:pStyle w:val="PSI-Normal"/>
              <w:cnfStyle w:val="000000000000" w:firstRow="0" w:lastRow="0" w:firstColumn="0" w:lastColumn="0" w:oddVBand="0" w:evenVBand="0" w:oddHBand="0" w:evenHBand="0" w:firstRowFirstColumn="0" w:firstRowLastColumn="0" w:lastRowFirstColumn="0" w:lastRowLastColumn="0"/>
            </w:pPr>
            <w:r>
              <w:t>Programador</w:t>
            </w:r>
          </w:p>
        </w:tc>
      </w:tr>
      <w:tr w:rsidR="00782EBC" w:rsidRPr="009920DB" w:rsidTr="002C6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782EBC" w:rsidRDefault="00782EBC" w:rsidP="00E919B2">
            <w:pPr>
              <w:pStyle w:val="PSI-Normal"/>
              <w:ind w:left="708" w:hanging="708"/>
            </w:pPr>
            <w:r>
              <w:t>17/11/2017</w:t>
            </w:r>
          </w:p>
        </w:tc>
        <w:tc>
          <w:tcPr>
            <w:tcW w:w="1521" w:type="dxa"/>
          </w:tcPr>
          <w:p w:rsidR="00782EBC" w:rsidRDefault="00782EBC" w:rsidP="006D4A75">
            <w:pPr>
              <w:pStyle w:val="PSI-Normal"/>
              <w:cnfStyle w:val="000000100000" w:firstRow="0" w:lastRow="0" w:firstColumn="0" w:lastColumn="0" w:oddVBand="0" w:evenVBand="0" w:oddHBand="1" w:evenHBand="0" w:firstRowFirstColumn="0" w:firstRowLastColumn="0" w:lastRowFirstColumn="0" w:lastRowLastColumn="0"/>
            </w:pPr>
            <w:r>
              <w:t>Fase Construcción</w:t>
            </w:r>
          </w:p>
        </w:tc>
        <w:tc>
          <w:tcPr>
            <w:tcW w:w="3969" w:type="dxa"/>
          </w:tcPr>
          <w:p w:rsidR="00782EBC" w:rsidRDefault="00782EBC" w:rsidP="002C6C0F">
            <w:pPr>
              <w:pStyle w:val="PSI-Normal"/>
              <w:cnfStyle w:val="000000100000" w:firstRow="0" w:lastRow="0" w:firstColumn="0" w:lastColumn="0" w:oddVBand="0" w:evenVBand="0" w:oddHBand="1" w:evenHBand="0" w:firstRowFirstColumn="0" w:firstRowLastColumn="0" w:lastRowFirstColumn="0" w:lastRowLastColumn="0"/>
            </w:pPr>
            <w:r>
              <w:t>Se consideró que los detalles del proceso que realizaba, sea de la misma forma en que lo realiza habitualmente en el nuevo sistema. Este riesgo esta mitigado.</w:t>
            </w:r>
          </w:p>
        </w:tc>
        <w:tc>
          <w:tcPr>
            <w:tcW w:w="1843" w:type="dxa"/>
          </w:tcPr>
          <w:p w:rsidR="00782EBC" w:rsidRDefault="00782EBC" w:rsidP="006D4A75">
            <w:pPr>
              <w:pStyle w:val="PSI-Normal"/>
              <w:cnfStyle w:val="000000100000" w:firstRow="0" w:lastRow="0" w:firstColumn="0" w:lastColumn="0" w:oddVBand="0" w:evenVBand="0" w:oddHBand="1" w:evenHBand="0" w:firstRowFirstColumn="0" w:firstRowLastColumn="0" w:lastRowFirstColumn="0" w:lastRowLastColumn="0"/>
            </w:pPr>
          </w:p>
        </w:tc>
      </w:tr>
    </w:tbl>
    <w:p w:rsidR="00455F1E" w:rsidRDefault="00455F1E" w:rsidP="00455F1E">
      <w:pPr>
        <w:pStyle w:val="PSI-Normal"/>
      </w:pPr>
    </w:p>
    <w:p w:rsidR="00455F1E" w:rsidRDefault="00455F1E">
      <w:pPr>
        <w:rPr>
          <w:sz w:val="24"/>
          <w:lang w:val="es-AR"/>
        </w:rPr>
      </w:pPr>
      <w:r>
        <w:br w:type="page"/>
      </w:r>
    </w:p>
    <w:p w:rsidR="00455F1E" w:rsidRDefault="00455F1E" w:rsidP="00E919B2">
      <w:pPr>
        <w:pStyle w:val="PSI-Ttulo1"/>
        <w:ind w:left="708" w:hanging="708"/>
      </w:pPr>
      <w:bookmarkStart w:id="25" w:name="_Toc498804727"/>
      <w:bookmarkStart w:id="26" w:name="_Toc7048357"/>
      <w:r>
        <w:lastRenderedPageBreak/>
        <w:t>Ref</w:t>
      </w:r>
      <w:r w:rsidR="00A8452E">
        <w:t>.</w:t>
      </w:r>
      <w:r>
        <w:t xml:space="preserve"> RK10</w:t>
      </w:r>
      <w:bookmarkEnd w:id="25"/>
      <w:r w:rsidR="00F6498D">
        <w:t>5</w:t>
      </w:r>
      <w:r w:rsidR="00A8452E">
        <w:t xml:space="preserve"> - </w:t>
      </w:r>
      <w:r w:rsidR="00A8452E" w:rsidRPr="00A8452E">
        <w:t>¿El Cliente conoce y entiende perfectamente nuestra propuesta?</w:t>
      </w:r>
      <w:bookmarkEnd w:id="26"/>
    </w:p>
    <w:p w:rsidR="00455F1E" w:rsidRPr="00B4669E" w:rsidRDefault="00455F1E" w:rsidP="00455F1E">
      <w:pPr>
        <w:pStyle w:val="PSI-Ttulo2"/>
        <w:rPr>
          <w:color w:val="92D050"/>
        </w:rPr>
      </w:pPr>
      <w:bookmarkStart w:id="27" w:name="_Toc498804728"/>
      <w:r w:rsidRPr="00B4669E">
        <w:rPr>
          <w:color w:val="92D050"/>
        </w:rPr>
        <w:t>Identificación</w:t>
      </w:r>
      <w:bookmarkEnd w:id="27"/>
    </w:p>
    <w:tbl>
      <w:tblPr>
        <w:tblStyle w:val="Tabladecuadrcula2-nfasis3"/>
        <w:tblW w:w="0" w:type="auto"/>
        <w:tblLook w:val="04A0" w:firstRow="1" w:lastRow="0" w:firstColumn="1" w:lastColumn="0" w:noHBand="0" w:noVBand="1"/>
      </w:tblPr>
      <w:tblGrid>
        <w:gridCol w:w="3071"/>
        <w:gridCol w:w="1177"/>
        <w:gridCol w:w="191"/>
        <w:gridCol w:w="1351"/>
        <w:gridCol w:w="2714"/>
      </w:tblGrid>
      <w:tr w:rsidR="00455F1E" w:rsidRPr="00B4669E"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rsidRPr="00B4669E">
              <w:t>Número de Referencia</w:t>
            </w:r>
          </w:p>
        </w:tc>
        <w:tc>
          <w:tcPr>
            <w:tcW w:w="2788" w:type="dxa"/>
            <w:gridSpan w:val="3"/>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455F1E" w:rsidRPr="00B4669E" w:rsidRDefault="00455F1E" w:rsidP="006D4A75">
            <w:pPr>
              <w:pStyle w:val="PSI-Normal"/>
            </w:pPr>
            <w:r>
              <w:t>RK</w:t>
            </w:r>
            <w:r w:rsidR="00F6498D">
              <w:t>105</w:t>
            </w:r>
          </w:p>
        </w:tc>
        <w:tc>
          <w:tcPr>
            <w:tcW w:w="2788" w:type="dxa"/>
            <w:gridSpan w:val="3"/>
          </w:tcPr>
          <w:p w:rsidR="00455F1E" w:rsidRPr="00B4669E" w:rsidRDefault="00E919B2" w:rsidP="006D4A75">
            <w:pPr>
              <w:pStyle w:val="PSI-Normal"/>
              <w:cnfStyle w:val="000000100000" w:firstRow="0" w:lastRow="0" w:firstColumn="0" w:lastColumn="0" w:oddVBand="0" w:evenVBand="0" w:oddHBand="1" w:evenHBand="0" w:firstRowFirstColumn="0" w:firstRowLastColumn="0" w:lastRowFirstColumn="0" w:lastRowLastColumn="0"/>
            </w:pPr>
            <w:r>
              <w:t>22</w:t>
            </w:r>
            <w:r w:rsidR="00455F1E">
              <w:t>-10-2017</w:t>
            </w:r>
          </w:p>
        </w:tc>
        <w:tc>
          <w:tcPr>
            <w:tcW w:w="2788"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Fase de Construcción</w:t>
            </w:r>
          </w:p>
        </w:tc>
      </w:tr>
      <w:tr w:rsidR="00455F1E" w:rsidRPr="001758D4"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pPr>
            <w:r w:rsidRPr="001758D4">
              <w:t>Nombre del Riesgo</w:t>
            </w:r>
          </w:p>
        </w:tc>
        <w:tc>
          <w:tcPr>
            <w:tcW w:w="4186" w:type="dxa"/>
            <w:gridSpan w:val="2"/>
          </w:tcPr>
          <w:p w:rsidR="00455F1E" w:rsidRPr="001758D4" w:rsidRDefault="00455F1E" w:rsidP="006D4A75">
            <w:pPr>
              <w:pStyle w:val="PSI-Normal"/>
              <w:cnfStyle w:val="000000000000" w:firstRow="0" w:lastRow="0" w:firstColumn="0" w:lastColumn="0" w:oddVBand="0" w:evenVBand="0" w:oddHBand="0" w:evenHBand="0" w:firstRowFirstColumn="0" w:firstRowLastColumn="0" w:lastRowFirstColumn="0" w:lastRowLastColumn="0"/>
              <w:rPr>
                <w:b/>
              </w:rPr>
            </w:pPr>
            <w:r w:rsidRPr="001758D4">
              <w:rPr>
                <w:b/>
              </w:rPr>
              <w:t>Categoría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455F1E" w:rsidRPr="001758D4" w:rsidRDefault="00455F1E" w:rsidP="006D4A75">
            <w:pPr>
              <w:pStyle w:val="PSI-Normal"/>
              <w:rPr>
                <w:b w:val="0"/>
                <w:lang w:val="es-ES"/>
              </w:rPr>
            </w:pPr>
            <w:r w:rsidRPr="001758D4">
              <w:rPr>
                <w:b w:val="0"/>
                <w:lang w:val="es-ES"/>
              </w:rPr>
              <w:t>¿</w:t>
            </w:r>
            <w:r>
              <w:rPr>
                <w:b w:val="0"/>
                <w:lang w:val="es-ES"/>
              </w:rPr>
              <w:t>El Cliente conoce y entiende perfectamente nuestra propuesta</w:t>
            </w:r>
            <w:r w:rsidRPr="001758D4">
              <w:rPr>
                <w:b w:val="0"/>
                <w:lang w:val="es-ES"/>
              </w:rPr>
              <w:t>?</w:t>
            </w:r>
          </w:p>
        </w:tc>
        <w:tc>
          <w:tcPr>
            <w:tcW w:w="4186" w:type="dxa"/>
            <w:gridSpan w:val="2"/>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rPr>
                <w:lang w:val="es-ES"/>
              </w:rPr>
              <w:t>Experiencia y capacidad</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B4669E" w:rsidRDefault="00455F1E" w:rsidP="006D4A75">
            <w:pPr>
              <w:pStyle w:val="PSI-Normal"/>
            </w:pPr>
            <w:r w:rsidRPr="00B4669E">
              <w:t>Descripción</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455F1E" w:rsidRPr="001758D4" w:rsidRDefault="00455F1E" w:rsidP="006D4A75">
            <w:pPr>
              <w:pStyle w:val="PSI-Normal"/>
              <w:rPr>
                <w:b w:val="0"/>
              </w:rPr>
            </w:pPr>
            <w:r>
              <w:rPr>
                <w:b w:val="0"/>
              </w:rPr>
              <w:t>Se le ha presentado al cliente las propuestas, pero siempre agrega detalles o había entendido de otra manera las soluciones propuestas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455F1E" w:rsidRPr="00B4669E" w:rsidRDefault="00455F1E" w:rsidP="006D4A75">
            <w:pPr>
              <w:pStyle w:val="PSI-Normal"/>
            </w:pPr>
            <w:r w:rsidRPr="00B4669E">
              <w:t>Estado del Riesgo (Activo, Cerrado)</w:t>
            </w:r>
          </w:p>
        </w:tc>
        <w:tc>
          <w:tcPr>
            <w:tcW w:w="4377" w:type="dxa"/>
            <w:gridSpan w:val="3"/>
          </w:tcPr>
          <w:p w:rsidR="00455F1E" w:rsidRPr="00B4669E" w:rsidRDefault="00455F1E" w:rsidP="006D4A75">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455F1E" w:rsidRDefault="00455F1E" w:rsidP="00455F1E">
      <w:pPr>
        <w:pStyle w:val="PSI-Normal"/>
      </w:pPr>
    </w:p>
    <w:p w:rsidR="00455F1E" w:rsidRPr="00B4669E" w:rsidRDefault="00455F1E" w:rsidP="00455F1E">
      <w:pPr>
        <w:pStyle w:val="PSI-Ttulo2"/>
        <w:rPr>
          <w:color w:val="92D050"/>
        </w:rPr>
      </w:pPr>
      <w:bookmarkStart w:id="28" w:name="_Toc498804729"/>
      <w:r w:rsidRPr="00B4669E">
        <w:rPr>
          <w:color w:val="92D050"/>
        </w:rPr>
        <w:t>Análisis</w:t>
      </w:r>
      <w:bookmarkEnd w:id="28"/>
    </w:p>
    <w:tbl>
      <w:tblPr>
        <w:tblStyle w:val="Tabladecuadrcula2-nfasis3"/>
        <w:tblW w:w="0" w:type="auto"/>
        <w:tblLook w:val="04A0" w:firstRow="1" w:lastRow="0" w:firstColumn="1" w:lastColumn="0" w:noHBand="0" w:noVBand="1"/>
      </w:tblPr>
      <w:tblGrid>
        <w:gridCol w:w="3076"/>
        <w:gridCol w:w="2752"/>
        <w:gridCol w:w="2676"/>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rsidRPr="00B4669E">
              <w:t>Impacto</w:t>
            </w:r>
          </w:p>
        </w:tc>
        <w:tc>
          <w:tcPr>
            <w:tcW w:w="2813"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455F1E" w:rsidRPr="00B4669E" w:rsidRDefault="00455F1E" w:rsidP="006D4A75">
            <w:pPr>
              <w:pStyle w:val="PSI-Normal"/>
            </w:pPr>
            <w:r>
              <w:t>3</w:t>
            </w:r>
          </w:p>
        </w:tc>
        <w:tc>
          <w:tcPr>
            <w:tcW w:w="2813"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20</w:t>
            </w:r>
          </w:p>
        </w:tc>
        <w:tc>
          <w:tcPr>
            <w:tcW w:w="2765" w:type="dxa"/>
          </w:tcPr>
          <w:p w:rsidR="00455F1E" w:rsidRPr="00B4669E"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60</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Causas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Deficiencia en la comunicación con los clientes</w:t>
            </w:r>
            <w:r w:rsidRPr="001758D4">
              <w:rPr>
                <w:b w:val="0"/>
              </w:rPr>
              <w:t>.</w:t>
            </w:r>
          </w:p>
        </w:tc>
      </w:tr>
      <w:tr w:rsidR="00455F1E" w:rsidRPr="00B4669E"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B4669E" w:rsidRDefault="00455F1E" w:rsidP="006D4A75">
            <w:pPr>
              <w:pStyle w:val="PSI-Normal"/>
            </w:pPr>
            <w:r w:rsidRPr="00B4669E">
              <w:t>Síntomas</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455F1E" w:rsidRPr="001758D4" w:rsidRDefault="00455F1E" w:rsidP="006D4A75">
            <w:pPr>
              <w:pStyle w:val="PSI-Normal"/>
              <w:rPr>
                <w:b w:val="0"/>
              </w:rPr>
            </w:pPr>
            <w:r>
              <w:rPr>
                <w:b w:val="0"/>
              </w:rPr>
              <w:t>Cuando se presentan soluciones, los clientes manifiestan detalles que daban por sentado o que no estaban definidos en las obtenciones de requerimientos anteriores</w:t>
            </w:r>
            <w:r w:rsidRPr="001758D4">
              <w:rPr>
                <w:b w:val="0"/>
              </w:rPr>
              <w:t>.</w:t>
            </w:r>
          </w:p>
        </w:tc>
      </w:tr>
    </w:tbl>
    <w:p w:rsidR="00455F1E" w:rsidRDefault="00455F1E" w:rsidP="00455F1E">
      <w:pPr>
        <w:pStyle w:val="PSI-Normal"/>
      </w:pPr>
    </w:p>
    <w:p w:rsidR="00455F1E" w:rsidRPr="00B4669E" w:rsidRDefault="00455F1E" w:rsidP="00455F1E">
      <w:pPr>
        <w:pStyle w:val="PSI-Ttulo2"/>
        <w:rPr>
          <w:color w:val="92D050"/>
        </w:rPr>
      </w:pPr>
      <w:bookmarkStart w:id="29" w:name="_Toc498804730"/>
      <w:r w:rsidRPr="00B4669E">
        <w:rPr>
          <w:color w:val="92D050"/>
        </w:rPr>
        <w:t>Plan de Riesgos</w:t>
      </w:r>
      <w:bookmarkEnd w:id="29"/>
    </w:p>
    <w:tbl>
      <w:tblPr>
        <w:tblStyle w:val="Tabladecuadrcula2-nfasis3"/>
        <w:tblW w:w="8755" w:type="dxa"/>
        <w:tblLook w:val="04A0" w:firstRow="1" w:lastRow="0" w:firstColumn="1" w:lastColumn="0" w:noHBand="0" w:noVBand="1"/>
      </w:tblPr>
      <w:tblGrid>
        <w:gridCol w:w="1701"/>
        <w:gridCol w:w="1478"/>
        <w:gridCol w:w="3875"/>
        <w:gridCol w:w="1701"/>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B4669E" w:rsidRDefault="00455F1E" w:rsidP="006D4A75">
            <w:pPr>
              <w:pStyle w:val="PSI-Normal"/>
            </w:pPr>
            <w:r w:rsidRPr="00B4669E">
              <w:t>Estrategia de Respuesta</w:t>
            </w:r>
          </w:p>
        </w:tc>
        <w:tc>
          <w:tcPr>
            <w:tcW w:w="147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3875"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455F1E" w:rsidRPr="001758D4"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455F1E" w:rsidRPr="001758D4" w:rsidRDefault="00455F1E" w:rsidP="006D4A75">
            <w:pPr>
              <w:pStyle w:val="PSI-Normal"/>
              <w:rPr>
                <w:b w:val="0"/>
              </w:rPr>
            </w:pPr>
            <w:r w:rsidRPr="001758D4">
              <w:rPr>
                <w:b w:val="0"/>
              </w:rPr>
              <w:t>Mitigación</w:t>
            </w:r>
          </w:p>
        </w:tc>
        <w:tc>
          <w:tcPr>
            <w:tcW w:w="1478"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Verificador</w:t>
            </w:r>
          </w:p>
        </w:tc>
        <w:tc>
          <w:tcPr>
            <w:tcW w:w="3875"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t>Incluir en la planificación tiempo para realizar consultas sobre lo que se va desarrollando y obtener más retroalimentación</w:t>
            </w:r>
            <w:r w:rsidRPr="001758D4">
              <w:t>.</w:t>
            </w:r>
          </w:p>
        </w:tc>
        <w:tc>
          <w:tcPr>
            <w:tcW w:w="1701" w:type="dxa"/>
          </w:tcPr>
          <w:p w:rsidR="00455F1E" w:rsidRPr="001758D4" w:rsidRDefault="00455F1E" w:rsidP="006D4A75">
            <w:pPr>
              <w:pStyle w:val="PSI-Normal"/>
              <w:cnfStyle w:val="000000100000" w:firstRow="0" w:lastRow="0" w:firstColumn="0" w:lastColumn="0" w:oddVBand="0" w:evenVBand="0" w:oddHBand="1" w:evenHBand="0" w:firstRowFirstColumn="0" w:firstRowLastColumn="0" w:lastRowFirstColumn="0" w:lastRowLastColumn="0"/>
            </w:pPr>
            <w:r w:rsidRPr="001758D4">
              <w:t xml:space="preserve">Fase de </w:t>
            </w:r>
            <w:r>
              <w:t>construcción</w:t>
            </w:r>
            <w:r w:rsidRPr="001758D4">
              <w:t>.</w:t>
            </w:r>
          </w:p>
        </w:tc>
      </w:tr>
    </w:tbl>
    <w:p w:rsidR="00455F1E" w:rsidRDefault="00455F1E" w:rsidP="00455F1E">
      <w:pPr>
        <w:pStyle w:val="PSI-Normal"/>
      </w:pPr>
    </w:p>
    <w:p w:rsidR="00455F1E" w:rsidRPr="00B4669E" w:rsidRDefault="00455F1E" w:rsidP="00455F1E">
      <w:pPr>
        <w:pStyle w:val="PSI-Ttulo2"/>
        <w:rPr>
          <w:color w:val="92D050"/>
        </w:rPr>
      </w:pPr>
      <w:bookmarkStart w:id="30" w:name="_Toc498804731"/>
      <w:r w:rsidRPr="00B4669E">
        <w:rPr>
          <w:color w:val="92D050"/>
        </w:rPr>
        <w:t>Seguimiento</w:t>
      </w:r>
      <w:bookmarkEnd w:id="30"/>
    </w:p>
    <w:tbl>
      <w:tblPr>
        <w:tblStyle w:val="Tabladecuadrcula2-nfasis3"/>
        <w:tblW w:w="8789" w:type="dxa"/>
        <w:tblLayout w:type="fixed"/>
        <w:tblLook w:val="04A0" w:firstRow="1" w:lastRow="0" w:firstColumn="1" w:lastColumn="0" w:noHBand="0" w:noVBand="1"/>
      </w:tblPr>
      <w:tblGrid>
        <w:gridCol w:w="1418"/>
        <w:gridCol w:w="1559"/>
        <w:gridCol w:w="3694"/>
        <w:gridCol w:w="2118"/>
      </w:tblGrid>
      <w:tr w:rsidR="00455F1E" w:rsidRPr="00B4669E"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455F1E" w:rsidP="006D4A75">
            <w:pPr>
              <w:pStyle w:val="PSI-Normal"/>
            </w:pPr>
            <w:r w:rsidRPr="00B4669E">
              <w:t>Fecha</w:t>
            </w:r>
          </w:p>
        </w:tc>
        <w:tc>
          <w:tcPr>
            <w:tcW w:w="1559"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694"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118" w:type="dxa"/>
          </w:tcPr>
          <w:p w:rsidR="00455F1E" w:rsidRPr="00B4669E" w:rsidRDefault="00455F1E" w:rsidP="006D4A75">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455F1E" w:rsidRPr="00B4669E"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55F1E" w:rsidRPr="00B4669E" w:rsidRDefault="003545F6" w:rsidP="006D4A75">
            <w:pPr>
              <w:pStyle w:val="PSI-Normal"/>
            </w:pPr>
            <w:r>
              <w:t>0</w:t>
            </w:r>
            <w:r w:rsidR="00E919B2">
              <w:t>3</w:t>
            </w:r>
            <w:r>
              <w:t>/11/2017</w:t>
            </w:r>
          </w:p>
        </w:tc>
        <w:tc>
          <w:tcPr>
            <w:tcW w:w="1559" w:type="dxa"/>
          </w:tcPr>
          <w:p w:rsidR="00455F1E" w:rsidRPr="00B4669E" w:rsidRDefault="003545F6" w:rsidP="00E919B2">
            <w:pPr>
              <w:pStyle w:val="PSI-Normal"/>
              <w:cnfStyle w:val="000000100000" w:firstRow="0" w:lastRow="0" w:firstColumn="0" w:lastColumn="0" w:oddVBand="0" w:evenVBand="0" w:oddHBand="1" w:evenHBand="0" w:firstRowFirstColumn="0" w:firstRowLastColumn="0" w:lastRowFirstColumn="0" w:lastRowLastColumn="0"/>
            </w:pPr>
            <w:r>
              <w:t xml:space="preserve">Fase de </w:t>
            </w:r>
            <w:r w:rsidR="00E919B2">
              <w:t>construc</w:t>
            </w:r>
            <w:r>
              <w:t>ción</w:t>
            </w:r>
          </w:p>
        </w:tc>
        <w:tc>
          <w:tcPr>
            <w:tcW w:w="3694"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En las reuniones con el cliente, se presenta dificultad para lograr definir u</w:t>
            </w:r>
            <w:r w:rsidR="00D50CF3">
              <w:t>n tema por completo. Se suelen tocar otros temas que desvían del principal.</w:t>
            </w:r>
          </w:p>
        </w:tc>
        <w:tc>
          <w:tcPr>
            <w:tcW w:w="2118" w:type="dxa"/>
          </w:tcPr>
          <w:p w:rsidR="00455F1E" w:rsidRPr="00B4669E" w:rsidRDefault="003545F6" w:rsidP="006D4A75">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224709" w:rsidRDefault="00224709" w:rsidP="00670E9F">
      <w:pPr>
        <w:pStyle w:val="PSI-Normal"/>
      </w:pPr>
    </w:p>
    <w:p w:rsidR="00224709" w:rsidRDefault="00224709">
      <w:pPr>
        <w:rPr>
          <w:sz w:val="24"/>
          <w:lang w:val="es-AR"/>
        </w:rPr>
      </w:pPr>
      <w:r>
        <w:br w:type="page"/>
      </w:r>
    </w:p>
    <w:p w:rsidR="00224709" w:rsidRDefault="00224709" w:rsidP="00224709">
      <w:pPr>
        <w:pStyle w:val="PSI-Ttulo1"/>
      </w:pPr>
      <w:bookmarkStart w:id="31" w:name="_Toc7048358"/>
      <w:r>
        <w:lastRenderedPageBreak/>
        <w:t>Ref. RK49 – ¿Se usarán nuevos productos en el proyecto?</w:t>
      </w:r>
      <w:bookmarkEnd w:id="31"/>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D4A75" w:rsidP="006D4A75">
            <w:pPr>
              <w:pStyle w:val="PSI-Normal"/>
            </w:pPr>
            <w:r>
              <w:t>RK49</w:t>
            </w:r>
          </w:p>
        </w:tc>
        <w:tc>
          <w:tcPr>
            <w:tcW w:w="2788" w:type="dxa"/>
            <w:gridSpan w:val="3"/>
          </w:tcPr>
          <w:p w:rsidR="00224709" w:rsidRPr="009920DB" w:rsidRDefault="00E74B52" w:rsidP="00F51225">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F51225">
              <w:t>4</w:t>
            </w:r>
            <w:r w:rsidR="00224709" w:rsidRPr="003623B7">
              <w:t>-201</w:t>
            </w:r>
            <w:r w:rsidR="00F51225">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 xml:space="preserve">Fase </w:t>
            </w:r>
            <w:r w:rsidR="00F51225">
              <w:t>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D4A75" w:rsidP="006D4A75">
            <w:pPr>
              <w:pStyle w:val="PSI-Normal"/>
              <w:rPr>
                <w:b w:val="0"/>
                <w:lang w:val="es-ES"/>
              </w:rPr>
            </w:pPr>
            <w:r>
              <w:rPr>
                <w:b w:val="0"/>
                <w:lang w:val="es-ES"/>
              </w:rPr>
              <w:t>¿Se usarán nuevos productos en el proyecto?</w:t>
            </w:r>
          </w:p>
        </w:tc>
        <w:tc>
          <w:tcPr>
            <w:tcW w:w="4186" w:type="dxa"/>
            <w:gridSpan w:val="2"/>
          </w:tcPr>
          <w:p w:rsidR="00224709" w:rsidRPr="0080103C"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D4A75" w:rsidP="006D4A75">
            <w:pPr>
              <w:pStyle w:val="PSI-Normal"/>
              <w:rPr>
                <w:b w:val="0"/>
              </w:rPr>
            </w:pPr>
            <w:r>
              <w:rPr>
                <w:b w:val="0"/>
              </w:rPr>
              <w:t xml:space="preserve">Se están incorporando </w:t>
            </w:r>
            <w:proofErr w:type="spellStart"/>
            <w:r>
              <w:rPr>
                <w:b w:val="0"/>
              </w:rPr>
              <w:t>plugins</w:t>
            </w:r>
            <w:proofErr w:type="spellEnd"/>
            <w:r>
              <w:rPr>
                <w:b w:val="0"/>
              </w:rPr>
              <w:t xml:space="preserve"> </w:t>
            </w:r>
            <w:proofErr w:type="spellStart"/>
            <w:r>
              <w:rPr>
                <w:b w:val="0"/>
              </w:rPr>
              <w:t>opensouce</w:t>
            </w:r>
            <w:proofErr w:type="spellEnd"/>
            <w:r>
              <w:rPr>
                <w:b w:val="0"/>
              </w:rPr>
              <w:t xml:space="preserve"> </w:t>
            </w:r>
            <w:proofErr w:type="spellStart"/>
            <w:r>
              <w:rPr>
                <w:b w:val="0"/>
              </w:rPr>
              <w:t>javascript</w:t>
            </w:r>
            <w:proofErr w:type="spellEnd"/>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D4A75"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D4A75" w:rsidP="006D4A75">
            <w:pPr>
              <w:pStyle w:val="PSI-Normal"/>
            </w:pPr>
            <w:r>
              <w:t>4</w:t>
            </w:r>
          </w:p>
        </w:tc>
        <w:tc>
          <w:tcPr>
            <w:tcW w:w="2813"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60</w:t>
            </w:r>
          </w:p>
        </w:tc>
        <w:tc>
          <w:tcPr>
            <w:tcW w:w="2765" w:type="dxa"/>
          </w:tcPr>
          <w:p w:rsidR="00224709" w:rsidRPr="009920DB" w:rsidRDefault="006D4A75" w:rsidP="006D4A75">
            <w:pPr>
              <w:pStyle w:val="PSI-Normal"/>
              <w:cnfStyle w:val="000000100000" w:firstRow="0" w:lastRow="0" w:firstColumn="0" w:lastColumn="0" w:oddVBand="0" w:evenVBand="0" w:oddHBand="1" w:evenHBand="0" w:firstRowFirstColumn="0" w:firstRowLastColumn="0" w:lastRowFirstColumn="0" w:lastRowLastColumn="0"/>
            </w:pPr>
            <w:r>
              <w:t>240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Aun no se conocen las herramientas en su totalidad y las limitaciones al momento de implantarlas a nuestro sistema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D4A75" w:rsidP="006D4A75">
            <w:pPr>
              <w:pStyle w:val="PSI-Normal"/>
              <w:rPr>
                <w:b w:val="0"/>
              </w:rPr>
            </w:pPr>
            <w:r>
              <w:rPr>
                <w:b w:val="0"/>
              </w:rPr>
              <w:t>Dificultad en el tiempo de adaptación</w:t>
            </w:r>
            <w:r w:rsidR="00F51225">
              <w:rPr>
                <w:b w:val="0"/>
              </w:rPr>
              <w:t xml:space="preserve"> de las funcionalidades para nuestro sistema</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F51225" w:rsidP="006D4A75">
            <w:pPr>
              <w:pStyle w:val="PSI-Normal"/>
              <w:rPr>
                <w:b w:val="0"/>
              </w:rPr>
            </w:pPr>
            <w:r>
              <w:rPr>
                <w:b w:val="0"/>
              </w:rPr>
              <w:t>Mitigación</w:t>
            </w:r>
            <w:r w:rsidR="00224709" w:rsidRPr="0080103C">
              <w:rPr>
                <w:b w:val="0"/>
              </w:rPr>
              <w:t>.</w:t>
            </w:r>
          </w:p>
        </w:tc>
        <w:tc>
          <w:tcPr>
            <w:tcW w:w="1701" w:type="dxa"/>
          </w:tcPr>
          <w:p w:rsidR="00224709" w:rsidRPr="0080103C" w:rsidRDefault="00F51225" w:rsidP="00F5122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Dedicación</w:t>
            </w:r>
            <w:r w:rsidR="00F51225">
              <w:t xml:space="preserve"> adicional de tiempo para analizar el código fuente y su modificación.</w:t>
            </w:r>
          </w:p>
        </w:tc>
        <w:tc>
          <w:tcPr>
            <w:tcW w:w="1701" w:type="dxa"/>
          </w:tcPr>
          <w:p w:rsidR="00224709" w:rsidRPr="0080103C" w:rsidRDefault="00224709" w:rsidP="00F51225">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F51225">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E74B52" w:rsidP="00E74B52">
            <w:pPr>
              <w:pStyle w:val="PSI-Normal"/>
            </w:pPr>
            <w:r>
              <w:t>16</w:t>
            </w:r>
            <w:r w:rsidR="00473528">
              <w:t>/</w:t>
            </w:r>
            <w:r w:rsidR="005C5C93">
              <w:t>0</w:t>
            </w:r>
            <w:r>
              <w:t>4</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473528">
            <w:pPr>
              <w:pStyle w:val="PSI-Normal"/>
              <w:cnfStyle w:val="000000100000" w:firstRow="0" w:lastRow="0" w:firstColumn="0" w:lastColumn="0" w:oddVBand="0" w:evenVBand="0" w:oddHBand="1" w:evenHBand="0" w:firstRowFirstColumn="0" w:firstRowLastColumn="0" w:lastRowFirstColumn="0" w:lastRowLastColumn="0"/>
            </w:pPr>
            <w:r>
              <w:t>Se presentaron dificultades en la implementación de herramientas/</w:t>
            </w:r>
            <w:proofErr w:type="spellStart"/>
            <w:r>
              <w:t>plugins</w:t>
            </w:r>
            <w:proofErr w:type="spellEnd"/>
            <w:r>
              <w:t>, en concreto uno de representación de vista en forma jerárquica para mostrar las ubicaciones y sus asociaciones. Aún con la dedicación de tiempo adicional para su análisis.</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266AE9"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266AE9" w:rsidRDefault="00266AE9" w:rsidP="00E74B52">
            <w:pPr>
              <w:pStyle w:val="PSI-Normal"/>
            </w:pPr>
            <w:r>
              <w:t>21/11/2018</w:t>
            </w:r>
          </w:p>
        </w:tc>
        <w:tc>
          <w:tcPr>
            <w:tcW w:w="1648" w:type="dxa"/>
          </w:tcPr>
          <w:p w:rsidR="00266AE9" w:rsidRDefault="00266AE9" w:rsidP="006D4A75">
            <w:pPr>
              <w:pStyle w:val="PSI-Normal"/>
              <w:cnfStyle w:val="000000000000" w:firstRow="0" w:lastRow="0" w:firstColumn="0" w:lastColumn="0" w:oddVBand="0" w:evenVBand="0" w:oddHBand="0" w:evenHBand="0" w:firstRowFirstColumn="0" w:firstRowLastColumn="0" w:lastRowFirstColumn="0" w:lastRowLastColumn="0"/>
            </w:pPr>
            <w:r>
              <w:t>Construcción</w:t>
            </w:r>
          </w:p>
        </w:tc>
        <w:tc>
          <w:tcPr>
            <w:tcW w:w="3269" w:type="dxa"/>
          </w:tcPr>
          <w:p w:rsidR="00266AE9" w:rsidRDefault="00266AE9" w:rsidP="00473528">
            <w:pPr>
              <w:pStyle w:val="PSI-Normal"/>
              <w:cnfStyle w:val="000000000000" w:firstRow="0" w:lastRow="0" w:firstColumn="0" w:lastColumn="0" w:oddVBand="0" w:evenVBand="0" w:oddHBand="0" w:evenHBand="0" w:firstRowFirstColumn="0" w:firstRowLastColumn="0" w:lastRowFirstColumn="0" w:lastRowLastColumn="0"/>
            </w:pPr>
            <w:r>
              <w:t xml:space="preserve">Las tecnologías móviles se actualizan constantemente por </w:t>
            </w:r>
            <w:r>
              <w:lastRenderedPageBreak/>
              <w:t>lo que requiere que las librerías nuevas sean compatibles con lo que se está desarrollando hasta el momento.</w:t>
            </w:r>
          </w:p>
        </w:tc>
        <w:tc>
          <w:tcPr>
            <w:tcW w:w="2288" w:type="dxa"/>
          </w:tcPr>
          <w:p w:rsidR="00266AE9" w:rsidRDefault="00266AE9" w:rsidP="006D4A75">
            <w:pPr>
              <w:pStyle w:val="PSI-Normal"/>
              <w:cnfStyle w:val="000000000000" w:firstRow="0" w:lastRow="0" w:firstColumn="0" w:lastColumn="0" w:oddVBand="0" w:evenVBand="0" w:oddHBand="0" w:evenHBand="0" w:firstRowFirstColumn="0" w:firstRowLastColumn="0" w:lastRowFirstColumn="0" w:lastRowLastColumn="0"/>
            </w:pPr>
            <w:r>
              <w:lastRenderedPageBreak/>
              <w:t>Programadores</w:t>
            </w:r>
          </w:p>
        </w:tc>
      </w:tr>
      <w:tr w:rsidR="005C5C93"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C5C93" w:rsidRDefault="00266AE9" w:rsidP="00266AE9">
            <w:pPr>
              <w:pStyle w:val="PSI-Normal"/>
            </w:pPr>
            <w:r>
              <w:lastRenderedPageBreak/>
              <w:t>xx</w:t>
            </w:r>
            <w:r w:rsidR="005C5C93">
              <w:t>/</w:t>
            </w:r>
            <w:proofErr w:type="spellStart"/>
            <w:r>
              <w:t>yy</w:t>
            </w:r>
            <w:proofErr w:type="spellEnd"/>
            <w:r w:rsidR="005C5C93">
              <w:t>/2018</w:t>
            </w:r>
          </w:p>
        </w:tc>
        <w:tc>
          <w:tcPr>
            <w:tcW w:w="1648" w:type="dxa"/>
          </w:tcPr>
          <w:p w:rsid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r w:rsidRPr="005C5C93">
              <w:t>Construcción</w:t>
            </w:r>
          </w:p>
        </w:tc>
        <w:tc>
          <w:tcPr>
            <w:tcW w:w="3269" w:type="dxa"/>
          </w:tcPr>
          <w:p w:rsidR="005C5C93" w:rsidRDefault="005C5C93" w:rsidP="00473528">
            <w:pPr>
              <w:pStyle w:val="PSI-Normal"/>
              <w:cnfStyle w:val="000000100000" w:firstRow="0" w:lastRow="0" w:firstColumn="0" w:lastColumn="0" w:oddVBand="0" w:evenVBand="0" w:oddHBand="1" w:evenHBand="0" w:firstRowFirstColumn="0" w:firstRowLastColumn="0" w:lastRowFirstColumn="0" w:lastRowLastColumn="0"/>
            </w:pPr>
            <w:r>
              <w:t>El entorno de desarrollo IONIC ha sido actualizado a una nueva versión. Componentes principales utilizados deben ser reestructurados y adaptados o reconstruidos.</w:t>
            </w:r>
          </w:p>
        </w:tc>
        <w:tc>
          <w:tcPr>
            <w:tcW w:w="2288" w:type="dxa"/>
          </w:tcPr>
          <w:p w:rsidR="005C5C93" w:rsidRDefault="005C5C93" w:rsidP="006D4A75">
            <w:pPr>
              <w:pStyle w:val="PSI-Normal"/>
              <w:cnfStyle w:val="000000100000" w:firstRow="0" w:lastRow="0" w:firstColumn="0" w:lastColumn="0" w:oddVBand="0" w:evenVBand="0" w:oddHBand="1" w:evenHBand="0" w:firstRowFirstColumn="0" w:firstRowLastColumn="0" w:lastRowFirstColumn="0" w:lastRowLastColumn="0"/>
            </w:pPr>
            <w:r>
              <w:t xml:space="preserve">Programadores </w:t>
            </w:r>
          </w:p>
        </w:tc>
      </w:tr>
      <w:tr w:rsidR="005C5C93"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5C5C93" w:rsidRDefault="005C5C93" w:rsidP="006D4A75">
            <w:pPr>
              <w:pStyle w:val="PSI-Normal"/>
            </w:pPr>
          </w:p>
        </w:tc>
        <w:tc>
          <w:tcPr>
            <w:tcW w:w="1648" w:type="dxa"/>
          </w:tcPr>
          <w:p w:rsidR="005C5C93" w:rsidRP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p>
        </w:tc>
        <w:tc>
          <w:tcPr>
            <w:tcW w:w="3269" w:type="dxa"/>
          </w:tcPr>
          <w:p w:rsidR="005C5C93" w:rsidRDefault="005C5C93" w:rsidP="00473528">
            <w:pPr>
              <w:pStyle w:val="PSI-Normal"/>
              <w:cnfStyle w:val="000000000000" w:firstRow="0" w:lastRow="0" w:firstColumn="0" w:lastColumn="0" w:oddVBand="0" w:evenVBand="0" w:oddHBand="0" w:evenHBand="0" w:firstRowFirstColumn="0" w:firstRowLastColumn="0" w:lastRowFirstColumn="0" w:lastRowLastColumn="0"/>
            </w:pPr>
          </w:p>
        </w:tc>
        <w:tc>
          <w:tcPr>
            <w:tcW w:w="2288" w:type="dxa"/>
          </w:tcPr>
          <w:p w:rsidR="005C5C93" w:rsidRDefault="005C5C93"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2" w:name="_Toc7048359"/>
      <w:r>
        <w:lastRenderedPageBreak/>
        <w:t>Ref. RK</w:t>
      </w:r>
      <w:r w:rsidR="006A79A3">
        <w:t>52</w:t>
      </w:r>
      <w:r>
        <w:t xml:space="preserve"> </w:t>
      </w:r>
      <w:r w:rsidR="006A79A3">
        <w:t>–</w:t>
      </w:r>
      <w:r>
        <w:t xml:space="preserve"> </w:t>
      </w:r>
      <w:r w:rsidR="006A79A3">
        <w:t>Hay tareas en paralel</w:t>
      </w:r>
      <w:r w:rsidR="00473528">
        <w:t>o</w:t>
      </w:r>
      <w:r w:rsidR="006A79A3">
        <w:t xml:space="preserve"> que han sido ya identificadas</w:t>
      </w:r>
      <w:bookmarkEnd w:id="32"/>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6A79A3" w:rsidP="006D4A75">
            <w:pPr>
              <w:pStyle w:val="PSI-Normal"/>
            </w:pPr>
            <w:r>
              <w:t>RK52</w:t>
            </w:r>
          </w:p>
        </w:tc>
        <w:tc>
          <w:tcPr>
            <w:tcW w:w="2788" w:type="dxa"/>
            <w:gridSpan w:val="3"/>
          </w:tcPr>
          <w:p w:rsidR="00224709" w:rsidRPr="009920DB" w:rsidRDefault="00E74B52" w:rsidP="006A79A3">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6A79A3">
              <w:t>4-2018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6A79A3">
              <w:t>ase de Construcción</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6A79A3" w:rsidP="0034159F">
            <w:pPr>
              <w:pStyle w:val="PSI-Normal"/>
              <w:rPr>
                <w:b w:val="0"/>
                <w:lang w:val="es-ES"/>
              </w:rPr>
            </w:pPr>
            <w:r w:rsidRPr="006A79A3">
              <w:rPr>
                <w:b w:val="0"/>
                <w:lang w:val="es-ES"/>
              </w:rPr>
              <w:t>Hay tareas en paralel</w:t>
            </w:r>
            <w:r w:rsidR="0034159F">
              <w:rPr>
                <w:b w:val="0"/>
                <w:lang w:val="es-ES"/>
              </w:rPr>
              <w:t>o</w:t>
            </w:r>
            <w:r w:rsidRPr="006A79A3">
              <w:rPr>
                <w:b w:val="0"/>
                <w:lang w:val="es-ES"/>
              </w:rPr>
              <w:t xml:space="preserve"> que han sido ya identificadas</w:t>
            </w:r>
          </w:p>
        </w:tc>
        <w:tc>
          <w:tcPr>
            <w:tcW w:w="4186" w:type="dxa"/>
            <w:gridSpan w:val="2"/>
          </w:tcPr>
          <w:p w:rsidR="00224709" w:rsidRPr="0080103C"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Cronograma</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6A79A3" w:rsidP="006D4A75">
            <w:pPr>
              <w:pStyle w:val="PSI-Normal"/>
              <w:rPr>
                <w:b w:val="0"/>
              </w:rPr>
            </w:pPr>
            <w:r>
              <w:rPr>
                <w:b w:val="0"/>
              </w:rPr>
              <w:t>Los desarrolladores se encuentran cursando nuevas materias con las obligaciones que conlleva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6A79A3" w:rsidP="006D4A75">
            <w:pPr>
              <w:pStyle w:val="PSI-Normal"/>
              <w:cnfStyle w:val="000000000000" w:firstRow="0" w:lastRow="0" w:firstColumn="0" w:lastColumn="0" w:oddVBand="0" w:evenVBand="0" w:oddHBand="0" w:evenHBand="0" w:firstRowFirstColumn="0" w:firstRowLastColumn="0" w:lastRowFirstColumn="0" w:lastRowLastColumn="0"/>
            </w:pPr>
            <w:r>
              <w:t>Abierto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A79A3" w:rsidP="006D4A75">
            <w:pPr>
              <w:pStyle w:val="PSI-Normal"/>
            </w:pPr>
            <w:r>
              <w:t>4</w:t>
            </w:r>
          </w:p>
        </w:tc>
        <w:tc>
          <w:tcPr>
            <w:tcW w:w="2813" w:type="dxa"/>
          </w:tcPr>
          <w:p w:rsidR="00224709" w:rsidRPr="009920DB" w:rsidRDefault="006A79A3" w:rsidP="006D4A75">
            <w:pPr>
              <w:pStyle w:val="PSI-Normal"/>
              <w:cnfStyle w:val="000000100000" w:firstRow="0" w:lastRow="0" w:firstColumn="0" w:lastColumn="0" w:oddVBand="0" w:evenVBand="0" w:oddHBand="1" w:evenHBand="0" w:firstRowFirstColumn="0" w:firstRowLastColumn="0" w:lastRowFirstColumn="0" w:lastRowLastColumn="0"/>
            </w:pPr>
            <w:r>
              <w:t>50</w:t>
            </w:r>
          </w:p>
        </w:tc>
        <w:tc>
          <w:tcPr>
            <w:tcW w:w="2765"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075A2C" w:rsidP="006D4A75">
            <w:pPr>
              <w:pStyle w:val="PSI-Normal"/>
              <w:rPr>
                <w:b w:val="0"/>
              </w:rPr>
            </w:pPr>
            <w:r>
              <w:rPr>
                <w:b w:val="0"/>
              </w:rPr>
              <w:t>Diversos compromisos de preparación para exámenes y cumplimientos de actividades</w:t>
            </w:r>
            <w:r w:rsidR="00224709">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7432CE" w:rsidP="007432CE">
            <w:pPr>
              <w:pStyle w:val="PSI-Normal"/>
              <w:rPr>
                <w:b w:val="0"/>
              </w:rPr>
            </w:pPr>
            <w:r>
              <w:rPr>
                <w:b w:val="0"/>
              </w:rPr>
              <w:t>Retraso en el cumplimiento de la planificación de la iteración</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54"/>
        <w:gridCol w:w="1719"/>
        <w:gridCol w:w="2686"/>
        <w:gridCol w:w="169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7432CE" w:rsidP="006D4A75">
            <w:pPr>
              <w:pStyle w:val="PSI-Normal"/>
              <w:rPr>
                <w:b w:val="0"/>
              </w:rPr>
            </w:pPr>
            <w:r>
              <w:rPr>
                <w:b w:val="0"/>
              </w:rPr>
              <w:t>Mitigación</w:t>
            </w:r>
            <w:r w:rsidR="00224709" w:rsidRPr="0080103C">
              <w:rPr>
                <w:b w:val="0"/>
              </w:rPr>
              <w:t>.</w:t>
            </w:r>
          </w:p>
        </w:tc>
        <w:tc>
          <w:tcPr>
            <w:tcW w:w="1701"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c>
          <w:tcPr>
            <w:tcW w:w="2693" w:type="dxa"/>
          </w:tcPr>
          <w:p w:rsidR="00224709" w:rsidRPr="0080103C" w:rsidRDefault="007432CE" w:rsidP="006D4A75">
            <w:pPr>
              <w:pStyle w:val="PSI-Normal"/>
              <w:cnfStyle w:val="000000100000" w:firstRow="0" w:lastRow="0" w:firstColumn="0" w:lastColumn="0" w:oddVBand="0" w:evenVBand="0" w:oddHBand="1" w:evenHBand="0" w:firstRowFirstColumn="0" w:firstRowLastColumn="0" w:lastRowFirstColumn="0" w:lastRowLastColumn="0"/>
            </w:pPr>
            <w:r>
              <w:t>Dedicación de hor</w:t>
            </w:r>
            <w:r w:rsidR="00300039">
              <w:t>as de fin de semana. Considerar</w:t>
            </w:r>
            <w:r w:rsidR="0034159F">
              <w:t>.</w:t>
            </w:r>
          </w:p>
        </w:tc>
        <w:tc>
          <w:tcPr>
            <w:tcW w:w="1701" w:type="dxa"/>
          </w:tcPr>
          <w:p w:rsidR="00224709" w:rsidRPr="0080103C" w:rsidRDefault="00224709" w:rsidP="006D4A75">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224709" w:rsidRPr="009920DB" w:rsidRDefault="00224709" w:rsidP="006D4A75">
            <w:pPr>
              <w:pStyle w:val="PSI-Normal"/>
              <w:cnfStyle w:val="000000000000" w:firstRow="0" w:lastRow="0" w:firstColumn="0" w:lastColumn="0" w:oddVBand="0" w:evenVBand="0" w:oddHBand="0" w:evenHBand="0" w:firstRowFirstColumn="0" w:firstRowLastColumn="0" w:lastRowFirstColumn="0" w:lastRowLastColumn="0"/>
            </w:pP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1058DE" w:rsidRDefault="001058DE" w:rsidP="00E74B52">
            <w:pPr>
              <w:pStyle w:val="PSI-Normal"/>
            </w:pPr>
            <w:r>
              <w:t>1</w:t>
            </w:r>
            <w:r w:rsidR="00E74B52">
              <w:t>6</w:t>
            </w:r>
            <w:r>
              <w:t>/</w:t>
            </w:r>
            <w:r w:rsidR="00E74B52">
              <w:t>04</w:t>
            </w:r>
            <w:r>
              <w:t>/2018</w:t>
            </w:r>
          </w:p>
        </w:tc>
        <w:tc>
          <w:tcPr>
            <w:tcW w:w="1648" w:type="dxa"/>
          </w:tcPr>
          <w:p w:rsidR="00224709" w:rsidRPr="009920DB" w:rsidRDefault="001058DE"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34159F">
            <w:pPr>
              <w:pStyle w:val="PSI-Normal"/>
              <w:cnfStyle w:val="000000100000" w:firstRow="0" w:lastRow="0" w:firstColumn="0" w:lastColumn="0" w:oddVBand="0" w:evenVBand="0" w:oddHBand="1" w:evenHBand="0" w:firstRowFirstColumn="0" w:firstRowLastColumn="0" w:lastRowFirstColumn="0" w:lastRowLastColumn="0"/>
            </w:pPr>
            <w:r>
              <w:t xml:space="preserve">Paralelamente los miembros </w:t>
            </w:r>
            <w:r w:rsidR="0034159F">
              <w:t xml:space="preserve">estuvieron cursando materias y otro consiguió trabajo de tiempo completo con lo </w:t>
            </w:r>
            <w:r w:rsidR="001058DE">
              <w:t xml:space="preserve">que se </w:t>
            </w:r>
            <w:r w:rsidR="0034159F">
              <w:t>redujeron los</w:t>
            </w:r>
            <w:r w:rsidR="001058DE">
              <w:t xml:space="preserve"> avances en el ciclo lectivo 2018</w:t>
            </w:r>
            <w:r w:rsidR="0034159F">
              <w:t>. Ya no está en periodo lectivo.</w:t>
            </w:r>
          </w:p>
        </w:tc>
        <w:tc>
          <w:tcPr>
            <w:tcW w:w="2288" w:type="dxa"/>
          </w:tcPr>
          <w:p w:rsidR="00224709" w:rsidRPr="009920DB" w:rsidRDefault="004E50D5"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bl>
    <w:p w:rsidR="00224709" w:rsidRDefault="00224709" w:rsidP="00224709">
      <w:pPr>
        <w:pStyle w:val="PSI-Normal"/>
      </w:pPr>
    </w:p>
    <w:p w:rsidR="00224709" w:rsidRDefault="00224709" w:rsidP="00224709">
      <w:r>
        <w:br w:type="page"/>
      </w:r>
    </w:p>
    <w:p w:rsidR="00224709" w:rsidRDefault="00224709" w:rsidP="00224709">
      <w:pPr>
        <w:pStyle w:val="PSI-Ttulo1"/>
      </w:pPr>
      <w:bookmarkStart w:id="33" w:name="_Toc7048360"/>
      <w:r>
        <w:lastRenderedPageBreak/>
        <w:t>Ref. RK</w:t>
      </w:r>
      <w:r w:rsidR="00300039">
        <w:t>87</w:t>
      </w:r>
      <w:r>
        <w:t xml:space="preserve"> </w:t>
      </w:r>
      <w:r w:rsidR="00300039">
        <w:t>–</w:t>
      </w:r>
      <w:r>
        <w:t xml:space="preserve"> </w:t>
      </w:r>
      <w:r w:rsidR="00300039">
        <w:t>Los recursos que serán necesarios están libres de compromisos de otras actividades</w:t>
      </w:r>
      <w:bookmarkEnd w:id="33"/>
    </w:p>
    <w:p w:rsidR="00224709" w:rsidRPr="009920DB" w:rsidRDefault="00224709" w:rsidP="00224709">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1"/>
        <w:gridCol w:w="1177"/>
        <w:gridCol w:w="191"/>
        <w:gridCol w:w="1351"/>
        <w:gridCol w:w="2714"/>
      </w:tblGrid>
      <w:tr w:rsidR="00224709" w:rsidRPr="009920DB" w:rsidTr="006D4A7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224709" w:rsidP="006D4A75">
            <w:pPr>
              <w:pStyle w:val="PSI-Normal"/>
            </w:pPr>
            <w:r w:rsidRPr="009920DB">
              <w:t>Número de Referencia</w:t>
            </w:r>
          </w:p>
        </w:tc>
        <w:tc>
          <w:tcPr>
            <w:tcW w:w="2788" w:type="dxa"/>
            <w:gridSpan w:val="3"/>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24709" w:rsidRPr="009920DB" w:rsidRDefault="00300039" w:rsidP="006D4A75">
            <w:pPr>
              <w:pStyle w:val="PSI-Normal"/>
            </w:pPr>
            <w:r>
              <w:t>RK87</w:t>
            </w:r>
          </w:p>
        </w:tc>
        <w:tc>
          <w:tcPr>
            <w:tcW w:w="2788" w:type="dxa"/>
            <w:gridSpan w:val="3"/>
          </w:tcPr>
          <w:p w:rsidR="00224709" w:rsidRPr="009920DB" w:rsidRDefault="00E74B52" w:rsidP="00300039">
            <w:pPr>
              <w:pStyle w:val="PSI-Normal"/>
              <w:cnfStyle w:val="000000100000" w:firstRow="0" w:lastRow="0" w:firstColumn="0" w:lastColumn="0" w:oddVBand="0" w:evenVBand="0" w:oddHBand="1" w:evenHBand="0" w:firstRowFirstColumn="0" w:firstRowLastColumn="0" w:lastRowFirstColumn="0" w:lastRowLastColumn="0"/>
            </w:pPr>
            <w:r>
              <w:t>02</w:t>
            </w:r>
            <w:r w:rsidR="00224709" w:rsidRPr="003623B7">
              <w:t>-0</w:t>
            </w:r>
            <w:r w:rsidR="00300039">
              <w:t>4</w:t>
            </w:r>
            <w:r w:rsidR="00224709" w:rsidRPr="003623B7">
              <w:t>-201</w:t>
            </w:r>
            <w:r w:rsidR="00300039">
              <w:t>8</w:t>
            </w:r>
          </w:p>
        </w:tc>
        <w:tc>
          <w:tcPr>
            <w:tcW w:w="2788" w:type="dxa"/>
          </w:tcPr>
          <w:p w:rsidR="00224709" w:rsidRPr="009920DB" w:rsidRDefault="00224709" w:rsidP="006D4A75">
            <w:pPr>
              <w:pStyle w:val="PSI-Normal"/>
              <w:cnfStyle w:val="000000100000" w:firstRow="0" w:lastRow="0" w:firstColumn="0" w:lastColumn="0" w:oddVBand="0" w:evenVBand="0" w:oddHBand="1" w:evenHBand="0" w:firstRowFirstColumn="0" w:firstRowLastColumn="0" w:lastRowFirstColumn="0" w:lastRowLastColumn="0"/>
            </w:pPr>
            <w:r>
              <w:t>F</w:t>
            </w:r>
            <w:r w:rsidR="00300039">
              <w:t xml:space="preserve">ase de Construcción </w:t>
            </w:r>
          </w:p>
        </w:tc>
      </w:tr>
      <w:tr w:rsidR="00224709" w:rsidRPr="0080103C" w:rsidTr="006D4A75">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224709" w:rsidP="006D4A75">
            <w:pPr>
              <w:pStyle w:val="PSI-Normal"/>
            </w:pPr>
            <w:r w:rsidRPr="0080103C">
              <w:t>Nombre del Riesgo</w:t>
            </w:r>
          </w:p>
        </w:tc>
        <w:tc>
          <w:tcPr>
            <w:tcW w:w="4186" w:type="dxa"/>
            <w:gridSpan w:val="2"/>
          </w:tcPr>
          <w:p w:rsidR="00224709" w:rsidRPr="0080103C" w:rsidRDefault="00224709" w:rsidP="006D4A75">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224709" w:rsidRPr="0080103C" w:rsidRDefault="00300039" w:rsidP="006D4A75">
            <w:pPr>
              <w:pStyle w:val="PSI-Normal"/>
              <w:rPr>
                <w:b w:val="0"/>
                <w:lang w:val="es-ES"/>
              </w:rPr>
            </w:pPr>
            <w:r w:rsidRPr="00300039">
              <w:rPr>
                <w:b w:val="0"/>
                <w:lang w:val="es-ES"/>
              </w:rPr>
              <w:t>Los recursos que serán necesarios están libres de compromisos de otras actividades</w:t>
            </w:r>
          </w:p>
        </w:tc>
        <w:tc>
          <w:tcPr>
            <w:tcW w:w="4186" w:type="dxa"/>
            <w:gridSpan w:val="2"/>
          </w:tcPr>
          <w:p w:rsidR="00224709" w:rsidRPr="0080103C" w:rsidRDefault="00300039" w:rsidP="006D4A75">
            <w:pPr>
              <w:pStyle w:val="PSI-Normal"/>
              <w:cnfStyle w:val="000000100000" w:firstRow="0" w:lastRow="0" w:firstColumn="0" w:lastColumn="0" w:oddVBand="0" w:evenVBand="0" w:oddHBand="1" w:evenHBand="0" w:firstRowFirstColumn="0" w:firstRowLastColumn="0" w:lastRowFirstColumn="0" w:lastRowLastColumn="0"/>
            </w:pPr>
            <w:r>
              <w:t>Experiencia y Capacidad</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9920DB" w:rsidRDefault="00224709" w:rsidP="006D4A75">
            <w:pPr>
              <w:pStyle w:val="PSI-Normal"/>
            </w:pPr>
            <w:r w:rsidRPr="009920DB">
              <w:t>Descripción</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224709" w:rsidRPr="0080103C" w:rsidRDefault="00300039" w:rsidP="006D4A75">
            <w:pPr>
              <w:pStyle w:val="PSI-Normal"/>
              <w:rPr>
                <w:b w:val="0"/>
              </w:rPr>
            </w:pPr>
            <w:r>
              <w:rPr>
                <w:b w:val="0"/>
              </w:rPr>
              <w:t>Posibilidad de que el proyecto se extienda de la fecha prevista</w:t>
            </w:r>
            <w:r w:rsidR="00224709" w:rsidRPr="0080103C">
              <w:rPr>
                <w:b w:val="0"/>
              </w:rPr>
              <w:t>.</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4377" w:type="dxa"/>
            <w:gridSpan w:val="2"/>
          </w:tcPr>
          <w:p w:rsidR="00224709" w:rsidRPr="009920DB" w:rsidRDefault="00224709" w:rsidP="006D4A75">
            <w:pPr>
              <w:pStyle w:val="PSI-Normal"/>
            </w:pPr>
            <w:r w:rsidRPr="009920DB">
              <w:t>Estado del Riesgo (Activo, Cerrado)</w:t>
            </w:r>
          </w:p>
        </w:tc>
        <w:tc>
          <w:tcPr>
            <w:tcW w:w="4377" w:type="dxa"/>
            <w:gridSpan w:val="3"/>
          </w:tcPr>
          <w:p w:rsidR="00224709" w:rsidRPr="009920DB" w:rsidRDefault="00300039" w:rsidP="006D4A75">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224709" w:rsidP="006D4A75">
            <w:pPr>
              <w:pStyle w:val="PSI-Normal"/>
            </w:pPr>
            <w:r w:rsidRPr="009920DB">
              <w:t>Impacto</w:t>
            </w:r>
          </w:p>
        </w:tc>
        <w:tc>
          <w:tcPr>
            <w:tcW w:w="281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224709" w:rsidRPr="009920DB" w:rsidRDefault="00626498" w:rsidP="006D4A75">
            <w:pPr>
              <w:pStyle w:val="PSI-Normal"/>
            </w:pPr>
            <w:r>
              <w:t>2</w:t>
            </w:r>
          </w:p>
        </w:tc>
        <w:tc>
          <w:tcPr>
            <w:tcW w:w="2813"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70</w:t>
            </w:r>
          </w:p>
        </w:tc>
        <w:tc>
          <w:tcPr>
            <w:tcW w:w="2765" w:type="dxa"/>
          </w:tcPr>
          <w:p w:rsidR="00224709" w:rsidRPr="009920DB"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140</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Causas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Los desarrolladores están afectados a otras actividades en la universidad y preparando materias para rendir. Utilizando también el hardware también en otras actividades.</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9920DB" w:rsidRDefault="00224709" w:rsidP="006D4A75">
            <w:pPr>
              <w:pStyle w:val="PSI-Normal"/>
            </w:pPr>
            <w:r w:rsidRPr="009920DB">
              <w:t>Síntomas</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224709" w:rsidRPr="0080103C" w:rsidRDefault="00626498" w:rsidP="006D4A75">
            <w:pPr>
              <w:pStyle w:val="PSI-Normal"/>
              <w:rPr>
                <w:b w:val="0"/>
              </w:rPr>
            </w:pPr>
            <w:r>
              <w:rPr>
                <w:b w:val="0"/>
              </w:rPr>
              <w:t>Dificultad para usar los recursos en ocasiones</w:t>
            </w:r>
            <w:r w:rsidR="00224709" w:rsidRPr="0080103C">
              <w:rPr>
                <w:b w:val="0"/>
              </w:rPr>
              <w:t>.</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9920DB" w:rsidRDefault="00224709" w:rsidP="006D4A75">
            <w:pPr>
              <w:pStyle w:val="PSI-Normal"/>
            </w:pPr>
            <w:r w:rsidRPr="009920DB">
              <w:t>Estrategia de Respuesta</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224709" w:rsidRPr="0080103C"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24709" w:rsidRPr="0080103C" w:rsidRDefault="00626498" w:rsidP="006D4A75">
            <w:pPr>
              <w:pStyle w:val="PSI-Normal"/>
              <w:rPr>
                <w:b w:val="0"/>
              </w:rPr>
            </w:pPr>
            <w:r>
              <w:rPr>
                <w:b w:val="0"/>
              </w:rPr>
              <w:t>Mitigación</w:t>
            </w:r>
          </w:p>
        </w:tc>
        <w:tc>
          <w:tcPr>
            <w:tcW w:w="1701" w:type="dxa"/>
          </w:tcPr>
          <w:p w:rsidR="00224709" w:rsidRPr="0080103C" w:rsidRDefault="00626498" w:rsidP="006D4A75">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224709" w:rsidRPr="0080103C" w:rsidRDefault="00626498" w:rsidP="0077614B">
            <w:pPr>
              <w:pStyle w:val="PSI-Normal"/>
              <w:cnfStyle w:val="000000100000" w:firstRow="0" w:lastRow="0" w:firstColumn="0" w:lastColumn="0" w:oddVBand="0" w:evenVBand="0" w:oddHBand="1" w:evenHBand="0" w:firstRowFirstColumn="0" w:firstRowLastColumn="0" w:lastRowFirstColumn="0" w:lastRowLastColumn="0"/>
            </w:pPr>
            <w:r>
              <w:t xml:space="preserve">Mejora en </w:t>
            </w:r>
            <w:r w:rsidR="0077614B">
              <w:t>e</w:t>
            </w:r>
            <w:r>
              <w:t>l</w:t>
            </w:r>
            <w:r w:rsidR="00F72B0F">
              <w:t xml:space="preserve"> rendimiento del hardware realizando tareas de optimización.</w:t>
            </w:r>
          </w:p>
        </w:tc>
        <w:tc>
          <w:tcPr>
            <w:tcW w:w="1701" w:type="dxa"/>
          </w:tcPr>
          <w:p w:rsidR="00224709" w:rsidRPr="0080103C" w:rsidRDefault="00224709" w:rsidP="00626498">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77614B">
              <w:t>Construcción</w:t>
            </w:r>
          </w:p>
        </w:tc>
      </w:tr>
      <w:tr w:rsidR="00224709" w:rsidRPr="009920DB" w:rsidTr="006D4A75">
        <w:tc>
          <w:tcPr>
            <w:cnfStyle w:val="001000000000" w:firstRow="0" w:lastRow="0" w:firstColumn="1" w:lastColumn="0" w:oddVBand="0" w:evenVBand="0" w:oddHBand="0" w:evenHBand="0" w:firstRowFirstColumn="0" w:firstRowLastColumn="0" w:lastRowFirstColumn="0" w:lastRowLastColumn="0"/>
            <w:tcW w:w="2660" w:type="dxa"/>
          </w:tcPr>
          <w:p w:rsidR="00224709" w:rsidRPr="00BB7414" w:rsidRDefault="00BB7414" w:rsidP="006D4A75">
            <w:pPr>
              <w:pStyle w:val="PSI-Normal"/>
              <w:rPr>
                <w:b w:val="0"/>
              </w:rPr>
            </w:pPr>
            <w:r w:rsidRPr="00BB7414">
              <w:rPr>
                <w:b w:val="0"/>
              </w:rPr>
              <w:t xml:space="preserve">Mitigación </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Todos</w:t>
            </w:r>
          </w:p>
        </w:tc>
        <w:tc>
          <w:tcPr>
            <w:tcW w:w="2693"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Encuentros virtuales y por medio de plataformas de comunicación.</w:t>
            </w:r>
          </w:p>
        </w:tc>
        <w:tc>
          <w:tcPr>
            <w:tcW w:w="1701" w:type="dxa"/>
          </w:tcPr>
          <w:p w:rsidR="00224709" w:rsidRPr="009920DB"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Fase de Construcción</w:t>
            </w:r>
          </w:p>
        </w:tc>
      </w:tr>
    </w:tbl>
    <w:p w:rsidR="00224709" w:rsidRDefault="00224709" w:rsidP="00224709">
      <w:pPr>
        <w:pStyle w:val="PSI-Normal"/>
      </w:pPr>
    </w:p>
    <w:p w:rsidR="00224709" w:rsidRPr="009920DB" w:rsidRDefault="00224709" w:rsidP="00224709">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224709" w:rsidRPr="009920DB" w:rsidTr="006D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224709" w:rsidP="006D4A75">
            <w:pPr>
              <w:pStyle w:val="PSI-Normal"/>
            </w:pPr>
            <w:r w:rsidRPr="009920DB">
              <w:t>Fecha</w:t>
            </w:r>
          </w:p>
        </w:tc>
        <w:tc>
          <w:tcPr>
            <w:tcW w:w="164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224709" w:rsidRPr="009920DB" w:rsidRDefault="00224709" w:rsidP="006D4A75">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224709"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224709" w:rsidRPr="009920DB" w:rsidRDefault="00E74B52" w:rsidP="00E74B52">
            <w:pPr>
              <w:pStyle w:val="PSI-Normal"/>
            </w:pPr>
            <w:r>
              <w:t>16</w:t>
            </w:r>
            <w:r w:rsidR="00473528">
              <w:t>/</w:t>
            </w:r>
            <w:r w:rsidR="00BB7414">
              <w:t>0</w:t>
            </w:r>
            <w:r>
              <w:t>4</w:t>
            </w:r>
            <w:r w:rsidR="00473528">
              <w:t>/2018</w:t>
            </w:r>
          </w:p>
        </w:tc>
        <w:tc>
          <w:tcPr>
            <w:tcW w:w="164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Construcción</w:t>
            </w:r>
          </w:p>
        </w:tc>
        <w:tc>
          <w:tcPr>
            <w:tcW w:w="3269"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El cursado de las materias y el trabajo que consiguió uno de los integrantes ha impedido que se logren avances en el ciclo lectivo 2018</w:t>
            </w:r>
            <w:r w:rsidR="0034159F">
              <w:t xml:space="preserve">. Se </w:t>
            </w:r>
            <w:proofErr w:type="spellStart"/>
            <w:r w:rsidR="0034159F">
              <w:t>prevée</w:t>
            </w:r>
            <w:proofErr w:type="spellEnd"/>
            <w:r w:rsidR="0034159F">
              <w:t xml:space="preserve"> dedicar el tiempo de receso exclusivamente al proyecto.</w:t>
            </w:r>
          </w:p>
        </w:tc>
        <w:tc>
          <w:tcPr>
            <w:tcW w:w="2288" w:type="dxa"/>
          </w:tcPr>
          <w:p w:rsidR="00224709" w:rsidRPr="009920DB" w:rsidRDefault="00473528"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BB7414"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BB7414" w:rsidRDefault="00266AE9" w:rsidP="00BB7414">
            <w:pPr>
              <w:pStyle w:val="PSI-Normal"/>
            </w:pPr>
            <w:r>
              <w:lastRenderedPageBreak/>
              <w:t>21</w:t>
            </w:r>
            <w:r w:rsidR="00BB7414">
              <w:t>/11/2018</w:t>
            </w:r>
          </w:p>
        </w:tc>
        <w:tc>
          <w:tcPr>
            <w:tcW w:w="164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Construcción</w:t>
            </w:r>
          </w:p>
        </w:tc>
        <w:tc>
          <w:tcPr>
            <w:tcW w:w="3269"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t>Uno de los integrantes consiguió trabajo de tiempo completo nuevamente y se dificultan las reuniones presenciales.</w:t>
            </w:r>
          </w:p>
        </w:tc>
        <w:tc>
          <w:tcPr>
            <w:tcW w:w="2288" w:type="dxa"/>
          </w:tcPr>
          <w:p w:rsidR="00BB7414" w:rsidRDefault="00BB7414" w:rsidP="006D4A75">
            <w:pPr>
              <w:pStyle w:val="PSI-Normal"/>
              <w:cnfStyle w:val="000000000000" w:firstRow="0" w:lastRow="0" w:firstColumn="0" w:lastColumn="0" w:oddVBand="0" w:evenVBand="0" w:oddHBand="0" w:evenHBand="0" w:firstRowFirstColumn="0" w:firstRowLastColumn="0" w:lastRowFirstColumn="0" w:lastRowLastColumn="0"/>
            </w:pPr>
            <w:r w:rsidRPr="00BB7414">
              <w:t>Programadores</w:t>
            </w:r>
          </w:p>
        </w:tc>
      </w:tr>
      <w:tr w:rsidR="001D4927" w:rsidRPr="009920DB" w:rsidTr="006D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D4927" w:rsidRDefault="001D4927" w:rsidP="00941107">
            <w:pPr>
              <w:pStyle w:val="PSI-Normal"/>
            </w:pPr>
            <w:r>
              <w:t>2</w:t>
            </w:r>
            <w:r w:rsidR="00941107">
              <w:t>0</w:t>
            </w:r>
            <w:r>
              <w:t>/0</w:t>
            </w:r>
            <w:r w:rsidR="00941107">
              <w:t>3</w:t>
            </w:r>
            <w:r>
              <w:t>/2019</w:t>
            </w:r>
          </w:p>
        </w:tc>
        <w:tc>
          <w:tcPr>
            <w:tcW w:w="1648" w:type="dxa"/>
          </w:tcPr>
          <w:p w:rsidR="001D4927"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Transición</w:t>
            </w:r>
          </w:p>
        </w:tc>
        <w:tc>
          <w:tcPr>
            <w:tcW w:w="3269" w:type="dxa"/>
          </w:tcPr>
          <w:p w:rsidR="001D4927" w:rsidRDefault="001D4927" w:rsidP="003A033F">
            <w:pPr>
              <w:pStyle w:val="PSI-Normal"/>
              <w:cnfStyle w:val="000000100000" w:firstRow="0" w:lastRow="0" w:firstColumn="0" w:lastColumn="0" w:oddVBand="0" w:evenVBand="0" w:oddHBand="1" w:evenHBand="0" w:firstRowFirstColumn="0" w:firstRowLastColumn="0" w:lastRowFirstColumn="0" w:lastRowLastColumn="0"/>
            </w:pPr>
            <w:r>
              <w:t>Los integrantes cursan a lo sumo una materia, destinando el tiempo disponible al desarrollo del proyecto.</w:t>
            </w:r>
            <w:r w:rsidR="00941107">
              <w:t xml:space="preserve"> </w:t>
            </w:r>
          </w:p>
        </w:tc>
        <w:tc>
          <w:tcPr>
            <w:tcW w:w="2288" w:type="dxa"/>
          </w:tcPr>
          <w:p w:rsidR="001D4927" w:rsidRPr="00BB7414" w:rsidRDefault="001D4927" w:rsidP="006D4A75">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3A033F" w:rsidRPr="009920DB" w:rsidTr="006D4A75">
        <w:tc>
          <w:tcPr>
            <w:cnfStyle w:val="001000000000" w:firstRow="0" w:lastRow="0" w:firstColumn="1" w:lastColumn="0" w:oddVBand="0" w:evenVBand="0" w:oddHBand="0" w:evenHBand="0" w:firstRowFirstColumn="0" w:firstRowLastColumn="0" w:lastRowFirstColumn="0" w:lastRowLastColumn="0"/>
            <w:tcW w:w="1515" w:type="dxa"/>
          </w:tcPr>
          <w:p w:rsidR="003A033F" w:rsidRDefault="003A033F" w:rsidP="00941107">
            <w:pPr>
              <w:pStyle w:val="PSI-Normal"/>
            </w:pPr>
            <w:r>
              <w:t>04/04/2019</w:t>
            </w:r>
          </w:p>
        </w:tc>
        <w:tc>
          <w:tcPr>
            <w:tcW w:w="1648"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Transición</w:t>
            </w:r>
          </w:p>
        </w:tc>
        <w:tc>
          <w:tcPr>
            <w:tcW w:w="3269"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Todos los integrantes continúan con compromisos laborales de tiempo</w:t>
            </w:r>
            <w:r>
              <w:t xml:space="preserve"> completo, dedicando el tiempo restante al avance del proyecto. </w:t>
            </w:r>
          </w:p>
        </w:tc>
        <w:tc>
          <w:tcPr>
            <w:tcW w:w="2288" w:type="dxa"/>
          </w:tcPr>
          <w:p w:rsidR="003A033F" w:rsidRDefault="003A033F" w:rsidP="006D4A75">
            <w:pPr>
              <w:pStyle w:val="PSI-Normal"/>
              <w:cnfStyle w:val="000000000000" w:firstRow="0" w:lastRow="0" w:firstColumn="0" w:lastColumn="0" w:oddVBand="0" w:evenVBand="0" w:oddHBand="0" w:evenHBand="0" w:firstRowFirstColumn="0" w:firstRowLastColumn="0" w:lastRowFirstColumn="0" w:lastRowLastColumn="0"/>
            </w:pPr>
            <w:r>
              <w:t>Programadores</w:t>
            </w:r>
          </w:p>
        </w:tc>
      </w:tr>
    </w:tbl>
    <w:p w:rsidR="00224709" w:rsidRDefault="00224709" w:rsidP="00224709">
      <w:pPr>
        <w:pStyle w:val="PSI-Normal"/>
      </w:pPr>
    </w:p>
    <w:p w:rsidR="00F41E78" w:rsidRDefault="00F41E78">
      <w:r>
        <w:br w:type="page"/>
      </w:r>
    </w:p>
    <w:p w:rsidR="00F41E78" w:rsidRDefault="00F41E78" w:rsidP="00F41E78">
      <w:pPr>
        <w:pStyle w:val="PSI-Ttulo1"/>
      </w:pPr>
      <w:bookmarkStart w:id="34" w:name="_Toc7048361"/>
      <w:r>
        <w:lastRenderedPageBreak/>
        <w:t>Ref. RK</w:t>
      </w:r>
      <w:r>
        <w:t>220</w:t>
      </w:r>
      <w:r>
        <w:t xml:space="preserve"> – </w:t>
      </w:r>
      <w:r w:rsidRPr="00F41E78">
        <w:t>El marco de trabajo puede obligar a cambiar de versión.</w:t>
      </w:r>
      <w:bookmarkEnd w:id="34"/>
    </w:p>
    <w:p w:rsidR="00F41E78" w:rsidRPr="009920DB" w:rsidRDefault="00F41E78" w:rsidP="00F41E78">
      <w:pPr>
        <w:pStyle w:val="PSI-Ttulo2"/>
        <w:rPr>
          <w:color w:val="92D050"/>
        </w:rPr>
      </w:pPr>
      <w:r w:rsidRPr="009920DB">
        <w:rPr>
          <w:color w:val="92D050"/>
        </w:rPr>
        <w:t>Identificación</w:t>
      </w:r>
    </w:p>
    <w:tbl>
      <w:tblPr>
        <w:tblStyle w:val="Tabladecuadrcula2-nfasis3"/>
        <w:tblW w:w="0" w:type="auto"/>
        <w:tblLook w:val="04A0" w:firstRow="1" w:lastRow="0" w:firstColumn="1" w:lastColumn="0" w:noHBand="0" w:noVBand="1"/>
      </w:tblPr>
      <w:tblGrid>
        <w:gridCol w:w="3077"/>
        <w:gridCol w:w="1179"/>
        <w:gridCol w:w="191"/>
        <w:gridCol w:w="1353"/>
        <w:gridCol w:w="2704"/>
      </w:tblGrid>
      <w:tr w:rsidR="00F41E78" w:rsidRPr="009920DB" w:rsidTr="0008200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F41E78" w:rsidRPr="009920DB" w:rsidRDefault="00F41E78" w:rsidP="00082003">
            <w:pPr>
              <w:pStyle w:val="PSI-Normal"/>
            </w:pPr>
            <w:r w:rsidRPr="009920DB">
              <w:t>Número de Referencia</w:t>
            </w:r>
          </w:p>
        </w:tc>
        <w:tc>
          <w:tcPr>
            <w:tcW w:w="2788" w:type="dxa"/>
            <w:gridSpan w:val="3"/>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F41E78" w:rsidRPr="009920DB" w:rsidTr="0008200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F41E78" w:rsidRPr="009920DB" w:rsidRDefault="00F41E78" w:rsidP="00F41E78">
            <w:pPr>
              <w:pStyle w:val="PSI-Normal"/>
            </w:pPr>
            <w:r>
              <w:t>RK</w:t>
            </w:r>
            <w:r>
              <w:t>220</w:t>
            </w:r>
          </w:p>
        </w:tc>
        <w:tc>
          <w:tcPr>
            <w:tcW w:w="2788" w:type="dxa"/>
            <w:gridSpan w:val="3"/>
          </w:tcPr>
          <w:p w:rsidR="00F41E78" w:rsidRPr="009920DB" w:rsidRDefault="00F41E78" w:rsidP="00F41E78">
            <w:pPr>
              <w:pStyle w:val="PSI-Normal"/>
              <w:cnfStyle w:val="000000100000" w:firstRow="0" w:lastRow="0" w:firstColumn="0" w:lastColumn="0" w:oddVBand="0" w:evenVBand="0" w:oddHBand="1" w:evenHBand="0" w:firstRowFirstColumn="0" w:firstRowLastColumn="0" w:lastRowFirstColumn="0" w:lastRowLastColumn="0"/>
            </w:pPr>
            <w:r>
              <w:t>2</w:t>
            </w:r>
            <w:r>
              <w:t>5</w:t>
            </w:r>
            <w:r w:rsidRPr="003623B7">
              <w:t>-0</w:t>
            </w:r>
            <w:r>
              <w:t>3</w:t>
            </w:r>
            <w:r w:rsidRPr="003623B7">
              <w:t>-201</w:t>
            </w:r>
            <w:r>
              <w:t>9</w:t>
            </w:r>
          </w:p>
        </w:tc>
        <w:tc>
          <w:tcPr>
            <w:tcW w:w="2788" w:type="dxa"/>
          </w:tcPr>
          <w:p w:rsidR="00F41E78" w:rsidRPr="009920DB" w:rsidRDefault="00F41E78" w:rsidP="00F41E78">
            <w:pPr>
              <w:pStyle w:val="PSI-Normal"/>
              <w:cnfStyle w:val="000000100000" w:firstRow="0" w:lastRow="0" w:firstColumn="0" w:lastColumn="0" w:oddVBand="0" w:evenVBand="0" w:oddHBand="1" w:evenHBand="0" w:firstRowFirstColumn="0" w:firstRowLastColumn="0" w:lastRowFirstColumn="0" w:lastRowLastColumn="0"/>
            </w:pPr>
            <w:r>
              <w:t xml:space="preserve">Fase de </w:t>
            </w:r>
            <w:r>
              <w:t>Transición</w:t>
            </w:r>
          </w:p>
        </w:tc>
      </w:tr>
      <w:tr w:rsidR="00F41E78" w:rsidRPr="0080103C" w:rsidTr="00082003">
        <w:tc>
          <w:tcPr>
            <w:cnfStyle w:val="001000000000" w:firstRow="0" w:lastRow="0" w:firstColumn="1" w:lastColumn="0" w:oddVBand="0" w:evenVBand="0" w:oddHBand="0" w:evenHBand="0" w:firstRowFirstColumn="0" w:firstRowLastColumn="0" w:lastRowFirstColumn="0" w:lastRowLastColumn="0"/>
            <w:tcW w:w="4568" w:type="dxa"/>
            <w:gridSpan w:val="3"/>
          </w:tcPr>
          <w:p w:rsidR="00F41E78" w:rsidRPr="0080103C" w:rsidRDefault="00F41E78" w:rsidP="00082003">
            <w:pPr>
              <w:pStyle w:val="PSI-Normal"/>
            </w:pPr>
            <w:r w:rsidRPr="0080103C">
              <w:t>Nombre del Riesgo</w:t>
            </w:r>
          </w:p>
        </w:tc>
        <w:tc>
          <w:tcPr>
            <w:tcW w:w="4186" w:type="dxa"/>
            <w:gridSpan w:val="2"/>
          </w:tcPr>
          <w:p w:rsidR="00F41E78" w:rsidRPr="0080103C" w:rsidRDefault="00F41E78" w:rsidP="00082003">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F41E78" w:rsidRPr="0080103C" w:rsidTr="0008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F41E78" w:rsidRPr="0080103C" w:rsidRDefault="00F41E78" w:rsidP="00082003">
            <w:pPr>
              <w:pStyle w:val="PSI-Normal"/>
              <w:rPr>
                <w:b w:val="0"/>
                <w:lang w:val="es-ES"/>
              </w:rPr>
            </w:pPr>
            <w:r w:rsidRPr="00F41E78">
              <w:rPr>
                <w:b w:val="0"/>
                <w:lang w:val="es-ES"/>
              </w:rPr>
              <w:t>El marco de trabajo puede obligar a cambiar de versión.</w:t>
            </w:r>
          </w:p>
        </w:tc>
        <w:tc>
          <w:tcPr>
            <w:tcW w:w="4186" w:type="dxa"/>
            <w:gridSpan w:val="2"/>
          </w:tcPr>
          <w:p w:rsidR="00F41E78" w:rsidRPr="0080103C" w:rsidRDefault="00F41E78" w:rsidP="00082003">
            <w:pPr>
              <w:pStyle w:val="PSI-Normal"/>
              <w:cnfStyle w:val="000000100000" w:firstRow="0" w:lastRow="0" w:firstColumn="0" w:lastColumn="0" w:oddVBand="0" w:evenVBand="0" w:oddHBand="1" w:evenHBand="0" w:firstRowFirstColumn="0" w:firstRowLastColumn="0" w:lastRowFirstColumn="0" w:lastRowLastColumn="0"/>
            </w:pPr>
            <w:r>
              <w:t>Tecnología</w:t>
            </w:r>
          </w:p>
        </w:tc>
      </w:tr>
      <w:tr w:rsidR="00F41E78" w:rsidRPr="009920DB" w:rsidTr="00082003">
        <w:tc>
          <w:tcPr>
            <w:cnfStyle w:val="001000000000" w:firstRow="0" w:lastRow="0" w:firstColumn="1" w:lastColumn="0" w:oddVBand="0" w:evenVBand="0" w:oddHBand="0" w:evenHBand="0" w:firstRowFirstColumn="0" w:firstRowLastColumn="0" w:lastRowFirstColumn="0" w:lastRowLastColumn="0"/>
            <w:tcW w:w="8754" w:type="dxa"/>
            <w:gridSpan w:val="5"/>
          </w:tcPr>
          <w:p w:rsidR="00F41E78" w:rsidRPr="009920DB" w:rsidRDefault="00F41E78" w:rsidP="00082003">
            <w:pPr>
              <w:pStyle w:val="PSI-Normal"/>
            </w:pPr>
            <w:r w:rsidRPr="009920DB">
              <w:t>Descripción</w:t>
            </w:r>
          </w:p>
        </w:tc>
      </w:tr>
      <w:tr w:rsidR="00F41E78" w:rsidRPr="0080103C" w:rsidTr="0008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F41E78" w:rsidRPr="0080103C" w:rsidRDefault="00F41E78" w:rsidP="00F41E78">
            <w:pPr>
              <w:pStyle w:val="PSI-Normal"/>
              <w:rPr>
                <w:b w:val="0"/>
              </w:rPr>
            </w:pPr>
            <w:r>
              <w:rPr>
                <w:b w:val="0"/>
              </w:rPr>
              <w:t xml:space="preserve">Posibilidad de que el </w:t>
            </w:r>
            <w:proofErr w:type="spellStart"/>
            <w:r>
              <w:rPr>
                <w:b w:val="0"/>
              </w:rPr>
              <w:t>framework</w:t>
            </w:r>
            <w:proofErr w:type="spellEnd"/>
            <w:r>
              <w:rPr>
                <w:b w:val="0"/>
              </w:rPr>
              <w:t xml:space="preserve"> IONIC cambie de versión y los mismos conlleven cambios muy significativos para su </w:t>
            </w:r>
            <w:r w:rsidR="008A62FC">
              <w:rPr>
                <w:b w:val="0"/>
              </w:rPr>
              <w:t>operación.</w:t>
            </w:r>
          </w:p>
        </w:tc>
      </w:tr>
      <w:tr w:rsidR="00F41E78" w:rsidRPr="009920DB" w:rsidTr="00082003">
        <w:tc>
          <w:tcPr>
            <w:cnfStyle w:val="001000000000" w:firstRow="0" w:lastRow="0" w:firstColumn="1" w:lastColumn="0" w:oddVBand="0" w:evenVBand="0" w:oddHBand="0" w:evenHBand="0" w:firstRowFirstColumn="0" w:firstRowLastColumn="0" w:lastRowFirstColumn="0" w:lastRowLastColumn="0"/>
            <w:tcW w:w="4377" w:type="dxa"/>
            <w:gridSpan w:val="2"/>
          </w:tcPr>
          <w:p w:rsidR="00F41E78" w:rsidRPr="009920DB" w:rsidRDefault="00F41E78" w:rsidP="00082003">
            <w:pPr>
              <w:pStyle w:val="PSI-Normal"/>
            </w:pPr>
            <w:r w:rsidRPr="009920DB">
              <w:t>Estado del Riesgo (Activo, Cerrado)</w:t>
            </w:r>
          </w:p>
        </w:tc>
        <w:tc>
          <w:tcPr>
            <w:tcW w:w="4377" w:type="dxa"/>
            <w:gridSpan w:val="3"/>
          </w:tcPr>
          <w:p w:rsidR="00F41E78" w:rsidRPr="009920DB" w:rsidRDefault="00F41E78" w:rsidP="00082003">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Análisis</w:t>
      </w:r>
    </w:p>
    <w:tbl>
      <w:tblPr>
        <w:tblStyle w:val="Tabladecuadrcula2-nfasis3"/>
        <w:tblW w:w="0" w:type="auto"/>
        <w:tblLook w:val="04A0" w:firstRow="1" w:lastRow="0" w:firstColumn="1" w:lastColumn="0" w:noHBand="0" w:noVBand="1"/>
      </w:tblPr>
      <w:tblGrid>
        <w:gridCol w:w="3076"/>
        <w:gridCol w:w="2752"/>
        <w:gridCol w:w="2676"/>
      </w:tblGrid>
      <w:tr w:rsidR="00F41E78" w:rsidRPr="009920DB" w:rsidTr="0008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F41E78" w:rsidRPr="009920DB" w:rsidRDefault="00F41E78" w:rsidP="00082003">
            <w:pPr>
              <w:pStyle w:val="PSI-Normal"/>
            </w:pPr>
            <w:r w:rsidRPr="009920DB">
              <w:t>Impacto</w:t>
            </w:r>
          </w:p>
        </w:tc>
        <w:tc>
          <w:tcPr>
            <w:tcW w:w="2813"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F41E78" w:rsidRPr="009920DB" w:rsidTr="0008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F41E78" w:rsidRPr="009920DB" w:rsidRDefault="008A62FC" w:rsidP="00082003">
            <w:pPr>
              <w:pStyle w:val="PSI-Normal"/>
            </w:pPr>
            <w:r>
              <w:t>4</w:t>
            </w:r>
          </w:p>
        </w:tc>
        <w:tc>
          <w:tcPr>
            <w:tcW w:w="2813" w:type="dxa"/>
          </w:tcPr>
          <w:p w:rsidR="00F41E78" w:rsidRPr="009920DB" w:rsidRDefault="008A62FC" w:rsidP="00082003">
            <w:pPr>
              <w:pStyle w:val="PSI-Normal"/>
              <w:cnfStyle w:val="000000100000" w:firstRow="0" w:lastRow="0" w:firstColumn="0" w:lastColumn="0" w:oddVBand="0" w:evenVBand="0" w:oddHBand="1" w:evenHBand="0" w:firstRowFirstColumn="0" w:firstRowLastColumn="0" w:lastRowFirstColumn="0" w:lastRowLastColumn="0"/>
            </w:pPr>
            <w:r>
              <w:t>100</w:t>
            </w:r>
          </w:p>
        </w:tc>
        <w:tc>
          <w:tcPr>
            <w:tcW w:w="2765" w:type="dxa"/>
          </w:tcPr>
          <w:p w:rsidR="00F41E78" w:rsidRPr="009920DB" w:rsidRDefault="008A62FC" w:rsidP="00082003">
            <w:pPr>
              <w:pStyle w:val="PSI-Normal"/>
              <w:cnfStyle w:val="000000100000" w:firstRow="0" w:lastRow="0" w:firstColumn="0" w:lastColumn="0" w:oddVBand="0" w:evenVBand="0" w:oddHBand="1" w:evenHBand="0" w:firstRowFirstColumn="0" w:firstRowLastColumn="0" w:lastRowFirstColumn="0" w:lastRowLastColumn="0"/>
            </w:pPr>
            <w:r>
              <w:t>400</w:t>
            </w:r>
          </w:p>
        </w:tc>
      </w:tr>
      <w:tr w:rsidR="00F41E78" w:rsidRPr="009920DB" w:rsidTr="00082003">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9920DB" w:rsidRDefault="00F41E78" w:rsidP="00082003">
            <w:pPr>
              <w:pStyle w:val="PSI-Normal"/>
            </w:pPr>
            <w:r w:rsidRPr="009920DB">
              <w:t>Causas</w:t>
            </w:r>
          </w:p>
        </w:tc>
      </w:tr>
      <w:tr w:rsidR="00F41E78" w:rsidRPr="0080103C" w:rsidTr="0008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80103C" w:rsidRDefault="008A62FC" w:rsidP="00082003">
            <w:pPr>
              <w:pStyle w:val="PSI-Normal"/>
              <w:rPr>
                <w:b w:val="0"/>
              </w:rPr>
            </w:pPr>
            <w:r>
              <w:rPr>
                <w:b w:val="0"/>
              </w:rPr>
              <w:t>El entorno mantiene la última versión para su utilización por lo que el traslado de la plataforma de desarrollo a otro entorno obliga a instalarse dicha versión</w:t>
            </w:r>
            <w:r w:rsidR="00F41E78">
              <w:rPr>
                <w:b w:val="0"/>
              </w:rPr>
              <w:t>.</w:t>
            </w:r>
          </w:p>
        </w:tc>
      </w:tr>
      <w:tr w:rsidR="00F41E78" w:rsidRPr="009920DB" w:rsidTr="00082003">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9920DB" w:rsidRDefault="00F41E78" w:rsidP="00082003">
            <w:pPr>
              <w:pStyle w:val="PSI-Normal"/>
            </w:pPr>
            <w:r w:rsidRPr="009920DB">
              <w:t>Síntomas</w:t>
            </w:r>
          </w:p>
        </w:tc>
      </w:tr>
      <w:tr w:rsidR="00F41E78" w:rsidRPr="0080103C" w:rsidTr="0008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F41E78" w:rsidRPr="0080103C" w:rsidRDefault="008A62FC" w:rsidP="00082003">
            <w:pPr>
              <w:pStyle w:val="PSI-Normal"/>
              <w:rPr>
                <w:b w:val="0"/>
              </w:rPr>
            </w:pPr>
            <w:r>
              <w:rPr>
                <w:b w:val="0"/>
              </w:rPr>
              <w:t>El entorno cambió de versión, obligando a utilizarla.</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Plan de Riesgos</w:t>
      </w:r>
    </w:p>
    <w:tbl>
      <w:tblPr>
        <w:tblStyle w:val="Tabladecuadrcula2-nfasis3"/>
        <w:tblW w:w="8755" w:type="dxa"/>
        <w:tblLook w:val="04A0" w:firstRow="1" w:lastRow="0" w:firstColumn="1" w:lastColumn="0" w:noHBand="0" w:noVBand="1"/>
      </w:tblPr>
      <w:tblGrid>
        <w:gridCol w:w="2660"/>
        <w:gridCol w:w="1701"/>
        <w:gridCol w:w="2693"/>
        <w:gridCol w:w="1701"/>
      </w:tblGrid>
      <w:tr w:rsidR="00F41E78" w:rsidRPr="009920DB" w:rsidTr="0008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41E78" w:rsidRPr="009920DB" w:rsidRDefault="00F41E78" w:rsidP="00082003">
            <w:pPr>
              <w:pStyle w:val="PSI-Normal"/>
            </w:pPr>
            <w:r w:rsidRPr="009920DB">
              <w:t>Estrategia de Respuesta</w:t>
            </w:r>
          </w:p>
        </w:tc>
        <w:tc>
          <w:tcPr>
            <w:tcW w:w="1701"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F41E78" w:rsidRPr="0080103C" w:rsidTr="0008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41E78" w:rsidRPr="0080103C" w:rsidRDefault="00F41E78" w:rsidP="00082003">
            <w:pPr>
              <w:pStyle w:val="PSI-Normal"/>
              <w:rPr>
                <w:b w:val="0"/>
              </w:rPr>
            </w:pPr>
            <w:r>
              <w:rPr>
                <w:b w:val="0"/>
              </w:rPr>
              <w:t>Mitigación</w:t>
            </w:r>
          </w:p>
        </w:tc>
        <w:tc>
          <w:tcPr>
            <w:tcW w:w="1701" w:type="dxa"/>
          </w:tcPr>
          <w:p w:rsidR="00F41E78" w:rsidRPr="0080103C" w:rsidRDefault="00F41E78" w:rsidP="00082003">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F41E78" w:rsidRPr="0080103C" w:rsidRDefault="003A6E7B" w:rsidP="00082003">
            <w:pPr>
              <w:pStyle w:val="PSI-Normal"/>
              <w:cnfStyle w:val="000000100000" w:firstRow="0" w:lastRow="0" w:firstColumn="0" w:lastColumn="0" w:oddVBand="0" w:evenVBand="0" w:oddHBand="1" w:evenHBand="0" w:firstRowFirstColumn="0" w:firstRowLastColumn="0" w:lastRowFirstColumn="0" w:lastRowLastColumn="0"/>
            </w:pPr>
            <w:r>
              <w:t xml:space="preserve">Verificación periódica de la vigencia de las herramientas de desarrollos que se utilizan, como así también los </w:t>
            </w:r>
            <w:proofErr w:type="spellStart"/>
            <w:r>
              <w:t>plugins</w:t>
            </w:r>
            <w:proofErr w:type="spellEnd"/>
            <w:r>
              <w:t xml:space="preserve"> y demás componentes.</w:t>
            </w:r>
          </w:p>
        </w:tc>
        <w:tc>
          <w:tcPr>
            <w:tcW w:w="1701" w:type="dxa"/>
          </w:tcPr>
          <w:p w:rsidR="00F41E78" w:rsidRPr="0080103C" w:rsidRDefault="00F41E78" w:rsidP="008A62FC">
            <w:pPr>
              <w:pStyle w:val="PSI-Normal"/>
              <w:cnfStyle w:val="000000100000" w:firstRow="0" w:lastRow="0" w:firstColumn="0" w:lastColumn="0" w:oddVBand="0" w:evenVBand="0" w:oddHBand="1" w:evenHBand="0" w:firstRowFirstColumn="0" w:firstRowLastColumn="0" w:lastRowFirstColumn="0" w:lastRowLastColumn="0"/>
            </w:pPr>
            <w:r w:rsidRPr="0080103C">
              <w:t xml:space="preserve">Fase de </w:t>
            </w:r>
            <w:r w:rsidR="008A62FC">
              <w:t>Transición.</w:t>
            </w:r>
          </w:p>
        </w:tc>
      </w:tr>
    </w:tbl>
    <w:p w:rsidR="00F41E78" w:rsidRDefault="00F41E78" w:rsidP="00F41E78">
      <w:pPr>
        <w:pStyle w:val="PSI-Normal"/>
      </w:pPr>
    </w:p>
    <w:p w:rsidR="00F41E78" w:rsidRPr="009920DB" w:rsidRDefault="00F41E78" w:rsidP="00F41E78">
      <w:pPr>
        <w:pStyle w:val="PSI-Ttulo2"/>
        <w:rPr>
          <w:color w:val="9BBB59" w:themeColor="accent3"/>
        </w:rPr>
      </w:pPr>
      <w:r w:rsidRPr="009920DB">
        <w:rPr>
          <w:color w:val="9BBB59" w:themeColor="accent3"/>
        </w:rPr>
        <w:t>Seguimiento</w:t>
      </w:r>
    </w:p>
    <w:tbl>
      <w:tblPr>
        <w:tblStyle w:val="Tabladecuadrcula2-nfasis3"/>
        <w:tblW w:w="8720" w:type="dxa"/>
        <w:tblLook w:val="04A0" w:firstRow="1" w:lastRow="0" w:firstColumn="1" w:lastColumn="0" w:noHBand="0" w:noVBand="1"/>
      </w:tblPr>
      <w:tblGrid>
        <w:gridCol w:w="1515"/>
        <w:gridCol w:w="1648"/>
        <w:gridCol w:w="3269"/>
        <w:gridCol w:w="2288"/>
      </w:tblGrid>
      <w:tr w:rsidR="00F41E78" w:rsidRPr="009920DB" w:rsidTr="0008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F41E78" w:rsidRPr="009920DB" w:rsidRDefault="00F41E78" w:rsidP="00082003">
            <w:pPr>
              <w:pStyle w:val="PSI-Normal"/>
            </w:pPr>
            <w:r w:rsidRPr="009920DB">
              <w:t>Fecha</w:t>
            </w:r>
          </w:p>
        </w:tc>
        <w:tc>
          <w:tcPr>
            <w:tcW w:w="1648"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69"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88" w:type="dxa"/>
          </w:tcPr>
          <w:p w:rsidR="00F41E78" w:rsidRPr="009920DB" w:rsidRDefault="00F41E78" w:rsidP="00082003">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F41E78" w:rsidRPr="009920DB" w:rsidTr="0008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F41E78" w:rsidRPr="009920DB" w:rsidRDefault="003A6E7B" w:rsidP="003A6E7B">
            <w:pPr>
              <w:pStyle w:val="PSI-Normal"/>
            </w:pPr>
            <w:r>
              <w:t>04</w:t>
            </w:r>
            <w:r w:rsidR="00F41E78">
              <w:t>/04/201</w:t>
            </w:r>
            <w:r>
              <w:t>9</w:t>
            </w:r>
          </w:p>
        </w:tc>
        <w:tc>
          <w:tcPr>
            <w:tcW w:w="1648" w:type="dxa"/>
          </w:tcPr>
          <w:p w:rsidR="00F41E78" w:rsidRPr="009920DB" w:rsidRDefault="003A6E7B" w:rsidP="00082003">
            <w:pPr>
              <w:pStyle w:val="PSI-Normal"/>
              <w:cnfStyle w:val="000000100000" w:firstRow="0" w:lastRow="0" w:firstColumn="0" w:lastColumn="0" w:oddVBand="0" w:evenVBand="0" w:oddHBand="1" w:evenHBand="0" w:firstRowFirstColumn="0" w:firstRowLastColumn="0" w:lastRowFirstColumn="0" w:lastRowLastColumn="0"/>
            </w:pPr>
            <w:r>
              <w:t>Transición</w:t>
            </w:r>
          </w:p>
        </w:tc>
        <w:tc>
          <w:tcPr>
            <w:tcW w:w="3269" w:type="dxa"/>
          </w:tcPr>
          <w:p w:rsidR="00F41E78" w:rsidRPr="009920DB" w:rsidRDefault="003A6E7B" w:rsidP="00082003">
            <w:pPr>
              <w:pStyle w:val="PSI-Normal"/>
              <w:cnfStyle w:val="000000100000" w:firstRow="0" w:lastRow="0" w:firstColumn="0" w:lastColumn="0" w:oddVBand="0" w:evenVBand="0" w:oddHBand="1" w:evenHBand="0" w:firstRowFirstColumn="0" w:firstRowLastColumn="0" w:lastRowFirstColumn="0" w:lastRowLastColumn="0"/>
            </w:pPr>
            <w:r>
              <w:t>Lamentablemente fue identificado cuando ocurrió</w:t>
            </w:r>
            <w:r>
              <w:t xml:space="preserve">. </w:t>
            </w:r>
            <w:r>
              <w:t>Hubo que dedicar tiempo a la adaptación del desarrollo de la aplicación móvil a la nueva versión de IONIC</w:t>
            </w:r>
          </w:p>
        </w:tc>
        <w:tc>
          <w:tcPr>
            <w:tcW w:w="2288" w:type="dxa"/>
          </w:tcPr>
          <w:p w:rsidR="00F41E78" w:rsidRPr="009920DB" w:rsidRDefault="00F41E78" w:rsidP="00082003">
            <w:pPr>
              <w:pStyle w:val="PSI-Normal"/>
              <w:cnfStyle w:val="000000100000" w:firstRow="0" w:lastRow="0" w:firstColumn="0" w:lastColumn="0" w:oddVBand="0" w:evenVBand="0" w:oddHBand="1" w:evenHBand="0" w:firstRowFirstColumn="0" w:firstRowLastColumn="0" w:lastRowFirstColumn="0" w:lastRowLastColumn="0"/>
            </w:pPr>
            <w:r>
              <w:t>Programadores</w:t>
            </w:r>
          </w:p>
        </w:tc>
      </w:tr>
      <w:tr w:rsidR="003A6E7B" w:rsidRPr="009920DB" w:rsidTr="00082003">
        <w:tc>
          <w:tcPr>
            <w:cnfStyle w:val="001000000000" w:firstRow="0" w:lastRow="0" w:firstColumn="1" w:lastColumn="0" w:oddVBand="0" w:evenVBand="0" w:oddHBand="0" w:evenHBand="0" w:firstRowFirstColumn="0" w:firstRowLastColumn="0" w:lastRowFirstColumn="0" w:lastRowLastColumn="0"/>
            <w:tcW w:w="1515" w:type="dxa"/>
          </w:tcPr>
          <w:p w:rsidR="003A6E7B" w:rsidRDefault="003A6E7B" w:rsidP="003A6E7B">
            <w:pPr>
              <w:pStyle w:val="PSI-Normal"/>
            </w:pPr>
            <w:r>
              <w:lastRenderedPageBreak/>
              <w:t>19/04/2019</w:t>
            </w:r>
          </w:p>
        </w:tc>
        <w:tc>
          <w:tcPr>
            <w:tcW w:w="1648" w:type="dxa"/>
          </w:tcPr>
          <w:p w:rsidR="003A6E7B" w:rsidRDefault="003A6E7B" w:rsidP="00082003">
            <w:pPr>
              <w:pStyle w:val="PSI-Normal"/>
              <w:cnfStyle w:val="000000000000" w:firstRow="0" w:lastRow="0" w:firstColumn="0" w:lastColumn="0" w:oddVBand="0" w:evenVBand="0" w:oddHBand="0" w:evenHBand="0" w:firstRowFirstColumn="0" w:firstRowLastColumn="0" w:lastRowFirstColumn="0" w:lastRowLastColumn="0"/>
            </w:pPr>
            <w:r>
              <w:t>Transición</w:t>
            </w:r>
          </w:p>
        </w:tc>
        <w:tc>
          <w:tcPr>
            <w:tcW w:w="3269" w:type="dxa"/>
          </w:tcPr>
          <w:p w:rsidR="003A6E7B" w:rsidRDefault="00B74DCF" w:rsidP="00082003">
            <w:pPr>
              <w:pStyle w:val="PSI-Normal"/>
              <w:cnfStyle w:val="000000000000" w:firstRow="0" w:lastRow="0" w:firstColumn="0" w:lastColumn="0" w:oddVBand="0" w:evenVBand="0" w:oddHBand="0" w:evenHBand="0" w:firstRowFirstColumn="0" w:firstRowLastColumn="0" w:lastRowFirstColumn="0" w:lastRowLastColumn="0"/>
            </w:pPr>
            <w:r>
              <w:t>No hubo cambios obligatorios en las versiones de componentes utilizados.</w:t>
            </w:r>
          </w:p>
        </w:tc>
        <w:tc>
          <w:tcPr>
            <w:tcW w:w="2288" w:type="dxa"/>
          </w:tcPr>
          <w:p w:rsidR="003A6E7B" w:rsidRDefault="00B74DCF" w:rsidP="00082003">
            <w:pPr>
              <w:pStyle w:val="PSI-Normal"/>
              <w:cnfStyle w:val="000000000000" w:firstRow="0" w:lastRow="0" w:firstColumn="0" w:lastColumn="0" w:oddVBand="0" w:evenVBand="0" w:oddHBand="0" w:evenHBand="0" w:firstRowFirstColumn="0" w:firstRowLastColumn="0" w:lastRowFirstColumn="0" w:lastRowLastColumn="0"/>
            </w:pPr>
            <w:r>
              <w:t>Programadores</w:t>
            </w:r>
          </w:p>
        </w:tc>
      </w:tr>
    </w:tbl>
    <w:p w:rsidR="00F41E78" w:rsidRDefault="00F41E78" w:rsidP="00F41E78">
      <w:pPr>
        <w:pStyle w:val="PSI-Normal"/>
      </w:pPr>
    </w:p>
    <w:p w:rsidR="00224709" w:rsidRDefault="00224709" w:rsidP="00626498">
      <w:pPr>
        <w:ind w:left="0" w:firstLine="0"/>
      </w:pPr>
    </w:p>
    <w:sectPr w:rsidR="0022470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74B" w:rsidRDefault="00E3774B" w:rsidP="00C94FBE">
      <w:pPr>
        <w:spacing w:before="0" w:line="240" w:lineRule="auto"/>
      </w:pPr>
      <w:r>
        <w:separator/>
      </w:r>
    </w:p>
    <w:p w:rsidR="00E3774B" w:rsidRDefault="00E3774B"/>
  </w:endnote>
  <w:endnote w:type="continuationSeparator" w:id="0">
    <w:p w:rsidR="00E3774B" w:rsidRDefault="00E3774B" w:rsidP="00C94FBE">
      <w:pPr>
        <w:spacing w:before="0" w:line="240" w:lineRule="auto"/>
      </w:pPr>
      <w:r>
        <w:continuationSeparator/>
      </w:r>
    </w:p>
    <w:p w:rsidR="00E3774B" w:rsidRDefault="00E37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AE9" w:rsidRDefault="00266AE9">
    <w:pPr>
      <w:pStyle w:val="Piedepgina"/>
    </w:pP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-1042035</wp:posOffset>
              </wp:positionH>
              <wp:positionV relativeFrom="paragraph">
                <wp:posOffset>-394970</wp:posOffset>
              </wp:positionV>
              <wp:extent cx="1676400" cy="84772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6AE9" w:rsidRDefault="00266AE9" w:rsidP="004A3FB6">
                          <w:pPr>
                            <w:spacing w:before="0"/>
                            <w:ind w:left="0"/>
                            <w:jc w:val="center"/>
                          </w:pPr>
                          <w:r>
                            <w:rPr>
                              <w:noProof/>
                              <w:lang w:eastAsia="es-ES"/>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82.05pt;margin-top:-31.1pt;width:132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" stroked="f">
              <v:textbox>
                <w:txbxContent>
                  <w:p w:rsidR="008A5D2E" w:rsidRDefault="008A5D2E" w:rsidP="004A3FB6">
                    <w:pPr>
                      <w:spacing w:before="0"/>
                      <w:ind w:left="0"/>
                      <w:jc w:val="center"/>
                    </w:pPr>
                    <w:r>
                      <w:rPr>
                        <w:noProof/>
                        <w:lang w:eastAsia="es-ES"/>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posOffset>-7620</wp:posOffset>
              </wp:positionH>
              <wp:positionV relativeFrom="paragraph">
                <wp:posOffset>9715500</wp:posOffset>
              </wp:positionV>
              <wp:extent cx="1750060" cy="969010"/>
              <wp:effectExtent l="0" t="0" r="0" b="2540"/>
              <wp:wrapNone/>
              <wp:docPr id="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AE9" w:rsidRDefault="00266AE9" w:rsidP="004A3FB6">
                          <w:pPr>
                            <w:ind w:left="0"/>
                            <w:jc w:val="center"/>
                          </w:pPr>
                          <w:r>
                            <w:rPr>
                              <w:noProof/>
                              <w:lang w:eastAsia="es-ES"/>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" filled="f" stroked="f">
              <v:textbox style="mso-fit-shape-to-text:t">
                <w:txbxContent>
                  <w:p w:rsidR="008A5D2E" w:rsidRDefault="008A5D2E" w:rsidP="004A3FB6">
                    <w:pPr>
                      <w:ind w:left="0"/>
                      <w:jc w:val="center"/>
                    </w:pPr>
                    <w:r>
                      <w:rPr>
                        <w:noProof/>
                        <w:lang w:eastAsia="es-ES"/>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74B" w:rsidRDefault="00E3774B" w:rsidP="00C94FBE">
      <w:pPr>
        <w:spacing w:before="0" w:line="240" w:lineRule="auto"/>
      </w:pPr>
      <w:r>
        <w:separator/>
      </w:r>
    </w:p>
    <w:p w:rsidR="00E3774B" w:rsidRDefault="00E3774B"/>
  </w:footnote>
  <w:footnote w:type="continuationSeparator" w:id="0">
    <w:p w:rsidR="00E3774B" w:rsidRDefault="00E3774B" w:rsidP="00C94FBE">
      <w:pPr>
        <w:spacing w:before="0" w:line="240" w:lineRule="auto"/>
      </w:pPr>
      <w:r>
        <w:continuationSeparator/>
      </w:r>
    </w:p>
    <w:p w:rsidR="00E3774B" w:rsidRDefault="00E377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AE9" w:rsidRDefault="00266AE9">
    <w:pPr>
      <w:pStyle w:val="Encabezado"/>
    </w:pPr>
    <w:r>
      <w:rPr>
        <w:noProof/>
        <w:lang w:eastAsia="es-ES"/>
      </w:rPr>
      <mc:AlternateContent>
        <mc:Choice Requires="wps">
          <w:drawing>
            <wp:anchor distT="0" distB="0" distL="114300" distR="114300" simplePos="0" relativeHeight="251659264" behindDoc="0" locked="0" layoutInCell="1" allowOverlap="1">
              <wp:simplePos x="0" y="0"/>
              <wp:positionH relativeFrom="margin">
                <wp:posOffset>2072640</wp:posOffset>
              </wp:positionH>
              <wp:positionV relativeFrom="paragraph">
                <wp:posOffset>-485140</wp:posOffset>
              </wp:positionV>
              <wp:extent cx="1250315" cy="129984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AE9" w:rsidRDefault="00266AE9" w:rsidP="00F6252A">
                          <w:pPr>
                            <w:ind w:left="0"/>
                            <w:jc w:val="center"/>
                          </w:pPr>
                          <w:r>
                            <w:rPr>
                              <w:rFonts w:ascii="Cambria" w:hAnsi="Cambria"/>
                              <w:noProof/>
                              <w:sz w:val="72"/>
                              <w:szCs w:val="72"/>
                              <w:lang w:eastAsia="es-ES"/>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2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2vq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" filled="f" stroked="f">
              <v:textbox style="mso-fit-shape-to-text:t">
                <w:txbxContent>
                  <w:p w:rsidR="008A5D2E" w:rsidRDefault="008A5D2E" w:rsidP="00F6252A">
                    <w:pPr>
                      <w:ind w:left="0"/>
                      <w:jc w:val="center"/>
                    </w:pPr>
                    <w:r>
                      <w:rPr>
                        <w:rFonts w:ascii="Cambria" w:hAnsi="Cambria"/>
                        <w:noProof/>
                        <w:sz w:val="72"/>
                        <w:szCs w:val="72"/>
                        <w:lang w:eastAsia="es-ES"/>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2C"/>
    <w:rsid w:val="00011BED"/>
    <w:rsid w:val="00011F17"/>
    <w:rsid w:val="00017EFE"/>
    <w:rsid w:val="00045F1A"/>
    <w:rsid w:val="000537C0"/>
    <w:rsid w:val="00075A2C"/>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058DE"/>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D4927"/>
    <w:rsid w:val="001E67CF"/>
    <w:rsid w:val="001F5F92"/>
    <w:rsid w:val="0020621B"/>
    <w:rsid w:val="00210A83"/>
    <w:rsid w:val="00217A70"/>
    <w:rsid w:val="00224709"/>
    <w:rsid w:val="00224B75"/>
    <w:rsid w:val="00236989"/>
    <w:rsid w:val="00244F1F"/>
    <w:rsid w:val="00266AE9"/>
    <w:rsid w:val="00266C42"/>
    <w:rsid w:val="002752B4"/>
    <w:rsid w:val="00287695"/>
    <w:rsid w:val="00295CA9"/>
    <w:rsid w:val="002A41AA"/>
    <w:rsid w:val="002B506A"/>
    <w:rsid w:val="002B5AF9"/>
    <w:rsid w:val="002C6C0F"/>
    <w:rsid w:val="002D0CCB"/>
    <w:rsid w:val="002D33F3"/>
    <w:rsid w:val="002D6353"/>
    <w:rsid w:val="002E0AB6"/>
    <w:rsid w:val="002E7874"/>
    <w:rsid w:val="002F0731"/>
    <w:rsid w:val="002F1461"/>
    <w:rsid w:val="00300039"/>
    <w:rsid w:val="003130E3"/>
    <w:rsid w:val="003149A1"/>
    <w:rsid w:val="003163C6"/>
    <w:rsid w:val="0034159F"/>
    <w:rsid w:val="00343A16"/>
    <w:rsid w:val="00343A51"/>
    <w:rsid w:val="00344258"/>
    <w:rsid w:val="00346864"/>
    <w:rsid w:val="00350E39"/>
    <w:rsid w:val="003545F6"/>
    <w:rsid w:val="003560F2"/>
    <w:rsid w:val="00361765"/>
    <w:rsid w:val="003623B7"/>
    <w:rsid w:val="00363FD1"/>
    <w:rsid w:val="003762AA"/>
    <w:rsid w:val="00397566"/>
    <w:rsid w:val="003A033F"/>
    <w:rsid w:val="003A6E7B"/>
    <w:rsid w:val="003B7F1F"/>
    <w:rsid w:val="003C2D2C"/>
    <w:rsid w:val="003C3DA7"/>
    <w:rsid w:val="003C54B1"/>
    <w:rsid w:val="003C75BC"/>
    <w:rsid w:val="003E12FE"/>
    <w:rsid w:val="003E6A81"/>
    <w:rsid w:val="0040066E"/>
    <w:rsid w:val="00441FF1"/>
    <w:rsid w:val="004525FF"/>
    <w:rsid w:val="00455F1E"/>
    <w:rsid w:val="00473528"/>
    <w:rsid w:val="004807AF"/>
    <w:rsid w:val="004A3FB6"/>
    <w:rsid w:val="004A54C8"/>
    <w:rsid w:val="004B279A"/>
    <w:rsid w:val="004C277E"/>
    <w:rsid w:val="004C4351"/>
    <w:rsid w:val="004C5D7E"/>
    <w:rsid w:val="004D45CD"/>
    <w:rsid w:val="004D5185"/>
    <w:rsid w:val="004E397F"/>
    <w:rsid w:val="004E4935"/>
    <w:rsid w:val="004E50D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0459"/>
    <w:rsid w:val="0059596F"/>
    <w:rsid w:val="005971BA"/>
    <w:rsid w:val="00597A23"/>
    <w:rsid w:val="005A0664"/>
    <w:rsid w:val="005A52A2"/>
    <w:rsid w:val="005B5AEE"/>
    <w:rsid w:val="005B6373"/>
    <w:rsid w:val="005C5C93"/>
    <w:rsid w:val="005D7359"/>
    <w:rsid w:val="005E2ACE"/>
    <w:rsid w:val="005E32DB"/>
    <w:rsid w:val="005E76A4"/>
    <w:rsid w:val="005F133C"/>
    <w:rsid w:val="005F5429"/>
    <w:rsid w:val="005F60BA"/>
    <w:rsid w:val="006124BF"/>
    <w:rsid w:val="00616A6E"/>
    <w:rsid w:val="006177BF"/>
    <w:rsid w:val="00617909"/>
    <w:rsid w:val="00626498"/>
    <w:rsid w:val="00653896"/>
    <w:rsid w:val="00653C38"/>
    <w:rsid w:val="00670E9F"/>
    <w:rsid w:val="006722CF"/>
    <w:rsid w:val="00690373"/>
    <w:rsid w:val="006919D5"/>
    <w:rsid w:val="00691B37"/>
    <w:rsid w:val="006975D2"/>
    <w:rsid w:val="006A2495"/>
    <w:rsid w:val="006A79A3"/>
    <w:rsid w:val="006B332C"/>
    <w:rsid w:val="006B3371"/>
    <w:rsid w:val="006B4F0D"/>
    <w:rsid w:val="006B71CB"/>
    <w:rsid w:val="006C05FD"/>
    <w:rsid w:val="006D4A75"/>
    <w:rsid w:val="00700994"/>
    <w:rsid w:val="00702E22"/>
    <w:rsid w:val="0070494E"/>
    <w:rsid w:val="00705C02"/>
    <w:rsid w:val="00710BA6"/>
    <w:rsid w:val="00711DF8"/>
    <w:rsid w:val="00727203"/>
    <w:rsid w:val="0073165B"/>
    <w:rsid w:val="007432CE"/>
    <w:rsid w:val="007447BE"/>
    <w:rsid w:val="0077614B"/>
    <w:rsid w:val="00782EBC"/>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7526D"/>
    <w:rsid w:val="00885BB2"/>
    <w:rsid w:val="00885F3D"/>
    <w:rsid w:val="008860FE"/>
    <w:rsid w:val="008970F4"/>
    <w:rsid w:val="008A5D2E"/>
    <w:rsid w:val="008A62FC"/>
    <w:rsid w:val="008B1983"/>
    <w:rsid w:val="008B3B0F"/>
    <w:rsid w:val="008C36AB"/>
    <w:rsid w:val="008D68FD"/>
    <w:rsid w:val="008D72C2"/>
    <w:rsid w:val="008E48FB"/>
    <w:rsid w:val="00904CB6"/>
    <w:rsid w:val="0092483A"/>
    <w:rsid w:val="00931225"/>
    <w:rsid w:val="00933647"/>
    <w:rsid w:val="00941107"/>
    <w:rsid w:val="00942049"/>
    <w:rsid w:val="00960CF6"/>
    <w:rsid w:val="0096683E"/>
    <w:rsid w:val="009920DB"/>
    <w:rsid w:val="009A3173"/>
    <w:rsid w:val="009E25EF"/>
    <w:rsid w:val="009E4DA8"/>
    <w:rsid w:val="009F4449"/>
    <w:rsid w:val="00A0436A"/>
    <w:rsid w:val="00A0559A"/>
    <w:rsid w:val="00A12B5B"/>
    <w:rsid w:val="00A13DBA"/>
    <w:rsid w:val="00A155E3"/>
    <w:rsid w:val="00A2496D"/>
    <w:rsid w:val="00A2757B"/>
    <w:rsid w:val="00A45630"/>
    <w:rsid w:val="00A50ABB"/>
    <w:rsid w:val="00A670E3"/>
    <w:rsid w:val="00A72D0F"/>
    <w:rsid w:val="00A77992"/>
    <w:rsid w:val="00A8452E"/>
    <w:rsid w:val="00AB70C5"/>
    <w:rsid w:val="00AE0C53"/>
    <w:rsid w:val="00AF6C07"/>
    <w:rsid w:val="00B01480"/>
    <w:rsid w:val="00B0695A"/>
    <w:rsid w:val="00B071F2"/>
    <w:rsid w:val="00B138FE"/>
    <w:rsid w:val="00B144C2"/>
    <w:rsid w:val="00B20663"/>
    <w:rsid w:val="00B21F60"/>
    <w:rsid w:val="00B251C8"/>
    <w:rsid w:val="00B32896"/>
    <w:rsid w:val="00B36B62"/>
    <w:rsid w:val="00B4669E"/>
    <w:rsid w:val="00B73402"/>
    <w:rsid w:val="00B74DCF"/>
    <w:rsid w:val="00B77F48"/>
    <w:rsid w:val="00B82DDE"/>
    <w:rsid w:val="00BA699A"/>
    <w:rsid w:val="00BB23C2"/>
    <w:rsid w:val="00BB4A41"/>
    <w:rsid w:val="00BB6AAE"/>
    <w:rsid w:val="00BB7414"/>
    <w:rsid w:val="00BB7855"/>
    <w:rsid w:val="00BC22F7"/>
    <w:rsid w:val="00BC5404"/>
    <w:rsid w:val="00BF5913"/>
    <w:rsid w:val="00C043A2"/>
    <w:rsid w:val="00C05700"/>
    <w:rsid w:val="00C23F8C"/>
    <w:rsid w:val="00C24CDC"/>
    <w:rsid w:val="00C26C78"/>
    <w:rsid w:val="00C30FDA"/>
    <w:rsid w:val="00C34704"/>
    <w:rsid w:val="00C42873"/>
    <w:rsid w:val="00C5135E"/>
    <w:rsid w:val="00C57D75"/>
    <w:rsid w:val="00C67EBC"/>
    <w:rsid w:val="00C70FCD"/>
    <w:rsid w:val="00C7670E"/>
    <w:rsid w:val="00C83BA4"/>
    <w:rsid w:val="00C872BB"/>
    <w:rsid w:val="00C94FBE"/>
    <w:rsid w:val="00C97238"/>
    <w:rsid w:val="00CA37F2"/>
    <w:rsid w:val="00CB188E"/>
    <w:rsid w:val="00CB2CC9"/>
    <w:rsid w:val="00CB4F90"/>
    <w:rsid w:val="00CD2020"/>
    <w:rsid w:val="00CD323E"/>
    <w:rsid w:val="00CD537D"/>
    <w:rsid w:val="00CD5E00"/>
    <w:rsid w:val="00CE0252"/>
    <w:rsid w:val="00CE0C6E"/>
    <w:rsid w:val="00CE7C8F"/>
    <w:rsid w:val="00CE7F5B"/>
    <w:rsid w:val="00CF39DF"/>
    <w:rsid w:val="00CF5156"/>
    <w:rsid w:val="00D01B23"/>
    <w:rsid w:val="00D034E6"/>
    <w:rsid w:val="00D06E99"/>
    <w:rsid w:val="00D15FB2"/>
    <w:rsid w:val="00D255E1"/>
    <w:rsid w:val="00D43375"/>
    <w:rsid w:val="00D50CF3"/>
    <w:rsid w:val="00D649B2"/>
    <w:rsid w:val="00D80E83"/>
    <w:rsid w:val="00DA284A"/>
    <w:rsid w:val="00DA3E53"/>
    <w:rsid w:val="00DB2235"/>
    <w:rsid w:val="00DD0159"/>
    <w:rsid w:val="00DD5A70"/>
    <w:rsid w:val="00DE777F"/>
    <w:rsid w:val="00E01FEC"/>
    <w:rsid w:val="00E037C9"/>
    <w:rsid w:val="00E17B3C"/>
    <w:rsid w:val="00E34178"/>
    <w:rsid w:val="00E36A01"/>
    <w:rsid w:val="00E3774B"/>
    <w:rsid w:val="00E41820"/>
    <w:rsid w:val="00E41E7A"/>
    <w:rsid w:val="00E438FE"/>
    <w:rsid w:val="00E52496"/>
    <w:rsid w:val="00E5392A"/>
    <w:rsid w:val="00E56167"/>
    <w:rsid w:val="00E64803"/>
    <w:rsid w:val="00E67DB5"/>
    <w:rsid w:val="00E74B52"/>
    <w:rsid w:val="00E7708C"/>
    <w:rsid w:val="00E8096E"/>
    <w:rsid w:val="00E84E25"/>
    <w:rsid w:val="00E919B2"/>
    <w:rsid w:val="00E93312"/>
    <w:rsid w:val="00E9758E"/>
    <w:rsid w:val="00EA1D90"/>
    <w:rsid w:val="00EA6A51"/>
    <w:rsid w:val="00EA7D8C"/>
    <w:rsid w:val="00EB16E9"/>
    <w:rsid w:val="00EB6CE4"/>
    <w:rsid w:val="00ED53DA"/>
    <w:rsid w:val="00EE0084"/>
    <w:rsid w:val="00EE2179"/>
    <w:rsid w:val="00EF61CA"/>
    <w:rsid w:val="00F045A2"/>
    <w:rsid w:val="00F163F8"/>
    <w:rsid w:val="00F36808"/>
    <w:rsid w:val="00F41E78"/>
    <w:rsid w:val="00F438B1"/>
    <w:rsid w:val="00F51225"/>
    <w:rsid w:val="00F54DA6"/>
    <w:rsid w:val="00F60909"/>
    <w:rsid w:val="00F6252A"/>
    <w:rsid w:val="00F6498D"/>
    <w:rsid w:val="00F6748E"/>
    <w:rsid w:val="00F72B0F"/>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218975279">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68991403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0.png"/><Relationship Id="rId1" Type="http://schemas.openxmlformats.org/officeDocument/2006/relationships/image" Target="media/image4.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F5D9D-B893-4798-96C0-D2569069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751</TotalTime>
  <Pages>1</Pages>
  <Words>3254</Words>
  <Characters>17901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21113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notebook</cp:lastModifiedBy>
  <cp:revision>29</cp:revision>
  <cp:lastPrinted>2017-10-17T14:57:00Z</cp:lastPrinted>
  <dcterms:created xsi:type="dcterms:W3CDTF">2017-11-24T14:28:00Z</dcterms:created>
  <dcterms:modified xsi:type="dcterms:W3CDTF">2019-04-25T04:34:00Z</dcterms:modified>
</cp:coreProperties>
</file>