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23897">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n-US"/>
            </w:rPr>
            <mc:AlternateContent>
              <mc:Choice Requires="wpg">
                <w:drawing>
                  <wp:anchor distT="0" distB="0" distL="114300" distR="114300" simplePos="0" relativeHeight="251673600" behindDoc="0" locked="0" layoutInCell="1" allowOverlap="1">
                    <wp:simplePos x="0" y="0"/>
                    <wp:positionH relativeFrom="column">
                      <wp:posOffset>-1261110</wp:posOffset>
                    </wp:positionH>
                    <wp:positionV relativeFrom="paragraph">
                      <wp:posOffset>-1427480</wp:posOffset>
                    </wp:positionV>
                    <wp:extent cx="8099425" cy="11205845"/>
                    <wp:effectExtent l="0" t="0" r="0" b="14605"/>
                    <wp:wrapNone/>
                    <wp:docPr id="4" name="Grupo 4"/>
                    <wp:cNvGraphicFramePr/>
                    <a:graphic xmlns:a="http://schemas.openxmlformats.org/drawingml/2006/main">
                      <a:graphicData uri="http://schemas.microsoft.com/office/word/2010/wordprocessingGroup">
                        <wpg:wgp>
                          <wpg:cNvGrpSpPr/>
                          <wpg:grpSpPr>
                            <a:xfrm>
                              <a:off x="0" y="0"/>
                              <a:ext cx="8099425" cy="11205845"/>
                              <a:chOff x="0" y="0"/>
                              <a:chExt cx="8099425" cy="11205845"/>
                            </a:xfrm>
                          </wpg:grpSpPr>
                          <wpg:grpSp>
                            <wpg:cNvPr id="3" name="Grupo 3"/>
                            <wpg:cNvGrpSpPr/>
                            <wpg:grpSpPr>
                              <a:xfrm>
                                <a:off x="0" y="0"/>
                                <a:ext cx="8099425" cy="11205845"/>
                                <a:chOff x="0" y="0"/>
                                <a:chExt cx="8099425" cy="11205845"/>
                              </a:xfrm>
                            </wpg:grpSpPr>
                            <wps:wsp>
                              <wps:cNvPr id="21" name="Rectangle 6"/>
                              <wps:cNvSpPr>
                                <a:spLocks noChangeArrowheads="1"/>
                              </wps:cNvSpPr>
                              <wps:spPr bwMode="auto">
                                <a:xfrm>
                                  <a:off x="0" y="9906000"/>
                                  <a:ext cx="7914005" cy="103314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22" name="Rectangle 7"/>
                              <wps:cNvSpPr>
                                <a:spLocks noChangeArrowheads="1"/>
                              </wps:cNvSpPr>
                              <wps:spPr bwMode="auto">
                                <a:xfrm>
                                  <a:off x="0" y="266700"/>
                                  <a:ext cx="7921625" cy="17233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20" name="Rectangle 9"/>
                              <wps:cNvSpPr>
                                <a:spLocks noChangeArrowheads="1"/>
                              </wps:cNvSpPr>
                              <wps:spPr bwMode="auto">
                                <a:xfrm>
                                  <a:off x="676275" y="0"/>
                                  <a:ext cx="90805" cy="1120584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23" name="Rectangle 33"/>
                              <wps:cNvSpPr>
                                <a:spLocks noChangeArrowheads="1"/>
                              </wps:cNvSpPr>
                              <wps:spPr bwMode="auto">
                                <a:xfrm>
                                  <a:off x="4924425" y="180975"/>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1E8" w:rsidRDefault="003C41E8" w:rsidP="00A83DAF">
                                    <w:pPr>
                                      <w:ind w:left="0"/>
                                      <w:jc w:val="center"/>
                                    </w:pPr>
                                    <w:r>
                                      <w:rPr>
                                        <w:noProof/>
                                        <w:lang w:val="en-US"/>
                                      </w:rPr>
                                      <w:drawing>
                                        <wp:inline distT="0" distB="0" distL="0" distR="0" wp14:anchorId="335DF880" wp14:editId="37131314">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62225" y="628650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1E8" w:rsidRDefault="003C41E8" w:rsidP="00065740">
                                  <w:pPr>
                                    <w:ind w:left="0"/>
                                    <w:jc w:val="center"/>
                                  </w:pPr>
                                  <w:r>
                                    <w:rPr>
                                      <w:rFonts w:ascii="Cambria" w:hAnsi="Cambria"/>
                                      <w:noProof/>
                                      <w:sz w:val="72"/>
                                      <w:szCs w:val="72"/>
                                      <w:lang w:val="en-US"/>
                                    </w:rPr>
                                    <w:drawing>
                                      <wp:inline distT="0" distB="0" distL="0" distR="0" wp14:anchorId="556B3978" wp14:editId="0D8895D3">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4" o:spid="_x0000_s1026" style="position:absolute;margin-left:-99.3pt;margin-top:-112.4pt;width:637.75pt;height:882.35pt;z-index:251673600" coordsize="80994,11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">
                    <v:group id="Grupo 3" o:spid="_x0000_s1027" style="position:absolute;width:80994;height:112058" coordsize="80994,11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40;height:10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" fillcolor="#92d050" strokecolor="#00b050"/>
                      <v:rect id="Rectangle 7" o:spid="_x0000_s1029" style="position:absolute;top:2667;width:79216;height:17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" fillcolor="#92d050" strokecolor="#00b050"/>
                      <v:rect id="Rectangle 9" o:spid="_x0000_s1030" style="position:absolute;left:6762;width:908;height:11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" fillcolor="#eaf1dd [662]" strokecolor="#00b050"/>
                      <v:rect id="Rectangle 33" o:spid="_x0000_s1031" style="position:absolute;left:49244;top:1809;width:31750;height:1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" filled="f" stroked="f">
                        <v:textbox style="mso-fit-shape-to-text:t">
                          <w:txbxContent>
                            <w:p w:rsidR="003C41E8" w:rsidRDefault="003C41E8" w:rsidP="00A83DAF">
                              <w:pPr>
                                <w:ind w:left="0"/>
                                <w:jc w:val="center"/>
                              </w:pPr>
                              <w:r>
                                <w:rPr>
                                  <w:noProof/>
                                  <w:lang w:val="en-US"/>
                                </w:rPr>
                                <w:drawing>
                                  <wp:inline distT="0" distB="0" distL="0" distR="0" wp14:anchorId="335DF880" wp14:editId="37131314">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622;top:6286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rsidR="003C41E8" w:rsidRDefault="003C41E8" w:rsidP="00065740">
                            <w:pPr>
                              <w:ind w:left="0"/>
                              <w:jc w:val="center"/>
                            </w:pPr>
                            <w:r>
                              <w:rPr>
                                <w:rFonts w:ascii="Cambria" w:hAnsi="Cambria"/>
                                <w:noProof/>
                                <w:sz w:val="72"/>
                                <w:szCs w:val="72"/>
                                <w:lang w:val="en-US"/>
                              </w:rPr>
                              <w:drawing>
                                <wp:inline distT="0" distB="0" distL="0" distR="0" wp14:anchorId="556B3978" wp14:editId="0D8895D3">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A83DAF" w:rsidRDefault="00245183">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237219">
                <w:rPr>
                  <w:rFonts w:eastAsiaTheme="majorEastAsia" w:cstheme="minorHAnsi"/>
                  <w:sz w:val="72"/>
                  <w:szCs w:val="72"/>
                  <w:lang w:val="es-AR"/>
                </w:rPr>
                <w:t>Plan de Proyecto</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A83DAF" w:rsidRDefault="00237219">
              <w:pPr>
                <w:pStyle w:val="Sinespaciado"/>
                <w:rPr>
                  <w:rFonts w:eastAsiaTheme="majorEastAsia" w:cstheme="minorHAnsi"/>
                  <w:sz w:val="36"/>
                  <w:szCs w:val="36"/>
                </w:rPr>
              </w:pPr>
              <w:proofErr w:type="spellStart"/>
              <w:r>
                <w:rPr>
                  <w:rFonts w:eastAsiaTheme="majorEastAsia" w:cstheme="minorHAnsi"/>
                  <w:sz w:val="36"/>
                  <w:szCs w:val="36"/>
                  <w:lang w:val="es-AR"/>
                </w:rPr>
                <w:t>CheckPoint</w:t>
              </w:r>
              <w:proofErr w:type="spellEnd"/>
            </w:p>
          </w:sdtContent>
        </w:sdt>
        <w:p w:rsidR="00D06E99" w:rsidRPr="00A83DAF" w:rsidRDefault="00D06E99">
          <w:pPr>
            <w:pStyle w:val="Sinespaciado"/>
            <w:rPr>
              <w:rFonts w:cstheme="minorHAnsi"/>
            </w:rPr>
          </w:pPr>
        </w:p>
        <w:p w:rsidR="006919D5" w:rsidRPr="00A83DAF" w:rsidRDefault="006919D5">
          <w:pPr>
            <w:pStyle w:val="Sinespaciado"/>
            <w:rPr>
              <w:rFonts w:cstheme="minorHAnsi"/>
            </w:rPr>
          </w:pPr>
        </w:p>
        <w:p w:rsidR="006919D5" w:rsidRPr="00A83DAF" w:rsidRDefault="006919D5">
          <w:pPr>
            <w:pStyle w:val="Sinespaciado"/>
            <w:rPr>
              <w:rFonts w:cstheme="minorHAnsi"/>
            </w:rPr>
          </w:pPr>
        </w:p>
        <w:p w:rsidR="006919D5" w:rsidRPr="00A83DAF"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83DAF" w:rsidRDefault="0023721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83DAF" w:rsidRDefault="00237219">
              <w:pPr>
                <w:pStyle w:val="Sinespaciado"/>
                <w:rPr>
                  <w:rFonts w:cstheme="minorHAnsi"/>
                </w:rPr>
              </w:pPr>
              <w:r>
                <w:rPr>
                  <w:rFonts w:cstheme="minorHAnsi"/>
                  <w:lang w:val="es-AR"/>
                </w:rPr>
                <w:t>GVR</w:t>
              </w:r>
            </w:p>
          </w:sdtContent>
        </w:sdt>
        <w:p w:rsidR="00D06E99" w:rsidRDefault="00D06E99"/>
        <w:p w:rsidR="00BC5404" w:rsidRDefault="00D06E99" w:rsidP="00A83DAF">
          <w:pPr>
            <w:pStyle w:val="PSI-Comentario"/>
          </w:pPr>
          <w:r w:rsidRPr="008B3B0F">
            <w:br w:type="page"/>
          </w:r>
          <w:r w:rsidR="00A83DAF">
            <w:rPr>
              <w:noProof/>
              <w:lang w:val="en-US"/>
            </w:rPr>
            <mc:AlternateContent>
              <mc:Choice Requires="wps">
                <w:drawing>
                  <wp:anchor distT="0" distB="0" distL="114300" distR="114300" simplePos="0" relativeHeight="251670528"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1E8" w:rsidRDefault="003C41E8" w:rsidP="00A83DAF">
                                <w:pPr>
                                  <w:ind w:left="0"/>
                                  <w:jc w:val="center"/>
                                </w:pPr>
                                <w:r>
                                  <w:rPr>
                                    <w:rFonts w:ascii="Cambria" w:hAnsi="Cambria"/>
                                    <w:noProof/>
                                    <w:sz w:val="72"/>
                                    <w:szCs w:val="72"/>
                                    <w:lang w:val="en-US"/>
                                  </w:rPr>
                                  <w:drawing>
                                    <wp:inline distT="0" distB="0" distL="0" distR="0" wp14:anchorId="30D4A063" wp14:editId="6819C490">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3" style="position:absolute;left:0;text-align:left;margin-left:187.6pt;margin-top:471.8pt;width:229.65pt;height:310.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J5S&#10;laG4AgAAugUAAA4AAAAAAAAAAAAAAAAALgIAAGRycy9lMm9Eb2MueG1sUEsBAi0AFAAGAAgAAAAh&#10;AJXGOh3jAAAADAEAAA8AAAAAAAAAAAAAAAAAEgUAAGRycy9kb3ducmV2LnhtbFBLBQYAAAAABAAE&#10;APMAAAAiBgAAAAA=&#10;" filled="f" stroked="f">
                    <v:textbox>
                      <w:txbxContent>
                        <w:p w:rsidR="003C41E8" w:rsidRDefault="003C41E8" w:rsidP="00A83DAF">
                          <w:pPr>
                            <w:ind w:left="0"/>
                            <w:jc w:val="center"/>
                          </w:pPr>
                          <w:r>
                            <w:rPr>
                              <w:rFonts w:ascii="Cambria" w:hAnsi="Cambria"/>
                              <w:noProof/>
                              <w:sz w:val="72"/>
                              <w:szCs w:val="72"/>
                              <w:lang w:val="en-US"/>
                            </w:rPr>
                            <w:drawing>
                              <wp:inline distT="0" distB="0" distL="0" distR="0" wp14:anchorId="30D4A063" wp14:editId="6819C490">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A83DAF">
            <w:rPr>
              <w:noProof/>
              <w:lang w:val="en-US"/>
            </w:rPr>
            <mc:AlternateContent>
              <mc:Choice Requires="wps">
                <w:drawing>
                  <wp:anchor distT="0" distB="0" distL="114300" distR="114300" simplePos="0" relativeHeight="251668480"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1E8" w:rsidRDefault="003C41E8" w:rsidP="00A83DAF">
                                <w:pPr>
                                  <w:ind w:left="0"/>
                                  <w:jc w:val="center"/>
                                </w:pPr>
                                <w:r>
                                  <w:rPr>
                                    <w:rFonts w:ascii="Cambria" w:hAnsi="Cambria"/>
                                    <w:noProof/>
                                    <w:sz w:val="72"/>
                                    <w:szCs w:val="72"/>
                                    <w:lang w:val="en-US"/>
                                  </w:rPr>
                                  <w:drawing>
                                    <wp:inline distT="0" distB="0" distL="0" distR="0" wp14:anchorId="30D4A063" wp14:editId="6819C490">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left:0;text-align:left;margin-left:187.6pt;margin-top:471.8pt;width:229.65pt;height:310.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QqN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DiB&#10;Co24AgAAugUAAA4AAAAAAAAAAAAAAAAALgIAAGRycy9lMm9Eb2MueG1sUEsBAi0AFAAGAAgAAAAh&#10;AJXGOh3jAAAADAEAAA8AAAAAAAAAAAAAAAAAEgUAAGRycy9kb3ducmV2LnhtbFBLBQYAAAAABAAE&#10;APMAAAAiBgAAAAA=&#10;" filled="f" stroked="f">
                    <v:textbox>
                      <w:txbxContent>
                        <w:p w:rsidR="003C41E8" w:rsidRDefault="003C41E8" w:rsidP="00A83DAF">
                          <w:pPr>
                            <w:ind w:left="0"/>
                            <w:jc w:val="center"/>
                          </w:pPr>
                          <w:r>
                            <w:rPr>
                              <w:rFonts w:ascii="Cambria" w:hAnsi="Cambria"/>
                              <w:noProof/>
                              <w:sz w:val="72"/>
                              <w:szCs w:val="72"/>
                              <w:lang w:val="en-US"/>
                            </w:rPr>
                            <w:drawing>
                              <wp:inline distT="0" distB="0" distL="0" distR="0" wp14:anchorId="30D4A063" wp14:editId="6819C490">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A83DAF">
            <w:rPr>
              <w:noProof/>
              <w:lang w:val="en-US"/>
            </w:rPr>
            <mc:AlternateContent>
              <mc:Choice Requires="wps">
                <w:drawing>
                  <wp:anchor distT="0" distB="0" distL="114300" distR="114300" simplePos="0" relativeHeight="251666432" behindDoc="0" locked="0" layoutInCell="1" allowOverlap="1">
                    <wp:simplePos x="0" y="0"/>
                    <wp:positionH relativeFrom="margin">
                      <wp:posOffset>2382520</wp:posOffset>
                    </wp:positionH>
                    <wp:positionV relativeFrom="paragraph">
                      <wp:posOffset>5991860</wp:posOffset>
                    </wp:positionV>
                    <wp:extent cx="2916555" cy="3947795"/>
                    <wp:effectExtent l="0" t="0" r="0" b="0"/>
                    <wp:wrapNone/>
                    <wp:docPr id="1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1E8" w:rsidRDefault="003C41E8" w:rsidP="00A83DAF">
                                <w:pPr>
                                  <w:ind w:left="0"/>
                                  <w:jc w:val="center"/>
                                </w:pPr>
                                <w:r>
                                  <w:rPr>
                                    <w:rFonts w:ascii="Cambria" w:hAnsi="Cambria"/>
                                    <w:noProof/>
                                    <w:sz w:val="72"/>
                                    <w:szCs w:val="72"/>
                                    <w:lang w:val="en-US"/>
                                  </w:rPr>
                                  <w:drawing>
                                    <wp:inline distT="0" distB="0" distL="0" distR="0" wp14:anchorId="019F4672" wp14:editId="565E45F3">
                                      <wp:extent cx="2521715" cy="3491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5" style="position:absolute;left:0;text-align:left;margin-left:187.6pt;margin-top:471.8pt;width:229.65pt;height:310.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D9M&#10;NP+4AgAAugUAAA4AAAAAAAAAAAAAAAAALgIAAGRycy9lMm9Eb2MueG1sUEsBAi0AFAAGAAgAAAAh&#10;AJXGOh3jAAAADAEAAA8AAAAAAAAAAAAAAAAAEgUAAGRycy9kb3ducmV2LnhtbFBLBQYAAAAABAAE&#10;APMAAAAiBgAAAAA=&#10;" filled="f" stroked="f">
                    <v:textbox>
                      <w:txbxContent>
                        <w:p w:rsidR="003C41E8" w:rsidRDefault="003C41E8" w:rsidP="00A83DAF">
                          <w:pPr>
                            <w:ind w:left="0"/>
                            <w:jc w:val="center"/>
                          </w:pPr>
                          <w:r>
                            <w:rPr>
                              <w:rFonts w:ascii="Cambria" w:hAnsi="Cambria"/>
                              <w:noProof/>
                              <w:sz w:val="72"/>
                              <w:szCs w:val="72"/>
                              <w:lang w:val="en-US"/>
                            </w:rPr>
                            <w:drawing>
                              <wp:inline distT="0" distB="0" distL="0" distR="0" wp14:anchorId="019F4672" wp14:editId="565E45F3">
                                <wp:extent cx="2521715" cy="3491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Default="00065740" w:rsidP="00A83DAF">
          <w:pPr>
            <w:pStyle w:val="PSI-Comentario"/>
          </w:pPr>
          <w:r>
            <w:rPr>
              <w:noProof/>
              <w:lang w:val="en-US"/>
            </w:rPr>
            <w:lastRenderedPageBreak/>
            <mc:AlternateContent>
              <mc:Choice Requires="wps">
                <w:drawing>
                  <wp:anchor distT="0" distB="0" distL="114300" distR="114300" simplePos="0" relativeHeight="251649024" behindDoc="1" locked="0" layoutInCell="1" allowOverlap="1" wp14:anchorId="5B8AF4CC" wp14:editId="7CDE16D7">
                    <wp:simplePos x="0" y="0"/>
                    <wp:positionH relativeFrom="margin">
                      <wp:posOffset>4001770</wp:posOffset>
                    </wp:positionH>
                    <wp:positionV relativeFrom="margin">
                      <wp:posOffset>-1223010</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144DD" id="Rectangle 17" o:spid="_x0000_s1026" style="position:absolute;margin-left:315.1pt;margin-top:-96.3pt;width:195.35pt;height:864.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" fillcolor="#92d050" strokecolor="#ffc000">
                    <w10:wrap type="square" anchorx="margin" anchory="margin"/>
                  </v:rect>
                </w:pict>
              </mc:Fallback>
            </mc:AlternateContent>
          </w:r>
          <w:r w:rsidR="00A83DAF">
            <w:rPr>
              <w:noProof/>
              <w:lang w:val="en-US"/>
            </w:rPr>
            <mc:AlternateContent>
              <mc:Choice Requires="wps">
                <w:drawing>
                  <wp:anchor distT="0" distB="0" distL="114300" distR="114300" simplePos="0" relativeHeight="251661312" behindDoc="0" locked="0" layoutInCell="1" allowOverlap="1" wp14:anchorId="5F848133" wp14:editId="795D7B9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3C41E8" w:rsidRPr="00A83DAF" w:rsidRDefault="003C41E8" w:rsidP="00A83DAF">
                                <w:pPr>
                                  <w:pStyle w:val="PSI-Comentario"/>
                                </w:pPr>
                                <w:r w:rsidRPr="00A83DAF">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48133"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vDNwbk4CAACRBAAADgAAAAAAAAAAAAAAAAAuAgAAZHJzL2Uyb0RvYy54bWxQSwECLQAUAAYA&#10;CAAAACEAaEzxYOAAAAALAQAADwAAAAAAAAAAAAAAAACoBAAAZHJzL2Rvd25yZXYueG1sUEsFBgAA&#10;AAAEAAQA8wAAALUFAAAAAA==&#10;" fillcolor="white [3212]" strokecolor="#ffc000">
                    <v:textbox>
                      <w:txbxContent>
                        <w:p w:rsidR="003C41E8" w:rsidRPr="00A83DAF" w:rsidRDefault="003C41E8" w:rsidP="00A83DAF">
                          <w:pPr>
                            <w:pStyle w:val="PSI-Comentario"/>
                          </w:pPr>
                          <w:r w:rsidRPr="00A83DAF">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mc:Fallback>
            </mc:AlternateContent>
          </w:r>
        </w:p>
        <w:p w:rsidR="00397566" w:rsidRPr="008B3B0F" w:rsidRDefault="00397566" w:rsidP="00A83DAF">
          <w:pPr>
            <w:pStyle w:val="PSI-Comentario"/>
          </w:pPr>
        </w:p>
        <w:p w:rsidR="00D06E99" w:rsidRDefault="00245183"/>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065740" w:rsidRDefault="000F79DF" w:rsidP="00065740">
          <w:pPr>
            <w:pStyle w:val="TtuloTDC"/>
            <w:tabs>
              <w:tab w:val="left" w:pos="5954"/>
            </w:tabs>
            <w:spacing w:before="0"/>
            <w:rPr>
              <w:rFonts w:asciiTheme="minorHAnsi" w:hAnsiTheme="minorHAnsi" w:cstheme="minorHAnsi"/>
              <w:color w:val="auto"/>
            </w:rPr>
          </w:pPr>
          <w:r w:rsidRPr="00065740">
            <w:rPr>
              <w:rFonts w:asciiTheme="minorHAnsi" w:hAnsiTheme="minorHAnsi" w:cstheme="minorHAnsi"/>
              <w:color w:val="auto"/>
            </w:rPr>
            <w:t>Tabla de contenido</w:t>
          </w:r>
        </w:p>
        <w:p w:rsidR="006B1750" w:rsidRPr="00065740" w:rsidRDefault="00834ED1">
          <w:pPr>
            <w:pStyle w:val="TDC1"/>
            <w:rPr>
              <w:rFonts w:eastAsiaTheme="minorEastAsia" w:cstheme="minorHAnsi"/>
              <w:b w:val="0"/>
              <w:bCs w:val="0"/>
              <w:noProof/>
              <w:sz w:val="22"/>
              <w:szCs w:val="22"/>
              <w:lang w:eastAsia="es-ES"/>
            </w:rPr>
          </w:pPr>
          <w:r w:rsidRPr="00065740">
            <w:rPr>
              <w:rFonts w:cstheme="minorHAnsi"/>
            </w:rPr>
            <w:fldChar w:fldCharType="begin"/>
          </w:r>
          <w:r w:rsidR="000F79DF" w:rsidRPr="00065740">
            <w:rPr>
              <w:rFonts w:cstheme="minorHAnsi"/>
            </w:rPr>
            <w:instrText xml:space="preserve"> TOC \o "1-3" \h \z \u </w:instrText>
          </w:r>
          <w:r w:rsidRPr="00065740">
            <w:rPr>
              <w:rFonts w:cstheme="minorHAnsi"/>
            </w:rPr>
            <w:fldChar w:fldCharType="separate"/>
          </w:r>
          <w:hyperlink w:anchor="_Toc257629056" w:history="1">
            <w:r w:rsidR="006B1750" w:rsidRPr="00065740">
              <w:rPr>
                <w:rStyle w:val="Hipervnculo"/>
                <w:rFonts w:cstheme="minorHAnsi"/>
                <w:noProof/>
                <w:color w:val="auto"/>
              </w:rPr>
              <w:t>Introducción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_Toc257629056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57" w:history="1">
            <w:r w:rsidR="006B1750" w:rsidRPr="00065740">
              <w:rPr>
                <w:rStyle w:val="Hipervnculo"/>
                <w:rFonts w:cstheme="minorHAnsi"/>
                <w:noProof/>
                <w:color w:val="auto"/>
              </w:rPr>
              <w:t>Alcance del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_Toc257629057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58" w:history="1">
            <w:r w:rsidR="006B1750" w:rsidRPr="00065740">
              <w:rPr>
                <w:rStyle w:val="Hipervnculo"/>
                <w:rFonts w:cstheme="minorHAnsi"/>
                <w:noProof/>
                <w:color w:val="auto"/>
              </w:rPr>
              <w:t>Entregables del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_Toc257629058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59" w:history="1">
            <w:r w:rsidR="006B1750" w:rsidRPr="00065740">
              <w:rPr>
                <w:rStyle w:val="Hipervnculo"/>
                <w:rFonts w:cstheme="minorHAnsi"/>
                <w:noProof/>
                <w:color w:val="auto"/>
              </w:rPr>
              <w:t>Asunciones y Restricciones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_Toc257629059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60" w:history="1">
            <w:r w:rsidR="006B1750" w:rsidRPr="00065740">
              <w:rPr>
                <w:rStyle w:val="Hipervnculo"/>
                <w:rFonts w:cstheme="minorHAnsi"/>
                <w:noProof/>
                <w:color w:val="auto"/>
              </w:rPr>
              <w:t>Estrategia de evolución del Plan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_Toc257629060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1"/>
            <w:rPr>
              <w:rFonts w:eastAsiaTheme="minorEastAsia" w:cstheme="minorHAnsi"/>
              <w:b w:val="0"/>
              <w:bCs w:val="0"/>
              <w:noProof/>
              <w:sz w:val="22"/>
              <w:szCs w:val="22"/>
              <w:lang w:eastAsia="es-ES"/>
            </w:rPr>
          </w:pPr>
          <w:hyperlink w:anchor="_Toc257629061" w:history="1">
            <w:r w:rsidR="006B1750" w:rsidRPr="00065740">
              <w:rPr>
                <w:rStyle w:val="Hipervnculo"/>
                <w:rFonts w:cstheme="minorHAnsi"/>
                <w:noProof/>
                <w:color w:val="auto"/>
              </w:rPr>
              <w:t>Organización del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_Toc257629061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62" w:history="1">
            <w:r w:rsidR="006B1750" w:rsidRPr="00065740">
              <w:rPr>
                <w:rStyle w:val="Hipervnculo"/>
                <w:rFonts w:cstheme="minorHAnsi"/>
                <w:noProof/>
                <w:color w:val="auto"/>
              </w:rPr>
              <w:t>Modelo de Proceso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_Toc257629062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63" w:history="1">
            <w:r w:rsidR="006B1750" w:rsidRPr="00065740">
              <w:rPr>
                <w:rStyle w:val="Hipervnculo"/>
                <w:rFonts w:cstheme="minorHAnsi"/>
                <w:noProof/>
                <w:color w:val="auto"/>
              </w:rPr>
              <w:t>Estructura Organizacional</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_Toc257629063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64" w:history="1">
            <w:r w:rsidR="006B1750" w:rsidRPr="00065740">
              <w:rPr>
                <w:rStyle w:val="Hipervnculo"/>
                <w:rFonts w:cstheme="minorHAnsi"/>
                <w:noProof/>
                <w:color w:val="auto"/>
              </w:rPr>
              <w:t>Interfaces e Interacciones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_Toc257629064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65" w:history="1">
            <w:r w:rsidR="006B1750" w:rsidRPr="00065740">
              <w:rPr>
                <w:rStyle w:val="Hipervnculo"/>
                <w:rFonts w:cstheme="minorHAnsi"/>
                <w:noProof/>
                <w:color w:val="auto"/>
              </w:rPr>
              <w:t>Responsables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_Toc257629065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1"/>
            <w:rPr>
              <w:rFonts w:eastAsiaTheme="minorEastAsia" w:cstheme="minorHAnsi"/>
              <w:b w:val="0"/>
              <w:bCs w:val="0"/>
              <w:noProof/>
              <w:sz w:val="22"/>
              <w:szCs w:val="22"/>
              <w:lang w:eastAsia="es-ES"/>
            </w:rPr>
          </w:pPr>
          <w:hyperlink w:anchor="_Toc257629066" w:history="1">
            <w:r w:rsidR="006B1750" w:rsidRPr="00065740">
              <w:rPr>
                <w:rStyle w:val="Hipervnculo"/>
                <w:rFonts w:cstheme="minorHAnsi"/>
                <w:noProof/>
                <w:color w:val="auto"/>
              </w:rPr>
              <w:t>Proceso de Gestión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_Toc257629066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67" w:history="1">
            <w:r w:rsidR="006B1750" w:rsidRPr="00065740">
              <w:rPr>
                <w:rStyle w:val="Hipervnculo"/>
                <w:rFonts w:cstheme="minorHAnsi"/>
                <w:noProof/>
                <w:color w:val="auto"/>
              </w:rPr>
              <w:t>Objetivos y Prioridades de Gestión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_Toc257629067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68" w:history="1">
            <w:r w:rsidR="006B1750" w:rsidRPr="00065740">
              <w:rPr>
                <w:rStyle w:val="Hipervnculo"/>
                <w:rFonts w:cstheme="minorHAnsi"/>
                <w:noProof/>
                <w:color w:val="auto"/>
              </w:rPr>
              <w:t>Condiciones asumidas, dependencias y restricciones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_Toc257629068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69" w:history="1">
            <w:r w:rsidR="006B1750" w:rsidRPr="00065740">
              <w:rPr>
                <w:rStyle w:val="Hipervnculo"/>
                <w:rFonts w:cstheme="minorHAnsi"/>
                <w:noProof/>
                <w:color w:val="auto"/>
              </w:rPr>
              <w:t>Gestión de Riesgos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_Toc257629069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70" w:history="1">
            <w:r w:rsidR="006B1750" w:rsidRPr="00065740">
              <w:rPr>
                <w:rStyle w:val="Hipervnculo"/>
                <w:rFonts w:cstheme="minorHAnsi"/>
                <w:noProof/>
                <w:color w:val="auto"/>
              </w:rPr>
              <w:t>Mecanismos de control y ajuste</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_Toc257629070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3"/>
            <w:rPr>
              <w:rFonts w:eastAsiaTheme="minorEastAsia" w:cstheme="minorHAnsi"/>
              <w:noProof/>
              <w:sz w:val="22"/>
              <w:szCs w:val="22"/>
              <w:lang w:eastAsia="es-ES"/>
            </w:rPr>
          </w:pPr>
          <w:hyperlink w:anchor="_Toc257629071" w:history="1">
            <w:r w:rsidR="006B1750" w:rsidRPr="00065740">
              <w:rPr>
                <w:rStyle w:val="Hipervnculo"/>
                <w:rFonts w:cstheme="minorHAnsi"/>
                <w:noProof/>
                <w:color w:val="auto"/>
              </w:rPr>
              <w:t>Mecanismos para la Gestión de calidad</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_Toc257629071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3"/>
            <w:rPr>
              <w:rFonts w:eastAsiaTheme="minorEastAsia" w:cstheme="minorHAnsi"/>
              <w:noProof/>
              <w:sz w:val="22"/>
              <w:szCs w:val="22"/>
              <w:lang w:eastAsia="es-ES"/>
            </w:rPr>
          </w:pPr>
          <w:hyperlink w:anchor="_Toc257629072" w:history="1">
            <w:r w:rsidR="006B1750" w:rsidRPr="00065740">
              <w:rPr>
                <w:rStyle w:val="Hipervnculo"/>
                <w:rFonts w:cstheme="minorHAnsi"/>
                <w:noProof/>
                <w:color w:val="auto"/>
              </w:rPr>
              <w:t>Mecanismos para la Gestión de configuración y Control de Cambios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_Toc257629072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3"/>
            <w:rPr>
              <w:rFonts w:eastAsiaTheme="minorEastAsia" w:cstheme="minorHAnsi"/>
              <w:noProof/>
              <w:sz w:val="22"/>
              <w:szCs w:val="22"/>
              <w:lang w:eastAsia="es-ES"/>
            </w:rPr>
          </w:pPr>
          <w:hyperlink w:anchor="_Toc257629073" w:history="1">
            <w:r w:rsidR="006B1750" w:rsidRPr="00065740">
              <w:rPr>
                <w:rStyle w:val="Hipervnculo"/>
                <w:rFonts w:cstheme="minorHAnsi"/>
                <w:noProof/>
                <w:color w:val="auto"/>
              </w:rPr>
              <w:t>Mecanismos para Verificación</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_Toc257629073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3"/>
            <w:rPr>
              <w:rFonts w:eastAsiaTheme="minorEastAsia" w:cstheme="minorHAnsi"/>
              <w:noProof/>
              <w:sz w:val="22"/>
              <w:szCs w:val="22"/>
              <w:lang w:eastAsia="es-ES"/>
            </w:rPr>
          </w:pPr>
          <w:hyperlink w:anchor="_Toc257629074" w:history="1">
            <w:r w:rsidR="006B1750" w:rsidRPr="00065740">
              <w:rPr>
                <w:rStyle w:val="Hipervnculo"/>
                <w:rFonts w:cstheme="minorHAnsi"/>
                <w:noProof/>
                <w:color w:val="auto"/>
              </w:rPr>
              <w:t>Mecanismos para la Gestión de proyecto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_Toc257629074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75" w:history="1">
            <w:r w:rsidR="006B1750" w:rsidRPr="00065740">
              <w:rPr>
                <w:rStyle w:val="Hipervnculo"/>
                <w:rFonts w:cstheme="minorHAnsi"/>
                <w:noProof/>
                <w:color w:val="auto"/>
              </w:rPr>
              <w:t>Recursos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_Toc257629075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1"/>
            <w:rPr>
              <w:rFonts w:eastAsiaTheme="minorEastAsia" w:cstheme="minorHAnsi"/>
              <w:b w:val="0"/>
              <w:bCs w:val="0"/>
              <w:noProof/>
              <w:sz w:val="22"/>
              <w:szCs w:val="22"/>
              <w:lang w:eastAsia="es-ES"/>
            </w:rPr>
          </w:pPr>
          <w:hyperlink w:anchor="_Toc257629076" w:history="1">
            <w:r w:rsidR="006B1750" w:rsidRPr="00065740">
              <w:rPr>
                <w:rStyle w:val="Hipervnculo"/>
                <w:rFonts w:cstheme="minorHAnsi"/>
                <w:noProof/>
                <w:color w:val="auto"/>
              </w:rPr>
              <w:t>Proceso técnico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_Toc257629076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77" w:history="1">
            <w:r w:rsidR="006B1750" w:rsidRPr="00065740">
              <w:rPr>
                <w:rStyle w:val="Hipervnculo"/>
                <w:rFonts w:cstheme="minorHAnsi"/>
                <w:noProof/>
                <w:color w:val="auto"/>
              </w:rPr>
              <w:t>Procedimientos técnicos, herramientas y tecnologías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_Toc257629077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78" w:history="1">
            <w:r w:rsidR="006B1750" w:rsidRPr="00065740">
              <w:rPr>
                <w:rStyle w:val="Hipervnculo"/>
                <w:rFonts w:cstheme="minorHAnsi"/>
                <w:noProof/>
                <w:color w:val="auto"/>
              </w:rPr>
              <w:t>Documentación de software</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_Toc257629078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79" w:history="1">
            <w:r w:rsidR="006B1750" w:rsidRPr="00065740">
              <w:rPr>
                <w:rStyle w:val="Hipervnculo"/>
                <w:rFonts w:cstheme="minorHAnsi"/>
                <w:noProof/>
                <w:color w:val="auto"/>
              </w:rPr>
              <w:t>Funciones de soporte</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_Toc257629079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1"/>
            <w:rPr>
              <w:rFonts w:eastAsiaTheme="minorEastAsia" w:cstheme="minorHAnsi"/>
              <w:b w:val="0"/>
              <w:bCs w:val="0"/>
              <w:noProof/>
              <w:sz w:val="22"/>
              <w:szCs w:val="22"/>
              <w:lang w:eastAsia="es-ES"/>
            </w:rPr>
          </w:pPr>
          <w:hyperlink w:anchor="_Toc257629080" w:history="1">
            <w:r w:rsidR="006B1750" w:rsidRPr="00065740">
              <w:rPr>
                <w:rStyle w:val="Hipervnculo"/>
                <w:rFonts w:cstheme="minorHAnsi"/>
                <w:noProof/>
                <w:color w:val="auto"/>
              </w:rPr>
              <w:t>Líneas de trabajo, distribución de recursos humanos y  cronograma</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_Toc257629080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81" w:history="1">
            <w:r w:rsidR="006B1750" w:rsidRPr="00065740">
              <w:rPr>
                <w:rStyle w:val="Hipervnculo"/>
                <w:rFonts w:cstheme="minorHAnsi"/>
                <w:noProof/>
                <w:color w:val="auto"/>
              </w:rPr>
              <w:t>Líneas de trabajo</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_Toc257629081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82" w:history="1">
            <w:r w:rsidR="006B1750" w:rsidRPr="00065740">
              <w:rPr>
                <w:rStyle w:val="Hipervnculo"/>
                <w:rFonts w:cstheme="minorHAnsi"/>
                <w:noProof/>
                <w:color w:val="auto"/>
              </w:rPr>
              <w:t>Dependencias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_Toc257629082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83" w:history="1">
            <w:r w:rsidR="006B1750" w:rsidRPr="00065740">
              <w:rPr>
                <w:rStyle w:val="Hipervnculo"/>
                <w:rFonts w:cstheme="minorHAnsi"/>
                <w:noProof/>
                <w:color w:val="auto"/>
              </w:rPr>
              <w:t>Distribución de Recursos Humanos</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_Toc257629083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6B1750" w:rsidRPr="00065740" w:rsidRDefault="00245183">
          <w:pPr>
            <w:pStyle w:val="TDC2"/>
            <w:rPr>
              <w:rFonts w:eastAsiaTheme="minorEastAsia" w:cstheme="minorHAnsi"/>
              <w:i w:val="0"/>
              <w:iCs w:val="0"/>
              <w:noProof/>
              <w:sz w:val="22"/>
              <w:szCs w:val="22"/>
              <w:lang w:eastAsia="es-ES"/>
            </w:rPr>
          </w:pPr>
          <w:hyperlink w:anchor="_Toc257629084" w:history="1">
            <w:r w:rsidR="006B1750" w:rsidRPr="00065740">
              <w:rPr>
                <w:rStyle w:val="Hipervnculo"/>
                <w:rFonts w:cstheme="minorHAnsi"/>
                <w:noProof/>
                <w:color w:val="auto"/>
              </w:rPr>
              <w:t>Cronograma</w:t>
            </w:r>
            <w:r w:rsidR="006B1750" w:rsidRPr="00065740">
              <w:rPr>
                <w:rFonts w:cstheme="minorHAnsi"/>
                <w:noProof/>
                <w:webHidden/>
              </w:rPr>
              <w:tab/>
            </w:r>
            <w:r w:rsidR="006B1750" w:rsidRPr="00065740">
              <w:rPr>
                <w:rFonts w:cstheme="minorHAnsi"/>
                <w:noProof/>
                <w:webHidden/>
              </w:rPr>
              <w:fldChar w:fldCharType="begin"/>
            </w:r>
            <w:r w:rsidR="006B1750" w:rsidRPr="00065740">
              <w:rPr>
                <w:rFonts w:cstheme="minorHAnsi"/>
                <w:noProof/>
                <w:webHidden/>
              </w:rPr>
              <w:instrText xml:space="preserve"> PAGEREF _Toc257629084 \h </w:instrText>
            </w:r>
            <w:r w:rsidR="006B1750" w:rsidRPr="00065740">
              <w:rPr>
                <w:rFonts w:cstheme="minorHAnsi"/>
                <w:noProof/>
                <w:webHidden/>
              </w:rPr>
            </w:r>
            <w:r w:rsidR="006B1750" w:rsidRPr="00065740">
              <w:rPr>
                <w:rFonts w:cstheme="minorHAnsi"/>
                <w:noProof/>
                <w:webHidden/>
              </w:rPr>
              <w:fldChar w:fldCharType="separate"/>
            </w:r>
            <w:r w:rsidR="003D582F">
              <w:rPr>
                <w:rFonts w:cstheme="minorHAnsi"/>
                <w:noProof/>
                <w:webHidden/>
              </w:rPr>
              <w:t>3</w:t>
            </w:r>
            <w:r w:rsidR="006B1750" w:rsidRPr="00065740">
              <w:rPr>
                <w:rFonts w:cstheme="minorHAnsi"/>
                <w:noProof/>
                <w:webHidden/>
              </w:rPr>
              <w:fldChar w:fldCharType="end"/>
            </w:r>
          </w:hyperlink>
        </w:p>
        <w:p w:rsidR="008D3A5D" w:rsidRPr="00065740" w:rsidRDefault="00834ED1" w:rsidP="008D3A5D">
          <w:pPr>
            <w:tabs>
              <w:tab w:val="left" w:pos="5954"/>
            </w:tabs>
            <w:rPr>
              <w:rFonts w:cstheme="minorHAnsi"/>
            </w:rPr>
          </w:pPr>
          <w:r w:rsidRPr="00065740">
            <w:rPr>
              <w:rFonts w:cstheme="minorHAnsi"/>
            </w:rPr>
            <w:fldChar w:fldCharType="end"/>
          </w:r>
        </w:p>
      </w:sdtContent>
    </w:sdt>
    <w:p w:rsidR="00A13DBA" w:rsidRPr="00065740" w:rsidRDefault="00861B8F" w:rsidP="008D3A5D">
      <w:pPr>
        <w:pStyle w:val="PSI-Ttulo"/>
        <w:rPr>
          <w:rFonts w:asciiTheme="minorHAnsi" w:hAnsiTheme="minorHAnsi" w:cstheme="minorHAnsi"/>
          <w:color w:val="auto"/>
        </w:rPr>
      </w:pPr>
      <w:r w:rsidRPr="00065740">
        <w:rPr>
          <w:rFonts w:asciiTheme="minorHAnsi" w:hAnsiTheme="minorHAnsi" w:cstheme="minorHAnsi"/>
          <w:color w:val="auto"/>
        </w:rPr>
        <w:br w:type="page"/>
      </w:r>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r w:rsidR="00237219">
            <w:rPr>
              <w:rFonts w:asciiTheme="minorHAnsi" w:hAnsiTheme="minorHAnsi" w:cstheme="minorHAnsi"/>
              <w:color w:val="auto"/>
            </w:rPr>
            <w:t>Plan de Proyecto</w:t>
          </w:r>
        </w:sdtContent>
      </w:sdt>
    </w:p>
    <w:p w:rsidR="00CD1ECF" w:rsidRPr="00BF712E" w:rsidRDefault="00CD1ECF" w:rsidP="00163447">
      <w:pPr>
        <w:pStyle w:val="PSI-Ttulo1"/>
      </w:pPr>
      <w:bookmarkStart w:id="0" w:name="_Toc16490043"/>
      <w:bookmarkStart w:id="1" w:name="_Toc257629056"/>
      <w:r w:rsidRPr="00BF712E">
        <w:t>Introducción</w:t>
      </w:r>
      <w:bookmarkEnd w:id="0"/>
      <w:bookmarkEnd w:id="1"/>
    </w:p>
    <w:p w:rsidR="006B1750" w:rsidRPr="00065740" w:rsidRDefault="003D582F" w:rsidP="003D582F">
      <w:pPr>
        <w:pStyle w:val="PSI-Comentario"/>
        <w:rPr>
          <w:rFonts w:cstheme="minorHAnsi"/>
        </w:rPr>
      </w:pPr>
      <w:r>
        <w:rPr>
          <w:rFonts w:cstheme="minorHAnsi"/>
        </w:rPr>
        <w:t>El sistema a implementar dotara a la unidad académica de un canal de comunicación entre los encargados de un determinado servicio y los consumidores del mismo, posibilitando que estos últimos efectúen valoraciones, previamente tipificadas por el encargado, permitiendo además contar con datos estadísticos que faciliten la medición de calidad del servicio.</w:t>
      </w:r>
    </w:p>
    <w:p w:rsidR="00CD1ECF" w:rsidRPr="00BF712E" w:rsidRDefault="00CD1ECF" w:rsidP="00A87F7E">
      <w:pPr>
        <w:pStyle w:val="PSI-Ttulo2"/>
        <w:rPr>
          <w:rFonts w:asciiTheme="minorHAnsi" w:hAnsiTheme="minorHAnsi" w:cstheme="minorHAnsi"/>
          <w:color w:val="92D050"/>
        </w:rPr>
      </w:pPr>
      <w:bookmarkStart w:id="2" w:name="_Toc16490044"/>
      <w:bookmarkStart w:id="3" w:name="_Toc257629057"/>
      <w:r w:rsidRPr="00BF712E">
        <w:rPr>
          <w:rFonts w:asciiTheme="minorHAnsi" w:hAnsiTheme="minorHAnsi" w:cstheme="minorHAnsi"/>
          <w:color w:val="92D050"/>
        </w:rPr>
        <w:t>Alcance del Proyecto</w:t>
      </w:r>
      <w:bookmarkEnd w:id="2"/>
      <w:bookmarkEnd w:id="3"/>
    </w:p>
    <w:p w:rsidR="00A27F57" w:rsidRDefault="00A27F57" w:rsidP="00A83DAF">
      <w:pPr>
        <w:pStyle w:val="PSI-Comentario"/>
        <w:rPr>
          <w:rFonts w:cstheme="minorHAnsi"/>
        </w:rPr>
      </w:pPr>
      <w:r>
        <w:rPr>
          <w:rFonts w:cstheme="minorHAnsi"/>
        </w:rPr>
        <w:t xml:space="preserve">El objetivo de este proyecto es brindar un canal de comunicación entre los encargados de mantener </w:t>
      </w:r>
      <w:r w:rsidR="005C5ED4">
        <w:rPr>
          <w:rFonts w:cstheme="minorHAnsi"/>
        </w:rPr>
        <w:t>los servicios</w:t>
      </w:r>
      <w:r>
        <w:rPr>
          <w:rFonts w:cstheme="minorHAnsi"/>
        </w:rPr>
        <w:t xml:space="preserve"> y los usuarios de los mismos dentro del ámbito del campus universitario de la Unidad </w:t>
      </w:r>
      <w:r w:rsidR="005C5ED4">
        <w:rPr>
          <w:rFonts w:cstheme="minorHAnsi"/>
        </w:rPr>
        <w:t>Académica</w:t>
      </w:r>
      <w:r>
        <w:rPr>
          <w:rFonts w:cstheme="minorHAnsi"/>
        </w:rPr>
        <w:t xml:space="preserve"> Rio Gallegos de la Universidad Nacional de la Patagonia Austral</w:t>
      </w:r>
      <w:r w:rsidR="005C5ED4">
        <w:rPr>
          <w:rFonts w:cstheme="minorHAnsi"/>
        </w:rPr>
        <w:t>.</w:t>
      </w:r>
    </w:p>
    <w:p w:rsidR="005C5ED4" w:rsidRDefault="005C5ED4" w:rsidP="00A83DAF">
      <w:pPr>
        <w:pStyle w:val="PSI-Comentario"/>
        <w:rPr>
          <w:rFonts w:cstheme="minorHAnsi"/>
        </w:rPr>
      </w:pPr>
      <w:r>
        <w:rPr>
          <w:rFonts w:cstheme="minorHAnsi"/>
        </w:rPr>
        <w:t>Como segundo objetivo se busca dotar al personal encargado de los servicios de una herramienta que les permita evaluar la calidad del servicio que supervisan y determinar de manera rápida y eficiente cualquier tipo de inconveniente que se presentara sobre el servicio en cuestión, facilitando la actividad correctiva al respecto.</w:t>
      </w:r>
    </w:p>
    <w:p w:rsidR="006B1750" w:rsidRPr="00065740" w:rsidRDefault="005C5ED4" w:rsidP="0074218C">
      <w:pPr>
        <w:pStyle w:val="PSI-Comentario"/>
        <w:rPr>
          <w:rFonts w:cstheme="minorHAnsi"/>
        </w:rPr>
      </w:pPr>
      <w:r>
        <w:rPr>
          <w:rFonts w:cstheme="minorHAnsi"/>
        </w:rPr>
        <w:t>La principal meta de este proyecto es brindar un sistema que sea altamente configurable, brindando una herramienta de utilidad ya sea para medir calidad como para aligerar la percepción de inconvenientes, que además facilite la generación de informes estadísticos destinados a la mejora continua.</w:t>
      </w:r>
    </w:p>
    <w:p w:rsidR="00CD1ECF" w:rsidRPr="00BF712E" w:rsidRDefault="00CD1ECF" w:rsidP="00A87F7E">
      <w:pPr>
        <w:pStyle w:val="PSI-Ttulo2"/>
        <w:rPr>
          <w:rFonts w:asciiTheme="minorHAnsi" w:hAnsiTheme="minorHAnsi" w:cstheme="minorHAnsi"/>
          <w:color w:val="92D050"/>
        </w:rPr>
      </w:pPr>
      <w:bookmarkStart w:id="4" w:name="_Toc16490045"/>
      <w:bookmarkStart w:id="5" w:name="_Toc257629058"/>
      <w:r w:rsidRPr="00BF712E">
        <w:rPr>
          <w:rFonts w:asciiTheme="minorHAnsi" w:hAnsiTheme="minorHAnsi" w:cstheme="minorHAnsi"/>
          <w:color w:val="92D050"/>
        </w:rPr>
        <w:t>Entregables del Proyecto</w:t>
      </w:r>
      <w:bookmarkEnd w:id="4"/>
      <w:bookmarkEnd w:id="5"/>
    </w:p>
    <w:p w:rsidR="00CD1ECF" w:rsidRPr="00065740" w:rsidRDefault="00CD1ECF" w:rsidP="00A83DAF">
      <w:pPr>
        <w:pStyle w:val="PSI-Comentario"/>
        <w:rPr>
          <w:rFonts w:cstheme="minorHAnsi"/>
        </w:rPr>
      </w:pPr>
      <w:r w:rsidRPr="00065740">
        <w:rPr>
          <w:rFonts w:cstheme="minorHAnsi"/>
        </w:rPr>
        <w:t>[Lista</w:t>
      </w:r>
      <w:r w:rsidR="0014415E" w:rsidRPr="00065740">
        <w:rPr>
          <w:rFonts w:cstheme="minorHAnsi"/>
        </w:rPr>
        <w:t xml:space="preserve">do </w:t>
      </w:r>
      <w:r w:rsidRPr="00065740">
        <w:rPr>
          <w:rFonts w:cstheme="minorHAnsi"/>
        </w:rPr>
        <w:t xml:space="preserve">de todos los entregables </w:t>
      </w:r>
      <w:r w:rsidR="00126595" w:rsidRPr="00065740">
        <w:rPr>
          <w:rFonts w:cstheme="minorHAnsi"/>
        </w:rPr>
        <w:t>al</w:t>
      </w:r>
      <w:r w:rsidRPr="00065740">
        <w:rPr>
          <w:rFonts w:cstheme="minorHAnsi"/>
        </w:rPr>
        <w:t xml:space="preserve"> el Cliente,</w:t>
      </w:r>
      <w:r w:rsidR="0014415E" w:rsidRPr="00065740">
        <w:rPr>
          <w:rFonts w:cstheme="minorHAnsi"/>
        </w:rPr>
        <w:t xml:space="preserve"> con </w:t>
      </w:r>
      <w:proofErr w:type="gramStart"/>
      <w:r w:rsidR="0014415E" w:rsidRPr="00065740">
        <w:rPr>
          <w:rFonts w:cstheme="minorHAnsi"/>
        </w:rPr>
        <w:t xml:space="preserve">sus </w:t>
      </w:r>
      <w:r w:rsidRPr="00065740">
        <w:rPr>
          <w:rFonts w:cstheme="minorHAnsi"/>
        </w:rPr>
        <w:t xml:space="preserve"> fechas</w:t>
      </w:r>
      <w:proofErr w:type="gramEnd"/>
      <w:r w:rsidR="0014415E" w:rsidRPr="00065740">
        <w:rPr>
          <w:rFonts w:cstheme="minorHAnsi"/>
        </w:rPr>
        <w:t xml:space="preserve"> y lugar </w:t>
      </w:r>
      <w:r w:rsidRPr="00065740">
        <w:rPr>
          <w:rFonts w:cstheme="minorHAnsi"/>
        </w:rPr>
        <w:t xml:space="preserve"> de entrega,</w:t>
      </w:r>
      <w:r w:rsidR="0014415E" w:rsidRPr="00065740">
        <w:rPr>
          <w:rFonts w:cstheme="minorHAnsi"/>
        </w:rPr>
        <w:t xml:space="preserve"> como </w:t>
      </w:r>
      <w:r w:rsidR="00516239" w:rsidRPr="00065740">
        <w:rPr>
          <w:rFonts w:cstheme="minorHAnsi"/>
        </w:rPr>
        <w:t>así</w:t>
      </w:r>
      <w:r w:rsidR="0014415E" w:rsidRPr="00065740">
        <w:rPr>
          <w:rFonts w:cstheme="minorHAnsi"/>
        </w:rPr>
        <w:t xml:space="preserve"> </w:t>
      </w:r>
      <w:r w:rsidR="00516239" w:rsidRPr="00065740">
        <w:rPr>
          <w:rFonts w:cstheme="minorHAnsi"/>
        </w:rPr>
        <w:t>también</w:t>
      </w:r>
      <w:r w:rsidR="0014415E" w:rsidRPr="00065740">
        <w:rPr>
          <w:rFonts w:cstheme="minorHAnsi"/>
        </w:rPr>
        <w:t xml:space="preserve"> las </w:t>
      </w:r>
      <w:r w:rsidRPr="00065740">
        <w:rPr>
          <w:rFonts w:cstheme="minorHAnsi"/>
        </w:rPr>
        <w:t xml:space="preserve"> condiciones de satisfacción.]</w:t>
      </w:r>
    </w:p>
    <w:p w:rsidR="00CD1ECF" w:rsidRPr="00065740" w:rsidRDefault="00CD1ECF" w:rsidP="00CD1ECF">
      <w:pPr>
        <w:pStyle w:val="MNormal"/>
        <w:ind w:left="708"/>
        <w:rPr>
          <w:rFonts w:asciiTheme="minorHAnsi" w:hAnsiTheme="minorHAnsi" w:cstheme="minorHAnsi"/>
        </w:rPr>
      </w:pPr>
    </w:p>
    <w:tbl>
      <w:tblPr>
        <w:tblStyle w:val="Tabladecuadrcula2-nfasis3"/>
        <w:tblW w:w="8506" w:type="dxa"/>
        <w:tblLook w:val="0400" w:firstRow="0" w:lastRow="0" w:firstColumn="0" w:lastColumn="0" w:noHBand="0" w:noVBand="1"/>
      </w:tblPr>
      <w:tblGrid>
        <w:gridCol w:w="1701"/>
        <w:gridCol w:w="1702"/>
        <w:gridCol w:w="1701"/>
        <w:gridCol w:w="1701"/>
        <w:gridCol w:w="1701"/>
      </w:tblGrid>
      <w:tr w:rsidR="00065740" w:rsidRPr="00065740" w:rsidTr="00BF712E">
        <w:trPr>
          <w:cnfStyle w:val="000000100000" w:firstRow="0" w:lastRow="0" w:firstColumn="0" w:lastColumn="0" w:oddVBand="0" w:evenVBand="0" w:oddHBand="1" w:evenHBand="0" w:firstRowFirstColumn="0" w:firstRowLastColumn="0" w:lastRowFirstColumn="0" w:lastRowLastColumn="0"/>
          <w:trHeight w:val="773"/>
        </w:trPr>
        <w:tc>
          <w:tcPr>
            <w:tcW w:w="1701" w:type="dxa"/>
          </w:tcPr>
          <w:p w:rsidR="00CD1ECF" w:rsidRPr="00065740" w:rsidRDefault="00516239" w:rsidP="00516239">
            <w:pPr>
              <w:ind w:left="0" w:firstLine="0"/>
              <w:jc w:val="center"/>
              <w:rPr>
                <w:rFonts w:cstheme="minorHAnsi"/>
              </w:rPr>
            </w:pPr>
            <w:r w:rsidRPr="00065740">
              <w:rPr>
                <w:rFonts w:cstheme="minorHAnsi"/>
              </w:rPr>
              <w:t>Identificación Entregable</w:t>
            </w:r>
          </w:p>
        </w:tc>
        <w:tc>
          <w:tcPr>
            <w:tcW w:w="1702" w:type="dxa"/>
          </w:tcPr>
          <w:p w:rsidR="00CD1ECF" w:rsidRPr="00065740" w:rsidRDefault="00516239" w:rsidP="00516239">
            <w:pPr>
              <w:ind w:left="0" w:firstLine="0"/>
              <w:jc w:val="center"/>
              <w:rPr>
                <w:rFonts w:cstheme="minorHAnsi"/>
              </w:rPr>
            </w:pPr>
            <w:r w:rsidRPr="00065740">
              <w:rPr>
                <w:rFonts w:cstheme="minorHAnsi"/>
              </w:rPr>
              <w:t>Descripción Entregable</w:t>
            </w:r>
          </w:p>
        </w:tc>
        <w:tc>
          <w:tcPr>
            <w:tcW w:w="1701" w:type="dxa"/>
          </w:tcPr>
          <w:p w:rsidR="00CD1ECF" w:rsidRPr="00065740" w:rsidRDefault="00516239" w:rsidP="00516239">
            <w:pPr>
              <w:ind w:left="0" w:firstLine="86"/>
              <w:jc w:val="center"/>
              <w:rPr>
                <w:rFonts w:cstheme="minorHAnsi"/>
              </w:rPr>
            </w:pPr>
            <w:r w:rsidRPr="00065740">
              <w:rPr>
                <w:rFonts w:cstheme="minorHAnsi"/>
              </w:rPr>
              <w:t>Fecha de Entrega</w:t>
            </w:r>
          </w:p>
        </w:tc>
        <w:tc>
          <w:tcPr>
            <w:tcW w:w="1701" w:type="dxa"/>
          </w:tcPr>
          <w:p w:rsidR="00CD1ECF" w:rsidRPr="00065740" w:rsidRDefault="00516239" w:rsidP="00516239">
            <w:pPr>
              <w:ind w:left="0" w:firstLine="0"/>
              <w:jc w:val="center"/>
              <w:rPr>
                <w:rFonts w:cstheme="minorHAnsi"/>
              </w:rPr>
            </w:pPr>
            <w:r w:rsidRPr="00065740">
              <w:rPr>
                <w:rFonts w:cstheme="minorHAnsi"/>
              </w:rPr>
              <w:t>Lugar de Entrega</w:t>
            </w:r>
          </w:p>
        </w:tc>
        <w:tc>
          <w:tcPr>
            <w:tcW w:w="1701" w:type="dxa"/>
          </w:tcPr>
          <w:p w:rsidR="00CD1ECF" w:rsidRPr="00065740" w:rsidRDefault="00516239" w:rsidP="00516239">
            <w:pPr>
              <w:ind w:left="0" w:firstLine="0"/>
              <w:jc w:val="center"/>
              <w:rPr>
                <w:rFonts w:cstheme="minorHAnsi"/>
              </w:rPr>
            </w:pPr>
            <w:r w:rsidRPr="00065740">
              <w:rPr>
                <w:rFonts w:cstheme="minorHAnsi"/>
              </w:rPr>
              <w:t>Condiciones satisfacción</w:t>
            </w:r>
          </w:p>
        </w:tc>
      </w:tr>
      <w:tr w:rsidR="00065740" w:rsidRPr="00065740" w:rsidTr="00BF712E">
        <w:trPr>
          <w:trHeight w:val="333"/>
        </w:trPr>
        <w:tc>
          <w:tcPr>
            <w:tcW w:w="1701" w:type="dxa"/>
          </w:tcPr>
          <w:p w:rsidR="00CD1ECF" w:rsidRPr="00065740" w:rsidRDefault="00CD1ECF" w:rsidP="00FF473B">
            <w:pPr>
              <w:pStyle w:val="MNormal"/>
              <w:rPr>
                <w:rFonts w:asciiTheme="minorHAnsi" w:hAnsiTheme="minorHAnsi" w:cstheme="minorHAnsi"/>
              </w:rPr>
            </w:pPr>
          </w:p>
        </w:tc>
        <w:tc>
          <w:tcPr>
            <w:tcW w:w="1702" w:type="dxa"/>
          </w:tcPr>
          <w:p w:rsidR="00CD1ECF" w:rsidRPr="00065740" w:rsidRDefault="00CD1ECF" w:rsidP="00FF473B">
            <w:pPr>
              <w:pStyle w:val="MNormal"/>
              <w:rPr>
                <w:rFonts w:asciiTheme="minorHAnsi" w:hAnsiTheme="minorHAnsi" w:cstheme="minorHAnsi"/>
              </w:rPr>
            </w:pPr>
          </w:p>
        </w:tc>
        <w:tc>
          <w:tcPr>
            <w:tcW w:w="1701" w:type="dxa"/>
          </w:tcPr>
          <w:p w:rsidR="00CD1ECF" w:rsidRPr="00065740" w:rsidRDefault="00CD1ECF" w:rsidP="00FF473B">
            <w:pPr>
              <w:pStyle w:val="MNormal"/>
              <w:rPr>
                <w:rFonts w:asciiTheme="minorHAnsi" w:hAnsiTheme="minorHAnsi" w:cstheme="minorHAnsi"/>
              </w:rPr>
            </w:pPr>
          </w:p>
        </w:tc>
        <w:tc>
          <w:tcPr>
            <w:tcW w:w="1701" w:type="dxa"/>
          </w:tcPr>
          <w:p w:rsidR="00CD1ECF"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CD1ECF" w:rsidRPr="00065740" w:rsidRDefault="00CD1ECF" w:rsidP="00FF473B">
            <w:pPr>
              <w:pStyle w:val="MNormal"/>
              <w:rPr>
                <w:rFonts w:asciiTheme="minorHAnsi" w:hAnsiTheme="minorHAnsi" w:cstheme="minorHAnsi"/>
              </w:rPr>
            </w:pPr>
          </w:p>
        </w:tc>
      </w:tr>
      <w:tr w:rsidR="00065740" w:rsidRPr="00065740" w:rsidTr="00BF712E">
        <w:trPr>
          <w:cnfStyle w:val="000000100000" w:firstRow="0" w:lastRow="0" w:firstColumn="0" w:lastColumn="0" w:oddVBand="0" w:evenVBand="0" w:oddHBand="1" w:evenHBand="0" w:firstRowFirstColumn="0" w:firstRowLastColumn="0" w:lastRowFirstColumn="0" w:lastRowLastColumn="0"/>
          <w:trHeight w:val="316"/>
        </w:trPr>
        <w:tc>
          <w:tcPr>
            <w:tcW w:w="1701" w:type="dxa"/>
          </w:tcPr>
          <w:p w:rsidR="00516239" w:rsidRPr="00065740" w:rsidRDefault="00516239" w:rsidP="00FF473B">
            <w:pPr>
              <w:pStyle w:val="MNormal"/>
              <w:rPr>
                <w:rFonts w:asciiTheme="minorHAnsi" w:hAnsiTheme="minorHAnsi" w:cstheme="minorHAnsi"/>
              </w:rPr>
            </w:pPr>
          </w:p>
        </w:tc>
        <w:tc>
          <w:tcPr>
            <w:tcW w:w="1702"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516239" w:rsidRPr="00065740" w:rsidRDefault="00516239" w:rsidP="00FF473B">
            <w:pPr>
              <w:pStyle w:val="MNormal"/>
              <w:rPr>
                <w:rFonts w:asciiTheme="minorHAnsi" w:hAnsiTheme="minorHAnsi" w:cstheme="minorHAnsi"/>
              </w:rPr>
            </w:pPr>
          </w:p>
        </w:tc>
      </w:tr>
      <w:tr w:rsidR="00065740" w:rsidRPr="00065740" w:rsidTr="00BF712E">
        <w:trPr>
          <w:trHeight w:val="333"/>
        </w:trPr>
        <w:tc>
          <w:tcPr>
            <w:tcW w:w="1701" w:type="dxa"/>
          </w:tcPr>
          <w:p w:rsidR="00516239" w:rsidRPr="00065740" w:rsidRDefault="00516239" w:rsidP="00FF473B">
            <w:pPr>
              <w:pStyle w:val="MNormal"/>
              <w:rPr>
                <w:rFonts w:asciiTheme="minorHAnsi" w:hAnsiTheme="minorHAnsi" w:cstheme="minorHAnsi"/>
              </w:rPr>
            </w:pPr>
          </w:p>
        </w:tc>
        <w:tc>
          <w:tcPr>
            <w:tcW w:w="1702"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516239" w:rsidP="00FF473B">
            <w:pPr>
              <w:pStyle w:val="MNormal"/>
              <w:rPr>
                <w:rFonts w:asciiTheme="minorHAnsi" w:hAnsiTheme="minorHAnsi" w:cstheme="minorHAnsi"/>
              </w:rPr>
            </w:pPr>
          </w:p>
        </w:tc>
        <w:tc>
          <w:tcPr>
            <w:tcW w:w="1701" w:type="dxa"/>
          </w:tcPr>
          <w:p w:rsidR="00516239" w:rsidRPr="00065740" w:rsidRDefault="0074218C" w:rsidP="00FF473B">
            <w:pPr>
              <w:pStyle w:val="MNormal"/>
              <w:rPr>
                <w:rFonts w:asciiTheme="minorHAnsi" w:hAnsiTheme="minorHAnsi" w:cstheme="minorHAnsi"/>
              </w:rPr>
            </w:pPr>
            <w:r>
              <w:rPr>
                <w:rFonts w:asciiTheme="minorHAnsi" w:hAnsiTheme="minorHAnsi" w:cstheme="minorHAnsi"/>
              </w:rPr>
              <w:t>Repositorio</w:t>
            </w:r>
          </w:p>
        </w:tc>
        <w:tc>
          <w:tcPr>
            <w:tcW w:w="1701" w:type="dxa"/>
          </w:tcPr>
          <w:p w:rsidR="00516239" w:rsidRPr="00065740" w:rsidRDefault="00516239" w:rsidP="00FF473B">
            <w:pPr>
              <w:pStyle w:val="MNormal"/>
              <w:rPr>
                <w:rFonts w:asciiTheme="minorHAnsi" w:hAnsiTheme="minorHAnsi" w:cstheme="minorHAnsi"/>
              </w:rPr>
            </w:pPr>
          </w:p>
        </w:tc>
      </w:tr>
    </w:tbl>
    <w:p w:rsidR="00516239" w:rsidRPr="00065740" w:rsidRDefault="00516239" w:rsidP="0074218C">
      <w:pPr>
        <w:pStyle w:val="MNormal"/>
        <w:rPr>
          <w:rFonts w:asciiTheme="minorHAnsi" w:hAnsiTheme="minorHAnsi" w:cstheme="minorHAnsi"/>
        </w:rPr>
      </w:pPr>
    </w:p>
    <w:p w:rsidR="00CD1ECF" w:rsidRPr="00BF712E" w:rsidRDefault="004358A6" w:rsidP="004358A6">
      <w:pPr>
        <w:pStyle w:val="PSI-Ttulo2"/>
        <w:rPr>
          <w:rFonts w:asciiTheme="minorHAnsi" w:hAnsiTheme="minorHAnsi" w:cstheme="minorHAnsi"/>
          <w:color w:val="92D050"/>
        </w:rPr>
      </w:pPr>
      <w:bookmarkStart w:id="6" w:name="_Toc257629059"/>
      <w:r w:rsidRPr="00BF712E">
        <w:rPr>
          <w:rFonts w:asciiTheme="minorHAnsi" w:hAnsiTheme="minorHAnsi" w:cstheme="minorHAnsi"/>
          <w:color w:val="92D050"/>
        </w:rPr>
        <w:t>Asunciones y Restricciones</w:t>
      </w:r>
      <w:bookmarkEnd w:id="6"/>
    </w:p>
    <w:p w:rsidR="004358A6" w:rsidRPr="00065740" w:rsidRDefault="004358A6" w:rsidP="00A83DAF">
      <w:pPr>
        <w:pStyle w:val="PSI-Comentario"/>
        <w:rPr>
          <w:rFonts w:cstheme="minorHAnsi"/>
        </w:rPr>
      </w:pPr>
      <w:r w:rsidRPr="00065740">
        <w:rPr>
          <w:rFonts w:cstheme="minorHAnsi"/>
        </w:rPr>
        <w:t>[</w:t>
      </w:r>
      <w:r w:rsidR="00D35C73" w:rsidRPr="00065740">
        <w:rPr>
          <w:rFonts w:cstheme="minorHAnsi"/>
        </w:rPr>
        <w:t>E</w:t>
      </w:r>
      <w:r w:rsidRPr="00065740">
        <w:rPr>
          <w:rFonts w:cstheme="minorHAnsi"/>
        </w:rPr>
        <w:t>n ocasiones</w:t>
      </w:r>
      <w:r w:rsidR="00D35C73" w:rsidRPr="00065740">
        <w:rPr>
          <w:rFonts w:cstheme="minorHAnsi"/>
        </w:rPr>
        <w:t xml:space="preserve"> </w:t>
      </w:r>
      <w:r w:rsidRPr="00065740">
        <w:rPr>
          <w:rFonts w:cstheme="minorHAnsi"/>
        </w:rPr>
        <w:t>asumimos que las partes</w:t>
      </w:r>
      <w:r w:rsidR="00D35C73" w:rsidRPr="00065740">
        <w:rPr>
          <w:rFonts w:cstheme="minorHAnsi"/>
        </w:rPr>
        <w:t xml:space="preserve"> tanto el cliente como el grupo de </w:t>
      </w:r>
      <w:r w:rsidR="000E6EF5" w:rsidRPr="00065740">
        <w:rPr>
          <w:rFonts w:cstheme="minorHAnsi"/>
        </w:rPr>
        <w:t>desarrolladores</w:t>
      </w:r>
      <w:r w:rsidRPr="00065740">
        <w:rPr>
          <w:rFonts w:cstheme="minorHAnsi"/>
        </w:rPr>
        <w:t xml:space="preserve"> están</w:t>
      </w:r>
      <w:r w:rsidR="00D35C73" w:rsidRPr="00065740">
        <w:rPr>
          <w:rFonts w:cstheme="minorHAnsi"/>
        </w:rPr>
        <w:t xml:space="preserve"> conscientes de cierta </w:t>
      </w:r>
      <w:r w:rsidR="00C90876" w:rsidRPr="00065740">
        <w:rPr>
          <w:rFonts w:cstheme="minorHAnsi"/>
        </w:rPr>
        <w:t>información</w:t>
      </w:r>
      <w:r w:rsidR="003F1630" w:rsidRPr="00065740">
        <w:rPr>
          <w:rFonts w:cstheme="minorHAnsi"/>
        </w:rPr>
        <w:t>, pero</w:t>
      </w:r>
      <w:r w:rsidRPr="00065740">
        <w:rPr>
          <w:rFonts w:cstheme="minorHAnsi"/>
        </w:rPr>
        <w:t xml:space="preserve"> </w:t>
      </w:r>
      <w:r w:rsidR="003F1630" w:rsidRPr="00065740">
        <w:rPr>
          <w:rFonts w:cstheme="minorHAnsi"/>
        </w:rPr>
        <w:t>cuando se presenta algún inconveniente</w:t>
      </w:r>
      <w:r w:rsidRPr="00065740">
        <w:rPr>
          <w:rFonts w:cstheme="minorHAnsi"/>
        </w:rPr>
        <w:t xml:space="preserve"> descubrimos que esta </w:t>
      </w:r>
      <w:r w:rsidR="00D35C73" w:rsidRPr="00065740">
        <w:rPr>
          <w:rFonts w:cstheme="minorHAnsi"/>
        </w:rPr>
        <w:t>no era compartida por todos los participantes del desarrollo. Es por esto que en esta sección se debe escribir t</w:t>
      </w:r>
      <w:r w:rsidRPr="00065740">
        <w:rPr>
          <w:rFonts w:cstheme="minorHAnsi"/>
        </w:rPr>
        <w:t>odo lo que</w:t>
      </w:r>
      <w:r w:rsidR="00883E3E" w:rsidRPr="00065740">
        <w:rPr>
          <w:rFonts w:cstheme="minorHAnsi"/>
        </w:rPr>
        <w:t xml:space="preserve"> se</w:t>
      </w:r>
      <w:r w:rsidRPr="00065740">
        <w:rPr>
          <w:rFonts w:cstheme="minorHAnsi"/>
        </w:rPr>
        <w:t xml:space="preserve"> ha asumido en el Proyecto</w:t>
      </w:r>
      <w:r w:rsidR="00D35C73" w:rsidRPr="00065740">
        <w:rPr>
          <w:rFonts w:cstheme="minorHAnsi"/>
        </w:rPr>
        <w:t xml:space="preserve"> e</w:t>
      </w:r>
      <w:r w:rsidRPr="00065740">
        <w:rPr>
          <w:rFonts w:cstheme="minorHAnsi"/>
        </w:rPr>
        <w:t xml:space="preserve">n cuanto a las restricciones, </w:t>
      </w:r>
      <w:r w:rsidR="00D35C73" w:rsidRPr="00065740">
        <w:rPr>
          <w:rFonts w:cstheme="minorHAnsi"/>
        </w:rPr>
        <w:t xml:space="preserve">estas asunciones deben estar expresadas en un </w:t>
      </w:r>
      <w:r w:rsidRPr="00065740">
        <w:rPr>
          <w:rFonts w:cstheme="minorHAnsi"/>
        </w:rPr>
        <w:t>lenguaje claro y franco, enriquecido con los términos que el</w:t>
      </w:r>
      <w:r w:rsidR="00D35C73" w:rsidRPr="00065740">
        <w:rPr>
          <w:rFonts w:cstheme="minorHAnsi"/>
        </w:rPr>
        <w:t xml:space="preserve"> </w:t>
      </w:r>
      <w:r w:rsidRPr="00065740">
        <w:rPr>
          <w:rFonts w:cstheme="minorHAnsi"/>
        </w:rPr>
        <w:t>cliente entiende mejor.]</w:t>
      </w:r>
    </w:p>
    <w:p w:rsidR="003D582F" w:rsidRPr="00456C06" w:rsidRDefault="00C90876" w:rsidP="00456C06">
      <w:pPr>
        <w:pStyle w:val="PSI-Ttulo2"/>
        <w:ind w:left="0" w:firstLine="0"/>
        <w:rPr>
          <w:rFonts w:asciiTheme="minorHAnsi" w:hAnsiTheme="minorHAnsi" w:cstheme="minorHAnsi"/>
          <w:color w:val="auto"/>
        </w:rPr>
      </w:pPr>
      <w:bookmarkStart w:id="7" w:name="_Toc16490046"/>
      <w:r w:rsidRPr="00065740">
        <w:rPr>
          <w:rFonts w:asciiTheme="minorHAnsi" w:hAnsiTheme="minorHAnsi" w:cstheme="minorHAnsi"/>
          <w:color w:val="auto"/>
        </w:rPr>
        <w:lastRenderedPageBreak/>
        <w:br/>
      </w:r>
      <w:bookmarkStart w:id="8" w:name="_Toc257629060"/>
      <w:r w:rsidR="00CD1ECF" w:rsidRPr="00BF712E">
        <w:rPr>
          <w:rFonts w:asciiTheme="minorHAnsi" w:hAnsiTheme="minorHAnsi" w:cstheme="minorHAnsi"/>
          <w:color w:val="92D050"/>
        </w:rPr>
        <w:t>Estrategia de evolución del Plan</w:t>
      </w:r>
      <w:bookmarkEnd w:id="7"/>
      <w:bookmarkEnd w:id="8"/>
    </w:p>
    <w:p w:rsidR="00CD1ECF" w:rsidRPr="00065740" w:rsidRDefault="003D582F" w:rsidP="003D582F">
      <w:pPr>
        <w:pStyle w:val="PSI-Comentario"/>
        <w:rPr>
          <w:rFonts w:cstheme="minorHAnsi"/>
        </w:rPr>
      </w:pPr>
      <w:r w:rsidRPr="003D582F">
        <w:rPr>
          <w:rFonts w:cstheme="minorHAnsi"/>
        </w:rPr>
        <w:t xml:space="preserve">Este Plan será revisado al inicio de cada fase, se modificará de acuerdo a las necesidades del proyecto, por parte del </w:t>
      </w:r>
      <w:r>
        <w:rPr>
          <w:rFonts w:cstheme="minorHAnsi"/>
        </w:rPr>
        <w:t>equipo de</w:t>
      </w:r>
      <w:r w:rsidRPr="003D582F">
        <w:rPr>
          <w:rFonts w:cstheme="minorHAnsi"/>
        </w:rPr>
        <w:t xml:space="preserve"> desarrollo. </w:t>
      </w:r>
      <w:r w:rsidR="00456C06">
        <w:rPr>
          <w:rFonts w:cstheme="minorHAnsi"/>
        </w:rPr>
        <w:t>Su</w:t>
      </w:r>
      <w:r w:rsidRPr="003D582F">
        <w:rPr>
          <w:rFonts w:cstheme="minorHAnsi"/>
        </w:rPr>
        <w:t xml:space="preserve"> evolución se realizará durante el transcurso del proyecto. Se </w:t>
      </w:r>
      <w:r w:rsidR="00456C06" w:rsidRPr="003D582F">
        <w:rPr>
          <w:rFonts w:cstheme="minorHAnsi"/>
        </w:rPr>
        <w:t>monitorearán</w:t>
      </w:r>
      <w:r w:rsidRPr="003D582F">
        <w:rPr>
          <w:rFonts w:cstheme="minorHAnsi"/>
        </w:rPr>
        <w:t xml:space="preserve"> las actividades </w:t>
      </w:r>
      <w:r w:rsidR="00456C06">
        <w:rPr>
          <w:rFonts w:cstheme="minorHAnsi"/>
        </w:rPr>
        <w:t>durante las reuniones de equipo</w:t>
      </w:r>
      <w:r w:rsidRPr="003D582F">
        <w:rPr>
          <w:rFonts w:cstheme="minorHAnsi"/>
        </w:rPr>
        <w:t xml:space="preserve"> con el fin de realizar los ajustes necesarios en el plan. </w:t>
      </w:r>
    </w:p>
    <w:p w:rsidR="006B1750" w:rsidRPr="00065740" w:rsidRDefault="006B1750" w:rsidP="00CD1ECF">
      <w:pPr>
        <w:pStyle w:val="MNormal"/>
        <w:ind w:left="708"/>
        <w:rPr>
          <w:rFonts w:asciiTheme="minorHAnsi" w:hAnsiTheme="minorHAnsi" w:cstheme="minorHAnsi"/>
        </w:rPr>
      </w:pPr>
    </w:p>
    <w:p w:rsidR="00CD1ECF" w:rsidRPr="00A27F57" w:rsidRDefault="00CD1ECF" w:rsidP="00163447">
      <w:pPr>
        <w:pStyle w:val="PSI-Ttulo1"/>
        <w:rPr>
          <w:sz w:val="28"/>
          <w:szCs w:val="28"/>
        </w:rPr>
      </w:pPr>
      <w:bookmarkStart w:id="9" w:name="_Toc16490047"/>
      <w:bookmarkStart w:id="10" w:name="_Toc257629061"/>
      <w:r w:rsidRPr="00A27F57">
        <w:rPr>
          <w:sz w:val="28"/>
          <w:szCs w:val="28"/>
        </w:rPr>
        <w:t>Organización del Proyecto</w:t>
      </w:r>
      <w:bookmarkEnd w:id="9"/>
      <w:bookmarkEnd w:id="10"/>
    </w:p>
    <w:p w:rsidR="006B1750" w:rsidRPr="00065740" w:rsidRDefault="00CD1ECF" w:rsidP="00CF4456">
      <w:pPr>
        <w:pStyle w:val="PSI-Comentario"/>
        <w:rPr>
          <w:rFonts w:cstheme="minorHAnsi"/>
        </w:rPr>
      </w:pPr>
      <w:r w:rsidRPr="00065740">
        <w:rPr>
          <w:rFonts w:cstheme="minorHAnsi"/>
        </w:rPr>
        <w:t>Esta sección contiene la especificación del modelo de proceso del Proyecto, descripción de la estructura organizacional del proyecto, identificación de interfaces e interacciones y definición de responsables.</w:t>
      </w:r>
    </w:p>
    <w:p w:rsidR="00CD1ECF" w:rsidRPr="00BF712E" w:rsidRDefault="00CD1ECF" w:rsidP="00A87F7E">
      <w:pPr>
        <w:pStyle w:val="PSI-Ttulo2"/>
        <w:rPr>
          <w:rFonts w:asciiTheme="minorHAnsi" w:hAnsiTheme="minorHAnsi" w:cstheme="minorHAnsi"/>
          <w:color w:val="92D050"/>
        </w:rPr>
      </w:pPr>
      <w:bookmarkStart w:id="11" w:name="_Toc16490048"/>
      <w:bookmarkStart w:id="12" w:name="_Toc257629062"/>
      <w:r w:rsidRPr="00BF712E">
        <w:rPr>
          <w:rFonts w:asciiTheme="minorHAnsi" w:hAnsiTheme="minorHAnsi" w:cstheme="minorHAnsi"/>
          <w:color w:val="92D050"/>
        </w:rPr>
        <w:t>Modelo de Proceso</w:t>
      </w:r>
      <w:bookmarkEnd w:id="11"/>
      <w:bookmarkEnd w:id="12"/>
    </w:p>
    <w:p w:rsidR="00CF4456" w:rsidRPr="0026269B" w:rsidRDefault="00CF4456" w:rsidP="00CF4456">
      <w:pPr>
        <w:pStyle w:val="Default"/>
        <w:rPr>
          <w:lang w:val="es-AR"/>
        </w:rPr>
      </w:pPr>
    </w:p>
    <w:p w:rsidR="006B1750" w:rsidRPr="00CF4456" w:rsidRDefault="00CF4456" w:rsidP="00CF4456">
      <w:pPr>
        <w:pStyle w:val="Default"/>
        <w:rPr>
          <w:rFonts w:cstheme="minorHAnsi"/>
          <w:lang w:val="es-AR"/>
        </w:rPr>
      </w:pPr>
      <w:r w:rsidRPr="00CF4456">
        <w:rPr>
          <w:color w:val="auto"/>
          <w:sz w:val="22"/>
          <w:szCs w:val="22"/>
          <w:lang w:val="es-AR"/>
        </w:rPr>
        <w:t>Se sigue el modelo de proceso MUM.</w:t>
      </w:r>
    </w:p>
    <w:p w:rsidR="00CD1ECF" w:rsidRPr="00BF712E" w:rsidRDefault="00CD1ECF" w:rsidP="00A87F7E">
      <w:pPr>
        <w:pStyle w:val="PSI-Ttulo2"/>
        <w:rPr>
          <w:rFonts w:asciiTheme="minorHAnsi" w:hAnsiTheme="minorHAnsi" w:cstheme="minorHAnsi"/>
          <w:color w:val="92D050"/>
        </w:rPr>
      </w:pPr>
      <w:bookmarkStart w:id="13" w:name="_Toc16490049"/>
      <w:bookmarkStart w:id="14" w:name="_Toc257629063"/>
      <w:r w:rsidRPr="00BF712E">
        <w:rPr>
          <w:rFonts w:asciiTheme="minorHAnsi" w:hAnsiTheme="minorHAnsi" w:cstheme="minorHAnsi"/>
          <w:color w:val="92D050"/>
        </w:rPr>
        <w:t>Estructura Organizacional</w:t>
      </w:r>
      <w:bookmarkEnd w:id="13"/>
      <w:bookmarkEnd w:id="14"/>
    </w:p>
    <w:p w:rsidR="00C71BDE" w:rsidRPr="0026269B" w:rsidRDefault="00C71BDE" w:rsidP="00C71BDE">
      <w:pPr>
        <w:pStyle w:val="Default"/>
        <w:rPr>
          <w:lang w:val="es-AR"/>
        </w:rPr>
      </w:pPr>
    </w:p>
    <w:p w:rsidR="00C71BDE" w:rsidRDefault="00C71BDE" w:rsidP="00C71BDE">
      <w:pPr>
        <w:pStyle w:val="Default"/>
        <w:rPr>
          <w:color w:val="auto"/>
          <w:sz w:val="22"/>
          <w:szCs w:val="22"/>
          <w:lang w:val="es-AR"/>
        </w:rPr>
      </w:pPr>
      <w:r w:rsidRPr="00C71BDE">
        <w:rPr>
          <w:color w:val="auto"/>
          <w:sz w:val="22"/>
          <w:szCs w:val="22"/>
          <w:lang w:val="es-AR"/>
        </w:rPr>
        <w:t>Los integrantes del equipo de desarrollo son:</w:t>
      </w:r>
    </w:p>
    <w:p w:rsidR="00C71BDE" w:rsidRPr="00C71BDE" w:rsidRDefault="00C71BDE" w:rsidP="00C71BDE">
      <w:pPr>
        <w:pStyle w:val="Default"/>
        <w:rPr>
          <w:lang w:val="es-AR"/>
        </w:rPr>
      </w:pPr>
    </w:p>
    <w:tbl>
      <w:tblPr>
        <w:tblStyle w:val="Tabladecuadrcula2-nfasis3"/>
        <w:tblW w:w="8500" w:type="dxa"/>
        <w:tblInd w:w="5" w:type="dxa"/>
        <w:tblLayout w:type="fixed"/>
        <w:tblLook w:val="0000" w:firstRow="0" w:lastRow="0" w:firstColumn="0" w:lastColumn="0" w:noHBand="0" w:noVBand="0"/>
      </w:tblPr>
      <w:tblGrid>
        <w:gridCol w:w="3348"/>
        <w:gridCol w:w="2576"/>
        <w:gridCol w:w="2576"/>
      </w:tblGrid>
      <w:tr w:rsidR="00212601" w:rsidTr="009E5FFE">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Default="00212601" w:rsidP="009E5FFE">
            <w:pPr>
              <w:pStyle w:val="Default"/>
              <w:rPr>
                <w:sz w:val="22"/>
                <w:szCs w:val="22"/>
              </w:rPr>
            </w:pPr>
            <w:r>
              <w:rPr>
                <w:b/>
                <w:bCs/>
                <w:sz w:val="22"/>
                <w:szCs w:val="22"/>
              </w:rPr>
              <w:t xml:space="preserve">ROL </w:t>
            </w:r>
          </w:p>
        </w:tc>
        <w:tc>
          <w:tcPr>
            <w:tcW w:w="2576" w:type="dxa"/>
          </w:tcPr>
          <w:p w:rsidR="00212601" w:rsidRPr="00212601" w:rsidRDefault="00212601" w:rsidP="00317081">
            <w:pPr>
              <w:pStyle w:val="Default"/>
              <w:cnfStyle w:val="000000100000" w:firstRow="0" w:lastRow="0" w:firstColumn="0" w:lastColumn="0" w:oddVBand="0" w:evenVBand="0" w:oddHBand="1" w:evenHBand="0" w:firstRowFirstColumn="0" w:firstRowLastColumn="0" w:lastRowFirstColumn="0" w:lastRowLastColumn="0"/>
              <w:rPr>
                <w:sz w:val="20"/>
                <w:szCs w:val="20"/>
              </w:rPr>
            </w:pPr>
            <w:r>
              <w:rPr>
                <w:b/>
                <w:bCs/>
                <w:sz w:val="20"/>
                <w:szCs w:val="20"/>
              </w:rPr>
              <w:t xml:space="preserve">PERSONAS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Pr="00212601" w:rsidRDefault="00212601" w:rsidP="00C71BDE">
            <w:pPr>
              <w:pStyle w:val="Default"/>
              <w:rPr>
                <w:b/>
                <w:sz w:val="20"/>
                <w:szCs w:val="20"/>
              </w:rPr>
            </w:pPr>
            <w:r w:rsidRPr="00212601">
              <w:rPr>
                <w:b/>
                <w:sz w:val="20"/>
                <w:szCs w:val="20"/>
              </w:rPr>
              <w:t>ASISTENTES DE ROLL</w:t>
            </w:r>
          </w:p>
        </w:tc>
      </w:tr>
      <w:tr w:rsidR="00212601" w:rsidTr="009E5FFE">
        <w:trPr>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Director</w:t>
            </w:r>
            <w:r w:rsidR="00212601">
              <w:rPr>
                <w:sz w:val="22"/>
                <w:szCs w:val="22"/>
                <w:lang w:val="es-AR"/>
              </w:rPr>
              <w:t xml:space="preserve"> de Proyecto</w:t>
            </w:r>
          </w:p>
        </w:tc>
        <w:tc>
          <w:tcPr>
            <w:tcW w:w="2576" w:type="dxa"/>
          </w:tcPr>
          <w:p w:rsid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12601">
              <w:rPr>
                <w:sz w:val="20"/>
                <w:szCs w:val="20"/>
                <w:lang w:val="es-AR"/>
              </w:rPr>
              <w:t>Guanuco</w:t>
            </w:r>
            <w:proofErr w:type="spellEnd"/>
            <w:r w:rsidRPr="00212601">
              <w:rPr>
                <w:sz w:val="20"/>
                <w:szCs w:val="20"/>
                <w:lang w:val="es-AR"/>
              </w:rPr>
              <w:t xml:space="preserve"> Gustavo</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Resto del</w:t>
            </w:r>
            <w:r w:rsidRPr="00212601">
              <w:rPr>
                <w:sz w:val="20"/>
                <w:szCs w:val="20"/>
                <w:lang w:val="es-AR"/>
              </w:rPr>
              <w:t xml:space="preserve"> 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Administrador de Proyecto</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Rojas Juan</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trHeight w:val="264"/>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Responsable Verificación</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Valentin Victor</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D07957" w:rsidTr="00161C83">
        <w:trPr>
          <w:cnfStyle w:val="000000100000" w:firstRow="0" w:lastRow="0" w:firstColumn="0" w:lastColumn="0" w:oddVBand="0" w:evenVBand="0" w:oddHBand="1" w:evenHBand="0" w:firstRowFirstColumn="0" w:firstRowLastColumn="0" w:lastRowFirstColumn="0" w:lastRowLastColumn="0"/>
          <w:trHeight w:val="235"/>
        </w:trPr>
        <w:tc>
          <w:tcPr>
            <w:cnfStyle w:val="000010000000" w:firstRow="0" w:lastRow="0" w:firstColumn="0" w:lastColumn="0" w:oddVBand="1" w:evenVBand="0" w:oddHBand="0" w:evenHBand="0" w:firstRowFirstColumn="0" w:firstRowLastColumn="0" w:lastRowFirstColumn="0" w:lastRowLastColumn="0"/>
            <w:tcW w:w="3348" w:type="dxa"/>
            <w:vMerge w:val="restart"/>
            <w:vAlign w:val="center"/>
          </w:tcPr>
          <w:p w:rsidR="00D07957" w:rsidRPr="00C71BDE" w:rsidRDefault="00D07957" w:rsidP="009E5FFE">
            <w:pPr>
              <w:pStyle w:val="Default"/>
              <w:rPr>
                <w:sz w:val="22"/>
                <w:szCs w:val="22"/>
                <w:lang w:val="es-AR"/>
              </w:rPr>
            </w:pPr>
            <w:r>
              <w:rPr>
                <w:sz w:val="22"/>
                <w:szCs w:val="22"/>
                <w:lang w:val="es-AR"/>
              </w:rPr>
              <w:t>Analistas Implementadores</w:t>
            </w:r>
          </w:p>
        </w:tc>
        <w:tc>
          <w:tcPr>
            <w:tcW w:w="5152" w:type="dxa"/>
            <w:gridSpan w:val="2"/>
            <w:tcBorders>
              <w:bottom w:val="single" w:sz="2" w:space="0" w:color="C2D69B" w:themeColor="accent3" w:themeTint="99"/>
            </w:tcBorders>
          </w:tcPr>
          <w:p w:rsidR="00D07957" w:rsidRPr="00D07957" w:rsidRDefault="00D07957"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proofErr w:type="spellStart"/>
            <w:r w:rsidRPr="00212601">
              <w:rPr>
                <w:sz w:val="20"/>
                <w:szCs w:val="20"/>
                <w:lang w:val="es-AR"/>
              </w:rPr>
              <w:t>Guanuco</w:t>
            </w:r>
            <w:proofErr w:type="spellEnd"/>
            <w:r w:rsidRPr="00212601">
              <w:rPr>
                <w:sz w:val="20"/>
                <w:szCs w:val="20"/>
                <w:lang w:val="es-AR"/>
              </w:rPr>
              <w:t xml:space="preserve"> Gustavo</w:t>
            </w:r>
          </w:p>
        </w:tc>
      </w:tr>
      <w:tr w:rsidR="00D07957" w:rsidTr="0094661C">
        <w:trPr>
          <w:trHeight w:val="235"/>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2"/>
                <w:szCs w:val="22"/>
                <w:lang w:val="es-AR"/>
              </w:rPr>
            </w:pPr>
          </w:p>
        </w:tc>
        <w:tc>
          <w:tcPr>
            <w:tcW w:w="5152" w:type="dxa"/>
            <w:gridSpan w:val="2"/>
            <w:tcBorders>
              <w:bottom w:val="single" w:sz="2" w:space="0" w:color="C2D69B" w:themeColor="accent3" w:themeTint="99"/>
            </w:tcBorders>
          </w:tcPr>
          <w:p w:rsidR="00D07957" w:rsidRPr="00D07957" w:rsidRDefault="00D07957"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r>
      <w:tr w:rsidR="00D07957" w:rsidTr="00D67101">
        <w:trPr>
          <w:cnfStyle w:val="000000100000" w:firstRow="0" w:lastRow="0" w:firstColumn="0" w:lastColumn="0" w:oddVBand="0" w:evenVBand="0" w:oddHBand="1" w:evenHBand="0" w:firstRowFirstColumn="0" w:firstRowLastColumn="0" w:lastRowFirstColumn="0" w:lastRowLastColumn="0"/>
          <w:trHeight w:val="235"/>
        </w:trPr>
        <w:tc>
          <w:tcPr>
            <w:cnfStyle w:val="000010000000" w:firstRow="0" w:lastRow="0" w:firstColumn="0" w:lastColumn="0" w:oddVBand="1" w:evenVBand="0" w:oddHBand="0" w:evenHBand="0" w:firstRowFirstColumn="0" w:firstRowLastColumn="0" w:lastRowFirstColumn="0" w:lastRowLastColumn="0"/>
            <w:tcW w:w="3348" w:type="dxa"/>
            <w:vMerge/>
            <w:tcBorders>
              <w:bottom w:val="single" w:sz="2" w:space="0" w:color="C2D69B" w:themeColor="accent3" w:themeTint="99"/>
            </w:tcBorders>
            <w:vAlign w:val="center"/>
          </w:tcPr>
          <w:p w:rsidR="00D07957" w:rsidRDefault="00D07957" w:rsidP="009E5FFE">
            <w:pPr>
              <w:pStyle w:val="Default"/>
              <w:rPr>
                <w:sz w:val="22"/>
                <w:szCs w:val="22"/>
                <w:lang w:val="es-AR"/>
              </w:rPr>
            </w:pPr>
          </w:p>
        </w:tc>
        <w:tc>
          <w:tcPr>
            <w:tcW w:w="5152" w:type="dxa"/>
            <w:gridSpan w:val="2"/>
            <w:tcBorders>
              <w:bottom w:val="single" w:sz="2" w:space="0" w:color="C2D69B" w:themeColor="accent3" w:themeTint="99"/>
            </w:tcBorders>
          </w:tcPr>
          <w:p w:rsidR="00D07957" w:rsidRDefault="00D07957" w:rsidP="00C71BD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212601">
              <w:rPr>
                <w:sz w:val="20"/>
                <w:szCs w:val="20"/>
                <w:lang w:val="es-AR"/>
              </w:rPr>
              <w:t>Valentin Victor</w:t>
            </w:r>
          </w:p>
        </w:tc>
      </w:tr>
      <w:tr w:rsidR="00212601" w:rsidTr="009E5FFE">
        <w:trPr>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40EEE" w:rsidP="009E5FFE">
            <w:pPr>
              <w:pStyle w:val="Default"/>
              <w:rPr>
                <w:sz w:val="22"/>
                <w:szCs w:val="22"/>
                <w:lang w:val="es-AR"/>
              </w:rPr>
            </w:pPr>
            <w:r>
              <w:rPr>
                <w:sz w:val="22"/>
                <w:szCs w:val="22"/>
                <w:lang w:val="es-AR"/>
              </w:rPr>
              <w:t>Responsable SCRUM (Taiga)</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9E5FFE">
            <w:pPr>
              <w:pStyle w:val="Default"/>
              <w:rPr>
                <w:sz w:val="22"/>
                <w:szCs w:val="22"/>
                <w:lang w:val="es-AR"/>
              </w:rPr>
            </w:pPr>
            <w:r>
              <w:rPr>
                <w:sz w:val="22"/>
                <w:szCs w:val="22"/>
                <w:lang w:val="es-AR"/>
              </w:rPr>
              <w:t>Responsable de calidad</w:t>
            </w:r>
            <w:r w:rsidRPr="00C71BDE">
              <w:rPr>
                <w:sz w:val="22"/>
                <w:szCs w:val="22"/>
                <w:lang w:val="es-AR"/>
              </w:rPr>
              <w:t xml:space="preserve"> </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proofErr w:type="spellStart"/>
            <w:r w:rsidRPr="00212601">
              <w:rPr>
                <w:sz w:val="20"/>
                <w:szCs w:val="20"/>
                <w:lang w:val="es-AR"/>
              </w:rPr>
              <w:t>Guanuco</w:t>
            </w:r>
            <w:proofErr w:type="spellEnd"/>
            <w:r w:rsidRPr="00212601">
              <w:rPr>
                <w:sz w:val="20"/>
                <w:szCs w:val="20"/>
                <w:lang w:val="es-AR"/>
              </w:rPr>
              <w:t xml:space="preserve"> Gustavo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trHeight w:val="110"/>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9E5FFE">
            <w:pPr>
              <w:pStyle w:val="Default"/>
              <w:rPr>
                <w:sz w:val="22"/>
                <w:szCs w:val="22"/>
                <w:lang w:val="es-AR"/>
              </w:rPr>
            </w:pPr>
            <w:r>
              <w:rPr>
                <w:sz w:val="22"/>
                <w:szCs w:val="22"/>
                <w:lang w:val="es-AR"/>
              </w:rPr>
              <w:t>Documentador</w:t>
            </w:r>
            <w:r w:rsidRPr="00C71BDE">
              <w:rPr>
                <w:sz w:val="22"/>
                <w:szCs w:val="22"/>
                <w:lang w:val="es-AR"/>
              </w:rPr>
              <w:t xml:space="preserve"> </w:t>
            </w:r>
          </w:p>
        </w:tc>
        <w:tc>
          <w:tcPr>
            <w:tcW w:w="2576" w:type="dxa"/>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 xml:space="preserve">Valentin Victor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212601" w:rsidTr="009E5FFE">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3348" w:type="dxa"/>
            <w:vAlign w:val="center"/>
          </w:tcPr>
          <w:p w:rsidR="00212601" w:rsidRPr="00C71BDE" w:rsidRDefault="00212601" w:rsidP="009E5FFE">
            <w:pPr>
              <w:pStyle w:val="Default"/>
              <w:rPr>
                <w:sz w:val="22"/>
                <w:szCs w:val="22"/>
                <w:lang w:val="es-AR"/>
              </w:rPr>
            </w:pPr>
            <w:r w:rsidRPr="00C71BDE">
              <w:rPr>
                <w:sz w:val="22"/>
                <w:szCs w:val="22"/>
                <w:lang w:val="es-AR"/>
              </w:rPr>
              <w:t xml:space="preserve">Diseñador de Interfaz de Usuario </w:t>
            </w:r>
          </w:p>
        </w:tc>
        <w:tc>
          <w:tcPr>
            <w:tcW w:w="2576" w:type="dxa"/>
          </w:tcPr>
          <w:p w:rsidR="00212601" w:rsidRPr="00212601" w:rsidRDefault="00212601" w:rsidP="00C71BD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r w:rsidRPr="00212601">
              <w:rPr>
                <w:sz w:val="20"/>
                <w:szCs w:val="20"/>
                <w:lang w:val="es-AR"/>
              </w:rPr>
              <w:t xml:space="preserve">Valentin Victor </w:t>
            </w:r>
          </w:p>
        </w:tc>
        <w:tc>
          <w:tcPr>
            <w:cnfStyle w:val="000010000000" w:firstRow="0" w:lastRow="0" w:firstColumn="0" w:lastColumn="0" w:oddVBand="1" w:evenVBand="0" w:oddHBand="0" w:evenHBand="0" w:firstRowFirstColumn="0" w:firstRowLastColumn="0" w:lastRowFirstColumn="0" w:lastRowLastColumn="0"/>
            <w:tcW w:w="2576" w:type="dxa"/>
          </w:tcPr>
          <w:p w:rsidR="00212601" w:rsidRPr="00212601" w:rsidRDefault="00212601" w:rsidP="00C71BDE">
            <w:pPr>
              <w:pStyle w:val="Default"/>
              <w:rPr>
                <w:sz w:val="20"/>
                <w:szCs w:val="20"/>
                <w:lang w:val="es-AR"/>
              </w:rPr>
            </w:pPr>
            <w:r>
              <w:rPr>
                <w:sz w:val="20"/>
                <w:szCs w:val="20"/>
              </w:rPr>
              <w:t xml:space="preserve">Resto del </w:t>
            </w:r>
            <w:r w:rsidRPr="00212601">
              <w:rPr>
                <w:sz w:val="20"/>
                <w:szCs w:val="20"/>
                <w:lang w:val="es-AR"/>
              </w:rPr>
              <w:t>equipo</w:t>
            </w:r>
          </w:p>
        </w:tc>
      </w:tr>
      <w:tr w:rsidR="00212601" w:rsidTr="009E5FFE">
        <w:trPr>
          <w:trHeight w:val="305"/>
        </w:trPr>
        <w:tc>
          <w:tcPr>
            <w:cnfStyle w:val="000010000000" w:firstRow="0" w:lastRow="0" w:firstColumn="0" w:lastColumn="0" w:oddVBand="1" w:evenVBand="0" w:oddHBand="0" w:evenHBand="0" w:firstRowFirstColumn="0" w:firstRowLastColumn="0" w:lastRowFirstColumn="0" w:lastRowLastColumn="0"/>
            <w:tcW w:w="3348" w:type="dxa"/>
            <w:tcBorders>
              <w:bottom w:val="single" w:sz="2" w:space="0" w:color="C2D69B" w:themeColor="accent3" w:themeTint="99"/>
            </w:tcBorders>
            <w:vAlign w:val="center"/>
          </w:tcPr>
          <w:p w:rsidR="00212601" w:rsidRDefault="009E5FFE" w:rsidP="009E5FFE">
            <w:pPr>
              <w:pStyle w:val="Default"/>
              <w:rPr>
                <w:sz w:val="22"/>
                <w:szCs w:val="22"/>
              </w:rPr>
            </w:pPr>
            <w:proofErr w:type="spellStart"/>
            <w:r>
              <w:rPr>
                <w:sz w:val="22"/>
                <w:szCs w:val="22"/>
              </w:rPr>
              <w:t>Arquitecto</w:t>
            </w:r>
            <w:proofErr w:type="spellEnd"/>
            <w:r w:rsidR="00212601">
              <w:rPr>
                <w:sz w:val="22"/>
                <w:szCs w:val="22"/>
              </w:rPr>
              <w:t xml:space="preserve"> </w:t>
            </w:r>
          </w:p>
        </w:tc>
        <w:tc>
          <w:tcPr>
            <w:tcW w:w="2576" w:type="dxa"/>
            <w:tcBorders>
              <w:bottom w:val="single" w:sz="2" w:space="0" w:color="C2D69B" w:themeColor="accent3" w:themeTint="99"/>
            </w:tcBorders>
          </w:tcPr>
          <w:p w:rsidR="00212601" w:rsidRPr="00212601" w:rsidRDefault="00212601" w:rsidP="00C71BD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 xml:space="preserve">Rojas Juan </w:t>
            </w:r>
          </w:p>
        </w:tc>
        <w:tc>
          <w:tcPr>
            <w:cnfStyle w:val="000010000000" w:firstRow="0" w:lastRow="0" w:firstColumn="0" w:lastColumn="0" w:oddVBand="1" w:evenVBand="0" w:oddHBand="0" w:evenHBand="0" w:firstRowFirstColumn="0" w:firstRowLastColumn="0" w:lastRowFirstColumn="0" w:lastRowLastColumn="0"/>
            <w:tcW w:w="2576" w:type="dxa"/>
            <w:tcBorders>
              <w:bottom w:val="single" w:sz="2" w:space="0" w:color="C2D69B" w:themeColor="accent3" w:themeTint="99"/>
            </w:tcBorders>
          </w:tcPr>
          <w:p w:rsidR="00212601" w:rsidRDefault="00212601" w:rsidP="00C71BDE">
            <w:pPr>
              <w:pStyle w:val="Default"/>
              <w:rPr>
                <w:sz w:val="20"/>
                <w:szCs w:val="20"/>
              </w:rPr>
            </w:pPr>
            <w:r>
              <w:rPr>
                <w:sz w:val="20"/>
                <w:szCs w:val="20"/>
              </w:rPr>
              <w:t xml:space="preserve">Resto del </w:t>
            </w:r>
            <w:r w:rsidRPr="00212601">
              <w:rPr>
                <w:sz w:val="20"/>
                <w:szCs w:val="20"/>
                <w:lang w:val="es-AR"/>
              </w:rPr>
              <w:t>equipo</w:t>
            </w:r>
          </w:p>
        </w:tc>
      </w:tr>
      <w:tr w:rsidR="00D07957" w:rsidTr="00792FF4">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348" w:type="dxa"/>
            <w:vMerge w:val="restart"/>
            <w:vAlign w:val="center"/>
          </w:tcPr>
          <w:p w:rsidR="00D07957" w:rsidRPr="00317081" w:rsidRDefault="00D07957" w:rsidP="009E5FFE">
            <w:pPr>
              <w:pStyle w:val="Default"/>
              <w:rPr>
                <w:sz w:val="20"/>
                <w:szCs w:val="20"/>
                <w:lang w:val="es-AR"/>
              </w:rPr>
            </w:pPr>
            <w:r>
              <w:rPr>
                <w:sz w:val="20"/>
                <w:szCs w:val="20"/>
                <w:lang w:val="es-AR"/>
              </w:rPr>
              <w:t>Especialistas técnicos implementadores</w:t>
            </w:r>
          </w:p>
        </w:tc>
        <w:tc>
          <w:tcPr>
            <w:tcW w:w="5152" w:type="dxa"/>
            <w:gridSpan w:val="2"/>
          </w:tcPr>
          <w:p w:rsidR="00D07957" w:rsidRPr="00317081" w:rsidRDefault="00D07957" w:rsidP="009E5FFE">
            <w:pPr>
              <w:pStyle w:val="Default"/>
              <w:cnfStyle w:val="000000100000" w:firstRow="0" w:lastRow="0" w:firstColumn="0" w:lastColumn="0" w:oddVBand="0" w:evenVBand="0" w:oddHBand="1" w:evenHBand="0" w:firstRowFirstColumn="0" w:firstRowLastColumn="0" w:lastRowFirstColumn="0" w:lastRowLastColumn="0"/>
              <w:rPr>
                <w:sz w:val="20"/>
                <w:szCs w:val="20"/>
                <w:lang w:val="es-AR"/>
              </w:rPr>
            </w:pPr>
            <w:proofErr w:type="spellStart"/>
            <w:r w:rsidRPr="00212601">
              <w:rPr>
                <w:sz w:val="20"/>
                <w:szCs w:val="20"/>
                <w:lang w:val="es-AR"/>
              </w:rPr>
              <w:t>Guanuco</w:t>
            </w:r>
            <w:proofErr w:type="spellEnd"/>
            <w:r w:rsidRPr="00212601">
              <w:rPr>
                <w:sz w:val="20"/>
                <w:szCs w:val="20"/>
                <w:lang w:val="es-AR"/>
              </w:rPr>
              <w:t xml:space="preserve"> Gustavo</w:t>
            </w:r>
          </w:p>
        </w:tc>
      </w:tr>
      <w:tr w:rsidR="00D07957" w:rsidTr="00A95857">
        <w:trPr>
          <w:trHeight w:val="99"/>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0"/>
                <w:szCs w:val="20"/>
                <w:lang w:val="es-AR"/>
              </w:rPr>
            </w:pPr>
          </w:p>
        </w:tc>
        <w:tc>
          <w:tcPr>
            <w:tcW w:w="5152" w:type="dxa"/>
            <w:gridSpan w:val="2"/>
          </w:tcPr>
          <w:p w:rsidR="00D07957" w:rsidRPr="00D07957" w:rsidRDefault="00D07957" w:rsidP="009E5FFE">
            <w:pPr>
              <w:pStyle w:val="Default"/>
              <w:cnfStyle w:val="000000000000" w:firstRow="0" w:lastRow="0" w:firstColumn="0" w:lastColumn="0" w:oddVBand="0" w:evenVBand="0" w:oddHBand="0" w:evenHBand="0" w:firstRowFirstColumn="0" w:firstRowLastColumn="0" w:lastRowFirstColumn="0" w:lastRowLastColumn="0"/>
              <w:rPr>
                <w:sz w:val="20"/>
                <w:szCs w:val="20"/>
                <w:lang w:val="es-AR"/>
              </w:rPr>
            </w:pPr>
            <w:r w:rsidRPr="00212601">
              <w:rPr>
                <w:sz w:val="20"/>
                <w:szCs w:val="20"/>
                <w:lang w:val="es-AR"/>
              </w:rPr>
              <w:t>Rojas Juan</w:t>
            </w:r>
          </w:p>
        </w:tc>
      </w:tr>
      <w:tr w:rsidR="00D07957" w:rsidTr="008060C3">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348" w:type="dxa"/>
            <w:vMerge/>
            <w:vAlign w:val="center"/>
          </w:tcPr>
          <w:p w:rsidR="00D07957" w:rsidRDefault="00D07957" w:rsidP="009E5FFE">
            <w:pPr>
              <w:pStyle w:val="Default"/>
              <w:rPr>
                <w:sz w:val="20"/>
                <w:szCs w:val="20"/>
                <w:lang w:val="es-AR"/>
              </w:rPr>
            </w:pPr>
          </w:p>
        </w:tc>
        <w:tc>
          <w:tcPr>
            <w:tcW w:w="5152" w:type="dxa"/>
            <w:gridSpan w:val="2"/>
          </w:tcPr>
          <w:p w:rsidR="00D07957" w:rsidRDefault="00D07957" w:rsidP="009E5FF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212601">
              <w:rPr>
                <w:sz w:val="20"/>
                <w:szCs w:val="20"/>
                <w:lang w:val="es-AR"/>
              </w:rPr>
              <w:t>Valentin Victor</w:t>
            </w:r>
          </w:p>
        </w:tc>
      </w:tr>
    </w:tbl>
    <w:p w:rsidR="00C71BDE" w:rsidRDefault="00C71BDE" w:rsidP="00C71BDE">
      <w:pPr>
        <w:pStyle w:val="Default"/>
        <w:rPr>
          <w:rFonts w:cstheme="minorHAnsi"/>
          <w:lang w:val="es-AR"/>
        </w:rPr>
      </w:pPr>
    </w:p>
    <w:p w:rsidR="009E7764" w:rsidRPr="00C71BDE" w:rsidRDefault="00AF1AA4" w:rsidP="008627C2">
      <w:pPr>
        <w:pStyle w:val="Default"/>
        <w:jc w:val="center"/>
        <w:rPr>
          <w:rFonts w:cstheme="minorHAnsi"/>
          <w:lang w:val="es-AR"/>
        </w:rPr>
      </w:pPr>
      <w:r>
        <w:rPr>
          <w:rFonts w:cstheme="minorHAnsi"/>
          <w:noProof/>
        </w:rPr>
        <mc:AlternateContent>
          <mc:Choice Requires="wpg">
            <w:drawing>
              <wp:anchor distT="0" distB="0" distL="114300" distR="114300" simplePos="0" relativeHeight="251743232" behindDoc="0" locked="0" layoutInCell="1" allowOverlap="1" wp14:anchorId="7DBFEF03" wp14:editId="47414B76">
                <wp:simplePos x="0" y="0"/>
                <wp:positionH relativeFrom="column">
                  <wp:posOffset>548640</wp:posOffset>
                </wp:positionH>
                <wp:positionV relativeFrom="paragraph">
                  <wp:posOffset>94615</wp:posOffset>
                </wp:positionV>
                <wp:extent cx="4486275" cy="2714625"/>
                <wp:effectExtent l="0" t="0" r="28575" b="28575"/>
                <wp:wrapNone/>
                <wp:docPr id="78" name="Grupo 78"/>
                <wp:cNvGraphicFramePr/>
                <a:graphic xmlns:a="http://schemas.openxmlformats.org/drawingml/2006/main">
                  <a:graphicData uri="http://schemas.microsoft.com/office/word/2010/wordprocessingGroup">
                    <wpg:wgp>
                      <wpg:cNvGrpSpPr/>
                      <wpg:grpSpPr>
                        <a:xfrm>
                          <a:off x="0" y="0"/>
                          <a:ext cx="4486275" cy="2714625"/>
                          <a:chOff x="0" y="0"/>
                          <a:chExt cx="4486275" cy="2819400"/>
                        </a:xfrm>
                      </wpg:grpSpPr>
                      <wpg:grpSp>
                        <wpg:cNvPr id="77" name="Grupo 77"/>
                        <wpg:cNvGrpSpPr/>
                        <wpg:grpSpPr>
                          <a:xfrm>
                            <a:off x="0" y="0"/>
                            <a:ext cx="4486275" cy="2819400"/>
                            <a:chOff x="0" y="0"/>
                            <a:chExt cx="4486275" cy="2819400"/>
                          </a:xfrm>
                        </wpg:grpSpPr>
                        <wps:wsp>
                          <wps:cNvPr id="33" name="Rectángulo 33"/>
                          <wps:cNvSpPr/>
                          <wps:spPr>
                            <a:xfrm>
                              <a:off x="1809750" y="0"/>
                              <a:ext cx="676275" cy="266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w:t>
                                </w:r>
                                <w:r w:rsidRPr="008627C2">
                                  <w:rPr>
                                    <w:sz w:val="18"/>
                                    <w:szCs w:val="18"/>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85725" y="419100"/>
                              <a:ext cx="7524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DIRECTOR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438525" y="457200"/>
                              <a:ext cx="1019175" cy="4381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ADMINISTRADOR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0" y="1066800"/>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RESPONSABLE VERIFICACION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1028700" y="1066800"/>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RESPONSABLE 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wps:spPr>
                            <a:xfrm>
                              <a:off x="2066925" y="1057275"/>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RESPONSABLE SCM (TAIGA)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ángulo 41"/>
                          <wps:cNvSpPr/>
                          <wps:spPr>
                            <a:xfrm>
                              <a:off x="3514725" y="1457325"/>
                              <a:ext cx="904875" cy="2762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ARQUITECTO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2543175" y="2390775"/>
                              <a:ext cx="1466850"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95CF2" w:rsidRPr="008627C2" w:rsidRDefault="00695CF2" w:rsidP="00695CF2">
                                <w:pPr>
                                  <w:spacing w:before="0"/>
                                  <w:ind w:left="0"/>
                                  <w:jc w:val="center"/>
                                  <w:rPr>
                                    <w:sz w:val="18"/>
                                    <w:szCs w:val="18"/>
                                  </w:rPr>
                                </w:pPr>
                                <w:r>
                                  <w:rPr>
                                    <w:sz w:val="18"/>
                                    <w:szCs w:val="18"/>
                                  </w:rPr>
                                  <w:t xml:space="preserve">           ESPECIALISTAS TECNICOS / IMPLEMENTADORES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219075" y="2324100"/>
                              <a:ext cx="12096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95CF2" w:rsidRPr="008627C2" w:rsidRDefault="00695CF2" w:rsidP="00695CF2">
                                <w:pPr>
                                  <w:spacing w:before="0"/>
                                  <w:ind w:left="0"/>
                                  <w:jc w:val="center"/>
                                  <w:rPr>
                                    <w:sz w:val="18"/>
                                    <w:szCs w:val="18"/>
                                  </w:rPr>
                                </w:pPr>
                                <w:r>
                                  <w:rPr>
                                    <w:sz w:val="18"/>
                                    <w:szCs w:val="18"/>
                                  </w:rPr>
                                  <w:t xml:space="preserve">         ANALISTAS / IMPLEMENTADORES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ángulo 63"/>
                          <wps:cNvSpPr/>
                          <wps:spPr>
                            <a:xfrm>
                              <a:off x="3419475" y="1057275"/>
                              <a:ext cx="1066800" cy="2571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D06B3" w:rsidRPr="008627C2" w:rsidRDefault="006D06B3" w:rsidP="006D06B3">
                                <w:pPr>
                                  <w:spacing w:before="0"/>
                                  <w:ind w:left="0"/>
                                  <w:rPr>
                                    <w:sz w:val="18"/>
                                    <w:szCs w:val="18"/>
                                  </w:rPr>
                                </w:pPr>
                                <w:r>
                                  <w:rPr>
                                    <w:sz w:val="18"/>
                                    <w:szCs w:val="18"/>
                                  </w:rPr>
                                  <w:t xml:space="preserve">         DOCUMENTADOR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Grupo 76"/>
                        <wpg:cNvGrpSpPr/>
                        <wpg:grpSpPr>
                          <a:xfrm>
                            <a:off x="447675" y="85725"/>
                            <a:ext cx="3657600" cy="2286000"/>
                            <a:chOff x="0" y="0"/>
                            <a:chExt cx="3657600" cy="2286000"/>
                          </a:xfrm>
                        </wpg:grpSpPr>
                        <wps:wsp>
                          <wps:cNvPr id="52" name="Conector recto de flecha 52"/>
                          <wps:cNvCnPr/>
                          <wps:spPr>
                            <a:xfrm flipV="1">
                              <a:off x="390525" y="466725"/>
                              <a:ext cx="2600325" cy="95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cNvPr id="49" name="Grupo 49"/>
                          <wpg:cNvGrpSpPr/>
                          <wpg:grpSpPr>
                            <a:xfrm flipH="1">
                              <a:off x="285750" y="0"/>
                              <a:ext cx="1066800" cy="333375"/>
                              <a:chOff x="0" y="0"/>
                              <a:chExt cx="1419225" cy="333375"/>
                            </a:xfrm>
                          </wpg:grpSpPr>
                          <wps:wsp>
                            <wps:cNvPr id="50" name="Conector recto 50"/>
                            <wps:cNvCnPr/>
                            <wps:spPr>
                              <a:xfrm>
                                <a:off x="0" y="0"/>
                                <a:ext cx="141922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1" name="Conector recto de flecha 51"/>
                            <wps:cNvCnPr/>
                            <wps:spPr>
                              <a:xfrm>
                                <a:off x="1419225" y="0"/>
                                <a:ext cx="0" cy="3333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grpSp>
                          <wpg:cNvPr id="48" name="Grupo 48"/>
                          <wpg:cNvGrpSpPr/>
                          <wpg:grpSpPr>
                            <a:xfrm>
                              <a:off x="2047875" y="38100"/>
                              <a:ext cx="1419225" cy="333375"/>
                              <a:chOff x="0" y="0"/>
                              <a:chExt cx="1419225" cy="333375"/>
                            </a:xfrm>
                          </wpg:grpSpPr>
                          <wps:wsp>
                            <wps:cNvPr id="46" name="Conector recto 46"/>
                            <wps:cNvCnPr/>
                            <wps:spPr>
                              <a:xfrm>
                                <a:off x="0" y="0"/>
                                <a:ext cx="141922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7" name="Conector recto de flecha 47"/>
                            <wps:cNvCnPr/>
                            <wps:spPr>
                              <a:xfrm>
                                <a:off x="1419225" y="0"/>
                                <a:ext cx="0" cy="3333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s:wsp>
                          <wps:cNvPr id="54" name="Conector recto de flecha 54"/>
                          <wps:cNvCnPr/>
                          <wps:spPr>
                            <a:xfrm>
                              <a:off x="0" y="78105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58" name="Conector recto de flecha 58"/>
                          <wps:cNvCnPr/>
                          <wps:spPr>
                            <a:xfrm>
                              <a:off x="1028700" y="76200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0" name="Conector recto 60"/>
                          <wps:cNvCnPr/>
                          <wps:spPr>
                            <a:xfrm>
                              <a:off x="381000" y="742950"/>
                              <a:ext cx="2381250" cy="2857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1" name="Conector recto 61"/>
                          <wps:cNvCnPr/>
                          <wps:spPr>
                            <a:xfrm>
                              <a:off x="2752725" y="781050"/>
                              <a:ext cx="9525" cy="73342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2" name="Conector recto de flecha 62"/>
                          <wps:cNvCnPr/>
                          <wps:spPr>
                            <a:xfrm>
                              <a:off x="2762250" y="1514475"/>
                              <a:ext cx="30480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4" name="Conector recto de flecha 64"/>
                          <wps:cNvCnPr/>
                          <wps:spPr>
                            <a:xfrm>
                              <a:off x="3648075" y="819150"/>
                              <a:ext cx="9525" cy="1524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5" name="Conector recto de flecha 65"/>
                          <wps:cNvCnPr/>
                          <wps:spPr>
                            <a:xfrm>
                              <a:off x="3657600" y="1228725"/>
                              <a:ext cx="0" cy="1619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6" name="Conector recto 66"/>
                          <wps:cNvCnPr/>
                          <wps:spPr>
                            <a:xfrm flipH="1">
                              <a:off x="142875" y="1609725"/>
                              <a:ext cx="292417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7" name="Conector recto de flecha 67"/>
                          <wps:cNvCnPr/>
                          <wps:spPr>
                            <a:xfrm flipV="1">
                              <a:off x="142875" y="140970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8" name="Conector recto de flecha 68"/>
                          <wps:cNvCnPr/>
                          <wps:spPr>
                            <a:xfrm flipV="1">
                              <a:off x="1085850" y="1390650"/>
                              <a:ext cx="0" cy="2190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69" name="Conector recto de flecha 69"/>
                          <wps:cNvCnPr/>
                          <wps:spPr>
                            <a:xfrm flipV="1">
                              <a:off x="2124075" y="1390650"/>
                              <a:ext cx="0" cy="2095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70" name="Conector recto 70"/>
                          <wps:cNvCnPr/>
                          <wps:spPr>
                            <a:xfrm flipH="1">
                              <a:off x="171450" y="2009775"/>
                              <a:ext cx="291465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71" name="Conector recto 71"/>
                          <wps:cNvCnPr/>
                          <wps:spPr>
                            <a:xfrm>
                              <a:off x="1552575" y="1609725"/>
                              <a:ext cx="0" cy="40005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72" name="Conector recto de flecha 72"/>
                          <wps:cNvCnPr/>
                          <wps:spPr>
                            <a:xfrm>
                              <a:off x="180975" y="2019300"/>
                              <a:ext cx="9525" cy="2190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73" name="Conector recto de flecha 73"/>
                          <wps:cNvCnPr/>
                          <wps:spPr>
                            <a:xfrm>
                              <a:off x="2590800" y="2028825"/>
                              <a:ext cx="9525" cy="2571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75" name="Conector recto 75"/>
                          <wps:cNvCnPr/>
                          <wps:spPr>
                            <a:xfrm flipV="1">
                              <a:off x="1552575" y="619125"/>
                              <a:ext cx="1438275" cy="0"/>
                            </a:xfrm>
                            <a:prstGeom prst="line">
                              <a:avLst/>
                            </a:prstGeom>
                          </wps:spPr>
                          <wps:style>
                            <a:lnRef idx="1">
                              <a:schemeClr val="accent3"/>
                            </a:lnRef>
                            <a:fillRef idx="0">
                              <a:schemeClr val="accent3"/>
                            </a:fillRef>
                            <a:effectRef idx="0">
                              <a:schemeClr val="accent3"/>
                            </a:effectRef>
                            <a:fontRef idx="minor">
                              <a:schemeClr val="tx1"/>
                            </a:fontRef>
                          </wps:style>
                          <wps:bodyPr/>
                        </wps:wsp>
                      </wpg:grpSp>
                    </wpg:wgp>
                  </a:graphicData>
                </a:graphic>
                <wp14:sizeRelV relativeFrom="margin">
                  <wp14:pctHeight>0</wp14:pctHeight>
                </wp14:sizeRelV>
              </wp:anchor>
            </w:drawing>
          </mc:Choice>
          <mc:Fallback>
            <w:pict>
              <v:group w14:anchorId="7DBFEF03" id="Grupo 78" o:spid="_x0000_s1037" style="position:absolute;left:0;text-align:left;margin-left:43.2pt;margin-top:7.45pt;width:353.25pt;height:213.75pt;z-index:251743232;mso-height-relative:margin" coordsize="44862,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">
                <v:group id="Grupo 77" o:spid="_x0000_s1038" style="position:absolute;width:44862;height:28194" coordsize="44862,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ángulo 33" o:spid="_x0000_s1039" style="position:absolute;left:18097;width:6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w:t>
                          </w:r>
                          <w:r w:rsidRPr="008627C2">
                            <w:rPr>
                              <w:sz w:val="18"/>
                              <w:szCs w:val="18"/>
                            </w:rPr>
                            <w:t>CLIENTE</w:t>
                          </w:r>
                        </w:p>
                      </w:txbxContent>
                    </v:textbox>
                  </v:rect>
                  <v:rect id="Rectángulo 34" o:spid="_x0000_s1040" style="position:absolute;left:857;top:4191;width:7525;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w:t>
                          </w:r>
                          <w:r>
                            <w:rPr>
                              <w:sz w:val="18"/>
                              <w:szCs w:val="18"/>
                            </w:rPr>
                            <w:t>DIRECTOR PROYECTO</w:t>
                          </w:r>
                        </w:p>
                      </w:txbxContent>
                    </v:textbox>
                  </v:rect>
                  <v:rect id="Rectángulo 35" o:spid="_x0000_s1041" style="position:absolute;left:34385;top:4572;width:1019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ADMINISTRADOR</w:t>
                          </w:r>
                          <w:r>
                            <w:rPr>
                              <w:sz w:val="18"/>
                              <w:szCs w:val="18"/>
                            </w:rPr>
                            <w:t xml:space="preserve"> PROYECTO</w:t>
                          </w:r>
                        </w:p>
                      </w:txbxContent>
                    </v:textbox>
                  </v:rect>
                  <v:rect id="Rectángulo 38" o:spid="_x0000_s1042" style="position:absolute;top:10668;width:904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RESPONSABLE VERIFICACION</w:t>
                          </w:r>
                        </w:p>
                      </w:txbxContent>
                    </v:textbox>
                  </v:rect>
                  <v:rect id="Rectángulo 39" o:spid="_x0000_s1043" style="position:absolute;left:10287;top:10668;width:904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RESPONSABLE </w:t>
                          </w:r>
                          <w:r>
                            <w:rPr>
                              <w:sz w:val="18"/>
                              <w:szCs w:val="18"/>
                            </w:rPr>
                            <w:t>CALIDAD</w:t>
                          </w:r>
                        </w:p>
                      </w:txbxContent>
                    </v:textbox>
                  </v:rect>
                  <v:rect id="Rectángulo 40" o:spid="_x0000_s1044" style="position:absolute;left:20669;top:10572;width:9049;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RESPONSABLE </w:t>
                          </w:r>
                          <w:r>
                            <w:rPr>
                              <w:sz w:val="18"/>
                              <w:szCs w:val="18"/>
                            </w:rPr>
                            <w:t>SCM (TAIGA)</w:t>
                          </w:r>
                        </w:p>
                      </w:txbxContent>
                    </v:textbox>
                  </v:rect>
                  <v:rect id="Rectángulo 41" o:spid="_x0000_s1045" style="position:absolute;left:35147;top:14573;width:904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w:t>
                          </w:r>
                          <w:r>
                            <w:rPr>
                              <w:sz w:val="18"/>
                              <w:szCs w:val="18"/>
                            </w:rPr>
                            <w:t>ARQUITECTO</w:t>
                          </w:r>
                        </w:p>
                      </w:txbxContent>
                    </v:textbox>
                  </v:rect>
                  <v:rect id="Rectángulo 43" o:spid="_x0000_s1046" style="position:absolute;left:25431;top:23907;width:14669;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" fillcolor="#9bbb59 [3206]" strokecolor="#4e6128 [1606]" strokeweight="2pt">
                    <v:textbox>
                      <w:txbxContent>
                        <w:p w:rsidR="00695CF2" w:rsidRPr="008627C2" w:rsidRDefault="00695CF2" w:rsidP="00695CF2">
                          <w:pPr>
                            <w:spacing w:before="0"/>
                            <w:ind w:left="0"/>
                            <w:jc w:val="center"/>
                            <w:rPr>
                              <w:sz w:val="18"/>
                              <w:szCs w:val="18"/>
                            </w:rPr>
                          </w:pPr>
                          <w:r>
                            <w:rPr>
                              <w:sz w:val="18"/>
                              <w:szCs w:val="18"/>
                            </w:rPr>
                            <w:t xml:space="preserve">           ESPECIALISTAS TECNICOS / IMPLEMENTADORES</w:t>
                          </w:r>
                        </w:p>
                      </w:txbxContent>
                    </v:textbox>
                  </v:rect>
                  <v:rect id="Rectángulo 44" o:spid="_x0000_s1047" style="position:absolute;left:2190;top:23241;width:12097;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" fillcolor="#9bbb59 [3206]" strokecolor="#4e6128 [1606]" strokeweight="2pt">
                    <v:textbox>
                      <w:txbxContent>
                        <w:p w:rsidR="00695CF2" w:rsidRPr="008627C2" w:rsidRDefault="00695CF2" w:rsidP="00695CF2">
                          <w:pPr>
                            <w:spacing w:before="0"/>
                            <w:ind w:left="0"/>
                            <w:jc w:val="center"/>
                            <w:rPr>
                              <w:sz w:val="18"/>
                              <w:szCs w:val="18"/>
                            </w:rPr>
                          </w:pPr>
                          <w:r>
                            <w:rPr>
                              <w:sz w:val="18"/>
                              <w:szCs w:val="18"/>
                            </w:rPr>
                            <w:t xml:space="preserve">         </w:t>
                          </w:r>
                          <w:r>
                            <w:rPr>
                              <w:sz w:val="18"/>
                              <w:szCs w:val="18"/>
                            </w:rPr>
                            <w:t>ANALISTAS / IMPLEMENTADORES</w:t>
                          </w:r>
                        </w:p>
                      </w:txbxContent>
                    </v:textbox>
                  </v:rect>
                  <v:rect id="Rectángulo 63" o:spid="_x0000_s1048" style="position:absolute;left:34194;top:10572;width:1066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" fillcolor="#9bbb59 [3206]" strokecolor="#4e6128 [1606]" strokeweight="2pt">
                    <v:textbox>
                      <w:txbxContent>
                        <w:p w:rsidR="006D06B3" w:rsidRPr="008627C2" w:rsidRDefault="006D06B3" w:rsidP="006D06B3">
                          <w:pPr>
                            <w:spacing w:before="0"/>
                            <w:ind w:left="0"/>
                            <w:rPr>
                              <w:sz w:val="18"/>
                              <w:szCs w:val="18"/>
                            </w:rPr>
                          </w:pPr>
                          <w:r>
                            <w:rPr>
                              <w:sz w:val="18"/>
                              <w:szCs w:val="18"/>
                            </w:rPr>
                            <w:t xml:space="preserve">         DOCUMENTADOR</w:t>
                          </w:r>
                        </w:p>
                      </w:txbxContent>
                    </v:textbox>
                  </v:rect>
                </v:group>
                <v:group id="Grupo 76" o:spid="_x0000_s1049" style="position:absolute;left:4476;top:857;width:36576;height:22860" coordsize="36576,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type id="_x0000_t32" coordsize="21600,21600" o:spt="32" o:oned="t" path="m,l21600,21600e" filled="f">
                    <v:path arrowok="t" fillok="f" o:connecttype="none"/>
                    <o:lock v:ext="edit" shapetype="t"/>
                  </v:shapetype>
                  <v:shape id="Conector recto de flecha 52" o:spid="_x0000_s1050" type="#_x0000_t32" style="position:absolute;left:3905;top:4667;width:26003;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" strokecolor="#94b64e [3046]">
                    <v:stroke endarrow="block"/>
                  </v:shape>
                  <v:group id="Grupo 49" o:spid="_x0000_s1051" style="position:absolute;left:2857;width:10668;height:3333;flip:x" coordsize="1419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">
                    <v:line id="Conector recto 50" o:spid="_x0000_s1052" style="position:absolute;visibility:visible;mso-wrap-style:square" from="0,0" to="14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" strokecolor="#94b64e [3046]"/>
                    <v:shape id="Conector recto de flecha 51" o:spid="_x0000_s1053" type="#_x0000_t32" style="position:absolute;left:14192;width:0;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" strokecolor="#94b64e [3046]">
                      <v:stroke endarrow="block"/>
                    </v:shape>
                  </v:group>
                  <v:group id="Grupo 48" o:spid="_x0000_s1054" style="position:absolute;left:20478;top:381;width:14193;height:3333" coordsize="1419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Conector recto 46" o:spid="_x0000_s1055" style="position:absolute;visibility:visible;mso-wrap-style:square" from="0,0" to="14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" strokecolor="#94b64e [3046]"/>
                    <v:shape id="Conector recto de flecha 47" o:spid="_x0000_s1056" type="#_x0000_t32" style="position:absolute;left:14192;width:0;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" strokecolor="#94b64e [3046]">
                      <v:stroke endarrow="block"/>
                    </v:shape>
                  </v:group>
                  <v:shape id="Conector recto de flecha 54" o:spid="_x0000_s1057" type="#_x0000_t32" style="position:absolute;top:7810;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" strokecolor="#94b64e [3046]">
                    <v:stroke endarrow="block"/>
                  </v:shape>
                  <v:shape id="Conector recto de flecha 58" o:spid="_x0000_s1058" type="#_x0000_t32" style="position:absolute;left:10287;top:7620;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" strokecolor="#94b64e [3046]">
                    <v:stroke endarrow="block"/>
                  </v:shape>
                  <v:line id="Conector recto 60" o:spid="_x0000_s1059" style="position:absolute;visibility:visible;mso-wrap-style:square" from="3810,7429" to="27622,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" strokecolor="#94b64e [3046]"/>
                  <v:line id="Conector recto 61" o:spid="_x0000_s1060" style="position:absolute;visibility:visible;mso-wrap-style:square" from="27527,7810" to="27622,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" strokecolor="#94b64e [3046]"/>
                  <v:shape id="Conector recto de flecha 62" o:spid="_x0000_s1061" type="#_x0000_t32" style="position:absolute;left:27622;top:15144;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" strokecolor="#94b64e [3046]">
                    <v:stroke endarrow="block"/>
                  </v:shape>
                  <v:shape id="Conector recto de flecha 64" o:spid="_x0000_s1062" type="#_x0000_t32" style="position:absolute;left:36480;top:8191;width:96;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" strokecolor="#94b64e [3046]">
                    <v:stroke endarrow="block"/>
                  </v:shape>
                  <v:shape id="Conector recto de flecha 65" o:spid="_x0000_s1063" type="#_x0000_t32" style="position:absolute;left:36576;top:12287;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" strokecolor="#94b64e [3046]">
                    <v:stroke endarrow="block"/>
                  </v:shape>
                  <v:line id="Conector recto 66" o:spid="_x0000_s1064" style="position:absolute;flip:x;visibility:visible;mso-wrap-style:square" from="1428,16097" to="30670,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" strokecolor="#94b64e [3046]"/>
                  <v:shape id="Conector recto de flecha 67" o:spid="_x0000_s1065" type="#_x0000_t32" style="position:absolute;left:1428;top:14097;width:0;height:2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" strokecolor="#94b64e [3046]">
                    <v:stroke endarrow="block"/>
                  </v:shape>
                  <v:shape id="Conector recto de flecha 68" o:spid="_x0000_s1066" type="#_x0000_t32" style="position:absolute;left:10858;top:13906;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" strokecolor="#94b64e [3046]">
                    <v:stroke endarrow="block"/>
                  </v:shape>
                  <v:shape id="Conector recto de flecha 69" o:spid="_x0000_s1067" type="#_x0000_t32" style="position:absolute;left:21240;top:13906;width:0;height:2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" strokecolor="#94b64e [3046]">
                    <v:stroke endarrow="block"/>
                  </v:shape>
                  <v:line id="Conector recto 70" o:spid="_x0000_s1068" style="position:absolute;flip:x;visibility:visible;mso-wrap-style:square" from="1714,20097" to="30861,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" strokecolor="#94b64e [3046]"/>
                  <v:line id="Conector recto 71" o:spid="_x0000_s1069" style="position:absolute;visibility:visible;mso-wrap-style:square" from="15525,16097" to="15525,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" strokecolor="#94b64e [3046]"/>
                  <v:shape id="Conector recto de flecha 72" o:spid="_x0000_s1070" type="#_x0000_t32" style="position:absolute;left:1809;top:20193;width:96;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" strokecolor="#94b64e [3046]">
                    <v:stroke endarrow="block"/>
                  </v:shape>
                  <v:shape id="Conector recto de flecha 73" o:spid="_x0000_s1071" type="#_x0000_t32" style="position:absolute;left:25908;top:20288;width:95;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" strokecolor="#94b64e [3046]">
                    <v:stroke endarrow="block"/>
                  </v:shape>
                  <v:line id="Conector recto 75" o:spid="_x0000_s1072" style="position:absolute;flip:y;visibility:visible;mso-wrap-style:square" from="15525,6191" to="29908,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" strokecolor="#94b64e [3046]"/>
                </v:group>
              </v:group>
            </w:pict>
          </mc:Fallback>
        </mc:AlternateContent>
      </w:r>
    </w:p>
    <w:p w:rsidR="00695CF2" w:rsidRDefault="006D06B3" w:rsidP="001568F8">
      <w:pPr>
        <w:jc w:val="center"/>
        <w:rPr>
          <w:rFonts w:cstheme="minorHAnsi"/>
          <w:noProof/>
          <w:lang w:val="en-US"/>
        </w:rPr>
      </w:pPr>
      <w:r>
        <w:rPr>
          <w:rFonts w:cstheme="minorHAnsi"/>
          <w:noProof/>
          <w:lang w:val="en-US"/>
        </w:rPr>
        <mc:AlternateContent>
          <mc:Choice Requires="wps">
            <w:drawing>
              <wp:anchor distT="0" distB="0" distL="114300" distR="114300" simplePos="0" relativeHeight="251740160" behindDoc="0" locked="0" layoutInCell="1" allowOverlap="1" wp14:anchorId="2EF8D3FF" wp14:editId="1AE9A738">
                <wp:simplePos x="0" y="0"/>
                <wp:positionH relativeFrom="column">
                  <wp:posOffset>2539365</wp:posOffset>
                </wp:positionH>
                <wp:positionV relativeFrom="paragraph">
                  <wp:posOffset>578485</wp:posOffset>
                </wp:positionV>
                <wp:extent cx="9525" cy="981075"/>
                <wp:effectExtent l="0" t="0" r="28575" b="28575"/>
                <wp:wrapNone/>
                <wp:docPr id="74" name="Conector recto 74"/>
                <wp:cNvGraphicFramePr/>
                <a:graphic xmlns:a="http://schemas.openxmlformats.org/drawingml/2006/main">
                  <a:graphicData uri="http://schemas.microsoft.com/office/word/2010/wordprocessingShape">
                    <wps:wsp>
                      <wps:cNvCnPr/>
                      <wps:spPr>
                        <a:xfrm flipH="1" flipV="1">
                          <a:off x="0" y="0"/>
                          <a:ext cx="9525" cy="98107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BEA21" id="Conector recto 74"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45.55pt" to="200.7pt,1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" strokecolor="#94b64e [3046]"/>
            </w:pict>
          </mc:Fallback>
        </mc:AlternateContent>
      </w:r>
      <w:r>
        <w:rPr>
          <w:rFonts w:cstheme="minorHAnsi"/>
          <w:noProof/>
          <w:lang w:val="en-US"/>
        </w:rPr>
        <mc:AlternateContent>
          <mc:Choice Requires="wps">
            <w:drawing>
              <wp:anchor distT="0" distB="0" distL="114300" distR="114300" simplePos="0" relativeHeight="251702272" behindDoc="0" locked="0" layoutInCell="1" allowOverlap="1" wp14:anchorId="10C0D10F" wp14:editId="5020EB63">
                <wp:simplePos x="0" y="0"/>
                <wp:positionH relativeFrom="column">
                  <wp:posOffset>4072890</wp:posOffset>
                </wp:positionH>
                <wp:positionV relativeFrom="paragraph">
                  <wp:posOffset>1741170</wp:posOffset>
                </wp:positionV>
                <wp:extent cx="904875" cy="428625"/>
                <wp:effectExtent l="0" t="0" r="28575" b="28575"/>
                <wp:wrapNone/>
                <wp:docPr id="42" name="Rectángulo 42"/>
                <wp:cNvGraphicFramePr/>
                <a:graphic xmlns:a="http://schemas.openxmlformats.org/drawingml/2006/main">
                  <a:graphicData uri="http://schemas.microsoft.com/office/word/2010/wordprocessingShape">
                    <wps:wsp>
                      <wps:cNvSpPr/>
                      <wps:spPr>
                        <a:xfrm>
                          <a:off x="0" y="0"/>
                          <a:ext cx="90487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627C2" w:rsidRPr="008627C2" w:rsidRDefault="008627C2" w:rsidP="008627C2">
                            <w:pPr>
                              <w:spacing w:before="0"/>
                              <w:ind w:left="0"/>
                              <w:jc w:val="center"/>
                              <w:rPr>
                                <w:sz w:val="18"/>
                                <w:szCs w:val="18"/>
                              </w:rPr>
                            </w:pPr>
                            <w:r>
                              <w:rPr>
                                <w:sz w:val="18"/>
                                <w:szCs w:val="18"/>
                              </w:rPr>
                              <w:t xml:space="preserve">         DISEÑADOR INTERFAZ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0D10F" id="Rectángulo 42" o:spid="_x0000_s1073" style="position:absolute;left:0;text-align:left;margin-left:320.7pt;margin-top:137.1pt;width:71.25pt;height:33.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" fillcolor="#9bbb59 [3206]" strokecolor="#4e6128 [1606]" strokeweight="2pt">
                <v:textbox>
                  <w:txbxContent>
                    <w:p w:rsidR="008627C2" w:rsidRPr="008627C2" w:rsidRDefault="008627C2" w:rsidP="008627C2">
                      <w:pPr>
                        <w:spacing w:before="0"/>
                        <w:ind w:left="0"/>
                        <w:jc w:val="center"/>
                        <w:rPr>
                          <w:sz w:val="18"/>
                          <w:szCs w:val="18"/>
                        </w:rPr>
                      </w:pPr>
                      <w:r>
                        <w:rPr>
                          <w:sz w:val="18"/>
                          <w:szCs w:val="18"/>
                        </w:rPr>
                        <w:t xml:space="preserve">         </w:t>
                      </w:r>
                      <w:r>
                        <w:rPr>
                          <w:sz w:val="18"/>
                          <w:szCs w:val="18"/>
                        </w:rPr>
                        <w:t>DISEÑADOR INTERFAZ</w:t>
                      </w:r>
                    </w:p>
                  </w:txbxContent>
                </v:textbox>
              </v:rect>
            </w:pict>
          </mc:Fallback>
        </mc:AlternateContent>
      </w:r>
    </w:p>
    <w:p w:rsidR="000A7238" w:rsidRPr="00065740" w:rsidRDefault="000A7238" w:rsidP="001568F8">
      <w:pPr>
        <w:jc w:val="center"/>
        <w:rPr>
          <w:rFonts w:cstheme="minorHAnsi"/>
        </w:rPr>
      </w:pPr>
    </w:p>
    <w:p w:rsidR="000A7238" w:rsidRPr="00065740" w:rsidRDefault="000A7238" w:rsidP="00CD1ECF">
      <w:pPr>
        <w:pStyle w:val="MNormal"/>
        <w:rPr>
          <w:rFonts w:asciiTheme="minorHAnsi" w:hAnsiTheme="minorHAnsi" w:cstheme="minorHAnsi"/>
        </w:rPr>
      </w:pPr>
    </w:p>
    <w:p w:rsidR="00CD1ECF" w:rsidRPr="00065740" w:rsidRDefault="00CD1ECF" w:rsidP="00CD1ECF">
      <w:pPr>
        <w:pStyle w:val="MNormal"/>
        <w:rPr>
          <w:rFonts w:asciiTheme="minorHAnsi" w:hAnsiTheme="minorHAnsi" w:cstheme="minorHAnsi"/>
        </w:rPr>
      </w:pPr>
    </w:p>
    <w:p w:rsidR="000A7238" w:rsidRPr="00065740" w:rsidRDefault="000A7238" w:rsidP="00CD1ECF">
      <w:pPr>
        <w:pStyle w:val="MNormal"/>
        <w:rPr>
          <w:rFonts w:asciiTheme="minorHAnsi" w:hAnsiTheme="minorHAnsi" w:cstheme="minorHAnsi"/>
          <w:noProof/>
        </w:rPr>
      </w:pPr>
    </w:p>
    <w:p w:rsidR="006B1750" w:rsidRDefault="006B1750" w:rsidP="00CD1ECF">
      <w:pPr>
        <w:pStyle w:val="MNormal"/>
        <w:rPr>
          <w:noProof/>
          <w:lang w:val="en-US" w:eastAsia="en-US"/>
        </w:rPr>
      </w:pPr>
    </w:p>
    <w:p w:rsidR="005E699C" w:rsidRDefault="005E699C" w:rsidP="00CD1ECF">
      <w:pPr>
        <w:pStyle w:val="MNormal"/>
        <w:rPr>
          <w:noProof/>
          <w:lang w:val="en-US" w:eastAsia="en-US"/>
        </w:rPr>
      </w:pPr>
    </w:p>
    <w:p w:rsidR="005E699C" w:rsidRDefault="005E699C" w:rsidP="00CD1ECF">
      <w:pPr>
        <w:pStyle w:val="MNormal"/>
        <w:rPr>
          <w:noProof/>
          <w:lang w:val="en-US" w:eastAsia="en-US"/>
        </w:rPr>
      </w:pPr>
    </w:p>
    <w:p w:rsidR="005E699C" w:rsidRDefault="005E699C" w:rsidP="00CD1ECF">
      <w:pPr>
        <w:pStyle w:val="MNormal"/>
        <w:rPr>
          <w:noProof/>
        </w:rPr>
      </w:pPr>
    </w:p>
    <w:p w:rsidR="001568F8" w:rsidRDefault="001568F8" w:rsidP="00CD1ECF">
      <w:pPr>
        <w:pStyle w:val="MNormal"/>
        <w:rPr>
          <w:noProof/>
        </w:rPr>
      </w:pPr>
    </w:p>
    <w:p w:rsidR="00CD1ECF" w:rsidRDefault="00CD1ECF" w:rsidP="00CD1ECF">
      <w:pPr>
        <w:pStyle w:val="MNormal"/>
      </w:pPr>
    </w:p>
    <w:p w:rsidR="00CD1ECF" w:rsidRPr="00BF712E" w:rsidRDefault="00CD1ECF" w:rsidP="00A87F7E">
      <w:pPr>
        <w:pStyle w:val="PSI-Ttulo2"/>
        <w:rPr>
          <w:rFonts w:asciiTheme="minorHAnsi" w:hAnsiTheme="minorHAnsi" w:cstheme="minorHAnsi"/>
          <w:color w:val="92D050"/>
        </w:rPr>
      </w:pPr>
      <w:bookmarkStart w:id="15" w:name="_Toc16490050"/>
      <w:bookmarkStart w:id="16" w:name="_Toc257629064"/>
      <w:r w:rsidRPr="00BF712E">
        <w:rPr>
          <w:rFonts w:asciiTheme="minorHAnsi" w:hAnsiTheme="minorHAnsi" w:cstheme="minorHAnsi"/>
          <w:color w:val="92D050"/>
        </w:rPr>
        <w:t>Interfaces e Interacciones</w:t>
      </w:r>
      <w:bookmarkEnd w:id="15"/>
      <w:bookmarkEnd w:id="16"/>
    </w:p>
    <w:p w:rsidR="00CD1ECF" w:rsidRPr="00065740" w:rsidRDefault="00353031" w:rsidP="001E5524">
      <w:pPr>
        <w:pStyle w:val="PSI-Comentario"/>
        <w:rPr>
          <w:rFonts w:cstheme="minorHAnsi"/>
        </w:rPr>
      </w:pPr>
      <w:r w:rsidRPr="00065740">
        <w:rPr>
          <w:rFonts w:cstheme="minorHAnsi"/>
        </w:rPr>
        <w:t>[</w:t>
      </w:r>
      <w:r w:rsidR="00CD1ECF" w:rsidRPr="00065740">
        <w:rPr>
          <w:rFonts w:cstheme="minorHAnsi"/>
        </w:rPr>
        <w:t xml:space="preserve">En esta sección se describen los procedimientos administrativos y de gestión entre el proyecto </w:t>
      </w:r>
      <w:r w:rsidR="00363E18" w:rsidRPr="00065740">
        <w:rPr>
          <w:rFonts w:cstheme="minorHAnsi"/>
        </w:rPr>
        <w:t>y:</w:t>
      </w:r>
      <w:r w:rsidR="00CD1ECF" w:rsidRPr="00065740">
        <w:rPr>
          <w:rFonts w:cstheme="minorHAnsi"/>
        </w:rPr>
        <w:t xml:space="preserve"> el Cliente, Gestión de configuración, Gestión de calidad y Verificación.</w:t>
      </w:r>
      <w:r w:rsidRPr="00065740">
        <w:rPr>
          <w:rFonts w:cstheme="minorHAnsi"/>
        </w:rPr>
        <w:t>]</w:t>
      </w:r>
    </w:p>
    <w:tbl>
      <w:tblPr>
        <w:tblStyle w:val="Tabladecuadrcula2-nfasis3"/>
        <w:tblW w:w="8987" w:type="dxa"/>
        <w:tblLook w:val="0420" w:firstRow="1" w:lastRow="0" w:firstColumn="0" w:lastColumn="0" w:noHBand="0" w:noVBand="1"/>
      </w:tblPr>
      <w:tblGrid>
        <w:gridCol w:w="1543"/>
        <w:gridCol w:w="2701"/>
        <w:gridCol w:w="2268"/>
        <w:gridCol w:w="2475"/>
      </w:tblGrid>
      <w:tr w:rsidR="00065740" w:rsidRPr="00065740" w:rsidTr="00BF712E">
        <w:trPr>
          <w:cnfStyle w:val="100000000000" w:firstRow="1" w:lastRow="0" w:firstColumn="0" w:lastColumn="0" w:oddVBand="0" w:evenVBand="0" w:oddHBand="0" w:evenHBand="0" w:firstRowFirstColumn="0" w:firstRowLastColumn="0" w:lastRowFirstColumn="0" w:lastRowLastColumn="0"/>
          <w:trHeight w:val="573"/>
        </w:trPr>
        <w:tc>
          <w:tcPr>
            <w:tcW w:w="1543" w:type="dxa"/>
            <w:tcBorders>
              <w:top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Actividad</w:t>
            </w:r>
          </w:p>
        </w:tc>
        <w:tc>
          <w:tcPr>
            <w:tcW w:w="2701"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Procedimiento</w:t>
            </w:r>
          </w:p>
        </w:tc>
        <w:tc>
          <w:tcPr>
            <w:tcW w:w="2268"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Responsable</w:t>
            </w:r>
          </w:p>
        </w:tc>
        <w:tc>
          <w:tcPr>
            <w:tcW w:w="2475" w:type="dxa"/>
            <w:tcBorders>
              <w:top w:val="none" w:sz="0" w:space="0" w:color="auto"/>
              <w:left w:val="none" w:sz="0" w:space="0" w:color="auto"/>
              <w:bottom w:val="none" w:sz="0" w:space="0" w:color="auto"/>
            </w:tcBorders>
          </w:tcPr>
          <w:p w:rsidR="00E067B1" w:rsidRPr="00065740" w:rsidRDefault="00E067B1" w:rsidP="00E067B1">
            <w:pPr>
              <w:jc w:val="center"/>
              <w:rPr>
                <w:rFonts w:cstheme="minorHAnsi"/>
              </w:rPr>
            </w:pPr>
            <w:r w:rsidRPr="00065740">
              <w:rPr>
                <w:rFonts w:cstheme="minorHAnsi"/>
              </w:rPr>
              <w:t>Involucrados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Height w:val="1231"/>
        </w:trPr>
        <w:tc>
          <w:tcPr>
            <w:tcW w:w="1543" w:type="dxa"/>
          </w:tcPr>
          <w:p w:rsidR="00CD1ECF" w:rsidRPr="00065740" w:rsidRDefault="00CD1ECF" w:rsidP="00A83DAF">
            <w:pPr>
              <w:pStyle w:val="PSI-Comentario"/>
              <w:rPr>
                <w:rFonts w:cstheme="minorHAnsi"/>
              </w:rPr>
            </w:pPr>
            <w:r w:rsidRPr="00065740">
              <w:rPr>
                <w:rFonts w:cstheme="minorHAnsi"/>
              </w:rPr>
              <w:t>[Nombre actividad]</w:t>
            </w:r>
          </w:p>
        </w:tc>
        <w:tc>
          <w:tcPr>
            <w:tcW w:w="2701" w:type="dxa"/>
          </w:tcPr>
          <w:p w:rsidR="00CD1ECF" w:rsidRPr="00065740" w:rsidRDefault="00CD1ECF" w:rsidP="00A83DAF">
            <w:pPr>
              <w:pStyle w:val="PSI-Comentario"/>
              <w:rPr>
                <w:rFonts w:cstheme="minorHAnsi"/>
              </w:rPr>
            </w:pPr>
            <w:r w:rsidRPr="00065740">
              <w:rPr>
                <w:rFonts w:cstheme="minorHAnsi"/>
              </w:rPr>
              <w:t>[Descripción del procedimiento correspondiente]</w:t>
            </w:r>
          </w:p>
        </w:tc>
        <w:tc>
          <w:tcPr>
            <w:tcW w:w="2268" w:type="dxa"/>
          </w:tcPr>
          <w:p w:rsidR="00CD1ECF" w:rsidRPr="00065740" w:rsidRDefault="00CD1ECF" w:rsidP="00A83DAF">
            <w:pPr>
              <w:pStyle w:val="PSI-Comentario"/>
              <w:rPr>
                <w:rFonts w:cstheme="minorHAnsi"/>
              </w:rPr>
            </w:pPr>
            <w:r w:rsidRPr="00065740">
              <w:rPr>
                <w:rFonts w:cstheme="minorHAnsi"/>
              </w:rPr>
              <w:t>[Responsable de la realización]</w:t>
            </w:r>
          </w:p>
        </w:tc>
        <w:tc>
          <w:tcPr>
            <w:tcW w:w="2475" w:type="dxa"/>
          </w:tcPr>
          <w:p w:rsidR="00CD1ECF" w:rsidRPr="00065740" w:rsidRDefault="00CD1ECF" w:rsidP="00A83DAF">
            <w:pPr>
              <w:pStyle w:val="PSI-Comentario"/>
              <w:rPr>
                <w:rFonts w:cstheme="minorHAnsi"/>
              </w:rPr>
            </w:pPr>
            <w:r w:rsidRPr="00065740">
              <w:rPr>
                <w:rFonts w:cstheme="minorHAnsi"/>
              </w:rPr>
              <w:t>[Líneas de trabajo o persona</w:t>
            </w:r>
            <w:r w:rsidR="000F0325" w:rsidRPr="00065740">
              <w:rPr>
                <w:rFonts w:cstheme="minorHAnsi"/>
              </w:rPr>
              <w:t xml:space="preserve">/s </w:t>
            </w:r>
            <w:r w:rsidRPr="00065740">
              <w:rPr>
                <w:rFonts w:cstheme="minorHAnsi"/>
              </w:rPr>
              <w:t xml:space="preserve"> involucrada</w:t>
            </w:r>
            <w:r w:rsidR="000F0325" w:rsidRPr="00065740">
              <w:rPr>
                <w:rFonts w:cstheme="minorHAnsi"/>
              </w:rPr>
              <w:t>/</w:t>
            </w:r>
            <w:r w:rsidRPr="00065740">
              <w:rPr>
                <w:rFonts w:cstheme="minorHAnsi"/>
              </w:rPr>
              <w:t>s]</w:t>
            </w:r>
          </w:p>
        </w:tc>
      </w:tr>
      <w:tr w:rsidR="00065740" w:rsidRPr="00065740" w:rsidTr="00BF712E">
        <w:trPr>
          <w:trHeight w:val="331"/>
        </w:trPr>
        <w:tc>
          <w:tcPr>
            <w:tcW w:w="1543" w:type="dxa"/>
          </w:tcPr>
          <w:p w:rsidR="00CD1ECF" w:rsidRPr="00065740" w:rsidRDefault="00CD1ECF" w:rsidP="00FF473B">
            <w:pPr>
              <w:pStyle w:val="MNormal"/>
              <w:rPr>
                <w:rFonts w:asciiTheme="minorHAnsi" w:hAnsiTheme="minorHAnsi" w:cstheme="minorHAnsi"/>
              </w:rPr>
            </w:pPr>
          </w:p>
        </w:tc>
        <w:tc>
          <w:tcPr>
            <w:tcW w:w="2701" w:type="dxa"/>
          </w:tcPr>
          <w:p w:rsidR="00CD1ECF" w:rsidRPr="00065740" w:rsidRDefault="00CD1ECF" w:rsidP="00FF473B">
            <w:pPr>
              <w:pStyle w:val="MNormal"/>
              <w:rPr>
                <w:rFonts w:asciiTheme="minorHAnsi" w:hAnsiTheme="minorHAnsi" w:cstheme="minorHAnsi"/>
              </w:rPr>
            </w:pPr>
          </w:p>
        </w:tc>
        <w:tc>
          <w:tcPr>
            <w:tcW w:w="2268" w:type="dxa"/>
          </w:tcPr>
          <w:p w:rsidR="00CD1ECF" w:rsidRPr="00065740" w:rsidRDefault="00CD1ECF" w:rsidP="00FF473B">
            <w:pPr>
              <w:pStyle w:val="MNormal"/>
              <w:rPr>
                <w:rFonts w:asciiTheme="minorHAnsi" w:hAnsiTheme="minorHAnsi" w:cstheme="minorHAnsi"/>
              </w:rPr>
            </w:pPr>
          </w:p>
        </w:tc>
        <w:tc>
          <w:tcPr>
            <w:tcW w:w="2475" w:type="dxa"/>
          </w:tcPr>
          <w:p w:rsidR="00CD1ECF" w:rsidRPr="00065740" w:rsidRDefault="00CD1ECF" w:rsidP="00FF473B">
            <w:pPr>
              <w:pStyle w:val="MNormal"/>
              <w:rPr>
                <w:rFonts w:asciiTheme="minorHAnsi" w:hAnsiTheme="minorHAnsi" w:cstheme="minorHAnsi"/>
              </w:rPr>
            </w:pPr>
          </w:p>
        </w:tc>
      </w:tr>
    </w:tbl>
    <w:p w:rsidR="00CD1ECF" w:rsidRPr="00065740" w:rsidRDefault="00CD1ECF" w:rsidP="00CD1ECF">
      <w:pPr>
        <w:pStyle w:val="MNormal"/>
        <w:ind w:left="708"/>
        <w:rPr>
          <w:rFonts w:asciiTheme="minorHAnsi" w:hAnsiTheme="minorHAnsi" w:cstheme="minorHAnsi"/>
        </w:rPr>
      </w:pPr>
    </w:p>
    <w:p w:rsidR="00CD1ECF" w:rsidRPr="00BF712E" w:rsidRDefault="00CD1ECF" w:rsidP="00A87F7E">
      <w:pPr>
        <w:pStyle w:val="PSI-Ttulo2"/>
        <w:rPr>
          <w:rFonts w:asciiTheme="minorHAnsi" w:hAnsiTheme="minorHAnsi" w:cstheme="minorHAnsi"/>
          <w:color w:val="92D050"/>
        </w:rPr>
      </w:pPr>
      <w:bookmarkStart w:id="17" w:name="_Toc16490051"/>
      <w:bookmarkStart w:id="18" w:name="_Toc257629065"/>
      <w:r w:rsidRPr="00BF712E">
        <w:rPr>
          <w:rFonts w:asciiTheme="minorHAnsi" w:hAnsiTheme="minorHAnsi" w:cstheme="minorHAnsi"/>
          <w:color w:val="92D050"/>
        </w:rPr>
        <w:t>Responsables</w:t>
      </w:r>
      <w:bookmarkEnd w:id="17"/>
      <w:bookmarkEnd w:id="18"/>
    </w:p>
    <w:p w:rsidR="00CD1ECF" w:rsidRDefault="00353031" w:rsidP="00237219">
      <w:pPr>
        <w:pStyle w:val="PSI-Comentario"/>
        <w:rPr>
          <w:rFonts w:cstheme="minorHAnsi"/>
        </w:rPr>
      </w:pPr>
      <w:r w:rsidRPr="00065740">
        <w:rPr>
          <w:rFonts w:cstheme="minorHAnsi"/>
        </w:rPr>
        <w:t>[</w:t>
      </w:r>
      <w:r w:rsidR="00CD1ECF" w:rsidRPr="00065740">
        <w:rPr>
          <w:rFonts w:cstheme="minorHAnsi"/>
        </w:rPr>
        <w:t>Se identifican las actividades más relevantes en el proyecto, los responsables de dichas actividades y los involucrados.</w:t>
      </w:r>
      <w:r w:rsidRPr="00065740">
        <w:rPr>
          <w:rFonts w:cstheme="minorHAnsi"/>
        </w:rPr>
        <w:t>]</w:t>
      </w:r>
    </w:p>
    <w:p w:rsidR="00237219" w:rsidRPr="00065740" w:rsidRDefault="00237219" w:rsidP="00CD1ECF">
      <w:pPr>
        <w:pStyle w:val="MNormal"/>
        <w:ind w:left="708"/>
        <w:rPr>
          <w:rFonts w:asciiTheme="minorHAnsi" w:hAnsiTheme="minorHAnsi" w:cstheme="minorHAnsi"/>
        </w:rPr>
      </w:pPr>
    </w:p>
    <w:tbl>
      <w:tblPr>
        <w:tblStyle w:val="Tabladecuadrcula2-nfasis3"/>
        <w:tblW w:w="8930" w:type="dxa"/>
        <w:tblLook w:val="0420" w:firstRow="1" w:lastRow="0" w:firstColumn="0" w:lastColumn="0" w:noHBand="0" w:noVBand="1"/>
      </w:tblPr>
      <w:tblGrid>
        <w:gridCol w:w="2194"/>
        <w:gridCol w:w="2194"/>
        <w:gridCol w:w="2194"/>
        <w:gridCol w:w="2348"/>
      </w:tblGrid>
      <w:tr w:rsidR="00065740" w:rsidRPr="00065740" w:rsidTr="00BF712E">
        <w:trPr>
          <w:cnfStyle w:val="100000000000" w:firstRow="1" w:lastRow="0" w:firstColumn="0" w:lastColumn="0" w:oddVBand="0" w:evenVBand="0" w:oddHBand="0" w:evenHBand="0" w:firstRowFirstColumn="0" w:firstRowLastColumn="0" w:lastRowFirstColumn="0" w:lastRowLastColumn="0"/>
          <w:trHeight w:val="314"/>
        </w:trPr>
        <w:tc>
          <w:tcPr>
            <w:tcW w:w="2194" w:type="dxa"/>
            <w:tcBorders>
              <w:top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Identificación</w:t>
            </w:r>
          </w:p>
        </w:tc>
        <w:tc>
          <w:tcPr>
            <w:tcW w:w="2194"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Descripción</w:t>
            </w:r>
          </w:p>
        </w:tc>
        <w:tc>
          <w:tcPr>
            <w:tcW w:w="2194" w:type="dxa"/>
            <w:tcBorders>
              <w:top w:val="none" w:sz="0" w:space="0" w:color="auto"/>
              <w:left w:val="none" w:sz="0" w:space="0" w:color="auto"/>
              <w:bottom w:val="none" w:sz="0" w:space="0" w:color="auto"/>
              <w:right w:val="none" w:sz="0" w:space="0" w:color="auto"/>
            </w:tcBorders>
          </w:tcPr>
          <w:p w:rsidR="00E067B1" w:rsidRPr="00065740" w:rsidRDefault="00E067B1" w:rsidP="00E067B1">
            <w:pPr>
              <w:jc w:val="center"/>
              <w:rPr>
                <w:rFonts w:cstheme="minorHAnsi"/>
              </w:rPr>
            </w:pPr>
            <w:r w:rsidRPr="00065740">
              <w:rPr>
                <w:rFonts w:cstheme="minorHAnsi"/>
              </w:rPr>
              <w:t>Responsable</w:t>
            </w:r>
          </w:p>
        </w:tc>
        <w:tc>
          <w:tcPr>
            <w:tcW w:w="2348" w:type="dxa"/>
            <w:tcBorders>
              <w:top w:val="none" w:sz="0" w:space="0" w:color="auto"/>
              <w:left w:val="none" w:sz="0" w:space="0" w:color="auto"/>
              <w:bottom w:val="none" w:sz="0" w:space="0" w:color="auto"/>
            </w:tcBorders>
          </w:tcPr>
          <w:p w:rsidR="00E067B1" w:rsidRPr="00065740" w:rsidRDefault="00E067B1" w:rsidP="00E067B1">
            <w:pPr>
              <w:jc w:val="center"/>
              <w:rPr>
                <w:rFonts w:cstheme="minorHAnsi"/>
              </w:rPr>
            </w:pPr>
            <w:r w:rsidRPr="00065740">
              <w:rPr>
                <w:rFonts w:cstheme="minorHAnsi"/>
              </w:rPr>
              <w:t>Involucrados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0F0325" w:rsidRPr="00065740" w:rsidRDefault="000F0325" w:rsidP="00A83DAF">
            <w:pPr>
              <w:pStyle w:val="PSI-Comentario"/>
              <w:rPr>
                <w:rFonts w:cstheme="minorHAnsi"/>
              </w:rPr>
            </w:pPr>
            <w:r w:rsidRPr="00065740">
              <w:rPr>
                <w:rFonts w:cstheme="minorHAnsi"/>
              </w:rPr>
              <w:t>[Identificación de la actividad]</w:t>
            </w:r>
          </w:p>
        </w:tc>
        <w:tc>
          <w:tcPr>
            <w:tcW w:w="2194" w:type="dxa"/>
          </w:tcPr>
          <w:p w:rsidR="000F0325" w:rsidRPr="00065740" w:rsidRDefault="000F0325" w:rsidP="00A83DAF">
            <w:pPr>
              <w:pStyle w:val="PSI-Comentario"/>
              <w:rPr>
                <w:rFonts w:cstheme="minorHAnsi"/>
              </w:rPr>
            </w:pPr>
            <w:r w:rsidRPr="00065740">
              <w:rPr>
                <w:rFonts w:cstheme="minorHAnsi"/>
              </w:rPr>
              <w:t>[Descripción de dicha  actividad]</w:t>
            </w:r>
          </w:p>
        </w:tc>
        <w:tc>
          <w:tcPr>
            <w:tcW w:w="2194" w:type="dxa"/>
          </w:tcPr>
          <w:p w:rsidR="000F0325" w:rsidRPr="00065740" w:rsidRDefault="000F0325" w:rsidP="00A83DAF">
            <w:pPr>
              <w:pStyle w:val="PSI-Comentario"/>
              <w:rPr>
                <w:rFonts w:cstheme="minorHAnsi"/>
              </w:rPr>
            </w:pPr>
            <w:r w:rsidRPr="00065740">
              <w:rPr>
                <w:rFonts w:cstheme="minorHAnsi"/>
              </w:rPr>
              <w:t>[Responsable de la misma]</w:t>
            </w:r>
          </w:p>
        </w:tc>
        <w:tc>
          <w:tcPr>
            <w:tcW w:w="2348" w:type="dxa"/>
          </w:tcPr>
          <w:p w:rsidR="000F0325" w:rsidRPr="00065740" w:rsidRDefault="000F0325" w:rsidP="00A83DAF">
            <w:pPr>
              <w:pStyle w:val="PSI-Comentario"/>
              <w:rPr>
                <w:rFonts w:cstheme="minorHAnsi"/>
              </w:rPr>
            </w:pPr>
            <w:r w:rsidRPr="00065740">
              <w:rPr>
                <w:rFonts w:cstheme="minorHAnsi"/>
              </w:rPr>
              <w:t>[Persona/s involucrada/s]</w:t>
            </w:r>
          </w:p>
        </w:tc>
      </w:tr>
      <w:tr w:rsidR="00065740" w:rsidRPr="00065740" w:rsidTr="00BF712E">
        <w:trPr>
          <w:trHeight w:val="314"/>
        </w:trPr>
        <w:tc>
          <w:tcPr>
            <w:tcW w:w="2194" w:type="dxa"/>
          </w:tcPr>
          <w:p w:rsidR="000F0325" w:rsidRPr="00065740" w:rsidRDefault="000F0325" w:rsidP="00FF473B">
            <w:pPr>
              <w:pStyle w:val="MNormal"/>
              <w:rPr>
                <w:rFonts w:asciiTheme="minorHAnsi" w:hAnsiTheme="minorHAnsi" w:cstheme="minorHAnsi"/>
              </w:rPr>
            </w:pPr>
          </w:p>
        </w:tc>
        <w:tc>
          <w:tcPr>
            <w:tcW w:w="2194" w:type="dxa"/>
          </w:tcPr>
          <w:p w:rsidR="000F0325" w:rsidRPr="00065740" w:rsidRDefault="008F25DD" w:rsidP="00FF473B">
            <w:pPr>
              <w:pStyle w:val="MNormal"/>
              <w:rPr>
                <w:rFonts w:asciiTheme="minorHAnsi" w:hAnsiTheme="minorHAnsi" w:cstheme="minorHAnsi"/>
              </w:rPr>
            </w:pPr>
            <w:r>
              <w:rPr>
                <w:rFonts w:asciiTheme="minorHAnsi" w:hAnsiTheme="minorHAnsi" w:cstheme="minorHAnsi"/>
              </w:rPr>
              <w:t>Conocer el problema</w:t>
            </w:r>
          </w:p>
        </w:tc>
        <w:tc>
          <w:tcPr>
            <w:tcW w:w="2194" w:type="dxa"/>
          </w:tcPr>
          <w:p w:rsidR="000F0325" w:rsidRPr="00065740"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0F0325" w:rsidRPr="00065740" w:rsidRDefault="008F25DD" w:rsidP="00FF473B">
            <w:pPr>
              <w:pStyle w:val="MNormal"/>
              <w:rPr>
                <w:rFonts w:asciiTheme="minorHAnsi" w:hAnsiTheme="minorHAnsi" w:cstheme="minorHAnsi"/>
              </w:rPr>
            </w:pPr>
            <w:r>
              <w:rPr>
                <w:rFonts w:asciiTheme="minorHAnsi" w:hAnsiTheme="minorHAnsi" w:cstheme="minorHAnsi"/>
              </w:rPr>
              <w:t>Analistas, Arquitecto, Responsables de calidad y verificación</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Especificar requerimientos</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Juan</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Analista, Responsable de calidad y verificación</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Alcance</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Gustavo</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Administrador</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Diseñar sistema</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Victor</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Analistas</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Documentación técnica</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Especialistas técnicos</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Implementar</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Implementadores</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Planificar</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Victor</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Asistentes de verificación</w:t>
            </w: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Verificar</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Juan</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Asistentes de verificación</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Evaluar verificación</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Gustavo</w:t>
            </w:r>
          </w:p>
        </w:tc>
        <w:tc>
          <w:tcPr>
            <w:tcW w:w="2348" w:type="dxa"/>
          </w:tcPr>
          <w:p w:rsidR="008F25DD" w:rsidRPr="00065740" w:rsidRDefault="008F25DD" w:rsidP="00FF473B">
            <w:pPr>
              <w:pStyle w:val="MNormal"/>
              <w:rPr>
                <w:rFonts w:asciiTheme="minorHAnsi" w:hAnsiTheme="minorHAnsi" w:cstheme="minorHAnsi"/>
              </w:rPr>
            </w:pP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Seguimiento del proyecto</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r>
              <w:rPr>
                <w:rFonts w:asciiTheme="minorHAnsi" w:hAnsiTheme="minorHAnsi" w:cstheme="minorHAnsi"/>
              </w:rPr>
              <w:t>Todo el equipo</w:t>
            </w: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Evaluar y ajustar el plan de proyecto</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Todos</w:t>
            </w:r>
          </w:p>
        </w:tc>
        <w:tc>
          <w:tcPr>
            <w:tcW w:w="2348" w:type="dxa"/>
          </w:tcPr>
          <w:p w:rsidR="008F25DD" w:rsidRPr="00065740" w:rsidRDefault="008F25DD" w:rsidP="00FF473B">
            <w:pPr>
              <w:pStyle w:val="MNormal"/>
              <w:rPr>
                <w:rFonts w:asciiTheme="minorHAnsi" w:hAnsiTheme="minorHAnsi" w:cstheme="minorHAnsi"/>
              </w:rPr>
            </w:pPr>
          </w:p>
        </w:tc>
      </w:tr>
      <w:tr w:rsidR="008F25DD" w:rsidRPr="00065740" w:rsidTr="00BF712E">
        <w:trPr>
          <w:cnfStyle w:val="000000100000" w:firstRow="0" w:lastRow="0" w:firstColumn="0" w:lastColumn="0" w:oddVBand="0" w:evenVBand="0" w:oddHBand="1" w:evenHBand="0" w:firstRowFirstColumn="0" w:firstRowLastColumn="0" w:lastRowFirstColumn="0" w:lastRowLastColumn="0"/>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Planificar la configuración SCM</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Juan</w:t>
            </w:r>
          </w:p>
        </w:tc>
        <w:tc>
          <w:tcPr>
            <w:tcW w:w="2348" w:type="dxa"/>
          </w:tcPr>
          <w:p w:rsidR="008F25DD" w:rsidRPr="00065740" w:rsidRDefault="008F25DD" w:rsidP="00FF473B">
            <w:pPr>
              <w:pStyle w:val="MNormal"/>
              <w:rPr>
                <w:rFonts w:asciiTheme="minorHAnsi" w:hAnsiTheme="minorHAnsi" w:cstheme="minorHAnsi"/>
              </w:rPr>
            </w:pPr>
          </w:p>
        </w:tc>
      </w:tr>
      <w:tr w:rsidR="008F25DD" w:rsidRPr="00065740" w:rsidTr="00BF712E">
        <w:trPr>
          <w:trHeight w:val="314"/>
        </w:trPr>
        <w:tc>
          <w:tcPr>
            <w:tcW w:w="2194" w:type="dxa"/>
          </w:tcPr>
          <w:p w:rsidR="008F25DD" w:rsidRPr="00065740" w:rsidRDefault="008F25DD" w:rsidP="00FF473B">
            <w:pPr>
              <w:pStyle w:val="MNormal"/>
              <w:rPr>
                <w:rFonts w:asciiTheme="minorHAnsi" w:hAnsiTheme="minorHAnsi" w:cstheme="minorHAnsi"/>
              </w:rPr>
            </w:pP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Planificar la calidad</w:t>
            </w:r>
          </w:p>
        </w:tc>
        <w:tc>
          <w:tcPr>
            <w:tcW w:w="2194" w:type="dxa"/>
          </w:tcPr>
          <w:p w:rsidR="008F25DD" w:rsidRDefault="008F25DD" w:rsidP="00FF473B">
            <w:pPr>
              <w:pStyle w:val="MNormal"/>
              <w:rPr>
                <w:rFonts w:asciiTheme="minorHAnsi" w:hAnsiTheme="minorHAnsi" w:cstheme="minorHAnsi"/>
              </w:rPr>
            </w:pPr>
            <w:r>
              <w:rPr>
                <w:rFonts w:asciiTheme="minorHAnsi" w:hAnsiTheme="minorHAnsi" w:cstheme="minorHAnsi"/>
              </w:rPr>
              <w:t>Gustavo</w:t>
            </w:r>
          </w:p>
        </w:tc>
        <w:tc>
          <w:tcPr>
            <w:tcW w:w="2348" w:type="dxa"/>
          </w:tcPr>
          <w:p w:rsidR="008F25DD" w:rsidRPr="00065740" w:rsidRDefault="008F25DD" w:rsidP="00FF473B">
            <w:pPr>
              <w:pStyle w:val="MNormal"/>
              <w:rPr>
                <w:rFonts w:asciiTheme="minorHAnsi" w:hAnsiTheme="minorHAnsi" w:cstheme="minorHAnsi"/>
              </w:rPr>
            </w:pPr>
          </w:p>
        </w:tc>
      </w:tr>
    </w:tbl>
    <w:p w:rsidR="00CD1ECF" w:rsidRPr="00065740" w:rsidRDefault="00CD1ECF" w:rsidP="00CD1ECF">
      <w:pPr>
        <w:pStyle w:val="MNormal"/>
        <w:ind w:left="708"/>
        <w:rPr>
          <w:rFonts w:asciiTheme="minorHAnsi" w:hAnsiTheme="minorHAnsi" w:cstheme="minorHAnsi"/>
        </w:rPr>
      </w:pPr>
    </w:p>
    <w:p w:rsidR="00237219" w:rsidRPr="00065740" w:rsidRDefault="00237219" w:rsidP="00163447">
      <w:pPr>
        <w:pStyle w:val="PSI-Ttulo1"/>
      </w:pPr>
      <w:bookmarkStart w:id="19" w:name="_Toc16490052"/>
    </w:p>
    <w:p w:rsidR="00CD1ECF" w:rsidRPr="00065740" w:rsidRDefault="00CD1ECF" w:rsidP="00163447">
      <w:pPr>
        <w:pStyle w:val="PSI-Ttulo1"/>
      </w:pPr>
      <w:bookmarkStart w:id="20" w:name="_Toc257629066"/>
      <w:r w:rsidRPr="00065740">
        <w:t>Proceso de Gestión</w:t>
      </w:r>
      <w:bookmarkEnd w:id="19"/>
      <w:bookmarkEnd w:id="20"/>
    </w:p>
    <w:p w:rsidR="00CD1ECF" w:rsidRPr="00065740" w:rsidRDefault="00EE1B6B" w:rsidP="00726B5A">
      <w:pPr>
        <w:pStyle w:val="PSI-Ttulo2"/>
        <w:spacing w:before="0"/>
        <w:ind w:left="0" w:firstLine="0"/>
        <w:rPr>
          <w:rFonts w:asciiTheme="minorHAnsi" w:hAnsiTheme="minorHAnsi" w:cstheme="minorHAnsi"/>
          <w:color w:val="auto"/>
        </w:rPr>
      </w:pPr>
      <w:bookmarkStart w:id="21" w:name="_Toc16490053"/>
      <w:r w:rsidRPr="00065740">
        <w:rPr>
          <w:rFonts w:asciiTheme="minorHAnsi" w:hAnsiTheme="minorHAnsi" w:cstheme="minorHAnsi"/>
          <w:color w:val="auto"/>
        </w:rPr>
        <w:br/>
      </w:r>
      <w:bookmarkStart w:id="22" w:name="_Toc257629067"/>
      <w:r w:rsidR="00CD1ECF" w:rsidRPr="00BF712E">
        <w:rPr>
          <w:rFonts w:asciiTheme="minorHAnsi" w:hAnsiTheme="minorHAnsi" w:cstheme="minorHAnsi"/>
          <w:color w:val="92D050"/>
        </w:rPr>
        <w:t>Objetivos y Prioridades de Gestión</w:t>
      </w:r>
      <w:bookmarkEnd w:id="21"/>
      <w:bookmarkEnd w:id="22"/>
    </w:p>
    <w:p w:rsidR="00726B5A" w:rsidRPr="0026269B" w:rsidRDefault="00726B5A" w:rsidP="00726B5A">
      <w:pPr>
        <w:pStyle w:val="Default"/>
        <w:rPr>
          <w:lang w:val="es-AR"/>
        </w:rPr>
      </w:pPr>
      <w:bookmarkStart w:id="23" w:name="_Toc16490054"/>
    </w:p>
    <w:p w:rsidR="00726B5A" w:rsidRPr="00726B5A" w:rsidRDefault="00726B5A" w:rsidP="00726B5A">
      <w:pPr>
        <w:pStyle w:val="PSI-Ttulo2"/>
        <w:ind w:left="0" w:firstLine="0"/>
        <w:jc w:val="both"/>
        <w:rPr>
          <w:rFonts w:asciiTheme="minorHAnsi" w:eastAsiaTheme="minorHAnsi" w:hAnsiTheme="minorHAnsi" w:cstheme="minorHAnsi"/>
          <w:b w:val="0"/>
          <w:bCs w:val="0"/>
          <w:i/>
          <w:color w:val="auto"/>
          <w:sz w:val="22"/>
          <w:szCs w:val="22"/>
        </w:rPr>
      </w:pPr>
      <w:r w:rsidRPr="00726B5A">
        <w:rPr>
          <w:rFonts w:asciiTheme="minorHAnsi" w:eastAsiaTheme="minorHAnsi" w:hAnsiTheme="minorHAnsi" w:cstheme="minorHAnsi"/>
          <w:b w:val="0"/>
          <w:bCs w:val="0"/>
          <w:i/>
          <w:color w:val="auto"/>
          <w:sz w:val="22"/>
          <w:szCs w:val="22"/>
        </w:rPr>
        <w:t>La gestión de proyecto implica la aplicación de conocimientos, habilidades, herramientas y técnicas a las actividades que se necesitan para cubrir las necesidades y expectativas para un proyecto El objetivo es lograr un buen monitoreo del proyecto a lo largo del mismo cada cierto periodo pre-establecido, con el fin de mantener la planificación realizada. Las metas de la gestión de proyecto es tratar de llevar un buen seguimiento del proyecto para poder mantener una buena planificación del mismo. Para esto Se destacan las siguiente Actividades:</w:t>
      </w:r>
    </w:p>
    <w:p w:rsidR="00726B5A" w:rsidRDefault="00726B5A" w:rsidP="00726B5A">
      <w:pPr>
        <w:pStyle w:val="Default"/>
        <w:rPr>
          <w:color w:val="auto"/>
        </w:rPr>
      </w:pP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Planificación y Seguimiento del avance del proyecto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Estimaciones y Mediciones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Gestión de Riesgos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Registrar Esfuerzo (horas trabajadas)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Reunión de Equipo (Quincenal el equipo completo)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Reunión con Cliente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Revisión Administrativa </w:t>
      </w:r>
    </w:p>
    <w:p w:rsidR="00726B5A" w:rsidRPr="00726B5A" w:rsidRDefault="00726B5A" w:rsidP="00726B5A">
      <w:pPr>
        <w:pStyle w:val="Default"/>
        <w:numPr>
          <w:ilvl w:val="0"/>
          <w:numId w:val="15"/>
        </w:numPr>
        <w:spacing w:after="70"/>
        <w:rPr>
          <w:color w:val="auto"/>
          <w:sz w:val="22"/>
          <w:szCs w:val="22"/>
          <w:lang w:val="es-AR"/>
        </w:rPr>
      </w:pPr>
      <w:r w:rsidRPr="00726B5A">
        <w:rPr>
          <w:color w:val="auto"/>
          <w:sz w:val="22"/>
          <w:szCs w:val="22"/>
          <w:lang w:val="es-AR"/>
        </w:rPr>
        <w:t xml:space="preserve">Evaluar la c/u de las Fases </w:t>
      </w:r>
    </w:p>
    <w:p w:rsidR="00726B5A" w:rsidRPr="00726B5A" w:rsidRDefault="00726B5A" w:rsidP="00726B5A">
      <w:pPr>
        <w:pStyle w:val="Default"/>
        <w:numPr>
          <w:ilvl w:val="0"/>
          <w:numId w:val="15"/>
        </w:numPr>
        <w:rPr>
          <w:color w:val="auto"/>
          <w:sz w:val="22"/>
          <w:szCs w:val="22"/>
          <w:lang w:val="es-AR"/>
        </w:rPr>
      </w:pPr>
      <w:r w:rsidRPr="00726B5A">
        <w:rPr>
          <w:color w:val="auto"/>
          <w:sz w:val="22"/>
          <w:szCs w:val="22"/>
          <w:lang w:val="es-AR"/>
        </w:rPr>
        <w:t xml:space="preserve">Evaluar y/o Ajustar el Plan de Proyecto </w:t>
      </w:r>
    </w:p>
    <w:p w:rsidR="00CD1ECF" w:rsidRPr="00065740" w:rsidRDefault="00EE1B6B" w:rsidP="00726B5A">
      <w:pPr>
        <w:pStyle w:val="PSI-Ttulo2"/>
        <w:ind w:left="0" w:firstLine="0"/>
        <w:jc w:val="both"/>
        <w:rPr>
          <w:rFonts w:asciiTheme="minorHAnsi" w:hAnsiTheme="minorHAnsi" w:cstheme="minorHAnsi"/>
          <w:color w:val="auto"/>
        </w:rPr>
      </w:pPr>
      <w:r w:rsidRPr="00726B5A">
        <w:rPr>
          <w:rFonts w:asciiTheme="minorHAnsi" w:eastAsiaTheme="minorHAnsi" w:hAnsiTheme="minorHAnsi" w:cstheme="minorHAnsi"/>
          <w:b w:val="0"/>
          <w:bCs w:val="0"/>
          <w:i/>
          <w:color w:val="auto"/>
          <w:sz w:val="22"/>
          <w:szCs w:val="22"/>
        </w:rPr>
        <w:br/>
      </w:r>
      <w:bookmarkStart w:id="24" w:name="_Toc257629068"/>
      <w:r w:rsidR="00CD1ECF" w:rsidRPr="00BF712E">
        <w:rPr>
          <w:rFonts w:asciiTheme="minorHAnsi" w:hAnsiTheme="minorHAnsi" w:cstheme="minorHAnsi"/>
          <w:color w:val="92D050"/>
        </w:rPr>
        <w:t>Condiciones asumidas, dependencias y restricciones</w:t>
      </w:r>
      <w:bookmarkEnd w:id="23"/>
      <w:bookmarkEnd w:id="24"/>
    </w:p>
    <w:p w:rsidR="00CD1ECF" w:rsidRDefault="00CD1ECF" w:rsidP="00A83DAF">
      <w:pPr>
        <w:pStyle w:val="PSI-Comentario"/>
        <w:rPr>
          <w:rFonts w:cstheme="minorHAnsi"/>
        </w:rPr>
      </w:pPr>
      <w:r w:rsidRPr="00065740">
        <w:rPr>
          <w:rFonts w:cstheme="minorHAnsi"/>
        </w:rPr>
        <w:t>[Especificación de las condiciones que se asumen para el proyecto, eventos externos de los que se depende y restricciones del proyecto.]</w:t>
      </w:r>
    </w:p>
    <w:p w:rsidR="00F917F8" w:rsidRPr="00065740" w:rsidRDefault="00F917F8" w:rsidP="00A83DAF">
      <w:pPr>
        <w:pStyle w:val="PSI-Comentario"/>
        <w:rPr>
          <w:rFonts w:cstheme="minorHAnsi"/>
        </w:rPr>
      </w:pPr>
      <w:r>
        <w:rPr>
          <w:rFonts w:cstheme="minorHAnsi"/>
        </w:rPr>
        <w:t>No definido.</w:t>
      </w:r>
    </w:p>
    <w:p w:rsidR="00CD1ECF" w:rsidRPr="00BF712E" w:rsidRDefault="00CD1ECF" w:rsidP="00B9684D">
      <w:pPr>
        <w:pStyle w:val="PSI-Ttulo2"/>
        <w:ind w:left="0" w:firstLine="0"/>
        <w:rPr>
          <w:rFonts w:asciiTheme="minorHAnsi" w:hAnsiTheme="minorHAnsi" w:cstheme="minorHAnsi"/>
          <w:color w:val="92D050"/>
        </w:rPr>
      </w:pPr>
      <w:bookmarkStart w:id="25" w:name="_Toc16490055"/>
      <w:bookmarkStart w:id="26" w:name="_Toc257629069"/>
      <w:r w:rsidRPr="00BF712E">
        <w:rPr>
          <w:rFonts w:asciiTheme="minorHAnsi" w:hAnsiTheme="minorHAnsi" w:cstheme="minorHAnsi"/>
          <w:color w:val="92D050"/>
        </w:rPr>
        <w:t>Gestión de Riesgos</w:t>
      </w:r>
      <w:bookmarkEnd w:id="25"/>
      <w:bookmarkEnd w:id="26"/>
    </w:p>
    <w:p w:rsidR="00F917F8" w:rsidRPr="00065740" w:rsidRDefault="00F917F8" w:rsidP="00A83DAF">
      <w:pPr>
        <w:pStyle w:val="PSI-Comentario"/>
        <w:rPr>
          <w:rFonts w:cstheme="minorHAnsi"/>
        </w:rPr>
      </w:pPr>
      <w:r w:rsidRPr="00AE739F">
        <w:rPr>
          <w:rFonts w:cstheme="minorHAnsi"/>
        </w:rPr>
        <w:t>Ver documento de riesgos.</w:t>
      </w:r>
    </w:p>
    <w:p w:rsidR="00CD1ECF" w:rsidRPr="00065740" w:rsidRDefault="00B9684D" w:rsidP="00B9684D">
      <w:pPr>
        <w:pStyle w:val="PSI-Ttulo2"/>
        <w:ind w:left="0" w:firstLine="0"/>
        <w:rPr>
          <w:rFonts w:asciiTheme="minorHAnsi" w:hAnsiTheme="minorHAnsi" w:cstheme="minorHAnsi"/>
          <w:color w:val="auto"/>
        </w:rPr>
      </w:pPr>
      <w:bookmarkStart w:id="27" w:name="_Toc16490056"/>
      <w:r w:rsidRPr="00065740">
        <w:rPr>
          <w:rFonts w:asciiTheme="minorHAnsi" w:hAnsiTheme="minorHAnsi" w:cstheme="minorHAnsi"/>
          <w:color w:val="auto"/>
        </w:rPr>
        <w:br/>
      </w:r>
      <w:bookmarkStart w:id="28" w:name="_Toc257629070"/>
      <w:r w:rsidR="00CD1ECF" w:rsidRPr="00BF712E">
        <w:rPr>
          <w:rFonts w:asciiTheme="minorHAnsi" w:hAnsiTheme="minorHAnsi" w:cstheme="minorHAnsi"/>
          <w:color w:val="92D050"/>
        </w:rPr>
        <w:t>Mecanismos de control y ajuste</w:t>
      </w:r>
      <w:bookmarkEnd w:id="27"/>
      <w:bookmarkEnd w:id="28"/>
    </w:p>
    <w:p w:rsidR="00CD1ECF" w:rsidRDefault="00CD1ECF" w:rsidP="00A83DAF">
      <w:pPr>
        <w:pStyle w:val="PSI-Comentario"/>
        <w:rPr>
          <w:rFonts w:cstheme="minorHAnsi"/>
        </w:rPr>
      </w:pPr>
      <w:r w:rsidRPr="00065740">
        <w:rPr>
          <w:rFonts w:cstheme="minorHAnsi"/>
        </w:rPr>
        <w:t>[Especificación de los procedimientos de reporte, formato de reportes, flujo de información, revisiones, auditorias, para las Líneas de Gestión de Calidad, Gestión de Configuración y Control de Cambios, Verificación y Gestión de Proyecto.]</w:t>
      </w:r>
    </w:p>
    <w:p w:rsidR="00F917F8" w:rsidRPr="00065740" w:rsidRDefault="00F917F8" w:rsidP="00A83DAF">
      <w:pPr>
        <w:pStyle w:val="PSI-Comentario"/>
        <w:rPr>
          <w:rFonts w:cstheme="minorHAnsi"/>
        </w:rPr>
      </w:pPr>
      <w:r w:rsidRPr="00F917F8">
        <w:rPr>
          <w:rFonts w:cstheme="minorHAnsi"/>
          <w:highlight w:val="yellow"/>
        </w:rPr>
        <w:t>No definido.</w:t>
      </w:r>
    </w:p>
    <w:p w:rsidR="006B1750" w:rsidRPr="00065740" w:rsidRDefault="006B1750" w:rsidP="00A83DAF">
      <w:pPr>
        <w:pStyle w:val="PSI-Comentario"/>
        <w:rPr>
          <w:rFonts w:cstheme="minorHAnsi"/>
        </w:rPr>
      </w:pPr>
    </w:p>
    <w:p w:rsidR="00CD1ECF" w:rsidRPr="00BF712E" w:rsidRDefault="00CD1ECF" w:rsidP="00BF712E">
      <w:pPr>
        <w:pStyle w:val="PSI-Ttulo3"/>
      </w:pPr>
      <w:bookmarkStart w:id="29" w:name="_Toc16490057"/>
      <w:bookmarkStart w:id="30" w:name="_Toc257629071"/>
      <w:r w:rsidRPr="00BF712E">
        <w:t>Mecanismos para la Gestión de calidad</w:t>
      </w:r>
      <w:bookmarkEnd w:id="29"/>
      <w:bookmarkEnd w:id="30"/>
    </w:p>
    <w:p w:rsidR="006B1750" w:rsidRPr="00065740" w:rsidRDefault="00F917F8" w:rsidP="00A83DAF">
      <w:pPr>
        <w:pStyle w:val="PSI-Comentario"/>
        <w:rPr>
          <w:rFonts w:cstheme="minorHAnsi"/>
        </w:rPr>
      </w:pPr>
      <w:r w:rsidRPr="00AE739F">
        <w:rPr>
          <w:rFonts w:cstheme="minorHAnsi"/>
        </w:rPr>
        <w:t>Ver documento de calidad.</w:t>
      </w:r>
    </w:p>
    <w:p w:rsidR="00CD1ECF" w:rsidRPr="00065740" w:rsidRDefault="00CD1ECF" w:rsidP="00BF712E">
      <w:pPr>
        <w:pStyle w:val="PSI-Ttulo3"/>
      </w:pPr>
      <w:bookmarkStart w:id="31" w:name="_Toc16490058"/>
      <w:bookmarkStart w:id="32" w:name="_Toc257629072"/>
      <w:r w:rsidRPr="00065740">
        <w:t>Mecanismos para la Gestión de configuración y Control de Cambios</w:t>
      </w:r>
      <w:bookmarkEnd w:id="31"/>
      <w:bookmarkEnd w:id="32"/>
    </w:p>
    <w:p w:rsidR="006B1750" w:rsidRPr="00065740" w:rsidRDefault="00F917F8" w:rsidP="00A83DAF">
      <w:pPr>
        <w:pStyle w:val="PSI-Comentario"/>
        <w:rPr>
          <w:rFonts w:cstheme="minorHAnsi"/>
        </w:rPr>
      </w:pPr>
      <w:r w:rsidRPr="00AE739F">
        <w:rPr>
          <w:rFonts w:cstheme="minorHAnsi"/>
        </w:rPr>
        <w:t>Ver documento gestión de configuración.</w:t>
      </w:r>
    </w:p>
    <w:p w:rsidR="00CD1ECF" w:rsidRPr="00065740" w:rsidRDefault="00CD1ECF" w:rsidP="00BF712E">
      <w:pPr>
        <w:pStyle w:val="PSI-Ttulo3"/>
      </w:pPr>
      <w:bookmarkStart w:id="33" w:name="_Toc16490059"/>
      <w:bookmarkStart w:id="34" w:name="_Toc257629073"/>
      <w:r w:rsidRPr="00065740">
        <w:t>Mecanismos para Verificación</w:t>
      </w:r>
      <w:bookmarkEnd w:id="33"/>
      <w:bookmarkEnd w:id="34"/>
    </w:p>
    <w:p w:rsidR="006B1750" w:rsidRPr="00065740" w:rsidRDefault="00F917F8" w:rsidP="00A83DAF">
      <w:pPr>
        <w:pStyle w:val="PSI-Comentario"/>
        <w:rPr>
          <w:rFonts w:cstheme="minorHAnsi"/>
        </w:rPr>
      </w:pPr>
      <w:r w:rsidRPr="00AE739F">
        <w:rPr>
          <w:rFonts w:cstheme="minorHAnsi"/>
        </w:rPr>
        <w:t>Ver documento plan de verificación.</w:t>
      </w:r>
    </w:p>
    <w:p w:rsidR="00CD1ECF" w:rsidRPr="00065740" w:rsidRDefault="00CD1ECF" w:rsidP="00BF712E">
      <w:pPr>
        <w:pStyle w:val="PSI-Ttulo3"/>
      </w:pPr>
      <w:bookmarkStart w:id="35" w:name="_Toc16490060"/>
      <w:bookmarkStart w:id="36" w:name="_Toc257629074"/>
      <w:r w:rsidRPr="00065740">
        <w:t>Mecanismos para la Gestión de proyecto</w:t>
      </w:r>
      <w:bookmarkEnd w:id="35"/>
      <w:bookmarkEnd w:id="36"/>
    </w:p>
    <w:p w:rsidR="00F917F8" w:rsidRDefault="00CD1ECF" w:rsidP="00A83DAF">
      <w:pPr>
        <w:pStyle w:val="PSI-Comentario"/>
        <w:rPr>
          <w:rFonts w:cstheme="minorHAnsi"/>
        </w:rPr>
      </w:pPr>
      <w:r w:rsidRPr="00065740">
        <w:rPr>
          <w:rFonts w:cstheme="minorHAnsi"/>
        </w:rPr>
        <w:t>[</w:t>
      </w:r>
      <w:r w:rsidR="00991939" w:rsidRPr="00065740">
        <w:rPr>
          <w:rFonts w:cstheme="minorHAnsi"/>
        </w:rPr>
        <w:t xml:space="preserve">En este apartado se deben especificar </w:t>
      </w:r>
      <w:r w:rsidRPr="00065740">
        <w:rPr>
          <w:rFonts w:cstheme="minorHAnsi"/>
        </w:rPr>
        <w:t>los mecanismos de monitoreo y control de las actividades de Gestión de proyecto</w:t>
      </w:r>
      <w:r w:rsidR="00991939" w:rsidRPr="00065740">
        <w:rPr>
          <w:rFonts w:cstheme="minorHAnsi"/>
        </w:rPr>
        <w:t xml:space="preserve">, </w:t>
      </w:r>
      <w:r w:rsidRPr="00065740">
        <w:rPr>
          <w:rFonts w:cstheme="minorHAnsi"/>
        </w:rPr>
        <w:t>incluye</w:t>
      </w:r>
      <w:r w:rsidR="00991939" w:rsidRPr="00065740">
        <w:rPr>
          <w:rFonts w:cstheme="minorHAnsi"/>
        </w:rPr>
        <w:t>ndo</w:t>
      </w:r>
      <w:r w:rsidRPr="00065740">
        <w:rPr>
          <w:rFonts w:cstheme="minorHAnsi"/>
        </w:rPr>
        <w:t xml:space="preserve"> una breve descripción de las actividades más rele</w:t>
      </w:r>
      <w:r w:rsidR="00991939" w:rsidRPr="00065740">
        <w:rPr>
          <w:rFonts w:cstheme="minorHAnsi"/>
        </w:rPr>
        <w:t>vantes</w:t>
      </w:r>
      <w:r w:rsidRPr="00065740">
        <w:rPr>
          <w:rFonts w:cstheme="minorHAnsi"/>
        </w:rPr>
        <w:t>.]</w:t>
      </w:r>
      <w:r w:rsidR="005331E0" w:rsidRPr="00065740">
        <w:rPr>
          <w:rFonts w:cstheme="minorHAnsi"/>
        </w:rPr>
        <w:br/>
      </w:r>
    </w:p>
    <w:p w:rsidR="00CD1ECF" w:rsidRPr="00065740" w:rsidRDefault="00F917F8" w:rsidP="00A83DAF">
      <w:pPr>
        <w:pStyle w:val="PSI-Comentario"/>
        <w:rPr>
          <w:rFonts w:cstheme="minorHAnsi"/>
        </w:rPr>
      </w:pPr>
      <w:r w:rsidRPr="00F917F8">
        <w:rPr>
          <w:rFonts w:cstheme="minorHAnsi"/>
          <w:highlight w:val="yellow"/>
        </w:rPr>
        <w:t>Sera definido en la próxima versión.</w:t>
      </w:r>
    </w:p>
    <w:p w:rsidR="00CD1ECF" w:rsidRPr="00BF712E" w:rsidRDefault="00CD1ECF" w:rsidP="00A87F7E">
      <w:pPr>
        <w:pStyle w:val="PSI-Ttulo2"/>
        <w:rPr>
          <w:rFonts w:asciiTheme="minorHAnsi" w:hAnsiTheme="minorHAnsi" w:cstheme="minorHAnsi"/>
          <w:color w:val="92D050"/>
        </w:rPr>
      </w:pPr>
      <w:bookmarkStart w:id="37" w:name="_Toc16490061"/>
      <w:bookmarkStart w:id="38" w:name="_Toc257629075"/>
      <w:r w:rsidRPr="00BF712E">
        <w:rPr>
          <w:rFonts w:asciiTheme="minorHAnsi" w:hAnsiTheme="minorHAnsi" w:cstheme="minorHAnsi"/>
          <w:color w:val="92D050"/>
        </w:rPr>
        <w:t>Recursos</w:t>
      </w:r>
      <w:bookmarkEnd w:id="37"/>
      <w:bookmarkEnd w:id="38"/>
    </w:p>
    <w:p w:rsidR="00851785" w:rsidRPr="00851785" w:rsidRDefault="00851785" w:rsidP="00851785">
      <w:pPr>
        <w:pStyle w:val="PSI-Comentario"/>
        <w:rPr>
          <w:rFonts w:cstheme="minorHAnsi"/>
        </w:rPr>
      </w:pPr>
      <w:r w:rsidRPr="00851785">
        <w:rPr>
          <w:rFonts w:cstheme="minorHAnsi"/>
        </w:rPr>
        <w:t xml:space="preserve">El equipo cuenta con 3 integrantes y cuenta con los siguientes Responsables de áreas: </w:t>
      </w:r>
    </w:p>
    <w:p w:rsidR="00851785" w:rsidRPr="00851785" w:rsidRDefault="00851785" w:rsidP="004C3061">
      <w:pPr>
        <w:pStyle w:val="PSI-Comentario"/>
        <w:numPr>
          <w:ilvl w:val="0"/>
          <w:numId w:val="16"/>
        </w:numPr>
        <w:spacing w:before="0" w:line="240" w:lineRule="auto"/>
        <w:rPr>
          <w:rFonts w:cstheme="minorHAnsi"/>
        </w:rPr>
      </w:pPr>
      <w:r w:rsidRPr="00851785">
        <w:rPr>
          <w:rFonts w:cstheme="minorHAnsi"/>
        </w:rPr>
        <w:t xml:space="preserve">Requerimientos: </w:t>
      </w:r>
      <w:r w:rsidR="00AE739F">
        <w:rPr>
          <w:rFonts w:cstheme="minorHAnsi"/>
        </w:rPr>
        <w:t>Rojas Juan</w:t>
      </w:r>
      <w:r w:rsidRPr="00851785">
        <w:rPr>
          <w:rFonts w:cstheme="minorHAnsi"/>
        </w:rPr>
        <w:t xml:space="preserve"> </w:t>
      </w:r>
    </w:p>
    <w:p w:rsidR="00851785" w:rsidRPr="00851785" w:rsidRDefault="00851785" w:rsidP="004C3061">
      <w:pPr>
        <w:pStyle w:val="PSI-Comentario"/>
        <w:numPr>
          <w:ilvl w:val="0"/>
          <w:numId w:val="16"/>
        </w:numPr>
        <w:spacing w:before="0" w:line="240" w:lineRule="auto"/>
        <w:rPr>
          <w:rFonts w:cstheme="minorHAnsi"/>
        </w:rPr>
      </w:pPr>
      <w:r w:rsidRPr="00851785">
        <w:rPr>
          <w:rFonts w:cstheme="minorHAnsi"/>
        </w:rPr>
        <w:t xml:space="preserve">Diseño: </w:t>
      </w:r>
      <w:r w:rsidR="00AE739F">
        <w:rPr>
          <w:rFonts w:cstheme="minorHAnsi"/>
          <w:highlight w:val="yellow"/>
        </w:rPr>
        <w:t>Valentin Victor</w:t>
      </w:r>
    </w:p>
    <w:p w:rsidR="00851785" w:rsidRPr="00851785" w:rsidRDefault="00AE739F" w:rsidP="004C3061">
      <w:pPr>
        <w:pStyle w:val="PSI-Comentario"/>
        <w:numPr>
          <w:ilvl w:val="0"/>
          <w:numId w:val="16"/>
        </w:numPr>
        <w:spacing w:before="0" w:line="240" w:lineRule="auto"/>
        <w:rPr>
          <w:rFonts w:cstheme="minorHAnsi"/>
        </w:rPr>
      </w:pPr>
      <w:r>
        <w:rPr>
          <w:rFonts w:cstheme="minorHAnsi"/>
        </w:rPr>
        <w:t xml:space="preserve">Esp. Técnicos: </w:t>
      </w:r>
      <w:proofErr w:type="spellStart"/>
      <w:r>
        <w:rPr>
          <w:rFonts w:cstheme="minorHAnsi"/>
        </w:rPr>
        <w:t>Guanuco</w:t>
      </w:r>
      <w:proofErr w:type="spellEnd"/>
      <w:r>
        <w:rPr>
          <w:rFonts w:cstheme="minorHAnsi"/>
        </w:rPr>
        <w:t xml:space="preserve"> Gustavo</w:t>
      </w:r>
      <w:r w:rsidR="00851785" w:rsidRPr="00851785">
        <w:rPr>
          <w:rFonts w:cstheme="minorHAnsi"/>
        </w:rPr>
        <w:t xml:space="preserve"> </w:t>
      </w:r>
    </w:p>
    <w:p w:rsidR="00851785" w:rsidRPr="00851785" w:rsidRDefault="00AE739F" w:rsidP="004C3061">
      <w:pPr>
        <w:pStyle w:val="PSI-Comentario"/>
        <w:numPr>
          <w:ilvl w:val="0"/>
          <w:numId w:val="16"/>
        </w:numPr>
        <w:spacing w:before="0" w:line="240" w:lineRule="auto"/>
        <w:rPr>
          <w:rFonts w:cstheme="minorHAnsi"/>
        </w:rPr>
      </w:pPr>
      <w:r>
        <w:rPr>
          <w:rFonts w:cstheme="minorHAnsi"/>
        </w:rPr>
        <w:t>Verificación: Roja Juan</w:t>
      </w:r>
    </w:p>
    <w:p w:rsidR="00851785" w:rsidRPr="00851785" w:rsidRDefault="00851785" w:rsidP="004C3061">
      <w:pPr>
        <w:pStyle w:val="PSI-Comentario"/>
        <w:numPr>
          <w:ilvl w:val="0"/>
          <w:numId w:val="16"/>
        </w:numPr>
        <w:spacing w:before="0" w:line="240" w:lineRule="auto"/>
        <w:rPr>
          <w:rFonts w:cstheme="minorHAnsi"/>
        </w:rPr>
      </w:pPr>
      <w:r w:rsidRPr="00851785">
        <w:rPr>
          <w:rFonts w:cstheme="minorHAnsi"/>
        </w:rPr>
        <w:t xml:space="preserve">Gestión de Configuración y Control de Cambios: </w:t>
      </w:r>
      <w:proofErr w:type="spellStart"/>
      <w:r w:rsidR="00AE739F">
        <w:rPr>
          <w:rFonts w:cstheme="minorHAnsi"/>
        </w:rPr>
        <w:t>Guanuco</w:t>
      </w:r>
      <w:proofErr w:type="spellEnd"/>
      <w:r w:rsidR="00AE739F">
        <w:rPr>
          <w:rFonts w:cstheme="minorHAnsi"/>
        </w:rPr>
        <w:t xml:space="preserve"> Gustavo</w:t>
      </w:r>
      <w:r w:rsidRPr="00851785">
        <w:rPr>
          <w:rFonts w:cstheme="minorHAnsi"/>
        </w:rPr>
        <w:t xml:space="preserve"> </w:t>
      </w:r>
    </w:p>
    <w:p w:rsidR="00851785" w:rsidRPr="004C3061" w:rsidRDefault="00851785" w:rsidP="004C3061">
      <w:pPr>
        <w:pStyle w:val="Default"/>
        <w:numPr>
          <w:ilvl w:val="0"/>
          <w:numId w:val="16"/>
        </w:numPr>
        <w:rPr>
          <w:color w:val="auto"/>
          <w:sz w:val="22"/>
          <w:szCs w:val="22"/>
        </w:rPr>
      </w:pPr>
      <w:proofErr w:type="spellStart"/>
      <w:r>
        <w:rPr>
          <w:color w:val="auto"/>
          <w:sz w:val="22"/>
          <w:szCs w:val="22"/>
        </w:rPr>
        <w:t>Gestión</w:t>
      </w:r>
      <w:proofErr w:type="spellEnd"/>
      <w:r>
        <w:rPr>
          <w:color w:val="auto"/>
          <w:sz w:val="22"/>
          <w:szCs w:val="22"/>
        </w:rPr>
        <w:t xml:space="preserve"> de Proyecto: </w:t>
      </w:r>
      <w:r w:rsidR="00AE739F">
        <w:rPr>
          <w:color w:val="auto"/>
          <w:sz w:val="22"/>
          <w:szCs w:val="22"/>
        </w:rPr>
        <w:t>Valentin Victor</w:t>
      </w:r>
      <w:r>
        <w:rPr>
          <w:color w:val="auto"/>
          <w:sz w:val="22"/>
          <w:szCs w:val="22"/>
        </w:rPr>
        <w:t xml:space="preserve"> </w:t>
      </w:r>
    </w:p>
    <w:p w:rsidR="00851785" w:rsidRPr="00851785" w:rsidRDefault="00851785" w:rsidP="004C3061">
      <w:pPr>
        <w:pStyle w:val="Default"/>
        <w:numPr>
          <w:ilvl w:val="0"/>
          <w:numId w:val="16"/>
        </w:numPr>
        <w:spacing w:after="68"/>
        <w:rPr>
          <w:color w:val="auto"/>
          <w:sz w:val="22"/>
          <w:szCs w:val="22"/>
          <w:lang w:val="es-AR"/>
        </w:rPr>
      </w:pPr>
      <w:r w:rsidRPr="00851785">
        <w:rPr>
          <w:color w:val="auto"/>
          <w:sz w:val="22"/>
          <w:szCs w:val="22"/>
          <w:lang w:val="es-AR"/>
        </w:rPr>
        <w:t xml:space="preserve">Gestión de Calidad: </w:t>
      </w:r>
      <w:r w:rsidR="00AE739F">
        <w:rPr>
          <w:color w:val="auto"/>
          <w:sz w:val="22"/>
          <w:szCs w:val="22"/>
          <w:lang w:val="es-AR"/>
        </w:rPr>
        <w:t>Rojas Juan</w:t>
      </w:r>
      <w:r w:rsidRPr="00851785">
        <w:rPr>
          <w:color w:val="auto"/>
          <w:sz w:val="22"/>
          <w:szCs w:val="22"/>
          <w:lang w:val="es-AR"/>
        </w:rPr>
        <w:t xml:space="preserve"> </w:t>
      </w:r>
    </w:p>
    <w:p w:rsidR="00851785" w:rsidRPr="00D25A92" w:rsidRDefault="00851785" w:rsidP="00D25A92">
      <w:pPr>
        <w:pStyle w:val="Default"/>
        <w:numPr>
          <w:ilvl w:val="0"/>
          <w:numId w:val="16"/>
        </w:numPr>
        <w:rPr>
          <w:color w:val="auto"/>
          <w:sz w:val="22"/>
          <w:szCs w:val="22"/>
        </w:rPr>
      </w:pPr>
      <w:proofErr w:type="spellStart"/>
      <w:r>
        <w:rPr>
          <w:color w:val="auto"/>
          <w:sz w:val="22"/>
          <w:szCs w:val="22"/>
        </w:rPr>
        <w:t>Comunicación</w:t>
      </w:r>
      <w:proofErr w:type="spellEnd"/>
      <w:r>
        <w:rPr>
          <w:color w:val="auto"/>
          <w:sz w:val="22"/>
          <w:szCs w:val="22"/>
        </w:rPr>
        <w:t xml:space="preserve">: </w:t>
      </w:r>
      <w:proofErr w:type="spellStart"/>
      <w:r w:rsidR="00AE739F">
        <w:rPr>
          <w:color w:val="auto"/>
          <w:sz w:val="22"/>
          <w:szCs w:val="22"/>
        </w:rPr>
        <w:t>Guanuco</w:t>
      </w:r>
      <w:proofErr w:type="spellEnd"/>
      <w:r w:rsidR="00AE739F">
        <w:rPr>
          <w:color w:val="auto"/>
          <w:sz w:val="22"/>
          <w:szCs w:val="22"/>
        </w:rPr>
        <w:t xml:space="preserve"> Gustavo</w:t>
      </w:r>
      <w:r>
        <w:rPr>
          <w:color w:val="auto"/>
          <w:sz w:val="22"/>
          <w:szCs w:val="22"/>
        </w:rPr>
        <w:t xml:space="preserve"> </w:t>
      </w:r>
    </w:p>
    <w:p w:rsidR="00851785" w:rsidRDefault="00851785" w:rsidP="00851785">
      <w:pPr>
        <w:pStyle w:val="Default"/>
      </w:pPr>
    </w:p>
    <w:p w:rsidR="00851785" w:rsidRDefault="00851785" w:rsidP="00851785">
      <w:pPr>
        <w:pStyle w:val="Default"/>
        <w:rPr>
          <w:color w:val="auto"/>
          <w:sz w:val="22"/>
          <w:szCs w:val="22"/>
          <w:lang w:val="es-AR"/>
        </w:rPr>
      </w:pPr>
      <w:r w:rsidRPr="00851785">
        <w:rPr>
          <w:color w:val="auto"/>
          <w:sz w:val="22"/>
          <w:szCs w:val="22"/>
          <w:lang w:val="es-AR"/>
        </w:rPr>
        <w:t>Recursos tecnológicos y disponibilidad locativa con que cuenta el equipo:</w:t>
      </w:r>
    </w:p>
    <w:p w:rsidR="00D25A92" w:rsidRDefault="00D25A92" w:rsidP="00851785">
      <w:pPr>
        <w:pStyle w:val="Default"/>
        <w:rPr>
          <w:color w:val="auto"/>
          <w:sz w:val="22"/>
          <w:szCs w:val="22"/>
          <w:lang w:val="es-AR"/>
        </w:rPr>
      </w:pPr>
    </w:p>
    <w:tbl>
      <w:tblPr>
        <w:tblStyle w:val="Tabladecuadrcula2-nfasis3"/>
        <w:tblW w:w="0" w:type="auto"/>
        <w:tblLook w:val="04A0" w:firstRow="1" w:lastRow="0" w:firstColumn="1" w:lastColumn="0" w:noHBand="0" w:noVBand="1"/>
      </w:tblPr>
      <w:tblGrid>
        <w:gridCol w:w="1429"/>
        <w:gridCol w:w="1650"/>
        <w:gridCol w:w="1433"/>
        <w:gridCol w:w="1118"/>
        <w:gridCol w:w="1224"/>
        <w:gridCol w:w="1650"/>
      </w:tblGrid>
      <w:tr w:rsidR="00D25A92" w:rsidTr="00D25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Integrante</w:t>
            </w:r>
          </w:p>
        </w:tc>
        <w:tc>
          <w:tcPr>
            <w:tcW w:w="1645" w:type="dxa"/>
          </w:tcPr>
          <w:p w:rsidR="00D25A92" w:rsidRDefault="00D25A92" w:rsidP="00D25A92">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Disponibilidad locativa para reuniones</w:t>
            </w:r>
          </w:p>
        </w:tc>
        <w:tc>
          <w:tcPr>
            <w:tcW w:w="1439"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Capacidad locativa (personas)</w:t>
            </w:r>
          </w:p>
        </w:tc>
        <w:tc>
          <w:tcPr>
            <w:tcW w:w="1133"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ADSL</w:t>
            </w:r>
          </w:p>
        </w:tc>
        <w:tc>
          <w:tcPr>
            <w:tcW w:w="1236"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Laptop</w:t>
            </w:r>
          </w:p>
        </w:tc>
        <w:tc>
          <w:tcPr>
            <w:tcW w:w="1605" w:type="dxa"/>
          </w:tcPr>
          <w:p w:rsidR="00D25A92" w:rsidRDefault="00D25A92" w:rsidP="00851785">
            <w:pPr>
              <w:pStyle w:val="Default"/>
              <w:cnfStyle w:val="100000000000" w:firstRow="1"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Disponibilidad extra de maquinas</w:t>
            </w:r>
          </w:p>
        </w:tc>
      </w:tr>
      <w:tr w:rsidR="00D25A92" w:rsidTr="00D2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Rojas Juan</w:t>
            </w:r>
          </w:p>
        </w:tc>
        <w:tc>
          <w:tcPr>
            <w:tcW w:w="164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5</w:t>
            </w:r>
          </w:p>
        </w:tc>
        <w:tc>
          <w:tcPr>
            <w:tcW w:w="1133"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r>
      <w:tr w:rsidR="00D25A92" w:rsidTr="00D25A92">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r>
              <w:rPr>
                <w:rFonts w:cstheme="minorHAnsi"/>
                <w:lang w:val="es-AR"/>
              </w:rPr>
              <w:t>Valentin Victor</w:t>
            </w:r>
          </w:p>
        </w:tc>
        <w:tc>
          <w:tcPr>
            <w:tcW w:w="1645"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4</w:t>
            </w:r>
          </w:p>
        </w:tc>
        <w:tc>
          <w:tcPr>
            <w:tcW w:w="1133"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000000" w:firstRow="0" w:lastRow="0" w:firstColumn="0" w:lastColumn="0" w:oddVBand="0" w:evenVBand="0" w:oddHBand="0" w:evenHBand="0" w:firstRowFirstColumn="0" w:firstRowLastColumn="0" w:lastRowFirstColumn="0" w:lastRowLastColumn="0"/>
              <w:rPr>
                <w:rFonts w:cstheme="minorHAnsi"/>
                <w:lang w:val="es-AR"/>
              </w:rPr>
            </w:pPr>
            <w:r>
              <w:rPr>
                <w:rFonts w:cstheme="minorHAnsi"/>
                <w:lang w:val="es-AR"/>
              </w:rPr>
              <w:t>Si</w:t>
            </w:r>
          </w:p>
        </w:tc>
      </w:tr>
      <w:tr w:rsidR="00D25A92" w:rsidTr="00D2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D25A92" w:rsidRDefault="00D25A92" w:rsidP="00851785">
            <w:pPr>
              <w:pStyle w:val="Default"/>
              <w:rPr>
                <w:rFonts w:cstheme="minorHAnsi"/>
                <w:lang w:val="es-AR"/>
              </w:rPr>
            </w:pPr>
            <w:proofErr w:type="spellStart"/>
            <w:r>
              <w:rPr>
                <w:rFonts w:cstheme="minorHAnsi"/>
                <w:lang w:val="es-AR"/>
              </w:rPr>
              <w:t>Guanuco</w:t>
            </w:r>
            <w:proofErr w:type="spellEnd"/>
            <w:r>
              <w:rPr>
                <w:rFonts w:cstheme="minorHAnsi"/>
                <w:lang w:val="es-AR"/>
              </w:rPr>
              <w:t xml:space="preserve"> Gustavo</w:t>
            </w:r>
          </w:p>
        </w:tc>
        <w:tc>
          <w:tcPr>
            <w:tcW w:w="164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439"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5</w:t>
            </w:r>
          </w:p>
        </w:tc>
        <w:tc>
          <w:tcPr>
            <w:tcW w:w="1133"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236"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c>
          <w:tcPr>
            <w:tcW w:w="1605" w:type="dxa"/>
          </w:tcPr>
          <w:p w:rsidR="00D25A92" w:rsidRDefault="00D25A92" w:rsidP="00851785">
            <w:pPr>
              <w:pStyle w:val="Default"/>
              <w:cnfStyle w:val="000000100000" w:firstRow="0" w:lastRow="0" w:firstColumn="0" w:lastColumn="0" w:oddVBand="0" w:evenVBand="0" w:oddHBand="1" w:evenHBand="0" w:firstRowFirstColumn="0" w:firstRowLastColumn="0" w:lastRowFirstColumn="0" w:lastRowLastColumn="0"/>
              <w:rPr>
                <w:rFonts w:cstheme="minorHAnsi"/>
                <w:lang w:val="es-AR"/>
              </w:rPr>
            </w:pPr>
            <w:r>
              <w:rPr>
                <w:rFonts w:cstheme="minorHAnsi"/>
                <w:lang w:val="es-AR"/>
              </w:rPr>
              <w:t>Si</w:t>
            </w:r>
          </w:p>
        </w:tc>
      </w:tr>
    </w:tbl>
    <w:p w:rsidR="00D25A92" w:rsidRPr="00851785" w:rsidRDefault="00D25A92" w:rsidP="00851785">
      <w:pPr>
        <w:pStyle w:val="Default"/>
        <w:rPr>
          <w:rFonts w:cstheme="minorHAnsi"/>
          <w:lang w:val="es-AR"/>
        </w:rPr>
      </w:pPr>
    </w:p>
    <w:p w:rsidR="006B1750" w:rsidRDefault="006B1750" w:rsidP="00A83DAF">
      <w:pPr>
        <w:pStyle w:val="PSI-Comentario"/>
        <w:rPr>
          <w:rFonts w:cstheme="minorHAnsi"/>
        </w:rPr>
      </w:pPr>
    </w:p>
    <w:p w:rsidR="00851785" w:rsidRPr="00065740" w:rsidRDefault="00851785" w:rsidP="00851785">
      <w:pPr>
        <w:pStyle w:val="PSI-Comentario"/>
        <w:spacing w:before="0"/>
        <w:rPr>
          <w:rFonts w:cstheme="minorHAnsi"/>
        </w:rPr>
      </w:pPr>
    </w:p>
    <w:p w:rsidR="00CD1ECF" w:rsidRPr="00065740" w:rsidRDefault="00CD1ECF" w:rsidP="00CD1ECF">
      <w:pPr>
        <w:pStyle w:val="MNormal"/>
        <w:rPr>
          <w:rFonts w:asciiTheme="minorHAnsi" w:hAnsiTheme="minorHAnsi" w:cstheme="minorHAnsi"/>
        </w:rPr>
      </w:pPr>
    </w:p>
    <w:p w:rsidR="00CD1ECF" w:rsidRPr="00065740" w:rsidRDefault="00CD1ECF" w:rsidP="00163447">
      <w:pPr>
        <w:pStyle w:val="PSI-Ttulo1"/>
      </w:pPr>
      <w:bookmarkStart w:id="39" w:name="_Toc16490062"/>
      <w:bookmarkStart w:id="40" w:name="_Toc257629076"/>
      <w:r w:rsidRPr="00065740">
        <w:lastRenderedPageBreak/>
        <w:t>Proceso técnico</w:t>
      </w:r>
      <w:bookmarkEnd w:id="39"/>
      <w:bookmarkEnd w:id="40"/>
    </w:p>
    <w:p w:rsidR="00CD1ECF" w:rsidRPr="00065740" w:rsidRDefault="00CD1ECF" w:rsidP="00A83DAF">
      <w:pPr>
        <w:pStyle w:val="PSI-Comentario"/>
        <w:rPr>
          <w:rFonts w:cstheme="minorHAnsi"/>
        </w:rPr>
      </w:pPr>
      <w:r w:rsidRPr="00065740">
        <w:rPr>
          <w:rFonts w:cstheme="minorHAnsi"/>
        </w:rPr>
        <w:t>[Esta sección debe contener la definición de los procedimientos técnicos, herramientas y tecnologías que se utilizarán en el proyecto.</w:t>
      </w:r>
    </w:p>
    <w:p w:rsidR="00CD1ECF" w:rsidRPr="00065740" w:rsidRDefault="00CD1ECF" w:rsidP="00A83DAF">
      <w:pPr>
        <w:pStyle w:val="PSI-Comentario"/>
        <w:rPr>
          <w:rFonts w:cstheme="minorHAnsi"/>
        </w:rPr>
      </w:pPr>
      <w:r w:rsidRPr="00065740">
        <w:rPr>
          <w:rFonts w:cstheme="minorHAnsi"/>
        </w:rPr>
        <w:t>Se debe especificar la metodología que se seguirá para la realización de la documentación del proyecto, así como los Planes de calidad, Configuración y Verificación y Validación.</w:t>
      </w:r>
    </w:p>
    <w:p w:rsidR="00CD1ECF" w:rsidRPr="00065740" w:rsidRDefault="000B3871" w:rsidP="000B3871">
      <w:pPr>
        <w:pStyle w:val="PSI-Ttulo2"/>
        <w:ind w:left="0" w:firstLine="0"/>
        <w:rPr>
          <w:rFonts w:asciiTheme="minorHAnsi" w:hAnsiTheme="minorHAnsi" w:cstheme="minorHAnsi"/>
          <w:color w:val="auto"/>
        </w:rPr>
      </w:pPr>
      <w:bookmarkStart w:id="41" w:name="_Toc16490063"/>
      <w:r w:rsidRPr="00065740">
        <w:rPr>
          <w:rFonts w:asciiTheme="minorHAnsi" w:hAnsiTheme="minorHAnsi" w:cstheme="minorHAnsi"/>
          <w:color w:val="auto"/>
        </w:rPr>
        <w:br/>
      </w:r>
      <w:bookmarkStart w:id="42" w:name="_Toc257629077"/>
      <w:r w:rsidR="00CD1ECF" w:rsidRPr="00BF712E">
        <w:rPr>
          <w:rFonts w:asciiTheme="minorHAnsi" w:hAnsiTheme="minorHAnsi" w:cstheme="minorHAnsi"/>
          <w:color w:val="92D050"/>
        </w:rPr>
        <w:t>Procedimientos técnicos, herramientas y tecnologías</w:t>
      </w:r>
      <w:bookmarkEnd w:id="41"/>
      <w:bookmarkEnd w:id="42"/>
    </w:p>
    <w:p w:rsidR="00CD1ECF" w:rsidRPr="00065740" w:rsidRDefault="00CD1ECF" w:rsidP="00A83DAF">
      <w:pPr>
        <w:pStyle w:val="PSI-Comentario"/>
        <w:rPr>
          <w:rFonts w:cstheme="minorHAnsi"/>
        </w:rPr>
      </w:pPr>
      <w:r w:rsidRPr="00065740">
        <w:rPr>
          <w:rFonts w:cstheme="minorHAnsi"/>
        </w:rPr>
        <w:t xml:space="preserve">[Especificación de sistemas operativos, metodologías de </w:t>
      </w:r>
      <w:proofErr w:type="gramStart"/>
      <w:r w:rsidRPr="00065740">
        <w:rPr>
          <w:rFonts w:cstheme="minorHAnsi"/>
        </w:rPr>
        <w:t>desarrollo,  lenguajes</w:t>
      </w:r>
      <w:proofErr w:type="gramEnd"/>
      <w:r w:rsidRPr="00065740">
        <w:rPr>
          <w:rFonts w:cstheme="minorHAnsi"/>
        </w:rPr>
        <w:t xml:space="preserve"> de programación, métodos para la especificación de diseño, construcción, Verificación, integración, documentación, entregas al Cliente, modificaciones, mantenimiento y entregables.</w:t>
      </w:r>
    </w:p>
    <w:p w:rsidR="00CD1ECF" w:rsidRDefault="00CD1ECF" w:rsidP="00A83DAF">
      <w:pPr>
        <w:pStyle w:val="PSI-Comentario"/>
        <w:rPr>
          <w:rFonts w:cstheme="minorHAnsi"/>
        </w:rPr>
      </w:pPr>
      <w:r w:rsidRPr="00065740">
        <w:rPr>
          <w:rFonts w:cstheme="minorHAnsi"/>
        </w:rPr>
        <w:t xml:space="preserve">Estándares técnicos, políticas y procedimientos a seguir en el desarrollo del producto. En caso que existan documentos que especifiquen alguno de los puntos </w:t>
      </w:r>
      <w:proofErr w:type="gramStart"/>
      <w:r w:rsidRPr="00065740">
        <w:rPr>
          <w:rFonts w:cstheme="minorHAnsi"/>
        </w:rPr>
        <w:t>mencionados</w:t>
      </w:r>
      <w:r w:rsidR="000B3871" w:rsidRPr="00065740">
        <w:rPr>
          <w:rFonts w:cstheme="minorHAnsi"/>
        </w:rPr>
        <w:t xml:space="preserve">, </w:t>
      </w:r>
      <w:r w:rsidRPr="00065740">
        <w:rPr>
          <w:rFonts w:cstheme="minorHAnsi"/>
        </w:rPr>
        <w:t xml:space="preserve"> hacer</w:t>
      </w:r>
      <w:proofErr w:type="gramEnd"/>
      <w:r w:rsidRPr="00065740">
        <w:rPr>
          <w:rFonts w:cstheme="minorHAnsi"/>
        </w:rPr>
        <w:t xml:space="preserve"> referencia a ellos.]</w:t>
      </w:r>
    </w:p>
    <w:p w:rsidR="00213F16" w:rsidRPr="0026269B" w:rsidRDefault="00213F16" w:rsidP="00213F16">
      <w:pPr>
        <w:pStyle w:val="Default"/>
        <w:rPr>
          <w:lang w:val="es-AR"/>
        </w:rPr>
      </w:pPr>
    </w:p>
    <w:p w:rsidR="00213F16" w:rsidRPr="00213F16" w:rsidRDefault="00213F16" w:rsidP="00213F16">
      <w:pPr>
        <w:pStyle w:val="Default"/>
        <w:rPr>
          <w:rFonts w:cstheme="minorHAnsi"/>
          <w:lang w:val="es-AR"/>
        </w:rPr>
      </w:pPr>
      <w:r w:rsidRPr="00213F16">
        <w:rPr>
          <w:color w:val="auto"/>
          <w:sz w:val="22"/>
          <w:szCs w:val="22"/>
          <w:highlight w:val="yellow"/>
          <w:lang w:val="es-AR"/>
        </w:rPr>
        <w:t>Serán definidos en la siguiente versión.</w:t>
      </w:r>
    </w:p>
    <w:p w:rsidR="00CD1ECF" w:rsidRPr="00065740" w:rsidRDefault="000B3871" w:rsidP="000B3871">
      <w:pPr>
        <w:pStyle w:val="PSI-Ttulo2"/>
        <w:ind w:left="0" w:firstLine="0"/>
        <w:rPr>
          <w:rFonts w:asciiTheme="minorHAnsi" w:hAnsiTheme="minorHAnsi" w:cstheme="minorHAnsi"/>
          <w:color w:val="auto"/>
        </w:rPr>
      </w:pPr>
      <w:bookmarkStart w:id="43" w:name="_Toc16490064"/>
      <w:r w:rsidRPr="00065740">
        <w:rPr>
          <w:rFonts w:asciiTheme="minorHAnsi" w:hAnsiTheme="minorHAnsi" w:cstheme="minorHAnsi"/>
          <w:color w:val="auto"/>
        </w:rPr>
        <w:br/>
      </w:r>
      <w:bookmarkStart w:id="44" w:name="_Toc257629078"/>
      <w:r w:rsidR="00CD1ECF" w:rsidRPr="00BF712E">
        <w:rPr>
          <w:rFonts w:asciiTheme="minorHAnsi" w:hAnsiTheme="minorHAnsi" w:cstheme="minorHAnsi"/>
          <w:color w:val="92D050"/>
        </w:rPr>
        <w:t>Documentación de software</w:t>
      </w:r>
      <w:bookmarkEnd w:id="43"/>
      <w:bookmarkEnd w:id="44"/>
    </w:p>
    <w:p w:rsidR="00CD1ECF" w:rsidRPr="00065740" w:rsidRDefault="00CD1ECF" w:rsidP="00A83DAF">
      <w:pPr>
        <w:pStyle w:val="PSI-Comentario"/>
        <w:rPr>
          <w:rFonts w:cstheme="minorHAnsi"/>
        </w:rPr>
      </w:pPr>
      <w:r w:rsidRPr="00065740">
        <w:rPr>
          <w:rFonts w:cstheme="minorHAnsi"/>
        </w:rPr>
        <w:t xml:space="preserve">La documentación se realizará de acuerdo a las plantillas de documentos definidas en el Modelo de Proceso para desarrollo de Software con </w:t>
      </w:r>
      <w:proofErr w:type="spellStart"/>
      <w:r w:rsidRPr="00065740">
        <w:rPr>
          <w:rFonts w:cstheme="minorHAnsi"/>
        </w:rPr>
        <w:t>Genexus</w:t>
      </w:r>
      <w:proofErr w:type="spellEnd"/>
      <w:r w:rsidRPr="00065740">
        <w:rPr>
          <w:rFonts w:cstheme="minorHAnsi"/>
        </w:rPr>
        <w:t xml:space="preserve"> que se definió.</w:t>
      </w:r>
    </w:p>
    <w:p w:rsidR="00CD1ECF" w:rsidRDefault="00CD1ECF" w:rsidP="00A83DAF">
      <w:pPr>
        <w:pStyle w:val="PSI-Comentario"/>
        <w:rPr>
          <w:rFonts w:cstheme="minorHAnsi"/>
        </w:rPr>
      </w:pPr>
      <w:r w:rsidRPr="00065740">
        <w:rPr>
          <w:rFonts w:cstheme="minorHAnsi"/>
        </w:rPr>
        <w:t>[Si se define algún documento, estilo, nomenclatura o formato que no está definido en la documentación del Modelo de Proceso definido deberá detallarse en esta sección.]</w:t>
      </w:r>
    </w:p>
    <w:p w:rsidR="00213F16" w:rsidRPr="0026269B" w:rsidRDefault="00213F16" w:rsidP="00213F16">
      <w:pPr>
        <w:pStyle w:val="Default"/>
        <w:rPr>
          <w:lang w:val="es-AR"/>
        </w:rPr>
      </w:pPr>
    </w:p>
    <w:p w:rsidR="00213F16" w:rsidRPr="00213F16" w:rsidRDefault="00213F16" w:rsidP="00213F16">
      <w:pPr>
        <w:pStyle w:val="Default"/>
        <w:rPr>
          <w:rFonts w:cstheme="minorHAnsi"/>
          <w:lang w:val="es-AR"/>
        </w:rPr>
      </w:pPr>
      <w:r w:rsidRPr="00213F16">
        <w:rPr>
          <w:color w:val="auto"/>
          <w:sz w:val="22"/>
          <w:szCs w:val="22"/>
          <w:highlight w:val="yellow"/>
          <w:lang w:val="es-AR"/>
        </w:rPr>
        <w:t>La documentación se realizará de acuerdo a las plantillas de documentos definidas en el Modelo de Proceso.</w:t>
      </w:r>
      <w:r w:rsidR="00D70947">
        <w:rPr>
          <w:color w:val="auto"/>
          <w:sz w:val="22"/>
          <w:szCs w:val="22"/>
          <w:lang w:val="es-AR"/>
        </w:rPr>
        <w:t>??????</w:t>
      </w:r>
    </w:p>
    <w:p w:rsidR="006B1750" w:rsidRPr="00065740" w:rsidRDefault="006B1750" w:rsidP="00A83DAF">
      <w:pPr>
        <w:pStyle w:val="PSI-Comentario"/>
        <w:rPr>
          <w:rFonts w:cstheme="minorHAnsi"/>
        </w:rPr>
      </w:pPr>
    </w:p>
    <w:p w:rsidR="00CD1ECF" w:rsidRPr="00BF712E" w:rsidRDefault="00CD1ECF" w:rsidP="00A87F7E">
      <w:pPr>
        <w:pStyle w:val="PSI-Ttulo2"/>
        <w:rPr>
          <w:rFonts w:asciiTheme="minorHAnsi" w:hAnsiTheme="minorHAnsi" w:cstheme="minorHAnsi"/>
          <w:color w:val="92D050"/>
        </w:rPr>
      </w:pPr>
      <w:bookmarkStart w:id="45" w:name="_Toc16490065"/>
      <w:bookmarkStart w:id="46" w:name="_Toc257629079"/>
      <w:r w:rsidRPr="00BF712E">
        <w:rPr>
          <w:rFonts w:asciiTheme="minorHAnsi" w:hAnsiTheme="minorHAnsi" w:cstheme="minorHAnsi"/>
          <w:color w:val="92D050"/>
        </w:rPr>
        <w:t>Funciones de soporte</w:t>
      </w:r>
      <w:bookmarkEnd w:id="45"/>
      <w:bookmarkEnd w:id="46"/>
    </w:p>
    <w:p w:rsidR="00CD1ECF" w:rsidRDefault="00CD1ECF" w:rsidP="00A83DAF">
      <w:pPr>
        <w:pStyle w:val="PSI-Comentario"/>
        <w:rPr>
          <w:rFonts w:cstheme="minorHAnsi"/>
        </w:rPr>
      </w:pPr>
      <w:r w:rsidRPr="00065740">
        <w:rPr>
          <w:rFonts w:cstheme="minorHAnsi"/>
        </w:rPr>
        <w:t>[</w:t>
      </w:r>
      <w:r w:rsidR="00D96FDA" w:rsidRPr="00065740">
        <w:rPr>
          <w:rFonts w:cstheme="minorHAnsi"/>
        </w:rPr>
        <w:t>Se debe hacer r</w:t>
      </w:r>
      <w:r w:rsidRPr="00065740">
        <w:rPr>
          <w:rFonts w:cstheme="minorHAnsi"/>
        </w:rPr>
        <w:t>eferencia a los Planes de: Gestión de configuración, Gestión de Calidad y Verificación y Validación.]</w:t>
      </w:r>
    </w:p>
    <w:p w:rsidR="00213F16" w:rsidRPr="0026269B" w:rsidRDefault="00213F16" w:rsidP="00213F16">
      <w:pPr>
        <w:pStyle w:val="Default"/>
        <w:rPr>
          <w:lang w:val="es-AR"/>
        </w:rPr>
      </w:pPr>
    </w:p>
    <w:p w:rsidR="00213F16" w:rsidRPr="00213F16" w:rsidRDefault="00213F16" w:rsidP="00213F16">
      <w:pPr>
        <w:pStyle w:val="Default"/>
        <w:rPr>
          <w:color w:val="auto"/>
          <w:sz w:val="22"/>
          <w:szCs w:val="22"/>
          <w:lang w:val="es-AR"/>
        </w:rPr>
      </w:pPr>
      <w:r w:rsidRPr="00213F16">
        <w:rPr>
          <w:color w:val="auto"/>
          <w:sz w:val="22"/>
          <w:szCs w:val="22"/>
          <w:lang w:val="es-AR"/>
        </w:rPr>
        <w:t xml:space="preserve">Referencia a los siguientes documentos: </w:t>
      </w:r>
    </w:p>
    <w:p w:rsidR="00213F16" w:rsidRPr="00213F16" w:rsidRDefault="00213F16" w:rsidP="00213F16">
      <w:pPr>
        <w:pStyle w:val="Default"/>
        <w:numPr>
          <w:ilvl w:val="0"/>
          <w:numId w:val="17"/>
        </w:numPr>
        <w:spacing w:after="70"/>
        <w:rPr>
          <w:color w:val="auto"/>
          <w:sz w:val="22"/>
          <w:szCs w:val="22"/>
          <w:lang w:val="es-AR"/>
        </w:rPr>
      </w:pPr>
      <w:r w:rsidRPr="00213F16">
        <w:rPr>
          <w:color w:val="auto"/>
          <w:sz w:val="22"/>
          <w:szCs w:val="22"/>
          <w:lang w:val="es-AR"/>
        </w:rPr>
        <w:t xml:space="preserve">Plan de Configuración </w:t>
      </w:r>
    </w:p>
    <w:p w:rsidR="00213F16" w:rsidRPr="00213F16" w:rsidRDefault="00213F16" w:rsidP="00213F16">
      <w:pPr>
        <w:pStyle w:val="Default"/>
        <w:numPr>
          <w:ilvl w:val="0"/>
          <w:numId w:val="17"/>
        </w:numPr>
        <w:spacing w:after="70"/>
        <w:rPr>
          <w:color w:val="auto"/>
          <w:sz w:val="22"/>
          <w:szCs w:val="22"/>
          <w:lang w:val="es-AR"/>
        </w:rPr>
      </w:pPr>
      <w:r w:rsidRPr="00213F16">
        <w:rPr>
          <w:color w:val="auto"/>
          <w:sz w:val="22"/>
          <w:szCs w:val="22"/>
          <w:lang w:val="es-AR"/>
        </w:rPr>
        <w:t xml:space="preserve">Plan de Calidad </w:t>
      </w:r>
    </w:p>
    <w:p w:rsidR="00213F16" w:rsidRDefault="00213F16" w:rsidP="00213F16">
      <w:pPr>
        <w:pStyle w:val="Default"/>
        <w:numPr>
          <w:ilvl w:val="0"/>
          <w:numId w:val="17"/>
        </w:numPr>
        <w:rPr>
          <w:color w:val="auto"/>
          <w:sz w:val="22"/>
          <w:szCs w:val="22"/>
        </w:rPr>
      </w:pPr>
      <w:r>
        <w:rPr>
          <w:color w:val="auto"/>
          <w:sz w:val="22"/>
          <w:szCs w:val="22"/>
        </w:rPr>
        <w:t xml:space="preserve">Plan de </w:t>
      </w:r>
      <w:proofErr w:type="spellStart"/>
      <w:r>
        <w:rPr>
          <w:color w:val="auto"/>
          <w:sz w:val="22"/>
          <w:szCs w:val="22"/>
        </w:rPr>
        <w:t>Verificación</w:t>
      </w:r>
      <w:proofErr w:type="spellEnd"/>
      <w:r>
        <w:rPr>
          <w:color w:val="auto"/>
          <w:sz w:val="22"/>
          <w:szCs w:val="22"/>
        </w:rPr>
        <w:t xml:space="preserve"> </w:t>
      </w:r>
    </w:p>
    <w:p w:rsidR="00213F16" w:rsidRPr="00065740" w:rsidRDefault="00213F16" w:rsidP="00A83DAF">
      <w:pPr>
        <w:pStyle w:val="PSI-Comentario"/>
        <w:rPr>
          <w:rFonts w:cstheme="minorHAnsi"/>
        </w:rPr>
      </w:pPr>
    </w:p>
    <w:p w:rsidR="00CD1ECF" w:rsidRPr="00065740" w:rsidRDefault="00D96FDA" w:rsidP="00163447">
      <w:pPr>
        <w:pStyle w:val="PSI-Ttulo1"/>
      </w:pPr>
      <w:bookmarkStart w:id="47" w:name="_Toc16490066"/>
      <w:r w:rsidRPr="00065740">
        <w:br/>
      </w:r>
      <w:bookmarkStart w:id="48" w:name="_Toc257629080"/>
      <w:r w:rsidR="00CD1ECF" w:rsidRPr="00065740">
        <w:lastRenderedPageBreak/>
        <w:t xml:space="preserve">Líneas de trabajo, distribución de recursos humanos </w:t>
      </w:r>
      <w:proofErr w:type="gramStart"/>
      <w:r w:rsidR="00CD1ECF" w:rsidRPr="00065740">
        <w:t xml:space="preserve">y </w:t>
      </w:r>
      <w:r w:rsidR="009D05D2" w:rsidRPr="00065740">
        <w:t xml:space="preserve"> c</w:t>
      </w:r>
      <w:r w:rsidR="00CD1ECF" w:rsidRPr="00065740">
        <w:t>ronograma</w:t>
      </w:r>
      <w:bookmarkEnd w:id="47"/>
      <w:bookmarkEnd w:id="48"/>
      <w:proofErr w:type="gramEnd"/>
    </w:p>
    <w:p w:rsidR="00CD1ECF" w:rsidRPr="00065740" w:rsidRDefault="00CD1ECF" w:rsidP="00A83DAF">
      <w:pPr>
        <w:pStyle w:val="PSI-Comentario"/>
        <w:rPr>
          <w:rFonts w:cstheme="minorHAnsi"/>
        </w:rPr>
      </w:pPr>
      <w:r w:rsidRPr="00065740">
        <w:rPr>
          <w:rFonts w:cstheme="minorHAnsi"/>
        </w:rPr>
        <w:t>[Esta sección debe contener la especificación de Líneas de trabajo, identificando las dependencias entre ellas.</w:t>
      </w:r>
    </w:p>
    <w:p w:rsidR="00CD1ECF" w:rsidRPr="00065740" w:rsidRDefault="00CD1ECF" w:rsidP="00A83DAF">
      <w:pPr>
        <w:pStyle w:val="PSI-Comentario"/>
        <w:rPr>
          <w:rFonts w:cstheme="minorHAnsi"/>
        </w:rPr>
      </w:pPr>
      <w:proofErr w:type="gramStart"/>
      <w:r w:rsidRPr="00065740">
        <w:rPr>
          <w:rFonts w:cstheme="minorHAnsi"/>
        </w:rPr>
        <w:t>Además</w:t>
      </w:r>
      <w:proofErr w:type="gramEnd"/>
      <w:r w:rsidRPr="00065740">
        <w:rPr>
          <w:rFonts w:cstheme="minorHAnsi"/>
        </w:rPr>
        <w:t xml:space="preserve"> se debe establecer la distribución a lo largo del proyecto de los recursos humanos, la asignación de los mismos a las Líneas de trabajo y establecer un cronograma.]</w:t>
      </w:r>
    </w:p>
    <w:p w:rsidR="00CD1ECF" w:rsidRPr="00065740" w:rsidRDefault="006C4AE3" w:rsidP="006C4AE3">
      <w:pPr>
        <w:pStyle w:val="PSI-Ttulo2"/>
        <w:ind w:left="0" w:firstLine="0"/>
        <w:rPr>
          <w:rFonts w:asciiTheme="minorHAnsi" w:hAnsiTheme="minorHAnsi" w:cstheme="minorHAnsi"/>
          <w:color w:val="auto"/>
        </w:rPr>
      </w:pPr>
      <w:bookmarkStart w:id="49" w:name="_Toc16490067"/>
      <w:r w:rsidRPr="00065740">
        <w:rPr>
          <w:rFonts w:asciiTheme="minorHAnsi" w:hAnsiTheme="minorHAnsi" w:cstheme="minorHAnsi"/>
          <w:color w:val="auto"/>
        </w:rPr>
        <w:br/>
      </w:r>
      <w:bookmarkStart w:id="50" w:name="_Toc257629081"/>
      <w:r w:rsidR="00CD1ECF" w:rsidRPr="00BF712E">
        <w:rPr>
          <w:rFonts w:asciiTheme="minorHAnsi" w:hAnsiTheme="minorHAnsi" w:cstheme="minorHAnsi"/>
          <w:color w:val="92D050"/>
        </w:rPr>
        <w:t>Líneas de trabajo</w:t>
      </w:r>
      <w:bookmarkEnd w:id="49"/>
      <w:bookmarkEnd w:id="50"/>
    </w:p>
    <w:p w:rsidR="00CD1ECF" w:rsidRPr="00065740" w:rsidRDefault="00CD1ECF" w:rsidP="00A83DAF">
      <w:pPr>
        <w:pStyle w:val="PSI-Comentario"/>
        <w:rPr>
          <w:rFonts w:cstheme="minorHAnsi"/>
        </w:rPr>
      </w:pPr>
      <w:r w:rsidRPr="00065740">
        <w:rPr>
          <w:rFonts w:cstheme="minorHAnsi"/>
        </w:rPr>
        <w:t>[Especificación de Líneas de trabajo para las distintas actividades que se deben realizar (por ejemplo, diseño, análisis, implementación, etc.).</w:t>
      </w:r>
    </w:p>
    <w:p w:rsidR="00CD1ECF" w:rsidRPr="00065740" w:rsidRDefault="00CD1ECF" w:rsidP="00A83DAF">
      <w:pPr>
        <w:pStyle w:val="PSI-Comentario"/>
        <w:rPr>
          <w:rFonts w:cstheme="minorHAnsi"/>
        </w:rPr>
      </w:pPr>
      <w:r w:rsidRPr="00065740">
        <w:rPr>
          <w:rFonts w:cstheme="minorHAnsi"/>
        </w:rPr>
        <w:t>Cada Línea de trabajo debe ser identificada de forma única dada una nomenclatura y descripción.]</w:t>
      </w:r>
    </w:p>
    <w:p w:rsidR="00CD1ECF" w:rsidRPr="00065740" w:rsidRDefault="00CD1ECF" w:rsidP="00CD1ECF">
      <w:pPr>
        <w:pStyle w:val="MNormal"/>
        <w:ind w:left="708"/>
        <w:rPr>
          <w:rFonts w:asciiTheme="minorHAnsi" w:hAnsiTheme="minorHAnsi" w:cstheme="minorHAnsi"/>
        </w:rPr>
      </w:pPr>
    </w:p>
    <w:tbl>
      <w:tblPr>
        <w:tblStyle w:val="Tabladecuadrcula2-nfasis3"/>
        <w:tblW w:w="0" w:type="auto"/>
        <w:tblLook w:val="0420" w:firstRow="1" w:lastRow="0" w:firstColumn="0" w:lastColumn="0" w:noHBand="0" w:noVBand="1"/>
      </w:tblPr>
      <w:tblGrid>
        <w:gridCol w:w="1702"/>
        <w:gridCol w:w="1800"/>
        <w:gridCol w:w="2160"/>
        <w:gridCol w:w="2842"/>
      </w:tblGrid>
      <w:tr w:rsidR="00065740" w:rsidRPr="00065740" w:rsidTr="00BF712E">
        <w:trPr>
          <w:cnfStyle w:val="100000000000" w:firstRow="1" w:lastRow="0" w:firstColumn="0" w:lastColumn="0" w:oddVBand="0" w:evenVBand="0" w:oddHBand="0" w:evenHBand="0" w:firstRowFirstColumn="0" w:firstRowLastColumn="0" w:lastRowFirstColumn="0" w:lastRowLastColumn="0"/>
        </w:trPr>
        <w:tc>
          <w:tcPr>
            <w:tcW w:w="1702" w:type="dxa"/>
            <w:tcBorders>
              <w:top w:val="none" w:sz="0" w:space="0" w:color="auto"/>
              <w:bottom w:val="none" w:sz="0" w:space="0" w:color="auto"/>
              <w:right w:val="none" w:sz="0" w:space="0" w:color="auto"/>
            </w:tcBorders>
          </w:tcPr>
          <w:p w:rsidR="00E067B1" w:rsidRPr="00065740" w:rsidRDefault="00E067B1" w:rsidP="00E067B1">
            <w:pPr>
              <w:ind w:left="0" w:firstLine="0"/>
              <w:jc w:val="center"/>
              <w:rPr>
                <w:rFonts w:cstheme="minorHAnsi"/>
              </w:rPr>
            </w:pPr>
            <w:r w:rsidRPr="00065740">
              <w:rPr>
                <w:rFonts w:cstheme="minorHAnsi"/>
              </w:rPr>
              <w:t>Identificación</w:t>
            </w:r>
          </w:p>
        </w:tc>
        <w:tc>
          <w:tcPr>
            <w:tcW w:w="1800" w:type="dxa"/>
            <w:tcBorders>
              <w:top w:val="none" w:sz="0" w:space="0" w:color="auto"/>
              <w:left w:val="none" w:sz="0" w:space="0" w:color="auto"/>
              <w:bottom w:val="none" w:sz="0" w:space="0" w:color="auto"/>
              <w:right w:val="none" w:sz="0" w:space="0" w:color="auto"/>
            </w:tcBorders>
          </w:tcPr>
          <w:p w:rsidR="00E067B1" w:rsidRPr="00065740" w:rsidRDefault="00E067B1" w:rsidP="00E067B1">
            <w:pPr>
              <w:ind w:left="71" w:firstLine="0"/>
              <w:jc w:val="center"/>
              <w:rPr>
                <w:rFonts w:cstheme="minorHAnsi"/>
              </w:rPr>
            </w:pPr>
            <w:r w:rsidRPr="00065740">
              <w:rPr>
                <w:rFonts w:cstheme="minorHAnsi"/>
              </w:rPr>
              <w:t>Descripción</w:t>
            </w:r>
          </w:p>
        </w:tc>
        <w:tc>
          <w:tcPr>
            <w:tcW w:w="2160" w:type="dxa"/>
            <w:tcBorders>
              <w:top w:val="none" w:sz="0" w:space="0" w:color="auto"/>
              <w:left w:val="none" w:sz="0" w:space="0" w:color="auto"/>
              <w:bottom w:val="none" w:sz="0" w:space="0" w:color="auto"/>
              <w:right w:val="none" w:sz="0" w:space="0" w:color="auto"/>
            </w:tcBorders>
          </w:tcPr>
          <w:p w:rsidR="00E067B1" w:rsidRPr="00065740" w:rsidRDefault="00E067B1" w:rsidP="00E067B1">
            <w:pPr>
              <w:ind w:left="0" w:hanging="28"/>
              <w:jc w:val="center"/>
              <w:rPr>
                <w:rFonts w:cstheme="minorHAnsi"/>
              </w:rPr>
            </w:pPr>
            <w:r w:rsidRPr="00065740">
              <w:rPr>
                <w:rFonts w:cstheme="minorHAnsi"/>
              </w:rPr>
              <w:t>Identificación de actividades correspondientes</w:t>
            </w:r>
          </w:p>
        </w:tc>
        <w:tc>
          <w:tcPr>
            <w:tcW w:w="2843" w:type="dxa"/>
            <w:tcBorders>
              <w:top w:val="none" w:sz="0" w:space="0" w:color="auto"/>
              <w:left w:val="none" w:sz="0" w:space="0" w:color="auto"/>
              <w:bottom w:val="none" w:sz="0" w:space="0" w:color="auto"/>
            </w:tcBorders>
          </w:tcPr>
          <w:p w:rsidR="00E067B1" w:rsidRPr="00065740" w:rsidRDefault="00E067B1" w:rsidP="00E067B1">
            <w:pPr>
              <w:ind w:left="0" w:firstLine="0"/>
              <w:jc w:val="center"/>
              <w:rPr>
                <w:rFonts w:cstheme="minorHAnsi"/>
              </w:rPr>
            </w:pPr>
            <w:r w:rsidRPr="00065740">
              <w:rPr>
                <w:rFonts w:cstheme="minorHAnsi"/>
              </w:rPr>
              <w:t>Descripción de actividades correspondientes</w:t>
            </w:r>
          </w:p>
        </w:tc>
      </w:tr>
      <w:tr w:rsidR="00065740" w:rsidRPr="00065740" w:rsidTr="00BF712E">
        <w:trPr>
          <w:cnfStyle w:val="000000100000" w:firstRow="0" w:lastRow="0" w:firstColumn="0" w:lastColumn="0" w:oddVBand="0" w:evenVBand="0" w:oddHBand="1" w:evenHBand="0" w:firstRowFirstColumn="0" w:firstRowLastColumn="0" w:lastRowFirstColumn="0" w:lastRowLastColumn="0"/>
        </w:trPr>
        <w:tc>
          <w:tcPr>
            <w:tcW w:w="1702" w:type="dxa"/>
          </w:tcPr>
          <w:p w:rsidR="006C4AE3" w:rsidRPr="00065740" w:rsidRDefault="006C4AE3" w:rsidP="00A83DAF">
            <w:pPr>
              <w:pStyle w:val="PSI-Comentario"/>
              <w:rPr>
                <w:rFonts w:cstheme="minorHAnsi"/>
              </w:rPr>
            </w:pPr>
            <w:r w:rsidRPr="00065740">
              <w:rPr>
                <w:rFonts w:cstheme="minorHAnsi"/>
              </w:rPr>
              <w:t>[Identificación de la Línea de Trabajo]</w:t>
            </w:r>
          </w:p>
        </w:tc>
        <w:tc>
          <w:tcPr>
            <w:tcW w:w="1800" w:type="dxa"/>
          </w:tcPr>
          <w:p w:rsidR="006C4AE3" w:rsidRPr="00065740" w:rsidRDefault="006C4AE3" w:rsidP="00A83DAF">
            <w:pPr>
              <w:pStyle w:val="PSI-Comentario"/>
              <w:rPr>
                <w:rFonts w:cstheme="minorHAnsi"/>
              </w:rPr>
            </w:pPr>
            <w:r w:rsidRPr="00065740">
              <w:rPr>
                <w:rFonts w:cstheme="minorHAnsi"/>
              </w:rPr>
              <w:t>[Descripción de la Línea de Trabajo]</w:t>
            </w:r>
          </w:p>
        </w:tc>
        <w:tc>
          <w:tcPr>
            <w:tcW w:w="2160" w:type="dxa"/>
          </w:tcPr>
          <w:p w:rsidR="006C4AE3" w:rsidRPr="00065740" w:rsidRDefault="006C4AE3" w:rsidP="00A83DAF">
            <w:pPr>
              <w:pStyle w:val="PSI-Comentario"/>
              <w:rPr>
                <w:rFonts w:cstheme="minorHAnsi"/>
              </w:rPr>
            </w:pPr>
            <w:r w:rsidRPr="00065740">
              <w:rPr>
                <w:rFonts w:cstheme="minorHAnsi"/>
              </w:rPr>
              <w:t>[Id. de la actividad definida en el modelo]</w:t>
            </w:r>
          </w:p>
        </w:tc>
        <w:tc>
          <w:tcPr>
            <w:tcW w:w="2843" w:type="dxa"/>
          </w:tcPr>
          <w:p w:rsidR="006C4AE3" w:rsidRPr="00065740" w:rsidRDefault="006C4AE3" w:rsidP="00A83DAF">
            <w:pPr>
              <w:pStyle w:val="PSI-Comentario"/>
              <w:rPr>
                <w:rFonts w:cstheme="minorHAnsi"/>
              </w:rPr>
            </w:pPr>
            <w:r w:rsidRPr="00065740">
              <w:rPr>
                <w:rFonts w:cstheme="minorHAnsi"/>
              </w:rPr>
              <w:t>[Breve descripción y/o referencia al subtítulo actividades en el modelo de proceso]</w:t>
            </w:r>
          </w:p>
        </w:tc>
      </w:tr>
      <w:tr w:rsidR="00065740" w:rsidRPr="00065740" w:rsidTr="00BF712E">
        <w:tc>
          <w:tcPr>
            <w:tcW w:w="1702" w:type="dxa"/>
          </w:tcPr>
          <w:p w:rsidR="006C4AE3" w:rsidRPr="00065740" w:rsidRDefault="006C4AE3" w:rsidP="00FF473B">
            <w:pPr>
              <w:pStyle w:val="MNormal"/>
              <w:rPr>
                <w:rFonts w:asciiTheme="minorHAnsi" w:hAnsiTheme="minorHAnsi" w:cstheme="minorHAnsi"/>
              </w:rPr>
            </w:pPr>
          </w:p>
        </w:tc>
        <w:tc>
          <w:tcPr>
            <w:tcW w:w="1800" w:type="dxa"/>
          </w:tcPr>
          <w:p w:rsidR="006C4AE3" w:rsidRPr="00065740" w:rsidRDefault="006C4AE3" w:rsidP="00FF473B">
            <w:pPr>
              <w:pStyle w:val="MNormal"/>
              <w:rPr>
                <w:rFonts w:asciiTheme="minorHAnsi" w:hAnsiTheme="minorHAnsi" w:cstheme="minorHAnsi"/>
              </w:rPr>
            </w:pPr>
          </w:p>
        </w:tc>
        <w:tc>
          <w:tcPr>
            <w:tcW w:w="2160" w:type="dxa"/>
          </w:tcPr>
          <w:p w:rsidR="006C4AE3" w:rsidRPr="00065740" w:rsidRDefault="006C4AE3" w:rsidP="00FF473B">
            <w:pPr>
              <w:pStyle w:val="MNormal"/>
              <w:rPr>
                <w:rFonts w:asciiTheme="minorHAnsi" w:hAnsiTheme="minorHAnsi" w:cstheme="minorHAnsi"/>
              </w:rPr>
            </w:pPr>
          </w:p>
        </w:tc>
        <w:tc>
          <w:tcPr>
            <w:tcW w:w="2843" w:type="dxa"/>
          </w:tcPr>
          <w:p w:rsidR="006C4AE3" w:rsidRPr="00065740" w:rsidRDefault="006C4AE3" w:rsidP="00FF473B">
            <w:pPr>
              <w:pStyle w:val="MNormal"/>
              <w:rPr>
                <w:rFonts w:asciiTheme="minorHAnsi" w:hAnsiTheme="minorHAnsi" w:cstheme="minorHAnsi"/>
              </w:rPr>
            </w:pPr>
          </w:p>
        </w:tc>
      </w:tr>
    </w:tbl>
    <w:p w:rsidR="00CD1ECF" w:rsidRPr="00065740" w:rsidRDefault="00CD1ECF" w:rsidP="00CD1ECF">
      <w:pPr>
        <w:pStyle w:val="MNormal"/>
        <w:ind w:left="708"/>
        <w:rPr>
          <w:rFonts w:asciiTheme="minorHAnsi" w:hAnsiTheme="minorHAnsi" w:cstheme="minorHAnsi"/>
        </w:rPr>
      </w:pPr>
    </w:p>
    <w:p w:rsidR="00CD1ECF" w:rsidRPr="00065740" w:rsidRDefault="00213F16" w:rsidP="00CD1ECF">
      <w:pPr>
        <w:pStyle w:val="MNormal"/>
        <w:rPr>
          <w:rFonts w:asciiTheme="minorHAnsi" w:hAnsiTheme="minorHAnsi" w:cstheme="minorHAnsi"/>
        </w:rPr>
      </w:pPr>
      <w:r w:rsidRPr="00213F16">
        <w:rPr>
          <w:rFonts w:asciiTheme="minorHAnsi" w:hAnsiTheme="minorHAnsi" w:cstheme="minorHAnsi"/>
          <w:highlight w:val="yellow"/>
        </w:rPr>
        <w:t>No definido.</w:t>
      </w:r>
    </w:p>
    <w:p w:rsidR="00CD1ECF" w:rsidRPr="00BF712E" w:rsidRDefault="00CD1ECF" w:rsidP="00A87F7E">
      <w:pPr>
        <w:pStyle w:val="PSI-Ttulo2"/>
        <w:rPr>
          <w:rFonts w:asciiTheme="minorHAnsi" w:hAnsiTheme="minorHAnsi" w:cstheme="minorHAnsi"/>
          <w:color w:val="92D050"/>
        </w:rPr>
      </w:pPr>
      <w:bookmarkStart w:id="51" w:name="_Toc16490068"/>
      <w:bookmarkStart w:id="52" w:name="_Toc257629082"/>
      <w:r w:rsidRPr="00BF712E">
        <w:rPr>
          <w:rFonts w:asciiTheme="minorHAnsi" w:hAnsiTheme="minorHAnsi" w:cstheme="minorHAnsi"/>
          <w:color w:val="92D050"/>
        </w:rPr>
        <w:t>Dependencias</w:t>
      </w:r>
      <w:bookmarkEnd w:id="51"/>
      <w:bookmarkEnd w:id="52"/>
    </w:p>
    <w:p w:rsidR="00CD1ECF" w:rsidRPr="00065740" w:rsidRDefault="00CD1ECF" w:rsidP="00A83DAF">
      <w:pPr>
        <w:pStyle w:val="PSI-Comentario"/>
        <w:rPr>
          <w:rFonts w:cstheme="minorHAnsi"/>
        </w:rPr>
      </w:pPr>
      <w:r w:rsidRPr="00065740">
        <w:rPr>
          <w:rFonts w:cstheme="minorHAnsi"/>
        </w:rPr>
        <w:t>[Se establecen las dependencias entre actividades de las distintas Líneas de trabajo. Ver sección de Actividades dentro del Modelo de proceso.]</w:t>
      </w:r>
    </w:p>
    <w:p w:rsidR="00213F16" w:rsidRPr="0026269B" w:rsidRDefault="00213F16" w:rsidP="00213F16">
      <w:pPr>
        <w:pStyle w:val="Default"/>
        <w:rPr>
          <w:lang w:val="es-AR"/>
        </w:rPr>
      </w:pPr>
      <w:bookmarkStart w:id="53" w:name="_Toc16490069"/>
    </w:p>
    <w:p w:rsidR="00213F16" w:rsidRPr="00213F16" w:rsidRDefault="00213F16" w:rsidP="00213F16">
      <w:pPr>
        <w:pStyle w:val="PSI-Ttulo2"/>
        <w:ind w:left="0" w:firstLine="0"/>
        <w:rPr>
          <w:rFonts w:asciiTheme="minorHAnsi" w:hAnsiTheme="minorHAnsi" w:cstheme="minorHAnsi"/>
          <w:b w:val="0"/>
          <w:color w:val="auto"/>
        </w:rPr>
      </w:pPr>
      <w:r w:rsidRPr="00213F16">
        <w:rPr>
          <w:b w:val="0"/>
          <w:color w:val="auto"/>
          <w:sz w:val="22"/>
          <w:szCs w:val="22"/>
          <w:highlight w:val="yellow"/>
        </w:rPr>
        <w:t>Serán definidos en la siguiente versión.</w:t>
      </w:r>
    </w:p>
    <w:p w:rsidR="00CD1ECF" w:rsidRPr="00065740" w:rsidRDefault="00FF473B" w:rsidP="00FF473B">
      <w:pPr>
        <w:pStyle w:val="PSI-Ttulo2"/>
        <w:ind w:left="0" w:firstLine="0"/>
        <w:rPr>
          <w:rFonts w:asciiTheme="minorHAnsi" w:hAnsiTheme="minorHAnsi" w:cstheme="minorHAnsi"/>
          <w:color w:val="auto"/>
        </w:rPr>
      </w:pPr>
      <w:r w:rsidRPr="00065740">
        <w:rPr>
          <w:rFonts w:asciiTheme="minorHAnsi" w:hAnsiTheme="minorHAnsi" w:cstheme="minorHAnsi"/>
          <w:color w:val="auto"/>
        </w:rPr>
        <w:br/>
      </w:r>
      <w:bookmarkStart w:id="54" w:name="_Toc257629083"/>
      <w:r w:rsidR="00CD1ECF" w:rsidRPr="00BF712E">
        <w:rPr>
          <w:rFonts w:asciiTheme="minorHAnsi" w:hAnsiTheme="minorHAnsi" w:cstheme="minorHAnsi"/>
          <w:color w:val="92D050"/>
        </w:rPr>
        <w:t>Distribución de Recursos Humanos</w:t>
      </w:r>
      <w:bookmarkEnd w:id="53"/>
      <w:bookmarkEnd w:id="54"/>
    </w:p>
    <w:p w:rsidR="00CD1ECF" w:rsidRPr="00065740" w:rsidRDefault="00CD1ECF" w:rsidP="00A83DAF">
      <w:pPr>
        <w:pStyle w:val="PSI-Comentario"/>
        <w:rPr>
          <w:rFonts w:cstheme="minorHAnsi"/>
        </w:rPr>
      </w:pPr>
      <w:r w:rsidRPr="00065740">
        <w:rPr>
          <w:rFonts w:cstheme="minorHAnsi"/>
        </w:rPr>
        <w:t>[Estimación de la asignación de recursos humanos a las distintas Líneas de trabajo a través de la duración del proyecto.</w:t>
      </w:r>
    </w:p>
    <w:p w:rsidR="00CD1ECF" w:rsidRPr="00065740" w:rsidRDefault="00CD1ECF" w:rsidP="00A83DAF">
      <w:pPr>
        <w:pStyle w:val="PSI-Comentario"/>
        <w:rPr>
          <w:rFonts w:cstheme="minorHAnsi"/>
        </w:rPr>
      </w:pPr>
      <w:r w:rsidRPr="00065740">
        <w:rPr>
          <w:rFonts w:cstheme="minorHAnsi"/>
        </w:rPr>
        <w:t>Cantidad y tipo de personal, tiempo en computadora por rol, software de base y hardware requerido para trabajar.]</w:t>
      </w:r>
    </w:p>
    <w:p w:rsidR="00910B0F" w:rsidRPr="0026269B" w:rsidRDefault="00910B0F" w:rsidP="00910B0F">
      <w:pPr>
        <w:pStyle w:val="Default"/>
        <w:rPr>
          <w:lang w:val="es-AR"/>
        </w:rPr>
      </w:pPr>
    </w:p>
    <w:p w:rsidR="00CD1ECF" w:rsidRPr="00910B0F" w:rsidRDefault="00910B0F" w:rsidP="00910B0F">
      <w:pPr>
        <w:pStyle w:val="Default"/>
        <w:rPr>
          <w:rFonts w:cstheme="minorHAnsi"/>
          <w:lang w:val="es-AR"/>
        </w:rPr>
      </w:pPr>
      <w:r w:rsidRPr="00910B0F">
        <w:rPr>
          <w:color w:val="auto"/>
          <w:sz w:val="22"/>
          <w:szCs w:val="22"/>
          <w:highlight w:val="yellow"/>
          <w:lang w:val="es-AR"/>
        </w:rPr>
        <w:t>Este punto no ha sido definido aún. Se lo definirá más a en la próxima reunión.</w:t>
      </w:r>
    </w:p>
    <w:p w:rsidR="006B1750" w:rsidRPr="00065740" w:rsidRDefault="006B1750" w:rsidP="00A83DAF">
      <w:pPr>
        <w:pStyle w:val="PSI-Comentario"/>
        <w:rPr>
          <w:rFonts w:cstheme="minorHAnsi"/>
        </w:rPr>
      </w:pPr>
    </w:p>
    <w:tbl>
      <w:tblPr>
        <w:tblStyle w:val="Tabladecuadrcula2-nfasis3"/>
        <w:tblpPr w:leftFromText="180" w:rightFromText="180" w:vertAnchor="text" w:horzAnchor="margin" w:tblpXSpec="center" w:tblpY="204"/>
        <w:tblW w:w="8292" w:type="dxa"/>
        <w:tblLook w:val="0200" w:firstRow="0" w:lastRow="0" w:firstColumn="0" w:lastColumn="0" w:noHBand="1" w:noVBand="0"/>
      </w:tblPr>
      <w:tblGrid>
        <w:gridCol w:w="4465"/>
        <w:gridCol w:w="3827"/>
      </w:tblGrid>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Fase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Rol</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Cantidad de personas asignadas al rol</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Estimación horas en fase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Software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065740" w:rsidRPr="00065740" w:rsidTr="00BF712E">
        <w:trPr>
          <w:trHeight w:val="359"/>
        </w:trPr>
        <w:tc>
          <w:tcPr>
            <w:cnfStyle w:val="000010000000" w:firstRow="0" w:lastRow="0" w:firstColumn="0" w:lastColumn="0" w:oddVBand="1" w:evenVBand="0" w:oddHBand="0" w:evenHBand="0" w:firstRowFirstColumn="0" w:firstRowLastColumn="0" w:lastRowFirstColumn="0" w:lastRowLastColumn="0"/>
            <w:tcW w:w="4465" w:type="dxa"/>
          </w:tcPr>
          <w:p w:rsidR="00ED4163" w:rsidRPr="00065740" w:rsidRDefault="00ED4163" w:rsidP="00F37E68">
            <w:pPr>
              <w:pStyle w:val="PSI-Normal"/>
              <w:framePr w:hSpace="0" w:wrap="auto" w:vAnchor="margin" w:hAnchor="text" w:xAlign="left" w:yAlign="inline"/>
              <w:rPr>
                <w:rFonts w:cstheme="minorHAnsi"/>
              </w:rPr>
            </w:pPr>
            <w:r w:rsidRPr="00065740">
              <w:rPr>
                <w:rFonts w:cstheme="minorHAnsi"/>
              </w:rPr>
              <w:t xml:space="preserve"> Hardware</w:t>
            </w:r>
          </w:p>
        </w:tc>
        <w:tc>
          <w:tcPr>
            <w:tcW w:w="3827" w:type="dxa"/>
          </w:tcPr>
          <w:p w:rsidR="00ED4163" w:rsidRPr="00065740" w:rsidRDefault="00ED4163" w:rsidP="00230C9B">
            <w:pPr>
              <w:pStyle w:val="MNorma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CD1ECF" w:rsidRDefault="00CD1ECF" w:rsidP="00CD1ECF">
      <w:pPr>
        <w:pStyle w:val="MNormal"/>
        <w:ind w:left="708"/>
        <w:rPr>
          <w:rFonts w:asciiTheme="minorHAnsi" w:hAnsiTheme="minorHAnsi" w:cstheme="minorHAnsi"/>
        </w:rPr>
      </w:pPr>
    </w:p>
    <w:p w:rsidR="00CD1ECF" w:rsidRPr="00BF712E" w:rsidRDefault="00CD1ECF" w:rsidP="00ED4163">
      <w:pPr>
        <w:pStyle w:val="PSI-Ttulo2"/>
        <w:ind w:left="0" w:firstLine="0"/>
        <w:rPr>
          <w:rFonts w:asciiTheme="minorHAnsi" w:hAnsiTheme="minorHAnsi" w:cstheme="minorHAnsi"/>
          <w:color w:val="92D050"/>
        </w:rPr>
      </w:pPr>
      <w:bookmarkStart w:id="55" w:name="_Toc16490070"/>
      <w:bookmarkStart w:id="56" w:name="_Toc257629084"/>
      <w:r w:rsidRPr="00BF712E">
        <w:rPr>
          <w:rFonts w:asciiTheme="minorHAnsi" w:hAnsiTheme="minorHAnsi" w:cstheme="minorHAnsi"/>
          <w:color w:val="92D050"/>
        </w:rPr>
        <w:t>Cronograma</w:t>
      </w:r>
      <w:bookmarkEnd w:id="55"/>
      <w:bookmarkEnd w:id="56"/>
    </w:p>
    <w:p w:rsidR="00CD1ECF" w:rsidRPr="00065740" w:rsidRDefault="00CD1ECF" w:rsidP="00A83DAF">
      <w:pPr>
        <w:pStyle w:val="PSI-Comentario"/>
        <w:rPr>
          <w:rFonts w:cstheme="minorHAnsi"/>
        </w:rPr>
      </w:pPr>
      <w:r w:rsidRPr="00065740">
        <w:rPr>
          <w:rFonts w:cstheme="minorHAnsi"/>
        </w:rPr>
        <w:t>[</w:t>
      </w:r>
      <w:r w:rsidR="00203579" w:rsidRPr="00065740">
        <w:rPr>
          <w:rFonts w:cstheme="minorHAnsi"/>
        </w:rPr>
        <w:t>Definir el c</w:t>
      </w:r>
      <w:r w:rsidRPr="00065740">
        <w:rPr>
          <w:rFonts w:cstheme="minorHAnsi"/>
        </w:rPr>
        <w:t>ronograma para las distintas actividades del proyecto, tomando en consideración las relaciones de precedencia y fechas críticas.</w:t>
      </w:r>
    </w:p>
    <w:p w:rsidR="00CD1ECF" w:rsidRPr="00065740" w:rsidRDefault="00CD1ECF" w:rsidP="00A83DAF">
      <w:pPr>
        <w:pStyle w:val="PSI-Comentario"/>
        <w:rPr>
          <w:rFonts w:cstheme="minorHAnsi"/>
        </w:rPr>
      </w:pPr>
      <w:r w:rsidRPr="00065740">
        <w:rPr>
          <w:rFonts w:cstheme="minorHAnsi"/>
        </w:rPr>
        <w:t>Este cronograma puede ser especificado en tiempo absoluto de calendario o de acuerdo a incrementos relativos a un hito.]</w:t>
      </w:r>
    </w:p>
    <w:p w:rsidR="000909AC" w:rsidRPr="0026269B" w:rsidRDefault="000909AC" w:rsidP="000909AC">
      <w:pPr>
        <w:pStyle w:val="Default"/>
        <w:rPr>
          <w:lang w:val="es-AR"/>
        </w:rPr>
      </w:pPr>
    </w:p>
    <w:p w:rsidR="00CD1ECF" w:rsidRDefault="000909AC" w:rsidP="000909AC">
      <w:pPr>
        <w:pStyle w:val="Default"/>
        <w:rPr>
          <w:color w:val="auto"/>
          <w:sz w:val="22"/>
          <w:szCs w:val="22"/>
          <w:lang w:val="es-AR"/>
        </w:rPr>
      </w:pPr>
      <w:r w:rsidRPr="000909AC">
        <w:rPr>
          <w:color w:val="auto"/>
          <w:sz w:val="22"/>
          <w:szCs w:val="22"/>
          <w:highlight w:val="yellow"/>
          <w:lang w:val="es-AR"/>
        </w:rPr>
        <w:t xml:space="preserve">Este punto no ha sido definido aún. Aquí se muestra solo el cronograma de reuniones </w:t>
      </w:r>
      <w:r w:rsidR="00AE6092">
        <w:rPr>
          <w:color w:val="auto"/>
          <w:sz w:val="22"/>
          <w:szCs w:val="22"/>
          <w:highlight w:val="yellow"/>
          <w:lang w:val="es-AR"/>
        </w:rPr>
        <w:t>grupales, entrevistas con el cliente</w:t>
      </w:r>
      <w:r w:rsidRPr="000909AC">
        <w:rPr>
          <w:color w:val="auto"/>
          <w:sz w:val="22"/>
          <w:szCs w:val="22"/>
          <w:highlight w:val="yellow"/>
          <w:lang w:val="es-AR"/>
        </w:rPr>
        <w:t xml:space="preserve"> y las iteraciones de las distintas fases.</w:t>
      </w: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p w:rsidR="00A97F3E" w:rsidRDefault="00A97F3E" w:rsidP="000909AC">
      <w:pPr>
        <w:pStyle w:val="Default"/>
        <w:rPr>
          <w:color w:val="auto"/>
          <w:sz w:val="22"/>
          <w:szCs w:val="22"/>
          <w:lang w:val="es-AR"/>
        </w:rPr>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1254A8" w:rsidRPr="00010F6D" w:rsidTr="0001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002E49" w:rsidRPr="00010F6D" w:rsidRDefault="0026269B" w:rsidP="00010F6D">
            <w:pPr>
              <w:pStyle w:val="PSI-Ttulo1"/>
              <w:jc w:val="center"/>
              <w:rPr>
                <w:b/>
                <w:i/>
                <w:sz w:val="28"/>
                <w:szCs w:val="28"/>
              </w:rPr>
            </w:pPr>
            <w:r w:rsidRPr="00010F6D">
              <w:rPr>
                <w:b/>
                <w:i/>
                <w:sz w:val="28"/>
                <w:szCs w:val="28"/>
              </w:rPr>
              <w:lastRenderedPageBreak/>
              <w:t>AGOSTO 2017</w:t>
            </w:r>
          </w:p>
        </w:tc>
      </w:tr>
      <w:tr w:rsidR="00554C7C" w:rsidRPr="00010F6D" w:rsidTr="00A9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163447">
            <w:pPr>
              <w:pStyle w:val="PSI-Ttulo1"/>
              <w:rPr>
                <w:sz w:val="24"/>
                <w:szCs w:val="24"/>
              </w:rPr>
            </w:pPr>
            <w:r w:rsidRPr="00010F6D">
              <w:rPr>
                <w:sz w:val="24"/>
                <w:szCs w:val="24"/>
              </w:rPr>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163447">
            <w:pPr>
              <w:pStyle w:val="PSI-Ttulo1"/>
              <w:cnfStyle w:val="000000100000" w:firstRow="0" w:lastRow="0" w:firstColumn="0" w:lastColumn="0" w:oddVBand="0" w:evenVBand="0" w:oddHBand="1" w:evenHBand="0" w:firstRowFirstColumn="0" w:firstRowLastColumn="0" w:lastRowFirstColumn="0" w:lastRowLastColumn="0"/>
              <w:rPr>
                <w:b w:val="0"/>
                <w:sz w:val="24"/>
                <w:szCs w:val="24"/>
              </w:rPr>
            </w:pPr>
            <w:r w:rsidRPr="00010F6D">
              <w:rPr>
                <w:b w:val="0"/>
                <w:sz w:val="24"/>
                <w:szCs w:val="24"/>
              </w:rPr>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163447">
            <w:pPr>
              <w:pStyle w:val="PSI-Ttulo1"/>
              <w:cnfStyle w:val="000000100000" w:firstRow="0" w:lastRow="0" w:firstColumn="0" w:lastColumn="0" w:oddVBand="0" w:evenVBand="0" w:oddHBand="1" w:evenHBand="0" w:firstRowFirstColumn="0" w:firstRowLastColumn="0" w:lastRowFirstColumn="0" w:lastRowLastColumn="0"/>
              <w:rPr>
                <w:b w:val="0"/>
                <w:sz w:val="24"/>
                <w:szCs w:val="24"/>
              </w:rPr>
            </w:pPr>
            <w:r w:rsidRPr="00010F6D">
              <w:rPr>
                <w:b w:val="0"/>
                <w:sz w:val="24"/>
                <w:szCs w:val="24"/>
              </w:rPr>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163447">
            <w:pPr>
              <w:pStyle w:val="PSI-Ttulo1"/>
              <w:cnfStyle w:val="000000100000" w:firstRow="0" w:lastRow="0" w:firstColumn="0" w:lastColumn="0" w:oddVBand="0" w:evenVBand="0" w:oddHBand="1" w:evenHBand="0" w:firstRowFirstColumn="0" w:firstRowLastColumn="0" w:lastRowFirstColumn="0" w:lastRowLastColumn="0"/>
              <w:rPr>
                <w:b w:val="0"/>
                <w:sz w:val="24"/>
                <w:szCs w:val="24"/>
              </w:rPr>
            </w:pPr>
            <w:r w:rsidRPr="00010F6D">
              <w:rPr>
                <w:b w:val="0"/>
                <w:sz w:val="24"/>
                <w:szCs w:val="24"/>
              </w:rPr>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163447">
            <w:pPr>
              <w:pStyle w:val="PSI-Ttulo1"/>
              <w:cnfStyle w:val="000000100000" w:firstRow="0" w:lastRow="0" w:firstColumn="0" w:lastColumn="0" w:oddVBand="0" w:evenVBand="0" w:oddHBand="1" w:evenHBand="0" w:firstRowFirstColumn="0" w:firstRowLastColumn="0" w:lastRowFirstColumn="0" w:lastRowLastColumn="0"/>
              <w:rPr>
                <w:b w:val="0"/>
                <w:sz w:val="24"/>
                <w:szCs w:val="24"/>
              </w:rPr>
            </w:pPr>
            <w:r w:rsidRPr="00010F6D">
              <w:rPr>
                <w:b w:val="0"/>
                <w:sz w:val="24"/>
                <w:szCs w:val="24"/>
              </w:rPr>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tcPr>
          <w:p w:rsidR="00002E49" w:rsidRPr="00010F6D" w:rsidRDefault="00002E49" w:rsidP="00163447">
            <w:pPr>
              <w:pStyle w:val="PSI-Ttulo1"/>
              <w:cnfStyle w:val="000000100000" w:firstRow="0" w:lastRow="0" w:firstColumn="0" w:lastColumn="0" w:oddVBand="0" w:evenVBand="0" w:oddHBand="1" w:evenHBand="0" w:firstRowFirstColumn="0" w:firstRowLastColumn="0" w:lastRowFirstColumn="0" w:lastRowLastColumn="0"/>
              <w:rPr>
                <w:b w:val="0"/>
                <w:sz w:val="24"/>
                <w:szCs w:val="24"/>
              </w:rPr>
            </w:pPr>
            <w:r w:rsidRPr="00010F6D">
              <w:rPr>
                <w:b w:val="0"/>
                <w:sz w:val="24"/>
                <w:szCs w:val="24"/>
              </w:rPr>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tcPr>
          <w:p w:rsidR="00002E49" w:rsidRPr="00010F6D" w:rsidRDefault="00002E49" w:rsidP="00163447">
            <w:pPr>
              <w:pStyle w:val="PSI-Ttulo1"/>
              <w:cnfStyle w:val="000000100000" w:firstRow="0" w:lastRow="0" w:firstColumn="0" w:lastColumn="0" w:oddVBand="0" w:evenVBand="0" w:oddHBand="1" w:evenHBand="0" w:firstRowFirstColumn="0" w:firstRowLastColumn="0" w:lastRowFirstColumn="0" w:lastRowLastColumn="0"/>
              <w:rPr>
                <w:b w:val="0"/>
                <w:sz w:val="24"/>
                <w:szCs w:val="24"/>
              </w:rPr>
            </w:pPr>
            <w:r w:rsidRPr="00010F6D">
              <w:rPr>
                <w:b w:val="0"/>
                <w:sz w:val="24"/>
                <w:szCs w:val="24"/>
              </w:rPr>
              <w:t>Domingo</w:t>
            </w:r>
          </w:p>
        </w:tc>
      </w:tr>
      <w:tr w:rsidR="00554C7C" w:rsidRPr="00163447" w:rsidTr="00163447">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002E49" w:rsidRPr="00163447" w:rsidRDefault="00002E49" w:rsidP="00163447">
            <w:pPr>
              <w:pStyle w:val="PSI-Ttulo1"/>
              <w:jc w:val="right"/>
              <w:rPr>
                <w:i/>
                <w:sz w:val="16"/>
                <w:szCs w:val="16"/>
              </w:rPr>
            </w:pPr>
            <w:r w:rsidRPr="00163447">
              <w:rPr>
                <w:i/>
                <w:sz w:val="16"/>
                <w:szCs w:val="16"/>
              </w:rPr>
              <w:t>Julio 31</w:t>
            </w:r>
          </w:p>
        </w:tc>
        <w:tc>
          <w:tcPr>
            <w:tcW w:w="1210" w:type="dxa"/>
            <w:tcBorders>
              <w:top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w:t>
            </w:r>
          </w:p>
        </w:tc>
        <w:tc>
          <w:tcPr>
            <w:tcW w:w="1213" w:type="dxa"/>
            <w:tcBorders>
              <w:top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w:t>
            </w:r>
          </w:p>
        </w:tc>
        <w:tc>
          <w:tcPr>
            <w:tcW w:w="1209" w:type="dxa"/>
            <w:tcBorders>
              <w:top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3</w:t>
            </w:r>
          </w:p>
        </w:tc>
        <w:tc>
          <w:tcPr>
            <w:tcW w:w="1211" w:type="dxa"/>
            <w:tcBorders>
              <w:top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4</w:t>
            </w:r>
          </w:p>
        </w:tc>
        <w:tc>
          <w:tcPr>
            <w:tcW w:w="1211" w:type="dxa"/>
            <w:tcBorders>
              <w:top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5</w:t>
            </w:r>
          </w:p>
        </w:tc>
        <w:tc>
          <w:tcPr>
            <w:tcW w:w="1213" w:type="dxa"/>
            <w:tcBorders>
              <w:top w:val="single" w:sz="12" w:space="0" w:color="4F6228" w:themeColor="accent3" w:themeShade="80"/>
              <w:right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6</w:t>
            </w:r>
          </w:p>
        </w:tc>
      </w:tr>
      <w:tr w:rsidR="00554C7C" w:rsidRPr="001254A8" w:rsidTr="00093DC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002E49" w:rsidRPr="001254A8" w:rsidRDefault="00002E49" w:rsidP="00163447">
            <w:pPr>
              <w:pStyle w:val="PSI-Ttulo1"/>
            </w:pPr>
          </w:p>
        </w:tc>
        <w:tc>
          <w:tcPr>
            <w:tcW w:w="1210"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r>
      <w:tr w:rsidR="00554C7C" w:rsidRPr="00163447" w:rsidTr="00163447">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163447">
            <w:pPr>
              <w:pStyle w:val="PSI-Ttulo1"/>
              <w:jc w:val="right"/>
              <w:rPr>
                <w:i/>
                <w:sz w:val="16"/>
                <w:szCs w:val="16"/>
              </w:rPr>
            </w:pPr>
            <w:r w:rsidRPr="00163447">
              <w:rPr>
                <w:i/>
                <w:sz w:val="16"/>
                <w:szCs w:val="16"/>
              </w:rPr>
              <w:t>7</w:t>
            </w:r>
          </w:p>
        </w:tc>
        <w:tc>
          <w:tcPr>
            <w:tcW w:w="1210"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8</w:t>
            </w:r>
          </w:p>
        </w:tc>
        <w:tc>
          <w:tcPr>
            <w:tcW w:w="1213"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9</w:t>
            </w:r>
          </w:p>
        </w:tc>
        <w:tc>
          <w:tcPr>
            <w:tcW w:w="1209"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10</w:t>
            </w:r>
          </w:p>
        </w:tc>
        <w:tc>
          <w:tcPr>
            <w:tcW w:w="1211"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11</w:t>
            </w:r>
          </w:p>
        </w:tc>
        <w:tc>
          <w:tcPr>
            <w:tcW w:w="1211"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12</w:t>
            </w:r>
          </w:p>
        </w:tc>
        <w:tc>
          <w:tcPr>
            <w:tcW w:w="1213" w:type="dxa"/>
            <w:tcBorders>
              <w:right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13</w:t>
            </w:r>
          </w:p>
        </w:tc>
      </w:tr>
      <w:tr w:rsidR="00554C7C" w:rsidRPr="001254A8" w:rsidTr="00093DC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002E49" w:rsidRPr="001254A8" w:rsidRDefault="00002E49" w:rsidP="00163447">
            <w:pPr>
              <w:pStyle w:val="PSI-Ttulo1"/>
            </w:pPr>
          </w:p>
        </w:tc>
        <w:tc>
          <w:tcPr>
            <w:tcW w:w="1210"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r>
      <w:tr w:rsidR="00554C7C" w:rsidRPr="00163447" w:rsidTr="00163447">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163447">
            <w:pPr>
              <w:pStyle w:val="PSI-Ttulo1"/>
              <w:jc w:val="right"/>
              <w:rPr>
                <w:i/>
                <w:sz w:val="16"/>
                <w:szCs w:val="16"/>
              </w:rPr>
            </w:pPr>
            <w:r w:rsidRPr="00163447">
              <w:rPr>
                <w:i/>
                <w:sz w:val="16"/>
                <w:szCs w:val="16"/>
              </w:rPr>
              <w:t>14</w:t>
            </w:r>
          </w:p>
        </w:tc>
        <w:tc>
          <w:tcPr>
            <w:tcW w:w="1210"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15</w:t>
            </w:r>
          </w:p>
        </w:tc>
        <w:tc>
          <w:tcPr>
            <w:tcW w:w="1213"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16</w:t>
            </w:r>
          </w:p>
        </w:tc>
        <w:tc>
          <w:tcPr>
            <w:tcW w:w="1209"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17</w:t>
            </w:r>
          </w:p>
        </w:tc>
        <w:tc>
          <w:tcPr>
            <w:tcW w:w="1211" w:type="dxa"/>
            <w:shd w:val="clear" w:color="auto" w:fill="4BACC6" w:themeFill="accent5"/>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18</w:t>
            </w:r>
          </w:p>
        </w:tc>
        <w:tc>
          <w:tcPr>
            <w:tcW w:w="1211"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19</w:t>
            </w:r>
          </w:p>
        </w:tc>
        <w:tc>
          <w:tcPr>
            <w:tcW w:w="1213" w:type="dxa"/>
            <w:tcBorders>
              <w:right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20</w:t>
            </w:r>
          </w:p>
        </w:tc>
      </w:tr>
      <w:tr w:rsidR="00554C7C" w:rsidRPr="001254A8" w:rsidTr="003142B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002E49" w:rsidRPr="001254A8" w:rsidRDefault="00002E49" w:rsidP="00163447">
            <w:pPr>
              <w:pStyle w:val="PSI-Ttulo1"/>
            </w:pPr>
          </w:p>
        </w:tc>
        <w:tc>
          <w:tcPr>
            <w:tcW w:w="1210"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002E49" w:rsidRPr="00554C7C" w:rsidRDefault="00554C7C" w:rsidP="00163447">
            <w:pPr>
              <w:pStyle w:val="PSI-Ttulo1"/>
              <w:cnfStyle w:val="000000100000" w:firstRow="0" w:lastRow="0" w:firstColumn="0" w:lastColumn="0" w:oddVBand="0" w:evenVBand="0" w:oddHBand="1" w:evenHBand="0" w:firstRowFirstColumn="0" w:firstRowLastColumn="0" w:lastRowFirstColumn="0" w:lastRowLastColumn="0"/>
            </w:pPr>
            <w:r w:rsidRPr="00554C7C">
              <w:t xml:space="preserve">Comienzo </w:t>
            </w:r>
            <w:r w:rsidR="00340CFA" w:rsidRPr="00554C7C">
              <w:t>Iteración 0</w:t>
            </w:r>
          </w:p>
        </w:tc>
        <w:tc>
          <w:tcPr>
            <w:tcW w:w="1211" w:type="dxa"/>
          </w:tcPr>
          <w:p w:rsidR="00C74E48" w:rsidRPr="001254A8" w:rsidRDefault="00C74E4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002E49" w:rsidRPr="001254A8" w:rsidRDefault="00002E49" w:rsidP="00163447">
            <w:pPr>
              <w:pStyle w:val="PSI-Ttulo1"/>
              <w:cnfStyle w:val="000000100000" w:firstRow="0" w:lastRow="0" w:firstColumn="0" w:lastColumn="0" w:oddVBand="0" w:evenVBand="0" w:oddHBand="1" w:evenHBand="0" w:firstRowFirstColumn="0" w:firstRowLastColumn="0" w:lastRowFirstColumn="0" w:lastRowLastColumn="0"/>
            </w:pPr>
          </w:p>
        </w:tc>
      </w:tr>
      <w:tr w:rsidR="00554C7C" w:rsidRPr="00163447" w:rsidTr="00895556">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163447">
            <w:pPr>
              <w:pStyle w:val="PSI-Ttulo1"/>
              <w:jc w:val="right"/>
              <w:rPr>
                <w:i/>
                <w:sz w:val="16"/>
                <w:szCs w:val="16"/>
              </w:rPr>
            </w:pPr>
            <w:r w:rsidRPr="00163447">
              <w:rPr>
                <w:i/>
                <w:sz w:val="16"/>
                <w:szCs w:val="16"/>
              </w:rPr>
              <w:t>21</w:t>
            </w:r>
          </w:p>
        </w:tc>
        <w:tc>
          <w:tcPr>
            <w:tcW w:w="1210" w:type="dxa"/>
            <w:shd w:val="clear" w:color="auto" w:fill="4BACC6" w:themeFill="accent5"/>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22</w:t>
            </w:r>
          </w:p>
        </w:tc>
        <w:tc>
          <w:tcPr>
            <w:tcW w:w="1213" w:type="dxa"/>
            <w:shd w:val="clear" w:color="auto" w:fill="8064A2" w:themeFill="accent4"/>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23</w:t>
            </w:r>
          </w:p>
        </w:tc>
        <w:tc>
          <w:tcPr>
            <w:tcW w:w="1209"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24</w:t>
            </w:r>
          </w:p>
        </w:tc>
        <w:tc>
          <w:tcPr>
            <w:tcW w:w="1211" w:type="dxa"/>
            <w:shd w:val="clear" w:color="auto" w:fill="8064A2" w:themeFill="accent4"/>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25</w:t>
            </w:r>
          </w:p>
        </w:tc>
        <w:tc>
          <w:tcPr>
            <w:tcW w:w="1211" w:type="dxa"/>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26</w:t>
            </w:r>
          </w:p>
        </w:tc>
        <w:tc>
          <w:tcPr>
            <w:tcW w:w="1213" w:type="dxa"/>
            <w:tcBorders>
              <w:right w:val="single" w:sz="12" w:space="0" w:color="4F6228" w:themeColor="accent3" w:themeShade="80"/>
            </w:tcBorders>
            <w:vAlign w:val="center"/>
          </w:tcPr>
          <w:p w:rsidR="00002E49" w:rsidRPr="00163447" w:rsidRDefault="00002E49" w:rsidP="00163447">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163447">
              <w:rPr>
                <w:i/>
                <w:sz w:val="16"/>
                <w:szCs w:val="16"/>
              </w:rPr>
              <w:t>27</w:t>
            </w:r>
          </w:p>
        </w:tc>
      </w:tr>
      <w:tr w:rsidR="00FE6228" w:rsidRPr="001254A8" w:rsidTr="00F554F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07" w:type="dxa"/>
            <w:vMerge w:val="restart"/>
            <w:tcBorders>
              <w:left w:val="single" w:sz="12" w:space="0" w:color="4F6228" w:themeColor="accent3" w:themeShade="80"/>
            </w:tcBorders>
          </w:tcPr>
          <w:p w:rsidR="00FE6228" w:rsidRPr="001254A8" w:rsidRDefault="00FE6228" w:rsidP="00163447">
            <w:pPr>
              <w:pStyle w:val="PSI-Ttulo1"/>
            </w:pPr>
          </w:p>
        </w:tc>
        <w:tc>
          <w:tcPr>
            <w:tcW w:w="1210" w:type="dxa"/>
            <w:vMerge w:val="restart"/>
            <w:shd w:val="clear" w:color="auto" w:fill="4BACC6" w:themeFill="accent5"/>
          </w:tcPr>
          <w:p w:rsidR="00FE6228" w:rsidRPr="00141250" w:rsidRDefault="00FE6228" w:rsidP="00163447">
            <w:pPr>
              <w:pStyle w:val="PSI-Ttulo1"/>
              <w:cnfStyle w:val="000000100000" w:firstRow="0" w:lastRow="0" w:firstColumn="0" w:lastColumn="0" w:oddVBand="0" w:evenVBand="0" w:oddHBand="1" w:evenHBand="0" w:firstRowFirstColumn="0" w:firstRowLastColumn="0" w:lastRowFirstColumn="0" w:lastRowLastColumn="0"/>
            </w:pPr>
            <w:r w:rsidRPr="00141250">
              <w:t>Iteración 1</w:t>
            </w:r>
          </w:p>
          <w:p w:rsidR="00FE6228" w:rsidRPr="00141250" w:rsidRDefault="00FE6228" w:rsidP="00163447">
            <w:pPr>
              <w:pStyle w:val="PSI-Ttulo1"/>
              <w:cnfStyle w:val="000000100000" w:firstRow="0" w:lastRow="0" w:firstColumn="0" w:lastColumn="0" w:oddVBand="0" w:evenVBand="0" w:oddHBand="1" w:evenHBand="0" w:firstRowFirstColumn="0" w:firstRowLastColumn="0" w:lastRowFirstColumn="0" w:lastRowLastColumn="0"/>
            </w:pPr>
            <w:r w:rsidRPr="00141250">
              <w:t>Fase Inicio</w:t>
            </w:r>
          </w:p>
        </w:tc>
        <w:tc>
          <w:tcPr>
            <w:tcW w:w="1213" w:type="dxa"/>
            <w:vMerge w:val="restart"/>
            <w:shd w:val="clear" w:color="auto" w:fill="8064A2" w:themeFill="accent4"/>
          </w:tcPr>
          <w:p w:rsidR="00FE6228" w:rsidRPr="00163447" w:rsidRDefault="00FE6228" w:rsidP="00163447">
            <w:pPr>
              <w:pStyle w:val="PSI-Ttulo1"/>
              <w:cnfStyle w:val="000000100000" w:firstRow="0" w:lastRow="0" w:firstColumn="0" w:lastColumn="0" w:oddVBand="0" w:evenVBand="0" w:oddHBand="1" w:evenHBand="0" w:firstRowFirstColumn="0" w:firstRowLastColumn="0" w:lastRowFirstColumn="0" w:lastRowLastColumn="0"/>
            </w:pPr>
            <w:r w:rsidRPr="00163447">
              <w:t xml:space="preserve">Reunión </w:t>
            </w:r>
          </w:p>
          <w:p w:rsidR="00FE6228" w:rsidRPr="001254A8" w:rsidRDefault="00FE6228" w:rsidP="00163447">
            <w:pPr>
              <w:pStyle w:val="PSI-Ttulo1"/>
              <w:cnfStyle w:val="000000100000" w:firstRow="0" w:lastRow="0" w:firstColumn="0" w:lastColumn="0" w:oddVBand="0" w:evenVBand="0" w:oddHBand="1" w:evenHBand="0" w:firstRowFirstColumn="0" w:firstRowLastColumn="0" w:lastRowFirstColumn="0" w:lastRowLastColumn="0"/>
            </w:pPr>
            <w:r w:rsidRPr="00163447">
              <w:t>Grupo</w:t>
            </w:r>
          </w:p>
        </w:tc>
        <w:tc>
          <w:tcPr>
            <w:tcW w:w="1209" w:type="dxa"/>
            <w:vMerge w:val="restart"/>
          </w:tcPr>
          <w:p w:rsidR="00FE6228" w:rsidRPr="001254A8" w:rsidRDefault="00FE622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0504D" w:themeFill="accent2"/>
          </w:tcPr>
          <w:p w:rsidR="00F554F6" w:rsidRDefault="00F554F6" w:rsidP="00F554F6">
            <w:pPr>
              <w:pStyle w:val="PSI-Ttulo1"/>
              <w:cnfStyle w:val="000000100000" w:firstRow="0" w:lastRow="0" w:firstColumn="0" w:lastColumn="0" w:oddVBand="0" w:evenVBand="0" w:oddHBand="1" w:evenHBand="0" w:firstRowFirstColumn="0" w:firstRowLastColumn="0" w:lastRowFirstColumn="0" w:lastRowLastColumn="0"/>
            </w:pPr>
            <w:r>
              <w:t>Entrevista</w:t>
            </w:r>
          </w:p>
          <w:p w:rsidR="00FE6228" w:rsidRPr="00163447" w:rsidRDefault="00F554F6" w:rsidP="00F554F6">
            <w:pPr>
              <w:pStyle w:val="PSI-Ttulo1"/>
              <w:cnfStyle w:val="000000100000" w:firstRow="0" w:lastRow="0" w:firstColumn="0" w:lastColumn="0" w:oddVBand="0" w:evenVBand="0" w:oddHBand="1" w:evenHBand="0" w:firstRowFirstColumn="0" w:firstRowLastColumn="0" w:lastRowFirstColumn="0" w:lastRowLastColumn="0"/>
            </w:pPr>
            <w:r>
              <w:t>Cliente</w:t>
            </w:r>
            <w:r w:rsidRPr="00163447">
              <w:t xml:space="preserve"> </w:t>
            </w:r>
          </w:p>
        </w:tc>
        <w:tc>
          <w:tcPr>
            <w:tcW w:w="1211" w:type="dxa"/>
            <w:vMerge w:val="restart"/>
          </w:tcPr>
          <w:p w:rsidR="00FE6228" w:rsidRPr="001254A8" w:rsidRDefault="00FE622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vMerge w:val="restart"/>
            <w:tcBorders>
              <w:right w:val="single" w:sz="12" w:space="0" w:color="4F6228" w:themeColor="accent3" w:themeShade="80"/>
            </w:tcBorders>
          </w:tcPr>
          <w:p w:rsidR="00FE6228" w:rsidRPr="001254A8" w:rsidRDefault="00FE6228" w:rsidP="00163447">
            <w:pPr>
              <w:pStyle w:val="PSI-Ttulo1"/>
              <w:cnfStyle w:val="000000100000" w:firstRow="0" w:lastRow="0" w:firstColumn="0" w:lastColumn="0" w:oddVBand="0" w:evenVBand="0" w:oddHBand="1" w:evenHBand="0" w:firstRowFirstColumn="0" w:firstRowLastColumn="0" w:lastRowFirstColumn="0" w:lastRowLastColumn="0"/>
            </w:pPr>
          </w:p>
        </w:tc>
      </w:tr>
      <w:tr w:rsidR="00FE6228" w:rsidRPr="001254A8" w:rsidTr="00F554F6">
        <w:trPr>
          <w:trHeight w:val="570"/>
        </w:trPr>
        <w:tc>
          <w:tcPr>
            <w:cnfStyle w:val="001000000000" w:firstRow="0" w:lastRow="0" w:firstColumn="1" w:lastColumn="0" w:oddVBand="0" w:evenVBand="0" w:oddHBand="0" w:evenHBand="0" w:firstRowFirstColumn="0" w:firstRowLastColumn="0" w:lastRowFirstColumn="0" w:lastRowLastColumn="0"/>
            <w:tcW w:w="1207" w:type="dxa"/>
            <w:vMerge/>
            <w:tcBorders>
              <w:left w:val="single" w:sz="12" w:space="0" w:color="4F6228" w:themeColor="accent3" w:themeShade="80"/>
            </w:tcBorders>
            <w:shd w:val="clear" w:color="auto" w:fill="EAF1DD" w:themeFill="accent3" w:themeFillTint="33"/>
          </w:tcPr>
          <w:p w:rsidR="00FE6228" w:rsidRPr="001254A8" w:rsidRDefault="00FE6228" w:rsidP="00163447">
            <w:pPr>
              <w:pStyle w:val="PSI-Ttulo1"/>
            </w:pPr>
          </w:p>
        </w:tc>
        <w:tc>
          <w:tcPr>
            <w:tcW w:w="1210" w:type="dxa"/>
            <w:vMerge/>
            <w:shd w:val="clear" w:color="auto" w:fill="4BACC6" w:themeFill="accent5"/>
          </w:tcPr>
          <w:p w:rsidR="00FE6228" w:rsidRPr="00141250" w:rsidRDefault="00FE6228" w:rsidP="00163447">
            <w:pPr>
              <w:pStyle w:val="PSI-Ttulo1"/>
              <w:cnfStyle w:val="000000000000" w:firstRow="0" w:lastRow="0" w:firstColumn="0" w:lastColumn="0" w:oddVBand="0" w:evenVBand="0" w:oddHBand="0" w:evenHBand="0" w:firstRowFirstColumn="0" w:firstRowLastColumn="0" w:lastRowFirstColumn="0" w:lastRowLastColumn="0"/>
            </w:pPr>
          </w:p>
        </w:tc>
        <w:tc>
          <w:tcPr>
            <w:tcW w:w="1213" w:type="dxa"/>
            <w:vMerge/>
            <w:shd w:val="clear" w:color="auto" w:fill="8064A2" w:themeFill="accent4"/>
          </w:tcPr>
          <w:p w:rsidR="00FE6228" w:rsidRPr="00163447" w:rsidRDefault="00FE6228" w:rsidP="00163447">
            <w:pPr>
              <w:pStyle w:val="PSI-Ttulo1"/>
              <w:cnfStyle w:val="000000000000" w:firstRow="0" w:lastRow="0" w:firstColumn="0" w:lastColumn="0" w:oddVBand="0" w:evenVBand="0" w:oddHBand="0" w:evenHBand="0" w:firstRowFirstColumn="0" w:firstRowLastColumn="0" w:lastRowFirstColumn="0" w:lastRowLastColumn="0"/>
            </w:pPr>
          </w:p>
        </w:tc>
        <w:tc>
          <w:tcPr>
            <w:tcW w:w="1209" w:type="dxa"/>
            <w:vMerge/>
            <w:shd w:val="clear" w:color="auto" w:fill="EAF1DD" w:themeFill="accent3" w:themeFillTint="33"/>
          </w:tcPr>
          <w:p w:rsidR="00FE6228" w:rsidRPr="001254A8" w:rsidRDefault="00FE6228" w:rsidP="00163447">
            <w:pPr>
              <w:pStyle w:val="PSI-Ttulo1"/>
              <w:cnfStyle w:val="000000000000" w:firstRow="0" w:lastRow="0" w:firstColumn="0" w:lastColumn="0" w:oddVBand="0" w:evenVBand="0" w:oddHBand="0" w:evenHBand="0" w:firstRowFirstColumn="0" w:firstRowLastColumn="0" w:lastRowFirstColumn="0" w:lastRowLastColumn="0"/>
            </w:pPr>
          </w:p>
        </w:tc>
        <w:tc>
          <w:tcPr>
            <w:tcW w:w="1211" w:type="dxa"/>
            <w:shd w:val="clear" w:color="auto" w:fill="8064A2" w:themeFill="accent4"/>
          </w:tcPr>
          <w:p w:rsidR="00FE6228" w:rsidRPr="00163447" w:rsidRDefault="00F554F6" w:rsidP="00163447">
            <w:pPr>
              <w:pStyle w:val="PSI-Ttulo1"/>
              <w:cnfStyle w:val="000000000000" w:firstRow="0" w:lastRow="0" w:firstColumn="0" w:lastColumn="0" w:oddVBand="0" w:evenVBand="0" w:oddHBand="0" w:evenHBand="0" w:firstRowFirstColumn="0" w:firstRowLastColumn="0" w:lastRowFirstColumn="0" w:lastRowLastColumn="0"/>
            </w:pPr>
            <w:r w:rsidRPr="00163447">
              <w:t>Reunión Grupo</w:t>
            </w:r>
          </w:p>
        </w:tc>
        <w:tc>
          <w:tcPr>
            <w:tcW w:w="1211" w:type="dxa"/>
            <w:vMerge/>
            <w:shd w:val="clear" w:color="auto" w:fill="EAF1DD" w:themeFill="accent3" w:themeFillTint="33"/>
          </w:tcPr>
          <w:p w:rsidR="00FE6228" w:rsidRPr="001254A8" w:rsidRDefault="00FE6228" w:rsidP="00163447">
            <w:pPr>
              <w:pStyle w:val="PSI-Ttulo1"/>
              <w:cnfStyle w:val="000000000000" w:firstRow="0" w:lastRow="0" w:firstColumn="0" w:lastColumn="0" w:oddVBand="0" w:evenVBand="0" w:oddHBand="0" w:evenHBand="0" w:firstRowFirstColumn="0" w:firstRowLastColumn="0" w:lastRowFirstColumn="0" w:lastRowLastColumn="0"/>
            </w:pPr>
          </w:p>
        </w:tc>
        <w:tc>
          <w:tcPr>
            <w:tcW w:w="1213" w:type="dxa"/>
            <w:vMerge/>
            <w:tcBorders>
              <w:right w:val="single" w:sz="12" w:space="0" w:color="4F6228" w:themeColor="accent3" w:themeShade="80"/>
            </w:tcBorders>
            <w:shd w:val="clear" w:color="auto" w:fill="EAF1DD" w:themeFill="accent3" w:themeFillTint="33"/>
          </w:tcPr>
          <w:p w:rsidR="00FE6228" w:rsidRPr="001254A8" w:rsidRDefault="00FE6228" w:rsidP="00163447">
            <w:pPr>
              <w:pStyle w:val="PSI-Ttulo1"/>
              <w:cnfStyle w:val="000000000000" w:firstRow="0" w:lastRow="0" w:firstColumn="0" w:lastColumn="0" w:oddVBand="0" w:evenVBand="0" w:oddHBand="0" w:evenHBand="0" w:firstRowFirstColumn="0" w:firstRowLastColumn="0" w:lastRowFirstColumn="0" w:lastRowLastColumn="0"/>
            </w:pPr>
          </w:p>
        </w:tc>
      </w:tr>
      <w:tr w:rsidR="00554C7C" w:rsidRPr="00163447" w:rsidTr="00AF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002E49" w:rsidRPr="00163447" w:rsidRDefault="00002E49" w:rsidP="00163447">
            <w:pPr>
              <w:pStyle w:val="PSI-Ttulo1"/>
              <w:jc w:val="right"/>
              <w:rPr>
                <w:i/>
                <w:sz w:val="16"/>
                <w:szCs w:val="16"/>
              </w:rPr>
            </w:pPr>
            <w:r w:rsidRPr="00163447">
              <w:rPr>
                <w:i/>
                <w:sz w:val="16"/>
                <w:szCs w:val="16"/>
              </w:rPr>
              <w:t>28</w:t>
            </w:r>
          </w:p>
        </w:tc>
        <w:tc>
          <w:tcPr>
            <w:tcW w:w="1210" w:type="dxa"/>
            <w:shd w:val="clear" w:color="auto" w:fill="C0504D" w:themeFill="accent2"/>
            <w:vAlign w:val="center"/>
          </w:tcPr>
          <w:p w:rsidR="00002E49" w:rsidRPr="00163447" w:rsidRDefault="00002E49" w:rsidP="00163447">
            <w:pPr>
              <w:pStyle w:val="PSI-Ttulo1"/>
              <w:jc w:val="right"/>
              <w:cnfStyle w:val="000000100000" w:firstRow="0" w:lastRow="0" w:firstColumn="0" w:lastColumn="0" w:oddVBand="0" w:evenVBand="0" w:oddHBand="1" w:evenHBand="0" w:firstRowFirstColumn="0" w:firstRowLastColumn="0" w:lastRowFirstColumn="0" w:lastRowLastColumn="0"/>
              <w:rPr>
                <w:i/>
                <w:sz w:val="16"/>
                <w:szCs w:val="16"/>
              </w:rPr>
            </w:pPr>
            <w:r w:rsidRPr="00163447">
              <w:rPr>
                <w:i/>
                <w:sz w:val="16"/>
                <w:szCs w:val="16"/>
              </w:rPr>
              <w:t>29</w:t>
            </w:r>
          </w:p>
        </w:tc>
        <w:tc>
          <w:tcPr>
            <w:tcW w:w="1213" w:type="dxa"/>
            <w:vAlign w:val="center"/>
          </w:tcPr>
          <w:p w:rsidR="00002E49" w:rsidRPr="00163447" w:rsidRDefault="00002E49" w:rsidP="00163447">
            <w:pPr>
              <w:pStyle w:val="PSI-Ttulo1"/>
              <w:jc w:val="right"/>
              <w:cnfStyle w:val="000000100000" w:firstRow="0" w:lastRow="0" w:firstColumn="0" w:lastColumn="0" w:oddVBand="0" w:evenVBand="0" w:oddHBand="1" w:evenHBand="0" w:firstRowFirstColumn="0" w:firstRowLastColumn="0" w:lastRowFirstColumn="0" w:lastRowLastColumn="0"/>
              <w:rPr>
                <w:i/>
                <w:sz w:val="16"/>
                <w:szCs w:val="16"/>
              </w:rPr>
            </w:pPr>
            <w:r w:rsidRPr="00163447">
              <w:rPr>
                <w:i/>
                <w:sz w:val="16"/>
                <w:szCs w:val="16"/>
              </w:rPr>
              <w:t>30</w:t>
            </w:r>
          </w:p>
        </w:tc>
        <w:tc>
          <w:tcPr>
            <w:tcW w:w="1209" w:type="dxa"/>
            <w:vAlign w:val="center"/>
          </w:tcPr>
          <w:p w:rsidR="00002E49" w:rsidRPr="00163447" w:rsidRDefault="00002E49" w:rsidP="00163447">
            <w:pPr>
              <w:pStyle w:val="PSI-Ttulo1"/>
              <w:jc w:val="right"/>
              <w:cnfStyle w:val="000000100000" w:firstRow="0" w:lastRow="0" w:firstColumn="0" w:lastColumn="0" w:oddVBand="0" w:evenVBand="0" w:oddHBand="1" w:evenHBand="0" w:firstRowFirstColumn="0" w:firstRowLastColumn="0" w:lastRowFirstColumn="0" w:lastRowLastColumn="0"/>
              <w:rPr>
                <w:i/>
                <w:sz w:val="16"/>
                <w:szCs w:val="16"/>
              </w:rPr>
            </w:pPr>
            <w:r w:rsidRPr="00163447">
              <w:rPr>
                <w:i/>
                <w:sz w:val="16"/>
                <w:szCs w:val="16"/>
              </w:rPr>
              <w:t>31</w:t>
            </w:r>
          </w:p>
        </w:tc>
        <w:tc>
          <w:tcPr>
            <w:tcW w:w="1211" w:type="dxa"/>
            <w:vAlign w:val="center"/>
          </w:tcPr>
          <w:p w:rsidR="00002E49" w:rsidRPr="00163447" w:rsidRDefault="00002E49" w:rsidP="00163447">
            <w:pPr>
              <w:pStyle w:val="PSI-Ttulo1"/>
              <w:jc w:val="right"/>
              <w:cnfStyle w:val="000000100000" w:firstRow="0" w:lastRow="0" w:firstColumn="0" w:lastColumn="0" w:oddVBand="0" w:evenVBand="0" w:oddHBand="1" w:evenHBand="0" w:firstRowFirstColumn="0" w:firstRowLastColumn="0" w:lastRowFirstColumn="0" w:lastRowLastColumn="0"/>
              <w:rPr>
                <w:i/>
                <w:sz w:val="16"/>
                <w:szCs w:val="16"/>
              </w:rPr>
            </w:pPr>
            <w:r w:rsidRPr="00163447">
              <w:rPr>
                <w:i/>
                <w:sz w:val="16"/>
                <w:szCs w:val="16"/>
              </w:rPr>
              <w:t>Septiembre 1</w:t>
            </w:r>
          </w:p>
        </w:tc>
        <w:tc>
          <w:tcPr>
            <w:tcW w:w="1211" w:type="dxa"/>
            <w:vAlign w:val="center"/>
          </w:tcPr>
          <w:p w:rsidR="00002E49" w:rsidRPr="00163447" w:rsidRDefault="00002E49" w:rsidP="00163447">
            <w:pPr>
              <w:pStyle w:val="PSI-Ttulo1"/>
              <w:jc w:val="right"/>
              <w:cnfStyle w:val="000000100000" w:firstRow="0" w:lastRow="0" w:firstColumn="0" w:lastColumn="0" w:oddVBand="0" w:evenVBand="0" w:oddHBand="1" w:evenHBand="0" w:firstRowFirstColumn="0" w:firstRowLastColumn="0" w:lastRowFirstColumn="0" w:lastRowLastColumn="0"/>
              <w:rPr>
                <w:i/>
                <w:sz w:val="16"/>
                <w:szCs w:val="16"/>
              </w:rPr>
            </w:pPr>
            <w:r w:rsidRPr="00163447">
              <w:rPr>
                <w:i/>
                <w:sz w:val="16"/>
                <w:szCs w:val="16"/>
              </w:rPr>
              <w:t>2</w:t>
            </w:r>
          </w:p>
        </w:tc>
        <w:tc>
          <w:tcPr>
            <w:tcW w:w="1213" w:type="dxa"/>
            <w:tcBorders>
              <w:right w:val="single" w:sz="12" w:space="0" w:color="4F6228" w:themeColor="accent3" w:themeShade="80"/>
            </w:tcBorders>
            <w:vAlign w:val="center"/>
          </w:tcPr>
          <w:p w:rsidR="00002E49" w:rsidRPr="00163447" w:rsidRDefault="00002E49" w:rsidP="00163447">
            <w:pPr>
              <w:pStyle w:val="PSI-Ttulo1"/>
              <w:jc w:val="right"/>
              <w:cnfStyle w:val="000000100000" w:firstRow="0" w:lastRow="0" w:firstColumn="0" w:lastColumn="0" w:oddVBand="0" w:evenVBand="0" w:oddHBand="1" w:evenHBand="0" w:firstRowFirstColumn="0" w:firstRowLastColumn="0" w:lastRowFirstColumn="0" w:lastRowLastColumn="0"/>
              <w:rPr>
                <w:i/>
                <w:sz w:val="16"/>
                <w:szCs w:val="16"/>
              </w:rPr>
            </w:pPr>
            <w:r w:rsidRPr="00163447">
              <w:rPr>
                <w:i/>
                <w:sz w:val="16"/>
                <w:szCs w:val="16"/>
              </w:rPr>
              <w:t>3</w:t>
            </w:r>
          </w:p>
        </w:tc>
      </w:tr>
      <w:tr w:rsidR="00554C7C" w:rsidRPr="001254A8" w:rsidTr="00AF5E20">
        <w:trPr>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002E49" w:rsidRPr="001254A8" w:rsidRDefault="00002E49" w:rsidP="00163447">
            <w:pPr>
              <w:pStyle w:val="PSI-Ttulo1"/>
            </w:pPr>
          </w:p>
        </w:tc>
        <w:tc>
          <w:tcPr>
            <w:tcW w:w="1210" w:type="dxa"/>
            <w:tcBorders>
              <w:bottom w:val="single" w:sz="12" w:space="0" w:color="4F6228" w:themeColor="accent3" w:themeShade="80"/>
            </w:tcBorders>
            <w:shd w:val="clear" w:color="auto" w:fill="C0504D" w:themeFill="accent2"/>
          </w:tcPr>
          <w:p w:rsidR="00002E49" w:rsidRDefault="00AF5E20" w:rsidP="00163447">
            <w:pPr>
              <w:pStyle w:val="PSI-Ttulo1"/>
              <w:cnfStyle w:val="000000000000" w:firstRow="0" w:lastRow="0" w:firstColumn="0" w:lastColumn="0" w:oddVBand="0" w:evenVBand="0" w:oddHBand="0" w:evenHBand="0" w:firstRowFirstColumn="0" w:firstRowLastColumn="0" w:lastRowFirstColumn="0" w:lastRowLastColumn="0"/>
            </w:pPr>
            <w:r>
              <w:t>Entrevista</w:t>
            </w:r>
          </w:p>
          <w:p w:rsidR="00AF5E20" w:rsidRPr="001254A8" w:rsidRDefault="00AF5E20" w:rsidP="00163447">
            <w:pPr>
              <w:pStyle w:val="PSI-Ttulo1"/>
              <w:cnfStyle w:val="000000000000" w:firstRow="0" w:lastRow="0" w:firstColumn="0" w:lastColumn="0" w:oddVBand="0" w:evenVBand="0" w:oddHBand="0" w:evenHBand="0" w:firstRowFirstColumn="0" w:firstRowLastColumn="0" w:lastRowFirstColumn="0" w:lastRowLastColumn="0"/>
            </w:pPr>
            <w:r>
              <w:t>Cliente</w:t>
            </w:r>
          </w:p>
        </w:tc>
        <w:tc>
          <w:tcPr>
            <w:tcW w:w="1213" w:type="dxa"/>
            <w:tcBorders>
              <w:bottom w:val="single" w:sz="12" w:space="0" w:color="4F6228" w:themeColor="accent3" w:themeShade="80"/>
            </w:tcBorders>
          </w:tcPr>
          <w:p w:rsidR="00002E49" w:rsidRPr="001254A8" w:rsidRDefault="00002E49" w:rsidP="00163447">
            <w:pPr>
              <w:pStyle w:val="PSI-Ttulo1"/>
              <w:cnfStyle w:val="000000000000" w:firstRow="0" w:lastRow="0" w:firstColumn="0" w:lastColumn="0" w:oddVBand="0" w:evenVBand="0" w:oddHBand="0" w:evenHBand="0" w:firstRowFirstColumn="0" w:firstRowLastColumn="0" w:lastRowFirstColumn="0" w:lastRowLastColumn="0"/>
            </w:pPr>
          </w:p>
        </w:tc>
        <w:tc>
          <w:tcPr>
            <w:tcW w:w="1209" w:type="dxa"/>
            <w:tcBorders>
              <w:bottom w:val="single" w:sz="12" w:space="0" w:color="4F6228" w:themeColor="accent3" w:themeShade="80"/>
            </w:tcBorders>
          </w:tcPr>
          <w:p w:rsidR="00002E49" w:rsidRPr="001254A8" w:rsidRDefault="00002E49" w:rsidP="00163447">
            <w:pPr>
              <w:pStyle w:val="PSI-Ttulo1"/>
              <w:cnfStyle w:val="000000000000" w:firstRow="0" w:lastRow="0" w:firstColumn="0" w:lastColumn="0" w:oddVBand="0" w:evenVBand="0" w:oddHBand="0"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002E49" w:rsidRPr="001254A8" w:rsidRDefault="00002E49" w:rsidP="00163447">
            <w:pPr>
              <w:pStyle w:val="PSI-Ttulo1"/>
              <w:cnfStyle w:val="000000000000" w:firstRow="0" w:lastRow="0" w:firstColumn="0" w:lastColumn="0" w:oddVBand="0" w:evenVBand="0" w:oddHBand="0"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002E49" w:rsidRPr="001254A8" w:rsidRDefault="00002E49" w:rsidP="00163447">
            <w:pPr>
              <w:pStyle w:val="PSI-Ttulo1"/>
              <w:cnfStyle w:val="000000000000" w:firstRow="0" w:lastRow="0" w:firstColumn="0" w:lastColumn="0" w:oddVBand="0" w:evenVBand="0" w:oddHBand="0"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002E49" w:rsidRPr="001254A8" w:rsidRDefault="00002E49" w:rsidP="00163447">
            <w:pPr>
              <w:pStyle w:val="PSI-Ttulo1"/>
              <w:cnfStyle w:val="000000000000" w:firstRow="0" w:lastRow="0" w:firstColumn="0" w:lastColumn="0" w:oddVBand="0" w:evenVBand="0" w:oddHBand="0" w:evenHBand="0" w:firstRowFirstColumn="0" w:firstRowLastColumn="0" w:lastRowFirstColumn="0" w:lastRowLastColumn="0"/>
            </w:pPr>
          </w:p>
        </w:tc>
      </w:tr>
    </w:tbl>
    <w:p w:rsidR="007F38C0" w:rsidRDefault="007F38C0" w:rsidP="00163447">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A97F3E" w:rsidRPr="00DB370D" w:rsidTr="00DB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A97F3E" w:rsidRPr="00DB370D" w:rsidRDefault="00A97F3E" w:rsidP="00DB370D">
            <w:pPr>
              <w:pStyle w:val="PSI-Ttulo1"/>
              <w:jc w:val="center"/>
              <w:rPr>
                <w:b/>
                <w:sz w:val="28"/>
                <w:szCs w:val="28"/>
              </w:rPr>
            </w:pPr>
            <w:r w:rsidRPr="00DB370D">
              <w:rPr>
                <w:b/>
                <w:sz w:val="28"/>
                <w:szCs w:val="28"/>
              </w:rPr>
              <w:lastRenderedPageBreak/>
              <w:t>SEPTIEMBRE 2017</w:t>
            </w:r>
          </w:p>
        </w:tc>
      </w:tr>
      <w:tr w:rsidR="00A97F3E" w:rsidRPr="00DB370D" w:rsidTr="009C3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9C3232">
            <w:pPr>
              <w:pStyle w:val="PSI-Ttulo1"/>
              <w:jc w:val="center"/>
              <w:rPr>
                <w:sz w:val="24"/>
                <w:szCs w:val="24"/>
              </w:rPr>
            </w:pPr>
            <w:r w:rsidRPr="00DB370D">
              <w:rPr>
                <w:sz w:val="24"/>
                <w:szCs w:val="24"/>
              </w:rPr>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9C3232">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DB370D">
              <w:rPr>
                <w:b w:val="0"/>
                <w:sz w:val="24"/>
                <w:szCs w:val="24"/>
              </w:rPr>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9C3232">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DB370D">
              <w:rPr>
                <w:b w:val="0"/>
                <w:sz w:val="24"/>
                <w:szCs w:val="24"/>
              </w:rPr>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9C3232">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DB370D">
              <w:rPr>
                <w:b w:val="0"/>
                <w:sz w:val="24"/>
                <w:szCs w:val="24"/>
              </w:rPr>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9C3232">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DB370D">
              <w:rPr>
                <w:b w:val="0"/>
                <w:sz w:val="24"/>
                <w:szCs w:val="24"/>
              </w:rPr>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A97F3E" w:rsidRPr="00DB370D" w:rsidRDefault="00A97F3E" w:rsidP="009C3232">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DB370D">
              <w:rPr>
                <w:b w:val="0"/>
                <w:sz w:val="24"/>
                <w:szCs w:val="24"/>
              </w:rPr>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A97F3E" w:rsidRPr="00DB370D" w:rsidRDefault="00A97F3E" w:rsidP="009C3232">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DB370D">
              <w:rPr>
                <w:b w:val="0"/>
                <w:sz w:val="24"/>
                <w:szCs w:val="24"/>
              </w:rPr>
              <w:t>Domingo</w:t>
            </w:r>
          </w:p>
        </w:tc>
      </w:tr>
      <w:tr w:rsidR="00A97F3E" w:rsidRPr="00DB370D" w:rsidTr="00DB370D">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A97F3E" w:rsidRPr="00DB370D" w:rsidRDefault="0073266D" w:rsidP="00DB370D">
            <w:pPr>
              <w:pStyle w:val="PSI-Ttulo1"/>
              <w:jc w:val="right"/>
              <w:rPr>
                <w:i/>
                <w:sz w:val="16"/>
                <w:szCs w:val="16"/>
              </w:rPr>
            </w:pPr>
            <w:r w:rsidRPr="00DB370D">
              <w:rPr>
                <w:i/>
                <w:sz w:val="16"/>
                <w:szCs w:val="16"/>
              </w:rPr>
              <w:t>28</w:t>
            </w:r>
          </w:p>
        </w:tc>
        <w:tc>
          <w:tcPr>
            <w:tcW w:w="1210" w:type="dxa"/>
            <w:tcBorders>
              <w:top w:val="single" w:sz="12" w:space="0" w:color="4F6228" w:themeColor="accent3" w:themeShade="80"/>
            </w:tcBorders>
            <w:vAlign w:val="center"/>
          </w:tcPr>
          <w:p w:rsidR="00A97F3E" w:rsidRPr="00DB370D" w:rsidRDefault="0073266D"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29</w:t>
            </w:r>
          </w:p>
        </w:tc>
        <w:tc>
          <w:tcPr>
            <w:tcW w:w="1213" w:type="dxa"/>
            <w:tcBorders>
              <w:top w:val="single" w:sz="12" w:space="0" w:color="4F6228" w:themeColor="accent3" w:themeShade="80"/>
            </w:tcBorders>
            <w:vAlign w:val="center"/>
          </w:tcPr>
          <w:p w:rsidR="00A97F3E" w:rsidRPr="00DB370D" w:rsidRDefault="0073266D"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30</w:t>
            </w:r>
          </w:p>
        </w:tc>
        <w:tc>
          <w:tcPr>
            <w:tcW w:w="1209" w:type="dxa"/>
            <w:tcBorders>
              <w:top w:val="single" w:sz="12" w:space="0" w:color="4F6228" w:themeColor="accent3" w:themeShade="80"/>
            </w:tcBorders>
            <w:vAlign w:val="center"/>
          </w:tcPr>
          <w:p w:rsidR="00A97F3E" w:rsidRPr="00DB370D" w:rsidRDefault="0073266D"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 xml:space="preserve">Agosto </w:t>
            </w:r>
            <w:r w:rsidR="00A97F3E" w:rsidRPr="00DB370D">
              <w:rPr>
                <w:i/>
                <w:sz w:val="16"/>
                <w:szCs w:val="16"/>
              </w:rPr>
              <w:t>3</w:t>
            </w:r>
            <w:r w:rsidRPr="00DB370D">
              <w:rPr>
                <w:i/>
                <w:sz w:val="16"/>
                <w:szCs w:val="16"/>
              </w:rPr>
              <w:t>1</w:t>
            </w:r>
          </w:p>
        </w:tc>
        <w:tc>
          <w:tcPr>
            <w:tcW w:w="1211" w:type="dxa"/>
            <w:tcBorders>
              <w:top w:val="single" w:sz="12" w:space="0" w:color="4F6228" w:themeColor="accent3" w:themeShade="80"/>
            </w:tcBorders>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w:t>
            </w:r>
          </w:p>
        </w:tc>
        <w:tc>
          <w:tcPr>
            <w:tcW w:w="1211" w:type="dxa"/>
            <w:tcBorders>
              <w:top w:val="single" w:sz="12" w:space="0" w:color="4F6228" w:themeColor="accent3" w:themeShade="80"/>
            </w:tcBorders>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w:t>
            </w:r>
          </w:p>
        </w:tc>
        <w:tc>
          <w:tcPr>
            <w:tcW w:w="1213" w:type="dxa"/>
            <w:tcBorders>
              <w:top w:val="single" w:sz="12" w:space="0" w:color="4F6228" w:themeColor="accent3" w:themeShade="80"/>
              <w:right w:val="single" w:sz="12" w:space="0" w:color="4F6228" w:themeColor="accent3" w:themeShade="80"/>
            </w:tcBorders>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3</w:t>
            </w:r>
          </w:p>
        </w:tc>
      </w:tr>
      <w:tr w:rsidR="00A97F3E" w:rsidRPr="001254A8" w:rsidTr="004D449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A97F3E" w:rsidRPr="001254A8" w:rsidRDefault="00A97F3E" w:rsidP="00163447">
            <w:pPr>
              <w:pStyle w:val="PSI-Ttulo1"/>
            </w:pPr>
          </w:p>
        </w:tc>
        <w:tc>
          <w:tcPr>
            <w:tcW w:w="1210" w:type="dxa"/>
            <w:shd w:val="clear" w:color="auto" w:fill="C2D69B" w:themeFill="accent3" w:themeFillTint="99"/>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C2D69B" w:themeFill="accent3" w:themeFillTint="99"/>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shd w:val="clear" w:color="auto" w:fill="C2D69B" w:themeFill="accent3" w:themeFillTint="99"/>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936D82" w:rsidP="00DB370D">
            <w:pPr>
              <w:pStyle w:val="PSI-Ttulo1"/>
              <w:jc w:val="right"/>
              <w:rPr>
                <w:i/>
                <w:sz w:val="16"/>
                <w:szCs w:val="16"/>
              </w:rPr>
            </w:pPr>
            <w:r w:rsidRPr="00DB370D">
              <w:rPr>
                <w:i/>
                <w:sz w:val="16"/>
                <w:szCs w:val="16"/>
              </w:rPr>
              <w:t>4</w:t>
            </w:r>
          </w:p>
        </w:tc>
        <w:tc>
          <w:tcPr>
            <w:tcW w:w="1210"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5</w:t>
            </w:r>
          </w:p>
        </w:tc>
        <w:tc>
          <w:tcPr>
            <w:tcW w:w="1213"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6</w:t>
            </w:r>
          </w:p>
        </w:tc>
        <w:tc>
          <w:tcPr>
            <w:tcW w:w="1209"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7</w:t>
            </w:r>
          </w:p>
        </w:tc>
        <w:tc>
          <w:tcPr>
            <w:tcW w:w="1211"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8</w:t>
            </w:r>
          </w:p>
        </w:tc>
        <w:tc>
          <w:tcPr>
            <w:tcW w:w="1211"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9</w:t>
            </w:r>
          </w:p>
        </w:tc>
        <w:tc>
          <w:tcPr>
            <w:tcW w:w="1213" w:type="dxa"/>
            <w:tcBorders>
              <w:right w:val="single" w:sz="12" w:space="0" w:color="4F6228" w:themeColor="accent3" w:themeShade="80"/>
            </w:tcBorders>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10</w:t>
            </w:r>
          </w:p>
        </w:tc>
      </w:tr>
      <w:tr w:rsidR="00A97F3E" w:rsidRPr="001254A8" w:rsidTr="004D449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163447">
            <w:pPr>
              <w:pStyle w:val="PSI-Ttulo1"/>
            </w:pPr>
          </w:p>
        </w:tc>
        <w:tc>
          <w:tcPr>
            <w:tcW w:w="1210"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13D08" w:rsidRPr="00E13D08" w:rsidRDefault="00E13D08" w:rsidP="00163447">
            <w:pPr>
              <w:pStyle w:val="PSI-Ttulo1"/>
              <w:cnfStyle w:val="000000100000" w:firstRow="0" w:lastRow="0" w:firstColumn="0" w:lastColumn="0" w:oddVBand="0" w:evenVBand="0" w:oddHBand="1" w:evenHBand="0" w:firstRowFirstColumn="0" w:firstRowLastColumn="0" w:lastRowFirstColumn="0" w:lastRowLastColumn="0"/>
              <w:rPr>
                <w:highlight w:val="yellow"/>
              </w:rPr>
            </w:pPr>
          </w:p>
        </w:tc>
        <w:tc>
          <w:tcPr>
            <w:tcW w:w="1211"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A97F3E" w:rsidP="00DB370D">
            <w:pPr>
              <w:pStyle w:val="PSI-Ttulo1"/>
              <w:jc w:val="right"/>
              <w:rPr>
                <w:i/>
                <w:sz w:val="16"/>
                <w:szCs w:val="16"/>
              </w:rPr>
            </w:pPr>
            <w:r w:rsidRPr="00DB370D">
              <w:rPr>
                <w:i/>
                <w:sz w:val="16"/>
                <w:szCs w:val="16"/>
              </w:rPr>
              <w:t>1</w:t>
            </w:r>
            <w:r w:rsidR="00936D82" w:rsidRPr="00DB370D">
              <w:rPr>
                <w:i/>
                <w:sz w:val="16"/>
                <w:szCs w:val="16"/>
              </w:rPr>
              <w:t>1</w:t>
            </w:r>
          </w:p>
        </w:tc>
        <w:tc>
          <w:tcPr>
            <w:tcW w:w="1210" w:type="dxa"/>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w:t>
            </w:r>
            <w:r w:rsidR="00936D82" w:rsidRPr="00DB370D">
              <w:rPr>
                <w:i/>
                <w:sz w:val="16"/>
                <w:szCs w:val="16"/>
              </w:rPr>
              <w:t>2</w:t>
            </w:r>
          </w:p>
        </w:tc>
        <w:tc>
          <w:tcPr>
            <w:tcW w:w="1213" w:type="dxa"/>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w:t>
            </w:r>
            <w:r w:rsidR="00936D82" w:rsidRPr="00DB370D">
              <w:rPr>
                <w:i/>
                <w:sz w:val="16"/>
                <w:szCs w:val="16"/>
              </w:rPr>
              <w:t>3</w:t>
            </w:r>
          </w:p>
        </w:tc>
        <w:tc>
          <w:tcPr>
            <w:tcW w:w="1209" w:type="dxa"/>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w:t>
            </w:r>
            <w:r w:rsidR="00936D82" w:rsidRPr="00DB370D">
              <w:rPr>
                <w:i/>
                <w:sz w:val="16"/>
                <w:szCs w:val="16"/>
              </w:rPr>
              <w:t>4</w:t>
            </w:r>
          </w:p>
        </w:tc>
        <w:tc>
          <w:tcPr>
            <w:tcW w:w="1211" w:type="dxa"/>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w:t>
            </w:r>
            <w:r w:rsidR="00936D82" w:rsidRPr="00DB370D">
              <w:rPr>
                <w:i/>
                <w:sz w:val="16"/>
                <w:szCs w:val="16"/>
              </w:rPr>
              <w:t>5</w:t>
            </w:r>
          </w:p>
        </w:tc>
        <w:tc>
          <w:tcPr>
            <w:tcW w:w="1211" w:type="dxa"/>
            <w:shd w:val="clear" w:color="auto" w:fill="4BACC6" w:themeFill="accent5"/>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w:t>
            </w:r>
            <w:r w:rsidR="00936D82" w:rsidRPr="00DB370D">
              <w:rPr>
                <w:i/>
                <w:sz w:val="16"/>
                <w:szCs w:val="16"/>
              </w:rPr>
              <w:t>6</w:t>
            </w:r>
          </w:p>
        </w:tc>
        <w:tc>
          <w:tcPr>
            <w:tcW w:w="1213" w:type="dxa"/>
            <w:tcBorders>
              <w:right w:val="single" w:sz="12" w:space="0" w:color="4F6228" w:themeColor="accent3" w:themeShade="80"/>
            </w:tcBorders>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17</w:t>
            </w:r>
          </w:p>
        </w:tc>
      </w:tr>
      <w:tr w:rsidR="00A97F3E" w:rsidRPr="001254A8" w:rsidTr="003142B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163447">
            <w:pPr>
              <w:pStyle w:val="PSI-Ttulo1"/>
            </w:pPr>
          </w:p>
        </w:tc>
        <w:tc>
          <w:tcPr>
            <w:tcW w:w="1210"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9525C6" w:rsidRPr="001254A8" w:rsidRDefault="009525C6"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A97F3E" w:rsidRPr="00837472" w:rsidRDefault="00837472" w:rsidP="00163447">
            <w:pPr>
              <w:pStyle w:val="PSI-Ttulo1"/>
              <w:cnfStyle w:val="000000100000" w:firstRow="0" w:lastRow="0" w:firstColumn="0" w:lastColumn="0" w:oddVBand="0" w:evenVBand="0" w:oddHBand="1" w:evenHBand="0" w:firstRowFirstColumn="0" w:firstRowLastColumn="0" w:lastRowFirstColumn="0" w:lastRowLastColumn="0"/>
            </w:pPr>
            <w:r w:rsidRPr="00837472">
              <w:t>Comienzo Iteración 2 Fase Inicial</w:t>
            </w:r>
          </w:p>
        </w:tc>
        <w:tc>
          <w:tcPr>
            <w:tcW w:w="1213" w:type="dxa"/>
            <w:tcBorders>
              <w:right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r>
      <w:tr w:rsidR="00A97F3E" w:rsidRPr="00DB370D" w:rsidTr="00C74E48">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936D82" w:rsidP="00DB370D">
            <w:pPr>
              <w:pStyle w:val="PSI-Ttulo1"/>
              <w:jc w:val="right"/>
              <w:rPr>
                <w:i/>
                <w:sz w:val="16"/>
                <w:szCs w:val="16"/>
              </w:rPr>
            </w:pPr>
            <w:r w:rsidRPr="00DB370D">
              <w:rPr>
                <w:i/>
                <w:sz w:val="16"/>
                <w:szCs w:val="16"/>
              </w:rPr>
              <w:t>18</w:t>
            </w:r>
          </w:p>
        </w:tc>
        <w:tc>
          <w:tcPr>
            <w:tcW w:w="1210" w:type="dxa"/>
            <w:shd w:val="clear" w:color="auto" w:fill="C0504D" w:themeFill="accent2"/>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19</w:t>
            </w:r>
          </w:p>
        </w:tc>
        <w:tc>
          <w:tcPr>
            <w:tcW w:w="1213" w:type="dxa"/>
            <w:shd w:val="clear" w:color="auto" w:fill="8064A2" w:themeFill="accent4"/>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20</w:t>
            </w:r>
          </w:p>
        </w:tc>
        <w:tc>
          <w:tcPr>
            <w:tcW w:w="1209" w:type="dxa"/>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w:t>
            </w:r>
            <w:r w:rsidR="00936D82" w:rsidRPr="00DB370D">
              <w:rPr>
                <w:i/>
                <w:sz w:val="16"/>
                <w:szCs w:val="16"/>
              </w:rPr>
              <w:t>1</w:t>
            </w:r>
          </w:p>
        </w:tc>
        <w:tc>
          <w:tcPr>
            <w:tcW w:w="1211" w:type="dxa"/>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w:t>
            </w:r>
            <w:r w:rsidR="00936D82" w:rsidRPr="00DB370D">
              <w:rPr>
                <w:i/>
                <w:sz w:val="16"/>
                <w:szCs w:val="16"/>
              </w:rPr>
              <w:t>2</w:t>
            </w:r>
          </w:p>
        </w:tc>
        <w:tc>
          <w:tcPr>
            <w:tcW w:w="1211" w:type="dxa"/>
            <w:shd w:val="clear" w:color="auto" w:fill="4BACC6" w:themeFill="accent5"/>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w:t>
            </w:r>
            <w:r w:rsidR="00936D82" w:rsidRPr="00DB370D">
              <w:rPr>
                <w:i/>
                <w:sz w:val="16"/>
                <w:szCs w:val="16"/>
              </w:rPr>
              <w:t>3</w:t>
            </w:r>
          </w:p>
        </w:tc>
        <w:tc>
          <w:tcPr>
            <w:tcW w:w="1213" w:type="dxa"/>
            <w:tcBorders>
              <w:right w:val="single" w:sz="12" w:space="0" w:color="4F6228" w:themeColor="accent3" w:themeShade="80"/>
            </w:tcBorders>
            <w:shd w:val="clear" w:color="auto" w:fill="F79646" w:themeFill="accent6"/>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w:t>
            </w:r>
            <w:r w:rsidR="00936D82" w:rsidRPr="00DB370D">
              <w:rPr>
                <w:i/>
                <w:sz w:val="16"/>
                <w:szCs w:val="16"/>
              </w:rPr>
              <w:t>4</w:t>
            </w:r>
          </w:p>
        </w:tc>
      </w:tr>
      <w:tr w:rsidR="00A97F3E" w:rsidRPr="001254A8" w:rsidTr="00C74E4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A97F3E" w:rsidRPr="001254A8" w:rsidRDefault="00A97F3E" w:rsidP="00163447">
            <w:pPr>
              <w:pStyle w:val="PSI-Ttulo1"/>
            </w:pPr>
          </w:p>
        </w:tc>
        <w:tc>
          <w:tcPr>
            <w:tcW w:w="1210" w:type="dxa"/>
            <w:shd w:val="clear" w:color="auto" w:fill="C0504D" w:themeFill="accent2"/>
          </w:tcPr>
          <w:p w:rsidR="00A97F3E" w:rsidRDefault="00215718" w:rsidP="00163447">
            <w:pPr>
              <w:pStyle w:val="PSI-Ttulo1"/>
              <w:cnfStyle w:val="000000100000" w:firstRow="0" w:lastRow="0" w:firstColumn="0" w:lastColumn="0" w:oddVBand="0" w:evenVBand="0" w:oddHBand="1" w:evenHBand="0" w:firstRowFirstColumn="0" w:firstRowLastColumn="0" w:lastRowFirstColumn="0" w:lastRowLastColumn="0"/>
            </w:pPr>
            <w:r>
              <w:t>Entrevista</w:t>
            </w:r>
          </w:p>
          <w:p w:rsidR="00215718" w:rsidRPr="001254A8" w:rsidRDefault="00215718" w:rsidP="00163447">
            <w:pPr>
              <w:pStyle w:val="PSI-Ttulo1"/>
              <w:cnfStyle w:val="000000100000" w:firstRow="0" w:lastRow="0" w:firstColumn="0" w:lastColumn="0" w:oddVBand="0" w:evenVBand="0" w:oddHBand="1" w:evenHBand="0" w:firstRowFirstColumn="0" w:firstRowLastColumn="0" w:lastRowFirstColumn="0" w:lastRowLastColumn="0"/>
            </w:pPr>
            <w:r>
              <w:t>Cliente</w:t>
            </w:r>
          </w:p>
        </w:tc>
        <w:tc>
          <w:tcPr>
            <w:tcW w:w="1213" w:type="dxa"/>
            <w:shd w:val="clear" w:color="auto" w:fill="8064A2" w:themeFill="accent4"/>
          </w:tcPr>
          <w:p w:rsidR="00A97F3E" w:rsidRPr="001254A8" w:rsidRDefault="00896BA6" w:rsidP="00163447">
            <w:pPr>
              <w:pStyle w:val="PSI-Ttulo1"/>
              <w:cnfStyle w:val="000000100000" w:firstRow="0" w:lastRow="0" w:firstColumn="0" w:lastColumn="0" w:oddVBand="0" w:evenVBand="0" w:oddHBand="1" w:evenHBand="0" w:firstRowFirstColumn="0" w:firstRowLastColumn="0" w:lastRowFirstColumn="0" w:lastRowLastColumn="0"/>
            </w:pPr>
            <w:r>
              <w:t>Reunión Grupo</w:t>
            </w:r>
          </w:p>
        </w:tc>
        <w:tc>
          <w:tcPr>
            <w:tcW w:w="1209"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A97F3E" w:rsidRPr="001254A8" w:rsidRDefault="00D3021C" w:rsidP="00163447">
            <w:pPr>
              <w:pStyle w:val="PSI-Ttulo1"/>
              <w:cnfStyle w:val="000000100000" w:firstRow="0" w:lastRow="0" w:firstColumn="0" w:lastColumn="0" w:oddVBand="0" w:evenVBand="0" w:oddHBand="1" w:evenHBand="0" w:firstRowFirstColumn="0" w:firstRowLastColumn="0" w:lastRowFirstColumn="0" w:lastRowLastColumn="0"/>
            </w:pPr>
            <w:r>
              <w:t>Comienzo Iteración 1 Fase Elaboración</w:t>
            </w:r>
          </w:p>
        </w:tc>
        <w:tc>
          <w:tcPr>
            <w:tcW w:w="1213" w:type="dxa"/>
            <w:tcBorders>
              <w:right w:val="single" w:sz="12" w:space="0" w:color="4F6228" w:themeColor="accent3" w:themeShade="80"/>
            </w:tcBorders>
            <w:shd w:val="clear" w:color="auto" w:fill="F79646" w:themeFill="accent6"/>
          </w:tcPr>
          <w:p w:rsidR="00C74E48" w:rsidRDefault="00C74E48" w:rsidP="00C74E48">
            <w:pPr>
              <w:pStyle w:val="PSI-Ttulo1"/>
              <w:cnfStyle w:val="000000100000" w:firstRow="0" w:lastRow="0" w:firstColumn="0" w:lastColumn="0" w:oddVBand="0" w:evenVBand="0" w:oddHBand="1" w:evenHBand="0" w:firstRowFirstColumn="0" w:firstRowLastColumn="0" w:lastRowFirstColumn="0" w:lastRowLastColumn="0"/>
            </w:pPr>
            <w:r>
              <w:t>Reunión Grupo</w:t>
            </w:r>
          </w:p>
          <w:p w:rsidR="00A97F3E" w:rsidRPr="001254A8" w:rsidRDefault="00C74E48" w:rsidP="00C74E48">
            <w:pPr>
              <w:pStyle w:val="PSI-Ttulo1"/>
              <w:cnfStyle w:val="000000100000" w:firstRow="0" w:lastRow="0" w:firstColumn="0" w:lastColumn="0" w:oddVBand="0" w:evenVBand="0" w:oddHBand="1" w:evenHBand="0" w:firstRowFirstColumn="0" w:firstRowLastColumn="0" w:lastRowFirstColumn="0" w:lastRowLastColumn="0"/>
            </w:pPr>
            <w:r>
              <w:t>Plan Proyecto</w:t>
            </w:r>
          </w:p>
        </w:tc>
      </w:tr>
      <w:tr w:rsidR="00A97F3E" w:rsidRPr="00DB370D" w:rsidTr="00DB370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A97F3E" w:rsidRPr="00DB370D" w:rsidRDefault="00A97F3E" w:rsidP="00DB370D">
            <w:pPr>
              <w:pStyle w:val="PSI-Ttulo1"/>
              <w:jc w:val="right"/>
              <w:rPr>
                <w:i/>
                <w:sz w:val="16"/>
                <w:szCs w:val="16"/>
              </w:rPr>
            </w:pPr>
            <w:r w:rsidRPr="00DB370D">
              <w:rPr>
                <w:i/>
                <w:sz w:val="16"/>
                <w:szCs w:val="16"/>
              </w:rPr>
              <w:t>2</w:t>
            </w:r>
            <w:r w:rsidR="00936D82" w:rsidRPr="00DB370D">
              <w:rPr>
                <w:i/>
                <w:sz w:val="16"/>
                <w:szCs w:val="16"/>
              </w:rPr>
              <w:t>5</w:t>
            </w:r>
          </w:p>
        </w:tc>
        <w:tc>
          <w:tcPr>
            <w:tcW w:w="1210" w:type="dxa"/>
            <w:vAlign w:val="center"/>
          </w:tcPr>
          <w:p w:rsidR="00A97F3E" w:rsidRPr="00DB370D" w:rsidRDefault="00A97F3E"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w:t>
            </w:r>
            <w:r w:rsidR="00936D82" w:rsidRPr="00DB370D">
              <w:rPr>
                <w:i/>
                <w:sz w:val="16"/>
                <w:szCs w:val="16"/>
              </w:rPr>
              <w:t>6</w:t>
            </w:r>
          </w:p>
        </w:tc>
        <w:tc>
          <w:tcPr>
            <w:tcW w:w="1213"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27</w:t>
            </w:r>
          </w:p>
        </w:tc>
        <w:tc>
          <w:tcPr>
            <w:tcW w:w="1209"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28</w:t>
            </w:r>
          </w:p>
        </w:tc>
        <w:tc>
          <w:tcPr>
            <w:tcW w:w="1211"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29</w:t>
            </w:r>
          </w:p>
        </w:tc>
        <w:tc>
          <w:tcPr>
            <w:tcW w:w="1211" w:type="dxa"/>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30</w:t>
            </w:r>
          </w:p>
        </w:tc>
        <w:tc>
          <w:tcPr>
            <w:tcW w:w="1213" w:type="dxa"/>
            <w:tcBorders>
              <w:right w:val="single" w:sz="12" w:space="0" w:color="4F6228" w:themeColor="accent3" w:themeShade="80"/>
            </w:tcBorders>
            <w:vAlign w:val="center"/>
          </w:tcPr>
          <w:p w:rsidR="00A97F3E" w:rsidRPr="00DB370D" w:rsidRDefault="00936D82" w:rsidP="00DB370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DB370D">
              <w:rPr>
                <w:i/>
                <w:sz w:val="16"/>
                <w:szCs w:val="16"/>
              </w:rPr>
              <w:t>Octubre 1</w:t>
            </w:r>
          </w:p>
        </w:tc>
      </w:tr>
      <w:tr w:rsidR="00A97F3E" w:rsidRPr="001254A8" w:rsidTr="004D449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A97F3E" w:rsidRPr="001254A8" w:rsidRDefault="00A97F3E" w:rsidP="00163447">
            <w:pPr>
              <w:pStyle w:val="PSI-Ttulo1"/>
            </w:pPr>
          </w:p>
        </w:tc>
        <w:tc>
          <w:tcPr>
            <w:tcW w:w="1210" w:type="dxa"/>
            <w:tcBorders>
              <w:bottom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A97F3E" w:rsidRPr="001254A8" w:rsidRDefault="00A97F3E" w:rsidP="00163447">
            <w:pPr>
              <w:pStyle w:val="PSI-Ttulo1"/>
              <w:cnfStyle w:val="000000100000" w:firstRow="0" w:lastRow="0" w:firstColumn="0" w:lastColumn="0" w:oddVBand="0" w:evenVBand="0" w:oddHBand="1" w:evenHBand="0" w:firstRowFirstColumn="0" w:firstRowLastColumn="0" w:lastRowFirstColumn="0" w:lastRowLastColumn="0"/>
            </w:pPr>
          </w:p>
        </w:tc>
      </w:tr>
    </w:tbl>
    <w:p w:rsidR="00002E49" w:rsidRDefault="00002E49" w:rsidP="00163447">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F52011" w:rsidRPr="00E13345" w:rsidTr="00E13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F52011" w:rsidRPr="00E13345" w:rsidRDefault="00F52011" w:rsidP="00E13345">
            <w:pPr>
              <w:pStyle w:val="PSI-Ttulo1"/>
              <w:jc w:val="center"/>
              <w:rPr>
                <w:b/>
                <w:sz w:val="28"/>
                <w:szCs w:val="28"/>
              </w:rPr>
            </w:pPr>
            <w:r w:rsidRPr="00E13345">
              <w:rPr>
                <w:b/>
                <w:sz w:val="28"/>
                <w:szCs w:val="28"/>
              </w:rPr>
              <w:lastRenderedPageBreak/>
              <w:t>OCTUBRE 2017</w:t>
            </w:r>
          </w:p>
        </w:tc>
      </w:tr>
      <w:tr w:rsidR="00F52011" w:rsidRPr="00E13345" w:rsidTr="00E1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E13345">
            <w:pPr>
              <w:pStyle w:val="PSI-Ttulo1"/>
              <w:jc w:val="center"/>
              <w:rPr>
                <w:sz w:val="24"/>
                <w:szCs w:val="24"/>
              </w:rPr>
            </w:pPr>
            <w:r w:rsidRPr="00E13345">
              <w:rPr>
                <w:sz w:val="24"/>
                <w:szCs w:val="24"/>
              </w:rPr>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E13345">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E13345">
              <w:rPr>
                <w:b w:val="0"/>
                <w:sz w:val="24"/>
                <w:szCs w:val="24"/>
              </w:rPr>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E13345">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E13345">
              <w:rPr>
                <w:b w:val="0"/>
                <w:sz w:val="24"/>
                <w:szCs w:val="24"/>
              </w:rPr>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E13345">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E13345">
              <w:rPr>
                <w:b w:val="0"/>
                <w:sz w:val="24"/>
                <w:szCs w:val="24"/>
              </w:rPr>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E13345">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E13345">
              <w:rPr>
                <w:b w:val="0"/>
                <w:sz w:val="24"/>
                <w:szCs w:val="24"/>
              </w:rPr>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F52011" w:rsidRPr="00E13345" w:rsidRDefault="00F52011" w:rsidP="00E13345">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E13345">
              <w:rPr>
                <w:b w:val="0"/>
                <w:sz w:val="24"/>
                <w:szCs w:val="24"/>
              </w:rPr>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F52011" w:rsidRPr="00E13345" w:rsidRDefault="00F52011" w:rsidP="00E13345">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E13345">
              <w:rPr>
                <w:b w:val="0"/>
                <w:sz w:val="24"/>
                <w:szCs w:val="24"/>
              </w:rPr>
              <w:t>Domingo</w:t>
            </w:r>
          </w:p>
        </w:tc>
      </w:tr>
      <w:tr w:rsidR="00F52011" w:rsidRPr="00E13345" w:rsidTr="00E13345">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F52011" w:rsidRPr="00E13345" w:rsidRDefault="007B4EF2" w:rsidP="00E13345">
            <w:pPr>
              <w:pStyle w:val="PSI-Ttulo1"/>
              <w:jc w:val="right"/>
              <w:rPr>
                <w:i/>
                <w:sz w:val="16"/>
                <w:szCs w:val="16"/>
              </w:rPr>
            </w:pPr>
            <w:r w:rsidRPr="00E13345">
              <w:rPr>
                <w:i/>
                <w:sz w:val="16"/>
                <w:szCs w:val="16"/>
              </w:rPr>
              <w:t>25</w:t>
            </w:r>
          </w:p>
        </w:tc>
        <w:tc>
          <w:tcPr>
            <w:tcW w:w="1210" w:type="dxa"/>
            <w:tcBorders>
              <w:top w:val="single" w:sz="12" w:space="0" w:color="4F6228" w:themeColor="accent3" w:themeShade="80"/>
            </w:tcBorders>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r w:rsidR="007B4EF2" w:rsidRPr="00E13345">
              <w:rPr>
                <w:i/>
                <w:sz w:val="16"/>
                <w:szCs w:val="16"/>
              </w:rPr>
              <w:t>6</w:t>
            </w:r>
          </w:p>
        </w:tc>
        <w:tc>
          <w:tcPr>
            <w:tcW w:w="1213" w:type="dxa"/>
            <w:tcBorders>
              <w:top w:val="single" w:sz="12" w:space="0" w:color="4F6228" w:themeColor="accent3" w:themeShade="80"/>
            </w:tcBorders>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27</w:t>
            </w:r>
          </w:p>
        </w:tc>
        <w:tc>
          <w:tcPr>
            <w:tcW w:w="1209" w:type="dxa"/>
            <w:tcBorders>
              <w:top w:val="single" w:sz="12" w:space="0" w:color="4F6228" w:themeColor="accent3" w:themeShade="80"/>
            </w:tcBorders>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28</w:t>
            </w:r>
          </w:p>
        </w:tc>
        <w:tc>
          <w:tcPr>
            <w:tcW w:w="1211" w:type="dxa"/>
            <w:tcBorders>
              <w:top w:val="single" w:sz="12" w:space="0" w:color="4F6228" w:themeColor="accent3" w:themeShade="80"/>
            </w:tcBorders>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29</w:t>
            </w:r>
          </w:p>
        </w:tc>
        <w:tc>
          <w:tcPr>
            <w:tcW w:w="1211" w:type="dxa"/>
            <w:tcBorders>
              <w:top w:val="single" w:sz="12" w:space="0" w:color="4F6228" w:themeColor="accent3" w:themeShade="80"/>
            </w:tcBorders>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Septiembre 30</w:t>
            </w:r>
          </w:p>
        </w:tc>
        <w:tc>
          <w:tcPr>
            <w:tcW w:w="1213" w:type="dxa"/>
            <w:tcBorders>
              <w:top w:val="single" w:sz="12" w:space="0" w:color="4F6228" w:themeColor="accent3" w:themeShade="80"/>
              <w:right w:val="single" w:sz="12" w:space="0" w:color="4F6228" w:themeColor="accent3" w:themeShade="80"/>
            </w:tcBorders>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p>
        </w:tc>
      </w:tr>
      <w:tr w:rsidR="007B4EF2"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F52011" w:rsidRPr="001254A8" w:rsidRDefault="00F52011" w:rsidP="00163447">
            <w:pPr>
              <w:pStyle w:val="PSI-Ttulo1"/>
            </w:pPr>
          </w:p>
        </w:tc>
        <w:tc>
          <w:tcPr>
            <w:tcW w:w="1210" w:type="dxa"/>
            <w:shd w:val="clear" w:color="auto" w:fill="C2D69B" w:themeFill="accent3" w:themeFillTint="99"/>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shd w:val="clear" w:color="auto" w:fill="C2D69B" w:themeFill="accent3" w:themeFillTint="99"/>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shd w:val="clear" w:color="auto" w:fill="C2D69B" w:themeFill="accent3" w:themeFillTint="99"/>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2D69B" w:themeFill="accent3" w:themeFillTint="99"/>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C2D69B" w:themeFill="accent3" w:themeFillTint="99"/>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r>
      <w:tr w:rsidR="00F52011" w:rsidRPr="00E13345" w:rsidTr="00836C30">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7B4EF2" w:rsidP="00E13345">
            <w:pPr>
              <w:pStyle w:val="PSI-Ttulo1"/>
              <w:jc w:val="right"/>
              <w:rPr>
                <w:i/>
                <w:sz w:val="16"/>
                <w:szCs w:val="16"/>
              </w:rPr>
            </w:pPr>
            <w:r w:rsidRPr="00E13345">
              <w:rPr>
                <w:i/>
                <w:sz w:val="16"/>
                <w:szCs w:val="16"/>
              </w:rPr>
              <w:t>2</w:t>
            </w:r>
          </w:p>
        </w:tc>
        <w:tc>
          <w:tcPr>
            <w:tcW w:w="1210"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3</w:t>
            </w:r>
          </w:p>
        </w:tc>
        <w:tc>
          <w:tcPr>
            <w:tcW w:w="1213"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4</w:t>
            </w:r>
          </w:p>
        </w:tc>
        <w:tc>
          <w:tcPr>
            <w:tcW w:w="1209"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5</w:t>
            </w:r>
          </w:p>
        </w:tc>
        <w:tc>
          <w:tcPr>
            <w:tcW w:w="1211"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6</w:t>
            </w:r>
          </w:p>
        </w:tc>
        <w:tc>
          <w:tcPr>
            <w:tcW w:w="1211" w:type="dxa"/>
            <w:shd w:val="clear" w:color="auto" w:fill="4BACC6" w:themeFill="accent5"/>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7</w:t>
            </w:r>
          </w:p>
        </w:tc>
        <w:tc>
          <w:tcPr>
            <w:tcW w:w="1213" w:type="dxa"/>
            <w:tcBorders>
              <w:right w:val="single" w:sz="12" w:space="0" w:color="4F6228" w:themeColor="accent3" w:themeShade="80"/>
            </w:tcBorders>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8</w:t>
            </w:r>
          </w:p>
        </w:tc>
      </w:tr>
      <w:tr w:rsidR="00F52011" w:rsidRPr="001254A8" w:rsidTr="00836C3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163447">
            <w:pPr>
              <w:pStyle w:val="PSI-Ttulo1"/>
            </w:pPr>
          </w:p>
        </w:tc>
        <w:tc>
          <w:tcPr>
            <w:tcW w:w="1210"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F52011" w:rsidRPr="001254A8" w:rsidRDefault="00836C30" w:rsidP="00163447">
            <w:pPr>
              <w:pStyle w:val="PSI-Ttulo1"/>
              <w:cnfStyle w:val="000000100000" w:firstRow="0" w:lastRow="0" w:firstColumn="0" w:lastColumn="0" w:oddVBand="0" w:evenVBand="0" w:oddHBand="1" w:evenHBand="0" w:firstRowFirstColumn="0" w:firstRowLastColumn="0" w:lastRowFirstColumn="0" w:lastRowLastColumn="0"/>
            </w:pPr>
            <w:r>
              <w:t>Comienzo Iteración 2 Fase Elaboración</w:t>
            </w:r>
          </w:p>
        </w:tc>
        <w:tc>
          <w:tcPr>
            <w:tcW w:w="1213" w:type="dxa"/>
            <w:tcBorders>
              <w:right w:val="single" w:sz="12" w:space="0" w:color="4F6228" w:themeColor="accent3" w:themeShade="80"/>
            </w:tcBorders>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r>
      <w:tr w:rsidR="00F52011" w:rsidRPr="00E13345" w:rsidTr="00E13345">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7B4EF2" w:rsidP="00E13345">
            <w:pPr>
              <w:pStyle w:val="PSI-Ttulo1"/>
              <w:jc w:val="right"/>
              <w:rPr>
                <w:i/>
                <w:sz w:val="16"/>
                <w:szCs w:val="16"/>
              </w:rPr>
            </w:pPr>
            <w:r w:rsidRPr="00E13345">
              <w:rPr>
                <w:i/>
                <w:sz w:val="16"/>
                <w:szCs w:val="16"/>
              </w:rPr>
              <w:t>9</w:t>
            </w:r>
          </w:p>
        </w:tc>
        <w:tc>
          <w:tcPr>
            <w:tcW w:w="1210"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r w:rsidR="007B4EF2" w:rsidRPr="00E13345">
              <w:rPr>
                <w:i/>
                <w:sz w:val="16"/>
                <w:szCs w:val="16"/>
              </w:rPr>
              <w:t>0</w:t>
            </w:r>
          </w:p>
        </w:tc>
        <w:tc>
          <w:tcPr>
            <w:tcW w:w="1213"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r w:rsidR="007B4EF2" w:rsidRPr="00E13345">
              <w:rPr>
                <w:i/>
                <w:sz w:val="16"/>
                <w:szCs w:val="16"/>
              </w:rPr>
              <w:t>1</w:t>
            </w:r>
          </w:p>
        </w:tc>
        <w:tc>
          <w:tcPr>
            <w:tcW w:w="1209"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r w:rsidR="007B4EF2" w:rsidRPr="00E13345">
              <w:rPr>
                <w:i/>
                <w:sz w:val="16"/>
                <w:szCs w:val="16"/>
              </w:rPr>
              <w:t>2</w:t>
            </w:r>
          </w:p>
        </w:tc>
        <w:tc>
          <w:tcPr>
            <w:tcW w:w="1211"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r w:rsidR="007B4EF2" w:rsidRPr="00E13345">
              <w:rPr>
                <w:i/>
                <w:sz w:val="16"/>
                <w:szCs w:val="16"/>
              </w:rPr>
              <w:t>3</w:t>
            </w:r>
          </w:p>
        </w:tc>
        <w:tc>
          <w:tcPr>
            <w:tcW w:w="1211"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r w:rsidR="007B4EF2" w:rsidRPr="00E13345">
              <w:rPr>
                <w:i/>
                <w:sz w:val="16"/>
                <w:szCs w:val="16"/>
              </w:rPr>
              <w:t>4</w:t>
            </w:r>
          </w:p>
        </w:tc>
        <w:tc>
          <w:tcPr>
            <w:tcW w:w="1213" w:type="dxa"/>
            <w:tcBorders>
              <w:right w:val="single" w:sz="12" w:space="0" w:color="4F6228" w:themeColor="accent3" w:themeShade="80"/>
            </w:tcBorders>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r w:rsidR="007B4EF2" w:rsidRPr="00E13345">
              <w:rPr>
                <w:i/>
                <w:sz w:val="16"/>
                <w:szCs w:val="16"/>
              </w:rPr>
              <w:t>5</w:t>
            </w:r>
          </w:p>
        </w:tc>
      </w:tr>
      <w:tr w:rsidR="00F52011"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163447">
            <w:pPr>
              <w:pStyle w:val="PSI-Ttulo1"/>
            </w:pPr>
          </w:p>
        </w:tc>
        <w:tc>
          <w:tcPr>
            <w:tcW w:w="1210"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r>
      <w:tr w:rsidR="00F52011" w:rsidRPr="00E13345" w:rsidTr="00C74E48">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F52011" w:rsidP="00E13345">
            <w:pPr>
              <w:pStyle w:val="PSI-Ttulo1"/>
              <w:jc w:val="right"/>
              <w:rPr>
                <w:i/>
                <w:sz w:val="16"/>
                <w:szCs w:val="16"/>
              </w:rPr>
            </w:pPr>
            <w:r w:rsidRPr="00E13345">
              <w:rPr>
                <w:i/>
                <w:sz w:val="16"/>
                <w:szCs w:val="16"/>
              </w:rPr>
              <w:t>1</w:t>
            </w:r>
            <w:r w:rsidR="007B4EF2" w:rsidRPr="00E13345">
              <w:rPr>
                <w:i/>
                <w:sz w:val="16"/>
                <w:szCs w:val="16"/>
              </w:rPr>
              <w:t>6</w:t>
            </w:r>
          </w:p>
        </w:tc>
        <w:tc>
          <w:tcPr>
            <w:tcW w:w="1210"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w:t>
            </w:r>
            <w:r w:rsidR="007B4EF2" w:rsidRPr="00E13345">
              <w:rPr>
                <w:i/>
                <w:sz w:val="16"/>
                <w:szCs w:val="16"/>
              </w:rPr>
              <w:t>7</w:t>
            </w:r>
          </w:p>
        </w:tc>
        <w:tc>
          <w:tcPr>
            <w:tcW w:w="1213"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18</w:t>
            </w:r>
          </w:p>
        </w:tc>
        <w:tc>
          <w:tcPr>
            <w:tcW w:w="1209"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19</w:t>
            </w:r>
          </w:p>
        </w:tc>
        <w:tc>
          <w:tcPr>
            <w:tcW w:w="1211"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20</w:t>
            </w:r>
          </w:p>
        </w:tc>
        <w:tc>
          <w:tcPr>
            <w:tcW w:w="1211" w:type="dxa"/>
            <w:shd w:val="clear" w:color="auto" w:fill="4BACC6" w:themeFill="accent5"/>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r w:rsidR="007B4EF2" w:rsidRPr="00E13345">
              <w:rPr>
                <w:i/>
                <w:sz w:val="16"/>
                <w:szCs w:val="16"/>
              </w:rPr>
              <w:t>1</w:t>
            </w:r>
          </w:p>
        </w:tc>
        <w:tc>
          <w:tcPr>
            <w:tcW w:w="1213" w:type="dxa"/>
            <w:tcBorders>
              <w:right w:val="single" w:sz="12" w:space="0" w:color="4F6228" w:themeColor="accent3" w:themeShade="80"/>
            </w:tcBorders>
            <w:shd w:val="clear" w:color="auto" w:fill="F79646" w:themeFill="accent6"/>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r w:rsidR="007B4EF2" w:rsidRPr="00E13345">
              <w:rPr>
                <w:i/>
                <w:sz w:val="16"/>
                <w:szCs w:val="16"/>
              </w:rPr>
              <w:t>2</w:t>
            </w:r>
          </w:p>
        </w:tc>
      </w:tr>
      <w:tr w:rsidR="00F52011" w:rsidRPr="001254A8" w:rsidTr="00C74E4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163447">
            <w:pPr>
              <w:pStyle w:val="PSI-Ttulo1"/>
            </w:pPr>
          </w:p>
        </w:tc>
        <w:tc>
          <w:tcPr>
            <w:tcW w:w="1210"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F52011" w:rsidRPr="001254A8" w:rsidRDefault="00836C30" w:rsidP="00163447">
            <w:pPr>
              <w:pStyle w:val="PSI-Ttulo1"/>
              <w:cnfStyle w:val="000000100000" w:firstRow="0" w:lastRow="0" w:firstColumn="0" w:lastColumn="0" w:oddVBand="0" w:evenVBand="0" w:oddHBand="1" w:evenHBand="0" w:firstRowFirstColumn="0" w:firstRowLastColumn="0" w:lastRowFirstColumn="0" w:lastRowLastColumn="0"/>
            </w:pPr>
            <w:r>
              <w:t>Comienzo Iteración 1 Fase Construcción</w:t>
            </w:r>
          </w:p>
        </w:tc>
        <w:tc>
          <w:tcPr>
            <w:tcW w:w="1213" w:type="dxa"/>
            <w:tcBorders>
              <w:right w:val="single" w:sz="12" w:space="0" w:color="4F6228" w:themeColor="accent3" w:themeShade="80"/>
            </w:tcBorders>
            <w:shd w:val="clear" w:color="auto" w:fill="F79646" w:themeFill="accent6"/>
          </w:tcPr>
          <w:p w:rsidR="00C74E48" w:rsidRDefault="00C74E48" w:rsidP="00C74E48">
            <w:pPr>
              <w:pStyle w:val="PSI-Ttulo1"/>
              <w:cnfStyle w:val="000000100000" w:firstRow="0" w:lastRow="0" w:firstColumn="0" w:lastColumn="0" w:oddVBand="0" w:evenVBand="0" w:oddHBand="1" w:evenHBand="0" w:firstRowFirstColumn="0" w:firstRowLastColumn="0" w:lastRowFirstColumn="0" w:lastRowLastColumn="0"/>
            </w:pPr>
            <w:r>
              <w:t>Reunión Grupo</w:t>
            </w:r>
          </w:p>
          <w:p w:rsidR="00F52011" w:rsidRPr="001254A8" w:rsidRDefault="00C74E48" w:rsidP="00C74E48">
            <w:pPr>
              <w:pStyle w:val="PSI-Ttulo1"/>
              <w:cnfStyle w:val="000000100000" w:firstRow="0" w:lastRow="0" w:firstColumn="0" w:lastColumn="0" w:oddVBand="0" w:evenVBand="0" w:oddHBand="1" w:evenHBand="0" w:firstRowFirstColumn="0" w:firstRowLastColumn="0" w:lastRowFirstColumn="0" w:lastRowLastColumn="0"/>
            </w:pPr>
            <w:r>
              <w:t>Plan Proyecto</w:t>
            </w:r>
          </w:p>
        </w:tc>
      </w:tr>
      <w:tr w:rsidR="00F52011" w:rsidRPr="00E13345" w:rsidTr="00E13345">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F52011" w:rsidRPr="00E13345" w:rsidRDefault="00F52011" w:rsidP="00E13345">
            <w:pPr>
              <w:pStyle w:val="PSI-Ttulo1"/>
              <w:jc w:val="right"/>
              <w:rPr>
                <w:i/>
                <w:sz w:val="16"/>
                <w:szCs w:val="16"/>
              </w:rPr>
            </w:pPr>
            <w:r w:rsidRPr="00E13345">
              <w:rPr>
                <w:i/>
                <w:sz w:val="16"/>
                <w:szCs w:val="16"/>
              </w:rPr>
              <w:t>2</w:t>
            </w:r>
            <w:r w:rsidR="007B4EF2" w:rsidRPr="00E13345">
              <w:rPr>
                <w:i/>
                <w:sz w:val="16"/>
                <w:szCs w:val="16"/>
              </w:rPr>
              <w:t>3</w:t>
            </w:r>
          </w:p>
        </w:tc>
        <w:tc>
          <w:tcPr>
            <w:tcW w:w="1210"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r w:rsidR="007B4EF2" w:rsidRPr="00E13345">
              <w:rPr>
                <w:i/>
                <w:sz w:val="16"/>
                <w:szCs w:val="16"/>
              </w:rPr>
              <w:t>4</w:t>
            </w:r>
          </w:p>
        </w:tc>
        <w:tc>
          <w:tcPr>
            <w:tcW w:w="1213"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r w:rsidR="007B4EF2" w:rsidRPr="00E13345">
              <w:rPr>
                <w:i/>
                <w:sz w:val="16"/>
                <w:szCs w:val="16"/>
              </w:rPr>
              <w:t>5</w:t>
            </w:r>
          </w:p>
        </w:tc>
        <w:tc>
          <w:tcPr>
            <w:tcW w:w="1209"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r w:rsidR="007B4EF2" w:rsidRPr="00E13345">
              <w:rPr>
                <w:i/>
                <w:sz w:val="16"/>
                <w:szCs w:val="16"/>
              </w:rPr>
              <w:t>6</w:t>
            </w:r>
          </w:p>
        </w:tc>
        <w:tc>
          <w:tcPr>
            <w:tcW w:w="1211" w:type="dxa"/>
            <w:vAlign w:val="center"/>
          </w:tcPr>
          <w:p w:rsidR="00F52011" w:rsidRPr="00E13345" w:rsidRDefault="00F52011"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r w:rsidR="007B4EF2" w:rsidRPr="00E13345">
              <w:rPr>
                <w:i/>
                <w:sz w:val="16"/>
                <w:szCs w:val="16"/>
              </w:rPr>
              <w:t>7</w:t>
            </w:r>
          </w:p>
        </w:tc>
        <w:tc>
          <w:tcPr>
            <w:tcW w:w="1211" w:type="dxa"/>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28</w:t>
            </w:r>
          </w:p>
        </w:tc>
        <w:tc>
          <w:tcPr>
            <w:tcW w:w="1213" w:type="dxa"/>
            <w:tcBorders>
              <w:right w:val="single" w:sz="12" w:space="0" w:color="4F6228" w:themeColor="accent3" w:themeShade="80"/>
            </w:tcBorders>
            <w:vAlign w:val="center"/>
          </w:tcPr>
          <w:p w:rsidR="00F52011" w:rsidRPr="00E13345" w:rsidRDefault="007B4EF2"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29</w:t>
            </w:r>
          </w:p>
        </w:tc>
      </w:tr>
      <w:tr w:rsidR="00F52011"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F52011" w:rsidRPr="001254A8" w:rsidRDefault="00F52011" w:rsidP="00163447">
            <w:pPr>
              <w:pStyle w:val="PSI-Ttulo1"/>
            </w:pPr>
          </w:p>
        </w:tc>
        <w:tc>
          <w:tcPr>
            <w:tcW w:w="1210"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836C30" w:rsidRPr="001254A8" w:rsidRDefault="00836C30"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F52011" w:rsidRPr="001254A8" w:rsidRDefault="00F52011" w:rsidP="00163447">
            <w:pPr>
              <w:pStyle w:val="PSI-Ttulo1"/>
              <w:cnfStyle w:val="000000100000" w:firstRow="0" w:lastRow="0" w:firstColumn="0" w:lastColumn="0" w:oddVBand="0" w:evenVBand="0" w:oddHBand="1" w:evenHBand="0" w:firstRowFirstColumn="0" w:firstRowLastColumn="0" w:lastRowFirstColumn="0" w:lastRowLastColumn="0"/>
            </w:pPr>
          </w:p>
        </w:tc>
      </w:tr>
      <w:tr w:rsidR="004C1FF0" w:rsidRPr="00E13345" w:rsidTr="00E13345">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4C1FF0" w:rsidRPr="00E13345" w:rsidRDefault="004C1FF0" w:rsidP="00E13345">
            <w:pPr>
              <w:pStyle w:val="PSI-Ttulo1"/>
              <w:jc w:val="right"/>
              <w:rPr>
                <w:i/>
                <w:sz w:val="16"/>
                <w:szCs w:val="16"/>
              </w:rPr>
            </w:pPr>
            <w:r w:rsidRPr="00E13345">
              <w:rPr>
                <w:i/>
                <w:sz w:val="16"/>
                <w:szCs w:val="16"/>
              </w:rPr>
              <w:t>30</w:t>
            </w:r>
          </w:p>
        </w:tc>
        <w:tc>
          <w:tcPr>
            <w:tcW w:w="1210" w:type="dxa"/>
            <w:vAlign w:val="center"/>
          </w:tcPr>
          <w:p w:rsidR="004C1FF0" w:rsidRPr="00E13345" w:rsidRDefault="004C1FF0"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31</w:t>
            </w:r>
          </w:p>
        </w:tc>
        <w:tc>
          <w:tcPr>
            <w:tcW w:w="1213" w:type="dxa"/>
            <w:vAlign w:val="center"/>
          </w:tcPr>
          <w:p w:rsidR="004C1FF0" w:rsidRPr="00E13345" w:rsidRDefault="004C1FF0"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Noviembre 1</w:t>
            </w:r>
          </w:p>
        </w:tc>
        <w:tc>
          <w:tcPr>
            <w:tcW w:w="1209" w:type="dxa"/>
            <w:vAlign w:val="center"/>
          </w:tcPr>
          <w:p w:rsidR="004C1FF0" w:rsidRPr="00E13345" w:rsidRDefault="004C1FF0"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2</w:t>
            </w:r>
          </w:p>
        </w:tc>
        <w:tc>
          <w:tcPr>
            <w:tcW w:w="1211" w:type="dxa"/>
            <w:vAlign w:val="center"/>
          </w:tcPr>
          <w:p w:rsidR="004C1FF0" w:rsidRPr="00E13345" w:rsidRDefault="004C1FF0"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3</w:t>
            </w:r>
          </w:p>
        </w:tc>
        <w:tc>
          <w:tcPr>
            <w:tcW w:w="1211" w:type="dxa"/>
            <w:vAlign w:val="center"/>
          </w:tcPr>
          <w:p w:rsidR="004C1FF0" w:rsidRPr="00E13345" w:rsidRDefault="004C1FF0"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4</w:t>
            </w:r>
          </w:p>
        </w:tc>
        <w:tc>
          <w:tcPr>
            <w:tcW w:w="1213" w:type="dxa"/>
            <w:tcBorders>
              <w:right w:val="single" w:sz="12" w:space="0" w:color="4F6228" w:themeColor="accent3" w:themeShade="80"/>
            </w:tcBorders>
            <w:vAlign w:val="center"/>
          </w:tcPr>
          <w:p w:rsidR="004C1FF0" w:rsidRPr="00E13345" w:rsidRDefault="004C1FF0" w:rsidP="00E13345">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E13345">
              <w:rPr>
                <w:i/>
                <w:sz w:val="16"/>
                <w:szCs w:val="16"/>
              </w:rPr>
              <w:t>5</w:t>
            </w:r>
          </w:p>
        </w:tc>
      </w:tr>
      <w:tr w:rsidR="004C1FF0" w:rsidRPr="001254A8" w:rsidTr="006B048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4C1FF0" w:rsidRPr="001254A8" w:rsidRDefault="004C1FF0" w:rsidP="00163447">
            <w:pPr>
              <w:pStyle w:val="PSI-Ttulo1"/>
            </w:pPr>
          </w:p>
        </w:tc>
        <w:tc>
          <w:tcPr>
            <w:tcW w:w="1210" w:type="dxa"/>
            <w:tcBorders>
              <w:bottom w:val="single" w:sz="12" w:space="0" w:color="4F6228" w:themeColor="accent3" w:themeShade="80"/>
            </w:tcBorders>
          </w:tcPr>
          <w:p w:rsidR="004C1FF0" w:rsidRPr="001254A8" w:rsidRDefault="004C1FF0"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tcBorders>
            <w:shd w:val="clear" w:color="auto" w:fill="C2D69B" w:themeFill="accent3" w:themeFillTint="99"/>
          </w:tcPr>
          <w:p w:rsidR="004C1FF0" w:rsidRPr="001254A8" w:rsidRDefault="004C1FF0"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shd w:val="clear" w:color="auto" w:fill="C2D69B" w:themeFill="accent3" w:themeFillTint="99"/>
          </w:tcPr>
          <w:p w:rsidR="004C1FF0" w:rsidRPr="001254A8" w:rsidRDefault="004C1FF0"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4C1FF0" w:rsidRPr="001254A8" w:rsidRDefault="004C1FF0"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4C1FF0" w:rsidRPr="001254A8" w:rsidRDefault="004C1FF0"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4C1FF0" w:rsidRPr="001254A8" w:rsidRDefault="004C1FF0" w:rsidP="00163447">
            <w:pPr>
              <w:pStyle w:val="PSI-Ttulo1"/>
              <w:cnfStyle w:val="000000100000" w:firstRow="0" w:lastRow="0" w:firstColumn="0" w:lastColumn="0" w:oddVBand="0" w:evenVBand="0" w:oddHBand="1" w:evenHBand="0" w:firstRowFirstColumn="0" w:firstRowLastColumn="0" w:lastRowFirstColumn="0" w:lastRowLastColumn="0"/>
            </w:pPr>
          </w:p>
        </w:tc>
      </w:tr>
    </w:tbl>
    <w:p w:rsidR="00F52011" w:rsidRDefault="00F52011" w:rsidP="00163447">
      <w:pPr>
        <w:pStyle w:val="PSI-Ttulo1"/>
      </w:pPr>
    </w:p>
    <w:tbl>
      <w:tblPr>
        <w:tblStyle w:val="Tabladecuadrcula4-nfasis3"/>
        <w:tblW w:w="0" w:type="auto"/>
        <w:tblLook w:val="04A0" w:firstRow="1" w:lastRow="0" w:firstColumn="1" w:lastColumn="0" w:noHBand="0" w:noVBand="1"/>
      </w:tblPr>
      <w:tblGrid>
        <w:gridCol w:w="1207"/>
        <w:gridCol w:w="1210"/>
        <w:gridCol w:w="1213"/>
        <w:gridCol w:w="1209"/>
        <w:gridCol w:w="1211"/>
        <w:gridCol w:w="1211"/>
        <w:gridCol w:w="1213"/>
      </w:tblGrid>
      <w:tr w:rsidR="00EC5418" w:rsidRPr="0065379D" w:rsidTr="00653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7"/>
            <w:tcBorders>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tcBorders>
            <w:vAlign w:val="center"/>
          </w:tcPr>
          <w:p w:rsidR="00EC5418" w:rsidRPr="0065379D" w:rsidRDefault="00EC5418" w:rsidP="0065379D">
            <w:pPr>
              <w:pStyle w:val="PSI-Ttulo1"/>
              <w:jc w:val="center"/>
              <w:rPr>
                <w:b/>
                <w:sz w:val="28"/>
                <w:szCs w:val="28"/>
              </w:rPr>
            </w:pPr>
            <w:r w:rsidRPr="0065379D">
              <w:rPr>
                <w:b/>
                <w:sz w:val="28"/>
                <w:szCs w:val="28"/>
              </w:rPr>
              <w:lastRenderedPageBreak/>
              <w:t>NOVIEMBRE 2017</w:t>
            </w:r>
          </w:p>
        </w:tc>
      </w:tr>
      <w:tr w:rsidR="00EC5418" w:rsidRPr="0065379D" w:rsidTr="00653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65379D">
            <w:pPr>
              <w:pStyle w:val="PSI-Ttulo1"/>
              <w:jc w:val="center"/>
              <w:rPr>
                <w:sz w:val="24"/>
                <w:szCs w:val="24"/>
              </w:rPr>
            </w:pPr>
            <w:r w:rsidRPr="0065379D">
              <w:rPr>
                <w:sz w:val="24"/>
                <w:szCs w:val="24"/>
              </w:rPr>
              <w:t>Lunes</w:t>
            </w:r>
          </w:p>
        </w:tc>
        <w:tc>
          <w:tcPr>
            <w:tcW w:w="1210"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65379D">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65379D">
              <w:rPr>
                <w:b w:val="0"/>
                <w:sz w:val="24"/>
                <w:szCs w:val="24"/>
              </w:rPr>
              <w:t>Martes</w:t>
            </w:r>
          </w:p>
        </w:tc>
        <w:tc>
          <w:tcPr>
            <w:tcW w:w="1213"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65379D">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65379D">
              <w:rPr>
                <w:b w:val="0"/>
                <w:sz w:val="24"/>
                <w:szCs w:val="24"/>
              </w:rPr>
              <w:t>Miércoles</w:t>
            </w:r>
          </w:p>
        </w:tc>
        <w:tc>
          <w:tcPr>
            <w:tcW w:w="1209"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65379D">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65379D">
              <w:rPr>
                <w:b w:val="0"/>
                <w:sz w:val="24"/>
                <w:szCs w:val="24"/>
              </w:rPr>
              <w:t>Jueves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65379D">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65379D">
              <w:rPr>
                <w:b w:val="0"/>
                <w:sz w:val="24"/>
                <w:szCs w:val="24"/>
              </w:rPr>
              <w:t>Viernes</w:t>
            </w:r>
          </w:p>
        </w:tc>
        <w:tc>
          <w:tcPr>
            <w:tcW w:w="1211" w:type="dxa"/>
            <w:tcBorders>
              <w:top w:val="single" w:sz="12" w:space="0" w:color="4F6228" w:themeColor="accent3" w:themeShade="80"/>
              <w:bottom w:val="single" w:sz="12" w:space="0" w:color="4F6228" w:themeColor="accent3" w:themeShade="80"/>
            </w:tcBorders>
            <w:shd w:val="clear" w:color="auto" w:fill="C2D69B" w:themeFill="accent3" w:themeFillTint="99"/>
            <w:vAlign w:val="center"/>
          </w:tcPr>
          <w:p w:rsidR="00EC5418" w:rsidRPr="0065379D" w:rsidRDefault="00EC5418" w:rsidP="0065379D">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65379D">
              <w:rPr>
                <w:b w:val="0"/>
                <w:sz w:val="24"/>
                <w:szCs w:val="24"/>
              </w:rPr>
              <w:t>Sábado</w:t>
            </w:r>
          </w:p>
        </w:tc>
        <w:tc>
          <w:tcPr>
            <w:tcW w:w="1213" w:type="dxa"/>
            <w:tcBorders>
              <w:top w:val="single" w:sz="12" w:space="0" w:color="4F6228" w:themeColor="accent3" w:themeShade="80"/>
              <w:bottom w:val="single" w:sz="12" w:space="0" w:color="4F6228" w:themeColor="accent3" w:themeShade="80"/>
              <w:right w:val="single" w:sz="12" w:space="0" w:color="4F6228" w:themeColor="accent3" w:themeShade="80"/>
            </w:tcBorders>
            <w:shd w:val="clear" w:color="auto" w:fill="C2D69B" w:themeFill="accent3" w:themeFillTint="99"/>
            <w:vAlign w:val="center"/>
          </w:tcPr>
          <w:p w:rsidR="00EC5418" w:rsidRPr="0065379D" w:rsidRDefault="00EC5418" w:rsidP="0065379D">
            <w:pPr>
              <w:pStyle w:val="PSI-Ttulo1"/>
              <w:jc w:val="center"/>
              <w:cnfStyle w:val="000000100000" w:firstRow="0" w:lastRow="0" w:firstColumn="0" w:lastColumn="0" w:oddVBand="0" w:evenVBand="0" w:oddHBand="1" w:evenHBand="0" w:firstRowFirstColumn="0" w:firstRowLastColumn="0" w:lastRowFirstColumn="0" w:lastRowLastColumn="0"/>
              <w:rPr>
                <w:b w:val="0"/>
                <w:sz w:val="24"/>
                <w:szCs w:val="24"/>
              </w:rPr>
            </w:pPr>
            <w:r w:rsidRPr="0065379D">
              <w:rPr>
                <w:b w:val="0"/>
                <w:sz w:val="24"/>
                <w:szCs w:val="24"/>
              </w:rPr>
              <w:t>Domingo</w:t>
            </w:r>
          </w:p>
        </w:tc>
      </w:tr>
      <w:tr w:rsidR="00EC5418" w:rsidRPr="0065379D" w:rsidTr="00836C30">
        <w:trPr>
          <w:trHeight w:val="161"/>
        </w:trPr>
        <w:tc>
          <w:tcPr>
            <w:cnfStyle w:val="001000000000" w:firstRow="0" w:lastRow="0" w:firstColumn="1" w:lastColumn="0" w:oddVBand="0" w:evenVBand="0" w:oddHBand="0" w:evenHBand="0" w:firstRowFirstColumn="0" w:firstRowLastColumn="0" w:lastRowFirstColumn="0" w:lastRowLastColumn="0"/>
            <w:tcW w:w="1207" w:type="dxa"/>
            <w:tcBorders>
              <w:top w:val="single" w:sz="12" w:space="0" w:color="4F6228" w:themeColor="accent3" w:themeShade="80"/>
              <w:left w:val="single" w:sz="12" w:space="0" w:color="4F6228" w:themeColor="accent3" w:themeShade="80"/>
            </w:tcBorders>
            <w:vAlign w:val="center"/>
          </w:tcPr>
          <w:p w:rsidR="00EC5418" w:rsidRPr="0065379D" w:rsidRDefault="00EC5418" w:rsidP="0065379D">
            <w:pPr>
              <w:pStyle w:val="PSI-Ttulo1"/>
              <w:jc w:val="right"/>
              <w:rPr>
                <w:i/>
                <w:sz w:val="16"/>
                <w:szCs w:val="16"/>
              </w:rPr>
            </w:pPr>
            <w:r w:rsidRPr="0065379D">
              <w:rPr>
                <w:i/>
                <w:sz w:val="16"/>
                <w:szCs w:val="16"/>
              </w:rPr>
              <w:t>30</w:t>
            </w:r>
          </w:p>
        </w:tc>
        <w:tc>
          <w:tcPr>
            <w:tcW w:w="1210" w:type="dxa"/>
            <w:tcBorders>
              <w:top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Octubre 31</w:t>
            </w:r>
          </w:p>
        </w:tc>
        <w:tc>
          <w:tcPr>
            <w:tcW w:w="1213" w:type="dxa"/>
            <w:tcBorders>
              <w:top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w:t>
            </w:r>
          </w:p>
        </w:tc>
        <w:tc>
          <w:tcPr>
            <w:tcW w:w="1209" w:type="dxa"/>
            <w:tcBorders>
              <w:top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w:t>
            </w:r>
          </w:p>
        </w:tc>
        <w:tc>
          <w:tcPr>
            <w:tcW w:w="1211" w:type="dxa"/>
            <w:tcBorders>
              <w:top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3</w:t>
            </w:r>
          </w:p>
        </w:tc>
        <w:tc>
          <w:tcPr>
            <w:tcW w:w="1211" w:type="dxa"/>
            <w:tcBorders>
              <w:top w:val="single" w:sz="12" w:space="0" w:color="4F6228" w:themeColor="accent3" w:themeShade="80"/>
            </w:tcBorders>
            <w:shd w:val="clear" w:color="auto" w:fill="4BACC6" w:themeFill="accent5"/>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4</w:t>
            </w:r>
          </w:p>
        </w:tc>
        <w:tc>
          <w:tcPr>
            <w:tcW w:w="1213" w:type="dxa"/>
            <w:tcBorders>
              <w:top w:val="single" w:sz="12" w:space="0" w:color="4F6228" w:themeColor="accent3" w:themeShade="80"/>
              <w:right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5</w:t>
            </w:r>
          </w:p>
        </w:tc>
      </w:tr>
      <w:tr w:rsidR="00EC5418" w:rsidRPr="001254A8" w:rsidTr="00836C3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shd w:val="clear" w:color="auto" w:fill="C2D69B" w:themeFill="accent3" w:themeFillTint="99"/>
          </w:tcPr>
          <w:p w:rsidR="00EC5418" w:rsidRPr="001254A8" w:rsidRDefault="00EC5418" w:rsidP="00163447">
            <w:pPr>
              <w:pStyle w:val="PSI-Ttulo1"/>
            </w:pPr>
          </w:p>
        </w:tc>
        <w:tc>
          <w:tcPr>
            <w:tcW w:w="1210" w:type="dxa"/>
            <w:shd w:val="clear" w:color="auto" w:fill="C2D69B" w:themeFill="accent3" w:themeFillTint="99"/>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836C30" w:rsidRDefault="00836C30" w:rsidP="00836C30">
            <w:pPr>
              <w:pStyle w:val="PSI-Ttulo1"/>
              <w:cnfStyle w:val="000000100000" w:firstRow="0" w:lastRow="0" w:firstColumn="0" w:lastColumn="0" w:oddVBand="0" w:evenVBand="0" w:oddHBand="1" w:evenHBand="0" w:firstRowFirstColumn="0" w:firstRowLastColumn="0" w:lastRowFirstColumn="0" w:lastRowLastColumn="0"/>
            </w:pPr>
            <w:r>
              <w:t>Comienzo Iteración 2</w:t>
            </w:r>
          </w:p>
          <w:p w:rsidR="00EC5418" w:rsidRPr="001254A8" w:rsidRDefault="00836C30" w:rsidP="00836C30">
            <w:pPr>
              <w:pStyle w:val="PSI-Ttulo1"/>
              <w:cnfStyle w:val="000000100000" w:firstRow="0" w:lastRow="0" w:firstColumn="0" w:lastColumn="0" w:oddVBand="0" w:evenVBand="0" w:oddHBand="1" w:evenHBand="0" w:firstRowFirstColumn="0" w:firstRowLastColumn="0" w:lastRowFirstColumn="0" w:lastRowLastColumn="0"/>
            </w:pPr>
            <w:r>
              <w:t>Fase Construcción</w:t>
            </w:r>
          </w:p>
        </w:tc>
        <w:tc>
          <w:tcPr>
            <w:tcW w:w="1213" w:type="dxa"/>
            <w:tcBorders>
              <w:right w:val="single" w:sz="12" w:space="0" w:color="4F6228" w:themeColor="accent3" w:themeShade="80"/>
            </w:tcBorders>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r>
      <w:tr w:rsidR="00EC5418" w:rsidRPr="0065379D" w:rsidTr="0065379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EC5418" w:rsidRPr="0065379D" w:rsidRDefault="00EC5418" w:rsidP="0065379D">
            <w:pPr>
              <w:pStyle w:val="PSI-Ttulo1"/>
              <w:jc w:val="right"/>
              <w:rPr>
                <w:i/>
                <w:sz w:val="16"/>
                <w:szCs w:val="16"/>
              </w:rPr>
            </w:pPr>
            <w:r w:rsidRPr="0065379D">
              <w:rPr>
                <w:i/>
                <w:sz w:val="16"/>
                <w:szCs w:val="16"/>
              </w:rPr>
              <w:t>6</w:t>
            </w:r>
          </w:p>
        </w:tc>
        <w:tc>
          <w:tcPr>
            <w:tcW w:w="1210"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7</w:t>
            </w:r>
          </w:p>
        </w:tc>
        <w:tc>
          <w:tcPr>
            <w:tcW w:w="1213"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8</w:t>
            </w:r>
          </w:p>
        </w:tc>
        <w:tc>
          <w:tcPr>
            <w:tcW w:w="1209"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9</w:t>
            </w:r>
          </w:p>
        </w:tc>
        <w:tc>
          <w:tcPr>
            <w:tcW w:w="1211"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10</w:t>
            </w:r>
          </w:p>
        </w:tc>
        <w:tc>
          <w:tcPr>
            <w:tcW w:w="1211"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11</w:t>
            </w:r>
          </w:p>
        </w:tc>
        <w:tc>
          <w:tcPr>
            <w:tcW w:w="1213" w:type="dxa"/>
            <w:tcBorders>
              <w:right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12</w:t>
            </w:r>
          </w:p>
        </w:tc>
      </w:tr>
      <w:tr w:rsidR="00EC5418" w:rsidRPr="001254A8" w:rsidTr="003C41E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EC5418" w:rsidRPr="001254A8" w:rsidRDefault="00EC5418" w:rsidP="00163447">
            <w:pPr>
              <w:pStyle w:val="PSI-Ttulo1"/>
            </w:pPr>
          </w:p>
        </w:tc>
        <w:tc>
          <w:tcPr>
            <w:tcW w:w="1210"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r>
      <w:tr w:rsidR="00EC5418" w:rsidRPr="0065379D" w:rsidTr="00C74E48">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EC5418" w:rsidRPr="0065379D" w:rsidRDefault="00EC5418" w:rsidP="0065379D">
            <w:pPr>
              <w:pStyle w:val="PSI-Ttulo1"/>
              <w:jc w:val="right"/>
              <w:rPr>
                <w:i/>
                <w:sz w:val="16"/>
                <w:szCs w:val="16"/>
              </w:rPr>
            </w:pPr>
            <w:r w:rsidRPr="0065379D">
              <w:rPr>
                <w:i/>
                <w:sz w:val="16"/>
                <w:szCs w:val="16"/>
              </w:rPr>
              <w:t>13</w:t>
            </w:r>
          </w:p>
        </w:tc>
        <w:tc>
          <w:tcPr>
            <w:tcW w:w="1210"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14</w:t>
            </w:r>
          </w:p>
        </w:tc>
        <w:tc>
          <w:tcPr>
            <w:tcW w:w="1213"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15</w:t>
            </w:r>
          </w:p>
        </w:tc>
        <w:tc>
          <w:tcPr>
            <w:tcW w:w="1209"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16</w:t>
            </w:r>
          </w:p>
        </w:tc>
        <w:tc>
          <w:tcPr>
            <w:tcW w:w="1211"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17</w:t>
            </w:r>
          </w:p>
        </w:tc>
        <w:tc>
          <w:tcPr>
            <w:tcW w:w="1211" w:type="dxa"/>
            <w:shd w:val="clear" w:color="auto" w:fill="4BACC6" w:themeFill="accent5"/>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18</w:t>
            </w:r>
          </w:p>
        </w:tc>
        <w:tc>
          <w:tcPr>
            <w:tcW w:w="1213" w:type="dxa"/>
            <w:tcBorders>
              <w:right w:val="single" w:sz="12" w:space="0" w:color="4F6228" w:themeColor="accent3" w:themeShade="80"/>
            </w:tcBorders>
            <w:shd w:val="clear" w:color="auto" w:fill="F79646" w:themeFill="accent6"/>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19</w:t>
            </w:r>
          </w:p>
        </w:tc>
      </w:tr>
      <w:tr w:rsidR="00EC5418" w:rsidRPr="001254A8" w:rsidTr="00C74E4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EC5418" w:rsidRPr="001254A8" w:rsidRDefault="00EC5418" w:rsidP="00163447">
            <w:pPr>
              <w:pStyle w:val="PSI-Ttulo1"/>
            </w:pPr>
          </w:p>
        </w:tc>
        <w:tc>
          <w:tcPr>
            <w:tcW w:w="1210"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shd w:val="clear" w:color="auto" w:fill="4BACC6" w:themeFill="accent5"/>
          </w:tcPr>
          <w:p w:rsidR="00EC5418" w:rsidRDefault="00AA3ADF" w:rsidP="00163447">
            <w:pPr>
              <w:pStyle w:val="PSI-Ttulo1"/>
              <w:cnfStyle w:val="000000100000" w:firstRow="0" w:lastRow="0" w:firstColumn="0" w:lastColumn="0" w:oddVBand="0" w:evenVBand="0" w:oddHBand="1" w:evenHBand="0" w:firstRowFirstColumn="0" w:firstRowLastColumn="0" w:lastRowFirstColumn="0" w:lastRowLastColumn="0"/>
            </w:pPr>
            <w:r>
              <w:t>Comienzo Iteración 1</w:t>
            </w:r>
          </w:p>
          <w:p w:rsidR="00AA3ADF" w:rsidRPr="001254A8" w:rsidRDefault="00AA3ADF" w:rsidP="00163447">
            <w:pPr>
              <w:pStyle w:val="PSI-Ttulo1"/>
              <w:cnfStyle w:val="000000100000" w:firstRow="0" w:lastRow="0" w:firstColumn="0" w:lastColumn="0" w:oddVBand="0" w:evenVBand="0" w:oddHBand="1" w:evenHBand="0" w:firstRowFirstColumn="0" w:firstRowLastColumn="0" w:lastRowFirstColumn="0" w:lastRowLastColumn="0"/>
            </w:pPr>
            <w:r>
              <w:t>Fase Transición</w:t>
            </w:r>
          </w:p>
        </w:tc>
        <w:tc>
          <w:tcPr>
            <w:tcW w:w="1213" w:type="dxa"/>
            <w:tcBorders>
              <w:right w:val="single" w:sz="12" w:space="0" w:color="4F6228" w:themeColor="accent3" w:themeShade="80"/>
            </w:tcBorders>
            <w:shd w:val="clear" w:color="auto" w:fill="F79646" w:themeFill="accent6"/>
          </w:tcPr>
          <w:p w:rsidR="00C74E48" w:rsidRDefault="00C74E48" w:rsidP="00C74E48">
            <w:pPr>
              <w:pStyle w:val="PSI-Ttulo1"/>
              <w:cnfStyle w:val="000000100000" w:firstRow="0" w:lastRow="0" w:firstColumn="0" w:lastColumn="0" w:oddVBand="0" w:evenVBand="0" w:oddHBand="1" w:evenHBand="0" w:firstRowFirstColumn="0" w:firstRowLastColumn="0" w:lastRowFirstColumn="0" w:lastRowLastColumn="0"/>
            </w:pPr>
            <w:r>
              <w:t>Reunión Grupo</w:t>
            </w:r>
          </w:p>
          <w:p w:rsidR="00EC5418" w:rsidRPr="001254A8" w:rsidRDefault="00C74E48" w:rsidP="00C74E48">
            <w:pPr>
              <w:pStyle w:val="PSI-Ttulo1"/>
              <w:cnfStyle w:val="000000100000" w:firstRow="0" w:lastRow="0" w:firstColumn="0" w:lastColumn="0" w:oddVBand="0" w:evenVBand="0" w:oddHBand="1" w:evenHBand="0" w:firstRowFirstColumn="0" w:firstRowLastColumn="0" w:lastRowFirstColumn="0" w:lastRowLastColumn="0"/>
            </w:pPr>
            <w:r>
              <w:t>Plan Proyecto</w:t>
            </w:r>
          </w:p>
        </w:tc>
      </w:tr>
      <w:tr w:rsidR="00EC5418" w:rsidRPr="0065379D" w:rsidTr="0065379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EC5418" w:rsidRPr="0065379D" w:rsidRDefault="00EC5418" w:rsidP="0065379D">
            <w:pPr>
              <w:pStyle w:val="PSI-Ttulo1"/>
              <w:jc w:val="right"/>
              <w:rPr>
                <w:i/>
                <w:sz w:val="16"/>
                <w:szCs w:val="16"/>
              </w:rPr>
            </w:pPr>
            <w:r w:rsidRPr="0065379D">
              <w:rPr>
                <w:i/>
                <w:sz w:val="16"/>
                <w:szCs w:val="16"/>
              </w:rPr>
              <w:t>20</w:t>
            </w:r>
          </w:p>
        </w:tc>
        <w:tc>
          <w:tcPr>
            <w:tcW w:w="1210"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21</w:t>
            </w:r>
          </w:p>
        </w:tc>
        <w:tc>
          <w:tcPr>
            <w:tcW w:w="1213"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22</w:t>
            </w:r>
          </w:p>
        </w:tc>
        <w:tc>
          <w:tcPr>
            <w:tcW w:w="1209"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23</w:t>
            </w:r>
          </w:p>
        </w:tc>
        <w:tc>
          <w:tcPr>
            <w:tcW w:w="1211"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24</w:t>
            </w:r>
          </w:p>
        </w:tc>
        <w:tc>
          <w:tcPr>
            <w:tcW w:w="1211"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25</w:t>
            </w:r>
          </w:p>
        </w:tc>
        <w:tc>
          <w:tcPr>
            <w:tcW w:w="1213" w:type="dxa"/>
            <w:tcBorders>
              <w:right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26</w:t>
            </w:r>
          </w:p>
        </w:tc>
      </w:tr>
      <w:tr w:rsidR="00EC5418" w:rsidRPr="001254A8" w:rsidTr="003C41E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tcPr>
          <w:p w:rsidR="00EC5418" w:rsidRPr="001254A8" w:rsidRDefault="00EC5418" w:rsidP="00163447">
            <w:pPr>
              <w:pStyle w:val="PSI-Ttulo1"/>
            </w:pPr>
          </w:p>
        </w:tc>
        <w:tc>
          <w:tcPr>
            <w:tcW w:w="1210"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right w:val="single" w:sz="12" w:space="0" w:color="4F6228" w:themeColor="accent3" w:themeShade="80"/>
            </w:tcBorders>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r>
      <w:tr w:rsidR="00EC5418" w:rsidRPr="0065379D" w:rsidTr="0065379D">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tcBorders>
            <w:vAlign w:val="center"/>
          </w:tcPr>
          <w:p w:rsidR="00EC5418" w:rsidRPr="0065379D" w:rsidRDefault="00EC5418" w:rsidP="0065379D">
            <w:pPr>
              <w:pStyle w:val="PSI-Ttulo1"/>
              <w:jc w:val="right"/>
              <w:rPr>
                <w:i/>
                <w:sz w:val="16"/>
                <w:szCs w:val="16"/>
              </w:rPr>
            </w:pPr>
            <w:r w:rsidRPr="0065379D">
              <w:rPr>
                <w:i/>
                <w:sz w:val="16"/>
                <w:szCs w:val="16"/>
              </w:rPr>
              <w:t>27</w:t>
            </w:r>
          </w:p>
        </w:tc>
        <w:tc>
          <w:tcPr>
            <w:tcW w:w="1210" w:type="dxa"/>
            <w:shd w:val="clear" w:color="auto" w:fill="FFC000"/>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28</w:t>
            </w:r>
          </w:p>
        </w:tc>
        <w:tc>
          <w:tcPr>
            <w:tcW w:w="1213"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29</w:t>
            </w:r>
          </w:p>
        </w:tc>
        <w:tc>
          <w:tcPr>
            <w:tcW w:w="1209"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30</w:t>
            </w:r>
          </w:p>
        </w:tc>
        <w:tc>
          <w:tcPr>
            <w:tcW w:w="1211"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Diciembre 1</w:t>
            </w:r>
          </w:p>
        </w:tc>
        <w:tc>
          <w:tcPr>
            <w:tcW w:w="1211" w:type="dxa"/>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2</w:t>
            </w:r>
          </w:p>
        </w:tc>
        <w:tc>
          <w:tcPr>
            <w:tcW w:w="1213" w:type="dxa"/>
            <w:tcBorders>
              <w:right w:val="single" w:sz="12" w:space="0" w:color="4F6228" w:themeColor="accent3" w:themeShade="80"/>
            </w:tcBorders>
            <w:vAlign w:val="center"/>
          </w:tcPr>
          <w:p w:rsidR="00EC5418" w:rsidRPr="0065379D" w:rsidRDefault="00EC5418" w:rsidP="0065379D">
            <w:pPr>
              <w:pStyle w:val="PSI-Ttulo1"/>
              <w:jc w:val="right"/>
              <w:cnfStyle w:val="000000000000" w:firstRow="0" w:lastRow="0" w:firstColumn="0" w:lastColumn="0" w:oddVBand="0" w:evenVBand="0" w:oddHBand="0" w:evenHBand="0" w:firstRowFirstColumn="0" w:firstRowLastColumn="0" w:lastRowFirstColumn="0" w:lastRowLastColumn="0"/>
              <w:rPr>
                <w:i/>
                <w:sz w:val="16"/>
                <w:szCs w:val="16"/>
              </w:rPr>
            </w:pPr>
            <w:r w:rsidRPr="0065379D">
              <w:rPr>
                <w:i/>
                <w:sz w:val="16"/>
                <w:szCs w:val="16"/>
              </w:rPr>
              <w:t>3</w:t>
            </w:r>
          </w:p>
        </w:tc>
      </w:tr>
      <w:tr w:rsidR="00EC5418" w:rsidRPr="001254A8" w:rsidTr="003142B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7" w:type="dxa"/>
            <w:tcBorders>
              <w:left w:val="single" w:sz="12" w:space="0" w:color="4F6228" w:themeColor="accent3" w:themeShade="80"/>
              <w:bottom w:val="single" w:sz="12" w:space="0" w:color="4F6228" w:themeColor="accent3" w:themeShade="80"/>
            </w:tcBorders>
          </w:tcPr>
          <w:p w:rsidR="00EC5418" w:rsidRPr="001254A8" w:rsidRDefault="00EC5418" w:rsidP="00163447">
            <w:pPr>
              <w:pStyle w:val="PSI-Ttulo1"/>
            </w:pPr>
          </w:p>
        </w:tc>
        <w:tc>
          <w:tcPr>
            <w:tcW w:w="1210" w:type="dxa"/>
            <w:tcBorders>
              <w:bottom w:val="single" w:sz="12" w:space="0" w:color="4F6228" w:themeColor="accent3" w:themeShade="80"/>
            </w:tcBorders>
            <w:shd w:val="clear" w:color="auto" w:fill="FFC000"/>
          </w:tcPr>
          <w:p w:rsidR="00EC5418" w:rsidRPr="00340CFA" w:rsidRDefault="00554C7C" w:rsidP="00163447">
            <w:pPr>
              <w:pStyle w:val="PSI-Ttulo1"/>
              <w:cnfStyle w:val="000000100000" w:firstRow="0" w:lastRow="0" w:firstColumn="0" w:lastColumn="0" w:oddVBand="0" w:evenVBand="0" w:oddHBand="1" w:evenHBand="0" w:firstRowFirstColumn="0" w:firstRowLastColumn="0" w:lastRowFirstColumn="0" w:lastRowLastColumn="0"/>
            </w:pPr>
            <w:r>
              <w:t>CIERRE DEL PROYECTO</w:t>
            </w:r>
          </w:p>
        </w:tc>
        <w:tc>
          <w:tcPr>
            <w:tcW w:w="1213" w:type="dxa"/>
            <w:tcBorders>
              <w:bottom w:val="single" w:sz="12" w:space="0" w:color="4F6228" w:themeColor="accent3" w:themeShade="80"/>
            </w:tcBorders>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09" w:type="dxa"/>
            <w:tcBorders>
              <w:bottom w:val="single" w:sz="12" w:space="0" w:color="4F6228" w:themeColor="accent3" w:themeShade="80"/>
            </w:tcBorders>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1" w:type="dxa"/>
            <w:tcBorders>
              <w:bottom w:val="single" w:sz="12" w:space="0" w:color="4F6228" w:themeColor="accent3" w:themeShade="80"/>
            </w:tcBorders>
            <w:shd w:val="clear" w:color="auto" w:fill="C2D69B" w:themeFill="accent3" w:themeFillTint="99"/>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c>
          <w:tcPr>
            <w:tcW w:w="1213" w:type="dxa"/>
            <w:tcBorders>
              <w:bottom w:val="single" w:sz="12" w:space="0" w:color="4F6228" w:themeColor="accent3" w:themeShade="80"/>
              <w:right w:val="single" w:sz="12" w:space="0" w:color="4F6228" w:themeColor="accent3" w:themeShade="80"/>
            </w:tcBorders>
            <w:shd w:val="clear" w:color="auto" w:fill="C2D69B" w:themeFill="accent3" w:themeFillTint="99"/>
          </w:tcPr>
          <w:p w:rsidR="00EC5418" w:rsidRPr="001254A8" w:rsidRDefault="00EC5418" w:rsidP="00163447">
            <w:pPr>
              <w:pStyle w:val="PSI-Ttulo1"/>
              <w:cnfStyle w:val="000000100000" w:firstRow="0" w:lastRow="0" w:firstColumn="0" w:lastColumn="0" w:oddVBand="0" w:evenVBand="0" w:oddHBand="1" w:evenHBand="0" w:firstRowFirstColumn="0" w:firstRowLastColumn="0" w:lastRowFirstColumn="0" w:lastRowLastColumn="0"/>
            </w:pPr>
          </w:p>
        </w:tc>
      </w:tr>
    </w:tbl>
    <w:p w:rsidR="00EC5418" w:rsidRDefault="00EC5418" w:rsidP="00163447">
      <w:pPr>
        <w:pStyle w:val="PSI-Ttulo1"/>
      </w:pPr>
    </w:p>
    <w:p w:rsidR="000909AC" w:rsidRDefault="000909AC" w:rsidP="00163447">
      <w:pPr>
        <w:pStyle w:val="PSI-Ttulo1"/>
      </w:pPr>
    </w:p>
    <w:p w:rsidR="000909AC" w:rsidRDefault="000909AC" w:rsidP="00163447">
      <w:pPr>
        <w:pStyle w:val="PSI-Ttulo1"/>
      </w:pPr>
    </w:p>
    <w:p w:rsidR="000909AC" w:rsidRDefault="000909AC" w:rsidP="00163447">
      <w:pPr>
        <w:pStyle w:val="PSI-Ttulo1"/>
      </w:pPr>
    </w:p>
    <w:p w:rsidR="000909AC" w:rsidRPr="00CD1ECF" w:rsidRDefault="000909AC" w:rsidP="00163447">
      <w:pPr>
        <w:pStyle w:val="PSI-Ttulo1"/>
      </w:pPr>
    </w:p>
    <w:sectPr w:rsidR="000909AC" w:rsidRPr="00CD1ECF" w:rsidSect="00065740">
      <w:headerReference w:type="even" r:id="rId13"/>
      <w:headerReference w:type="default" r:id="rId14"/>
      <w:footerReference w:type="even" r:id="rId15"/>
      <w:footerReference w:type="default" r:id="rId16"/>
      <w:headerReference w:type="first" r:id="rId17"/>
      <w:footerReference w:type="first" r:id="rId18"/>
      <w:pgSz w:w="11906" w:h="16838"/>
      <w:pgMar w:top="1843" w:right="1701"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183" w:rsidRDefault="00245183" w:rsidP="00C94FBE">
      <w:pPr>
        <w:spacing w:before="0" w:line="240" w:lineRule="auto"/>
      </w:pPr>
      <w:r>
        <w:separator/>
      </w:r>
    </w:p>
    <w:p w:rsidR="00245183" w:rsidRDefault="00245183"/>
  </w:endnote>
  <w:endnote w:type="continuationSeparator" w:id="0">
    <w:p w:rsidR="00245183" w:rsidRDefault="00245183" w:rsidP="00C94FBE">
      <w:pPr>
        <w:spacing w:before="0" w:line="240" w:lineRule="auto"/>
      </w:pPr>
      <w:r>
        <w:continuationSeparator/>
      </w:r>
    </w:p>
    <w:p w:rsidR="00245183" w:rsidRDefault="002451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75B" w:rsidRDefault="005E575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E8" w:rsidRDefault="003C41E8">
    <w:pPr>
      <w:pStyle w:val="Piedepgina"/>
    </w:pPr>
    <w:r>
      <w:rPr>
        <w:noProof/>
        <w:lang w:val="en-US"/>
      </w:rPr>
      <mc:AlternateContent>
        <mc:Choice Requires="wps">
          <w:drawing>
            <wp:anchor distT="0" distB="0" distL="114300" distR="114300" simplePos="0" relativeHeight="251661312" behindDoc="0" locked="0" layoutInCell="1" allowOverlap="1" wp14:anchorId="11AEFBDE" wp14:editId="010120FC">
              <wp:simplePos x="0" y="0"/>
              <wp:positionH relativeFrom="page">
                <wp:posOffset>-7620</wp:posOffset>
              </wp:positionH>
              <wp:positionV relativeFrom="paragraph">
                <wp:posOffset>-441960</wp:posOffset>
              </wp:positionV>
              <wp:extent cx="1749972" cy="970280"/>
              <wp:effectExtent l="0" t="0" r="0" b="2540"/>
              <wp:wrapNone/>
              <wp:docPr id="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1E8" w:rsidRDefault="003C41E8" w:rsidP="00065740">
                          <w:pPr>
                            <w:ind w:left="0"/>
                            <w:jc w:val="center"/>
                          </w:pPr>
                          <w:bookmarkStart w:id="57" w:name="_GoBack"/>
                          <w:r>
                            <w:rPr>
                              <w:noProof/>
                              <w:lang w:val="en-US"/>
                            </w:rPr>
                            <w:drawing>
                              <wp:inline distT="0" distB="0" distL="0" distR="0" wp14:anchorId="3F375FC0" wp14:editId="4A612D87">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bookmarkEnd w:id="57"/>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AEFBDE" id="Rectangle 45" o:spid="_x0000_s1075" style="position:absolute;left:0;text-align:left;margin-left:-.6pt;margin-top:-34.8pt;width:137.8pt;height:76.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ntgIAALk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" filled="f" stroked="f">
              <v:textbox style="mso-fit-shape-to-text:t">
                <w:txbxContent>
                  <w:p w:rsidR="003C41E8" w:rsidRDefault="003C41E8" w:rsidP="00065740">
                    <w:pPr>
                      <w:ind w:left="0"/>
                      <w:jc w:val="center"/>
                    </w:pPr>
                    <w:bookmarkStart w:id="58" w:name="_GoBack"/>
                    <w:r>
                      <w:rPr>
                        <w:noProof/>
                        <w:lang w:val="en-US"/>
                      </w:rPr>
                      <w:drawing>
                        <wp:inline distT="0" distB="0" distL="0" distR="0" wp14:anchorId="3F375FC0" wp14:editId="4A612D87">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bookmarkEnd w:id="58"/>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75B" w:rsidRDefault="005E575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183" w:rsidRDefault="00245183" w:rsidP="00C94FBE">
      <w:pPr>
        <w:spacing w:before="0" w:line="240" w:lineRule="auto"/>
      </w:pPr>
      <w:r>
        <w:separator/>
      </w:r>
    </w:p>
    <w:p w:rsidR="00245183" w:rsidRDefault="00245183"/>
  </w:footnote>
  <w:footnote w:type="continuationSeparator" w:id="0">
    <w:p w:rsidR="00245183" w:rsidRDefault="00245183" w:rsidP="00C94FBE">
      <w:pPr>
        <w:spacing w:before="0" w:line="240" w:lineRule="auto"/>
      </w:pPr>
      <w:r>
        <w:continuationSeparator/>
      </w:r>
    </w:p>
    <w:p w:rsidR="00245183" w:rsidRDefault="0024518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75B" w:rsidRDefault="005E575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E8" w:rsidRPr="000F4F97" w:rsidRDefault="003C41E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n-US"/>
      </w:rPr>
      <mc:AlternateContent>
        <mc:Choice Requires="wps">
          <w:drawing>
            <wp:anchor distT="0" distB="0" distL="114300" distR="114300" simplePos="0" relativeHeight="251659264" behindDoc="0" locked="0" layoutInCell="1" allowOverlap="1" wp14:anchorId="2D8D8938" wp14:editId="29D5F4F3">
              <wp:simplePos x="0" y="0"/>
              <wp:positionH relativeFrom="margin">
                <wp:posOffset>2202770</wp:posOffset>
              </wp:positionH>
              <wp:positionV relativeFrom="paragraph">
                <wp:posOffset>-435610</wp:posOffset>
              </wp:positionV>
              <wp:extent cx="1250140" cy="12973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1E8" w:rsidRDefault="003C41E8" w:rsidP="00065740">
                          <w:pPr>
                            <w:ind w:left="0"/>
                            <w:jc w:val="center"/>
                          </w:pPr>
                          <w:r>
                            <w:rPr>
                              <w:rFonts w:ascii="Cambria" w:hAnsi="Cambria"/>
                              <w:noProof/>
                              <w:sz w:val="72"/>
                              <w:szCs w:val="72"/>
                              <w:lang w:val="en-US"/>
                            </w:rPr>
                            <w:drawing>
                              <wp:inline distT="0" distB="0" distL="0" distR="0" wp14:anchorId="5D54F8F5" wp14:editId="1FDFC34B">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D8D8938" id="Rectangle 44" o:spid="_x0000_s1074" style="position:absolute;margin-left:173.45pt;margin-top:-34.3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" filled="f" stroked="f">
              <v:textbox style="mso-fit-shape-to-text:t">
                <w:txbxContent>
                  <w:p w:rsidR="003C41E8" w:rsidRDefault="003C41E8" w:rsidP="00065740">
                    <w:pPr>
                      <w:ind w:left="0"/>
                      <w:jc w:val="center"/>
                    </w:pPr>
                    <w:r>
                      <w:rPr>
                        <w:rFonts w:ascii="Cambria" w:hAnsi="Cambria"/>
                        <w:noProof/>
                        <w:sz w:val="72"/>
                        <w:szCs w:val="72"/>
                        <w:lang w:val="en-US"/>
                      </w:rPr>
                      <w:drawing>
                        <wp:inline distT="0" distB="0" distL="0" distR="0" wp14:anchorId="5D54F8F5" wp14:editId="1FDFC34B">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75B" w:rsidRDefault="005E575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1547F8"/>
    <w:multiLevelType w:val="hybridMultilevel"/>
    <w:tmpl w:val="9730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C9B460E"/>
    <w:multiLevelType w:val="hybridMultilevel"/>
    <w:tmpl w:val="19286C56"/>
    <w:lvl w:ilvl="0" w:tplc="04090001">
      <w:start w:val="1"/>
      <w:numFmt w:val="bullet"/>
      <w:lvlText w:val=""/>
      <w:lvlJc w:val="left"/>
      <w:pPr>
        <w:ind w:left="714" w:hanging="360"/>
      </w:pPr>
      <w:rPr>
        <w:rFonts w:ascii="Symbol" w:hAnsi="Symbol"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8" w15:restartNumberingAfterBreak="0">
    <w:nsid w:val="411C1B2A"/>
    <w:multiLevelType w:val="hybridMultilevel"/>
    <w:tmpl w:val="A0D8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3"/>
  </w:num>
  <w:num w:numId="10">
    <w:abstractNumId w:val="14"/>
  </w:num>
  <w:num w:numId="11">
    <w:abstractNumId w:val="5"/>
  </w:num>
  <w:num w:numId="12">
    <w:abstractNumId w:val="12"/>
  </w:num>
  <w:num w:numId="13">
    <w:abstractNumId w:val="9"/>
  </w:num>
  <w:num w:numId="14">
    <w:abstractNumId w:val="10"/>
  </w:num>
  <w:num w:numId="15">
    <w:abstractNumId w:val="8"/>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2F"/>
    <w:rsid w:val="00002E49"/>
    <w:rsid w:val="00010F6D"/>
    <w:rsid w:val="00011BED"/>
    <w:rsid w:val="00017EFE"/>
    <w:rsid w:val="000270B7"/>
    <w:rsid w:val="00045F1A"/>
    <w:rsid w:val="00065740"/>
    <w:rsid w:val="00087F53"/>
    <w:rsid w:val="000909AC"/>
    <w:rsid w:val="00092BC0"/>
    <w:rsid w:val="00093DCD"/>
    <w:rsid w:val="000A0FE7"/>
    <w:rsid w:val="000A718F"/>
    <w:rsid w:val="000A7238"/>
    <w:rsid w:val="000B3871"/>
    <w:rsid w:val="000C4C42"/>
    <w:rsid w:val="000C4E31"/>
    <w:rsid w:val="000D4C6E"/>
    <w:rsid w:val="000E6EF5"/>
    <w:rsid w:val="000F0325"/>
    <w:rsid w:val="000F1888"/>
    <w:rsid w:val="000F4F97"/>
    <w:rsid w:val="000F79DF"/>
    <w:rsid w:val="0010416D"/>
    <w:rsid w:val="001163FF"/>
    <w:rsid w:val="0012205F"/>
    <w:rsid w:val="00123897"/>
    <w:rsid w:val="001254A8"/>
    <w:rsid w:val="00126595"/>
    <w:rsid w:val="001410A7"/>
    <w:rsid w:val="00141250"/>
    <w:rsid w:val="0014415E"/>
    <w:rsid w:val="00144AE4"/>
    <w:rsid w:val="00150702"/>
    <w:rsid w:val="001568F8"/>
    <w:rsid w:val="00163447"/>
    <w:rsid w:val="00166B3F"/>
    <w:rsid w:val="00183953"/>
    <w:rsid w:val="00185A46"/>
    <w:rsid w:val="00191198"/>
    <w:rsid w:val="001950C8"/>
    <w:rsid w:val="001A2EE6"/>
    <w:rsid w:val="001A6ABF"/>
    <w:rsid w:val="001C6104"/>
    <w:rsid w:val="001C799E"/>
    <w:rsid w:val="001E5524"/>
    <w:rsid w:val="001F5F92"/>
    <w:rsid w:val="00203579"/>
    <w:rsid w:val="0020621B"/>
    <w:rsid w:val="00212601"/>
    <w:rsid w:val="00213F16"/>
    <w:rsid w:val="00215718"/>
    <w:rsid w:val="00217A70"/>
    <w:rsid w:val="00224B75"/>
    <w:rsid w:val="00230C9B"/>
    <w:rsid w:val="00237219"/>
    <w:rsid w:val="00240EEE"/>
    <w:rsid w:val="00245183"/>
    <w:rsid w:val="0026269B"/>
    <w:rsid w:val="00266C42"/>
    <w:rsid w:val="0027357F"/>
    <w:rsid w:val="002941CF"/>
    <w:rsid w:val="00295CA9"/>
    <w:rsid w:val="002A41AA"/>
    <w:rsid w:val="002B506A"/>
    <w:rsid w:val="002B5AF9"/>
    <w:rsid w:val="002C016E"/>
    <w:rsid w:val="002C1794"/>
    <w:rsid w:val="002D0CCB"/>
    <w:rsid w:val="002E0AB6"/>
    <w:rsid w:val="002E7874"/>
    <w:rsid w:val="002F1461"/>
    <w:rsid w:val="0030532D"/>
    <w:rsid w:val="003053BE"/>
    <w:rsid w:val="003130E3"/>
    <w:rsid w:val="003142B9"/>
    <w:rsid w:val="003149A1"/>
    <w:rsid w:val="003163C6"/>
    <w:rsid w:val="00317081"/>
    <w:rsid w:val="00340CFA"/>
    <w:rsid w:val="00344258"/>
    <w:rsid w:val="00346864"/>
    <w:rsid w:val="00350E39"/>
    <w:rsid w:val="0035271F"/>
    <w:rsid w:val="00353031"/>
    <w:rsid w:val="003560F2"/>
    <w:rsid w:val="00363E18"/>
    <w:rsid w:val="00363FD1"/>
    <w:rsid w:val="00397566"/>
    <w:rsid w:val="003B7F1F"/>
    <w:rsid w:val="003C41E8"/>
    <w:rsid w:val="003C4368"/>
    <w:rsid w:val="003C54B1"/>
    <w:rsid w:val="003D582F"/>
    <w:rsid w:val="003E12FE"/>
    <w:rsid w:val="003F1630"/>
    <w:rsid w:val="0040066E"/>
    <w:rsid w:val="004358A6"/>
    <w:rsid w:val="004525FF"/>
    <w:rsid w:val="00456C06"/>
    <w:rsid w:val="0047102C"/>
    <w:rsid w:val="004807AF"/>
    <w:rsid w:val="004A54C8"/>
    <w:rsid w:val="004C1FF0"/>
    <w:rsid w:val="004C3061"/>
    <w:rsid w:val="004C5D7E"/>
    <w:rsid w:val="004D449E"/>
    <w:rsid w:val="004D45CD"/>
    <w:rsid w:val="004D5185"/>
    <w:rsid w:val="004E4935"/>
    <w:rsid w:val="004F117D"/>
    <w:rsid w:val="004F4D25"/>
    <w:rsid w:val="005017FA"/>
    <w:rsid w:val="005046A5"/>
    <w:rsid w:val="00504A67"/>
    <w:rsid w:val="00511D9A"/>
    <w:rsid w:val="00515617"/>
    <w:rsid w:val="00516239"/>
    <w:rsid w:val="005320BE"/>
    <w:rsid w:val="005331E0"/>
    <w:rsid w:val="00543B30"/>
    <w:rsid w:val="00554C7C"/>
    <w:rsid w:val="00564033"/>
    <w:rsid w:val="00570F4F"/>
    <w:rsid w:val="00573791"/>
    <w:rsid w:val="005857BB"/>
    <w:rsid w:val="0059596F"/>
    <w:rsid w:val="00597A23"/>
    <w:rsid w:val="005A0664"/>
    <w:rsid w:val="005A52A2"/>
    <w:rsid w:val="005A5646"/>
    <w:rsid w:val="005B5AEE"/>
    <w:rsid w:val="005B6373"/>
    <w:rsid w:val="005C166E"/>
    <w:rsid w:val="005C5698"/>
    <w:rsid w:val="005C5ED4"/>
    <w:rsid w:val="005D4F23"/>
    <w:rsid w:val="005E575B"/>
    <w:rsid w:val="005E699C"/>
    <w:rsid w:val="005E6D96"/>
    <w:rsid w:val="005E76A4"/>
    <w:rsid w:val="005F133C"/>
    <w:rsid w:val="005F5429"/>
    <w:rsid w:val="005F60BA"/>
    <w:rsid w:val="006124BF"/>
    <w:rsid w:val="00616A6E"/>
    <w:rsid w:val="006177BF"/>
    <w:rsid w:val="0064338D"/>
    <w:rsid w:val="0065379D"/>
    <w:rsid w:val="00653C38"/>
    <w:rsid w:val="006919D5"/>
    <w:rsid w:val="006920C2"/>
    <w:rsid w:val="00695CF2"/>
    <w:rsid w:val="006A2495"/>
    <w:rsid w:val="006B0485"/>
    <w:rsid w:val="006B1750"/>
    <w:rsid w:val="006B3371"/>
    <w:rsid w:val="006C4AE3"/>
    <w:rsid w:val="006C7603"/>
    <w:rsid w:val="006D06B3"/>
    <w:rsid w:val="006F0BCF"/>
    <w:rsid w:val="0070494E"/>
    <w:rsid w:val="00705C02"/>
    <w:rsid w:val="00710BA6"/>
    <w:rsid w:val="00711DF8"/>
    <w:rsid w:val="007264FA"/>
    <w:rsid w:val="00726B5A"/>
    <w:rsid w:val="0073266D"/>
    <w:rsid w:val="00734469"/>
    <w:rsid w:val="0074218C"/>
    <w:rsid w:val="007447BE"/>
    <w:rsid w:val="007A33C6"/>
    <w:rsid w:val="007B151B"/>
    <w:rsid w:val="007B2E53"/>
    <w:rsid w:val="007B4EF2"/>
    <w:rsid w:val="007C742C"/>
    <w:rsid w:val="007D7477"/>
    <w:rsid w:val="007E66A5"/>
    <w:rsid w:val="007F38C0"/>
    <w:rsid w:val="00801130"/>
    <w:rsid w:val="00816B5F"/>
    <w:rsid w:val="00817955"/>
    <w:rsid w:val="00822C20"/>
    <w:rsid w:val="00834ED1"/>
    <w:rsid w:val="00836C30"/>
    <w:rsid w:val="00837472"/>
    <w:rsid w:val="00851785"/>
    <w:rsid w:val="008539BD"/>
    <w:rsid w:val="00861B8F"/>
    <w:rsid w:val="008627C2"/>
    <w:rsid w:val="008652EE"/>
    <w:rsid w:val="00866124"/>
    <w:rsid w:val="00866435"/>
    <w:rsid w:val="00867DE9"/>
    <w:rsid w:val="00870574"/>
    <w:rsid w:val="00870B76"/>
    <w:rsid w:val="00883E3E"/>
    <w:rsid w:val="008843F1"/>
    <w:rsid w:val="00885BB2"/>
    <w:rsid w:val="008860FE"/>
    <w:rsid w:val="00895556"/>
    <w:rsid w:val="00896BA6"/>
    <w:rsid w:val="008970F4"/>
    <w:rsid w:val="008B1983"/>
    <w:rsid w:val="008B38EB"/>
    <w:rsid w:val="008B3B0F"/>
    <w:rsid w:val="008C36AB"/>
    <w:rsid w:val="008D3A5D"/>
    <w:rsid w:val="008D65A4"/>
    <w:rsid w:val="008E48FB"/>
    <w:rsid w:val="008F25DD"/>
    <w:rsid w:val="00904CB6"/>
    <w:rsid w:val="00910B0F"/>
    <w:rsid w:val="0092483A"/>
    <w:rsid w:val="00936D82"/>
    <w:rsid w:val="00940C31"/>
    <w:rsid w:val="00942049"/>
    <w:rsid w:val="009525C6"/>
    <w:rsid w:val="0096683E"/>
    <w:rsid w:val="00991939"/>
    <w:rsid w:val="009926F7"/>
    <w:rsid w:val="00996BD7"/>
    <w:rsid w:val="009A3173"/>
    <w:rsid w:val="009C3232"/>
    <w:rsid w:val="009D05D2"/>
    <w:rsid w:val="009E1742"/>
    <w:rsid w:val="009E25EF"/>
    <w:rsid w:val="009E4DA8"/>
    <w:rsid w:val="009E5FFE"/>
    <w:rsid w:val="009E7764"/>
    <w:rsid w:val="009F4449"/>
    <w:rsid w:val="00A0436A"/>
    <w:rsid w:val="00A12B5B"/>
    <w:rsid w:val="00A13DBA"/>
    <w:rsid w:val="00A2496D"/>
    <w:rsid w:val="00A2757B"/>
    <w:rsid w:val="00A27ABD"/>
    <w:rsid w:val="00A27F57"/>
    <w:rsid w:val="00A3206F"/>
    <w:rsid w:val="00A4073B"/>
    <w:rsid w:val="00A45630"/>
    <w:rsid w:val="00A50ABB"/>
    <w:rsid w:val="00A670E3"/>
    <w:rsid w:val="00A83DAF"/>
    <w:rsid w:val="00A87F7E"/>
    <w:rsid w:val="00A97F3E"/>
    <w:rsid w:val="00AA3ADF"/>
    <w:rsid w:val="00AE0C53"/>
    <w:rsid w:val="00AE6092"/>
    <w:rsid w:val="00AE739F"/>
    <w:rsid w:val="00AF1AA4"/>
    <w:rsid w:val="00AF1BE3"/>
    <w:rsid w:val="00AF5E20"/>
    <w:rsid w:val="00AF6C07"/>
    <w:rsid w:val="00B01480"/>
    <w:rsid w:val="00B0695A"/>
    <w:rsid w:val="00B071F2"/>
    <w:rsid w:val="00B138FE"/>
    <w:rsid w:val="00B144C2"/>
    <w:rsid w:val="00B20663"/>
    <w:rsid w:val="00B21F60"/>
    <w:rsid w:val="00B251C8"/>
    <w:rsid w:val="00B27981"/>
    <w:rsid w:val="00B30794"/>
    <w:rsid w:val="00B32896"/>
    <w:rsid w:val="00B36B62"/>
    <w:rsid w:val="00B509A8"/>
    <w:rsid w:val="00B77F48"/>
    <w:rsid w:val="00B85F47"/>
    <w:rsid w:val="00B93C05"/>
    <w:rsid w:val="00B9684D"/>
    <w:rsid w:val="00BA699A"/>
    <w:rsid w:val="00BB23C2"/>
    <w:rsid w:val="00BB4A41"/>
    <w:rsid w:val="00BB6AAE"/>
    <w:rsid w:val="00BB7855"/>
    <w:rsid w:val="00BC5404"/>
    <w:rsid w:val="00BD7C60"/>
    <w:rsid w:val="00BE242E"/>
    <w:rsid w:val="00BF0CD7"/>
    <w:rsid w:val="00BF712E"/>
    <w:rsid w:val="00C05700"/>
    <w:rsid w:val="00C23F8C"/>
    <w:rsid w:val="00C24B28"/>
    <w:rsid w:val="00C24CDC"/>
    <w:rsid w:val="00C26C78"/>
    <w:rsid w:val="00C3415A"/>
    <w:rsid w:val="00C42873"/>
    <w:rsid w:val="00C5135E"/>
    <w:rsid w:val="00C67EBC"/>
    <w:rsid w:val="00C71BDE"/>
    <w:rsid w:val="00C74E48"/>
    <w:rsid w:val="00C7670E"/>
    <w:rsid w:val="00C80AEE"/>
    <w:rsid w:val="00C872BB"/>
    <w:rsid w:val="00C90876"/>
    <w:rsid w:val="00C94FBE"/>
    <w:rsid w:val="00C97238"/>
    <w:rsid w:val="00CB2CC9"/>
    <w:rsid w:val="00CD1ECF"/>
    <w:rsid w:val="00CD323E"/>
    <w:rsid w:val="00CE0252"/>
    <w:rsid w:val="00CE0C6E"/>
    <w:rsid w:val="00CE7C8F"/>
    <w:rsid w:val="00CE7F5B"/>
    <w:rsid w:val="00CF4456"/>
    <w:rsid w:val="00D01B23"/>
    <w:rsid w:val="00D06E99"/>
    <w:rsid w:val="00D07957"/>
    <w:rsid w:val="00D15FB2"/>
    <w:rsid w:val="00D255E1"/>
    <w:rsid w:val="00D25A92"/>
    <w:rsid w:val="00D3021C"/>
    <w:rsid w:val="00D35C73"/>
    <w:rsid w:val="00D649B2"/>
    <w:rsid w:val="00D70947"/>
    <w:rsid w:val="00D80E83"/>
    <w:rsid w:val="00D96FDA"/>
    <w:rsid w:val="00DA284A"/>
    <w:rsid w:val="00DA597B"/>
    <w:rsid w:val="00DB370D"/>
    <w:rsid w:val="00DC4A8D"/>
    <w:rsid w:val="00DD0159"/>
    <w:rsid w:val="00DD5A70"/>
    <w:rsid w:val="00E01FEC"/>
    <w:rsid w:val="00E02763"/>
    <w:rsid w:val="00E037C9"/>
    <w:rsid w:val="00E067B1"/>
    <w:rsid w:val="00E13345"/>
    <w:rsid w:val="00E13D08"/>
    <w:rsid w:val="00E34178"/>
    <w:rsid w:val="00E36A01"/>
    <w:rsid w:val="00E41820"/>
    <w:rsid w:val="00E41E7A"/>
    <w:rsid w:val="00E438FE"/>
    <w:rsid w:val="00E5392A"/>
    <w:rsid w:val="00E627BA"/>
    <w:rsid w:val="00E67DB5"/>
    <w:rsid w:val="00E7708C"/>
    <w:rsid w:val="00E8096E"/>
    <w:rsid w:val="00E84E25"/>
    <w:rsid w:val="00E93312"/>
    <w:rsid w:val="00EA7D8C"/>
    <w:rsid w:val="00EC5418"/>
    <w:rsid w:val="00ED4163"/>
    <w:rsid w:val="00EE0084"/>
    <w:rsid w:val="00EE1B6B"/>
    <w:rsid w:val="00F045A2"/>
    <w:rsid w:val="00F163F8"/>
    <w:rsid w:val="00F36808"/>
    <w:rsid w:val="00F37E68"/>
    <w:rsid w:val="00F438B1"/>
    <w:rsid w:val="00F52011"/>
    <w:rsid w:val="00F54DA6"/>
    <w:rsid w:val="00F554F6"/>
    <w:rsid w:val="00F6748E"/>
    <w:rsid w:val="00F771E5"/>
    <w:rsid w:val="00F813E9"/>
    <w:rsid w:val="00F815F5"/>
    <w:rsid w:val="00F917F8"/>
    <w:rsid w:val="00F926BE"/>
    <w:rsid w:val="00FA2E56"/>
    <w:rsid w:val="00FA428C"/>
    <w:rsid w:val="00FC4195"/>
    <w:rsid w:val="00FD679B"/>
    <w:rsid w:val="00FE6228"/>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A9CE556A-158F-458B-8BCE-A00187CB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83DAF"/>
    <w:pPr>
      <w:tabs>
        <w:tab w:val="left" w:pos="0"/>
      </w:tabs>
      <w:ind w:left="0" w:hanging="6"/>
      <w:jc w:val="both"/>
    </w:pPr>
    <w:rPr>
      <w:i/>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163447"/>
    <w:pPr>
      <w:keepLines w:val="0"/>
      <w:widowControl w:val="0"/>
      <w:tabs>
        <w:tab w:val="left" w:pos="0"/>
      </w:tabs>
      <w:suppressAutoHyphens/>
      <w:spacing w:before="0" w:after="60" w:line="240" w:lineRule="atLeast"/>
      <w:ind w:left="0" w:firstLine="0"/>
      <w:outlineLvl w:val="9"/>
    </w:pPr>
    <w:rPr>
      <w:rFonts w:asciiTheme="minorHAnsi" w:hAnsiTheme="minorHAnsi" w:cstheme="minorHAnsi"/>
      <w:color w:val="auto"/>
      <w:sz w:val="18"/>
      <w:szCs w:val="18"/>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BF712E"/>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table" w:styleId="Tabladecuadrcula2-nfasis3">
    <w:name w:val="Grid Table 2 Accent 3"/>
    <w:basedOn w:val="Tablanormal"/>
    <w:uiPriority w:val="47"/>
    <w:rsid w:val="00BF712E"/>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3D582F"/>
    <w:pPr>
      <w:autoSpaceDE w:val="0"/>
      <w:autoSpaceDN w:val="0"/>
      <w:adjustRightInd w:val="0"/>
      <w:spacing w:before="0" w:line="240" w:lineRule="auto"/>
      <w:ind w:left="0" w:firstLine="0"/>
    </w:pPr>
    <w:rPr>
      <w:rFonts w:ascii="Calibri" w:hAnsi="Calibri" w:cs="Calibri"/>
      <w:color w:val="000000"/>
      <w:sz w:val="24"/>
      <w:szCs w:val="24"/>
      <w:lang w:val="en-US"/>
    </w:rPr>
  </w:style>
  <w:style w:type="table" w:styleId="Tablanormal2">
    <w:name w:val="Plain Table 2"/>
    <w:basedOn w:val="Tablanormal"/>
    <w:uiPriority w:val="42"/>
    <w:rsid w:val="00C71BD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59"/>
    <w:rsid w:val="00002E4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1254A8"/>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tilla%20Plan%20de%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D3BF42-DEA4-4AFB-AF30-9579D9CC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Template>
  <TotalTime>258</TotalTime>
  <Pages>1</Pages>
  <Words>2301</Words>
  <Characters>13121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Plan de Proyecto</vt:lpstr>
    </vt:vector>
  </TitlesOfParts>
  <Company>Laboratorio de Desarrollo de Software</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CheckPoint</dc:subject>
  <dc:creator>GVR</dc:creator>
  <cp:keywords/>
  <dc:description/>
  <cp:lastModifiedBy>Victor Valentin</cp:lastModifiedBy>
  <cp:revision>82</cp:revision>
  <dcterms:created xsi:type="dcterms:W3CDTF">2017-09-21T14:32:00Z</dcterms:created>
  <dcterms:modified xsi:type="dcterms:W3CDTF">2017-09-22T17:03:00Z</dcterms:modified>
</cp:coreProperties>
</file>