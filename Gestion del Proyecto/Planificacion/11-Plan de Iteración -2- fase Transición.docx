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3366C6">
                <w:rPr>
                  <w:rFonts w:eastAsiaTheme="majorEastAsia" w:cstheme="minorHAnsi"/>
                  <w:sz w:val="56"/>
                  <w:szCs w:val="72"/>
                  <w:lang w:val="es-AR"/>
                </w:rPr>
                <w:t>Transi</w:t>
              </w:r>
              <w:r w:rsidR="006B1CFE">
                <w:rPr>
                  <w:rFonts w:eastAsiaTheme="majorEastAsia" w:cstheme="minorHAnsi"/>
                  <w:sz w:val="56"/>
                  <w:szCs w:val="72"/>
                  <w:lang w:val="es-AR"/>
                </w:rPr>
                <w:t>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, Iteración </w:t>
              </w:r>
              <w:r w:rsidR="003366C6">
                <w:rPr>
                  <w:rFonts w:eastAsiaTheme="majorEastAsia" w:cstheme="minorHAns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3131DAD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99649C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023D9B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596518" w:history="1">
            <w:r w:rsidR="00023D9B" w:rsidRPr="009439A0">
              <w:rPr>
                <w:rStyle w:val="Hipervnculo"/>
                <w:noProof/>
              </w:rPr>
              <w:t>Introducción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_Toc498596518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964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19" w:history="1">
            <w:r w:rsidR="00023D9B" w:rsidRPr="009439A0">
              <w:rPr>
                <w:rStyle w:val="Hipervnculo"/>
                <w:rFonts w:cstheme="minorHAnsi"/>
                <w:noProof/>
              </w:rPr>
              <w:t>Propósito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_Toc498596519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964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0" w:history="1">
            <w:r w:rsidR="00023D9B" w:rsidRPr="009439A0">
              <w:rPr>
                <w:rStyle w:val="Hipervnculo"/>
                <w:rFonts w:cstheme="minorHAnsi"/>
                <w:noProof/>
              </w:rPr>
              <w:t>Referencias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_Toc498596520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9649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1" w:history="1">
            <w:r w:rsidR="00023D9B" w:rsidRPr="009439A0">
              <w:rPr>
                <w:rStyle w:val="Hipervnculo"/>
                <w:noProof/>
              </w:rPr>
              <w:t>Objetivos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_Toc498596521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964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2" w:history="1">
            <w:r w:rsidR="00023D9B" w:rsidRPr="009439A0">
              <w:rPr>
                <w:rStyle w:val="Hipervnculo"/>
                <w:rFonts w:cstheme="minorHAnsi"/>
                <w:noProof/>
              </w:rPr>
              <w:t>Criterios de Evaluación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_Toc498596522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964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3" w:history="1">
            <w:r w:rsidR="00023D9B" w:rsidRPr="009439A0">
              <w:rPr>
                <w:rStyle w:val="Hipervnculo"/>
                <w:rFonts w:cstheme="minorHAnsi"/>
                <w:noProof/>
              </w:rPr>
              <w:t>Elementos de la Línea Base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_Toc498596523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9649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4" w:history="1">
            <w:r w:rsidR="00023D9B" w:rsidRPr="009439A0">
              <w:rPr>
                <w:rStyle w:val="Hipervnculo"/>
                <w:noProof/>
              </w:rPr>
              <w:t>Planificación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_Toc498596524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9649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5" w:history="1">
            <w:r w:rsidR="00023D9B" w:rsidRPr="009439A0">
              <w:rPr>
                <w:rStyle w:val="Hipervnculo"/>
                <w:rFonts w:eastAsia="DejaVu Sans"/>
                <w:noProof/>
              </w:rPr>
              <w:t>Casos de Uso y Escenarios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_Toc498596525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9649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6" w:history="1">
            <w:r w:rsidR="00023D9B" w:rsidRPr="009439A0">
              <w:rPr>
                <w:rStyle w:val="Hipervnculo"/>
                <w:noProof/>
              </w:rPr>
              <w:t>Recursos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_Toc498596526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6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9649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7" w:history="1">
            <w:r w:rsidR="00023D9B" w:rsidRPr="009439A0">
              <w:rPr>
                <w:rStyle w:val="Hipervnculo"/>
                <w:noProof/>
              </w:rPr>
              <w:t>Evaluación 14-11-17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_Toc498596527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964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8" w:history="1">
            <w:r w:rsidR="00023D9B" w:rsidRPr="009439A0">
              <w:rPr>
                <w:rStyle w:val="Hipervnculo"/>
                <w:rFonts w:cstheme="minorHAnsi"/>
                <w:noProof/>
              </w:rPr>
              <w:t>Objetivos Alcanzados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_Toc498596528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964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9" w:history="1">
            <w:r w:rsidR="00023D9B" w:rsidRPr="009439A0">
              <w:rPr>
                <w:rStyle w:val="Hipervnculo"/>
                <w:rFonts w:cstheme="minorHAnsi"/>
                <w:noProof/>
              </w:rPr>
              <w:t>Objetivos No Alcanzados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_Toc498596529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9649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0" w:history="1">
            <w:r w:rsidR="00023D9B" w:rsidRPr="009439A0">
              <w:rPr>
                <w:rStyle w:val="Hipervnculo"/>
                <w:noProof/>
              </w:rPr>
              <w:t>Conclusión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_Toc498596530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964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1" w:history="1">
            <w:r w:rsidR="00023D9B" w:rsidRPr="009439A0">
              <w:rPr>
                <w:rStyle w:val="Hipervnculo"/>
                <w:rFonts w:cstheme="minorHAnsi"/>
                <w:noProof/>
              </w:rPr>
              <w:t>Estado del repositorio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_Toc498596531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9649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2" w:history="1">
            <w:r w:rsidR="00023D9B" w:rsidRPr="009439A0">
              <w:rPr>
                <w:rStyle w:val="Hipervnculo"/>
                <w:noProof/>
              </w:rPr>
              <w:t>Cronograma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_Toc498596532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9649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3" w:history="1">
            <w:r w:rsidR="00023D9B" w:rsidRPr="009439A0">
              <w:rPr>
                <w:rStyle w:val="Hipervnculo"/>
                <w:noProof/>
              </w:rPr>
              <w:t>Evaluación  Extensión 17-11-17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_Toc498596533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9649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4" w:history="1">
            <w:r w:rsidR="00023D9B" w:rsidRPr="009439A0">
              <w:rPr>
                <w:rStyle w:val="Hipervnculo"/>
                <w:noProof/>
              </w:rPr>
              <w:t>Conclusión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_Toc498596534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9649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5" w:history="1">
            <w:r w:rsidR="00023D9B" w:rsidRPr="009439A0">
              <w:rPr>
                <w:rStyle w:val="Hipervnculo"/>
                <w:rFonts w:cstheme="minorHAnsi"/>
                <w:noProof/>
              </w:rPr>
              <w:t>Estado del repositorio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_Toc498596535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3366C6">
      <w:pPr>
        <w:pStyle w:val="PSI-Ttulo1"/>
      </w:pPr>
      <w:bookmarkStart w:id="0" w:name="_Toc49859651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59651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3366C6">
      <w:pPr>
        <w:pStyle w:val="PSI-Normal"/>
        <w:spacing w:before="0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59652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3366C6">
      <w:pPr>
        <w:pStyle w:val="PSI-Normal"/>
        <w:spacing w:before="0"/>
        <w:ind w:left="0" w:firstLine="0"/>
        <w:rPr>
          <w:rFonts w:cstheme="minorHAnsi"/>
        </w:rPr>
      </w:pPr>
    </w:p>
    <w:p w:rsidR="00DD1DA2" w:rsidRPr="00850C2A" w:rsidRDefault="002129C9" w:rsidP="003366C6">
      <w:pPr>
        <w:pStyle w:val="PSI-Ttulo1"/>
      </w:pPr>
      <w:bookmarkStart w:id="3" w:name="_Toc498596521"/>
      <w:r w:rsidRPr="00850C2A"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59652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lastRenderedPageBreak/>
        <w:t>Reunión de Grupo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883A6B" w:rsidRPr="003366C6" w:rsidRDefault="003366C6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highlight w:val="yellow"/>
          <w:lang w:val="es-AR"/>
        </w:rPr>
      </w:pPr>
      <w:r w:rsidRPr="003366C6">
        <w:rPr>
          <w:b/>
          <w:color w:val="auto"/>
          <w:sz w:val="22"/>
          <w:szCs w:val="22"/>
          <w:highlight w:val="yellow"/>
          <w:lang w:val="es-AR"/>
        </w:rPr>
        <w:t>Definir listado de materiales de apoyo</w:t>
      </w:r>
    </w:p>
    <w:p w:rsidR="00FC1F31" w:rsidRPr="003366C6" w:rsidRDefault="003366C6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highlight w:val="yellow"/>
          <w:lang w:val="es-AR"/>
        </w:rPr>
      </w:pPr>
      <w:r w:rsidRPr="003366C6">
        <w:rPr>
          <w:color w:val="auto"/>
          <w:sz w:val="22"/>
          <w:szCs w:val="22"/>
          <w:highlight w:val="yellow"/>
          <w:lang w:val="es-AR"/>
        </w:rPr>
        <w:t>Listar Materiales que forman parte del sistema</w:t>
      </w:r>
      <w:r w:rsidR="00FC1F31" w:rsidRPr="003366C6">
        <w:rPr>
          <w:color w:val="auto"/>
          <w:sz w:val="22"/>
          <w:szCs w:val="22"/>
          <w:highlight w:val="yellow"/>
          <w:lang w:val="es-AR"/>
        </w:rPr>
        <w:t>.</w:t>
      </w:r>
    </w:p>
    <w:p w:rsidR="00883A6B" w:rsidRDefault="003366C6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Plan de Implantación</w:t>
      </w:r>
    </w:p>
    <w:p w:rsidR="000537BD" w:rsidRPr="000537BD" w:rsidRDefault="003366C6" w:rsidP="000537BD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Tareas y mecanismos necesarios para poder poner en funcionamiento el sistema, localmente y en un servidor virtual</w:t>
      </w:r>
      <w:r w:rsidR="003901C8">
        <w:rPr>
          <w:color w:val="auto"/>
          <w:sz w:val="22"/>
          <w:szCs w:val="22"/>
          <w:lang w:val="es-AR"/>
        </w:rPr>
        <w:t>.</w:t>
      </w: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49859652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3366C6">
      <w:pPr>
        <w:pStyle w:val="PSI-Ttulo1"/>
      </w:pPr>
      <w:bookmarkStart w:id="6" w:name="_Toc498596524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09732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Reunión de grupo 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284F01" w:rsidP="00284F01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17</w:t>
            </w:r>
            <w:r w:rsidR="009D1C06"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Default="00284F01" w:rsidP="00284F01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17</w:t>
            </w:r>
            <w:r w:rsidR="009D1C06"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284F01" w:rsidP="00284F0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18</w:t>
            </w:r>
            <w:r w:rsidR="009D1C06">
              <w:rPr>
                <w:rFonts w:cstheme="minorHAnsi"/>
                <w:color w:val="auto"/>
                <w:lang w:val="es-ES"/>
              </w:rPr>
              <w:t>-</w:t>
            </w:r>
            <w:r w:rsidR="008B2B1A">
              <w:rPr>
                <w:rFonts w:cstheme="minorHAnsi"/>
                <w:color w:val="auto"/>
                <w:lang w:val="es-ES"/>
              </w:rPr>
              <w:t>1</w:t>
            </w:r>
            <w:r>
              <w:rPr>
                <w:rFonts w:cstheme="minorHAnsi"/>
                <w:color w:val="auto"/>
                <w:lang w:val="es-ES"/>
              </w:rPr>
              <w:t>1</w:t>
            </w:r>
            <w:r w:rsidR="009D1C06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9C78ED" w:rsidRDefault="00284F01" w:rsidP="00284F01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18</w:t>
            </w:r>
            <w:r w:rsidR="009D1C06"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</w:tr>
      <w:tr w:rsidR="000D7D23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097322" w:rsidRDefault="00D73BF6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Definir listado de materiales de apoyo</w:t>
            </w:r>
          </w:p>
        </w:tc>
        <w:tc>
          <w:tcPr>
            <w:tcW w:w="1276" w:type="dxa"/>
          </w:tcPr>
          <w:p w:rsidR="000D7D23" w:rsidRPr="00097322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097322" w:rsidRDefault="00284F01" w:rsidP="00284F0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18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8B2B1A" w:rsidRPr="00097322">
              <w:rPr>
                <w:rFonts w:cstheme="minorHAnsi"/>
                <w:color w:val="auto"/>
                <w:lang w:val="es-ES"/>
              </w:rPr>
              <w:t>1</w:t>
            </w:r>
            <w:r>
              <w:rPr>
                <w:rFonts w:cstheme="minorHAnsi"/>
                <w:color w:val="auto"/>
                <w:lang w:val="es-ES"/>
              </w:rPr>
              <w:t>1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0D7D23" w:rsidRPr="00097322" w:rsidRDefault="00284F01" w:rsidP="008B2B1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8B2B1A" w:rsidRPr="00097322">
              <w:rPr>
                <w:rFonts w:cstheme="minorHAnsi"/>
                <w:color w:val="auto"/>
                <w:lang w:val="es-ES"/>
              </w:rPr>
              <w:t>11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-17</w:t>
            </w:r>
          </w:p>
        </w:tc>
      </w:tr>
      <w:tr w:rsidR="000D7D23" w:rsidRPr="00097322" w:rsidTr="002C3AD6">
        <w:tc>
          <w:tcPr>
            <w:tcW w:w="4678" w:type="dxa"/>
          </w:tcPr>
          <w:p w:rsidR="000D7D23" w:rsidRPr="00097322" w:rsidRDefault="00097322" w:rsidP="00D73BF6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 xml:space="preserve">Plan de </w:t>
            </w:r>
            <w:r w:rsidR="00D73BF6">
              <w:rPr>
                <w:rFonts w:cstheme="minorHAnsi"/>
                <w:color w:val="auto"/>
                <w:lang w:val="es-ES"/>
              </w:rPr>
              <w:t>Implantación</w:t>
            </w:r>
          </w:p>
        </w:tc>
        <w:tc>
          <w:tcPr>
            <w:tcW w:w="1276" w:type="dxa"/>
          </w:tcPr>
          <w:p w:rsidR="000D7D23" w:rsidRPr="00097322" w:rsidRDefault="00A3311F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097322" w:rsidRDefault="00284F01" w:rsidP="00284F0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18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8B2B1A" w:rsidRPr="00097322">
              <w:rPr>
                <w:rFonts w:cstheme="minorHAnsi"/>
                <w:color w:val="auto"/>
                <w:lang w:val="es-ES"/>
              </w:rPr>
              <w:t>1</w:t>
            </w:r>
            <w:r>
              <w:rPr>
                <w:rFonts w:cstheme="minorHAnsi"/>
                <w:color w:val="auto"/>
                <w:lang w:val="es-ES"/>
              </w:rPr>
              <w:t>1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0D7D23" w:rsidRPr="00097322" w:rsidRDefault="00284F01" w:rsidP="008B2B1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8B2B1A" w:rsidRPr="00097322">
              <w:rPr>
                <w:rFonts w:cstheme="minorHAnsi"/>
                <w:color w:val="auto"/>
                <w:lang w:val="es-ES"/>
              </w:rPr>
              <w:t>11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1A69E2" w:rsidRDefault="009C78ED" w:rsidP="00B237D7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B237D7">
              <w:rPr>
                <w:b/>
                <w:lang w:val="es-AR"/>
              </w:rPr>
              <w:t>SEGUNDA</w:t>
            </w:r>
            <w:bookmarkStart w:id="7" w:name="_GoBack"/>
            <w:bookmarkEnd w:id="7"/>
            <w:r w:rsidRPr="001A69E2">
              <w:rPr>
                <w:b/>
                <w:lang w:val="es-AR"/>
              </w:rPr>
              <w:t xml:space="preserve"> ITERACION</w:t>
            </w:r>
            <w:r w:rsidR="00FC04CD">
              <w:rPr>
                <w:b/>
                <w:lang w:val="es-AR"/>
              </w:rPr>
              <w:t xml:space="preserve"> FASE </w:t>
            </w:r>
            <w:r w:rsidR="00DD132D">
              <w:rPr>
                <w:b/>
                <w:lang w:val="es-AR"/>
              </w:rPr>
              <w:t>TRANSICION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857A0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1A69E2" w:rsidRDefault="00271897" w:rsidP="002F531C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</w:t>
            </w:r>
            <w:r w:rsidR="00857A0D">
              <w:rPr>
                <w:rFonts w:cstheme="minorHAnsi"/>
                <w:b/>
                <w:color w:val="auto"/>
              </w:rPr>
              <w:t>4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 w:rsidR="00FC04CD">
              <w:rPr>
                <w:rFonts w:cstheme="minorHAnsi"/>
                <w:b/>
                <w:color w:val="auto"/>
              </w:rPr>
              <w:t>1</w:t>
            </w:r>
            <w:r w:rsidR="002F531C"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8" w:name="_Toc238197615"/>
    </w:p>
    <w:p w:rsidR="00F70F4F" w:rsidRPr="00850C2A" w:rsidRDefault="00F70F4F" w:rsidP="003366C6">
      <w:pPr>
        <w:pStyle w:val="PSI-Ttulo1"/>
        <w:rPr>
          <w:rFonts w:eastAsia="DejaVu Sans"/>
        </w:rPr>
      </w:pPr>
      <w:bookmarkStart w:id="9" w:name="_Toc498596525"/>
      <w:r w:rsidRPr="00850C2A">
        <w:rPr>
          <w:rFonts w:eastAsia="DejaVu Sans"/>
        </w:rPr>
        <w:t>Casos de Uso y Escenarios</w:t>
      </w:r>
      <w:bookmarkEnd w:id="8"/>
      <w:bookmarkEnd w:id="9"/>
    </w:p>
    <w:p w:rsidR="008A6E17" w:rsidRDefault="008A6E17" w:rsidP="008A6E17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Habilitar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Editar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Deshabilitar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ABM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Editar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Habilitar en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lastRenderedPageBreak/>
        <w:t>Agregar descripción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Registrar email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fotografía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Indicar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Escanear código QR</w:t>
      </w:r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Atender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Atiende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 devolución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Generar Estadísticas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Genera estadística</w:t>
      </w:r>
    </w:p>
    <w:p w:rsidR="008A6E17" w:rsidRPr="006F5124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E511E0" w:rsidRPr="00850C2A" w:rsidRDefault="00E511E0" w:rsidP="003366C6">
      <w:pPr>
        <w:pStyle w:val="PSI-Ttulo1"/>
      </w:pPr>
      <w:bookmarkStart w:id="10" w:name="_Toc498596526"/>
      <w:r w:rsidRPr="00850C2A">
        <w:t>Recursos</w:t>
      </w:r>
      <w:bookmarkEnd w:id="10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3366C6">
      <w:pPr>
        <w:pStyle w:val="PSI-Ttulo1"/>
      </w:pPr>
    </w:p>
    <w:p w:rsidR="00DD1DA2" w:rsidRPr="00850C2A" w:rsidRDefault="00DD1DA2" w:rsidP="003366C6">
      <w:pPr>
        <w:pStyle w:val="PSI-Ttulo1"/>
      </w:pPr>
      <w:bookmarkStart w:id="11" w:name="_Toc498596527"/>
      <w:r w:rsidRPr="00850C2A">
        <w:t>Evaluación</w:t>
      </w:r>
      <w:r w:rsidR="00E511E0" w:rsidRPr="00850C2A">
        <w:t xml:space="preserve"> </w:t>
      </w:r>
      <w:r w:rsidR="001303DB">
        <w:t>2</w:t>
      </w:r>
      <w:r w:rsidR="00857A0D">
        <w:t>4</w:t>
      </w:r>
      <w:r w:rsidR="007C24E5">
        <w:t>-</w:t>
      </w:r>
      <w:r w:rsidR="00355B16">
        <w:t>11</w:t>
      </w:r>
      <w:r w:rsidR="007C24E5">
        <w:t>-17</w:t>
      </w:r>
      <w:bookmarkEnd w:id="11"/>
    </w:p>
    <w:p w:rsidR="00A14B0C" w:rsidRPr="00857A0D" w:rsidRDefault="00A14B0C" w:rsidP="00A14B0C">
      <w:pPr>
        <w:pStyle w:val="PSI-Ttulo2"/>
        <w:rPr>
          <w:rFonts w:asciiTheme="minorHAnsi" w:hAnsiTheme="minorHAnsi" w:cstheme="minorHAnsi"/>
          <w:color w:val="92D050"/>
          <w:u w:val="single"/>
        </w:rPr>
      </w:pPr>
      <w:bookmarkStart w:id="12" w:name="_Toc49859652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355B16" w:rsidRDefault="007C24E5" w:rsidP="007C24E5">
      <w:pPr>
        <w:pStyle w:val="Default"/>
        <w:rPr>
          <w:color w:val="auto"/>
          <w:sz w:val="22"/>
          <w:szCs w:val="22"/>
          <w:highlight w:val="yellow"/>
          <w:lang w:val="es-AR"/>
        </w:rPr>
      </w:pPr>
      <w:r w:rsidRPr="00355B16">
        <w:rPr>
          <w:color w:val="auto"/>
          <w:sz w:val="22"/>
          <w:szCs w:val="22"/>
          <w:highlight w:val="yellow"/>
          <w:lang w:val="es-AR"/>
        </w:rPr>
        <w:t xml:space="preserve">Al finalizar esta fase se realizaron las siguientes tareas: 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49859652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B0795A" w:rsidRPr="00355B16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5B16">
        <w:rPr>
          <w:b/>
          <w:color w:val="auto"/>
          <w:sz w:val="22"/>
          <w:szCs w:val="22"/>
          <w:highlight w:val="yellow"/>
          <w:lang w:val="es-AR"/>
        </w:rPr>
        <w:t>Documento Gestión de Riesgos.</w:t>
      </w:r>
    </w:p>
    <w:p w:rsidR="00B0795A" w:rsidRPr="00355B16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5B16">
        <w:rPr>
          <w:b/>
          <w:color w:val="auto"/>
          <w:sz w:val="22"/>
          <w:szCs w:val="22"/>
          <w:highlight w:val="yellow"/>
          <w:lang w:val="es-AR"/>
        </w:rPr>
        <w:lastRenderedPageBreak/>
        <w:t>Documento Plan de Desarrollo.</w:t>
      </w:r>
    </w:p>
    <w:p w:rsidR="00D70C0C" w:rsidRPr="00355B16" w:rsidRDefault="00B0795A" w:rsidP="00850C2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5B16">
        <w:rPr>
          <w:b/>
          <w:color w:val="auto"/>
          <w:sz w:val="22"/>
          <w:szCs w:val="22"/>
          <w:highlight w:val="yellow"/>
          <w:lang w:val="es-AR"/>
        </w:rPr>
        <w:t>Plan de Proyecto.</w:t>
      </w:r>
    </w:p>
    <w:p w:rsidR="002D3EE5" w:rsidRDefault="002D3EE5" w:rsidP="003366C6">
      <w:pPr>
        <w:pStyle w:val="PSI-Ttulo1"/>
      </w:pPr>
    </w:p>
    <w:p w:rsidR="00DD1DA2" w:rsidRPr="00850C2A" w:rsidRDefault="00DD1DA2" w:rsidP="003366C6">
      <w:pPr>
        <w:pStyle w:val="PSI-Ttulo1"/>
      </w:pPr>
      <w:bookmarkStart w:id="14" w:name="_Toc498596530"/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Pr="00073E14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Culminada esta </w:t>
      </w:r>
      <w:r w:rsidR="00AB6BE1" w:rsidRPr="00073E14">
        <w:rPr>
          <w:lang w:val="es-AR"/>
        </w:rPr>
        <w:t>iteración</w:t>
      </w:r>
      <w:r w:rsidRPr="00073E14">
        <w:rPr>
          <w:lang w:val="es-AR"/>
        </w:rPr>
        <w:t xml:space="preserve"> es considerable el avance </w:t>
      </w:r>
      <w:r w:rsidR="00AB6BE1" w:rsidRPr="00073E14">
        <w:rPr>
          <w:lang w:val="es-AR"/>
        </w:rPr>
        <w:t>alcanzado</w:t>
      </w:r>
      <w:r w:rsidRPr="00073E14">
        <w:rPr>
          <w:lang w:val="es-AR"/>
        </w:rPr>
        <w:t xml:space="preserve">, </w:t>
      </w:r>
      <w:r w:rsidR="00073E14" w:rsidRPr="00073E14">
        <w:rPr>
          <w:lang w:val="es-AR"/>
        </w:rPr>
        <w:t>aunque nos faltó gestionar el riesgo y la completitud de la implementación de los casos de uso que aparecen como parcialmente elaborados.</w:t>
      </w:r>
    </w:p>
    <w:p w:rsidR="002E3EA3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De acuerdo al estado de completitud de esta iteración y en virtud de las tareas no </w:t>
      </w:r>
      <w:r w:rsidR="00AB6BE1" w:rsidRPr="00073E14">
        <w:rPr>
          <w:lang w:val="es-AR"/>
        </w:rPr>
        <w:t>alcanzadas</w:t>
      </w:r>
      <w:r w:rsidRPr="00073E14">
        <w:rPr>
          <w:lang w:val="es-AR"/>
        </w:rPr>
        <w:t xml:space="preserve"> creemos conveniente </w:t>
      </w:r>
      <w:r w:rsidR="00073E14" w:rsidRPr="00073E14">
        <w:rPr>
          <w:lang w:val="es-AR"/>
        </w:rPr>
        <w:t>extender esta</w:t>
      </w:r>
      <w:r w:rsidRPr="00073E14">
        <w:rPr>
          <w:lang w:val="es-AR"/>
        </w:rPr>
        <w:t xml:space="preserve"> iteración, con un plan que permita alcanzar estos faltantes necesarios para pasar a la siguiente fase.</w:t>
      </w:r>
      <w:r>
        <w:rPr>
          <w:lang w:val="es-AR"/>
        </w:rPr>
        <w:t xml:space="preserve"> 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p w:rsidR="00486BE4" w:rsidRPr="00850C2A" w:rsidRDefault="00486BE4" w:rsidP="00486BE4">
      <w:pPr>
        <w:pStyle w:val="PSI-Ttulo2"/>
        <w:rPr>
          <w:rFonts w:asciiTheme="minorHAnsi" w:hAnsiTheme="minorHAnsi" w:cstheme="minorHAnsi"/>
          <w:color w:val="92D050"/>
        </w:rPr>
      </w:pPr>
      <w:bookmarkStart w:id="15" w:name="_Toc498596531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r>
        <w:rPr>
          <w:rFonts w:asciiTheme="minorHAnsi" w:hAnsiTheme="minorHAnsi" w:cstheme="minorHAnsi"/>
          <w:color w:val="92D050"/>
        </w:rPr>
        <w:t xml:space="preserve"> </w:t>
      </w:r>
    </w:p>
    <w:p w:rsidR="00486BE4" w:rsidRDefault="00486BE4" w:rsidP="00486BE4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486BE4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114E64">
        <w:rPr>
          <w:rFonts w:cstheme="minorHAnsi"/>
          <w:b/>
          <w:color w:val="auto"/>
        </w:rPr>
        <w:t>1</w:t>
      </w:r>
      <w:r w:rsidR="00DF4F0B">
        <w:rPr>
          <w:rFonts w:cstheme="minorHAnsi"/>
          <w:b/>
          <w:color w:val="auto"/>
        </w:rPr>
        <w:t>46</w:t>
      </w:r>
    </w:p>
    <w:p w:rsidR="00486BE4" w:rsidRPr="00D82A50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DF4F0B">
        <w:rPr>
          <w:rFonts w:cstheme="minorHAnsi"/>
          <w:b/>
          <w:color w:val="auto"/>
        </w:rPr>
        <w:t>155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sectPr w:rsidR="00486BE4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49C" w:rsidRDefault="0099649C" w:rsidP="00C94FBE">
      <w:pPr>
        <w:spacing w:before="0" w:line="240" w:lineRule="auto"/>
      </w:pPr>
      <w:r>
        <w:separator/>
      </w:r>
    </w:p>
    <w:p w:rsidR="0099649C" w:rsidRDefault="0099649C"/>
  </w:endnote>
  <w:endnote w:type="continuationSeparator" w:id="0">
    <w:p w:rsidR="0099649C" w:rsidRDefault="0099649C" w:rsidP="00C94FBE">
      <w:pPr>
        <w:spacing w:before="0" w:line="240" w:lineRule="auto"/>
      </w:pPr>
      <w:r>
        <w:continuationSeparator/>
      </w:r>
    </w:p>
    <w:p w:rsidR="0099649C" w:rsidRDefault="009964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49C" w:rsidRDefault="0099649C" w:rsidP="00C94FBE">
      <w:pPr>
        <w:spacing w:before="0" w:line="240" w:lineRule="auto"/>
      </w:pPr>
      <w:r>
        <w:separator/>
      </w:r>
    </w:p>
    <w:p w:rsidR="0099649C" w:rsidRDefault="0099649C"/>
  </w:footnote>
  <w:footnote w:type="continuationSeparator" w:id="0">
    <w:p w:rsidR="0099649C" w:rsidRDefault="0099649C" w:rsidP="00C94FBE">
      <w:pPr>
        <w:spacing w:before="0" w:line="240" w:lineRule="auto"/>
      </w:pPr>
      <w:r>
        <w:continuationSeparator/>
      </w:r>
    </w:p>
    <w:p w:rsidR="0099649C" w:rsidRDefault="009964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1B95D36"/>
    <w:multiLevelType w:val="hybridMultilevel"/>
    <w:tmpl w:val="E294EA5E"/>
    <w:lvl w:ilvl="0" w:tplc="2BB6317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5C1381E"/>
    <w:multiLevelType w:val="hybridMultilevel"/>
    <w:tmpl w:val="940ABE2A"/>
    <w:lvl w:ilvl="0" w:tplc="7C009FE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8"/>
  </w:num>
  <w:num w:numId="10">
    <w:abstractNumId w:val="20"/>
  </w:num>
  <w:num w:numId="11">
    <w:abstractNumId w:val="5"/>
  </w:num>
  <w:num w:numId="12">
    <w:abstractNumId w:val="12"/>
  </w:num>
  <w:num w:numId="13">
    <w:abstractNumId w:val="11"/>
  </w:num>
  <w:num w:numId="14">
    <w:abstractNumId w:val="21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15"/>
  </w:num>
  <w:num w:numId="20">
    <w:abstractNumId w:val="7"/>
  </w:num>
  <w:num w:numId="21">
    <w:abstractNumId w:val="9"/>
  </w:num>
  <w:num w:numId="22">
    <w:abstractNumId w:val="4"/>
  </w:num>
  <w:num w:numId="23">
    <w:abstractNumId w:val="13"/>
  </w:num>
  <w:num w:numId="24">
    <w:abstractNumId w:val="16"/>
  </w:num>
  <w:num w:numId="25">
    <w:abstractNumId w:val="1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23D9B"/>
    <w:rsid w:val="00045F1A"/>
    <w:rsid w:val="00047E56"/>
    <w:rsid w:val="000537BD"/>
    <w:rsid w:val="00073E14"/>
    <w:rsid w:val="00087F53"/>
    <w:rsid w:val="00092BC0"/>
    <w:rsid w:val="00097322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4E64"/>
    <w:rsid w:val="001163FF"/>
    <w:rsid w:val="0012205F"/>
    <w:rsid w:val="001303DB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41DF"/>
    <w:rsid w:val="001A69E2"/>
    <w:rsid w:val="001C6104"/>
    <w:rsid w:val="001C799E"/>
    <w:rsid w:val="001D03A4"/>
    <w:rsid w:val="001F3C0B"/>
    <w:rsid w:val="001F5F92"/>
    <w:rsid w:val="0020621B"/>
    <w:rsid w:val="002129C9"/>
    <w:rsid w:val="00217A70"/>
    <w:rsid w:val="00224B75"/>
    <w:rsid w:val="0023227F"/>
    <w:rsid w:val="00266C42"/>
    <w:rsid w:val="00271897"/>
    <w:rsid w:val="002731FC"/>
    <w:rsid w:val="00284F01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531C"/>
    <w:rsid w:val="002F6F6E"/>
    <w:rsid w:val="0031033C"/>
    <w:rsid w:val="00312E32"/>
    <w:rsid w:val="003130E3"/>
    <w:rsid w:val="003149A1"/>
    <w:rsid w:val="003163C6"/>
    <w:rsid w:val="003200E8"/>
    <w:rsid w:val="003366C6"/>
    <w:rsid w:val="00344258"/>
    <w:rsid w:val="00346864"/>
    <w:rsid w:val="00350E39"/>
    <w:rsid w:val="00355099"/>
    <w:rsid w:val="00355B16"/>
    <w:rsid w:val="003560F2"/>
    <w:rsid w:val="00356352"/>
    <w:rsid w:val="0035766D"/>
    <w:rsid w:val="00363FD1"/>
    <w:rsid w:val="003746F9"/>
    <w:rsid w:val="00374F60"/>
    <w:rsid w:val="003901C8"/>
    <w:rsid w:val="003957F6"/>
    <w:rsid w:val="00397566"/>
    <w:rsid w:val="003B7F1F"/>
    <w:rsid w:val="003C54B1"/>
    <w:rsid w:val="003E12FE"/>
    <w:rsid w:val="003E3725"/>
    <w:rsid w:val="003F2CEE"/>
    <w:rsid w:val="0040066E"/>
    <w:rsid w:val="00416240"/>
    <w:rsid w:val="004525FF"/>
    <w:rsid w:val="004807AF"/>
    <w:rsid w:val="00486BE4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679F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3371"/>
    <w:rsid w:val="006B3555"/>
    <w:rsid w:val="006F059D"/>
    <w:rsid w:val="0070494E"/>
    <w:rsid w:val="00705C02"/>
    <w:rsid w:val="00706D2C"/>
    <w:rsid w:val="00710BA6"/>
    <w:rsid w:val="00710D13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374BB"/>
    <w:rsid w:val="00850C2A"/>
    <w:rsid w:val="008539BD"/>
    <w:rsid w:val="00857A0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3A6B"/>
    <w:rsid w:val="00885BB2"/>
    <w:rsid w:val="008860FE"/>
    <w:rsid w:val="00893B68"/>
    <w:rsid w:val="008970F4"/>
    <w:rsid w:val="008A6E17"/>
    <w:rsid w:val="008B1983"/>
    <w:rsid w:val="008B2B1A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540C"/>
    <w:rsid w:val="0096683E"/>
    <w:rsid w:val="009712B0"/>
    <w:rsid w:val="0099649C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11F"/>
    <w:rsid w:val="00A336C9"/>
    <w:rsid w:val="00A40C51"/>
    <w:rsid w:val="00A45630"/>
    <w:rsid w:val="00A50ABB"/>
    <w:rsid w:val="00A6434B"/>
    <w:rsid w:val="00A670E3"/>
    <w:rsid w:val="00A77EC6"/>
    <w:rsid w:val="00A86F3E"/>
    <w:rsid w:val="00AA2D66"/>
    <w:rsid w:val="00AB5A54"/>
    <w:rsid w:val="00AB6BE1"/>
    <w:rsid w:val="00AC7AA9"/>
    <w:rsid w:val="00AD19DE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37D7"/>
    <w:rsid w:val="00B251C8"/>
    <w:rsid w:val="00B30F69"/>
    <w:rsid w:val="00B32896"/>
    <w:rsid w:val="00B36B62"/>
    <w:rsid w:val="00B50523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C0501C"/>
    <w:rsid w:val="00C05700"/>
    <w:rsid w:val="00C23F8C"/>
    <w:rsid w:val="00C24CDC"/>
    <w:rsid w:val="00C26C78"/>
    <w:rsid w:val="00C27FCB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206"/>
    <w:rsid w:val="00D0133F"/>
    <w:rsid w:val="00D01B23"/>
    <w:rsid w:val="00D06E99"/>
    <w:rsid w:val="00D11604"/>
    <w:rsid w:val="00D15FB2"/>
    <w:rsid w:val="00D222BE"/>
    <w:rsid w:val="00D255E1"/>
    <w:rsid w:val="00D56C87"/>
    <w:rsid w:val="00D649B2"/>
    <w:rsid w:val="00D70C0C"/>
    <w:rsid w:val="00D73BF6"/>
    <w:rsid w:val="00D80E83"/>
    <w:rsid w:val="00D82A50"/>
    <w:rsid w:val="00DA284A"/>
    <w:rsid w:val="00DB1574"/>
    <w:rsid w:val="00DC6746"/>
    <w:rsid w:val="00DD0159"/>
    <w:rsid w:val="00DD1237"/>
    <w:rsid w:val="00DD132D"/>
    <w:rsid w:val="00DD1DA2"/>
    <w:rsid w:val="00DD5A70"/>
    <w:rsid w:val="00DF4F0B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7DB5"/>
    <w:rsid w:val="00E7708C"/>
    <w:rsid w:val="00E8096E"/>
    <w:rsid w:val="00E84E25"/>
    <w:rsid w:val="00E93312"/>
    <w:rsid w:val="00EA55D2"/>
    <w:rsid w:val="00EA7D8C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261A"/>
    <w:rsid w:val="00F771E5"/>
    <w:rsid w:val="00F813E9"/>
    <w:rsid w:val="00F815F5"/>
    <w:rsid w:val="00F819F0"/>
    <w:rsid w:val="00F926BE"/>
    <w:rsid w:val="00FA0609"/>
    <w:rsid w:val="00FC04CD"/>
    <w:rsid w:val="00FC1F31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61EC7D93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366C6"/>
    <w:pPr>
      <w:keepLines w:val="0"/>
      <w:widowControl w:val="0"/>
      <w:tabs>
        <w:tab w:val="left" w:pos="0"/>
      </w:tabs>
      <w:suppressAutoHyphens/>
      <w:spacing w:before="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yectosGit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050F1-3316-49B4-93A5-F499A1A31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475</TotalTime>
  <Pages>7</Pages>
  <Words>865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85</cp:revision>
  <dcterms:created xsi:type="dcterms:W3CDTF">2017-09-10T17:02:00Z</dcterms:created>
  <dcterms:modified xsi:type="dcterms:W3CDTF">2019-04-15T20:22:00Z</dcterms:modified>
  <cp:category>Fase de Transición, Iteración 2</cp:category>
</cp:coreProperties>
</file>