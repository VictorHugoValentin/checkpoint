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de Inicio,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BDB86CF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6C09AD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41E01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2887" w:history="1">
            <w:r w:rsidR="00241E01" w:rsidRPr="00BE3058">
              <w:rPr>
                <w:rStyle w:val="Hipervnculo"/>
                <w:noProof/>
              </w:rPr>
              <w:t>Introducción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_Toc498592887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8" w:history="1">
            <w:r w:rsidR="00241E01" w:rsidRPr="00BE3058">
              <w:rPr>
                <w:rStyle w:val="Hipervnculo"/>
                <w:rFonts w:cstheme="minorHAnsi"/>
                <w:noProof/>
              </w:rPr>
              <w:t>Propósito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_Toc498592888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89" w:history="1">
            <w:r w:rsidR="00241E01" w:rsidRPr="00BE3058">
              <w:rPr>
                <w:rStyle w:val="Hipervnculo"/>
                <w:rFonts w:cstheme="minorHAnsi"/>
                <w:noProof/>
              </w:rPr>
              <w:t>Referencias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_Toc498592889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4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0" w:history="1">
            <w:r w:rsidR="00241E01" w:rsidRPr="00BE3058">
              <w:rPr>
                <w:rStyle w:val="Hipervnculo"/>
                <w:noProof/>
              </w:rPr>
              <w:t>Objetivos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_Toc498592890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1" w:history="1">
            <w:r w:rsidR="00241E01" w:rsidRPr="00BE3058">
              <w:rPr>
                <w:rStyle w:val="Hipervnculo"/>
                <w:rFonts w:cstheme="minorHAnsi"/>
                <w:noProof/>
              </w:rPr>
              <w:t>Criterios de Evaluación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_Toc498592891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2" w:history="1">
            <w:r w:rsidR="00241E01" w:rsidRPr="00BE3058">
              <w:rPr>
                <w:rStyle w:val="Hipervnculo"/>
                <w:rFonts w:cstheme="minorHAnsi"/>
                <w:noProof/>
              </w:rPr>
              <w:t>Elementos de la Línea Base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_Toc498592892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3" w:history="1">
            <w:r w:rsidR="00241E01" w:rsidRPr="00BE3058">
              <w:rPr>
                <w:rStyle w:val="Hipervnculo"/>
                <w:noProof/>
              </w:rPr>
              <w:t>Planificación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_Toc498592893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5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4" w:history="1">
            <w:r w:rsidR="00241E01" w:rsidRPr="00BE3058">
              <w:rPr>
                <w:rStyle w:val="Hipervnculo"/>
                <w:rFonts w:eastAsia="DejaVu Sans"/>
                <w:noProof/>
              </w:rPr>
              <w:t>Casos de Uso y Escenarios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_Toc498592894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6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5" w:history="1">
            <w:r w:rsidR="00241E01" w:rsidRPr="00BE3058">
              <w:rPr>
                <w:rStyle w:val="Hipervnculo"/>
                <w:noProof/>
              </w:rPr>
              <w:t>Recursos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_Toc498592895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7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6" w:history="1">
            <w:r w:rsidR="00241E01" w:rsidRPr="00BE3058">
              <w:rPr>
                <w:rStyle w:val="Hipervnculo"/>
                <w:noProof/>
              </w:rPr>
              <w:t>Evaluación 15-09-17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_Toc498592896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7" w:history="1">
            <w:r w:rsidR="00241E01" w:rsidRPr="00BE3058">
              <w:rPr>
                <w:rStyle w:val="Hipervnculo"/>
                <w:rFonts w:cstheme="minorHAnsi"/>
                <w:noProof/>
              </w:rPr>
              <w:t>Objetivos Alcanzados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_Toc498592897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898" w:history="1">
            <w:r w:rsidR="00241E01" w:rsidRPr="00BE3058">
              <w:rPr>
                <w:rStyle w:val="Hipervnculo"/>
                <w:rFonts w:cstheme="minorHAnsi"/>
                <w:noProof/>
              </w:rPr>
              <w:t>Objetivos No Alcanzados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_Toc498592898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8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2899" w:history="1">
            <w:r w:rsidR="00241E01" w:rsidRPr="00BE3058">
              <w:rPr>
                <w:rStyle w:val="Hipervnculo"/>
                <w:noProof/>
              </w:rPr>
              <w:t>Conclusión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_Toc498592899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9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241E01" w:rsidRDefault="006C09A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2900" w:history="1">
            <w:r w:rsidR="00241E01" w:rsidRPr="00BE3058">
              <w:rPr>
                <w:rStyle w:val="Hipervnculo"/>
                <w:rFonts w:cstheme="minorHAnsi"/>
                <w:noProof/>
              </w:rPr>
              <w:t>Estado del repositorio</w:t>
            </w:r>
            <w:r w:rsidR="00241E01">
              <w:rPr>
                <w:noProof/>
                <w:webHidden/>
              </w:rPr>
              <w:tab/>
            </w:r>
            <w:r w:rsidR="00241E01">
              <w:rPr>
                <w:noProof/>
                <w:webHidden/>
              </w:rPr>
              <w:fldChar w:fldCharType="begin"/>
            </w:r>
            <w:r w:rsidR="00241E01">
              <w:rPr>
                <w:noProof/>
                <w:webHidden/>
              </w:rPr>
              <w:instrText xml:space="preserve"> PAGEREF _Toc498592900 \h </w:instrText>
            </w:r>
            <w:r w:rsidR="00241E01">
              <w:rPr>
                <w:noProof/>
                <w:webHidden/>
              </w:rPr>
            </w:r>
            <w:r w:rsidR="00241E01">
              <w:rPr>
                <w:noProof/>
                <w:webHidden/>
              </w:rPr>
              <w:fldChar w:fldCharType="separate"/>
            </w:r>
            <w:r w:rsidR="00241E01">
              <w:rPr>
                <w:noProof/>
                <w:webHidden/>
              </w:rPr>
              <w:t>9</w:t>
            </w:r>
            <w:r w:rsidR="00241E01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872756">
      <w:pPr>
        <w:pStyle w:val="PSI-Ttulo1"/>
      </w:pPr>
      <w:bookmarkStart w:id="0" w:name="_Toc498592887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r w:rsidR="00872756" w:rsidRPr="00850C2A">
        <w:rPr>
          <w:rFonts w:cstheme="minorHAnsi"/>
        </w:rPr>
        <w:t>su resultado debe</w:t>
      </w:r>
      <w:r w:rsidRPr="00850C2A">
        <w:rPr>
          <w:rFonts w:cstheme="minorHAnsi"/>
        </w:rPr>
        <w:t xml:space="preserve"> ser reflejado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2888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2889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872756" w:rsidRDefault="00872756" w:rsidP="00872756">
      <w:pPr>
        <w:pStyle w:val="PSI-Ttulo1"/>
      </w:pPr>
      <w:bookmarkStart w:id="3" w:name="_Toc498592890"/>
    </w:p>
    <w:p w:rsidR="00DD1DA2" w:rsidRPr="00850C2A" w:rsidRDefault="002129C9" w:rsidP="00872756">
      <w:pPr>
        <w:pStyle w:val="PSI-Ttulo1"/>
      </w:pPr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2891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Pr="0013478B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D11604" w:rsidRP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Entrevistas con el cliente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>Las necesarias para lograr definir la visión y las necesidades generales que tiene el cliente sobre el sistema.</w:t>
      </w:r>
    </w:p>
    <w:p w:rsidR="007A6CB4" w:rsidRDefault="007A6CB4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Reuniones de grupo</w:t>
      </w:r>
    </w:p>
    <w:p w:rsidR="007A6CB4" w:rsidRPr="007A6CB4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>Las reuniones necesarias para definir lineamientos de trabajo y determinar si el entendimiento sobre el proyecto entre los diferentes desarrolladores es único, de no ser así, analizar los documentos de entrevista en conjunto para definir un criterio uniforme</w:t>
      </w:r>
      <w:r>
        <w:rPr>
          <w:color w:val="auto"/>
          <w:sz w:val="22"/>
          <w:szCs w:val="22"/>
          <w:lang w:val="es-AR"/>
        </w:rPr>
        <w:t>.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Modelo de Negocio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Estudio de Factibilidad </w:t>
      </w:r>
    </w:p>
    <w:p w:rsidR="005E56DD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Captura de Requerimientos </w:t>
      </w:r>
    </w:p>
    <w:p w:rsidR="00D11604" w:rsidRPr="007A6CB4" w:rsidRDefault="00B30F69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 xml:space="preserve">Documento 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Plan </w:t>
      </w:r>
      <w:r w:rsidR="005E56DD" w:rsidRPr="00B0795A">
        <w:rPr>
          <w:b/>
          <w:color w:val="auto"/>
          <w:sz w:val="22"/>
          <w:szCs w:val="22"/>
          <w:lang w:val="es-AR"/>
        </w:rPr>
        <w:t>de Proyecto</w:t>
      </w:r>
      <w:r w:rsidR="005E56DD" w:rsidRPr="007A6CB4">
        <w:rPr>
          <w:b/>
          <w:color w:val="auto"/>
          <w:sz w:val="22"/>
          <w:szCs w:val="22"/>
          <w:lang w:val="es-AR"/>
        </w:rPr>
        <w:t xml:space="preserve">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Creación de Glosario 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Documento </w:t>
      </w:r>
      <w:r w:rsidR="0013478B" w:rsidRPr="007A6CB4">
        <w:rPr>
          <w:b/>
          <w:color w:val="auto"/>
          <w:sz w:val="22"/>
          <w:szCs w:val="22"/>
          <w:lang w:val="es-AR"/>
        </w:rPr>
        <w:t>Gestión</w:t>
      </w:r>
      <w:r w:rsidRPr="007A6CB4">
        <w:rPr>
          <w:b/>
          <w:color w:val="auto"/>
          <w:sz w:val="22"/>
          <w:szCs w:val="22"/>
          <w:lang w:val="es-AR"/>
        </w:rPr>
        <w:t xml:space="preserve"> de Riesgos</w:t>
      </w:r>
    </w:p>
    <w:p w:rsidR="00D11604" w:rsidRPr="007A6CB4" w:rsidRDefault="00D11604" w:rsidP="0013478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</w:p>
    <w:p w:rsidR="005E56DD" w:rsidRPr="005E56DD" w:rsidRDefault="005E56DD" w:rsidP="005E56DD">
      <w:pPr>
        <w:pStyle w:val="Default"/>
        <w:rPr>
          <w:color w:val="548DD4" w:themeColor="text2" w:themeTint="99"/>
          <w:sz w:val="22"/>
          <w:szCs w:val="22"/>
          <w:lang w:val="es-AR"/>
        </w:rPr>
      </w:pPr>
    </w:p>
    <w:p w:rsidR="00E511E0" w:rsidRPr="002C3AD6" w:rsidRDefault="002129C9" w:rsidP="00872756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5" w:name="_Toc498592892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872756">
      <w:pPr>
        <w:pStyle w:val="PSI-Ttulo1"/>
      </w:pPr>
      <w:bookmarkStart w:id="6" w:name="_Toc498592893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87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  <w:tc>
          <w:tcPr>
            <w:tcW w:w="1274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23-08-17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de primera reunión de trabajo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24-08-17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24-08-17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Primera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primera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F53D96" w:rsidRDefault="000D7D23" w:rsidP="00872756">
            <w:pPr>
              <w:pStyle w:val="PSI-ComentarioenTabla"/>
              <w:spacing w:after="240"/>
              <w:rPr>
                <w:color w:val="auto"/>
              </w:rPr>
            </w:pPr>
            <w:r w:rsidRPr="00872756">
              <w:rPr>
                <w:rFonts w:cstheme="minorHAnsi"/>
                <w:color w:val="auto"/>
              </w:rPr>
              <w:t xml:space="preserve">Reunión de grupo </w:t>
            </w:r>
            <w:r w:rsidR="00872756" w:rsidRPr="00872756">
              <w:rPr>
                <w:rFonts w:cstheme="minorHAnsi"/>
                <w:color w:val="auto"/>
              </w:rPr>
              <w:t>núm</w:t>
            </w:r>
            <w:r w:rsidRPr="00872756">
              <w:rPr>
                <w:rFonts w:cstheme="minorHAnsi"/>
                <w:color w:val="auto"/>
              </w:rPr>
              <w:t>ero dos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25-08-17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F53D96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Documento resumen segunda reunión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  <w:tc>
          <w:tcPr>
            <w:tcW w:w="1274" w:type="dxa"/>
          </w:tcPr>
          <w:p w:rsidR="000D7D23" w:rsidRPr="00850C2A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26-08-17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Segunda entrevista con los clientes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29-08-17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29-08-17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segunda entrevista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Documento de modelo de negocio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30-08-17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06-09-17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lastRenderedPageBreak/>
              <w:t>Creación de repositorio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Victor</w:t>
            </w:r>
          </w:p>
        </w:tc>
        <w:tc>
          <w:tcPr>
            <w:tcW w:w="1276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01-09-17</w:t>
            </w:r>
          </w:p>
        </w:tc>
        <w:tc>
          <w:tcPr>
            <w:tcW w:w="1274" w:type="dxa"/>
          </w:tcPr>
          <w:p w:rsidR="000D7D23" w:rsidRDefault="000D7D23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Documento de estudio de factibilidad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11-09-17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Documento captura de requerimientos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05-09-17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09-09-17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Modelo de caso  de usos preliminar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Pr="00850C2A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Creación de glosario</w:t>
            </w:r>
          </w:p>
        </w:tc>
        <w:tc>
          <w:tcPr>
            <w:tcW w:w="1276" w:type="dxa"/>
          </w:tcPr>
          <w:p w:rsidR="000D7D23" w:rsidRDefault="000D7D23" w:rsidP="000D7D23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Prototipo exploratorio de interfaz de usuario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12-09-17</w:t>
            </w:r>
          </w:p>
        </w:tc>
        <w:tc>
          <w:tcPr>
            <w:tcW w:w="1274" w:type="dxa"/>
          </w:tcPr>
          <w:p w:rsidR="000D7D23" w:rsidRPr="00850C2A" w:rsidRDefault="000D7D23" w:rsidP="009A3DB5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9A3DB5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r w:rsidRPr="00872756">
              <w:rPr>
                <w:rFonts w:cstheme="minorHAnsi"/>
                <w:color w:val="auto"/>
                <w:lang w:val="es-ES"/>
              </w:rPr>
              <w:t>Documento Gestión de riesgos</w:t>
            </w:r>
          </w:p>
        </w:tc>
        <w:tc>
          <w:tcPr>
            <w:tcW w:w="1276" w:type="dxa"/>
          </w:tcPr>
          <w:p w:rsidR="000D7D23" w:rsidRDefault="009712B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15-09-17</w:t>
            </w:r>
          </w:p>
        </w:tc>
        <w:tc>
          <w:tcPr>
            <w:tcW w:w="1274" w:type="dxa"/>
          </w:tcPr>
          <w:p w:rsidR="000D7D23" w:rsidRPr="00850C2A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872756">
            <w:pPr>
              <w:pStyle w:val="PSI-ComentarioenTabla"/>
              <w:spacing w:after="240"/>
            </w:pPr>
            <w:bookmarkStart w:id="7" w:name="_GoBack"/>
            <w:r w:rsidRPr="00872756">
              <w:rPr>
                <w:rFonts w:cstheme="minorHAnsi"/>
                <w:color w:val="auto"/>
                <w:lang w:val="es-ES"/>
              </w:rPr>
              <w:t>Plan de desarrollo</w:t>
            </w:r>
            <w:bookmarkEnd w:id="7"/>
          </w:p>
        </w:tc>
        <w:tc>
          <w:tcPr>
            <w:tcW w:w="1276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08-09-17</w:t>
            </w:r>
          </w:p>
        </w:tc>
        <w:tc>
          <w:tcPr>
            <w:tcW w:w="1274" w:type="dxa"/>
          </w:tcPr>
          <w:p w:rsidR="000D7D23" w:rsidRDefault="009A3DB5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15</w:t>
            </w:r>
            <w:r w:rsidR="000D7D23">
              <w:rPr>
                <w:rFonts w:cstheme="minorHAnsi"/>
                <w:color w:val="auto"/>
              </w:rPr>
              <w:t>-09-17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1A69E2" w:rsidRDefault="000D7D23" w:rsidP="00F53D96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>FIN PRIMERA ITERACION</w:t>
            </w:r>
            <w:r w:rsidR="00F86675">
              <w:rPr>
                <w:b/>
                <w:lang w:val="es-AR"/>
              </w:rPr>
              <w:t xml:space="preserve"> FASE INICIO</w:t>
            </w:r>
          </w:p>
        </w:tc>
        <w:tc>
          <w:tcPr>
            <w:tcW w:w="1276" w:type="dxa"/>
          </w:tcPr>
          <w:p w:rsidR="000D7D23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0D7D23" w:rsidRPr="001A69E2" w:rsidRDefault="000D7D23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0D7D23" w:rsidRPr="001A69E2" w:rsidRDefault="009A3DB5" w:rsidP="0068769E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15</w:t>
            </w:r>
            <w:r w:rsidR="000D7D23" w:rsidRPr="001A69E2">
              <w:rPr>
                <w:rFonts w:cstheme="minorHAnsi"/>
                <w:b/>
                <w:color w:val="auto"/>
              </w:rPr>
              <w:t>-09-17</w:t>
            </w:r>
          </w:p>
        </w:tc>
      </w:tr>
    </w:tbl>
    <w:p w:rsidR="00F70F4F" w:rsidRPr="00850C2A" w:rsidRDefault="00F70F4F" w:rsidP="00052BBA">
      <w:pPr>
        <w:pStyle w:val="PSI-Normal"/>
        <w:spacing w:before="0"/>
        <w:ind w:left="0" w:firstLine="0"/>
        <w:rPr>
          <w:rFonts w:cstheme="minorHAnsi"/>
        </w:rPr>
      </w:pPr>
      <w:bookmarkStart w:id="8" w:name="_Toc238197615"/>
    </w:p>
    <w:p w:rsidR="00E511E0" w:rsidRPr="00850C2A" w:rsidRDefault="00E511E0" w:rsidP="00872756">
      <w:pPr>
        <w:pStyle w:val="PSI-Ttulo1"/>
      </w:pPr>
      <w:bookmarkStart w:id="9" w:name="_Toc498592895"/>
      <w:bookmarkEnd w:id="8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DD1DA2" w:rsidRPr="00850C2A" w:rsidRDefault="00DD1DA2" w:rsidP="00872756">
      <w:pPr>
        <w:pStyle w:val="PSI-Ttulo1"/>
      </w:pPr>
      <w:bookmarkStart w:id="10" w:name="_Toc498592896"/>
      <w:r w:rsidRPr="00850C2A">
        <w:t>Evaluación</w:t>
      </w:r>
      <w:r w:rsidR="00E511E0" w:rsidRPr="00850C2A">
        <w:t xml:space="preserve"> </w:t>
      </w:r>
      <w:r w:rsidR="007C24E5">
        <w:t>15-09-17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2897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C24E5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C24E5" w:rsidRPr="00151CB8" w:rsidRDefault="007C24E5" w:rsidP="00151CB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151CB8">
        <w:rPr>
          <w:b/>
          <w:color w:val="auto"/>
          <w:sz w:val="22"/>
          <w:szCs w:val="22"/>
          <w:lang w:val="es-AR"/>
        </w:rPr>
        <w:t xml:space="preserve">Entrevistas y sus respectivos documentos. 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llevar adelante dos entrevistas de las cuales se confecciono su respectivo documento, fueron suficientes para entender las necesidades y visión del cliente.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Reuniones de grupo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P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lastRenderedPageBreak/>
        <w:tab/>
        <w:t>Se llevaron a cabo dos reuniones de grupo con el objetivo de definir lineamientos de trabajo y aproximar las visiones sobre el sistema que cada desarrollador tenia.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>Documento Modelo de Negocio</w:t>
      </w:r>
      <w:r w:rsidR="007C24E5" w:rsidRPr="00893B68">
        <w:rPr>
          <w:b/>
          <w:color w:val="auto"/>
          <w:sz w:val="22"/>
          <w:szCs w:val="22"/>
          <w:lang w:val="es-AR"/>
        </w:rPr>
        <w:t>.</w:t>
      </w:r>
    </w:p>
    <w:p w:rsidR="007C24E5" w:rsidRDefault="007A6CB4" w:rsidP="007A6CB4">
      <w:pPr>
        <w:pStyle w:val="Default"/>
        <w:ind w:left="705"/>
        <w:jc w:val="both"/>
        <w:rPr>
          <w:color w:val="auto"/>
          <w:sz w:val="22"/>
          <w:szCs w:val="22"/>
          <w:lang w:val="es-AR"/>
        </w:rPr>
      </w:pPr>
      <w:r w:rsidRPr="007A6CB4">
        <w:rPr>
          <w:color w:val="auto"/>
          <w:sz w:val="22"/>
          <w:szCs w:val="22"/>
          <w:lang w:val="es-AR"/>
        </w:rPr>
        <w:tab/>
        <w:t>Se confecciono el documento de modelo de negocio, expresando el estado actual de circuito de comunicación que el proyecto debe mejorar, aunque en principio es casi inexistente.</w:t>
      </w:r>
      <w:r w:rsidR="007C24E5" w:rsidRPr="007A6CB4">
        <w:rPr>
          <w:color w:val="auto"/>
          <w:sz w:val="22"/>
          <w:szCs w:val="22"/>
          <w:lang w:val="es-AR"/>
        </w:rPr>
        <w:t xml:space="preserve"> </w:t>
      </w:r>
    </w:p>
    <w:p w:rsidR="007A6CB4" w:rsidRPr="00893B68" w:rsidRDefault="007A6CB4" w:rsidP="00893B68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893B68">
        <w:rPr>
          <w:b/>
          <w:color w:val="auto"/>
          <w:sz w:val="22"/>
          <w:szCs w:val="22"/>
          <w:lang w:val="es-AR"/>
        </w:rPr>
        <w:t xml:space="preserve">Documento </w:t>
      </w:r>
      <w:r w:rsidR="00944A73">
        <w:rPr>
          <w:b/>
          <w:color w:val="auto"/>
          <w:sz w:val="22"/>
          <w:szCs w:val="22"/>
          <w:lang w:val="es-AR"/>
        </w:rPr>
        <w:t>E</w:t>
      </w:r>
      <w:r w:rsidRPr="00893B68">
        <w:rPr>
          <w:b/>
          <w:color w:val="auto"/>
          <w:sz w:val="22"/>
          <w:szCs w:val="22"/>
          <w:lang w:val="es-AR"/>
        </w:rPr>
        <w:t>studio de factibilidad.</w:t>
      </w:r>
    </w:p>
    <w:p w:rsidR="007A6CB4" w:rsidRPr="007C24E5" w:rsidRDefault="007A6CB4" w:rsidP="007A6CB4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Se confecciono el documento, presentando el problema </w:t>
      </w:r>
      <w:r w:rsidR="00D82A50">
        <w:rPr>
          <w:color w:val="auto"/>
          <w:sz w:val="22"/>
          <w:szCs w:val="22"/>
          <w:lang w:val="es-AR"/>
        </w:rPr>
        <w:t>existente</w:t>
      </w:r>
      <w:r>
        <w:rPr>
          <w:color w:val="auto"/>
          <w:sz w:val="22"/>
          <w:szCs w:val="22"/>
          <w:lang w:val="es-AR"/>
        </w:rPr>
        <w:t xml:space="preserve"> y las posibilidades de solución a grandes rasgos.</w:t>
      </w:r>
    </w:p>
    <w:p w:rsidR="007C24E5" w:rsidRDefault="00944A73" w:rsidP="00944A73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944A73">
        <w:rPr>
          <w:b/>
          <w:color w:val="auto"/>
          <w:sz w:val="22"/>
          <w:szCs w:val="22"/>
          <w:lang w:val="es-AR"/>
        </w:rPr>
        <w:t>Documento Captura de Requerimientos</w:t>
      </w:r>
      <w:r>
        <w:rPr>
          <w:b/>
          <w:color w:val="auto"/>
          <w:sz w:val="22"/>
          <w:szCs w:val="22"/>
          <w:lang w:val="es-AR"/>
        </w:rPr>
        <w:t>.</w:t>
      </w:r>
    </w:p>
    <w:p w:rsidR="00944A73" w:rsidRDefault="00944A73" w:rsidP="00944A7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944A73">
        <w:rPr>
          <w:color w:val="auto"/>
          <w:sz w:val="22"/>
          <w:szCs w:val="22"/>
          <w:lang w:val="es-AR"/>
        </w:rPr>
        <w:t xml:space="preserve">Se confecciono el documento de captura de requerimientos haciendo uso de los </w:t>
      </w:r>
      <w:r>
        <w:rPr>
          <w:color w:val="auto"/>
          <w:sz w:val="22"/>
          <w:szCs w:val="22"/>
          <w:lang w:val="es-AR"/>
        </w:rPr>
        <w:t>documentos de entrevista con el</w:t>
      </w:r>
      <w:r w:rsidRPr="00944A73">
        <w:rPr>
          <w:color w:val="auto"/>
          <w:sz w:val="22"/>
          <w:szCs w:val="22"/>
          <w:lang w:val="es-AR"/>
        </w:rPr>
        <w:t xml:space="preserve"> cliente, este documento recoge los requerimientos preliminares.</w:t>
      </w:r>
    </w:p>
    <w:p w:rsidR="00017035" w:rsidRDefault="00017035" w:rsidP="00017035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Repositorio para Versionado</w:t>
      </w:r>
      <w:r>
        <w:rPr>
          <w:b/>
          <w:color w:val="auto"/>
          <w:sz w:val="22"/>
          <w:szCs w:val="22"/>
          <w:lang w:val="es-AR"/>
        </w:rPr>
        <w:t>.</w:t>
      </w:r>
    </w:p>
    <w:p w:rsidR="00017035" w:rsidRDefault="00017035" w:rsidP="00017035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017035">
        <w:rPr>
          <w:color w:val="auto"/>
          <w:sz w:val="22"/>
          <w:szCs w:val="22"/>
          <w:lang w:val="es-AR"/>
        </w:rPr>
        <w:t xml:space="preserve">Se creó en GitHub el repositorio necesario para trabajar el control de versiones, como gestor se procedió al uso de </w:t>
      </w:r>
      <w:proofErr w:type="spellStart"/>
      <w:r w:rsidRPr="00017035">
        <w:rPr>
          <w:color w:val="auto"/>
          <w:sz w:val="22"/>
          <w:szCs w:val="22"/>
          <w:lang w:val="es-AR"/>
        </w:rPr>
        <w:t>Tortoise</w:t>
      </w:r>
      <w:proofErr w:type="spellEnd"/>
      <w:r w:rsidRPr="00017035">
        <w:rPr>
          <w:color w:val="auto"/>
          <w:sz w:val="22"/>
          <w:szCs w:val="22"/>
          <w:lang w:val="es-AR"/>
        </w:rPr>
        <w:t xml:space="preserve">, instalado en cada una de las computadoras de los desarrolladores. </w:t>
      </w:r>
    </w:p>
    <w:p w:rsidR="00CE0EC1" w:rsidRDefault="00CE0EC1" w:rsidP="00CE0EC1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Creación de Glosario</w:t>
      </w:r>
      <w:r>
        <w:rPr>
          <w:b/>
          <w:color w:val="auto"/>
          <w:sz w:val="22"/>
          <w:szCs w:val="22"/>
          <w:lang w:val="es-AR"/>
        </w:rPr>
        <w:t>.</w:t>
      </w:r>
    </w:p>
    <w:p w:rsidR="00CE0EC1" w:rsidRP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Se creó el documento de Glosario, dicho documento recoge las definiciones que utilizamos hasta el momento y que por algún motivo requieran desambiguación.</w:t>
      </w:r>
    </w:p>
    <w:p w:rsidR="00CE0EC1" w:rsidRDefault="00CE0EC1" w:rsidP="00CE0EC1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CE0EC1">
        <w:rPr>
          <w:color w:val="auto"/>
          <w:sz w:val="22"/>
          <w:szCs w:val="22"/>
          <w:lang w:val="es-AR"/>
        </w:rPr>
        <w:t>Este documento ira creciendo a lo largo de todo el proceso de desarrollo, conforme aparezcan nuev</w:t>
      </w:r>
      <w:r w:rsidR="00D82A50">
        <w:rPr>
          <w:color w:val="auto"/>
          <w:sz w:val="22"/>
          <w:szCs w:val="22"/>
          <w:lang w:val="es-AR"/>
        </w:rPr>
        <w:t>o</w:t>
      </w:r>
      <w:r w:rsidRPr="00CE0EC1">
        <w:rPr>
          <w:color w:val="auto"/>
          <w:sz w:val="22"/>
          <w:szCs w:val="22"/>
          <w:lang w:val="es-AR"/>
        </w:rPr>
        <w:t xml:space="preserve">s </w:t>
      </w:r>
      <w:r w:rsidR="00D82A50">
        <w:rPr>
          <w:color w:val="auto"/>
          <w:sz w:val="22"/>
          <w:szCs w:val="22"/>
          <w:lang w:val="es-AR"/>
        </w:rPr>
        <w:t>t</w:t>
      </w:r>
      <w:r w:rsidR="00587820">
        <w:rPr>
          <w:color w:val="auto"/>
          <w:sz w:val="22"/>
          <w:szCs w:val="22"/>
          <w:lang w:val="es-AR"/>
        </w:rPr>
        <w:t>é</w:t>
      </w:r>
      <w:r w:rsidR="00D82A50">
        <w:rPr>
          <w:color w:val="auto"/>
          <w:sz w:val="22"/>
          <w:szCs w:val="22"/>
          <w:lang w:val="es-AR"/>
        </w:rPr>
        <w:t>rminos</w:t>
      </w:r>
      <w:r w:rsidRPr="00CE0EC1">
        <w:rPr>
          <w:color w:val="auto"/>
          <w:sz w:val="22"/>
          <w:szCs w:val="22"/>
          <w:lang w:val="es-AR"/>
        </w:rPr>
        <w:t xml:space="preserve"> que requieran definición. 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Modelo de casos de uso preliminar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B50523" w:rsidRDefault="00B50523" w:rsidP="00B50523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B50523">
        <w:rPr>
          <w:color w:val="auto"/>
          <w:sz w:val="22"/>
          <w:szCs w:val="22"/>
          <w:lang w:val="es-AR"/>
        </w:rPr>
        <w:t>Se creó el modelo de casos de uso preliminar, a partir de definir los actores que interactúan con el sistema y las funciones que este debería brindar, estos datos son recabados de los documentos de entrevista realizados.</w:t>
      </w:r>
    </w:p>
    <w:p w:rsidR="00B50523" w:rsidRDefault="00B50523" w:rsidP="00B50523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Prototipo exploratorio de interfaz de usuario</w:t>
      </w:r>
      <w:r>
        <w:rPr>
          <w:b/>
          <w:color w:val="auto"/>
          <w:sz w:val="22"/>
          <w:szCs w:val="22"/>
          <w:lang w:val="es-AR"/>
        </w:rPr>
        <w:t>.</w:t>
      </w:r>
    </w:p>
    <w:p w:rsidR="00B50523" w:rsidRPr="00567596" w:rsidRDefault="00B50523" w:rsidP="00567596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 w:rsidRPr="00567596">
        <w:rPr>
          <w:color w:val="auto"/>
          <w:sz w:val="22"/>
          <w:szCs w:val="22"/>
          <w:lang w:val="es-AR"/>
        </w:rPr>
        <w:t xml:space="preserve">Se </w:t>
      </w:r>
      <w:r w:rsidR="00567596" w:rsidRPr="00567596">
        <w:rPr>
          <w:color w:val="auto"/>
          <w:sz w:val="22"/>
          <w:szCs w:val="22"/>
          <w:lang w:val="es-AR"/>
        </w:rPr>
        <w:t>definió dos prototipos exploratorios de interfaz de usuario, uno correspondiente a la aplicación móvil y otro a la aplicación web, dichos prototipos no presentan funcionalidad, solo permiten la navegación entre las diferentes pantallas que la componen y serán presentados a los clientes y utilizados para refinar el entendimiento que poseen tanto desarrolladores como clientes con la definición del problema y los objetivos esperados.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498592898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Pr="007A6CB4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Gestión de Riesgos</w:t>
      </w:r>
      <w:r>
        <w:rPr>
          <w:b/>
          <w:color w:val="auto"/>
          <w:sz w:val="22"/>
          <w:szCs w:val="22"/>
          <w:lang w:val="es-AR"/>
        </w:rPr>
        <w:t>.</w:t>
      </w:r>
    </w:p>
    <w:p w:rsidR="00B0795A" w:rsidRDefault="00B0795A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>Documento Plan de Desarrollo</w:t>
      </w:r>
      <w:r>
        <w:rPr>
          <w:b/>
          <w:color w:val="auto"/>
          <w:sz w:val="22"/>
          <w:szCs w:val="22"/>
          <w:lang w:val="es-AR"/>
        </w:rPr>
        <w:t>.</w:t>
      </w:r>
    </w:p>
    <w:p w:rsidR="00D70C0C" w:rsidRPr="002D3EE5" w:rsidRDefault="00B0795A" w:rsidP="00850C2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 w:rsidRPr="007A6CB4">
        <w:rPr>
          <w:b/>
          <w:color w:val="auto"/>
          <w:sz w:val="22"/>
          <w:szCs w:val="22"/>
          <w:lang w:val="es-AR"/>
        </w:rPr>
        <w:t xml:space="preserve">Plan </w:t>
      </w:r>
      <w:r w:rsidRPr="00B0795A">
        <w:rPr>
          <w:b/>
          <w:color w:val="auto"/>
          <w:sz w:val="22"/>
          <w:szCs w:val="22"/>
          <w:lang w:val="es-AR"/>
        </w:rPr>
        <w:t>de Proyecto</w:t>
      </w:r>
      <w:r>
        <w:rPr>
          <w:b/>
          <w:color w:val="auto"/>
          <w:sz w:val="22"/>
          <w:szCs w:val="22"/>
          <w:lang w:val="es-AR"/>
        </w:rPr>
        <w:t>.</w:t>
      </w:r>
    </w:p>
    <w:p w:rsidR="002D3EE5" w:rsidRDefault="002D3EE5" w:rsidP="00872756">
      <w:pPr>
        <w:pStyle w:val="PSI-Ttulo1"/>
      </w:pPr>
    </w:p>
    <w:p w:rsidR="00DD1DA2" w:rsidRPr="00850C2A" w:rsidRDefault="00DD1DA2" w:rsidP="00872756">
      <w:pPr>
        <w:pStyle w:val="PSI-Ttulo1"/>
      </w:pPr>
      <w:bookmarkStart w:id="13" w:name="_Toc498592899"/>
      <w:r w:rsidRPr="00850C2A">
        <w:t>Conclusión</w:t>
      </w:r>
      <w:bookmarkEnd w:id="13"/>
    </w:p>
    <w:p w:rsidR="002E3EA3" w:rsidRDefault="002E3EA3" w:rsidP="00AB6BE1">
      <w:pPr>
        <w:pStyle w:val="Default"/>
        <w:jc w:val="both"/>
        <w:rPr>
          <w:lang w:val="es-AR"/>
        </w:rPr>
      </w:pPr>
      <w:r w:rsidRPr="002E3EA3">
        <w:rPr>
          <w:lang w:val="es-AR"/>
        </w:rPr>
        <w:t xml:space="preserve">Culminada esta </w:t>
      </w:r>
      <w:r w:rsidR="00AB6BE1" w:rsidRPr="002E3EA3">
        <w:rPr>
          <w:lang w:val="es-AR"/>
        </w:rPr>
        <w:t>iteración</w:t>
      </w:r>
      <w:r w:rsidRPr="002E3EA3">
        <w:rPr>
          <w:lang w:val="es-AR"/>
        </w:rPr>
        <w:t xml:space="preserve"> es considerable el avance </w:t>
      </w:r>
      <w:r w:rsidR="00AB6BE1" w:rsidRPr="002E3EA3">
        <w:rPr>
          <w:lang w:val="es-AR"/>
        </w:rPr>
        <w:t>alcanzado</w:t>
      </w:r>
      <w:r w:rsidRPr="002E3EA3">
        <w:rPr>
          <w:lang w:val="es-AR"/>
        </w:rPr>
        <w:t xml:space="preserve">, aunque la falta de experiencia en cuanto a la </w:t>
      </w:r>
      <w:r w:rsidR="00AB6BE1" w:rsidRPr="002E3EA3">
        <w:rPr>
          <w:lang w:val="es-AR"/>
        </w:rPr>
        <w:t>documentación</w:t>
      </w:r>
      <w:r w:rsidRPr="002E3EA3">
        <w:rPr>
          <w:lang w:val="es-AR"/>
        </w:rPr>
        <w:t xml:space="preserve"> necesaria a </w:t>
      </w:r>
      <w:r w:rsidR="00AB6BE1" w:rsidRPr="002E3EA3">
        <w:rPr>
          <w:lang w:val="es-AR"/>
        </w:rPr>
        <w:t>presentar</w:t>
      </w:r>
      <w:r w:rsidRPr="002E3EA3">
        <w:rPr>
          <w:lang w:val="es-AR"/>
        </w:rPr>
        <w:t xml:space="preserve"> y la manera en como </w:t>
      </w:r>
      <w:r w:rsidR="00AB6BE1" w:rsidRPr="002E3EA3">
        <w:rPr>
          <w:lang w:val="es-AR"/>
        </w:rPr>
        <w:t>completar</w:t>
      </w:r>
      <w:r w:rsidRPr="002E3EA3">
        <w:rPr>
          <w:lang w:val="es-AR"/>
        </w:rPr>
        <w:t xml:space="preserve"> las </w:t>
      </w:r>
      <w:r w:rsidR="00AB6BE1" w:rsidRPr="002E3EA3">
        <w:rPr>
          <w:lang w:val="es-AR"/>
        </w:rPr>
        <w:t>plantillas</w:t>
      </w:r>
      <w:r w:rsidRPr="002E3EA3">
        <w:rPr>
          <w:lang w:val="es-AR"/>
        </w:rPr>
        <w:t xml:space="preserve"> de </w:t>
      </w:r>
      <w:r w:rsidR="00AB6BE1" w:rsidRPr="002E3EA3">
        <w:rPr>
          <w:lang w:val="es-AR"/>
        </w:rPr>
        <w:t>documento</w:t>
      </w:r>
      <w:r w:rsidRPr="002E3EA3">
        <w:rPr>
          <w:lang w:val="es-AR"/>
        </w:rPr>
        <w:t xml:space="preserve"> brindadas</w:t>
      </w:r>
      <w:r>
        <w:rPr>
          <w:lang w:val="es-AR"/>
        </w:rPr>
        <w:t xml:space="preserve"> supuso y </w:t>
      </w:r>
      <w:r w:rsidR="00AB6BE1">
        <w:rPr>
          <w:lang w:val="es-AR"/>
        </w:rPr>
        <w:t>quizás</w:t>
      </w:r>
      <w:r>
        <w:rPr>
          <w:lang w:val="es-AR"/>
        </w:rPr>
        <w:t xml:space="preserve"> </w:t>
      </w:r>
      <w:r w:rsidR="00AB6BE1">
        <w:rPr>
          <w:lang w:val="es-AR"/>
        </w:rPr>
        <w:t>supondrá</w:t>
      </w:r>
      <w:r>
        <w:rPr>
          <w:lang w:val="es-AR"/>
        </w:rPr>
        <w:t xml:space="preserve"> un factor problemático a la hora de alcanzar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>
        <w:rPr>
          <w:lang w:val="es-AR"/>
        </w:rPr>
        <w:t xml:space="preserve">De acuerdo al estado de completitud de esta iteración y en virtud de las tareas no </w:t>
      </w:r>
      <w:r w:rsidR="00AB6BE1">
        <w:rPr>
          <w:lang w:val="es-AR"/>
        </w:rPr>
        <w:t>alcanzadas</w:t>
      </w:r>
      <w:r>
        <w:rPr>
          <w:lang w:val="es-AR"/>
        </w:rPr>
        <w:t xml:space="preserve"> creemos conveniente generar una nueva iteración, con un plan que permita alcanzar estos faltantes necesarios para pasar a la siguiente fase.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238197620"/>
      <w:bookmarkStart w:id="15" w:name="_Toc498592900"/>
      <w:r w:rsidRPr="00850C2A">
        <w:rPr>
          <w:rFonts w:asciiTheme="minorHAnsi" w:hAnsiTheme="minorHAnsi" w:cstheme="minorHAnsi"/>
          <w:color w:val="92D050"/>
        </w:rPr>
        <w:lastRenderedPageBreak/>
        <w:t>Estado del repositorio</w:t>
      </w:r>
      <w:bookmarkEnd w:id="14"/>
      <w:bookmarkEnd w:id="15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Pr="002D3EE5">
        <w:rPr>
          <w:rFonts w:cstheme="minorHAnsi"/>
          <w:b/>
          <w:color w:val="auto"/>
        </w:rPr>
        <w:t>0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FA0609" w:rsidRPr="00FA0609">
        <w:rPr>
          <w:rFonts w:cstheme="minorHAnsi"/>
          <w:b/>
          <w:color w:val="auto"/>
        </w:rPr>
        <w:t>43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9AD" w:rsidRDefault="006C09AD" w:rsidP="00C94FBE">
      <w:pPr>
        <w:spacing w:before="0" w:line="240" w:lineRule="auto"/>
      </w:pPr>
      <w:r>
        <w:separator/>
      </w:r>
    </w:p>
    <w:p w:rsidR="006C09AD" w:rsidRDefault="006C09AD"/>
  </w:endnote>
  <w:endnote w:type="continuationSeparator" w:id="0">
    <w:p w:rsidR="006C09AD" w:rsidRDefault="006C09AD" w:rsidP="00C94FBE">
      <w:pPr>
        <w:spacing w:before="0" w:line="240" w:lineRule="auto"/>
      </w:pPr>
      <w:r>
        <w:continuationSeparator/>
      </w:r>
    </w:p>
    <w:p w:rsidR="006C09AD" w:rsidRDefault="006C09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9AD" w:rsidRDefault="006C09AD" w:rsidP="00C94FBE">
      <w:pPr>
        <w:spacing w:before="0" w:line="240" w:lineRule="auto"/>
      </w:pPr>
      <w:r>
        <w:separator/>
      </w:r>
    </w:p>
    <w:p w:rsidR="006C09AD" w:rsidRDefault="006C09AD"/>
  </w:footnote>
  <w:footnote w:type="continuationSeparator" w:id="0">
    <w:p w:rsidR="006C09AD" w:rsidRDefault="006C09AD" w:rsidP="00C94FBE">
      <w:pPr>
        <w:spacing w:before="0" w:line="240" w:lineRule="auto"/>
      </w:pPr>
      <w:r>
        <w:continuationSeparator/>
      </w:r>
    </w:p>
    <w:p w:rsidR="006C09AD" w:rsidRDefault="006C09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8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3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52BBA"/>
    <w:rsid w:val="00087F53"/>
    <w:rsid w:val="00092BC0"/>
    <w:rsid w:val="000A0FE7"/>
    <w:rsid w:val="000B2701"/>
    <w:rsid w:val="000B53B7"/>
    <w:rsid w:val="000C4C42"/>
    <w:rsid w:val="000C4E31"/>
    <w:rsid w:val="000D4C6E"/>
    <w:rsid w:val="000D4FF8"/>
    <w:rsid w:val="000D7D23"/>
    <w:rsid w:val="000F1888"/>
    <w:rsid w:val="000F4F97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5F92"/>
    <w:rsid w:val="0020621B"/>
    <w:rsid w:val="002129C9"/>
    <w:rsid w:val="00217A70"/>
    <w:rsid w:val="00224B75"/>
    <w:rsid w:val="00241E01"/>
    <w:rsid w:val="00266C42"/>
    <w:rsid w:val="002731FC"/>
    <w:rsid w:val="00295CA9"/>
    <w:rsid w:val="002A196D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31033C"/>
    <w:rsid w:val="00312E32"/>
    <w:rsid w:val="003130E3"/>
    <w:rsid w:val="003149A1"/>
    <w:rsid w:val="003163C6"/>
    <w:rsid w:val="00344258"/>
    <w:rsid w:val="00346864"/>
    <w:rsid w:val="00350E39"/>
    <w:rsid w:val="003560F2"/>
    <w:rsid w:val="00363FD1"/>
    <w:rsid w:val="003746F9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53C38"/>
    <w:rsid w:val="00680710"/>
    <w:rsid w:val="0068675D"/>
    <w:rsid w:val="0068769E"/>
    <w:rsid w:val="006919D5"/>
    <w:rsid w:val="0069686D"/>
    <w:rsid w:val="006A2495"/>
    <w:rsid w:val="006B3371"/>
    <w:rsid w:val="006B3555"/>
    <w:rsid w:val="006C09AD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50C2A"/>
    <w:rsid w:val="008539BD"/>
    <w:rsid w:val="00860ADB"/>
    <w:rsid w:val="00861B8F"/>
    <w:rsid w:val="008652EE"/>
    <w:rsid w:val="00866124"/>
    <w:rsid w:val="00866435"/>
    <w:rsid w:val="00867DE9"/>
    <w:rsid w:val="00870574"/>
    <w:rsid w:val="00872756"/>
    <w:rsid w:val="00885BB2"/>
    <w:rsid w:val="008860FE"/>
    <w:rsid w:val="00893B68"/>
    <w:rsid w:val="008970F4"/>
    <w:rsid w:val="008A4FAE"/>
    <w:rsid w:val="008B1983"/>
    <w:rsid w:val="008B3B0F"/>
    <w:rsid w:val="008C36AB"/>
    <w:rsid w:val="008C7722"/>
    <w:rsid w:val="008E48FB"/>
    <w:rsid w:val="00904CB6"/>
    <w:rsid w:val="0092483A"/>
    <w:rsid w:val="00942049"/>
    <w:rsid w:val="00944A73"/>
    <w:rsid w:val="0096683E"/>
    <w:rsid w:val="009712B0"/>
    <w:rsid w:val="009A3173"/>
    <w:rsid w:val="009A3DB5"/>
    <w:rsid w:val="009B4507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40C51"/>
    <w:rsid w:val="00A45630"/>
    <w:rsid w:val="00A50ABB"/>
    <w:rsid w:val="00A6434B"/>
    <w:rsid w:val="00A670E3"/>
    <w:rsid w:val="00A77EC6"/>
    <w:rsid w:val="00AA2D66"/>
    <w:rsid w:val="00AB6BE1"/>
    <w:rsid w:val="00AC7AA9"/>
    <w:rsid w:val="00AE0C53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C6E"/>
    <w:rsid w:val="00CE0EC1"/>
    <w:rsid w:val="00CE7C8F"/>
    <w:rsid w:val="00CE7F5B"/>
    <w:rsid w:val="00D01B23"/>
    <w:rsid w:val="00D06E99"/>
    <w:rsid w:val="00D11604"/>
    <w:rsid w:val="00D15FB2"/>
    <w:rsid w:val="00D255E1"/>
    <w:rsid w:val="00D35943"/>
    <w:rsid w:val="00D649B2"/>
    <w:rsid w:val="00D70C0C"/>
    <w:rsid w:val="00D80E83"/>
    <w:rsid w:val="00D82A50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9B6"/>
    <w:rsid w:val="00E5392A"/>
    <w:rsid w:val="00E67DB5"/>
    <w:rsid w:val="00E7708C"/>
    <w:rsid w:val="00E8096E"/>
    <w:rsid w:val="00E84E25"/>
    <w:rsid w:val="00E93312"/>
    <w:rsid w:val="00EA7D8C"/>
    <w:rsid w:val="00EE0084"/>
    <w:rsid w:val="00EF5500"/>
    <w:rsid w:val="00EF7C69"/>
    <w:rsid w:val="00F0316E"/>
    <w:rsid w:val="00F045A2"/>
    <w:rsid w:val="00F163F8"/>
    <w:rsid w:val="00F36808"/>
    <w:rsid w:val="00F438B1"/>
    <w:rsid w:val="00F53D96"/>
    <w:rsid w:val="00F54DA6"/>
    <w:rsid w:val="00F6748E"/>
    <w:rsid w:val="00F70F4F"/>
    <w:rsid w:val="00F771E5"/>
    <w:rsid w:val="00F813E9"/>
    <w:rsid w:val="00F815F5"/>
    <w:rsid w:val="00F86675"/>
    <w:rsid w:val="00F926BE"/>
    <w:rsid w:val="00FA0609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44D20686"/>
  <w15:docId w15:val="{9DE9513B-0FF7-40CE-A7C6-B4367D3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72756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A11E2-81BA-4D8B-806C-4A9AA69C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300</TotalTime>
  <Pages>8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32</cp:revision>
  <dcterms:created xsi:type="dcterms:W3CDTF">2017-09-10T17:02:00Z</dcterms:created>
  <dcterms:modified xsi:type="dcterms:W3CDTF">2019-04-16T23:51:00Z</dcterms:modified>
  <cp:category>Fase de Inicio, Iteración 1</cp:category>
</cp:coreProperties>
</file>