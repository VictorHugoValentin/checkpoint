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F45D1E">
                <w:rPr>
                  <w:rFonts w:eastAsiaTheme="majorEastAsia" w:cstheme="minorHAnsi"/>
                  <w:sz w:val="56"/>
                  <w:szCs w:val="72"/>
                  <w:lang w:val="es-AR"/>
                </w:rPr>
                <w:t>Elaboración</w:t>
              </w:r>
              <w:r w:rsidR="00A42030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2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AFEE2CC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52422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F78E8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805417" w:history="1">
            <w:r w:rsidR="002F78E8" w:rsidRPr="005D7AFA">
              <w:rPr>
                <w:rStyle w:val="Hipervnculo"/>
                <w:noProof/>
              </w:rPr>
              <w:t>Introducción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8" w:history="1">
            <w:r w:rsidR="002F78E8" w:rsidRPr="005D7AFA">
              <w:rPr>
                <w:rStyle w:val="Hipervnculo"/>
                <w:rFonts w:cstheme="minorHAnsi"/>
                <w:noProof/>
              </w:rPr>
              <w:t>Propósito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19" w:history="1">
            <w:r w:rsidR="002F78E8" w:rsidRPr="005D7AFA">
              <w:rPr>
                <w:rStyle w:val="Hipervnculo"/>
                <w:rFonts w:cstheme="minorHAnsi"/>
                <w:noProof/>
              </w:rPr>
              <w:t>Referencias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_Toc498805419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4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0" w:history="1">
            <w:r w:rsidR="002F78E8" w:rsidRPr="005D7AFA">
              <w:rPr>
                <w:rStyle w:val="Hipervnculo"/>
                <w:noProof/>
              </w:rPr>
              <w:t>Objetivos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1" w:history="1">
            <w:r w:rsidR="002F78E8" w:rsidRPr="005D7AFA">
              <w:rPr>
                <w:rStyle w:val="Hipervnculo"/>
                <w:rFonts w:cstheme="minorHAnsi"/>
                <w:noProof/>
              </w:rPr>
              <w:t>Criterios de Evaluación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_Toc498805421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2" w:history="1">
            <w:r w:rsidR="002F78E8" w:rsidRPr="005D7AFA">
              <w:rPr>
                <w:rStyle w:val="Hipervnculo"/>
                <w:rFonts w:cstheme="minorHAnsi"/>
                <w:noProof/>
              </w:rPr>
              <w:t>Elementos de la Línea Base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_Toc498805422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3" w:history="1">
            <w:r w:rsidR="002F78E8" w:rsidRPr="005D7AFA">
              <w:rPr>
                <w:rStyle w:val="Hipervnculo"/>
                <w:noProof/>
              </w:rPr>
              <w:t>Planificación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_Toc498805423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5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4" w:history="1">
            <w:r w:rsidR="002F78E8" w:rsidRPr="005D7AFA">
              <w:rPr>
                <w:rStyle w:val="Hipervnculo"/>
                <w:rFonts w:eastAsia="DejaVu Sans"/>
                <w:noProof/>
              </w:rPr>
              <w:t>Casos de Uso y Escenarios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_Toc498805424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6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5" w:history="1">
            <w:r w:rsidR="002F78E8" w:rsidRPr="005D7AFA">
              <w:rPr>
                <w:rStyle w:val="Hipervnculo"/>
                <w:noProof/>
              </w:rPr>
              <w:t>Recursos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_Toc498805425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6" w:history="1">
            <w:r w:rsidR="002F78E8" w:rsidRPr="005D7AFA">
              <w:rPr>
                <w:rStyle w:val="Hipervnculo"/>
                <w:noProof/>
              </w:rPr>
              <w:t>Evaluación 20-10-17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_Toc498805426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7" w:history="1">
            <w:r w:rsidR="002F78E8" w:rsidRPr="005D7AFA">
              <w:rPr>
                <w:rStyle w:val="Hipervnculo"/>
                <w:rFonts w:cstheme="minorHAnsi"/>
                <w:noProof/>
              </w:rPr>
              <w:t>Objetivos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_Toc498805427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28" w:history="1">
            <w:r w:rsidR="002F78E8" w:rsidRPr="005D7AFA">
              <w:rPr>
                <w:rStyle w:val="Hipervnculo"/>
                <w:rFonts w:cstheme="minorHAnsi"/>
                <w:noProof/>
              </w:rPr>
              <w:t>Objetivos No Alcanzados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_Toc498805428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7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805429" w:history="1">
            <w:r w:rsidR="002F78E8" w:rsidRPr="005D7AFA">
              <w:rPr>
                <w:rStyle w:val="Hipervnculo"/>
                <w:noProof/>
              </w:rPr>
              <w:t>Conclusión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_Toc498805429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2F78E8" w:rsidRDefault="0075242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805430" w:history="1">
            <w:r w:rsidR="002F78E8" w:rsidRPr="005D7AFA">
              <w:rPr>
                <w:rStyle w:val="Hipervnculo"/>
                <w:rFonts w:cstheme="minorHAnsi"/>
                <w:noProof/>
              </w:rPr>
              <w:t>Estado del repositorio</w:t>
            </w:r>
            <w:r w:rsidR="002F78E8">
              <w:rPr>
                <w:noProof/>
                <w:webHidden/>
              </w:rPr>
              <w:tab/>
            </w:r>
            <w:r w:rsidR="002F78E8">
              <w:rPr>
                <w:noProof/>
                <w:webHidden/>
              </w:rPr>
              <w:fldChar w:fldCharType="begin"/>
            </w:r>
            <w:r w:rsidR="002F78E8">
              <w:rPr>
                <w:noProof/>
                <w:webHidden/>
              </w:rPr>
              <w:instrText xml:space="preserve"> PAGEREF _Toc498805430 \h </w:instrText>
            </w:r>
            <w:r w:rsidR="002F78E8">
              <w:rPr>
                <w:noProof/>
                <w:webHidden/>
              </w:rPr>
            </w:r>
            <w:r w:rsidR="002F78E8">
              <w:rPr>
                <w:noProof/>
                <w:webHidden/>
              </w:rPr>
              <w:fldChar w:fldCharType="separate"/>
            </w:r>
            <w:r w:rsidR="002F78E8">
              <w:rPr>
                <w:noProof/>
                <w:webHidden/>
              </w:rPr>
              <w:t>8</w:t>
            </w:r>
            <w:r w:rsidR="002F78E8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50C2A">
      <w:pPr>
        <w:pStyle w:val="PSI-Ttulo1"/>
      </w:pPr>
      <w:bookmarkStart w:id="0" w:name="_Toc49880541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80541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80541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850C2A">
      <w:pPr>
        <w:pStyle w:val="PSI-Ttulo1"/>
      </w:pPr>
      <w:bookmarkStart w:id="3" w:name="_Toc498805420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80542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lastRenderedPageBreak/>
        <w:t>Revisar los riesgos del documento definido para evaluar si es necesario efectuar algún plan de contingencia o remediación respecto de la ocurrencia de alguno.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 xml:space="preserve">Destinada a establecer lineamientos generales </w:t>
      </w:r>
      <w:r>
        <w:rPr>
          <w:color w:val="auto"/>
          <w:sz w:val="22"/>
          <w:szCs w:val="22"/>
          <w:lang w:val="es-AR"/>
        </w:rPr>
        <w:t>y controlar avances de actividades.</w:t>
      </w:r>
    </w:p>
    <w:p w:rsidR="009C78ED" w:rsidRDefault="009C78ED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9C78ED" w:rsidRPr="009C78ED" w:rsidRDefault="009C78ED" w:rsidP="009C78ED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4802AE" w:rsidRPr="004802AE" w:rsidRDefault="004802AE" w:rsidP="004802A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4802AE">
        <w:rPr>
          <w:color w:val="auto"/>
          <w:sz w:val="22"/>
          <w:szCs w:val="22"/>
          <w:lang w:val="es-AR"/>
        </w:rPr>
        <w:t>Generar documento a partir del cálculo realizado</w:t>
      </w:r>
      <w:r>
        <w:rPr>
          <w:color w:val="auto"/>
          <w:sz w:val="22"/>
          <w:szCs w:val="22"/>
          <w:lang w:val="es-AR"/>
        </w:rPr>
        <w:t>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</w:t>
      </w:r>
      <w:r w:rsidR="00374F60">
        <w:rPr>
          <w:b/>
          <w:color w:val="auto"/>
          <w:sz w:val="22"/>
          <w:szCs w:val="22"/>
          <w:lang w:val="es-AR"/>
        </w:rPr>
        <w:t>to Modelo de Negocio</w:t>
      </w:r>
    </w:p>
    <w:p w:rsidR="00374F60" w:rsidRPr="00374F60" w:rsidRDefault="00374F60" w:rsidP="00374F60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374F60">
        <w:rPr>
          <w:color w:val="auto"/>
          <w:sz w:val="22"/>
          <w:szCs w:val="22"/>
          <w:lang w:val="es-AR"/>
        </w:rPr>
        <w:t>Logra</w:t>
      </w:r>
      <w:r w:rsidR="003B4793">
        <w:rPr>
          <w:color w:val="auto"/>
          <w:sz w:val="22"/>
          <w:szCs w:val="22"/>
          <w:lang w:val="es-AR"/>
        </w:rPr>
        <w:t>r</w:t>
      </w:r>
      <w:r w:rsidRPr="00374F60">
        <w:rPr>
          <w:color w:val="auto"/>
          <w:sz w:val="22"/>
          <w:szCs w:val="22"/>
          <w:lang w:val="es-AR"/>
        </w:rPr>
        <w:t xml:space="preserve"> la completitud del documento en función de las estimaciones de casos de uso.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49880542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50C2A">
      <w:pPr>
        <w:pStyle w:val="PSI-Ttulo1"/>
      </w:pPr>
      <w:bookmarkStart w:id="6" w:name="_Toc49880542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Modelo de Datos</w:t>
            </w:r>
          </w:p>
        </w:tc>
        <w:tc>
          <w:tcPr>
            <w:tcW w:w="1276" w:type="dxa"/>
          </w:tcPr>
          <w:p w:rsidR="000D7D23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E76732" w:rsidP="000B49B9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</w:t>
            </w:r>
            <w:r w:rsidR="000B49B9">
              <w:rPr>
                <w:rFonts w:cstheme="minorHAnsi"/>
                <w:color w:val="auto"/>
                <w:lang w:val="es-ES"/>
              </w:rPr>
              <w:t>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10</w:t>
            </w:r>
            <w:r w:rsidR="009D1C06">
              <w:rPr>
                <w:rFonts w:cstheme="minorHAnsi"/>
                <w:color w:val="auto"/>
                <w:lang w:val="es-ES"/>
              </w:rPr>
              <w:t>-17</w:t>
            </w:r>
          </w:p>
        </w:tc>
        <w:tc>
          <w:tcPr>
            <w:tcW w:w="1274" w:type="dxa"/>
          </w:tcPr>
          <w:p w:rsidR="000D7D23" w:rsidRPr="00850C2A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8</w:t>
            </w:r>
            <w:r>
              <w:rPr>
                <w:rFonts w:cstheme="minorHAnsi"/>
                <w:color w:val="auto"/>
              </w:rPr>
              <w:t>-10-17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A336C9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850C2A" w:rsidRDefault="00A336C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10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F7254A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Reunión de Grupo</w:t>
            </w:r>
          </w:p>
        </w:tc>
        <w:tc>
          <w:tcPr>
            <w:tcW w:w="1276" w:type="dxa"/>
          </w:tcPr>
          <w:p w:rsidR="00F7254A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08-10-17</w:t>
            </w:r>
          </w:p>
        </w:tc>
        <w:tc>
          <w:tcPr>
            <w:tcW w:w="1274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08-10-17</w:t>
            </w:r>
          </w:p>
        </w:tc>
      </w:tr>
      <w:tr w:rsidR="00F7254A" w:rsidRPr="00850C2A" w:rsidTr="00F7254A">
        <w:trPr>
          <w:trHeight w:val="784"/>
        </w:trPr>
        <w:tc>
          <w:tcPr>
            <w:tcW w:w="4678" w:type="dxa"/>
          </w:tcPr>
          <w:p w:rsidR="00F7254A" w:rsidRPr="009C78ED" w:rsidRDefault="00F7254A" w:rsidP="00F7254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F7254A">
              <w:rPr>
                <w:rFonts w:cstheme="minorHAnsi"/>
                <w:color w:val="auto"/>
                <w:lang w:val="es-ES"/>
              </w:rPr>
              <w:t>Documento Resumen Reunión de grupo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09-10-17</w:t>
            </w:r>
          </w:p>
        </w:tc>
        <w:tc>
          <w:tcPr>
            <w:tcW w:w="1274" w:type="dxa"/>
          </w:tcPr>
          <w:p w:rsidR="00F7254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09-10-17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C78ED" w:rsidRDefault="009C78ED" w:rsidP="009C78ED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>Documento Plan de Proyecto</w:t>
            </w:r>
          </w:p>
        </w:tc>
        <w:tc>
          <w:tcPr>
            <w:tcW w:w="1276" w:type="dxa"/>
          </w:tcPr>
          <w:p w:rsidR="009C78ED" w:rsidRDefault="00A336C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C78ED" w:rsidRPr="00F53D96" w:rsidRDefault="00A336C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</w:p>
        </w:tc>
        <w:tc>
          <w:tcPr>
            <w:tcW w:w="1276" w:type="dxa"/>
          </w:tcPr>
          <w:p w:rsidR="009C78ED" w:rsidRDefault="00D0133F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9C78ED" w:rsidRPr="00F53D96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0B49B9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17</w:t>
            </w:r>
            <w:r w:rsidR="00D222BE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374F60" w:rsidRDefault="000B0491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Estimación Casos de Uso</w:t>
            </w:r>
          </w:p>
        </w:tc>
        <w:tc>
          <w:tcPr>
            <w:tcW w:w="1276" w:type="dxa"/>
          </w:tcPr>
          <w:p w:rsidR="009C78ED" w:rsidRDefault="00D222BE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10</w:t>
            </w:r>
            <w:r>
              <w:rPr>
                <w:rFonts w:cstheme="minorHAnsi"/>
                <w:color w:val="auto"/>
              </w:rPr>
              <w:t>-17</w:t>
            </w:r>
          </w:p>
        </w:tc>
        <w:tc>
          <w:tcPr>
            <w:tcW w:w="1274" w:type="dxa"/>
          </w:tcPr>
          <w:p w:rsidR="009C78ED" w:rsidRPr="00850C2A" w:rsidRDefault="00D222BE" w:rsidP="000B49B9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0B49B9">
              <w:rPr>
                <w:rFonts w:cstheme="minorHAnsi"/>
                <w:color w:val="auto"/>
              </w:rPr>
              <w:t>7</w:t>
            </w:r>
            <w:r>
              <w:rPr>
                <w:rFonts w:cstheme="minorHAnsi"/>
                <w:color w:val="auto"/>
              </w:rPr>
              <w:t>-</w:t>
            </w:r>
            <w:r w:rsidR="000B49B9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374F60" w:rsidRDefault="00374F60" w:rsidP="00374F6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374F60">
              <w:rPr>
                <w:rFonts w:cstheme="minorHAnsi"/>
                <w:color w:val="auto"/>
                <w:lang w:val="es-ES"/>
              </w:rPr>
              <w:t>Documento Modelo de Negocio</w:t>
            </w:r>
          </w:p>
        </w:tc>
        <w:tc>
          <w:tcPr>
            <w:tcW w:w="1276" w:type="dxa"/>
          </w:tcPr>
          <w:p w:rsidR="009C78ED" w:rsidRDefault="00F7254A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07-10-17</w:t>
            </w:r>
          </w:p>
        </w:tc>
        <w:tc>
          <w:tcPr>
            <w:tcW w:w="1274" w:type="dxa"/>
          </w:tcPr>
          <w:p w:rsidR="009C78ED" w:rsidRPr="00850C2A" w:rsidRDefault="000B49B9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20-10-17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1A69E2" w:rsidRDefault="009C78ED" w:rsidP="002C1025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2C1025">
              <w:rPr>
                <w:b/>
                <w:lang w:val="es-AR"/>
              </w:rPr>
              <w:t>SEGUNDA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ELABORACION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E76732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E76732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0-17</w:t>
            </w:r>
          </w:p>
        </w:tc>
      </w:tr>
    </w:tbl>
    <w:p w:rsidR="00E511E0" w:rsidRPr="00850C2A" w:rsidRDefault="00E511E0" w:rsidP="00850C2A">
      <w:pPr>
        <w:pStyle w:val="PSI-Ttulo1"/>
      </w:pPr>
      <w:bookmarkStart w:id="7" w:name="_Toc498805425"/>
      <w:r w:rsidRPr="00850C2A">
        <w:t>Recursos</w:t>
      </w:r>
      <w:bookmarkEnd w:id="7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lastRenderedPageBreak/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BC4B6A">
      <w:pPr>
        <w:pStyle w:val="PSI-Ttulo1"/>
        <w:spacing w:before="0"/>
      </w:pPr>
    </w:p>
    <w:p w:rsidR="00DD1DA2" w:rsidRPr="00850C2A" w:rsidRDefault="00DD1DA2" w:rsidP="00850C2A">
      <w:pPr>
        <w:pStyle w:val="PSI-Ttulo1"/>
      </w:pPr>
      <w:bookmarkStart w:id="8" w:name="_Toc498805426"/>
      <w:r w:rsidRPr="00850C2A">
        <w:t>Evaluación</w:t>
      </w:r>
      <w:r w:rsidR="00E511E0" w:rsidRPr="00850C2A">
        <w:t xml:space="preserve"> </w:t>
      </w:r>
      <w:r w:rsidR="00E76732">
        <w:t>20</w:t>
      </w:r>
      <w:r w:rsidR="007C24E5">
        <w:t>-</w:t>
      </w:r>
      <w:r w:rsidR="004F1F08">
        <w:t>1</w:t>
      </w:r>
      <w:r w:rsidR="007C24E5">
        <w:t>0-17</w:t>
      </w:r>
      <w:bookmarkEnd w:id="8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9" w:name="_Toc49880542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9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231E2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231E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Se logró el modelo de datos al determinando las entidades y relaciones presentes en el problema y que permiten describir lógica y conceptualmente la base de datos externa.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DA46C9" w:rsidRPr="00DA46C9" w:rsidRDefault="00DA46C9" w:rsidP="00DA46C9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DA46C9">
        <w:rPr>
          <w:color w:val="auto"/>
          <w:sz w:val="22"/>
          <w:szCs w:val="22"/>
          <w:lang w:val="es-AR"/>
        </w:rPr>
        <w:t>La reunión realizada giro en torno a la muestra de avances de cada integrante y al análisis conjunto de aquellas actividades planificadas para el desarrollo conjunto.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 xml:space="preserve">Se concluyó el plan de pruebas 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Calidad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Estimación Casos de Uso</w:t>
      </w:r>
    </w:p>
    <w:p w:rsidR="00F36A01" w:rsidRPr="00F36A01" w:rsidRDefault="00F36A01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 w:rsidRPr="00F36A01">
        <w:rPr>
          <w:color w:val="auto"/>
          <w:sz w:val="22"/>
          <w:szCs w:val="22"/>
          <w:lang w:val="es-AR"/>
        </w:rPr>
        <w:t>Quedo terminada la estimación por casos de uso, determinando tamaño, duración y costo del proyecto.</w:t>
      </w:r>
    </w:p>
    <w:p w:rsidR="007231E2" w:rsidRDefault="007231E2" w:rsidP="007231E2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Negocio</w:t>
      </w:r>
    </w:p>
    <w:p w:rsidR="007D0D63" w:rsidRPr="007D0D63" w:rsidRDefault="007D0D63" w:rsidP="007D0D6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0" w:name="_Toc49880542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0"/>
    </w:p>
    <w:p w:rsidR="00F36A01" w:rsidRPr="00F36A01" w:rsidRDefault="007D0D63" w:rsidP="00F36A01">
      <w:pPr>
        <w:pStyle w:val="Default"/>
        <w:ind w:left="284"/>
        <w:rPr>
          <w:color w:val="auto"/>
          <w:sz w:val="22"/>
          <w:szCs w:val="22"/>
          <w:lang w:val="es-AR"/>
        </w:rPr>
      </w:pPr>
      <w:r>
        <w:t xml:space="preserve">Se </w:t>
      </w:r>
      <w:proofErr w:type="spellStart"/>
      <w:r>
        <w:t>alcanzó</w:t>
      </w:r>
      <w:proofErr w:type="spellEnd"/>
      <w:r>
        <w:t xml:space="preserve"> la totalidad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planteados</w:t>
      </w:r>
      <w:proofErr w:type="spellEnd"/>
    </w:p>
    <w:p w:rsidR="00DD1DA2" w:rsidRPr="00850C2A" w:rsidRDefault="00DD1DA2" w:rsidP="00850C2A">
      <w:pPr>
        <w:pStyle w:val="PSI-Ttulo1"/>
      </w:pPr>
      <w:bookmarkStart w:id="11" w:name="_Toc498805429"/>
      <w:r w:rsidRPr="00850C2A">
        <w:t>Conclusión</w:t>
      </w:r>
      <w:bookmarkEnd w:id="11"/>
    </w:p>
    <w:p w:rsidR="002E3EA3" w:rsidRPr="002E3EA3" w:rsidRDefault="002E3EA3" w:rsidP="00BC4B6A">
      <w:pPr>
        <w:pStyle w:val="Default"/>
        <w:jc w:val="both"/>
        <w:rPr>
          <w:lang w:val="es-AR"/>
        </w:rPr>
      </w:pPr>
      <w:r w:rsidRPr="008F1A79">
        <w:rPr>
          <w:lang w:val="es-AR"/>
        </w:rPr>
        <w:t xml:space="preserve">De acuerdo al estado de completitud de esta iteración </w:t>
      </w:r>
      <w:r w:rsidR="00D54A48" w:rsidRPr="008F1A79">
        <w:rPr>
          <w:lang w:val="es-AR"/>
        </w:rPr>
        <w:t>consideramos que estamos en condición de pasar a la siguiente fase</w:t>
      </w:r>
      <w:r w:rsidRPr="008F1A79">
        <w:rPr>
          <w:lang w:val="es-AR"/>
        </w:rPr>
        <w:t>.</w:t>
      </w:r>
      <w:r>
        <w:rPr>
          <w:lang w:val="es-AR"/>
        </w:rPr>
        <w:t xml:space="preserve"> </w:t>
      </w:r>
    </w:p>
    <w:p w:rsidR="00EB222D" w:rsidRDefault="00EB222D" w:rsidP="007D0D63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2" w:name="_Toc238197620"/>
      <w:bookmarkStart w:id="13" w:name="_Toc498805430"/>
      <w:bookmarkStart w:id="14" w:name="_GoBack"/>
      <w:bookmarkEnd w:id="14"/>
    </w:p>
    <w:p w:rsidR="00F70F4F" w:rsidRPr="00850C2A" w:rsidRDefault="00F70F4F" w:rsidP="00EB222D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2"/>
      <w:bookmarkEnd w:id="13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404D2" w:rsidRPr="003404D2">
        <w:rPr>
          <w:rFonts w:cstheme="minorHAnsi"/>
          <w:b/>
          <w:color w:val="auto"/>
        </w:rPr>
        <w:t>1</w:t>
      </w:r>
      <w:r w:rsidRPr="002D3EE5">
        <w:rPr>
          <w:rFonts w:cstheme="minorHAnsi"/>
          <w:b/>
          <w:color w:val="auto"/>
        </w:rPr>
        <w:t>0</w:t>
      </w:r>
      <w:r w:rsidR="003404D2">
        <w:rPr>
          <w:rFonts w:cstheme="minorHAnsi"/>
          <w:b/>
          <w:color w:val="auto"/>
        </w:rPr>
        <w:t>8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F1F08">
        <w:rPr>
          <w:rFonts w:cstheme="minorHAnsi"/>
          <w:b/>
          <w:color w:val="auto"/>
        </w:rPr>
        <w:t>119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422" w:rsidRDefault="00752422" w:rsidP="00C94FBE">
      <w:pPr>
        <w:spacing w:before="0" w:line="240" w:lineRule="auto"/>
      </w:pPr>
      <w:r>
        <w:separator/>
      </w:r>
    </w:p>
    <w:p w:rsidR="00752422" w:rsidRDefault="00752422"/>
  </w:endnote>
  <w:endnote w:type="continuationSeparator" w:id="0">
    <w:p w:rsidR="00752422" w:rsidRDefault="00752422" w:rsidP="00C94FBE">
      <w:pPr>
        <w:spacing w:before="0" w:line="240" w:lineRule="auto"/>
      </w:pPr>
      <w:r>
        <w:continuationSeparator/>
      </w:r>
    </w:p>
    <w:p w:rsidR="00752422" w:rsidRDefault="00752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422" w:rsidRDefault="00752422" w:rsidP="00C94FBE">
      <w:pPr>
        <w:spacing w:before="0" w:line="240" w:lineRule="auto"/>
      </w:pPr>
      <w:r>
        <w:separator/>
      </w:r>
    </w:p>
    <w:p w:rsidR="00752422" w:rsidRDefault="00752422"/>
  </w:footnote>
  <w:footnote w:type="continuationSeparator" w:id="0">
    <w:p w:rsidR="00752422" w:rsidRDefault="00752422" w:rsidP="00C94FBE">
      <w:pPr>
        <w:spacing w:before="0" w:line="240" w:lineRule="auto"/>
      </w:pPr>
      <w:r>
        <w:continuationSeparator/>
      </w:r>
    </w:p>
    <w:p w:rsidR="00752422" w:rsidRDefault="007524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2B3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49B9"/>
    <w:rsid w:val="000C4C42"/>
    <w:rsid w:val="000C4E31"/>
    <w:rsid w:val="000D4C6E"/>
    <w:rsid w:val="000D4FF8"/>
    <w:rsid w:val="000D7D23"/>
    <w:rsid w:val="000F1888"/>
    <w:rsid w:val="000F4F97"/>
    <w:rsid w:val="000F5D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C1025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78E8"/>
    <w:rsid w:val="0031033C"/>
    <w:rsid w:val="00312E32"/>
    <w:rsid w:val="003130E3"/>
    <w:rsid w:val="003149A1"/>
    <w:rsid w:val="003163C6"/>
    <w:rsid w:val="00334C39"/>
    <w:rsid w:val="003404D2"/>
    <w:rsid w:val="00344258"/>
    <w:rsid w:val="00346864"/>
    <w:rsid w:val="00350E39"/>
    <w:rsid w:val="003560F2"/>
    <w:rsid w:val="00361BDD"/>
    <w:rsid w:val="00363FD1"/>
    <w:rsid w:val="003746F9"/>
    <w:rsid w:val="00374F60"/>
    <w:rsid w:val="00397566"/>
    <w:rsid w:val="003B4793"/>
    <w:rsid w:val="003B7F1F"/>
    <w:rsid w:val="003C54B1"/>
    <w:rsid w:val="003E12FE"/>
    <w:rsid w:val="0040066E"/>
    <w:rsid w:val="00416240"/>
    <w:rsid w:val="004525FF"/>
    <w:rsid w:val="004802AE"/>
    <w:rsid w:val="004807AF"/>
    <w:rsid w:val="0049000B"/>
    <w:rsid w:val="004A54C8"/>
    <w:rsid w:val="004C5D7E"/>
    <w:rsid w:val="004D45CD"/>
    <w:rsid w:val="004D5185"/>
    <w:rsid w:val="004E3B8C"/>
    <w:rsid w:val="004E4935"/>
    <w:rsid w:val="004F1F08"/>
    <w:rsid w:val="004F4D25"/>
    <w:rsid w:val="005017FA"/>
    <w:rsid w:val="005046A5"/>
    <w:rsid w:val="00504A67"/>
    <w:rsid w:val="005065CC"/>
    <w:rsid w:val="00511D9A"/>
    <w:rsid w:val="00515617"/>
    <w:rsid w:val="005247CE"/>
    <w:rsid w:val="00541610"/>
    <w:rsid w:val="0055186B"/>
    <w:rsid w:val="00551BC7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A6F59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770F2"/>
    <w:rsid w:val="00680710"/>
    <w:rsid w:val="0068769E"/>
    <w:rsid w:val="006919D5"/>
    <w:rsid w:val="0069686D"/>
    <w:rsid w:val="006A2495"/>
    <w:rsid w:val="006B3371"/>
    <w:rsid w:val="006B3555"/>
    <w:rsid w:val="0070494E"/>
    <w:rsid w:val="00705C02"/>
    <w:rsid w:val="00710BA6"/>
    <w:rsid w:val="00711DF8"/>
    <w:rsid w:val="007231E2"/>
    <w:rsid w:val="00723926"/>
    <w:rsid w:val="0073726B"/>
    <w:rsid w:val="00740712"/>
    <w:rsid w:val="007447BE"/>
    <w:rsid w:val="00752422"/>
    <w:rsid w:val="007608DB"/>
    <w:rsid w:val="0077792A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0D63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3A0A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B1983"/>
    <w:rsid w:val="008B3B0F"/>
    <w:rsid w:val="008C36AB"/>
    <w:rsid w:val="008C7722"/>
    <w:rsid w:val="008E48FB"/>
    <w:rsid w:val="008F1A79"/>
    <w:rsid w:val="00904CB6"/>
    <w:rsid w:val="0092483A"/>
    <w:rsid w:val="00942049"/>
    <w:rsid w:val="009440FA"/>
    <w:rsid w:val="00944A73"/>
    <w:rsid w:val="00950B75"/>
    <w:rsid w:val="00955D63"/>
    <w:rsid w:val="0096683E"/>
    <w:rsid w:val="009712B0"/>
    <w:rsid w:val="009A3173"/>
    <w:rsid w:val="009A3DB5"/>
    <w:rsid w:val="009B1685"/>
    <w:rsid w:val="009B4507"/>
    <w:rsid w:val="009C78ED"/>
    <w:rsid w:val="009D1C06"/>
    <w:rsid w:val="009E25D0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2030"/>
    <w:rsid w:val="00A45630"/>
    <w:rsid w:val="00A50ABB"/>
    <w:rsid w:val="00A6434B"/>
    <w:rsid w:val="00A670E3"/>
    <w:rsid w:val="00A77EC6"/>
    <w:rsid w:val="00AA2D66"/>
    <w:rsid w:val="00AB5A54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4B6A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33F"/>
    <w:rsid w:val="00D01B23"/>
    <w:rsid w:val="00D06116"/>
    <w:rsid w:val="00D06E99"/>
    <w:rsid w:val="00D11604"/>
    <w:rsid w:val="00D15FB2"/>
    <w:rsid w:val="00D222BE"/>
    <w:rsid w:val="00D255E1"/>
    <w:rsid w:val="00D54A48"/>
    <w:rsid w:val="00D56851"/>
    <w:rsid w:val="00D649B2"/>
    <w:rsid w:val="00D672B5"/>
    <w:rsid w:val="00D70C0C"/>
    <w:rsid w:val="00D80E83"/>
    <w:rsid w:val="00D82A50"/>
    <w:rsid w:val="00DA284A"/>
    <w:rsid w:val="00DA46C9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6732"/>
    <w:rsid w:val="00E7708C"/>
    <w:rsid w:val="00E8096E"/>
    <w:rsid w:val="00E84E25"/>
    <w:rsid w:val="00E93312"/>
    <w:rsid w:val="00EA7D8C"/>
    <w:rsid w:val="00EB222D"/>
    <w:rsid w:val="00EE0084"/>
    <w:rsid w:val="00EF5500"/>
    <w:rsid w:val="00EF7C69"/>
    <w:rsid w:val="00F0316E"/>
    <w:rsid w:val="00F045A2"/>
    <w:rsid w:val="00F163F8"/>
    <w:rsid w:val="00F35B6E"/>
    <w:rsid w:val="00F36808"/>
    <w:rsid w:val="00F36A01"/>
    <w:rsid w:val="00F438B1"/>
    <w:rsid w:val="00F45D1E"/>
    <w:rsid w:val="00F53D96"/>
    <w:rsid w:val="00F54DA6"/>
    <w:rsid w:val="00F6748E"/>
    <w:rsid w:val="00F70F4F"/>
    <w:rsid w:val="00F7254A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24B04B7B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50C2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113ED-3DB9-4FA0-A49B-4A8BDD26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400</TotalTime>
  <Pages>6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58</cp:revision>
  <dcterms:created xsi:type="dcterms:W3CDTF">2017-09-10T17:02:00Z</dcterms:created>
  <dcterms:modified xsi:type="dcterms:W3CDTF">2019-04-26T03:38:00Z</dcterms:modified>
  <cp:category>Fase de Elaboración, Iteración 2</cp:category>
</cp:coreProperties>
</file>