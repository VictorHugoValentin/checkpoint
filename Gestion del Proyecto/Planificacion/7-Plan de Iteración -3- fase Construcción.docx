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Pr="005A2C19" w:rsidRDefault="00EF5500">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95104" behindDoc="0" locked="0" layoutInCell="1" allowOverlap="1" wp14:anchorId="1139AF5B" wp14:editId="6D08DEE4">
                    <wp:simplePos x="0" y="0"/>
                    <wp:positionH relativeFrom="column">
                      <wp:posOffset>-1261110</wp:posOffset>
                    </wp:positionH>
                    <wp:positionV relativeFrom="paragraph">
                      <wp:posOffset>-1427480</wp:posOffset>
                    </wp:positionV>
                    <wp:extent cx="8089900" cy="11209020"/>
                    <wp:effectExtent l="0" t="0" r="0" b="11430"/>
                    <wp:wrapNone/>
                    <wp:docPr id="4" name="Grupo 4"/>
                    <wp:cNvGraphicFramePr/>
                    <a:graphic xmlns:a="http://schemas.openxmlformats.org/drawingml/2006/main">
                      <a:graphicData uri="http://schemas.microsoft.com/office/word/2010/wordprocessingGroup">
                        <wpg:wgp>
                          <wpg:cNvGrpSpPr/>
                          <wpg:grpSpPr>
                            <a:xfrm>
                              <a:off x="0" y="0"/>
                              <a:ext cx="8089900" cy="11209020"/>
                              <a:chOff x="0" y="0"/>
                              <a:chExt cx="8089900" cy="11209020"/>
                            </a:xfrm>
                          </wpg:grpSpPr>
                          <wpg:grpSp>
                            <wpg:cNvPr id="3" name="Grupo 3"/>
                            <wpg:cNvGrpSpPr/>
                            <wpg:grpSpPr>
                              <a:xfrm>
                                <a:off x="0" y="0"/>
                                <a:ext cx="8089900" cy="11209020"/>
                                <a:chOff x="0" y="0"/>
                                <a:chExt cx="8089900" cy="11209020"/>
                              </a:xfrm>
                            </wpg:grpSpPr>
                            <wps:wsp>
                              <wps:cNvPr id="43" name="Rectangle 6"/>
                              <wps:cNvSpPr>
                                <a:spLocks noChangeArrowheads="1"/>
                              </wps:cNvSpPr>
                              <wps:spPr bwMode="auto">
                                <a:xfrm>
                                  <a:off x="0" y="9906000"/>
                                  <a:ext cx="7917815" cy="103695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4" name="Rectangle 7"/>
                              <wps:cNvSpPr>
                                <a:spLocks noChangeArrowheads="1"/>
                              </wps:cNvSpPr>
                              <wps:spPr bwMode="auto">
                                <a:xfrm>
                                  <a:off x="0" y="266700"/>
                                  <a:ext cx="7917815" cy="168592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676275" y="0"/>
                                  <a:ext cx="90805" cy="11209020"/>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45" name="Rectangle 33"/>
                              <wps:cNvSpPr>
                                <a:spLocks noChangeArrowheads="1"/>
                              </wps:cNvSpPr>
                              <wps:spPr bwMode="auto">
                                <a:xfrm>
                                  <a:off x="4914900" y="171450"/>
                                  <a:ext cx="3175000" cy="146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41" name="Rectangle 31"/>
                            <wps:cNvSpPr>
                              <a:spLocks noChangeArrowheads="1"/>
                            </wps:cNvSpPr>
                            <wps:spPr bwMode="auto">
                              <a:xfrm>
                                <a:off x="2581275" y="630555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w14:anchorId="1139AF5B" id="Grupo 4" o:spid="_x0000_s1026" style="position:absolute;margin-left:-99.3pt;margin-top:-112.4pt;width:637pt;height:882.6pt;z-index:251695104" coordsize="80899,112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">
                    <v:group id="Grupo 3" o:spid="_x0000_s1027" style="position:absolute;width:80899;height:112090" coordsize="80899,112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6" o:spid="_x0000_s1028" style="position:absolute;top:99060;width:79178;height:10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" fillcolor="#92d050" strokecolor="#00b050"/>
                      <v:rect id="Rectangle 7" o:spid="_x0000_s1029" style="position:absolute;top:2667;width:79178;height:168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" fillcolor="#92d050" strokecolor="#00b050"/>
                      <v:rect id="Rectangle 9" o:spid="_x0000_s1030" style="position:absolute;left:6762;width:908;height:112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" fillcolor="#eaf1dd [662]" strokecolor="#00b050"/>
                      <v:rect id="Rectangle 33" o:spid="_x0000_s1031" style="position:absolute;left:49149;top:1714;width:31750;height:1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" filled="f" stroked="f">
                        <v:textbox style="mso-fit-shape-to-text:t">
                          <w:txbxContent>
                            <w:p w:rsidR="005A2C19" w:rsidRDefault="005A2C19" w:rsidP="005A2C19">
                              <w:pPr>
                                <w:ind w:left="0"/>
                                <w:jc w:val="center"/>
                              </w:pPr>
                              <w:r>
                                <w:rPr>
                                  <w:noProof/>
                                  <w:lang w:val="es-AR" w:eastAsia="es-AR"/>
                                </w:rPr>
                                <w:drawing>
                                  <wp:inline distT="0" distB="0" distL="0" distR="0" wp14:anchorId="030DC52C" wp14:editId="4251ED18">
                                    <wp:extent cx="2661462" cy="1212850"/>
                                    <wp:effectExtent l="0" t="0" r="0" b="6350"/>
                                    <wp:docPr id="1" name="Imagen 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_x0000_s1032" style="position:absolute;left:25812;top:63055;width:29166;height:39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32ZxAAAANsAAAAPAAAAZHJzL2Rvd25yZXYueG1sRI9Ba8JA&#10;FITvhf6H5RV6KbpRRE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HPzfZnEAAAA2wAAAA8A&#10;AAAAAAAAAAAAAAAABwIAAGRycy9kb3ducmV2LnhtbFBLBQYAAAAAAwADALcAAAD4A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32E4BF38" wp14:editId="0C888563">
                                  <wp:extent cx="2521715" cy="349198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5A2C19" w:rsidRDefault="00D06E99">
          <w:pPr>
            <w:pStyle w:val="Sinespaciado"/>
            <w:rPr>
              <w:rFonts w:asciiTheme="majorHAnsi" w:eastAsiaTheme="majorEastAsia" w:hAnsiTheme="majorHAnsi" w:cstheme="majorBid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5A2C19" w:rsidRDefault="002731FC">
              <w:pPr>
                <w:pStyle w:val="Sinespaciado"/>
                <w:rPr>
                  <w:rFonts w:eastAsiaTheme="majorEastAsia" w:cstheme="minorHAnsi"/>
                  <w:sz w:val="72"/>
                  <w:szCs w:val="72"/>
                </w:rPr>
              </w:pPr>
              <w:r w:rsidRPr="005A2C19">
                <w:rPr>
                  <w:rFonts w:eastAsiaTheme="majorEastAsia" w:cstheme="minorHAnsi"/>
                  <w:sz w:val="72"/>
                  <w:szCs w:val="72"/>
                </w:rPr>
                <w:t>Plan de Iteración</w:t>
              </w:r>
            </w:p>
          </w:sdtContent>
        </w:sdt>
        <w:sdt>
          <w:sdtPr>
            <w:rPr>
              <w:rFonts w:eastAsiaTheme="majorEastAsia" w:cstheme="minorHAns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Pr="005A2C19" w:rsidRDefault="00DD1DA2" w:rsidP="002731FC">
              <w:pPr>
                <w:pStyle w:val="Sinespaciado"/>
                <w:spacing w:after="240"/>
                <w:rPr>
                  <w:rFonts w:eastAsiaTheme="majorEastAsia" w:cstheme="minorHAnsi"/>
                  <w:sz w:val="72"/>
                  <w:szCs w:val="72"/>
                </w:rPr>
              </w:pPr>
              <w:r w:rsidRPr="005A2C19">
                <w:rPr>
                  <w:rFonts w:eastAsiaTheme="majorEastAsia" w:cstheme="minorHAnsi"/>
                  <w:sz w:val="56"/>
                  <w:szCs w:val="72"/>
                  <w:lang w:val="es-AR"/>
                </w:rPr>
                <w:t xml:space="preserve">Fase </w:t>
              </w:r>
              <w:r w:rsidR="005E56DD">
                <w:rPr>
                  <w:rFonts w:eastAsiaTheme="majorEastAsia" w:cstheme="minorHAnsi"/>
                  <w:sz w:val="56"/>
                  <w:szCs w:val="72"/>
                  <w:lang w:val="es-AR"/>
                </w:rPr>
                <w:t xml:space="preserve">de </w:t>
              </w:r>
              <w:r w:rsidR="006B1CFE">
                <w:rPr>
                  <w:rFonts w:eastAsiaTheme="majorEastAsia" w:cstheme="minorHAnsi"/>
                  <w:sz w:val="56"/>
                  <w:szCs w:val="72"/>
                  <w:lang w:val="es-AR"/>
                </w:rPr>
                <w:t>Construcción</w:t>
              </w:r>
              <w:r w:rsidR="005E56DD">
                <w:rPr>
                  <w:rFonts w:eastAsiaTheme="majorEastAsia" w:cstheme="minorHAnsi"/>
                  <w:sz w:val="56"/>
                  <w:szCs w:val="72"/>
                  <w:lang w:val="es-AR"/>
                </w:rPr>
                <w:t xml:space="preserve">, Iteración </w:t>
              </w:r>
              <w:r w:rsidR="00271897">
                <w:rPr>
                  <w:rFonts w:eastAsiaTheme="majorEastAsia" w:cstheme="minorHAnsi"/>
                  <w:sz w:val="56"/>
                  <w:szCs w:val="72"/>
                  <w:lang w:val="es-AR"/>
                </w:rPr>
                <w:t>3</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5A2C19" w:rsidRDefault="005E56DD">
              <w:pPr>
                <w:pStyle w:val="Sinespaciado"/>
                <w:rPr>
                  <w:rFonts w:eastAsiaTheme="majorEastAsia" w:cstheme="minorHAnsi"/>
                  <w:sz w:val="36"/>
                  <w:szCs w:val="36"/>
                </w:rPr>
              </w:pPr>
              <w:proofErr w:type="spellStart"/>
              <w:r>
                <w:rPr>
                  <w:rFonts w:eastAsiaTheme="majorEastAsia" w:cstheme="minorHAnsi"/>
                  <w:sz w:val="36"/>
                  <w:szCs w:val="36"/>
                </w:rPr>
                <w:t>CheckPoint</w:t>
              </w:r>
              <w:proofErr w:type="spellEnd"/>
            </w:p>
          </w:sdtContent>
        </w:sdt>
        <w:p w:rsidR="00D06E99" w:rsidRPr="005A2C19" w:rsidRDefault="00D06E99">
          <w:pPr>
            <w:pStyle w:val="Sinespaciado"/>
            <w:rPr>
              <w:rFonts w:cstheme="minorHAnsi"/>
            </w:rPr>
          </w:pPr>
        </w:p>
        <w:p w:rsidR="006919D5" w:rsidRPr="005A2C19" w:rsidRDefault="006919D5">
          <w:pPr>
            <w:pStyle w:val="Sinespaciado"/>
            <w:rPr>
              <w:rFonts w:cstheme="minorHAnsi"/>
            </w:rPr>
          </w:pPr>
        </w:p>
        <w:p w:rsidR="006919D5" w:rsidRPr="005A2C19" w:rsidRDefault="006919D5">
          <w:pPr>
            <w:pStyle w:val="Sinespaciado"/>
            <w:rPr>
              <w:rFonts w:cstheme="minorHAnsi"/>
              <w:u w:val="single"/>
            </w:rPr>
          </w:pPr>
        </w:p>
        <w:p w:rsidR="006919D5" w:rsidRPr="005A2C19"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5A2C19" w:rsidRDefault="005E56DD">
              <w:pPr>
                <w:pStyle w:val="Sinespaciado"/>
                <w:rPr>
                  <w:rFonts w:cstheme="minorHAnsi"/>
                </w:rPr>
              </w:pPr>
              <w:r>
                <w:rPr>
                  <w:rFonts w:cstheme="minorHAnsi"/>
                  <w:lang w:val="es-AR"/>
                </w:rPr>
                <w:t>Laboratorio de Desarrollo de Software</w:t>
              </w:r>
            </w:p>
          </w:sdtContent>
        </w:sdt>
        <w:p w:rsidR="00D06E99" w:rsidRPr="005A2C19" w:rsidRDefault="005E56DD">
          <w:pPr>
            <w:pStyle w:val="Sinespaciado"/>
            <w:rPr>
              <w:rFonts w:cstheme="minorHAnsi"/>
            </w:rPr>
          </w:pPr>
          <w:r>
            <w:rPr>
              <w:rFonts w:cstheme="minorHAnsi"/>
              <w:lang w:val="es-AR"/>
            </w:rPr>
            <w:t>GVR</w:t>
          </w:r>
        </w:p>
        <w:p w:rsidR="00D06E99" w:rsidRPr="005A2C19" w:rsidRDefault="00D06E99"/>
        <w:p w:rsidR="00BC5404" w:rsidRPr="005A2C19" w:rsidRDefault="00850C2A" w:rsidP="000F4F97">
          <w:pPr>
            <w:pStyle w:val="PSI-Comentario"/>
            <w:rPr>
              <w:color w:val="auto"/>
            </w:rPr>
          </w:pPr>
          <w:r>
            <w:rPr>
              <w:noProof/>
              <w:lang w:eastAsia="es-AR"/>
            </w:rPr>
            <mc:AlternateContent>
              <mc:Choice Requires="wps">
                <w:drawing>
                  <wp:anchor distT="0" distB="0" distL="114300" distR="114300" simplePos="0" relativeHeight="251689984" behindDoc="0" locked="0" layoutInCell="1" allowOverlap="1" wp14:anchorId="085BD0CF" wp14:editId="456651F7">
                    <wp:simplePos x="0" y="0"/>
                    <wp:positionH relativeFrom="margin">
                      <wp:posOffset>2382520</wp:posOffset>
                    </wp:positionH>
                    <wp:positionV relativeFrom="paragraph">
                      <wp:posOffset>5991860</wp:posOffset>
                    </wp:positionV>
                    <wp:extent cx="2916555" cy="3947795"/>
                    <wp:effectExtent l="0" t="0" r="0" b="0"/>
                    <wp:wrapNone/>
                    <wp:docPr id="40"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0CF" id="Rectangle 31" o:spid="_x0000_s1033" style="position:absolute;left:0;text-align:left;margin-left:187.6pt;margin-top:471.8pt;width:229.65pt;height:310.8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GfF&#10;0C2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18E9DE72" wp14:editId="5F0770E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sidR="00D06E99" w:rsidRPr="005A2C19">
            <w:rPr>
              <w:color w:val="auto"/>
            </w:rPr>
            <w:br w:type="page"/>
          </w:r>
          <w:r>
            <w:rPr>
              <w:noProof/>
              <w:lang w:eastAsia="es-AR"/>
            </w:rPr>
            <mc:AlternateContent>
              <mc:Choice Requires="wps">
                <w:drawing>
                  <wp:anchor distT="0" distB="0" distL="114300" distR="114300" simplePos="0" relativeHeight="251692032" behindDoc="0" locked="0" layoutInCell="1" allowOverlap="1" wp14:anchorId="0163567D" wp14:editId="5AF9A026">
                    <wp:simplePos x="0" y="0"/>
                    <wp:positionH relativeFrom="margin">
                      <wp:posOffset>2382520</wp:posOffset>
                    </wp:positionH>
                    <wp:positionV relativeFrom="paragraph">
                      <wp:posOffset>5991860</wp:posOffset>
                    </wp:positionV>
                    <wp:extent cx="2916555" cy="3947795"/>
                    <wp:effectExtent l="0" t="0" r="0" b="0"/>
                    <wp:wrapNone/>
                    <wp:docPr id="3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63567D" id="_x0000_s1034" style="position:absolute;left:0;text-align:left;margin-left:187.6pt;margin-top:471.8pt;width:229.65pt;height:310.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VZF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C+F&#10;VkW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6EECFB87" wp14:editId="147A49CE">
                                <wp:extent cx="2521715" cy="349198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r>
            <w:rPr>
              <w:noProof/>
              <w:lang w:eastAsia="es-AR"/>
            </w:rPr>
            <mc:AlternateContent>
              <mc:Choice Requires="wps">
                <w:drawing>
                  <wp:anchor distT="0" distB="0" distL="114300" distR="114300" simplePos="0" relativeHeight="251687936" behindDoc="0" locked="0" layoutInCell="1" allowOverlap="1" wp14:anchorId="3581A820" wp14:editId="4A1B9C28">
                    <wp:simplePos x="0" y="0"/>
                    <wp:positionH relativeFrom="margin">
                      <wp:posOffset>2382520</wp:posOffset>
                    </wp:positionH>
                    <wp:positionV relativeFrom="paragraph">
                      <wp:posOffset>5991860</wp:posOffset>
                    </wp:positionV>
                    <wp:extent cx="2916555" cy="3947795"/>
                    <wp:effectExtent l="0" t="0" r="0" b="0"/>
                    <wp:wrapNone/>
                    <wp:docPr id="38"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16555" cy="3947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81A820" id="_x0000_s1035" style="position:absolute;left:0;text-align:left;margin-left:187.6pt;margin-top:471.8pt;width:229.65pt;height:310.8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" filled="f" stroked="f">
                    <v:textbox>
                      <w:txbxContent>
                        <w:p w:rsidR="005A2C19" w:rsidRDefault="005A2C19" w:rsidP="005A2C19">
                          <w:pPr>
                            <w:ind w:left="0"/>
                            <w:jc w:val="center"/>
                          </w:pPr>
                          <w:r>
                            <w:rPr>
                              <w:rFonts w:ascii="Cambria" w:hAnsi="Cambria"/>
                              <w:noProof/>
                              <w:sz w:val="72"/>
                              <w:szCs w:val="72"/>
                              <w:lang w:val="es-AR" w:eastAsia="es-AR"/>
                            </w:rPr>
                            <w:drawing>
                              <wp:inline distT="0" distB="0" distL="0" distR="0" wp14:anchorId="2DF8B2D1" wp14:editId="38F0BEC3">
                                <wp:extent cx="2521715" cy="349198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w10:wrap anchorx="margin"/>
                  </v:rect>
                </w:pict>
              </mc:Fallback>
            </mc:AlternateContent>
          </w:r>
        </w:p>
        <w:p w:rsidR="00BC5404" w:rsidRPr="005A2C19" w:rsidRDefault="00850C2A" w:rsidP="000F4F97">
          <w:pPr>
            <w:pStyle w:val="PSI-Comentario"/>
            <w:rPr>
              <w:color w:val="auto"/>
            </w:rPr>
          </w:pPr>
          <w:r w:rsidRPr="005A2C19">
            <w:rPr>
              <w:noProof/>
              <w:color w:val="auto"/>
              <w:lang w:eastAsia="es-AR"/>
            </w:rPr>
            <w:lastRenderedPageBreak/>
            <mc:AlternateContent>
              <mc:Choice Requires="wps">
                <w:drawing>
                  <wp:anchor distT="0" distB="0" distL="114300" distR="114300" simplePos="0" relativeHeight="251670528" behindDoc="1" locked="0" layoutInCell="1" allowOverlap="1" wp14:anchorId="20427DC7" wp14:editId="31E00D91">
                    <wp:simplePos x="0" y="0"/>
                    <wp:positionH relativeFrom="margin">
                      <wp:posOffset>4009390</wp:posOffset>
                    </wp:positionH>
                    <wp:positionV relativeFrom="margin">
                      <wp:posOffset>-1212850</wp:posOffset>
                    </wp:positionV>
                    <wp:extent cx="2480945" cy="10974705"/>
                    <wp:effectExtent l="12700" t="5080" r="11430" b="12065"/>
                    <wp:wrapSquare wrapText="bothSides"/>
                    <wp:docPr id="3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974705"/>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F60B11" id="Rectangle 17" o:spid="_x0000_s1026" style="position:absolute;margin-left:315.7pt;margin-top:-95.5pt;width:195.35pt;height:864.1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" fillcolor="#92d050" strokecolor="#ffc000">
                    <w10:wrap type="square" anchorx="margin" anchory="margin"/>
                  </v:rect>
                </w:pict>
              </mc:Fallback>
            </mc:AlternateContent>
          </w:r>
          <w:r w:rsidRPr="005A2C19">
            <w:rPr>
              <w:noProof/>
              <w:color w:val="auto"/>
              <w:lang w:eastAsia="es-AR"/>
            </w:rPr>
            <mc:AlternateContent>
              <mc:Choice Requires="wps">
                <w:drawing>
                  <wp:anchor distT="0" distB="0" distL="114300" distR="114300" simplePos="0" relativeHeight="251682816" behindDoc="0" locked="0" layoutInCell="1" allowOverlap="1" wp14:anchorId="7B753815" wp14:editId="5AF5779C">
                    <wp:simplePos x="0" y="0"/>
                    <wp:positionH relativeFrom="margin">
                      <wp:posOffset>3577590</wp:posOffset>
                    </wp:positionH>
                    <wp:positionV relativeFrom="margin">
                      <wp:posOffset>67310</wp:posOffset>
                    </wp:positionV>
                    <wp:extent cx="2047875" cy="7336155"/>
                    <wp:effectExtent l="9525" t="8890" r="9525" b="8255"/>
                    <wp:wrapSquare wrapText="bothSides"/>
                    <wp:docPr id="3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753815" id="_x0000_t202" coordsize="21600,21600" o:spt="202" path="m,l,21600r21600,l21600,xe">
                    <v:stroke joinstyle="miter"/>
                    <v:path gradientshapeok="t" o:connecttype="rect"/>
                  </v:shapetype>
                  <v:shape id="Text Box 20" o:spid="_x0000_s1036"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yFrSLU4CAACRBAAADgAAAAAAAAAAAAAAAAAuAgAAZHJzL2Uyb0RvYy54bWxQSwECLQAUAAYA&#10;CAAAACEAaEzxYOAAAAALAQAADwAAAAAAAAAAAAAAAACoBAAAZHJzL2Rvd25yZXYueG1sUEsFBgAA&#10;AAAEAAQA8wAAALUFAAAAAA==&#10;" fillcolor="white [3212]" strokecolor="#ffc000">
                    <v:textbox>
                      <w:txbxContent>
                        <w:p w:rsidR="0069686D" w:rsidRPr="005A2C19" w:rsidRDefault="00F70F4F" w:rsidP="0069686D">
                          <w:pPr>
                            <w:pStyle w:val="PSI-DescripcindelDocumentos"/>
                            <w:rPr>
                              <w:color w:val="auto"/>
                            </w:rPr>
                          </w:pPr>
                          <w:r w:rsidRPr="005A2C19">
                            <w:rPr>
                              <w:color w:val="auto"/>
                            </w:rPr>
                            <w:t xml:space="preserve">El objetivo de este plan es definir detalladamente para cada una de las iteraciones a realizarse un conjunto de tareas, actividades y recursos, por tal motivo existirá para cada iteración del ciclo de vida del proyecto un artefacto de este tipo. </w:t>
                          </w:r>
                          <w:r w:rsidR="0069686D" w:rsidRPr="005A2C19">
                            <w:rPr>
                              <w:color w:val="auto"/>
                            </w:rPr>
                            <w:br/>
                          </w:r>
                        </w:p>
                        <w:p w:rsidR="002E07A1" w:rsidRPr="005A2C19" w:rsidRDefault="00F70F4F" w:rsidP="0049000B">
                          <w:pPr>
                            <w:pStyle w:val="PSI-DescripcindelDocumentos"/>
                            <w:rPr>
                              <w:color w:val="auto"/>
                            </w:rPr>
                          </w:pPr>
                          <w:r w:rsidRPr="005A2C19">
                            <w:rPr>
                              <w:color w:val="auto"/>
                            </w:rPr>
                            <w:t>Para cada iteración existe una serie de objetivos los cuales son usados como referencia de evaluación para determinar diferentes aspectos, como grado de terminación de una determinada función, rendim</w:t>
                          </w:r>
                          <w:r w:rsidR="0049000B" w:rsidRPr="005A2C19">
                            <w:rPr>
                              <w:color w:val="auto"/>
                            </w:rPr>
                            <w:t>iento, niveles de calidad, etc.</w:t>
                          </w:r>
                        </w:p>
                        <w:p w:rsidR="00E511E0" w:rsidRDefault="00E511E0" w:rsidP="0069686D">
                          <w:pPr>
                            <w:pStyle w:val="PSI-DescripcindelDocumentos"/>
                          </w:pPr>
                        </w:p>
                      </w:txbxContent>
                    </v:textbox>
                    <w10:wrap type="square" anchorx="margin" anchory="margin"/>
                  </v:shape>
                </w:pict>
              </mc:Fallback>
            </mc:AlternateContent>
          </w:r>
        </w:p>
        <w:p w:rsidR="00397566" w:rsidRPr="005A2C19" w:rsidRDefault="00397566" w:rsidP="000F4F97">
          <w:pPr>
            <w:pStyle w:val="PSI-Comentario"/>
            <w:rPr>
              <w:color w:val="auto"/>
            </w:rPr>
          </w:pPr>
        </w:p>
        <w:p w:rsidR="00D06E99" w:rsidRDefault="00710D13"/>
      </w:sdtContent>
    </w:sdt>
    <w:p w:rsidR="00A13DBA" w:rsidRDefault="007F38C0" w:rsidP="00A13DBA">
      <w:pPr>
        <w:ind w:left="0" w:firstLine="0"/>
      </w:pPr>
      <w:r>
        <w:br w:type="page"/>
      </w:r>
    </w:p>
    <w:p w:rsidR="000F79DF" w:rsidRDefault="000F79DF" w:rsidP="000F79DF">
      <w:pPr>
        <w:ind w:left="0" w:firstLine="0"/>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rsidR="000F79DF" w:rsidRPr="00850C2A" w:rsidRDefault="000F79DF" w:rsidP="00850C2A">
          <w:pPr>
            <w:pStyle w:val="TtuloTDC"/>
            <w:tabs>
              <w:tab w:val="left" w:pos="5954"/>
            </w:tabs>
            <w:spacing w:before="0"/>
            <w:rPr>
              <w:rFonts w:asciiTheme="minorHAnsi" w:hAnsiTheme="minorHAnsi" w:cstheme="minorHAnsi"/>
              <w:color w:val="auto"/>
            </w:rPr>
          </w:pPr>
          <w:r w:rsidRPr="00850C2A">
            <w:rPr>
              <w:rFonts w:asciiTheme="minorHAnsi" w:hAnsiTheme="minorHAnsi" w:cstheme="minorHAnsi"/>
              <w:color w:val="auto"/>
            </w:rPr>
            <w:t>Tabla de contenido</w:t>
          </w:r>
        </w:p>
        <w:p w:rsidR="00023D9B" w:rsidRDefault="00DC6746">
          <w:pPr>
            <w:pStyle w:val="TDC1"/>
            <w:rPr>
              <w:rFonts w:eastAsiaTheme="minorEastAsia"/>
              <w:b w:val="0"/>
              <w:bCs w:val="0"/>
              <w:noProof/>
              <w:sz w:val="22"/>
              <w:szCs w:val="22"/>
              <w:lang w:val="es-AR" w:eastAsia="es-AR"/>
            </w:rPr>
          </w:pPr>
          <w:r w:rsidRPr="00850C2A">
            <w:rPr>
              <w:rFonts w:cstheme="minorHAnsi"/>
            </w:rPr>
            <w:fldChar w:fldCharType="begin"/>
          </w:r>
          <w:r w:rsidR="000F79DF" w:rsidRPr="00850C2A">
            <w:rPr>
              <w:rFonts w:cstheme="minorHAnsi"/>
            </w:rPr>
            <w:instrText xml:space="preserve"> TOC \o "1-3" \h \z \u </w:instrText>
          </w:r>
          <w:r w:rsidRPr="00850C2A">
            <w:rPr>
              <w:rFonts w:cstheme="minorHAnsi"/>
            </w:rPr>
            <w:fldChar w:fldCharType="separate"/>
          </w:r>
          <w:hyperlink w:anchor="_Toc498596518" w:history="1">
            <w:r w:rsidR="00023D9B" w:rsidRPr="009439A0">
              <w:rPr>
                <w:rStyle w:val="Hipervnculo"/>
                <w:noProof/>
              </w:rPr>
              <w:t>Introducción</w:t>
            </w:r>
            <w:r w:rsidR="00023D9B">
              <w:rPr>
                <w:noProof/>
                <w:webHidden/>
              </w:rPr>
              <w:tab/>
            </w:r>
            <w:r w:rsidR="00023D9B">
              <w:rPr>
                <w:noProof/>
                <w:webHidden/>
              </w:rPr>
              <w:fldChar w:fldCharType="begin"/>
            </w:r>
            <w:r w:rsidR="00023D9B">
              <w:rPr>
                <w:noProof/>
                <w:webHidden/>
              </w:rPr>
              <w:instrText xml:space="preserve"> PAGEREF _Toc498596518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19" w:history="1">
            <w:r w:rsidR="00023D9B" w:rsidRPr="009439A0">
              <w:rPr>
                <w:rStyle w:val="Hipervnculo"/>
                <w:rFonts w:cstheme="minorHAnsi"/>
                <w:noProof/>
              </w:rPr>
              <w:t>Propósito</w:t>
            </w:r>
            <w:r w:rsidR="00023D9B">
              <w:rPr>
                <w:noProof/>
                <w:webHidden/>
              </w:rPr>
              <w:tab/>
            </w:r>
            <w:r w:rsidR="00023D9B">
              <w:rPr>
                <w:noProof/>
                <w:webHidden/>
              </w:rPr>
              <w:fldChar w:fldCharType="begin"/>
            </w:r>
            <w:r w:rsidR="00023D9B">
              <w:rPr>
                <w:noProof/>
                <w:webHidden/>
              </w:rPr>
              <w:instrText xml:space="preserve"> PAGEREF _Toc498596519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20" w:history="1">
            <w:r w:rsidR="00023D9B" w:rsidRPr="009439A0">
              <w:rPr>
                <w:rStyle w:val="Hipervnculo"/>
                <w:rFonts w:cstheme="minorHAnsi"/>
                <w:noProof/>
              </w:rPr>
              <w:t>Referencias</w:t>
            </w:r>
            <w:r w:rsidR="00023D9B">
              <w:rPr>
                <w:noProof/>
                <w:webHidden/>
              </w:rPr>
              <w:tab/>
            </w:r>
            <w:r w:rsidR="00023D9B">
              <w:rPr>
                <w:noProof/>
                <w:webHidden/>
              </w:rPr>
              <w:fldChar w:fldCharType="begin"/>
            </w:r>
            <w:r w:rsidR="00023D9B">
              <w:rPr>
                <w:noProof/>
                <w:webHidden/>
              </w:rPr>
              <w:instrText xml:space="preserve"> PAGEREF _Toc498596520 \h </w:instrText>
            </w:r>
            <w:r w:rsidR="00023D9B">
              <w:rPr>
                <w:noProof/>
                <w:webHidden/>
              </w:rPr>
            </w:r>
            <w:r w:rsidR="00023D9B">
              <w:rPr>
                <w:noProof/>
                <w:webHidden/>
              </w:rPr>
              <w:fldChar w:fldCharType="separate"/>
            </w:r>
            <w:r w:rsidR="00023D9B">
              <w:rPr>
                <w:noProof/>
                <w:webHidden/>
              </w:rPr>
              <w:t>4</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21" w:history="1">
            <w:r w:rsidR="00023D9B" w:rsidRPr="009439A0">
              <w:rPr>
                <w:rStyle w:val="Hipervnculo"/>
                <w:noProof/>
              </w:rPr>
              <w:t>Objetivos</w:t>
            </w:r>
            <w:r w:rsidR="00023D9B">
              <w:rPr>
                <w:noProof/>
                <w:webHidden/>
              </w:rPr>
              <w:tab/>
            </w:r>
            <w:r w:rsidR="00023D9B">
              <w:rPr>
                <w:noProof/>
                <w:webHidden/>
              </w:rPr>
              <w:fldChar w:fldCharType="begin"/>
            </w:r>
            <w:r w:rsidR="00023D9B">
              <w:rPr>
                <w:noProof/>
                <w:webHidden/>
              </w:rPr>
              <w:instrText xml:space="preserve"> PAGEREF _Toc498596521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22" w:history="1">
            <w:r w:rsidR="00023D9B" w:rsidRPr="009439A0">
              <w:rPr>
                <w:rStyle w:val="Hipervnculo"/>
                <w:rFonts w:cstheme="minorHAnsi"/>
                <w:noProof/>
              </w:rPr>
              <w:t>Criterios de Evaluación</w:t>
            </w:r>
            <w:r w:rsidR="00023D9B">
              <w:rPr>
                <w:noProof/>
                <w:webHidden/>
              </w:rPr>
              <w:tab/>
            </w:r>
            <w:r w:rsidR="00023D9B">
              <w:rPr>
                <w:noProof/>
                <w:webHidden/>
              </w:rPr>
              <w:fldChar w:fldCharType="begin"/>
            </w:r>
            <w:r w:rsidR="00023D9B">
              <w:rPr>
                <w:noProof/>
                <w:webHidden/>
              </w:rPr>
              <w:instrText xml:space="preserve"> PAGEREF _Toc498596522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23" w:history="1">
            <w:r w:rsidR="00023D9B" w:rsidRPr="009439A0">
              <w:rPr>
                <w:rStyle w:val="Hipervnculo"/>
                <w:rFonts w:cstheme="minorHAnsi"/>
                <w:noProof/>
              </w:rPr>
              <w:t>Elementos de la Línea Base</w:t>
            </w:r>
            <w:r w:rsidR="00023D9B">
              <w:rPr>
                <w:noProof/>
                <w:webHidden/>
              </w:rPr>
              <w:tab/>
            </w:r>
            <w:r w:rsidR="00023D9B">
              <w:rPr>
                <w:noProof/>
                <w:webHidden/>
              </w:rPr>
              <w:fldChar w:fldCharType="begin"/>
            </w:r>
            <w:r w:rsidR="00023D9B">
              <w:rPr>
                <w:noProof/>
                <w:webHidden/>
              </w:rPr>
              <w:instrText xml:space="preserve"> PAGEREF _Toc498596523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24" w:history="1">
            <w:r w:rsidR="00023D9B" w:rsidRPr="009439A0">
              <w:rPr>
                <w:rStyle w:val="Hipervnculo"/>
                <w:noProof/>
              </w:rPr>
              <w:t>Planificación</w:t>
            </w:r>
            <w:r w:rsidR="00023D9B">
              <w:rPr>
                <w:noProof/>
                <w:webHidden/>
              </w:rPr>
              <w:tab/>
            </w:r>
            <w:r w:rsidR="00023D9B">
              <w:rPr>
                <w:noProof/>
                <w:webHidden/>
              </w:rPr>
              <w:fldChar w:fldCharType="begin"/>
            </w:r>
            <w:r w:rsidR="00023D9B">
              <w:rPr>
                <w:noProof/>
                <w:webHidden/>
              </w:rPr>
              <w:instrText xml:space="preserve"> PAGEREF _Toc498596524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25" w:history="1">
            <w:r w:rsidR="00023D9B" w:rsidRPr="009439A0">
              <w:rPr>
                <w:rStyle w:val="Hipervnculo"/>
                <w:rFonts w:eastAsia="DejaVu Sans"/>
                <w:noProof/>
              </w:rPr>
              <w:t>Casos de Uso y Escenarios</w:t>
            </w:r>
            <w:r w:rsidR="00023D9B">
              <w:rPr>
                <w:noProof/>
                <w:webHidden/>
              </w:rPr>
              <w:tab/>
            </w:r>
            <w:r w:rsidR="00023D9B">
              <w:rPr>
                <w:noProof/>
                <w:webHidden/>
              </w:rPr>
              <w:fldChar w:fldCharType="begin"/>
            </w:r>
            <w:r w:rsidR="00023D9B">
              <w:rPr>
                <w:noProof/>
                <w:webHidden/>
              </w:rPr>
              <w:instrText xml:space="preserve"> PAGEREF _Toc498596525 \h </w:instrText>
            </w:r>
            <w:r w:rsidR="00023D9B">
              <w:rPr>
                <w:noProof/>
                <w:webHidden/>
              </w:rPr>
            </w:r>
            <w:r w:rsidR="00023D9B">
              <w:rPr>
                <w:noProof/>
                <w:webHidden/>
              </w:rPr>
              <w:fldChar w:fldCharType="separate"/>
            </w:r>
            <w:r w:rsidR="00023D9B">
              <w:rPr>
                <w:noProof/>
                <w:webHidden/>
              </w:rPr>
              <w:t>5</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26" w:history="1">
            <w:r w:rsidR="00023D9B" w:rsidRPr="009439A0">
              <w:rPr>
                <w:rStyle w:val="Hipervnculo"/>
                <w:noProof/>
              </w:rPr>
              <w:t>Recursos</w:t>
            </w:r>
            <w:r w:rsidR="00023D9B">
              <w:rPr>
                <w:noProof/>
                <w:webHidden/>
              </w:rPr>
              <w:tab/>
            </w:r>
            <w:r w:rsidR="00023D9B">
              <w:rPr>
                <w:noProof/>
                <w:webHidden/>
              </w:rPr>
              <w:fldChar w:fldCharType="begin"/>
            </w:r>
            <w:r w:rsidR="00023D9B">
              <w:rPr>
                <w:noProof/>
                <w:webHidden/>
              </w:rPr>
              <w:instrText xml:space="preserve"> PAGEREF _Toc498596526 \h </w:instrText>
            </w:r>
            <w:r w:rsidR="00023D9B">
              <w:rPr>
                <w:noProof/>
                <w:webHidden/>
              </w:rPr>
            </w:r>
            <w:r w:rsidR="00023D9B">
              <w:rPr>
                <w:noProof/>
                <w:webHidden/>
              </w:rPr>
              <w:fldChar w:fldCharType="separate"/>
            </w:r>
            <w:r w:rsidR="00023D9B">
              <w:rPr>
                <w:noProof/>
                <w:webHidden/>
              </w:rPr>
              <w:t>6</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27" w:history="1">
            <w:r w:rsidR="00023D9B" w:rsidRPr="009439A0">
              <w:rPr>
                <w:rStyle w:val="Hipervnculo"/>
                <w:noProof/>
              </w:rPr>
              <w:t>Evaluación 14-11-17</w:t>
            </w:r>
            <w:r w:rsidR="00023D9B">
              <w:rPr>
                <w:noProof/>
                <w:webHidden/>
              </w:rPr>
              <w:tab/>
            </w:r>
            <w:r w:rsidR="00023D9B">
              <w:rPr>
                <w:noProof/>
                <w:webHidden/>
              </w:rPr>
              <w:fldChar w:fldCharType="begin"/>
            </w:r>
            <w:r w:rsidR="00023D9B">
              <w:rPr>
                <w:noProof/>
                <w:webHidden/>
              </w:rPr>
              <w:instrText xml:space="preserve"> PAGEREF _Toc498596527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28" w:history="1">
            <w:r w:rsidR="00023D9B" w:rsidRPr="009439A0">
              <w:rPr>
                <w:rStyle w:val="Hipervnculo"/>
                <w:rFonts w:cstheme="minorHAnsi"/>
                <w:noProof/>
              </w:rPr>
              <w:t>Objetivos Alcanzados</w:t>
            </w:r>
            <w:r w:rsidR="00023D9B">
              <w:rPr>
                <w:noProof/>
                <w:webHidden/>
              </w:rPr>
              <w:tab/>
            </w:r>
            <w:r w:rsidR="00023D9B">
              <w:rPr>
                <w:noProof/>
                <w:webHidden/>
              </w:rPr>
              <w:fldChar w:fldCharType="begin"/>
            </w:r>
            <w:r w:rsidR="00023D9B">
              <w:rPr>
                <w:noProof/>
                <w:webHidden/>
              </w:rPr>
              <w:instrText xml:space="preserve"> PAGEREF _Toc498596528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29" w:history="1">
            <w:r w:rsidR="00023D9B" w:rsidRPr="009439A0">
              <w:rPr>
                <w:rStyle w:val="Hipervnculo"/>
                <w:rFonts w:cstheme="minorHAnsi"/>
                <w:noProof/>
              </w:rPr>
              <w:t>Objetivos No Alcanzados</w:t>
            </w:r>
            <w:r w:rsidR="00023D9B">
              <w:rPr>
                <w:noProof/>
                <w:webHidden/>
              </w:rPr>
              <w:tab/>
            </w:r>
            <w:r w:rsidR="00023D9B">
              <w:rPr>
                <w:noProof/>
                <w:webHidden/>
              </w:rPr>
              <w:fldChar w:fldCharType="begin"/>
            </w:r>
            <w:r w:rsidR="00023D9B">
              <w:rPr>
                <w:noProof/>
                <w:webHidden/>
              </w:rPr>
              <w:instrText xml:space="preserve"> PAGEREF _Toc498596529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30" w:history="1">
            <w:r w:rsidR="00023D9B" w:rsidRPr="009439A0">
              <w:rPr>
                <w:rStyle w:val="Hipervnculo"/>
                <w:noProof/>
              </w:rPr>
              <w:t>Conclusión</w:t>
            </w:r>
            <w:r w:rsidR="00023D9B">
              <w:rPr>
                <w:noProof/>
                <w:webHidden/>
              </w:rPr>
              <w:tab/>
            </w:r>
            <w:r w:rsidR="00023D9B">
              <w:rPr>
                <w:noProof/>
                <w:webHidden/>
              </w:rPr>
              <w:fldChar w:fldCharType="begin"/>
            </w:r>
            <w:r w:rsidR="00023D9B">
              <w:rPr>
                <w:noProof/>
                <w:webHidden/>
              </w:rPr>
              <w:instrText xml:space="preserve"> PAGEREF _Toc498596530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31" w:history="1">
            <w:r w:rsidR="00023D9B" w:rsidRPr="009439A0">
              <w:rPr>
                <w:rStyle w:val="Hipervnculo"/>
                <w:rFonts w:cstheme="minorHAnsi"/>
                <w:noProof/>
              </w:rPr>
              <w:t>Estado del repositorio</w:t>
            </w:r>
            <w:r w:rsidR="00023D9B">
              <w:rPr>
                <w:noProof/>
                <w:webHidden/>
              </w:rPr>
              <w:tab/>
            </w:r>
            <w:r w:rsidR="00023D9B">
              <w:rPr>
                <w:noProof/>
                <w:webHidden/>
              </w:rPr>
              <w:fldChar w:fldCharType="begin"/>
            </w:r>
            <w:r w:rsidR="00023D9B">
              <w:rPr>
                <w:noProof/>
                <w:webHidden/>
              </w:rPr>
              <w:instrText xml:space="preserve"> PAGEREF _Toc498596531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32" w:history="1">
            <w:r w:rsidR="00023D9B" w:rsidRPr="009439A0">
              <w:rPr>
                <w:rStyle w:val="Hipervnculo"/>
                <w:noProof/>
              </w:rPr>
              <w:t>Cronograma Extensión</w:t>
            </w:r>
            <w:r w:rsidR="00023D9B">
              <w:rPr>
                <w:noProof/>
                <w:webHidden/>
              </w:rPr>
              <w:tab/>
            </w:r>
            <w:r w:rsidR="00023D9B">
              <w:rPr>
                <w:noProof/>
                <w:webHidden/>
              </w:rPr>
              <w:fldChar w:fldCharType="begin"/>
            </w:r>
            <w:r w:rsidR="00023D9B">
              <w:rPr>
                <w:noProof/>
                <w:webHidden/>
              </w:rPr>
              <w:instrText xml:space="preserve"> PAGEREF _Toc498596532 \h </w:instrText>
            </w:r>
            <w:r w:rsidR="00023D9B">
              <w:rPr>
                <w:noProof/>
                <w:webHidden/>
              </w:rPr>
            </w:r>
            <w:r w:rsidR="00023D9B">
              <w:rPr>
                <w:noProof/>
                <w:webHidden/>
              </w:rPr>
              <w:fldChar w:fldCharType="separate"/>
            </w:r>
            <w:r w:rsidR="00023D9B">
              <w:rPr>
                <w:noProof/>
                <w:webHidden/>
              </w:rPr>
              <w:t>7</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33" w:history="1">
            <w:r w:rsidR="00023D9B" w:rsidRPr="009439A0">
              <w:rPr>
                <w:rStyle w:val="Hipervnculo"/>
                <w:noProof/>
              </w:rPr>
              <w:t>Evaluación  Extensión 17-11-17</w:t>
            </w:r>
            <w:r w:rsidR="00023D9B">
              <w:rPr>
                <w:noProof/>
                <w:webHidden/>
              </w:rPr>
              <w:tab/>
            </w:r>
            <w:r w:rsidR="00023D9B">
              <w:rPr>
                <w:noProof/>
                <w:webHidden/>
              </w:rPr>
              <w:fldChar w:fldCharType="begin"/>
            </w:r>
            <w:r w:rsidR="00023D9B">
              <w:rPr>
                <w:noProof/>
                <w:webHidden/>
              </w:rPr>
              <w:instrText xml:space="preserve"> PAGEREF _Toc498596533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710D13">
          <w:pPr>
            <w:pStyle w:val="TDC1"/>
            <w:rPr>
              <w:rFonts w:eastAsiaTheme="minorEastAsia"/>
              <w:b w:val="0"/>
              <w:bCs w:val="0"/>
              <w:noProof/>
              <w:sz w:val="22"/>
              <w:szCs w:val="22"/>
              <w:lang w:val="es-AR" w:eastAsia="es-AR"/>
            </w:rPr>
          </w:pPr>
          <w:hyperlink w:anchor="_Toc498596534" w:history="1">
            <w:r w:rsidR="00023D9B" w:rsidRPr="009439A0">
              <w:rPr>
                <w:rStyle w:val="Hipervnculo"/>
                <w:noProof/>
              </w:rPr>
              <w:t>Conclusión Extensión</w:t>
            </w:r>
            <w:r w:rsidR="00023D9B">
              <w:rPr>
                <w:noProof/>
                <w:webHidden/>
              </w:rPr>
              <w:tab/>
            </w:r>
            <w:r w:rsidR="00023D9B">
              <w:rPr>
                <w:noProof/>
                <w:webHidden/>
              </w:rPr>
              <w:fldChar w:fldCharType="begin"/>
            </w:r>
            <w:r w:rsidR="00023D9B">
              <w:rPr>
                <w:noProof/>
                <w:webHidden/>
              </w:rPr>
              <w:instrText xml:space="preserve"> PAGEREF _Toc498596534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23D9B" w:rsidRDefault="00710D13">
          <w:pPr>
            <w:pStyle w:val="TDC2"/>
            <w:rPr>
              <w:rFonts w:eastAsiaTheme="minorEastAsia"/>
              <w:i w:val="0"/>
              <w:iCs w:val="0"/>
              <w:noProof/>
              <w:sz w:val="22"/>
              <w:szCs w:val="22"/>
              <w:lang w:val="es-AR" w:eastAsia="es-AR"/>
            </w:rPr>
          </w:pPr>
          <w:hyperlink w:anchor="_Toc498596535" w:history="1">
            <w:r w:rsidR="00023D9B" w:rsidRPr="009439A0">
              <w:rPr>
                <w:rStyle w:val="Hipervnculo"/>
                <w:rFonts w:cstheme="minorHAnsi"/>
                <w:noProof/>
              </w:rPr>
              <w:t>Estado del repositorio extensión</w:t>
            </w:r>
            <w:r w:rsidR="00023D9B">
              <w:rPr>
                <w:noProof/>
                <w:webHidden/>
              </w:rPr>
              <w:tab/>
            </w:r>
            <w:r w:rsidR="00023D9B">
              <w:rPr>
                <w:noProof/>
                <w:webHidden/>
              </w:rPr>
              <w:fldChar w:fldCharType="begin"/>
            </w:r>
            <w:r w:rsidR="00023D9B">
              <w:rPr>
                <w:noProof/>
                <w:webHidden/>
              </w:rPr>
              <w:instrText xml:space="preserve"> PAGEREF _Toc498596535 \h </w:instrText>
            </w:r>
            <w:r w:rsidR="00023D9B">
              <w:rPr>
                <w:noProof/>
                <w:webHidden/>
              </w:rPr>
            </w:r>
            <w:r w:rsidR="00023D9B">
              <w:rPr>
                <w:noProof/>
                <w:webHidden/>
              </w:rPr>
              <w:fldChar w:fldCharType="separate"/>
            </w:r>
            <w:r w:rsidR="00023D9B">
              <w:rPr>
                <w:noProof/>
                <w:webHidden/>
              </w:rPr>
              <w:t>8</w:t>
            </w:r>
            <w:r w:rsidR="00023D9B">
              <w:rPr>
                <w:noProof/>
                <w:webHidden/>
              </w:rPr>
              <w:fldChar w:fldCharType="end"/>
            </w:r>
          </w:hyperlink>
        </w:p>
        <w:p w:rsidR="000F79DF" w:rsidRPr="00850C2A" w:rsidRDefault="00DC6746" w:rsidP="000F79DF">
          <w:pPr>
            <w:tabs>
              <w:tab w:val="left" w:pos="5954"/>
            </w:tabs>
            <w:rPr>
              <w:rFonts w:cstheme="minorHAnsi"/>
            </w:rPr>
          </w:pPr>
          <w:r w:rsidRPr="00850C2A">
            <w:rPr>
              <w:rFonts w:cstheme="minorHAnsi"/>
            </w:rPr>
            <w:fldChar w:fldCharType="end"/>
          </w:r>
        </w:p>
      </w:sdtContent>
    </w:sdt>
    <w:p w:rsidR="0040066E" w:rsidRPr="00850C2A" w:rsidRDefault="0040066E" w:rsidP="000F79DF">
      <w:pPr>
        <w:ind w:left="0" w:firstLine="0"/>
        <w:rPr>
          <w:rFonts w:cstheme="minorHAnsi"/>
        </w:rPr>
      </w:pPr>
    </w:p>
    <w:p w:rsidR="00861B8F" w:rsidRPr="00850C2A" w:rsidRDefault="00861B8F" w:rsidP="0040066E">
      <w:pPr>
        <w:rPr>
          <w:rFonts w:cstheme="minorHAnsi"/>
        </w:rPr>
      </w:pPr>
      <w:r w:rsidRPr="00850C2A">
        <w:rPr>
          <w:rFonts w:cstheme="minorHAnsi"/>
        </w:rP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850C2A" w:rsidRDefault="002731FC" w:rsidP="009A3173">
          <w:pPr>
            <w:pStyle w:val="PSI-Ttulo"/>
            <w:rPr>
              <w:rFonts w:asciiTheme="minorHAnsi" w:hAnsiTheme="minorHAnsi" w:cstheme="minorHAnsi"/>
              <w:color w:val="auto"/>
            </w:rPr>
          </w:pPr>
          <w:r w:rsidRPr="00850C2A">
            <w:rPr>
              <w:rFonts w:asciiTheme="minorHAnsi" w:hAnsiTheme="minorHAnsi" w:cstheme="minorHAnsi"/>
              <w:color w:val="auto"/>
              <w:lang w:val="es-AR"/>
            </w:rPr>
            <w:t>Plan de Iteración</w:t>
          </w:r>
        </w:p>
      </w:sdtContent>
    </w:sdt>
    <w:p w:rsidR="007F38C0" w:rsidRPr="00850C2A" w:rsidRDefault="00DD1DA2" w:rsidP="00850C2A">
      <w:pPr>
        <w:pStyle w:val="PSI-Ttulo1"/>
      </w:pPr>
      <w:bookmarkStart w:id="0" w:name="_Toc498596518"/>
      <w:r w:rsidRPr="00850C2A">
        <w:t>Introducción</w:t>
      </w:r>
      <w:bookmarkEnd w:id="0"/>
    </w:p>
    <w:p w:rsidR="00F70F4F" w:rsidRPr="00850C2A" w:rsidRDefault="00F70F4F" w:rsidP="00D82A50">
      <w:pPr>
        <w:pStyle w:val="PSI-Normal"/>
        <w:ind w:left="0" w:firstLine="0"/>
        <w:rPr>
          <w:rFonts w:cstheme="minorHAnsi"/>
        </w:rPr>
      </w:pPr>
      <w:r w:rsidRPr="00850C2A">
        <w:rPr>
          <w:rFonts w:cstheme="minorHAnsi"/>
        </w:rPr>
        <w:t>Para cada plan de iteración es necesario detallar la programación estimada para la iteración, los recursos a emplear, los casos de uso y escenarios que van ser tomados en cuenta</w:t>
      </w:r>
      <w:r w:rsidR="0069686D" w:rsidRPr="00850C2A">
        <w:rPr>
          <w:rFonts w:cstheme="minorHAnsi"/>
        </w:rPr>
        <w:t>,</w:t>
      </w:r>
      <w:r w:rsidRPr="00850C2A">
        <w:rPr>
          <w:rFonts w:cstheme="minorHAnsi"/>
        </w:rPr>
        <w:t xml:space="preserve"> y finamente se deben establecer los criterios de evaluación que se van a tener para la iteración. Es recomendable para las iteraciones emplear herramientas para la planeación de proyectos con el fin de hacer </w:t>
      </w:r>
      <w:r w:rsidR="00723926" w:rsidRPr="00850C2A">
        <w:rPr>
          <w:rFonts w:cstheme="minorHAnsi"/>
        </w:rPr>
        <w:t>más</w:t>
      </w:r>
      <w:r w:rsidRPr="00850C2A">
        <w:rPr>
          <w:rFonts w:cstheme="minorHAnsi"/>
        </w:rPr>
        <w:t xml:space="preserve"> fácil y organizada esta tarea, de ser empleada cualquier herramienta </w:t>
      </w:r>
      <w:proofErr w:type="gramStart"/>
      <w:r w:rsidRPr="00850C2A">
        <w:rPr>
          <w:rFonts w:cstheme="minorHAnsi"/>
        </w:rPr>
        <w:t>sus resultados debe</w:t>
      </w:r>
      <w:proofErr w:type="gramEnd"/>
      <w:r w:rsidRPr="00850C2A">
        <w:rPr>
          <w:rFonts w:cstheme="minorHAnsi"/>
        </w:rPr>
        <w:t xml:space="preserve"> ser reflejados en el </w:t>
      </w:r>
      <w:r w:rsidR="0069686D" w:rsidRPr="00850C2A">
        <w:rPr>
          <w:rFonts w:cstheme="minorHAnsi"/>
        </w:rPr>
        <w:t xml:space="preserve">este </w:t>
      </w:r>
      <w:r w:rsidRPr="00850C2A">
        <w:rPr>
          <w:rFonts w:cstheme="minorHAnsi"/>
        </w:rPr>
        <w:t xml:space="preserve">plan. </w:t>
      </w:r>
    </w:p>
    <w:p w:rsidR="00F70F4F" w:rsidRPr="00850C2A" w:rsidRDefault="00F70F4F" w:rsidP="00D82A50">
      <w:pPr>
        <w:pStyle w:val="PSI-Normal"/>
        <w:ind w:left="0" w:firstLine="0"/>
        <w:rPr>
          <w:rFonts w:cstheme="minorHAnsi"/>
        </w:rPr>
      </w:pPr>
      <w:r w:rsidRPr="00850C2A">
        <w:rPr>
          <w:rFonts w:cstheme="minorHAnsi"/>
        </w:rPr>
        <w:t xml:space="preserve">Para poder definir una iteración es necesario tomar en cuenta: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La planificación del proyecto. </w:t>
      </w:r>
    </w:p>
    <w:p w:rsidR="00F70F4F" w:rsidRPr="00D82A50" w:rsidRDefault="00F70F4F" w:rsidP="00F70F4F">
      <w:pPr>
        <w:pStyle w:val="PSI-ComentarioNumeracin"/>
        <w:rPr>
          <w:rFonts w:cstheme="minorHAnsi"/>
          <w:i w:val="0"/>
          <w:color w:val="auto"/>
        </w:rPr>
      </w:pPr>
      <w:r w:rsidRPr="00D82A50">
        <w:rPr>
          <w:rFonts w:cstheme="minorHAnsi"/>
          <w:i w:val="0"/>
          <w:color w:val="auto"/>
        </w:rPr>
        <w:t>El estado actual en el que se encuentra el proyecto (proyecto dentro de los tiempos estipulados, proyecto retrasado con respecto al tiempo estipulado, un gran número de problemas encontrados, etc.</w:t>
      </w:r>
      <w:r w:rsidR="0069686D" w:rsidRPr="00D82A50">
        <w:rPr>
          <w:rFonts w:cstheme="minorHAnsi"/>
          <w:i w:val="0"/>
          <w:color w:val="auto"/>
        </w:rPr>
        <w:t>)</w:t>
      </w:r>
      <w:r w:rsidRPr="00D82A50">
        <w:rPr>
          <w:rFonts w:cstheme="minorHAnsi"/>
          <w:i w:val="0"/>
          <w:color w:val="auto"/>
        </w:rPr>
        <w:t xml:space="preserve"> </w:t>
      </w:r>
    </w:p>
    <w:p w:rsidR="00F70F4F" w:rsidRPr="00D82A50" w:rsidRDefault="00F70F4F" w:rsidP="00F70F4F">
      <w:pPr>
        <w:pStyle w:val="PSI-ComentarioNumeracin"/>
        <w:rPr>
          <w:rFonts w:cstheme="minorHAnsi"/>
          <w:i w:val="0"/>
          <w:color w:val="auto"/>
        </w:rPr>
      </w:pPr>
      <w:r w:rsidRPr="00D82A50">
        <w:rPr>
          <w:rFonts w:cstheme="minorHAnsi"/>
          <w:i w:val="0"/>
          <w:color w:val="auto"/>
        </w:rPr>
        <w:t xml:space="preserve">Los elementos a ser implementados. La lista de casos de uso y de escenarios que deben ser cumplidos al final de la iteración. </w:t>
      </w:r>
    </w:p>
    <w:p w:rsidR="00F70F4F" w:rsidRPr="00D82A50" w:rsidRDefault="00F70F4F" w:rsidP="00F70F4F">
      <w:pPr>
        <w:pStyle w:val="PSI-ComentarioNumeracin"/>
        <w:rPr>
          <w:rFonts w:cstheme="minorHAnsi"/>
          <w:i w:val="0"/>
          <w:color w:val="auto"/>
        </w:rPr>
      </w:pPr>
      <w:r w:rsidRPr="00D82A50">
        <w:rPr>
          <w:rFonts w:cstheme="minorHAnsi"/>
          <w:i w:val="0"/>
          <w:color w:val="auto"/>
        </w:rPr>
        <w:t>La lista de los cambios que deben ser incorporados (corrección de errores, cambios de requerimientos).</w:t>
      </w:r>
    </w:p>
    <w:p w:rsidR="00F70F4F" w:rsidRPr="00D82A50" w:rsidRDefault="00F70F4F" w:rsidP="00B30F69">
      <w:pPr>
        <w:pStyle w:val="PSI-ComentarioNumeracin"/>
        <w:rPr>
          <w:rFonts w:cstheme="minorHAnsi"/>
          <w:i w:val="0"/>
          <w:color w:val="auto"/>
        </w:rPr>
      </w:pPr>
      <w:r w:rsidRPr="00D82A50">
        <w:rPr>
          <w:rFonts w:cstheme="minorHAnsi"/>
          <w:i w:val="0"/>
          <w:color w:val="auto"/>
        </w:rPr>
        <w:t>Los riegos que se</w:t>
      </w:r>
      <w:r w:rsidR="00D82A50" w:rsidRPr="00D82A50">
        <w:rPr>
          <w:rFonts w:cstheme="minorHAnsi"/>
          <w:i w:val="0"/>
          <w:color w:val="auto"/>
        </w:rPr>
        <w:t xml:space="preserve"> pueden correr en la iteración.</w:t>
      </w:r>
    </w:p>
    <w:p w:rsidR="00DD1DA2" w:rsidRPr="00850C2A" w:rsidRDefault="00DD1DA2" w:rsidP="00DD1DA2">
      <w:pPr>
        <w:pStyle w:val="PSI-Ttulo2"/>
        <w:rPr>
          <w:rFonts w:asciiTheme="minorHAnsi" w:hAnsiTheme="minorHAnsi" w:cstheme="minorHAnsi"/>
          <w:color w:val="92D050"/>
        </w:rPr>
      </w:pPr>
      <w:bookmarkStart w:id="1" w:name="_Toc498596519"/>
      <w:r w:rsidRPr="00850C2A">
        <w:rPr>
          <w:rFonts w:asciiTheme="minorHAnsi" w:hAnsiTheme="minorHAnsi" w:cstheme="minorHAnsi"/>
          <w:color w:val="92D050"/>
        </w:rPr>
        <w:t>Propósito</w:t>
      </w:r>
      <w:bookmarkEnd w:id="1"/>
    </w:p>
    <w:p w:rsidR="00A14B0C" w:rsidRPr="00850C2A" w:rsidRDefault="00A14B0C" w:rsidP="0069686D">
      <w:pPr>
        <w:pStyle w:val="PSI-Normal"/>
        <w:ind w:left="0" w:firstLine="0"/>
        <w:rPr>
          <w:rFonts w:cstheme="minorHAnsi"/>
        </w:rPr>
      </w:pPr>
      <w:r w:rsidRPr="00850C2A">
        <w:rPr>
          <w:rFonts w:cstheme="minorHAnsi"/>
        </w:rPr>
        <w:t>Este documento tiene como objetivo detallar las actividades que serán llevadas a cabo durante la</w:t>
      </w:r>
      <w:r w:rsidR="007D0CEE" w:rsidRPr="00850C2A">
        <w:rPr>
          <w:rFonts w:cstheme="minorHAnsi"/>
        </w:rPr>
        <w:t xml:space="preserve"> iteración, como así también establecer los criterios fundamentales de evaluación que se deberían tener en consideración al momento de finalizar esta etapa.</w:t>
      </w:r>
    </w:p>
    <w:p w:rsidR="00EF7C69" w:rsidRPr="00850C2A" w:rsidRDefault="00EF7C69" w:rsidP="00EF7C69">
      <w:pPr>
        <w:pStyle w:val="PSI-Normal"/>
        <w:rPr>
          <w:rFonts w:cstheme="minorHAnsi"/>
          <w:u w:val="single"/>
        </w:rPr>
      </w:pPr>
    </w:p>
    <w:p w:rsidR="00DD1DA2" w:rsidRPr="00850C2A" w:rsidRDefault="00DD1DA2" w:rsidP="00DD1DA2">
      <w:pPr>
        <w:pStyle w:val="PSI-Ttulo2"/>
        <w:rPr>
          <w:rFonts w:asciiTheme="minorHAnsi" w:hAnsiTheme="minorHAnsi" w:cstheme="minorHAnsi"/>
          <w:color w:val="92D050"/>
        </w:rPr>
      </w:pPr>
      <w:bookmarkStart w:id="2" w:name="_Toc498596520"/>
      <w:r w:rsidRPr="00850C2A">
        <w:rPr>
          <w:rFonts w:asciiTheme="minorHAnsi" w:hAnsiTheme="minorHAnsi" w:cstheme="minorHAnsi"/>
          <w:color w:val="92D050"/>
        </w:rPr>
        <w:t>Referencias</w:t>
      </w:r>
      <w:bookmarkEnd w:id="2"/>
    </w:p>
    <w:p w:rsidR="00E511E0" w:rsidRPr="00850C2A" w:rsidRDefault="00E511E0" w:rsidP="00E511E0">
      <w:pPr>
        <w:pStyle w:val="PSI-Normal"/>
        <w:numPr>
          <w:ilvl w:val="0"/>
          <w:numId w:val="13"/>
        </w:numPr>
        <w:rPr>
          <w:rFonts w:cstheme="minorHAnsi"/>
        </w:rPr>
      </w:pPr>
      <w:r w:rsidRPr="00850C2A">
        <w:rPr>
          <w:rFonts w:cstheme="minorHAnsi"/>
        </w:rPr>
        <w:t>Plan de Desarrollo</w:t>
      </w:r>
    </w:p>
    <w:p w:rsidR="00E511E0" w:rsidRPr="00850C2A" w:rsidRDefault="00E511E0" w:rsidP="00E511E0">
      <w:pPr>
        <w:pStyle w:val="PSI-Normal"/>
        <w:numPr>
          <w:ilvl w:val="0"/>
          <w:numId w:val="13"/>
        </w:numPr>
        <w:rPr>
          <w:rFonts w:cstheme="minorHAnsi"/>
        </w:rPr>
      </w:pPr>
      <w:r w:rsidRPr="00850C2A">
        <w:rPr>
          <w:rFonts w:cstheme="minorHAnsi"/>
        </w:rPr>
        <w:t>Plan de Gestión de Riesgos</w:t>
      </w:r>
    </w:p>
    <w:p w:rsidR="00E511E0" w:rsidRPr="00850C2A" w:rsidRDefault="00E511E0" w:rsidP="00E511E0">
      <w:pPr>
        <w:pStyle w:val="PSI-Normal"/>
        <w:numPr>
          <w:ilvl w:val="0"/>
          <w:numId w:val="13"/>
        </w:numPr>
        <w:rPr>
          <w:rFonts w:cstheme="minorHAnsi"/>
        </w:rPr>
      </w:pPr>
      <w:r w:rsidRPr="00850C2A">
        <w:rPr>
          <w:rFonts w:cstheme="minorHAnsi"/>
        </w:rPr>
        <w:t>Plan de Estimación</w:t>
      </w:r>
    </w:p>
    <w:p w:rsidR="000D4FF8" w:rsidRPr="00850C2A" w:rsidRDefault="000D4FF8" w:rsidP="002129C9">
      <w:pPr>
        <w:pStyle w:val="PSI-Normal"/>
        <w:ind w:left="0" w:firstLine="0"/>
        <w:rPr>
          <w:rFonts w:cstheme="minorHAnsi"/>
        </w:rPr>
      </w:pPr>
    </w:p>
    <w:p w:rsidR="00DD1DA2" w:rsidRPr="00850C2A" w:rsidRDefault="002129C9" w:rsidP="00850C2A">
      <w:pPr>
        <w:pStyle w:val="PSI-Ttulo1"/>
      </w:pPr>
      <w:bookmarkStart w:id="3" w:name="_Toc498596521"/>
      <w:r w:rsidRPr="00850C2A">
        <w:lastRenderedPageBreak/>
        <w:t>Objetivos</w:t>
      </w:r>
      <w:bookmarkEnd w:id="3"/>
    </w:p>
    <w:p w:rsidR="00DD1DA2" w:rsidRPr="00850C2A" w:rsidRDefault="00DD1DA2" w:rsidP="002129C9">
      <w:pPr>
        <w:pStyle w:val="PSI-Ttulo2"/>
        <w:rPr>
          <w:rFonts w:asciiTheme="minorHAnsi" w:hAnsiTheme="minorHAnsi" w:cstheme="minorHAnsi"/>
          <w:color w:val="92D050"/>
        </w:rPr>
      </w:pPr>
      <w:bookmarkStart w:id="4" w:name="_Toc498596522"/>
      <w:r w:rsidRPr="00850C2A">
        <w:rPr>
          <w:rFonts w:asciiTheme="minorHAnsi" w:hAnsiTheme="minorHAnsi" w:cstheme="minorHAnsi"/>
          <w:color w:val="92D050"/>
        </w:rPr>
        <w:t>Criterios de Evaluación</w:t>
      </w:r>
      <w:bookmarkEnd w:id="4"/>
    </w:p>
    <w:p w:rsidR="005E56DD" w:rsidRPr="008C7722" w:rsidRDefault="005E56DD" w:rsidP="005E56DD">
      <w:pPr>
        <w:pStyle w:val="Default"/>
        <w:rPr>
          <w:lang w:val="es-AR"/>
        </w:rPr>
      </w:pPr>
    </w:p>
    <w:p w:rsidR="005E56DD" w:rsidRDefault="005E56DD" w:rsidP="005E56DD">
      <w:pPr>
        <w:pStyle w:val="Default"/>
        <w:rPr>
          <w:color w:val="auto"/>
          <w:sz w:val="22"/>
          <w:szCs w:val="22"/>
          <w:lang w:val="es-AR"/>
        </w:rPr>
      </w:pPr>
      <w:r w:rsidRPr="0013478B">
        <w:rPr>
          <w:color w:val="auto"/>
          <w:sz w:val="22"/>
          <w:szCs w:val="22"/>
          <w:lang w:val="es-AR"/>
        </w:rPr>
        <w:t xml:space="preserve">Al finalizar la iteración, se deberán haber alcanzado los siguientes ítems: </w:t>
      </w:r>
    </w:p>
    <w:p w:rsidR="006B1CFE" w:rsidRPr="009C78ED" w:rsidRDefault="006B1CFE" w:rsidP="006B1CFE">
      <w:pPr>
        <w:pStyle w:val="Default"/>
        <w:numPr>
          <w:ilvl w:val="0"/>
          <w:numId w:val="17"/>
        </w:numPr>
        <w:rPr>
          <w:b/>
          <w:color w:val="auto"/>
          <w:sz w:val="22"/>
          <w:szCs w:val="22"/>
          <w:lang w:val="es-AR"/>
        </w:rPr>
      </w:pPr>
      <w:r w:rsidRPr="009C78ED">
        <w:rPr>
          <w:b/>
          <w:color w:val="auto"/>
          <w:sz w:val="22"/>
          <w:szCs w:val="22"/>
          <w:lang w:val="es-AR"/>
        </w:rPr>
        <w:t>Reunión de Grupo</w:t>
      </w:r>
    </w:p>
    <w:p w:rsidR="006B1CFE" w:rsidRPr="009C78ED" w:rsidRDefault="006B1CFE" w:rsidP="006B1CFE">
      <w:pPr>
        <w:pStyle w:val="Default"/>
        <w:numPr>
          <w:ilvl w:val="0"/>
          <w:numId w:val="17"/>
        </w:numPr>
        <w:rPr>
          <w:b/>
          <w:color w:val="auto"/>
          <w:sz w:val="22"/>
          <w:szCs w:val="22"/>
          <w:lang w:val="es-AR"/>
        </w:rPr>
      </w:pPr>
      <w:r>
        <w:rPr>
          <w:b/>
          <w:color w:val="auto"/>
          <w:sz w:val="22"/>
          <w:szCs w:val="22"/>
          <w:lang w:val="es-AR"/>
        </w:rPr>
        <w:t>Documento Resumen Reunión de grupo</w:t>
      </w:r>
    </w:p>
    <w:p w:rsidR="00883A6B" w:rsidRDefault="00883A6B" w:rsidP="00883A6B">
      <w:pPr>
        <w:pStyle w:val="Default"/>
        <w:numPr>
          <w:ilvl w:val="0"/>
          <w:numId w:val="17"/>
        </w:numPr>
        <w:rPr>
          <w:b/>
          <w:color w:val="auto"/>
          <w:sz w:val="22"/>
          <w:szCs w:val="22"/>
          <w:lang w:val="es-AR"/>
        </w:rPr>
      </w:pPr>
      <w:r>
        <w:rPr>
          <w:b/>
          <w:color w:val="auto"/>
          <w:sz w:val="22"/>
          <w:szCs w:val="22"/>
          <w:lang w:val="es-AR"/>
        </w:rPr>
        <w:t>Implementación de Casos de Uso Prioritarios</w:t>
      </w:r>
    </w:p>
    <w:p w:rsidR="00FC1F31" w:rsidRPr="00FC1F31" w:rsidRDefault="00FC1F31" w:rsidP="00FC1F31">
      <w:pPr>
        <w:pStyle w:val="Default"/>
        <w:numPr>
          <w:ilvl w:val="0"/>
          <w:numId w:val="26"/>
        </w:numPr>
        <w:rPr>
          <w:color w:val="auto"/>
          <w:sz w:val="22"/>
          <w:szCs w:val="22"/>
          <w:lang w:val="es-AR"/>
        </w:rPr>
      </w:pPr>
      <w:r w:rsidRPr="00FC1F31">
        <w:rPr>
          <w:color w:val="auto"/>
          <w:sz w:val="22"/>
          <w:szCs w:val="22"/>
          <w:lang w:val="es-AR"/>
        </w:rPr>
        <w:t>Completar los faltantes de los casos de usos “Realizar Valoración” (CU N°15) y “Indicar Ubicación” (CU N°16).</w:t>
      </w:r>
    </w:p>
    <w:p w:rsidR="00883A6B" w:rsidRDefault="00883A6B" w:rsidP="00883A6B">
      <w:pPr>
        <w:pStyle w:val="Default"/>
        <w:numPr>
          <w:ilvl w:val="0"/>
          <w:numId w:val="17"/>
        </w:numPr>
        <w:rPr>
          <w:b/>
          <w:color w:val="auto"/>
          <w:sz w:val="22"/>
          <w:szCs w:val="22"/>
          <w:lang w:val="es-AR"/>
        </w:rPr>
      </w:pPr>
      <w:r>
        <w:rPr>
          <w:b/>
          <w:color w:val="auto"/>
          <w:sz w:val="22"/>
          <w:szCs w:val="22"/>
          <w:lang w:val="es-AR"/>
        </w:rPr>
        <w:t>Plan de Pruebas y sus casos</w:t>
      </w:r>
    </w:p>
    <w:p w:rsidR="000537BD" w:rsidRPr="000537BD" w:rsidRDefault="000537BD" w:rsidP="000537BD">
      <w:pPr>
        <w:pStyle w:val="Default"/>
        <w:numPr>
          <w:ilvl w:val="0"/>
          <w:numId w:val="25"/>
        </w:numPr>
        <w:jc w:val="both"/>
        <w:rPr>
          <w:color w:val="auto"/>
          <w:sz w:val="22"/>
          <w:szCs w:val="22"/>
          <w:lang w:val="es-AR"/>
        </w:rPr>
      </w:pPr>
      <w:r w:rsidRPr="000537BD">
        <w:rPr>
          <w:color w:val="auto"/>
          <w:sz w:val="22"/>
          <w:szCs w:val="22"/>
          <w:lang w:val="es-AR"/>
        </w:rPr>
        <w:t xml:space="preserve">Plan de prueba y realizar las pruebas </w:t>
      </w:r>
      <w:r w:rsidR="00FC1F31">
        <w:rPr>
          <w:color w:val="auto"/>
          <w:sz w:val="22"/>
          <w:szCs w:val="22"/>
          <w:lang w:val="es-AR"/>
        </w:rPr>
        <w:t>de los casos de uso que quedaron pendientes en la iteración anterior</w:t>
      </w:r>
      <w:r w:rsidR="003901C8">
        <w:rPr>
          <w:color w:val="auto"/>
          <w:sz w:val="22"/>
          <w:szCs w:val="22"/>
          <w:lang w:val="es-AR"/>
        </w:rPr>
        <w:t>.</w:t>
      </w:r>
    </w:p>
    <w:p w:rsidR="00883A6B" w:rsidRDefault="00883A6B" w:rsidP="00883A6B">
      <w:pPr>
        <w:pStyle w:val="Default"/>
        <w:numPr>
          <w:ilvl w:val="0"/>
          <w:numId w:val="17"/>
        </w:numPr>
        <w:rPr>
          <w:b/>
          <w:color w:val="auto"/>
          <w:sz w:val="22"/>
          <w:szCs w:val="22"/>
          <w:lang w:val="es-AR"/>
        </w:rPr>
      </w:pPr>
      <w:r>
        <w:rPr>
          <w:b/>
          <w:color w:val="auto"/>
          <w:sz w:val="22"/>
          <w:szCs w:val="22"/>
          <w:lang w:val="es-AR"/>
        </w:rPr>
        <w:t>Documento Gestión de Riesgos</w:t>
      </w:r>
    </w:p>
    <w:p w:rsidR="003901C8" w:rsidRDefault="00AD19DE" w:rsidP="002F6F6E">
      <w:pPr>
        <w:pStyle w:val="Default"/>
        <w:numPr>
          <w:ilvl w:val="0"/>
          <w:numId w:val="25"/>
        </w:numPr>
        <w:jc w:val="both"/>
        <w:rPr>
          <w:color w:val="auto"/>
          <w:sz w:val="22"/>
          <w:szCs w:val="22"/>
          <w:lang w:val="es-AR"/>
        </w:rPr>
      </w:pPr>
      <w:r>
        <w:rPr>
          <w:color w:val="auto"/>
          <w:sz w:val="22"/>
          <w:szCs w:val="22"/>
          <w:lang w:val="es-AR"/>
        </w:rPr>
        <w:t>En base a la evaluación realizada en la iteración anterior, plantear un nuevo documento de riesgos que refleje la evolución de los riesgos anteriores si es que siguen significándolo y los nuevos que se consideren necesarios si los hubiera</w:t>
      </w:r>
      <w:r w:rsidR="003901C8" w:rsidRPr="003901C8">
        <w:rPr>
          <w:color w:val="auto"/>
          <w:sz w:val="22"/>
          <w:szCs w:val="22"/>
          <w:lang w:val="es-AR"/>
        </w:rPr>
        <w:t>.</w:t>
      </w:r>
    </w:p>
    <w:p w:rsidR="002F6F6E" w:rsidRDefault="002F6F6E" w:rsidP="002F6F6E">
      <w:pPr>
        <w:pStyle w:val="Default"/>
        <w:numPr>
          <w:ilvl w:val="0"/>
          <w:numId w:val="17"/>
        </w:numPr>
        <w:rPr>
          <w:b/>
          <w:color w:val="auto"/>
          <w:sz w:val="22"/>
          <w:szCs w:val="22"/>
          <w:lang w:val="es-AR"/>
        </w:rPr>
      </w:pPr>
      <w:bookmarkStart w:id="5" w:name="_Toc498596523"/>
      <w:r>
        <w:rPr>
          <w:b/>
          <w:color w:val="auto"/>
          <w:sz w:val="22"/>
          <w:szCs w:val="22"/>
          <w:lang w:val="es-AR"/>
        </w:rPr>
        <w:t>Documento Plan de Proyecto</w:t>
      </w:r>
    </w:p>
    <w:p w:rsidR="002F6F6E" w:rsidRPr="009C78ED" w:rsidRDefault="002F6F6E" w:rsidP="002F6F6E">
      <w:pPr>
        <w:pStyle w:val="Default"/>
        <w:ind w:left="1416"/>
        <w:jc w:val="both"/>
        <w:rPr>
          <w:color w:val="auto"/>
          <w:sz w:val="22"/>
          <w:szCs w:val="22"/>
          <w:lang w:val="es-AR"/>
        </w:rPr>
      </w:pPr>
      <w:r w:rsidRPr="009C78ED">
        <w:rPr>
          <w:color w:val="auto"/>
          <w:sz w:val="22"/>
          <w:szCs w:val="22"/>
          <w:lang w:val="es-AR"/>
        </w:rPr>
        <w:t>Actualizar, según corresponda el documento</w:t>
      </w:r>
      <w:r>
        <w:rPr>
          <w:color w:val="auto"/>
          <w:sz w:val="22"/>
          <w:szCs w:val="22"/>
          <w:lang w:val="es-AR"/>
        </w:rPr>
        <w:t>.</w:t>
      </w:r>
    </w:p>
    <w:p w:rsidR="002F6F6E" w:rsidRDefault="002F6F6E" w:rsidP="002F6F6E">
      <w:pPr>
        <w:pStyle w:val="Default"/>
        <w:numPr>
          <w:ilvl w:val="0"/>
          <w:numId w:val="17"/>
        </w:numPr>
        <w:rPr>
          <w:b/>
          <w:color w:val="auto"/>
          <w:sz w:val="22"/>
          <w:szCs w:val="22"/>
          <w:lang w:val="es-AR"/>
        </w:rPr>
      </w:pPr>
      <w:r>
        <w:rPr>
          <w:b/>
          <w:color w:val="auto"/>
          <w:sz w:val="22"/>
          <w:szCs w:val="22"/>
          <w:lang w:val="es-AR"/>
        </w:rPr>
        <w:t>Estimación Casos de Uso</w:t>
      </w:r>
    </w:p>
    <w:p w:rsidR="002F6F6E" w:rsidRDefault="002F6F6E" w:rsidP="002F6F6E">
      <w:pPr>
        <w:pStyle w:val="Default"/>
        <w:numPr>
          <w:ilvl w:val="0"/>
          <w:numId w:val="25"/>
        </w:numPr>
        <w:jc w:val="both"/>
        <w:rPr>
          <w:color w:val="auto"/>
          <w:sz w:val="22"/>
          <w:szCs w:val="22"/>
          <w:lang w:val="es-AR"/>
        </w:rPr>
      </w:pPr>
      <w:r w:rsidRPr="002F6F6E">
        <w:rPr>
          <w:color w:val="auto"/>
          <w:sz w:val="22"/>
          <w:szCs w:val="22"/>
          <w:lang w:val="es-AR"/>
        </w:rPr>
        <w:t xml:space="preserve">Realizar una nueva estimación por casos de uso que refleje </w:t>
      </w:r>
      <w:r>
        <w:rPr>
          <w:color w:val="auto"/>
          <w:sz w:val="22"/>
          <w:szCs w:val="22"/>
          <w:lang w:val="es-AR"/>
        </w:rPr>
        <w:t>nuestra condición actual</w:t>
      </w:r>
      <w:r w:rsidRPr="002F6F6E">
        <w:rPr>
          <w:color w:val="auto"/>
          <w:sz w:val="22"/>
          <w:szCs w:val="22"/>
          <w:lang w:val="es-AR"/>
        </w:rPr>
        <w:t xml:space="preserve"> considerando los avances en los casos de usos a lo largo del proceso de desarrollo hasta la fecha</w:t>
      </w:r>
      <w:r w:rsidR="001D03A4">
        <w:rPr>
          <w:color w:val="auto"/>
          <w:sz w:val="22"/>
          <w:szCs w:val="22"/>
          <w:lang w:val="es-AR"/>
        </w:rPr>
        <w:t>.</w:t>
      </w:r>
    </w:p>
    <w:p w:rsidR="001D03A4" w:rsidRDefault="001D03A4" w:rsidP="001D03A4">
      <w:pPr>
        <w:pStyle w:val="Default"/>
        <w:numPr>
          <w:ilvl w:val="0"/>
          <w:numId w:val="17"/>
        </w:numPr>
        <w:rPr>
          <w:b/>
          <w:color w:val="auto"/>
          <w:sz w:val="22"/>
          <w:szCs w:val="22"/>
          <w:lang w:val="es-AR"/>
        </w:rPr>
      </w:pPr>
      <w:r w:rsidRPr="001D03A4">
        <w:rPr>
          <w:b/>
          <w:color w:val="auto"/>
          <w:sz w:val="22"/>
          <w:szCs w:val="22"/>
          <w:lang w:val="es-AR"/>
        </w:rPr>
        <w:t>Balance de la cursada</w:t>
      </w:r>
    </w:p>
    <w:p w:rsidR="00097322" w:rsidRPr="00097322" w:rsidRDefault="00097322" w:rsidP="00097322">
      <w:pPr>
        <w:pStyle w:val="Default"/>
        <w:numPr>
          <w:ilvl w:val="0"/>
          <w:numId w:val="25"/>
        </w:numPr>
        <w:jc w:val="both"/>
        <w:rPr>
          <w:color w:val="auto"/>
          <w:sz w:val="22"/>
          <w:szCs w:val="22"/>
          <w:lang w:val="es-AR"/>
        </w:rPr>
      </w:pPr>
      <w:r w:rsidRPr="00097322">
        <w:rPr>
          <w:color w:val="auto"/>
          <w:sz w:val="22"/>
          <w:szCs w:val="22"/>
          <w:lang w:val="es-AR"/>
        </w:rPr>
        <w:t>Realizar un documento que describa el balance que como grupo de desarrollo hacemos respecto de la cursada, considerando cuestiones como que fue lo difícil, que lo fácil, cuáles eran las expectativas y cuáles fueron los logros, el estado actual del proyecto y una conclusión breve que de nota de nuestra apreciación sobre lo que queda por hacer.</w:t>
      </w:r>
    </w:p>
    <w:p w:rsidR="00E511E0" w:rsidRPr="002C3AD6" w:rsidRDefault="002129C9" w:rsidP="002C3AD6">
      <w:pPr>
        <w:pStyle w:val="PSI-Ttulo2"/>
        <w:rPr>
          <w:rFonts w:asciiTheme="minorHAnsi" w:hAnsiTheme="minorHAnsi" w:cstheme="minorHAnsi"/>
          <w:color w:val="92D050"/>
        </w:rPr>
      </w:pPr>
      <w:r w:rsidRPr="00850C2A">
        <w:rPr>
          <w:rFonts w:asciiTheme="minorHAnsi" w:hAnsiTheme="minorHAnsi" w:cstheme="minorHAnsi"/>
          <w:color w:val="92D050"/>
        </w:rPr>
        <w:t>Elementos de la Línea Base</w:t>
      </w:r>
      <w:bookmarkEnd w:id="5"/>
    </w:p>
    <w:p w:rsidR="00F70F4F" w:rsidRPr="00850C2A" w:rsidRDefault="002129C9" w:rsidP="00850C2A">
      <w:pPr>
        <w:pStyle w:val="PSI-Ttulo1"/>
      </w:pPr>
      <w:bookmarkStart w:id="6" w:name="_Toc498596524"/>
      <w:r w:rsidRPr="00850C2A">
        <w:t>Planificación</w:t>
      </w:r>
      <w:bookmarkEnd w:id="6"/>
    </w:p>
    <w:tbl>
      <w:tblPr>
        <w:tblStyle w:val="Tabladecuadrcula2-nfasis31"/>
        <w:tblW w:w="0" w:type="auto"/>
        <w:tblLayout w:type="fixed"/>
        <w:tblLook w:val="0420" w:firstRow="1" w:lastRow="0" w:firstColumn="0" w:lastColumn="0" w:noHBand="0" w:noVBand="1"/>
      </w:tblPr>
      <w:tblGrid>
        <w:gridCol w:w="4678"/>
        <w:gridCol w:w="1276"/>
        <w:gridCol w:w="1276"/>
        <w:gridCol w:w="1274"/>
      </w:tblGrid>
      <w:tr w:rsidR="000D7D23" w:rsidRPr="00850C2A" w:rsidTr="002C3AD6">
        <w:trPr>
          <w:cnfStyle w:val="100000000000" w:firstRow="1" w:lastRow="0" w:firstColumn="0" w:lastColumn="0" w:oddVBand="0" w:evenVBand="0" w:oddHBand="0" w:evenHBand="0" w:firstRowFirstColumn="0" w:firstRowLastColumn="0" w:lastRowFirstColumn="0" w:lastRowLastColumn="0"/>
        </w:trPr>
        <w:tc>
          <w:tcPr>
            <w:tcW w:w="4678" w:type="dxa"/>
          </w:tcPr>
          <w:p w:rsidR="000D7D23" w:rsidRPr="00850C2A" w:rsidRDefault="000D7D23" w:rsidP="0049000B">
            <w:pPr>
              <w:pStyle w:val="PSI-Normal"/>
              <w:jc w:val="center"/>
              <w:rPr>
                <w:rFonts w:cstheme="minorHAnsi"/>
                <w:sz w:val="24"/>
                <w:szCs w:val="24"/>
              </w:rPr>
            </w:pPr>
            <w:r w:rsidRPr="00850C2A">
              <w:rPr>
                <w:rFonts w:cstheme="minorHAnsi"/>
                <w:sz w:val="24"/>
                <w:szCs w:val="24"/>
              </w:rPr>
              <w:t>Nombre de la Tarea</w:t>
            </w:r>
          </w:p>
        </w:tc>
        <w:tc>
          <w:tcPr>
            <w:tcW w:w="1276" w:type="dxa"/>
          </w:tcPr>
          <w:p w:rsidR="000D7D23" w:rsidRPr="00850C2A" w:rsidRDefault="000D7D23" w:rsidP="0049000B">
            <w:pPr>
              <w:pStyle w:val="PSI-Normal"/>
              <w:jc w:val="center"/>
              <w:rPr>
                <w:rFonts w:cstheme="minorHAnsi"/>
                <w:sz w:val="24"/>
                <w:szCs w:val="24"/>
              </w:rPr>
            </w:pPr>
            <w:r>
              <w:rPr>
                <w:rFonts w:cstheme="minorHAnsi"/>
                <w:sz w:val="24"/>
                <w:szCs w:val="24"/>
              </w:rPr>
              <w:t>encargado</w:t>
            </w:r>
          </w:p>
        </w:tc>
        <w:tc>
          <w:tcPr>
            <w:tcW w:w="1276" w:type="dxa"/>
          </w:tcPr>
          <w:p w:rsidR="000D7D23" w:rsidRPr="00850C2A" w:rsidRDefault="000D7D23" w:rsidP="0049000B">
            <w:pPr>
              <w:pStyle w:val="PSI-Normal"/>
              <w:jc w:val="center"/>
              <w:rPr>
                <w:rFonts w:cstheme="minorHAnsi"/>
                <w:sz w:val="24"/>
                <w:szCs w:val="24"/>
              </w:rPr>
            </w:pPr>
            <w:r w:rsidRPr="00850C2A">
              <w:rPr>
                <w:rFonts w:cstheme="minorHAnsi"/>
                <w:sz w:val="24"/>
                <w:szCs w:val="24"/>
              </w:rPr>
              <w:t>Inicio</w:t>
            </w:r>
          </w:p>
        </w:tc>
        <w:tc>
          <w:tcPr>
            <w:tcW w:w="1274" w:type="dxa"/>
          </w:tcPr>
          <w:p w:rsidR="000D7D23" w:rsidRPr="00850C2A" w:rsidRDefault="000D7D23" w:rsidP="0049000B">
            <w:pPr>
              <w:pStyle w:val="PSI-Normal"/>
              <w:jc w:val="center"/>
              <w:rPr>
                <w:rFonts w:cstheme="minorHAnsi"/>
                <w:sz w:val="24"/>
                <w:szCs w:val="24"/>
              </w:rPr>
            </w:pPr>
            <w:r w:rsidRPr="00850C2A">
              <w:rPr>
                <w:rFonts w:cstheme="minorHAnsi"/>
                <w:sz w:val="24"/>
                <w:szCs w:val="24"/>
              </w:rPr>
              <w:t>Fin</w:t>
            </w:r>
          </w:p>
        </w:tc>
      </w:tr>
      <w:tr w:rsidR="000D7D23"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Default="000D7D23" w:rsidP="00097322">
            <w:pPr>
              <w:pStyle w:val="PSI-ComentarioenTabla"/>
              <w:spacing w:after="240"/>
              <w:rPr>
                <w:rFonts w:cstheme="minorHAnsi"/>
                <w:color w:val="auto"/>
              </w:rPr>
            </w:pPr>
            <w:r>
              <w:rPr>
                <w:rFonts w:cstheme="minorHAnsi"/>
                <w:color w:val="auto"/>
                <w:lang w:val="es-ES"/>
              </w:rPr>
              <w:t xml:space="preserve">Reunión de grupo </w:t>
            </w:r>
          </w:p>
        </w:tc>
        <w:tc>
          <w:tcPr>
            <w:tcW w:w="1276" w:type="dxa"/>
          </w:tcPr>
          <w:p w:rsidR="000D7D23" w:rsidRDefault="009D1C06" w:rsidP="00F70F4F">
            <w:pPr>
              <w:pStyle w:val="PSI-ComentarioenTabla"/>
              <w:spacing w:after="240"/>
              <w:rPr>
                <w:rFonts w:cstheme="minorHAnsi"/>
                <w:color w:val="auto"/>
              </w:rPr>
            </w:pPr>
            <w:r>
              <w:rPr>
                <w:rFonts w:cstheme="minorHAnsi"/>
                <w:color w:val="auto"/>
              </w:rPr>
              <w:t>Todos</w:t>
            </w:r>
          </w:p>
        </w:tc>
        <w:tc>
          <w:tcPr>
            <w:tcW w:w="1276"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c>
          <w:tcPr>
            <w:tcW w:w="1274" w:type="dxa"/>
          </w:tcPr>
          <w:p w:rsidR="000D7D23" w:rsidRDefault="00284F01" w:rsidP="00284F01">
            <w:pPr>
              <w:pStyle w:val="PSI-ComentarioenTabla"/>
              <w:spacing w:after="240"/>
              <w:rPr>
                <w:rFonts w:cstheme="minorHAnsi"/>
                <w:color w:val="auto"/>
              </w:rPr>
            </w:pPr>
            <w:r>
              <w:rPr>
                <w:rFonts w:cstheme="minorHAnsi"/>
                <w:color w:val="auto"/>
              </w:rPr>
              <w:t>17</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9C78ED" w:rsidRPr="00850C2A" w:rsidTr="002C3AD6">
        <w:tc>
          <w:tcPr>
            <w:tcW w:w="4678" w:type="dxa"/>
          </w:tcPr>
          <w:p w:rsidR="009C78ED" w:rsidRDefault="009C78ED" w:rsidP="00C96804">
            <w:pPr>
              <w:pStyle w:val="PSI-ComentarioenTabla"/>
              <w:spacing w:after="240"/>
              <w:rPr>
                <w:rFonts w:cstheme="minorHAnsi"/>
                <w:color w:val="auto"/>
                <w:lang w:val="es-ES"/>
              </w:rPr>
            </w:pPr>
            <w:r>
              <w:rPr>
                <w:rFonts w:cstheme="minorHAnsi"/>
                <w:color w:val="auto"/>
                <w:lang w:val="es-ES"/>
              </w:rPr>
              <w:t>Documento Resumen Reunión</w:t>
            </w:r>
          </w:p>
        </w:tc>
        <w:tc>
          <w:tcPr>
            <w:tcW w:w="1276" w:type="dxa"/>
          </w:tcPr>
          <w:p w:rsidR="009C78ED" w:rsidRDefault="009D1C06"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9C78ED" w:rsidRDefault="00284F01" w:rsidP="00284F01">
            <w:pPr>
              <w:pStyle w:val="PSI-ComentarioenTabla"/>
              <w:spacing w:after="240"/>
              <w:rPr>
                <w:rFonts w:cstheme="minorHAnsi"/>
                <w:color w:val="auto"/>
                <w:lang w:val="es-ES"/>
              </w:rPr>
            </w:pPr>
            <w:r>
              <w:rPr>
                <w:rFonts w:cstheme="minorHAnsi"/>
                <w:color w:val="auto"/>
                <w:lang w:val="es-ES"/>
              </w:rPr>
              <w:t>18</w:t>
            </w:r>
            <w:r w:rsidR="009D1C06">
              <w:rPr>
                <w:rFonts w:cstheme="minorHAnsi"/>
                <w:color w:val="auto"/>
                <w:lang w:val="es-ES"/>
              </w:rPr>
              <w:t>-</w:t>
            </w:r>
            <w:r w:rsidR="008B2B1A">
              <w:rPr>
                <w:rFonts w:cstheme="minorHAnsi"/>
                <w:color w:val="auto"/>
                <w:lang w:val="es-ES"/>
              </w:rPr>
              <w:t>1</w:t>
            </w:r>
            <w:r>
              <w:rPr>
                <w:rFonts w:cstheme="minorHAnsi"/>
                <w:color w:val="auto"/>
                <w:lang w:val="es-ES"/>
              </w:rPr>
              <w:t>1</w:t>
            </w:r>
            <w:r w:rsidR="009D1C06">
              <w:rPr>
                <w:rFonts w:cstheme="minorHAnsi"/>
                <w:color w:val="auto"/>
                <w:lang w:val="es-ES"/>
              </w:rPr>
              <w:t>-17</w:t>
            </w:r>
          </w:p>
        </w:tc>
        <w:tc>
          <w:tcPr>
            <w:tcW w:w="1274" w:type="dxa"/>
          </w:tcPr>
          <w:p w:rsidR="009C78ED" w:rsidRDefault="00284F01" w:rsidP="00284F01">
            <w:pPr>
              <w:pStyle w:val="PSI-ComentarioenTabla"/>
              <w:spacing w:after="240"/>
              <w:rPr>
                <w:rFonts w:cstheme="minorHAnsi"/>
                <w:color w:val="auto"/>
              </w:rPr>
            </w:pPr>
            <w:r>
              <w:rPr>
                <w:rFonts w:cstheme="minorHAnsi"/>
                <w:color w:val="auto"/>
              </w:rPr>
              <w:t>18</w:t>
            </w:r>
            <w:r w:rsidR="009D1C06">
              <w:rPr>
                <w:rFonts w:cstheme="minorHAnsi"/>
                <w:color w:val="auto"/>
              </w:rPr>
              <w:t>-</w:t>
            </w:r>
            <w:r w:rsidR="008B2B1A">
              <w:rPr>
                <w:rFonts w:cstheme="minorHAnsi"/>
                <w:color w:val="auto"/>
              </w:rPr>
              <w:t>1</w:t>
            </w:r>
            <w:r>
              <w:rPr>
                <w:rFonts w:cstheme="minorHAnsi"/>
                <w:color w:val="auto"/>
              </w:rPr>
              <w:t>1</w:t>
            </w:r>
            <w:r w:rsidR="009D1C06">
              <w:rPr>
                <w:rFonts w:cstheme="minorHAnsi"/>
                <w:color w:val="auto"/>
              </w:rPr>
              <w:t>-17</w:t>
            </w:r>
          </w:p>
        </w:tc>
      </w:tr>
      <w:tr w:rsidR="000D7D23"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Implementación de Casos de Uso Prioritarios</w:t>
            </w:r>
          </w:p>
        </w:tc>
        <w:tc>
          <w:tcPr>
            <w:tcW w:w="1276" w:type="dxa"/>
          </w:tcPr>
          <w:p w:rsidR="000D7D23" w:rsidRPr="00097322" w:rsidRDefault="00EE6540" w:rsidP="00F70F4F">
            <w:pPr>
              <w:pStyle w:val="PSI-ComentarioenTabla"/>
              <w:spacing w:after="240"/>
              <w:rPr>
                <w:rFonts w:cstheme="minorHAnsi"/>
                <w:color w:val="auto"/>
                <w:lang w:val="es-ES"/>
              </w:rPr>
            </w:pPr>
            <w:r w:rsidRPr="00097322">
              <w:rPr>
                <w:rFonts w:cstheme="minorHAnsi"/>
                <w:color w:val="auto"/>
                <w:lang w:val="es-ES"/>
              </w:rPr>
              <w:t>Todos</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0D7D23" w:rsidRPr="00097322" w:rsidTr="002C3AD6">
        <w:tc>
          <w:tcPr>
            <w:tcW w:w="4678" w:type="dxa"/>
          </w:tcPr>
          <w:p w:rsidR="000D7D23" w:rsidRPr="00097322" w:rsidRDefault="00097322" w:rsidP="00097322">
            <w:pPr>
              <w:pStyle w:val="PSI-ComentarioenTabla"/>
              <w:spacing w:after="240"/>
              <w:rPr>
                <w:rFonts w:cstheme="minorHAnsi"/>
                <w:color w:val="auto"/>
                <w:lang w:val="es-ES"/>
              </w:rPr>
            </w:pPr>
            <w:r w:rsidRPr="00097322">
              <w:rPr>
                <w:rFonts w:cstheme="minorHAnsi"/>
                <w:color w:val="auto"/>
                <w:lang w:val="es-ES"/>
              </w:rPr>
              <w:t>Plan de Pruebas y sus casos</w:t>
            </w:r>
          </w:p>
        </w:tc>
        <w:tc>
          <w:tcPr>
            <w:tcW w:w="1276" w:type="dxa"/>
          </w:tcPr>
          <w:p w:rsidR="000D7D23" w:rsidRPr="00097322" w:rsidRDefault="00A3311F" w:rsidP="00C96804">
            <w:pPr>
              <w:pStyle w:val="PSI-ComentarioenTabla"/>
              <w:spacing w:after="240"/>
              <w:rPr>
                <w:rFonts w:cstheme="minorHAnsi"/>
                <w:color w:val="auto"/>
                <w:lang w:val="es-ES"/>
              </w:rPr>
            </w:pPr>
            <w:r>
              <w:rPr>
                <w:rFonts w:cstheme="minorHAnsi"/>
                <w:color w:val="auto"/>
                <w:lang w:val="es-ES"/>
              </w:rPr>
              <w:t>Juan</w:t>
            </w:r>
          </w:p>
        </w:tc>
        <w:tc>
          <w:tcPr>
            <w:tcW w:w="1276" w:type="dxa"/>
          </w:tcPr>
          <w:p w:rsidR="000D7D23" w:rsidRPr="00097322" w:rsidRDefault="00284F01" w:rsidP="00284F01">
            <w:pPr>
              <w:pStyle w:val="PSI-ComentarioenTabla"/>
              <w:spacing w:after="240"/>
              <w:rPr>
                <w:rFonts w:cstheme="minorHAnsi"/>
                <w:color w:val="auto"/>
                <w:lang w:val="es-ES"/>
              </w:rPr>
            </w:pPr>
            <w:r>
              <w:rPr>
                <w:rFonts w:cstheme="minorHAnsi"/>
                <w:color w:val="auto"/>
                <w:lang w:val="es-ES"/>
              </w:rPr>
              <w:t>18</w:t>
            </w:r>
            <w:r w:rsidR="009D1C06"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9D1C06" w:rsidRPr="00097322">
              <w:rPr>
                <w:rFonts w:cstheme="minorHAnsi"/>
                <w:color w:val="auto"/>
                <w:lang w:val="es-ES"/>
              </w:rPr>
              <w:t>-17</w:t>
            </w:r>
          </w:p>
        </w:tc>
        <w:tc>
          <w:tcPr>
            <w:tcW w:w="1274" w:type="dxa"/>
          </w:tcPr>
          <w:p w:rsidR="000D7D23" w:rsidRPr="00097322" w:rsidRDefault="00284F01" w:rsidP="008B2B1A">
            <w:pPr>
              <w:pStyle w:val="PSI-ComentarioenTabla"/>
              <w:spacing w:after="240"/>
              <w:rPr>
                <w:rFonts w:cstheme="minorHAnsi"/>
                <w:color w:val="auto"/>
                <w:lang w:val="es-ES"/>
              </w:rPr>
            </w:pPr>
            <w:r>
              <w:rPr>
                <w:rFonts w:cstheme="minorHAnsi"/>
                <w:color w:val="auto"/>
                <w:lang w:val="es-ES"/>
              </w:rPr>
              <w:t>24</w:t>
            </w:r>
            <w:r w:rsidR="009D1C06" w:rsidRPr="00097322">
              <w:rPr>
                <w:rFonts w:cstheme="minorHAnsi"/>
                <w:color w:val="auto"/>
                <w:lang w:val="es-ES"/>
              </w:rPr>
              <w:t>-</w:t>
            </w:r>
            <w:r w:rsidR="008B2B1A" w:rsidRPr="00097322">
              <w:rPr>
                <w:rFonts w:cstheme="minorHAnsi"/>
                <w:color w:val="auto"/>
                <w:lang w:val="es-ES"/>
              </w:rPr>
              <w:t>11</w:t>
            </w:r>
            <w:r w:rsidR="009D1C06" w:rsidRPr="00097322">
              <w:rPr>
                <w:rFonts w:cstheme="minorHAnsi"/>
                <w:color w:val="auto"/>
                <w:lang w:val="es-ES"/>
              </w:rPr>
              <w:t>-17</w:t>
            </w:r>
          </w:p>
        </w:tc>
      </w:tr>
      <w:tr w:rsidR="009C78ED"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955D63" w:rsidRDefault="00097322" w:rsidP="00097322">
            <w:pPr>
              <w:pStyle w:val="PSI-ComentarioenTabla"/>
              <w:spacing w:after="240"/>
              <w:rPr>
                <w:rFonts w:cstheme="minorHAnsi"/>
                <w:color w:val="auto"/>
                <w:lang w:val="es-ES"/>
              </w:rPr>
            </w:pPr>
            <w:r w:rsidRPr="00097322">
              <w:rPr>
                <w:rFonts w:cstheme="minorHAnsi"/>
                <w:color w:val="auto"/>
                <w:lang w:val="es-ES"/>
              </w:rPr>
              <w:t>Documento Gestión de Riesgos</w:t>
            </w:r>
          </w:p>
        </w:tc>
        <w:tc>
          <w:tcPr>
            <w:tcW w:w="1276" w:type="dxa"/>
          </w:tcPr>
          <w:p w:rsidR="009C78ED" w:rsidRPr="00097322" w:rsidRDefault="00A3311F" w:rsidP="009C78ED">
            <w:pPr>
              <w:pStyle w:val="PSI-ComentarioenTabla"/>
              <w:spacing w:after="240"/>
              <w:rPr>
                <w:rFonts w:cstheme="minorHAnsi"/>
                <w:color w:val="auto"/>
                <w:lang w:val="es-ES"/>
              </w:rPr>
            </w:pPr>
            <w:r>
              <w:rPr>
                <w:rFonts w:cstheme="minorHAnsi"/>
                <w:color w:val="auto"/>
                <w:lang w:val="es-ES"/>
              </w:rPr>
              <w:t>Gustavo</w:t>
            </w:r>
          </w:p>
        </w:tc>
        <w:tc>
          <w:tcPr>
            <w:tcW w:w="1276" w:type="dxa"/>
          </w:tcPr>
          <w:p w:rsidR="009C78ED" w:rsidRPr="00097322" w:rsidRDefault="00284F01" w:rsidP="00284F01">
            <w:pPr>
              <w:pStyle w:val="PSI-ComentarioenTabla"/>
              <w:spacing w:after="240"/>
              <w:rPr>
                <w:rFonts w:cstheme="minorHAnsi"/>
                <w:color w:val="auto"/>
                <w:lang w:val="es-ES"/>
              </w:rPr>
            </w:pPr>
            <w:r>
              <w:rPr>
                <w:rFonts w:cstheme="minorHAnsi"/>
                <w:color w:val="auto"/>
                <w:lang w:val="es-ES"/>
              </w:rPr>
              <w:t>20</w:t>
            </w:r>
            <w:r w:rsidR="00D222BE" w:rsidRPr="00097322">
              <w:rPr>
                <w:rFonts w:cstheme="minorHAnsi"/>
                <w:color w:val="auto"/>
                <w:lang w:val="es-ES"/>
              </w:rPr>
              <w:t>-</w:t>
            </w:r>
            <w:r w:rsidR="008B2B1A" w:rsidRPr="00097322">
              <w:rPr>
                <w:rFonts w:cstheme="minorHAnsi"/>
                <w:color w:val="auto"/>
                <w:lang w:val="es-ES"/>
              </w:rPr>
              <w:t>1</w:t>
            </w:r>
            <w:r>
              <w:rPr>
                <w:rFonts w:cstheme="minorHAnsi"/>
                <w:color w:val="auto"/>
                <w:lang w:val="es-ES"/>
              </w:rPr>
              <w:t>1</w:t>
            </w:r>
            <w:r w:rsidR="00D222BE" w:rsidRPr="00097322">
              <w:rPr>
                <w:rFonts w:cstheme="minorHAnsi"/>
                <w:color w:val="auto"/>
                <w:lang w:val="es-ES"/>
              </w:rPr>
              <w:t>-17</w:t>
            </w:r>
          </w:p>
        </w:tc>
        <w:tc>
          <w:tcPr>
            <w:tcW w:w="1274" w:type="dxa"/>
          </w:tcPr>
          <w:p w:rsidR="009C78ED" w:rsidRPr="00097322" w:rsidRDefault="00284F01" w:rsidP="008B2B1A">
            <w:pPr>
              <w:pStyle w:val="PSI-ComentarioenTabla"/>
              <w:spacing w:after="240"/>
              <w:rPr>
                <w:rFonts w:cstheme="minorHAnsi"/>
                <w:color w:val="auto"/>
                <w:lang w:val="es-ES"/>
              </w:rPr>
            </w:pPr>
            <w:r>
              <w:rPr>
                <w:rFonts w:cstheme="minorHAnsi"/>
                <w:color w:val="auto"/>
                <w:lang w:val="es-ES"/>
              </w:rPr>
              <w:t>24</w:t>
            </w:r>
            <w:r w:rsidR="00D222BE" w:rsidRPr="00097322">
              <w:rPr>
                <w:rFonts w:cstheme="minorHAnsi"/>
                <w:color w:val="auto"/>
                <w:lang w:val="es-ES"/>
              </w:rPr>
              <w:t>-</w:t>
            </w:r>
            <w:r w:rsidR="008B2B1A" w:rsidRPr="00097322">
              <w:rPr>
                <w:rFonts w:cstheme="minorHAnsi"/>
                <w:color w:val="auto"/>
                <w:lang w:val="es-ES"/>
              </w:rPr>
              <w:t>11</w:t>
            </w:r>
            <w:r w:rsidR="00D222BE" w:rsidRPr="00097322">
              <w:rPr>
                <w:rFonts w:cstheme="minorHAnsi"/>
                <w:color w:val="auto"/>
                <w:lang w:val="es-ES"/>
              </w:rPr>
              <w:t>-17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lastRenderedPageBreak/>
              <w:t>Documento Plan de Proyecto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20-11-17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097322" w:rsidRPr="00097322"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Estimación Casos de Uso</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Juan</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18-11-17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18-11-17</w:t>
            </w:r>
          </w:p>
        </w:tc>
      </w:tr>
      <w:tr w:rsidR="00097322" w:rsidRPr="00097322" w:rsidTr="002C3AD6">
        <w:tc>
          <w:tcPr>
            <w:tcW w:w="4678" w:type="dxa"/>
          </w:tcPr>
          <w:p w:rsidR="00097322" w:rsidRPr="00097322" w:rsidRDefault="00097322" w:rsidP="00097322">
            <w:pPr>
              <w:pStyle w:val="PSI-ComentarioenTabla"/>
              <w:spacing w:after="240"/>
              <w:rPr>
                <w:rFonts w:cstheme="minorHAnsi"/>
                <w:color w:val="auto"/>
                <w:lang w:val="es-ES"/>
              </w:rPr>
            </w:pPr>
            <w:r w:rsidRPr="00097322">
              <w:rPr>
                <w:rFonts w:cstheme="minorHAnsi"/>
                <w:color w:val="auto"/>
                <w:lang w:val="es-ES"/>
              </w:rPr>
              <w:t>Balance de la cursada</w:t>
            </w:r>
          </w:p>
        </w:tc>
        <w:tc>
          <w:tcPr>
            <w:tcW w:w="1276" w:type="dxa"/>
          </w:tcPr>
          <w:p w:rsidR="00097322" w:rsidRPr="00097322" w:rsidRDefault="00A3311F" w:rsidP="009C78ED">
            <w:pPr>
              <w:pStyle w:val="PSI-ComentarioenTabla"/>
              <w:spacing w:after="240"/>
              <w:rPr>
                <w:rFonts w:cstheme="minorHAnsi"/>
                <w:color w:val="auto"/>
                <w:lang w:val="es-ES"/>
              </w:rPr>
            </w:pPr>
            <w:r>
              <w:rPr>
                <w:rFonts w:cstheme="minorHAnsi"/>
                <w:color w:val="auto"/>
                <w:lang w:val="es-ES"/>
              </w:rPr>
              <w:t>Victor</w:t>
            </w:r>
          </w:p>
        </w:tc>
        <w:tc>
          <w:tcPr>
            <w:tcW w:w="1276" w:type="dxa"/>
          </w:tcPr>
          <w:p w:rsidR="00097322" w:rsidRPr="00097322" w:rsidRDefault="00284F01" w:rsidP="00857A0D">
            <w:pPr>
              <w:pStyle w:val="PSI-ComentarioenTabla"/>
              <w:spacing w:after="240"/>
              <w:rPr>
                <w:rFonts w:cstheme="minorHAnsi"/>
                <w:color w:val="auto"/>
                <w:lang w:val="es-ES"/>
              </w:rPr>
            </w:pPr>
            <w:r>
              <w:rPr>
                <w:rFonts w:cstheme="minorHAnsi"/>
                <w:color w:val="auto"/>
                <w:lang w:val="es-ES"/>
              </w:rPr>
              <w:t>22-11-17</w:t>
            </w:r>
          </w:p>
        </w:tc>
        <w:tc>
          <w:tcPr>
            <w:tcW w:w="1274" w:type="dxa"/>
          </w:tcPr>
          <w:p w:rsidR="00097322" w:rsidRPr="00097322" w:rsidRDefault="00284F01" w:rsidP="002F531C">
            <w:pPr>
              <w:pStyle w:val="PSI-ComentarioenTabla"/>
              <w:spacing w:after="240"/>
              <w:rPr>
                <w:rFonts w:cstheme="minorHAnsi"/>
                <w:color w:val="auto"/>
                <w:lang w:val="es-ES"/>
              </w:rPr>
            </w:pPr>
            <w:r>
              <w:rPr>
                <w:rFonts w:cstheme="minorHAnsi"/>
                <w:color w:val="auto"/>
                <w:lang w:val="es-ES"/>
              </w:rPr>
              <w:t>24-11-17</w:t>
            </w:r>
          </w:p>
        </w:tc>
      </w:tr>
      <w:tr w:rsidR="009C78ED" w:rsidRPr="00850C2A" w:rsidTr="002C3AD6">
        <w:trPr>
          <w:cnfStyle w:val="000000100000" w:firstRow="0" w:lastRow="0" w:firstColumn="0" w:lastColumn="0" w:oddVBand="0" w:evenVBand="0" w:oddHBand="1" w:evenHBand="0" w:firstRowFirstColumn="0" w:firstRowLastColumn="0" w:lastRowFirstColumn="0" w:lastRowLastColumn="0"/>
        </w:trPr>
        <w:tc>
          <w:tcPr>
            <w:tcW w:w="4678" w:type="dxa"/>
          </w:tcPr>
          <w:p w:rsidR="009C78ED" w:rsidRPr="001A69E2" w:rsidRDefault="009C78ED" w:rsidP="009C78ED">
            <w:pPr>
              <w:pStyle w:val="Default"/>
              <w:rPr>
                <w:b/>
                <w:lang w:val="es-AR"/>
              </w:rPr>
            </w:pPr>
            <w:r w:rsidRPr="001A69E2">
              <w:rPr>
                <w:b/>
                <w:lang w:val="es-AR"/>
              </w:rPr>
              <w:t>FIN PRIMERA ITERACION</w:t>
            </w:r>
            <w:r w:rsidR="00FC04CD">
              <w:rPr>
                <w:b/>
                <w:lang w:val="es-AR"/>
              </w:rPr>
              <w:t xml:space="preserve"> FASE ELABORACION</w:t>
            </w:r>
          </w:p>
        </w:tc>
        <w:tc>
          <w:tcPr>
            <w:tcW w:w="1276" w:type="dxa"/>
          </w:tcPr>
          <w:p w:rsidR="009C78ED" w:rsidRDefault="009C78ED" w:rsidP="009C78ED">
            <w:pPr>
              <w:pStyle w:val="PSI-ComentarioenTabla"/>
              <w:spacing w:after="240"/>
              <w:rPr>
                <w:rFonts w:cstheme="minorHAnsi"/>
                <w:b/>
                <w:color w:val="auto"/>
              </w:rPr>
            </w:pPr>
          </w:p>
        </w:tc>
        <w:tc>
          <w:tcPr>
            <w:tcW w:w="1276" w:type="dxa"/>
          </w:tcPr>
          <w:p w:rsidR="009C78ED" w:rsidRPr="001A69E2" w:rsidRDefault="00271897" w:rsidP="00857A0D">
            <w:pPr>
              <w:pStyle w:val="PSI-ComentarioenTabla"/>
              <w:spacing w:after="240"/>
              <w:rPr>
                <w:rFonts w:cstheme="minorHAnsi"/>
                <w:b/>
                <w:color w:val="auto"/>
              </w:rPr>
            </w:pPr>
            <w:r>
              <w:rPr>
                <w:rFonts w:cstheme="minorHAnsi"/>
                <w:b/>
                <w:color w:val="auto"/>
              </w:rPr>
              <w:t>17</w:t>
            </w:r>
            <w:r w:rsidR="002F531C">
              <w:rPr>
                <w:rFonts w:cstheme="minorHAnsi"/>
                <w:b/>
                <w:color w:val="auto"/>
              </w:rPr>
              <w:t>-1</w:t>
            </w:r>
            <w:r w:rsidR="00857A0D">
              <w:rPr>
                <w:rFonts w:cstheme="minorHAnsi"/>
                <w:b/>
                <w:color w:val="auto"/>
              </w:rPr>
              <w:t>1</w:t>
            </w:r>
            <w:r w:rsidR="009C78ED" w:rsidRPr="001A69E2">
              <w:rPr>
                <w:rFonts w:cstheme="minorHAnsi"/>
                <w:b/>
                <w:color w:val="auto"/>
              </w:rPr>
              <w:t>-17</w:t>
            </w:r>
          </w:p>
        </w:tc>
        <w:tc>
          <w:tcPr>
            <w:tcW w:w="1274" w:type="dxa"/>
          </w:tcPr>
          <w:p w:rsidR="009C78ED" w:rsidRPr="001A69E2" w:rsidRDefault="00271897" w:rsidP="002F531C">
            <w:pPr>
              <w:pStyle w:val="PSI-ComentarioenTabla"/>
              <w:spacing w:after="240"/>
              <w:rPr>
                <w:rFonts w:cstheme="minorHAnsi"/>
                <w:b/>
                <w:color w:val="auto"/>
              </w:rPr>
            </w:pPr>
            <w:r>
              <w:rPr>
                <w:rFonts w:cstheme="minorHAnsi"/>
                <w:b/>
                <w:color w:val="auto"/>
              </w:rPr>
              <w:t>2</w:t>
            </w:r>
            <w:r w:rsidR="00857A0D">
              <w:rPr>
                <w:rFonts w:cstheme="minorHAnsi"/>
                <w:b/>
                <w:color w:val="auto"/>
              </w:rPr>
              <w:t>4</w:t>
            </w:r>
            <w:r w:rsidR="009C78ED" w:rsidRPr="001A69E2">
              <w:rPr>
                <w:rFonts w:cstheme="minorHAnsi"/>
                <w:b/>
                <w:color w:val="auto"/>
              </w:rPr>
              <w:t>-</w:t>
            </w:r>
            <w:r w:rsidR="00FC04CD">
              <w:rPr>
                <w:rFonts w:cstheme="minorHAnsi"/>
                <w:b/>
                <w:color w:val="auto"/>
              </w:rPr>
              <w:t>1</w:t>
            </w:r>
            <w:r w:rsidR="002F531C">
              <w:rPr>
                <w:rFonts w:cstheme="minorHAnsi"/>
                <w:b/>
                <w:color w:val="auto"/>
              </w:rPr>
              <w:t>1</w:t>
            </w:r>
            <w:r w:rsidR="009C78ED" w:rsidRPr="001A69E2">
              <w:rPr>
                <w:rFonts w:cstheme="minorHAnsi"/>
                <w:b/>
                <w:color w:val="auto"/>
              </w:rPr>
              <w:t>-17</w:t>
            </w:r>
          </w:p>
        </w:tc>
      </w:tr>
    </w:tbl>
    <w:p w:rsidR="00F70F4F" w:rsidRPr="00850C2A" w:rsidRDefault="00F70F4F" w:rsidP="003746F9">
      <w:pPr>
        <w:pStyle w:val="PSI-Normal"/>
        <w:ind w:left="0" w:firstLine="0"/>
        <w:rPr>
          <w:rFonts w:cstheme="minorHAnsi"/>
        </w:rPr>
      </w:pPr>
      <w:bookmarkStart w:id="7" w:name="_Toc238197615"/>
    </w:p>
    <w:p w:rsidR="00F70F4F" w:rsidRPr="00850C2A" w:rsidRDefault="00F70F4F" w:rsidP="00850C2A">
      <w:pPr>
        <w:pStyle w:val="PSI-Ttulo1"/>
        <w:rPr>
          <w:rFonts w:eastAsia="DejaVu Sans"/>
        </w:rPr>
      </w:pPr>
      <w:bookmarkStart w:id="8" w:name="_Toc498596525"/>
      <w:r w:rsidRPr="00850C2A">
        <w:rPr>
          <w:rFonts w:eastAsia="DejaVu Sans"/>
        </w:rPr>
        <w:t>Casos de Uso y Escenarios</w:t>
      </w:r>
      <w:bookmarkEnd w:id="7"/>
      <w:bookmarkEnd w:id="8"/>
    </w:p>
    <w:p w:rsidR="008A6E17" w:rsidRDefault="008A6E17" w:rsidP="008A6E17">
      <w:pPr>
        <w:pStyle w:val="TDC2"/>
        <w:spacing w:before="0"/>
        <w:ind w:hanging="220"/>
        <w:rPr>
          <w:rFonts w:eastAsiaTheme="minorEastAsia"/>
          <w:i w:val="0"/>
          <w:iCs w:val="0"/>
          <w:noProof/>
          <w:sz w:val="22"/>
          <w:szCs w:val="22"/>
          <w:lang w:eastAsia="es-AR"/>
        </w:rPr>
      </w:pPr>
      <w:r>
        <w:rPr>
          <w:rFonts w:eastAsiaTheme="minorEastAsia"/>
          <w:i w:val="0"/>
          <w:iCs w:val="0"/>
          <w:noProof/>
          <w:sz w:val="22"/>
          <w:szCs w:val="22"/>
          <w:lang w:eastAsia="es-AR"/>
        </w:rPr>
        <w:t>Escenario ABM Servicio:</w:t>
      </w:r>
    </w:p>
    <w:p w:rsidR="008A6E17" w:rsidRDefault="008A6E17" w:rsidP="008A6E17">
      <w:pPr>
        <w:pStyle w:val="Prrafodelista"/>
        <w:numPr>
          <w:ilvl w:val="0"/>
          <w:numId w:val="17"/>
        </w:numPr>
        <w:ind w:left="709" w:hanging="283"/>
        <w:rPr>
          <w:lang w:eastAsia="es-AR"/>
        </w:rPr>
      </w:pPr>
      <w:r>
        <w:rPr>
          <w:lang w:eastAsia="es-AR"/>
        </w:rPr>
        <w:t>Habilitar servicio</w:t>
      </w:r>
    </w:p>
    <w:p w:rsidR="008A6E17" w:rsidRDefault="008A6E17" w:rsidP="008A6E17">
      <w:pPr>
        <w:pStyle w:val="Prrafodelista"/>
        <w:numPr>
          <w:ilvl w:val="0"/>
          <w:numId w:val="17"/>
        </w:numPr>
        <w:ind w:left="709" w:hanging="283"/>
        <w:rPr>
          <w:lang w:eastAsia="es-AR"/>
        </w:rPr>
      </w:pPr>
      <w:r>
        <w:rPr>
          <w:lang w:eastAsia="es-AR"/>
        </w:rPr>
        <w:t>Editar servicio</w:t>
      </w:r>
    </w:p>
    <w:p w:rsidR="008A6E17" w:rsidRDefault="008A6E17" w:rsidP="008A6E17">
      <w:pPr>
        <w:pStyle w:val="Prrafodelista"/>
        <w:numPr>
          <w:ilvl w:val="0"/>
          <w:numId w:val="17"/>
        </w:numPr>
        <w:ind w:left="709" w:hanging="283"/>
        <w:rPr>
          <w:lang w:eastAsia="es-AR"/>
        </w:rPr>
      </w:pPr>
      <w:r>
        <w:rPr>
          <w:lang w:eastAsia="es-AR"/>
        </w:rPr>
        <w:t>Asignar encargado a servicio</w:t>
      </w:r>
    </w:p>
    <w:p w:rsidR="008A6E17" w:rsidRDefault="008A6E17" w:rsidP="008A6E17">
      <w:pPr>
        <w:pStyle w:val="Prrafodelista"/>
        <w:numPr>
          <w:ilvl w:val="0"/>
          <w:numId w:val="17"/>
        </w:numPr>
        <w:ind w:left="709" w:hanging="283"/>
        <w:rPr>
          <w:lang w:eastAsia="es-AR"/>
        </w:rPr>
      </w:pPr>
      <w:r>
        <w:rPr>
          <w:lang w:eastAsia="es-AR"/>
        </w:rPr>
        <w:t>Deshabilitar servicio</w:t>
      </w:r>
    </w:p>
    <w:p w:rsidR="008A6E17" w:rsidRDefault="008A6E17" w:rsidP="008A6E17">
      <w:pPr>
        <w:pStyle w:val="Prrafodelista"/>
        <w:numPr>
          <w:ilvl w:val="0"/>
          <w:numId w:val="17"/>
        </w:numPr>
        <w:ind w:left="709" w:hanging="283"/>
        <w:rPr>
          <w:lang w:eastAsia="es-AR"/>
        </w:rPr>
      </w:pPr>
      <w:proofErr w:type="spellStart"/>
      <w:r>
        <w:rPr>
          <w:lang w:eastAsia="es-AR"/>
        </w:rPr>
        <w:t>Login</w:t>
      </w:r>
      <w:proofErr w:type="spellEnd"/>
    </w:p>
    <w:p w:rsidR="008A6E17" w:rsidRDefault="008A6E17" w:rsidP="008A6E17">
      <w:pPr>
        <w:rPr>
          <w:lang w:eastAsia="es-AR"/>
        </w:rPr>
      </w:pPr>
      <w:r>
        <w:rPr>
          <w:lang w:eastAsia="es-AR"/>
        </w:rPr>
        <w:t>Escenario ABM Valoración</w:t>
      </w:r>
    </w:p>
    <w:p w:rsidR="008A6E17" w:rsidRDefault="008A6E17" w:rsidP="008A6E17">
      <w:pPr>
        <w:pStyle w:val="Prrafodelista"/>
        <w:numPr>
          <w:ilvl w:val="0"/>
          <w:numId w:val="17"/>
        </w:numPr>
        <w:rPr>
          <w:lang w:eastAsia="es-AR"/>
        </w:rPr>
      </w:pPr>
      <w:r>
        <w:rPr>
          <w:lang w:eastAsia="es-AR"/>
        </w:rPr>
        <w:t>Añadir opciones de valoración</w:t>
      </w:r>
    </w:p>
    <w:p w:rsidR="008A6E17" w:rsidRDefault="008A6E17" w:rsidP="008A6E17">
      <w:pPr>
        <w:pStyle w:val="Prrafodelista"/>
        <w:numPr>
          <w:ilvl w:val="0"/>
          <w:numId w:val="17"/>
        </w:numPr>
        <w:rPr>
          <w:lang w:eastAsia="es-AR"/>
        </w:rPr>
      </w:pPr>
      <w:r>
        <w:rPr>
          <w:lang w:eastAsia="es-AR"/>
        </w:rPr>
        <w:t>Editar opciones de valoración</w:t>
      </w:r>
    </w:p>
    <w:p w:rsidR="008A6E17" w:rsidRDefault="008A6E17" w:rsidP="008A6E17">
      <w:pPr>
        <w:pStyle w:val="Prrafodelista"/>
        <w:numPr>
          <w:ilvl w:val="0"/>
          <w:numId w:val="17"/>
        </w:numPr>
        <w:rPr>
          <w:lang w:eastAsia="es-AR"/>
        </w:rPr>
      </w:pPr>
      <w:r>
        <w:rPr>
          <w:lang w:eastAsia="es-AR"/>
        </w:rPr>
        <w:t>Eliminar opciones de valoración</w:t>
      </w:r>
    </w:p>
    <w:p w:rsidR="008A6E17" w:rsidRDefault="008A6E17" w:rsidP="008A6E17">
      <w:pPr>
        <w:pStyle w:val="Prrafodelista"/>
        <w:numPr>
          <w:ilvl w:val="0"/>
          <w:numId w:val="17"/>
        </w:numPr>
        <w:rPr>
          <w:lang w:eastAsia="es-AR"/>
        </w:rPr>
      </w:pPr>
      <w:r>
        <w:rPr>
          <w:lang w:eastAsia="es-AR"/>
        </w:rPr>
        <w:t>Habilitar en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Realizar Valoración</w:t>
      </w:r>
    </w:p>
    <w:p w:rsidR="008A6E17" w:rsidRDefault="008A6E17" w:rsidP="008A6E17">
      <w:pPr>
        <w:pStyle w:val="Prrafodelista"/>
        <w:numPr>
          <w:ilvl w:val="0"/>
          <w:numId w:val="17"/>
        </w:numPr>
        <w:rPr>
          <w:lang w:eastAsia="es-AR"/>
        </w:rPr>
      </w:pPr>
      <w:r>
        <w:rPr>
          <w:lang w:eastAsia="es-AR"/>
        </w:rPr>
        <w:t>Realizar valoración</w:t>
      </w:r>
    </w:p>
    <w:p w:rsidR="008A6E17" w:rsidRDefault="008A6E17" w:rsidP="008A6E17">
      <w:pPr>
        <w:pStyle w:val="Prrafodelista"/>
        <w:numPr>
          <w:ilvl w:val="0"/>
          <w:numId w:val="17"/>
        </w:numPr>
        <w:rPr>
          <w:lang w:eastAsia="es-AR"/>
        </w:rPr>
      </w:pPr>
      <w:r>
        <w:rPr>
          <w:lang w:eastAsia="es-AR"/>
        </w:rPr>
        <w:t>Agregar descripción</w:t>
      </w:r>
    </w:p>
    <w:p w:rsidR="008A6E17" w:rsidRDefault="008A6E17" w:rsidP="008A6E17">
      <w:pPr>
        <w:pStyle w:val="Prrafodelista"/>
        <w:numPr>
          <w:ilvl w:val="0"/>
          <w:numId w:val="17"/>
        </w:numPr>
        <w:rPr>
          <w:lang w:eastAsia="es-AR"/>
        </w:rPr>
      </w:pPr>
      <w:r>
        <w:rPr>
          <w:lang w:eastAsia="es-AR"/>
        </w:rPr>
        <w:t>Registrar email</w:t>
      </w:r>
    </w:p>
    <w:p w:rsidR="008A6E17" w:rsidRDefault="008A6E17" w:rsidP="008A6E17">
      <w:pPr>
        <w:pStyle w:val="Prrafodelista"/>
        <w:numPr>
          <w:ilvl w:val="0"/>
          <w:numId w:val="17"/>
        </w:numPr>
        <w:rPr>
          <w:lang w:eastAsia="es-AR"/>
        </w:rPr>
      </w:pPr>
      <w:r>
        <w:rPr>
          <w:lang w:eastAsia="es-AR"/>
        </w:rPr>
        <w:t>Agregar fotografía</w:t>
      </w:r>
    </w:p>
    <w:p w:rsidR="008A6E17" w:rsidRDefault="008A6E17" w:rsidP="008A6E17">
      <w:pPr>
        <w:pStyle w:val="Prrafodelista"/>
        <w:numPr>
          <w:ilvl w:val="0"/>
          <w:numId w:val="17"/>
        </w:numPr>
        <w:rPr>
          <w:lang w:eastAsia="es-AR"/>
        </w:rPr>
      </w:pPr>
      <w:r>
        <w:rPr>
          <w:lang w:eastAsia="es-AR"/>
        </w:rPr>
        <w:t>Indicar ubicación</w:t>
      </w:r>
    </w:p>
    <w:p w:rsidR="008A6E17" w:rsidRDefault="008A6E17" w:rsidP="008A6E17">
      <w:pPr>
        <w:pStyle w:val="Prrafodelista"/>
        <w:numPr>
          <w:ilvl w:val="0"/>
          <w:numId w:val="17"/>
        </w:numPr>
        <w:rPr>
          <w:lang w:eastAsia="es-AR"/>
        </w:rPr>
      </w:pPr>
      <w:r>
        <w:rPr>
          <w:lang w:eastAsia="es-AR"/>
        </w:rPr>
        <w:t>Escanear código QR</w:t>
      </w:r>
    </w:p>
    <w:p w:rsidR="008A6E17" w:rsidRDefault="008A6E17" w:rsidP="008A6E17">
      <w:pPr>
        <w:rPr>
          <w:lang w:eastAsia="es-AR"/>
        </w:rPr>
      </w:pPr>
      <w:r>
        <w:rPr>
          <w:lang w:eastAsia="es-AR"/>
        </w:rPr>
        <w:t xml:space="preserve">Escenario ABM Ubicación </w:t>
      </w:r>
    </w:p>
    <w:p w:rsidR="008A6E17" w:rsidRDefault="008A6E17" w:rsidP="008A6E17">
      <w:pPr>
        <w:pStyle w:val="Prrafodelista"/>
        <w:numPr>
          <w:ilvl w:val="0"/>
          <w:numId w:val="17"/>
        </w:numPr>
        <w:rPr>
          <w:lang w:eastAsia="es-AR"/>
        </w:rPr>
      </w:pPr>
      <w:r>
        <w:rPr>
          <w:lang w:eastAsia="es-AR"/>
        </w:rPr>
        <w:t>Añadir Ubicación</w:t>
      </w:r>
    </w:p>
    <w:p w:rsidR="008A6E17" w:rsidRDefault="008A6E17" w:rsidP="008A6E17">
      <w:pPr>
        <w:pStyle w:val="Prrafodelista"/>
        <w:numPr>
          <w:ilvl w:val="0"/>
          <w:numId w:val="17"/>
        </w:numPr>
        <w:rPr>
          <w:lang w:eastAsia="es-AR"/>
        </w:rPr>
      </w:pPr>
      <w:r>
        <w:rPr>
          <w:lang w:eastAsia="es-AR"/>
        </w:rPr>
        <w:t>Modificar Ubicación</w:t>
      </w:r>
    </w:p>
    <w:p w:rsidR="008A6E17" w:rsidRDefault="008A6E17" w:rsidP="008A6E17">
      <w:pPr>
        <w:pStyle w:val="Prrafodelista"/>
        <w:numPr>
          <w:ilvl w:val="0"/>
          <w:numId w:val="17"/>
        </w:numPr>
        <w:rPr>
          <w:lang w:eastAsia="es-AR"/>
        </w:rPr>
      </w:pPr>
      <w:r>
        <w:rPr>
          <w:lang w:eastAsia="es-AR"/>
        </w:rPr>
        <w:t>Eliminar Ubicación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Atender Valoración</w:t>
      </w:r>
    </w:p>
    <w:p w:rsidR="008A6E17" w:rsidRDefault="008A6E17" w:rsidP="008A6E17">
      <w:pPr>
        <w:pStyle w:val="Prrafodelista"/>
        <w:numPr>
          <w:ilvl w:val="0"/>
          <w:numId w:val="17"/>
        </w:numPr>
        <w:rPr>
          <w:lang w:eastAsia="es-AR"/>
        </w:rPr>
      </w:pPr>
      <w:r>
        <w:rPr>
          <w:lang w:eastAsia="es-AR"/>
        </w:rPr>
        <w:lastRenderedPageBreak/>
        <w:t>Atiende valoración</w:t>
      </w:r>
    </w:p>
    <w:p w:rsidR="008A6E17" w:rsidRDefault="008A6E17" w:rsidP="008A6E17">
      <w:pPr>
        <w:pStyle w:val="Prrafodelista"/>
        <w:numPr>
          <w:ilvl w:val="0"/>
          <w:numId w:val="17"/>
        </w:numPr>
        <w:rPr>
          <w:lang w:eastAsia="es-AR"/>
        </w:rPr>
      </w:pPr>
      <w:r>
        <w:rPr>
          <w:lang w:eastAsia="es-AR"/>
        </w:rPr>
        <w:t>Realiza devolución</w:t>
      </w:r>
    </w:p>
    <w:p w:rsidR="008A6E17" w:rsidRDefault="008A6E17" w:rsidP="008A6E17">
      <w:pPr>
        <w:pStyle w:val="Prrafodelista"/>
        <w:numPr>
          <w:ilvl w:val="0"/>
          <w:numId w:val="17"/>
        </w:numPr>
        <w:rPr>
          <w:lang w:eastAsia="es-AR"/>
        </w:rPr>
      </w:pPr>
      <w:proofErr w:type="spellStart"/>
      <w:r>
        <w:rPr>
          <w:lang w:eastAsia="es-AR"/>
        </w:rPr>
        <w:t>Login</w:t>
      </w:r>
      <w:proofErr w:type="spellEnd"/>
    </w:p>
    <w:p w:rsidR="008A6E17" w:rsidRDefault="008A6E17" w:rsidP="008A6E17">
      <w:pPr>
        <w:rPr>
          <w:lang w:eastAsia="es-AR"/>
        </w:rPr>
      </w:pPr>
      <w:r>
        <w:rPr>
          <w:lang w:eastAsia="es-AR"/>
        </w:rPr>
        <w:t>Escenario Generar Estadísticas</w:t>
      </w:r>
    </w:p>
    <w:p w:rsidR="008A6E17" w:rsidRDefault="008A6E17" w:rsidP="008A6E17">
      <w:pPr>
        <w:pStyle w:val="Prrafodelista"/>
        <w:numPr>
          <w:ilvl w:val="0"/>
          <w:numId w:val="17"/>
        </w:numPr>
        <w:rPr>
          <w:lang w:eastAsia="es-AR"/>
        </w:rPr>
      </w:pPr>
      <w:r>
        <w:rPr>
          <w:lang w:eastAsia="es-AR"/>
        </w:rPr>
        <w:t>Genera estadística</w:t>
      </w:r>
    </w:p>
    <w:p w:rsidR="008A6E17" w:rsidRPr="006F5124" w:rsidRDefault="008A6E17" w:rsidP="008A6E17">
      <w:pPr>
        <w:pStyle w:val="Prrafodelista"/>
        <w:numPr>
          <w:ilvl w:val="0"/>
          <w:numId w:val="17"/>
        </w:numPr>
        <w:rPr>
          <w:lang w:eastAsia="es-AR"/>
        </w:rPr>
      </w:pPr>
      <w:proofErr w:type="spellStart"/>
      <w:r>
        <w:rPr>
          <w:lang w:eastAsia="es-AR"/>
        </w:rPr>
        <w:t>Login</w:t>
      </w:r>
      <w:proofErr w:type="spellEnd"/>
    </w:p>
    <w:p w:rsidR="00E511E0" w:rsidRPr="00850C2A" w:rsidRDefault="00E511E0" w:rsidP="00850C2A">
      <w:pPr>
        <w:pStyle w:val="PSI-Ttulo1"/>
      </w:pPr>
      <w:bookmarkStart w:id="9" w:name="_Toc498596526"/>
      <w:r w:rsidRPr="00850C2A">
        <w:t>Recursos</w:t>
      </w:r>
      <w:bookmarkEnd w:id="9"/>
    </w:p>
    <w:p w:rsidR="00F53D96" w:rsidRPr="008C7722" w:rsidRDefault="00F53D96" w:rsidP="00F53D96">
      <w:pPr>
        <w:pStyle w:val="Default"/>
        <w:rPr>
          <w:lang w:val="es-AR"/>
        </w:rPr>
      </w:pPr>
    </w:p>
    <w:p w:rsidR="001A69E2" w:rsidRDefault="00F53D96" w:rsidP="00F53D96">
      <w:pPr>
        <w:pStyle w:val="Default"/>
        <w:rPr>
          <w:color w:val="auto"/>
          <w:sz w:val="22"/>
          <w:szCs w:val="22"/>
          <w:lang w:val="es-AR"/>
        </w:rPr>
      </w:pPr>
      <w:r w:rsidRPr="00F53D96">
        <w:rPr>
          <w:color w:val="auto"/>
          <w:sz w:val="22"/>
          <w:szCs w:val="22"/>
          <w:lang w:val="es-AR"/>
        </w:rPr>
        <w:t xml:space="preserve">Humanos: </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Tres desarrolladores</w:t>
      </w:r>
    </w:p>
    <w:p w:rsidR="001A69E2" w:rsidRPr="001A69E2" w:rsidRDefault="00F53D96" w:rsidP="001A69E2">
      <w:pPr>
        <w:pStyle w:val="Default"/>
        <w:numPr>
          <w:ilvl w:val="0"/>
          <w:numId w:val="17"/>
        </w:numPr>
        <w:rPr>
          <w:rFonts w:cstheme="minorHAnsi"/>
          <w:color w:val="auto"/>
          <w:lang w:val="es-AR"/>
        </w:rPr>
      </w:pPr>
      <w:r w:rsidRPr="001A69E2">
        <w:rPr>
          <w:color w:val="auto"/>
          <w:sz w:val="22"/>
          <w:szCs w:val="22"/>
          <w:lang w:val="es-AR"/>
        </w:rPr>
        <w:t xml:space="preserve">Experiencia en el desarrollo Orientado a Objetos </w:t>
      </w:r>
    </w:p>
    <w:p w:rsidR="001A69E2" w:rsidRPr="001A69E2" w:rsidRDefault="00F53D96" w:rsidP="001A69E2">
      <w:pPr>
        <w:pStyle w:val="Default"/>
        <w:numPr>
          <w:ilvl w:val="0"/>
          <w:numId w:val="17"/>
        </w:numPr>
        <w:rPr>
          <w:rFonts w:cstheme="minorHAnsi"/>
          <w:color w:val="auto"/>
          <w:lang w:val="es-AR"/>
        </w:rPr>
      </w:pPr>
      <w:r w:rsidRPr="00F53D96">
        <w:rPr>
          <w:color w:val="auto"/>
          <w:sz w:val="22"/>
          <w:szCs w:val="22"/>
          <w:lang w:val="es-AR"/>
        </w:rPr>
        <w:t xml:space="preserve">Varios años de trabajo en equipo </w:t>
      </w:r>
    </w:p>
    <w:p w:rsidR="001A69E2" w:rsidRDefault="001A69E2" w:rsidP="001A69E2">
      <w:pPr>
        <w:pStyle w:val="Default"/>
        <w:rPr>
          <w:color w:val="auto"/>
          <w:sz w:val="22"/>
          <w:szCs w:val="22"/>
          <w:lang w:val="es-AR"/>
        </w:rPr>
      </w:pPr>
    </w:p>
    <w:p w:rsidR="001A69E2" w:rsidRDefault="00F53D96" w:rsidP="001A69E2">
      <w:pPr>
        <w:pStyle w:val="Default"/>
        <w:rPr>
          <w:color w:val="auto"/>
          <w:sz w:val="22"/>
          <w:szCs w:val="22"/>
          <w:lang w:val="es-AR"/>
        </w:rPr>
      </w:pPr>
      <w:r w:rsidRPr="00F53D96">
        <w:rPr>
          <w:color w:val="auto"/>
          <w:sz w:val="22"/>
          <w:szCs w:val="22"/>
          <w:lang w:val="es-AR"/>
        </w:rPr>
        <w:t xml:space="preserve">Hardware: </w:t>
      </w:r>
    </w:p>
    <w:p w:rsidR="001A69E2" w:rsidRPr="001A69E2" w:rsidRDefault="00F53D96" w:rsidP="001A69E2">
      <w:pPr>
        <w:pStyle w:val="Default"/>
        <w:numPr>
          <w:ilvl w:val="0"/>
          <w:numId w:val="18"/>
        </w:numPr>
        <w:rPr>
          <w:rFonts w:cstheme="minorHAnsi"/>
          <w:color w:val="auto"/>
        </w:rPr>
      </w:pPr>
      <w:r w:rsidRPr="001A69E2">
        <w:rPr>
          <w:color w:val="auto"/>
          <w:sz w:val="22"/>
          <w:szCs w:val="22"/>
        </w:rPr>
        <w:t xml:space="preserve">1 Notebook </w:t>
      </w:r>
      <w:r w:rsidR="001A69E2">
        <w:rPr>
          <w:color w:val="auto"/>
          <w:sz w:val="22"/>
          <w:szCs w:val="22"/>
        </w:rPr>
        <w:t xml:space="preserve">Toshiba Satellite AMD </w:t>
      </w:r>
      <w:proofErr w:type="spellStart"/>
      <w:r w:rsidR="001A69E2">
        <w:rPr>
          <w:color w:val="auto"/>
          <w:sz w:val="22"/>
          <w:szCs w:val="22"/>
        </w:rPr>
        <w:t>Turion</w:t>
      </w:r>
      <w:proofErr w:type="spellEnd"/>
      <w:r w:rsidR="001A69E2">
        <w:rPr>
          <w:color w:val="auto"/>
          <w:sz w:val="22"/>
          <w:szCs w:val="22"/>
        </w:rPr>
        <w:t xml:space="preserve"> (tm) 64x2</w:t>
      </w:r>
      <w:r w:rsidRPr="001A69E2">
        <w:rPr>
          <w:color w:val="auto"/>
          <w:sz w:val="22"/>
          <w:szCs w:val="22"/>
        </w:rPr>
        <w:t>, 2</w:t>
      </w:r>
      <w:r w:rsidR="001A69E2">
        <w:rPr>
          <w:color w:val="auto"/>
          <w:sz w:val="22"/>
          <w:szCs w:val="22"/>
        </w:rPr>
        <w:t>.10</w:t>
      </w:r>
      <w:r w:rsidRPr="001A69E2">
        <w:rPr>
          <w:color w:val="auto"/>
          <w:sz w:val="22"/>
          <w:szCs w:val="22"/>
        </w:rPr>
        <w:t xml:space="preserve"> </w:t>
      </w:r>
      <w:r w:rsidR="001A69E2">
        <w:rPr>
          <w:color w:val="auto"/>
          <w:sz w:val="22"/>
          <w:szCs w:val="22"/>
        </w:rPr>
        <w:t>G</w:t>
      </w:r>
      <w:r w:rsidRPr="001A69E2">
        <w:rPr>
          <w:color w:val="auto"/>
          <w:sz w:val="22"/>
          <w:szCs w:val="22"/>
        </w:rPr>
        <w:t xml:space="preserve">Hz </w:t>
      </w:r>
      <w:r w:rsidR="001A69E2">
        <w:rPr>
          <w:rFonts w:ascii="Verdana" w:hAnsi="Verdana" w:cs="Verdana"/>
          <w:color w:val="auto"/>
          <w:sz w:val="19"/>
          <w:szCs w:val="19"/>
        </w:rPr>
        <w:t>3G</w:t>
      </w:r>
      <w:r w:rsidRPr="001A69E2">
        <w:rPr>
          <w:rFonts w:ascii="Verdana" w:hAnsi="Verdana" w:cs="Verdana"/>
          <w:color w:val="auto"/>
          <w:sz w:val="19"/>
          <w:szCs w:val="19"/>
        </w:rPr>
        <w:t>B RAM</w:t>
      </w:r>
    </w:p>
    <w:p w:rsidR="001A69E2" w:rsidRPr="001A69E2" w:rsidRDefault="00A40C51" w:rsidP="001A69E2">
      <w:pPr>
        <w:pStyle w:val="Default"/>
        <w:numPr>
          <w:ilvl w:val="0"/>
          <w:numId w:val="18"/>
        </w:numPr>
        <w:rPr>
          <w:rFonts w:cstheme="minorHAnsi"/>
          <w:color w:val="auto"/>
        </w:rPr>
      </w:pPr>
      <w:r>
        <w:rPr>
          <w:rFonts w:cstheme="minorHAnsi"/>
          <w:color w:val="auto"/>
        </w:rPr>
        <w:t>1 Notebook Lenovo B570 Intel Pentium CPUB950 2.10 GHz 6GB RAM</w:t>
      </w:r>
    </w:p>
    <w:p w:rsidR="001A69E2" w:rsidRPr="001A69E2" w:rsidRDefault="009F3DEC" w:rsidP="001A69E2">
      <w:pPr>
        <w:pStyle w:val="Default"/>
        <w:numPr>
          <w:ilvl w:val="0"/>
          <w:numId w:val="18"/>
        </w:numPr>
        <w:rPr>
          <w:color w:val="auto"/>
          <w:sz w:val="22"/>
          <w:szCs w:val="22"/>
        </w:rPr>
      </w:pPr>
      <w:r>
        <w:rPr>
          <w:color w:val="auto"/>
          <w:sz w:val="22"/>
          <w:szCs w:val="22"/>
        </w:rPr>
        <w:t>1 PC AMD Phenom II x 4 3.4 GHz 16GB RAM</w:t>
      </w:r>
    </w:p>
    <w:p w:rsidR="001A69E2" w:rsidRPr="00E529B6" w:rsidRDefault="001A69E2" w:rsidP="001A69E2">
      <w:pPr>
        <w:pStyle w:val="Default"/>
        <w:rPr>
          <w:i/>
          <w:iCs/>
          <w:color w:val="auto"/>
          <w:sz w:val="22"/>
          <w:szCs w:val="22"/>
        </w:rPr>
      </w:pPr>
    </w:p>
    <w:p w:rsidR="001A69E2" w:rsidRDefault="00F53D96" w:rsidP="001A69E2">
      <w:pPr>
        <w:pStyle w:val="Default"/>
        <w:rPr>
          <w:color w:val="auto"/>
          <w:sz w:val="22"/>
          <w:szCs w:val="22"/>
          <w:lang w:val="es-AR"/>
        </w:rPr>
      </w:pPr>
      <w:r w:rsidRPr="00E529B6">
        <w:rPr>
          <w:i/>
          <w:iCs/>
          <w:color w:val="auto"/>
          <w:sz w:val="22"/>
          <w:szCs w:val="22"/>
        </w:rPr>
        <w:t xml:space="preserve"> </w:t>
      </w:r>
      <w:r w:rsidRPr="00F53D96">
        <w:rPr>
          <w:color w:val="auto"/>
          <w:sz w:val="22"/>
          <w:szCs w:val="22"/>
          <w:lang w:val="es-AR"/>
        </w:rPr>
        <w:t xml:space="preserve">Otros: </w:t>
      </w:r>
    </w:p>
    <w:p w:rsidR="00F53D96" w:rsidRPr="008C7722" w:rsidRDefault="00F53D96" w:rsidP="001A69E2">
      <w:pPr>
        <w:pStyle w:val="Default"/>
        <w:numPr>
          <w:ilvl w:val="0"/>
          <w:numId w:val="18"/>
        </w:numPr>
        <w:rPr>
          <w:color w:val="auto"/>
          <w:sz w:val="22"/>
          <w:szCs w:val="22"/>
          <w:lang w:val="es-AR"/>
        </w:rPr>
      </w:pPr>
      <w:r w:rsidRPr="008C7722">
        <w:rPr>
          <w:color w:val="auto"/>
          <w:sz w:val="22"/>
          <w:szCs w:val="22"/>
          <w:lang w:val="es-AR"/>
        </w:rPr>
        <w:t>Conexión a Internet por Banda Ancha</w:t>
      </w:r>
    </w:p>
    <w:p w:rsidR="002129C9" w:rsidRPr="00850C2A" w:rsidRDefault="002129C9" w:rsidP="00850C2A">
      <w:pPr>
        <w:pStyle w:val="PSI-Ttulo1"/>
      </w:pPr>
    </w:p>
    <w:p w:rsidR="00DD1DA2" w:rsidRPr="00850C2A" w:rsidRDefault="00DD1DA2" w:rsidP="00850C2A">
      <w:pPr>
        <w:pStyle w:val="PSI-Ttulo1"/>
      </w:pPr>
      <w:bookmarkStart w:id="10" w:name="_Toc498596527"/>
      <w:r w:rsidRPr="00850C2A">
        <w:t>Evaluación</w:t>
      </w:r>
      <w:r w:rsidR="00E511E0" w:rsidRPr="00850C2A">
        <w:t xml:space="preserve"> </w:t>
      </w:r>
      <w:r w:rsidR="001303DB">
        <w:t>2</w:t>
      </w:r>
      <w:r w:rsidR="00857A0D">
        <w:t>4</w:t>
      </w:r>
      <w:r w:rsidR="007C24E5">
        <w:t>-</w:t>
      </w:r>
      <w:r w:rsidR="00355B16">
        <w:t>11</w:t>
      </w:r>
      <w:r w:rsidR="007C24E5">
        <w:t>-17</w:t>
      </w:r>
      <w:bookmarkEnd w:id="10"/>
    </w:p>
    <w:p w:rsidR="00A14B0C" w:rsidRPr="00857A0D" w:rsidRDefault="00A14B0C" w:rsidP="00A14B0C">
      <w:pPr>
        <w:pStyle w:val="PSI-Ttulo2"/>
        <w:rPr>
          <w:rFonts w:asciiTheme="minorHAnsi" w:hAnsiTheme="minorHAnsi" w:cstheme="minorHAnsi"/>
          <w:color w:val="92D050"/>
          <w:u w:val="single"/>
        </w:rPr>
      </w:pPr>
      <w:bookmarkStart w:id="11" w:name="_Toc498596528"/>
      <w:r w:rsidRPr="00850C2A">
        <w:rPr>
          <w:rFonts w:asciiTheme="minorHAnsi" w:hAnsiTheme="minorHAnsi" w:cstheme="minorHAnsi"/>
          <w:color w:val="92D050"/>
        </w:rPr>
        <w:t>Objetivos Alcanzados</w:t>
      </w:r>
      <w:bookmarkEnd w:id="11"/>
    </w:p>
    <w:p w:rsidR="007C24E5" w:rsidRDefault="007C24E5" w:rsidP="007C24E5">
      <w:pPr>
        <w:pStyle w:val="Default"/>
        <w:rPr>
          <w:color w:val="auto"/>
          <w:sz w:val="22"/>
          <w:szCs w:val="22"/>
          <w:lang w:val="es-AR"/>
        </w:rPr>
      </w:pPr>
    </w:p>
    <w:p w:rsidR="007C24E5" w:rsidRPr="00355B16" w:rsidRDefault="007C24E5" w:rsidP="007C24E5">
      <w:pPr>
        <w:pStyle w:val="Default"/>
        <w:rPr>
          <w:color w:val="auto"/>
          <w:sz w:val="22"/>
          <w:szCs w:val="22"/>
          <w:highlight w:val="yellow"/>
          <w:lang w:val="es-AR"/>
        </w:rPr>
      </w:pPr>
      <w:r w:rsidRPr="00355B16">
        <w:rPr>
          <w:color w:val="auto"/>
          <w:sz w:val="22"/>
          <w:szCs w:val="22"/>
          <w:highlight w:val="yellow"/>
          <w:lang w:val="es-AR"/>
        </w:rPr>
        <w:t xml:space="preserve">Al finalizar esta fase se realizaron las siguientes tareas: </w:t>
      </w:r>
    </w:p>
    <w:p w:rsidR="00A14B0C" w:rsidRPr="00850C2A" w:rsidRDefault="00E511E0" w:rsidP="00A14B0C">
      <w:pPr>
        <w:pStyle w:val="PSI-Ttulo2"/>
        <w:rPr>
          <w:rFonts w:asciiTheme="minorHAnsi" w:hAnsiTheme="minorHAnsi" w:cstheme="minorHAnsi"/>
          <w:color w:val="92D050"/>
        </w:rPr>
      </w:pPr>
      <w:bookmarkStart w:id="12" w:name="_Toc498596529"/>
      <w:r w:rsidRPr="00850C2A">
        <w:rPr>
          <w:rFonts w:asciiTheme="minorHAnsi" w:hAnsiTheme="minorHAnsi" w:cstheme="minorHAnsi"/>
          <w:color w:val="92D050"/>
        </w:rPr>
        <w:t>Objetivos No A</w:t>
      </w:r>
      <w:r w:rsidR="00A14B0C" w:rsidRPr="00850C2A">
        <w:rPr>
          <w:rFonts w:asciiTheme="minorHAnsi" w:hAnsiTheme="minorHAnsi" w:cstheme="minorHAnsi"/>
          <w:color w:val="92D050"/>
        </w:rPr>
        <w:t>lcanzados</w:t>
      </w:r>
      <w:bookmarkEnd w:id="12"/>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Gestión de Riesgos.</w:t>
      </w:r>
    </w:p>
    <w:p w:rsidR="00B0795A" w:rsidRPr="00355B16" w:rsidRDefault="00B0795A" w:rsidP="00B0795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Documento Plan de Desarrollo.</w:t>
      </w:r>
    </w:p>
    <w:p w:rsidR="00D70C0C" w:rsidRPr="00355B16" w:rsidRDefault="00B0795A" w:rsidP="00850C2A">
      <w:pPr>
        <w:pStyle w:val="Default"/>
        <w:numPr>
          <w:ilvl w:val="0"/>
          <w:numId w:val="18"/>
        </w:numPr>
        <w:ind w:left="284"/>
        <w:rPr>
          <w:b/>
          <w:color w:val="auto"/>
          <w:sz w:val="22"/>
          <w:szCs w:val="22"/>
          <w:highlight w:val="yellow"/>
          <w:lang w:val="es-AR"/>
        </w:rPr>
      </w:pPr>
      <w:r w:rsidRPr="00355B16">
        <w:rPr>
          <w:b/>
          <w:color w:val="auto"/>
          <w:sz w:val="22"/>
          <w:szCs w:val="22"/>
          <w:highlight w:val="yellow"/>
          <w:lang w:val="es-AR"/>
        </w:rPr>
        <w:t>Plan de Proyecto.</w:t>
      </w:r>
    </w:p>
    <w:p w:rsidR="002D3EE5" w:rsidRDefault="002D3EE5" w:rsidP="00850C2A">
      <w:pPr>
        <w:pStyle w:val="PSI-Ttulo1"/>
      </w:pPr>
    </w:p>
    <w:p w:rsidR="00DD1DA2" w:rsidRPr="00850C2A" w:rsidRDefault="00DD1DA2" w:rsidP="00850C2A">
      <w:pPr>
        <w:pStyle w:val="PSI-Ttulo1"/>
      </w:pPr>
      <w:bookmarkStart w:id="13" w:name="_Toc498596530"/>
      <w:r w:rsidRPr="00850C2A">
        <w:t>Conclusión</w:t>
      </w:r>
      <w:bookmarkEnd w:id="13"/>
    </w:p>
    <w:p w:rsidR="002E3EA3" w:rsidRPr="00E529B6" w:rsidRDefault="002E3EA3" w:rsidP="002E3EA3">
      <w:pPr>
        <w:pStyle w:val="Default"/>
        <w:rPr>
          <w:lang w:val="es-AR"/>
        </w:rPr>
      </w:pPr>
    </w:p>
    <w:p w:rsidR="002E3EA3" w:rsidRPr="00073E14" w:rsidRDefault="002E3EA3" w:rsidP="00AB6BE1">
      <w:pPr>
        <w:pStyle w:val="Default"/>
        <w:jc w:val="both"/>
        <w:rPr>
          <w:lang w:val="es-AR"/>
        </w:rPr>
      </w:pPr>
      <w:r w:rsidRPr="00073E14">
        <w:rPr>
          <w:lang w:val="es-AR"/>
        </w:rPr>
        <w:t xml:space="preserve">Culminada esta </w:t>
      </w:r>
      <w:r w:rsidR="00AB6BE1" w:rsidRPr="00073E14">
        <w:rPr>
          <w:lang w:val="es-AR"/>
        </w:rPr>
        <w:t>iteración</w:t>
      </w:r>
      <w:r w:rsidRPr="00073E14">
        <w:rPr>
          <w:lang w:val="es-AR"/>
        </w:rPr>
        <w:t xml:space="preserve"> es considerable el avance </w:t>
      </w:r>
      <w:r w:rsidR="00AB6BE1" w:rsidRPr="00073E14">
        <w:rPr>
          <w:lang w:val="es-AR"/>
        </w:rPr>
        <w:t>alcanzado</w:t>
      </w:r>
      <w:r w:rsidRPr="00073E14">
        <w:rPr>
          <w:lang w:val="es-AR"/>
        </w:rPr>
        <w:t xml:space="preserve">, </w:t>
      </w:r>
      <w:r w:rsidR="00073E14" w:rsidRPr="00073E14">
        <w:rPr>
          <w:lang w:val="es-AR"/>
        </w:rPr>
        <w:t>aunque nos faltó gestionar el riesgo y la completitud de la implementación de los casos de uso que aparecen como parcialmente elaborados.</w:t>
      </w:r>
    </w:p>
    <w:p w:rsidR="002E3EA3" w:rsidRDefault="002E3EA3" w:rsidP="00AB6BE1">
      <w:pPr>
        <w:pStyle w:val="Default"/>
        <w:jc w:val="both"/>
        <w:rPr>
          <w:lang w:val="es-AR"/>
        </w:rPr>
      </w:pPr>
      <w:r w:rsidRPr="00073E14">
        <w:rPr>
          <w:lang w:val="es-AR"/>
        </w:rPr>
        <w:t xml:space="preserve">De acuerdo al estado de completitud de esta iteración y en virtud de las tareas no </w:t>
      </w:r>
      <w:r w:rsidR="00AB6BE1" w:rsidRPr="00073E14">
        <w:rPr>
          <w:lang w:val="es-AR"/>
        </w:rPr>
        <w:t>alcanzadas</w:t>
      </w:r>
      <w:r w:rsidRPr="00073E14">
        <w:rPr>
          <w:lang w:val="es-AR"/>
        </w:rPr>
        <w:t xml:space="preserve"> creemos conveniente </w:t>
      </w:r>
      <w:r w:rsidR="00073E14" w:rsidRPr="00073E14">
        <w:rPr>
          <w:lang w:val="es-AR"/>
        </w:rPr>
        <w:t>extender esta</w:t>
      </w:r>
      <w:r w:rsidRPr="00073E14">
        <w:rPr>
          <w:lang w:val="es-AR"/>
        </w:rPr>
        <w:t xml:space="preserve"> iteración, con un plan que permita alcanzar estos faltantes necesarios para pasar a la siguiente fase.</w:t>
      </w:r>
      <w:r>
        <w:rPr>
          <w:lang w:val="es-AR"/>
        </w:rPr>
        <w:t xml:space="preserve"> </w:t>
      </w:r>
    </w:p>
    <w:p w:rsidR="00486BE4" w:rsidRDefault="00486BE4" w:rsidP="00AB6BE1">
      <w:pPr>
        <w:pStyle w:val="Default"/>
        <w:jc w:val="both"/>
        <w:rPr>
          <w:lang w:val="es-AR"/>
        </w:rPr>
      </w:pPr>
    </w:p>
    <w:p w:rsidR="00486BE4" w:rsidRPr="00850C2A" w:rsidRDefault="00486BE4" w:rsidP="00486BE4">
      <w:pPr>
        <w:pStyle w:val="PSI-Ttulo2"/>
        <w:rPr>
          <w:rFonts w:asciiTheme="minorHAnsi" w:hAnsiTheme="minorHAnsi" w:cstheme="minorHAnsi"/>
          <w:color w:val="92D050"/>
        </w:rPr>
      </w:pPr>
      <w:bookmarkStart w:id="14" w:name="_Toc498596531"/>
      <w:r w:rsidRPr="00850C2A">
        <w:rPr>
          <w:rFonts w:asciiTheme="minorHAnsi" w:hAnsiTheme="minorHAnsi" w:cstheme="minorHAnsi"/>
          <w:color w:val="92D050"/>
        </w:rPr>
        <w:lastRenderedPageBreak/>
        <w:t>Estado del repositorio</w:t>
      </w:r>
      <w:bookmarkEnd w:id="14"/>
      <w:r>
        <w:rPr>
          <w:rFonts w:asciiTheme="minorHAnsi" w:hAnsiTheme="minorHAnsi" w:cstheme="minorHAnsi"/>
          <w:color w:val="92D050"/>
        </w:rPr>
        <w:t xml:space="preserve"> </w:t>
      </w:r>
    </w:p>
    <w:p w:rsidR="00486BE4" w:rsidRDefault="00486BE4" w:rsidP="00486BE4">
      <w:pPr>
        <w:pStyle w:val="PSI-Comentario"/>
        <w:rPr>
          <w:rFonts w:cstheme="minorHAnsi"/>
          <w:color w:val="auto"/>
        </w:rPr>
      </w:pPr>
      <w:r>
        <w:rPr>
          <w:rFonts w:cstheme="minorHAnsi"/>
          <w:color w:val="auto"/>
        </w:rPr>
        <w:t xml:space="preserve">Revisión del repositorio: </w:t>
      </w:r>
    </w:p>
    <w:p w:rsidR="00486BE4" w:rsidRDefault="00486BE4" w:rsidP="00486BE4">
      <w:pPr>
        <w:pStyle w:val="PSI-Comentario"/>
        <w:numPr>
          <w:ilvl w:val="0"/>
          <w:numId w:val="20"/>
        </w:numPr>
        <w:ind w:left="851"/>
        <w:rPr>
          <w:rFonts w:cstheme="minorHAnsi"/>
          <w:color w:val="auto"/>
        </w:rPr>
      </w:pPr>
      <w:r>
        <w:rPr>
          <w:rFonts w:cstheme="minorHAnsi"/>
          <w:color w:val="auto"/>
        </w:rPr>
        <w:t xml:space="preserve">Estado Inicial </w:t>
      </w:r>
      <w:r w:rsidR="00114E64">
        <w:rPr>
          <w:rFonts w:cstheme="minorHAnsi"/>
          <w:b/>
          <w:color w:val="auto"/>
        </w:rPr>
        <w:t>131</w:t>
      </w:r>
    </w:p>
    <w:p w:rsidR="00486BE4" w:rsidRPr="00D82A50" w:rsidRDefault="00486BE4" w:rsidP="00486BE4">
      <w:pPr>
        <w:pStyle w:val="PSI-Comentario"/>
        <w:numPr>
          <w:ilvl w:val="0"/>
          <w:numId w:val="20"/>
        </w:numPr>
        <w:ind w:left="851"/>
        <w:rPr>
          <w:rFonts w:cstheme="minorHAnsi"/>
          <w:color w:val="auto"/>
        </w:rPr>
      </w:pPr>
      <w:r>
        <w:rPr>
          <w:rFonts w:cstheme="minorHAnsi"/>
          <w:color w:val="auto"/>
        </w:rPr>
        <w:t xml:space="preserve">Estado Final </w:t>
      </w:r>
      <w:r w:rsidR="00114E64" w:rsidRPr="00114E64">
        <w:rPr>
          <w:rFonts w:cstheme="minorHAnsi"/>
          <w:b/>
          <w:color w:val="auto"/>
        </w:rPr>
        <w:t>142</w:t>
      </w:r>
    </w:p>
    <w:p w:rsidR="00486BE4" w:rsidRDefault="00486BE4" w:rsidP="00AB6BE1">
      <w:pPr>
        <w:pStyle w:val="Default"/>
        <w:jc w:val="both"/>
        <w:rPr>
          <w:lang w:val="es-AR"/>
        </w:rPr>
      </w:pPr>
      <w:bookmarkStart w:id="15" w:name="_GoBack"/>
      <w:bookmarkEnd w:id="15"/>
    </w:p>
    <w:sectPr w:rsidR="00486BE4" w:rsidSect="00850C2A">
      <w:headerReference w:type="default" r:id="rId11"/>
      <w:footerReference w:type="default" r:id="rId12"/>
      <w:pgSz w:w="11906" w:h="16838"/>
      <w:pgMar w:top="1843"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0D13" w:rsidRDefault="00710D13" w:rsidP="00C94FBE">
      <w:pPr>
        <w:spacing w:before="0" w:line="240" w:lineRule="auto"/>
      </w:pPr>
      <w:r>
        <w:separator/>
      </w:r>
    </w:p>
    <w:p w:rsidR="00710D13" w:rsidRDefault="00710D13"/>
  </w:endnote>
  <w:endnote w:type="continuationSeparator" w:id="0">
    <w:p w:rsidR="00710D13" w:rsidRDefault="00710D13" w:rsidP="00C94FBE">
      <w:pPr>
        <w:spacing w:before="0" w:line="240" w:lineRule="auto"/>
      </w:pPr>
      <w:r>
        <w:continuationSeparator/>
      </w:r>
    </w:p>
    <w:p w:rsidR="00710D13" w:rsidRDefault="00710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C449D7">
    <w:pPr>
      <w:pStyle w:val="Piedepgina"/>
    </w:pPr>
    <w:r>
      <w:rPr>
        <w:noProof/>
        <w:lang w:val="es-AR" w:eastAsia="es-AR"/>
      </w:rPr>
      <mc:AlternateContent>
        <mc:Choice Requires="wps">
          <w:drawing>
            <wp:anchor distT="0" distB="0" distL="114300" distR="114300" simplePos="0" relativeHeight="251665408" behindDoc="0" locked="0" layoutInCell="1" allowOverlap="1" wp14:anchorId="0A933ED5" wp14:editId="4DDE248E">
              <wp:simplePos x="0" y="0"/>
              <wp:positionH relativeFrom="page">
                <wp:posOffset>-20320</wp:posOffset>
              </wp:positionH>
              <wp:positionV relativeFrom="paragraph">
                <wp:posOffset>-442757</wp:posOffset>
              </wp:positionV>
              <wp:extent cx="1749972" cy="970280"/>
              <wp:effectExtent l="0" t="0" r="0" b="2540"/>
              <wp:wrapNone/>
              <wp:docPr id="4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0A933ED5" id="Rectangle 45" o:spid="_x0000_s1038" style="position:absolute;left:0;text-align:left;margin-left:-1.6pt;margin-top:-34.85pt;width:137.8pt;height:76.4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6ihtQIAALk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" filled="f" stroked="f">
              <v:textbox style="mso-fit-shape-to-text:t">
                <w:txbxContent>
                  <w:p w:rsidR="00C449D7" w:rsidRDefault="00C449D7" w:rsidP="00C449D7">
                    <w:pPr>
                      <w:ind w:left="0"/>
                      <w:jc w:val="center"/>
                    </w:pPr>
                    <w:r>
                      <w:rPr>
                        <w:noProof/>
                        <w:lang w:val="es-AR" w:eastAsia="es-AR"/>
                      </w:rPr>
                      <w:drawing>
                        <wp:inline distT="0" distB="0" distL="0" distR="0" wp14:anchorId="09E12505" wp14:editId="1D55DC34">
                          <wp:extent cx="1418590" cy="725170"/>
                          <wp:effectExtent l="0" t="0" r="0" b="0"/>
                          <wp:docPr id="47" name="Imagen 4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w10:wrap anchorx="page"/>
            </v:rect>
          </w:pict>
        </mc:Fallback>
      </mc:AlternateContent>
    </w:r>
    <w:r w:rsidR="00850C2A">
      <w:rPr>
        <w:noProof/>
        <w:lang w:val="es-AR" w:eastAsia="es-AR"/>
      </w:rPr>
      <mc:AlternateContent>
        <mc:Choice Requires="wps">
          <w:drawing>
            <wp:anchor distT="0" distB="0" distL="114300" distR="114300" simplePos="0" relativeHeight="251663360" behindDoc="0" locked="0" layoutInCell="1" allowOverlap="1">
              <wp:simplePos x="0" y="0"/>
              <wp:positionH relativeFrom="column">
                <wp:posOffset>11430</wp:posOffset>
              </wp:positionH>
              <wp:positionV relativeFrom="paragraph">
                <wp:posOffset>9701530</wp:posOffset>
              </wp:positionV>
              <wp:extent cx="1750060" cy="969010"/>
              <wp:effectExtent l="0" t="0" r="0" b="0"/>
              <wp:wrapNone/>
              <wp:docPr id="34"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39" style="position:absolute;left:0;text-align:left;margin-left:.9pt;margin-top:763.9pt;width:137.8pt;height:76.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0BFA4F87" wp14:editId="1CC9B634">
                          <wp:extent cx="1418590" cy="725170"/>
                          <wp:effectExtent l="0" t="0" r="0" b="0"/>
                          <wp:docPr id="21" name="Imagen 21"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r w:rsidR="00850C2A">
      <w:rPr>
        <w:noProof/>
        <w:lang w:val="es-AR" w:eastAsia="es-AR"/>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9701530</wp:posOffset>
              </wp:positionV>
              <wp:extent cx="1750060" cy="969010"/>
              <wp:effectExtent l="0" t="0" r="0" b="0"/>
              <wp:wrapNone/>
              <wp:docPr id="33"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0060" cy="969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40" style="position:absolute;left:0;text-align:left;margin-left:0;margin-top:763.9pt;width:137.8pt;height:7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" filled="f" stroked="f">
              <v:textbox style="mso-fit-shape-to-text:t">
                <w:txbxContent>
                  <w:p w:rsidR="00850C2A" w:rsidRDefault="00850C2A" w:rsidP="00850C2A">
                    <w:pPr>
                      <w:ind w:left="0"/>
                      <w:jc w:val="center"/>
                    </w:pPr>
                    <w:r>
                      <w:rPr>
                        <w:noProof/>
                        <w:lang w:val="es-AR" w:eastAsia="es-AR"/>
                      </w:rPr>
                      <w:drawing>
                        <wp:inline distT="0" distB="0" distL="0" distR="0" wp14:anchorId="7708B275" wp14:editId="23B324C6">
                          <wp:extent cx="1418590" cy="725170"/>
                          <wp:effectExtent l="0" t="0" r="0" b="0"/>
                          <wp:docPr id="22" name="Imagen 22"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0D13" w:rsidRDefault="00710D13" w:rsidP="00C94FBE">
      <w:pPr>
        <w:spacing w:before="0" w:line="240" w:lineRule="auto"/>
      </w:pPr>
      <w:r>
        <w:separator/>
      </w:r>
    </w:p>
    <w:p w:rsidR="00710D13" w:rsidRDefault="00710D13"/>
  </w:footnote>
  <w:footnote w:type="continuationSeparator" w:id="0">
    <w:p w:rsidR="00710D13" w:rsidRDefault="00710D13" w:rsidP="00C94FBE">
      <w:pPr>
        <w:spacing w:before="0" w:line="240" w:lineRule="auto"/>
      </w:pPr>
      <w:r>
        <w:continuationSeparator/>
      </w:r>
    </w:p>
    <w:p w:rsidR="00710D13" w:rsidRDefault="00710D13"/>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2C19" w:rsidRDefault="00850C2A">
    <w:pPr>
      <w:pStyle w:val="Encabezado"/>
    </w:pPr>
    <w:r>
      <w:rPr>
        <w:noProof/>
        <w:lang w:val="es-AR" w:eastAsia="es-AR"/>
      </w:rPr>
      <mc:AlternateContent>
        <mc:Choice Requires="wps">
          <w:drawing>
            <wp:anchor distT="0" distB="0" distL="114300" distR="114300" simplePos="0" relativeHeight="251659264" behindDoc="0" locked="0" layoutInCell="1" allowOverlap="1">
              <wp:simplePos x="0" y="0"/>
              <wp:positionH relativeFrom="column">
                <wp:posOffset>2078355</wp:posOffset>
              </wp:positionH>
              <wp:positionV relativeFrom="paragraph">
                <wp:posOffset>-444500</wp:posOffset>
              </wp:positionV>
              <wp:extent cx="1250315" cy="1299845"/>
              <wp:effectExtent l="0" t="0" r="0" b="0"/>
              <wp:wrapNone/>
              <wp:docPr id="35"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315" cy="1299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7" style="position:absolute;left:0;text-align:left;margin-left:163.65pt;margin-top:-35pt;width:98.45pt;height:102.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GektAIAALM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" filled="f" stroked="f">
              <v:textbox style="mso-fit-shape-to-text:t">
                <w:txbxContent>
                  <w:p w:rsidR="005A2C19" w:rsidRDefault="005A2C19" w:rsidP="005A2C19">
                    <w:pPr>
                      <w:ind w:left="0"/>
                      <w:jc w:val="center"/>
                    </w:pPr>
                    <w:r>
                      <w:rPr>
                        <w:rFonts w:ascii="Cambria" w:hAnsi="Cambria"/>
                        <w:noProof/>
                        <w:sz w:val="72"/>
                        <w:szCs w:val="72"/>
                        <w:lang w:val="es-AR" w:eastAsia="es-AR"/>
                      </w:rPr>
                      <w:drawing>
                        <wp:inline distT="0" distB="0" distL="0" distR="0" wp14:anchorId="1BB8CDDD" wp14:editId="1BBE515B">
                          <wp:extent cx="762587" cy="105600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5D32A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B95D36"/>
    <w:multiLevelType w:val="hybridMultilevel"/>
    <w:tmpl w:val="E294EA5E"/>
    <w:lvl w:ilvl="0" w:tplc="2BB63170">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7" w15:restartNumberingAfterBreak="0">
    <w:nsid w:val="2467456B"/>
    <w:multiLevelType w:val="hybridMultilevel"/>
    <w:tmpl w:val="0D166FBE"/>
    <w:lvl w:ilvl="0" w:tplc="421A5B40">
      <w:numFmt w:val="bullet"/>
      <w:lvlText w:val="-"/>
      <w:lvlJc w:val="left"/>
      <w:pPr>
        <w:ind w:left="469" w:hanging="360"/>
      </w:pPr>
      <w:rPr>
        <w:rFonts w:ascii="Calibri" w:eastAsiaTheme="minorHAnsi" w:hAnsi="Calibri" w:cs="Calibri"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8"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9" w15:restartNumberingAfterBreak="0">
    <w:nsid w:val="302D6732"/>
    <w:multiLevelType w:val="hybridMultilevel"/>
    <w:tmpl w:val="67FEF8B2"/>
    <w:lvl w:ilvl="0" w:tplc="04090001">
      <w:start w:val="1"/>
      <w:numFmt w:val="bullet"/>
      <w:lvlText w:val=""/>
      <w:lvlJc w:val="left"/>
      <w:pPr>
        <w:ind w:left="583" w:hanging="360"/>
      </w:pPr>
      <w:rPr>
        <w:rFonts w:ascii="Symbol" w:hAnsi="Symbol" w:hint="default"/>
      </w:rPr>
    </w:lvl>
    <w:lvl w:ilvl="1" w:tplc="04090003" w:tentative="1">
      <w:start w:val="1"/>
      <w:numFmt w:val="bullet"/>
      <w:lvlText w:val="o"/>
      <w:lvlJc w:val="left"/>
      <w:pPr>
        <w:ind w:left="1303" w:hanging="360"/>
      </w:pPr>
      <w:rPr>
        <w:rFonts w:ascii="Courier New" w:hAnsi="Courier New" w:cs="Courier New" w:hint="default"/>
      </w:rPr>
    </w:lvl>
    <w:lvl w:ilvl="2" w:tplc="04090005" w:tentative="1">
      <w:start w:val="1"/>
      <w:numFmt w:val="bullet"/>
      <w:lvlText w:val=""/>
      <w:lvlJc w:val="left"/>
      <w:pPr>
        <w:ind w:left="2023" w:hanging="360"/>
      </w:pPr>
      <w:rPr>
        <w:rFonts w:ascii="Wingdings" w:hAnsi="Wingdings" w:hint="default"/>
      </w:rPr>
    </w:lvl>
    <w:lvl w:ilvl="3" w:tplc="04090001" w:tentative="1">
      <w:start w:val="1"/>
      <w:numFmt w:val="bullet"/>
      <w:lvlText w:val=""/>
      <w:lvlJc w:val="left"/>
      <w:pPr>
        <w:ind w:left="2743" w:hanging="360"/>
      </w:pPr>
      <w:rPr>
        <w:rFonts w:ascii="Symbol" w:hAnsi="Symbol" w:hint="default"/>
      </w:rPr>
    </w:lvl>
    <w:lvl w:ilvl="4" w:tplc="04090003" w:tentative="1">
      <w:start w:val="1"/>
      <w:numFmt w:val="bullet"/>
      <w:lvlText w:val="o"/>
      <w:lvlJc w:val="left"/>
      <w:pPr>
        <w:ind w:left="3463" w:hanging="360"/>
      </w:pPr>
      <w:rPr>
        <w:rFonts w:ascii="Courier New" w:hAnsi="Courier New" w:cs="Courier New" w:hint="default"/>
      </w:rPr>
    </w:lvl>
    <w:lvl w:ilvl="5" w:tplc="04090005" w:tentative="1">
      <w:start w:val="1"/>
      <w:numFmt w:val="bullet"/>
      <w:lvlText w:val=""/>
      <w:lvlJc w:val="left"/>
      <w:pPr>
        <w:ind w:left="4183" w:hanging="360"/>
      </w:pPr>
      <w:rPr>
        <w:rFonts w:ascii="Wingdings" w:hAnsi="Wingdings" w:hint="default"/>
      </w:rPr>
    </w:lvl>
    <w:lvl w:ilvl="6" w:tplc="04090001" w:tentative="1">
      <w:start w:val="1"/>
      <w:numFmt w:val="bullet"/>
      <w:lvlText w:val=""/>
      <w:lvlJc w:val="left"/>
      <w:pPr>
        <w:ind w:left="4903" w:hanging="360"/>
      </w:pPr>
      <w:rPr>
        <w:rFonts w:ascii="Symbol" w:hAnsi="Symbol" w:hint="default"/>
      </w:rPr>
    </w:lvl>
    <w:lvl w:ilvl="7" w:tplc="04090003" w:tentative="1">
      <w:start w:val="1"/>
      <w:numFmt w:val="bullet"/>
      <w:lvlText w:val="o"/>
      <w:lvlJc w:val="left"/>
      <w:pPr>
        <w:ind w:left="5623" w:hanging="360"/>
      </w:pPr>
      <w:rPr>
        <w:rFonts w:ascii="Courier New" w:hAnsi="Courier New" w:cs="Courier New" w:hint="default"/>
      </w:rPr>
    </w:lvl>
    <w:lvl w:ilvl="8" w:tplc="04090005" w:tentative="1">
      <w:start w:val="1"/>
      <w:numFmt w:val="bullet"/>
      <w:lvlText w:val=""/>
      <w:lvlJc w:val="left"/>
      <w:pPr>
        <w:ind w:left="6343" w:hanging="360"/>
      </w:pPr>
      <w:rPr>
        <w:rFonts w:ascii="Wingdings" w:hAnsi="Wingdings" w:hint="default"/>
      </w:rPr>
    </w:lvl>
  </w:abstractNum>
  <w:abstractNum w:abstractNumId="10"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3" w15:restartNumberingAfterBreak="0">
    <w:nsid w:val="548E177D"/>
    <w:multiLevelType w:val="hybridMultilevel"/>
    <w:tmpl w:val="A88C859C"/>
    <w:lvl w:ilvl="0" w:tplc="04090001">
      <w:start w:val="1"/>
      <w:numFmt w:val="bullet"/>
      <w:lvlText w:val=""/>
      <w:lvlJc w:val="left"/>
      <w:pPr>
        <w:ind w:left="786" w:hanging="36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686FD4"/>
    <w:multiLevelType w:val="hybridMultilevel"/>
    <w:tmpl w:val="04CC7B74"/>
    <w:lvl w:ilvl="0" w:tplc="3020CC10">
      <w:numFmt w:val="bullet"/>
      <w:lvlText w:val="-"/>
      <w:lvlJc w:val="left"/>
      <w:pPr>
        <w:ind w:left="786" w:hanging="360"/>
      </w:pPr>
      <w:rPr>
        <w:rFonts w:ascii="Calibri" w:eastAsiaTheme="minorHAnsi" w:hAnsi="Calibri" w:cs="Calibr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4C4C4B"/>
    <w:multiLevelType w:val="hybridMultilevel"/>
    <w:tmpl w:val="3038455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EC861E0"/>
    <w:multiLevelType w:val="hybridMultilevel"/>
    <w:tmpl w:val="26922D9C"/>
    <w:lvl w:ilvl="0" w:tplc="04090001">
      <w:start w:val="1"/>
      <w:numFmt w:val="bullet"/>
      <w:lvlText w:val=""/>
      <w:lvlJc w:val="left"/>
      <w:pPr>
        <w:ind w:left="786"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AA1569"/>
    <w:multiLevelType w:val="hybridMultilevel"/>
    <w:tmpl w:val="2536D340"/>
    <w:lvl w:ilvl="0" w:tplc="04090001">
      <w:start w:val="1"/>
      <w:numFmt w:val="bullet"/>
      <w:lvlText w:val=""/>
      <w:lvlJc w:val="left"/>
      <w:pPr>
        <w:ind w:left="1506" w:hanging="360"/>
      </w:pPr>
      <w:rPr>
        <w:rFonts w:ascii="Symbol" w:hAnsi="Symbol" w:hint="default"/>
      </w:rPr>
    </w:lvl>
    <w:lvl w:ilvl="1" w:tplc="04090003" w:tentative="1">
      <w:start w:val="1"/>
      <w:numFmt w:val="bullet"/>
      <w:lvlText w:val="o"/>
      <w:lvlJc w:val="left"/>
      <w:pPr>
        <w:ind w:left="2226" w:hanging="360"/>
      </w:pPr>
      <w:rPr>
        <w:rFonts w:ascii="Courier New" w:hAnsi="Courier New" w:cs="Courier New" w:hint="default"/>
      </w:rPr>
    </w:lvl>
    <w:lvl w:ilvl="2" w:tplc="04090005" w:tentative="1">
      <w:start w:val="1"/>
      <w:numFmt w:val="bullet"/>
      <w:lvlText w:val=""/>
      <w:lvlJc w:val="left"/>
      <w:pPr>
        <w:ind w:left="2946" w:hanging="360"/>
      </w:pPr>
      <w:rPr>
        <w:rFonts w:ascii="Wingdings" w:hAnsi="Wingdings" w:hint="default"/>
      </w:rPr>
    </w:lvl>
    <w:lvl w:ilvl="3" w:tplc="04090001" w:tentative="1">
      <w:start w:val="1"/>
      <w:numFmt w:val="bullet"/>
      <w:lvlText w:val=""/>
      <w:lvlJc w:val="left"/>
      <w:pPr>
        <w:ind w:left="3666" w:hanging="360"/>
      </w:pPr>
      <w:rPr>
        <w:rFonts w:ascii="Symbol" w:hAnsi="Symbol" w:hint="default"/>
      </w:rPr>
    </w:lvl>
    <w:lvl w:ilvl="4" w:tplc="04090003" w:tentative="1">
      <w:start w:val="1"/>
      <w:numFmt w:val="bullet"/>
      <w:lvlText w:val="o"/>
      <w:lvlJc w:val="left"/>
      <w:pPr>
        <w:ind w:left="4386" w:hanging="360"/>
      </w:pPr>
      <w:rPr>
        <w:rFonts w:ascii="Courier New" w:hAnsi="Courier New" w:cs="Courier New" w:hint="default"/>
      </w:rPr>
    </w:lvl>
    <w:lvl w:ilvl="5" w:tplc="04090005" w:tentative="1">
      <w:start w:val="1"/>
      <w:numFmt w:val="bullet"/>
      <w:lvlText w:val=""/>
      <w:lvlJc w:val="left"/>
      <w:pPr>
        <w:ind w:left="5106" w:hanging="360"/>
      </w:pPr>
      <w:rPr>
        <w:rFonts w:ascii="Wingdings" w:hAnsi="Wingdings" w:hint="default"/>
      </w:rPr>
    </w:lvl>
    <w:lvl w:ilvl="6" w:tplc="04090001" w:tentative="1">
      <w:start w:val="1"/>
      <w:numFmt w:val="bullet"/>
      <w:lvlText w:val=""/>
      <w:lvlJc w:val="left"/>
      <w:pPr>
        <w:ind w:left="5826" w:hanging="360"/>
      </w:pPr>
      <w:rPr>
        <w:rFonts w:ascii="Symbol" w:hAnsi="Symbol" w:hint="default"/>
      </w:rPr>
    </w:lvl>
    <w:lvl w:ilvl="7" w:tplc="04090003" w:tentative="1">
      <w:start w:val="1"/>
      <w:numFmt w:val="bullet"/>
      <w:lvlText w:val="o"/>
      <w:lvlJc w:val="left"/>
      <w:pPr>
        <w:ind w:left="6546" w:hanging="360"/>
      </w:pPr>
      <w:rPr>
        <w:rFonts w:ascii="Courier New" w:hAnsi="Courier New" w:cs="Courier New" w:hint="default"/>
      </w:rPr>
    </w:lvl>
    <w:lvl w:ilvl="8" w:tplc="04090005" w:tentative="1">
      <w:start w:val="1"/>
      <w:numFmt w:val="bullet"/>
      <w:lvlText w:val=""/>
      <w:lvlJc w:val="left"/>
      <w:pPr>
        <w:ind w:left="7266" w:hanging="360"/>
      </w:pPr>
      <w:rPr>
        <w:rFonts w:ascii="Wingdings" w:hAnsi="Wingdings" w:hint="default"/>
      </w:rPr>
    </w:lvl>
  </w:abstractNum>
  <w:abstractNum w:abstractNumId="1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9" w15:restartNumberingAfterBreak="0">
    <w:nsid w:val="75C1381E"/>
    <w:multiLevelType w:val="hybridMultilevel"/>
    <w:tmpl w:val="940ABE2A"/>
    <w:lvl w:ilvl="0" w:tplc="7C009FE4">
      <w:numFmt w:val="bullet"/>
      <w:lvlText w:val="-"/>
      <w:lvlJc w:val="left"/>
      <w:pPr>
        <w:ind w:left="1776" w:hanging="360"/>
      </w:pPr>
      <w:rPr>
        <w:rFonts w:ascii="Calibri" w:eastAsiaTheme="minorHAnsi" w:hAnsi="Calibri" w:cs="Calibri"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2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1" w15:restartNumberingAfterBreak="0">
    <w:nsid w:val="7EBC55E3"/>
    <w:multiLevelType w:val="hybridMultilevel"/>
    <w:tmpl w:val="68D0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0"/>
  </w:num>
  <w:num w:numId="4">
    <w:abstractNumId w:val="10"/>
  </w:num>
  <w:num w:numId="5">
    <w:abstractNumId w:val="1"/>
  </w:num>
  <w:num w:numId="6">
    <w:abstractNumId w:val="2"/>
  </w:num>
  <w:num w:numId="7">
    <w:abstractNumId w:val="3"/>
  </w:num>
  <w:num w:numId="8">
    <w:abstractNumId w:val="0"/>
  </w:num>
  <w:num w:numId="9">
    <w:abstractNumId w:val="18"/>
  </w:num>
  <w:num w:numId="10">
    <w:abstractNumId w:val="20"/>
  </w:num>
  <w:num w:numId="11">
    <w:abstractNumId w:val="5"/>
  </w:num>
  <w:num w:numId="12">
    <w:abstractNumId w:val="12"/>
  </w:num>
  <w:num w:numId="13">
    <w:abstractNumId w:val="11"/>
  </w:num>
  <w:num w:numId="14">
    <w:abstractNumId w:val="21"/>
  </w:num>
  <w:num w:numId="15">
    <w:abstractNumId w:val="14"/>
  </w:num>
  <w:num w:numId="16">
    <w:abstractNumId w:val="17"/>
  </w:num>
  <w:num w:numId="17">
    <w:abstractNumId w:val="13"/>
  </w:num>
  <w:num w:numId="18">
    <w:abstractNumId w:val="16"/>
  </w:num>
  <w:num w:numId="19">
    <w:abstractNumId w:val="15"/>
  </w:num>
  <w:num w:numId="20">
    <w:abstractNumId w:val="7"/>
  </w:num>
  <w:num w:numId="21">
    <w:abstractNumId w:val="9"/>
  </w:num>
  <w:num w:numId="22">
    <w:abstractNumId w:val="4"/>
  </w:num>
  <w:num w:numId="23">
    <w:abstractNumId w:val="13"/>
  </w:num>
  <w:num w:numId="24">
    <w:abstractNumId w:val="16"/>
  </w:num>
  <w:num w:numId="25">
    <w:abstractNumId w:val="19"/>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6DD"/>
    <w:rsid w:val="00011BED"/>
    <w:rsid w:val="00017035"/>
    <w:rsid w:val="00017EFE"/>
    <w:rsid w:val="00023D9B"/>
    <w:rsid w:val="00045F1A"/>
    <w:rsid w:val="00047E56"/>
    <w:rsid w:val="000537BD"/>
    <w:rsid w:val="00073E14"/>
    <w:rsid w:val="00087F53"/>
    <w:rsid w:val="00092BC0"/>
    <w:rsid w:val="00097322"/>
    <w:rsid w:val="000A0FE7"/>
    <w:rsid w:val="000B0491"/>
    <w:rsid w:val="000B2701"/>
    <w:rsid w:val="000B2C78"/>
    <w:rsid w:val="000C4C42"/>
    <w:rsid w:val="000C4E31"/>
    <w:rsid w:val="000D4C6E"/>
    <w:rsid w:val="000D4FF8"/>
    <w:rsid w:val="000D7D23"/>
    <w:rsid w:val="000F1888"/>
    <w:rsid w:val="000F4F97"/>
    <w:rsid w:val="000F712B"/>
    <w:rsid w:val="000F79DF"/>
    <w:rsid w:val="0010416D"/>
    <w:rsid w:val="00114E64"/>
    <w:rsid w:val="001163FF"/>
    <w:rsid w:val="0012205F"/>
    <w:rsid w:val="001303DB"/>
    <w:rsid w:val="0013478B"/>
    <w:rsid w:val="001410A7"/>
    <w:rsid w:val="00144AE4"/>
    <w:rsid w:val="00150702"/>
    <w:rsid w:val="00151CB8"/>
    <w:rsid w:val="00183953"/>
    <w:rsid w:val="00185A46"/>
    <w:rsid w:val="00191198"/>
    <w:rsid w:val="001950C8"/>
    <w:rsid w:val="001A2EE6"/>
    <w:rsid w:val="001A41DF"/>
    <w:rsid w:val="001A69E2"/>
    <w:rsid w:val="001C6104"/>
    <w:rsid w:val="001C799E"/>
    <w:rsid w:val="001D03A4"/>
    <w:rsid w:val="001F3C0B"/>
    <w:rsid w:val="001F5F92"/>
    <w:rsid w:val="0020621B"/>
    <w:rsid w:val="002129C9"/>
    <w:rsid w:val="00217A70"/>
    <w:rsid w:val="00224B75"/>
    <w:rsid w:val="0023227F"/>
    <w:rsid w:val="00266C42"/>
    <w:rsid w:val="00271897"/>
    <w:rsid w:val="002731FC"/>
    <w:rsid w:val="00284F01"/>
    <w:rsid w:val="00295CA9"/>
    <w:rsid w:val="002A41AA"/>
    <w:rsid w:val="002B506A"/>
    <w:rsid w:val="002B5AF9"/>
    <w:rsid w:val="002C3AD6"/>
    <w:rsid w:val="002D0CCB"/>
    <w:rsid w:val="002D104A"/>
    <w:rsid w:val="002D3EE5"/>
    <w:rsid w:val="002E07A1"/>
    <w:rsid w:val="002E0AB6"/>
    <w:rsid w:val="002E3EA3"/>
    <w:rsid w:val="002E471A"/>
    <w:rsid w:val="002E767E"/>
    <w:rsid w:val="002E7874"/>
    <w:rsid w:val="002F1461"/>
    <w:rsid w:val="002F531C"/>
    <w:rsid w:val="002F6F6E"/>
    <w:rsid w:val="0031033C"/>
    <w:rsid w:val="00312E32"/>
    <w:rsid w:val="003130E3"/>
    <w:rsid w:val="003149A1"/>
    <w:rsid w:val="003163C6"/>
    <w:rsid w:val="003200E8"/>
    <w:rsid w:val="00344258"/>
    <w:rsid w:val="00346864"/>
    <w:rsid w:val="00350E39"/>
    <w:rsid w:val="00355B16"/>
    <w:rsid w:val="003560F2"/>
    <w:rsid w:val="00356352"/>
    <w:rsid w:val="0035766D"/>
    <w:rsid w:val="00363FD1"/>
    <w:rsid w:val="003746F9"/>
    <w:rsid w:val="00374F60"/>
    <w:rsid w:val="003901C8"/>
    <w:rsid w:val="003957F6"/>
    <w:rsid w:val="00397566"/>
    <w:rsid w:val="003B7F1F"/>
    <w:rsid w:val="003C54B1"/>
    <w:rsid w:val="003E12FE"/>
    <w:rsid w:val="003E3725"/>
    <w:rsid w:val="0040066E"/>
    <w:rsid w:val="00416240"/>
    <w:rsid w:val="004525FF"/>
    <w:rsid w:val="004807AF"/>
    <w:rsid w:val="00486BE4"/>
    <w:rsid w:val="0049000B"/>
    <w:rsid w:val="004A54C8"/>
    <w:rsid w:val="004C5D7E"/>
    <w:rsid w:val="004D45CD"/>
    <w:rsid w:val="004D5185"/>
    <w:rsid w:val="004E3B8C"/>
    <w:rsid w:val="004E4935"/>
    <w:rsid w:val="004F4D25"/>
    <w:rsid w:val="005017FA"/>
    <w:rsid w:val="005046A5"/>
    <w:rsid w:val="00504A67"/>
    <w:rsid w:val="005065CC"/>
    <w:rsid w:val="00511D9A"/>
    <w:rsid w:val="00515617"/>
    <w:rsid w:val="005247CE"/>
    <w:rsid w:val="00564033"/>
    <w:rsid w:val="0056679F"/>
    <w:rsid w:val="00567596"/>
    <w:rsid w:val="00570F4F"/>
    <w:rsid w:val="005857BB"/>
    <w:rsid w:val="00587820"/>
    <w:rsid w:val="0059596F"/>
    <w:rsid w:val="00597A23"/>
    <w:rsid w:val="005A0664"/>
    <w:rsid w:val="005A2C19"/>
    <w:rsid w:val="005A52A2"/>
    <w:rsid w:val="005B5AEE"/>
    <w:rsid w:val="005B6373"/>
    <w:rsid w:val="005C1B07"/>
    <w:rsid w:val="005E56DD"/>
    <w:rsid w:val="005E76A4"/>
    <w:rsid w:val="005F133C"/>
    <w:rsid w:val="005F5429"/>
    <w:rsid w:val="005F5D95"/>
    <w:rsid w:val="005F60BA"/>
    <w:rsid w:val="006124BF"/>
    <w:rsid w:val="00614D23"/>
    <w:rsid w:val="00616A6E"/>
    <w:rsid w:val="006177BF"/>
    <w:rsid w:val="00653C38"/>
    <w:rsid w:val="00654628"/>
    <w:rsid w:val="006770F2"/>
    <w:rsid w:val="00680710"/>
    <w:rsid w:val="0068769E"/>
    <w:rsid w:val="006919D5"/>
    <w:rsid w:val="0069686D"/>
    <w:rsid w:val="006A2495"/>
    <w:rsid w:val="006B1CFE"/>
    <w:rsid w:val="006B3371"/>
    <w:rsid w:val="006B3555"/>
    <w:rsid w:val="006F059D"/>
    <w:rsid w:val="0070494E"/>
    <w:rsid w:val="00705C02"/>
    <w:rsid w:val="00706D2C"/>
    <w:rsid w:val="00710BA6"/>
    <w:rsid w:val="00710D13"/>
    <w:rsid w:val="00711DF8"/>
    <w:rsid w:val="00723926"/>
    <w:rsid w:val="0073726B"/>
    <w:rsid w:val="00740712"/>
    <w:rsid w:val="007447BE"/>
    <w:rsid w:val="007608DB"/>
    <w:rsid w:val="0079204E"/>
    <w:rsid w:val="007A33C6"/>
    <w:rsid w:val="007A6CB4"/>
    <w:rsid w:val="007B151B"/>
    <w:rsid w:val="007B2E53"/>
    <w:rsid w:val="007C24E5"/>
    <w:rsid w:val="007C344D"/>
    <w:rsid w:val="007C742C"/>
    <w:rsid w:val="007D0CEE"/>
    <w:rsid w:val="007D7477"/>
    <w:rsid w:val="007D757D"/>
    <w:rsid w:val="007E66A5"/>
    <w:rsid w:val="007F38C0"/>
    <w:rsid w:val="00801130"/>
    <w:rsid w:val="00816B5F"/>
    <w:rsid w:val="00817955"/>
    <w:rsid w:val="00822C20"/>
    <w:rsid w:val="008374BB"/>
    <w:rsid w:val="00850C2A"/>
    <w:rsid w:val="008539BD"/>
    <w:rsid w:val="00857A0D"/>
    <w:rsid w:val="00860ADB"/>
    <w:rsid w:val="00861B8F"/>
    <w:rsid w:val="00863A0A"/>
    <w:rsid w:val="00863CCC"/>
    <w:rsid w:val="008652EE"/>
    <w:rsid w:val="00866124"/>
    <w:rsid w:val="00866435"/>
    <w:rsid w:val="00867DE9"/>
    <w:rsid w:val="00870574"/>
    <w:rsid w:val="00883A6B"/>
    <w:rsid w:val="00885BB2"/>
    <w:rsid w:val="008860FE"/>
    <w:rsid w:val="00893B68"/>
    <w:rsid w:val="008970F4"/>
    <w:rsid w:val="008A6E17"/>
    <w:rsid w:val="008B1983"/>
    <w:rsid w:val="008B2B1A"/>
    <w:rsid w:val="008B3B0F"/>
    <w:rsid w:val="008C36AB"/>
    <w:rsid w:val="008C7722"/>
    <w:rsid w:val="008E48FB"/>
    <w:rsid w:val="00904CB6"/>
    <w:rsid w:val="0092483A"/>
    <w:rsid w:val="00942049"/>
    <w:rsid w:val="00944A73"/>
    <w:rsid w:val="00955D63"/>
    <w:rsid w:val="0096540C"/>
    <w:rsid w:val="0096683E"/>
    <w:rsid w:val="009712B0"/>
    <w:rsid w:val="009A3173"/>
    <w:rsid w:val="009A3DB5"/>
    <w:rsid w:val="009B4507"/>
    <w:rsid w:val="009C78ED"/>
    <w:rsid w:val="009D1C06"/>
    <w:rsid w:val="009E25EF"/>
    <w:rsid w:val="009E4DA8"/>
    <w:rsid w:val="009F3DEC"/>
    <w:rsid w:val="009F4449"/>
    <w:rsid w:val="00A0436A"/>
    <w:rsid w:val="00A12B5B"/>
    <w:rsid w:val="00A13DBA"/>
    <w:rsid w:val="00A14B0C"/>
    <w:rsid w:val="00A2496D"/>
    <w:rsid w:val="00A2757B"/>
    <w:rsid w:val="00A3311F"/>
    <w:rsid w:val="00A336C9"/>
    <w:rsid w:val="00A40C51"/>
    <w:rsid w:val="00A45630"/>
    <w:rsid w:val="00A50ABB"/>
    <w:rsid w:val="00A6434B"/>
    <w:rsid w:val="00A670E3"/>
    <w:rsid w:val="00A77EC6"/>
    <w:rsid w:val="00A86F3E"/>
    <w:rsid w:val="00AA2D66"/>
    <w:rsid w:val="00AB5A54"/>
    <w:rsid w:val="00AB6BE1"/>
    <w:rsid w:val="00AC7AA9"/>
    <w:rsid w:val="00AD19DE"/>
    <w:rsid w:val="00AE0C53"/>
    <w:rsid w:val="00AE10BB"/>
    <w:rsid w:val="00AF6C07"/>
    <w:rsid w:val="00B00F4F"/>
    <w:rsid w:val="00B01480"/>
    <w:rsid w:val="00B0695A"/>
    <w:rsid w:val="00B071F2"/>
    <w:rsid w:val="00B0795A"/>
    <w:rsid w:val="00B138FE"/>
    <w:rsid w:val="00B144C2"/>
    <w:rsid w:val="00B20663"/>
    <w:rsid w:val="00B21F60"/>
    <w:rsid w:val="00B251C8"/>
    <w:rsid w:val="00B30F69"/>
    <w:rsid w:val="00B32896"/>
    <w:rsid w:val="00B36B62"/>
    <w:rsid w:val="00B50523"/>
    <w:rsid w:val="00B70BBB"/>
    <w:rsid w:val="00B70BF6"/>
    <w:rsid w:val="00B77F48"/>
    <w:rsid w:val="00BA699A"/>
    <w:rsid w:val="00BB23C2"/>
    <w:rsid w:val="00BB4A41"/>
    <w:rsid w:val="00BB6AAE"/>
    <w:rsid w:val="00BB7855"/>
    <w:rsid w:val="00BC5404"/>
    <w:rsid w:val="00C0501C"/>
    <w:rsid w:val="00C05700"/>
    <w:rsid w:val="00C23F8C"/>
    <w:rsid w:val="00C24CDC"/>
    <w:rsid w:val="00C26C78"/>
    <w:rsid w:val="00C42873"/>
    <w:rsid w:val="00C42D53"/>
    <w:rsid w:val="00C449D7"/>
    <w:rsid w:val="00C5135E"/>
    <w:rsid w:val="00C67EBC"/>
    <w:rsid w:val="00C7670E"/>
    <w:rsid w:val="00C872BB"/>
    <w:rsid w:val="00C94FBE"/>
    <w:rsid w:val="00C97238"/>
    <w:rsid w:val="00CB2CC9"/>
    <w:rsid w:val="00CD0C82"/>
    <w:rsid w:val="00CD323E"/>
    <w:rsid w:val="00CE0252"/>
    <w:rsid w:val="00CE0C6E"/>
    <w:rsid w:val="00CE0EC1"/>
    <w:rsid w:val="00CE7C8F"/>
    <w:rsid w:val="00CE7F5B"/>
    <w:rsid w:val="00D01206"/>
    <w:rsid w:val="00D0133F"/>
    <w:rsid w:val="00D01B23"/>
    <w:rsid w:val="00D06E99"/>
    <w:rsid w:val="00D11604"/>
    <w:rsid w:val="00D15FB2"/>
    <w:rsid w:val="00D222BE"/>
    <w:rsid w:val="00D255E1"/>
    <w:rsid w:val="00D56C87"/>
    <w:rsid w:val="00D649B2"/>
    <w:rsid w:val="00D70C0C"/>
    <w:rsid w:val="00D80E83"/>
    <w:rsid w:val="00D82A50"/>
    <w:rsid w:val="00DA284A"/>
    <w:rsid w:val="00DB1574"/>
    <w:rsid w:val="00DC6746"/>
    <w:rsid w:val="00DD0159"/>
    <w:rsid w:val="00DD1237"/>
    <w:rsid w:val="00DD1DA2"/>
    <w:rsid w:val="00DD5A70"/>
    <w:rsid w:val="00E01FEC"/>
    <w:rsid w:val="00E037C9"/>
    <w:rsid w:val="00E33B19"/>
    <w:rsid w:val="00E34178"/>
    <w:rsid w:val="00E36A01"/>
    <w:rsid w:val="00E41820"/>
    <w:rsid w:val="00E41C99"/>
    <w:rsid w:val="00E41E7A"/>
    <w:rsid w:val="00E438FE"/>
    <w:rsid w:val="00E511E0"/>
    <w:rsid w:val="00E52340"/>
    <w:rsid w:val="00E529B6"/>
    <w:rsid w:val="00E5392A"/>
    <w:rsid w:val="00E67DB5"/>
    <w:rsid w:val="00E7708C"/>
    <w:rsid w:val="00E8096E"/>
    <w:rsid w:val="00E84E25"/>
    <w:rsid w:val="00E93312"/>
    <w:rsid w:val="00EA55D2"/>
    <w:rsid w:val="00EA7D8C"/>
    <w:rsid w:val="00EE0084"/>
    <w:rsid w:val="00EE6540"/>
    <w:rsid w:val="00EF3A46"/>
    <w:rsid w:val="00EF5500"/>
    <w:rsid w:val="00EF7C69"/>
    <w:rsid w:val="00F0316E"/>
    <w:rsid w:val="00F045A2"/>
    <w:rsid w:val="00F163F8"/>
    <w:rsid w:val="00F36808"/>
    <w:rsid w:val="00F438B1"/>
    <w:rsid w:val="00F45D1E"/>
    <w:rsid w:val="00F53D96"/>
    <w:rsid w:val="00F54DA6"/>
    <w:rsid w:val="00F6748E"/>
    <w:rsid w:val="00F70F4F"/>
    <w:rsid w:val="00F7261A"/>
    <w:rsid w:val="00F771E5"/>
    <w:rsid w:val="00F813E9"/>
    <w:rsid w:val="00F815F5"/>
    <w:rsid w:val="00F926BE"/>
    <w:rsid w:val="00FA0609"/>
    <w:rsid w:val="00FC04CD"/>
    <w:rsid w:val="00FC1F31"/>
    <w:rsid w:val="00FC4195"/>
    <w:rsid w:val="00FC74CD"/>
    <w:rsid w:val="00FD679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2138986E"/>
  <w15:docId w15:val="{47EF89C1-288E-454D-B9FC-93D9CD643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50C2A"/>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2-nfasis31">
    <w:name w:val="Tabla de cuadrícula 2 - Énfasis 31"/>
    <w:basedOn w:val="Tablanormal"/>
    <w:uiPriority w:val="47"/>
    <w:rsid w:val="00850C2A"/>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customStyle="1" w:styleId="Default">
    <w:name w:val="Default"/>
    <w:rsid w:val="005E56DD"/>
    <w:pPr>
      <w:autoSpaceDE w:val="0"/>
      <w:autoSpaceDN w:val="0"/>
      <w:adjustRightInd w:val="0"/>
      <w:spacing w:before="0" w:line="240" w:lineRule="auto"/>
      <w:ind w:left="0" w:firstLine="0"/>
    </w:pPr>
    <w:rPr>
      <w:rFonts w:ascii="Calibri" w:hAnsi="Calibri" w:cs="Calibri"/>
      <w:color w:val="000000"/>
      <w:sz w:val="24"/>
      <w:szCs w:val="24"/>
      <w:lang w:val="en-US"/>
    </w:rPr>
  </w:style>
  <w:style w:type="character" w:customStyle="1" w:styleId="notranslate">
    <w:name w:val="notranslate"/>
    <w:basedOn w:val="Fuentedeprrafopredeter"/>
    <w:rsid w:val="00A40C51"/>
  </w:style>
  <w:style w:type="paragraph" w:styleId="Prrafodelista">
    <w:name w:val="List Paragraph"/>
    <w:basedOn w:val="Normal"/>
    <w:uiPriority w:val="34"/>
    <w:qFormat/>
    <w:rsid w:val="00D11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267310">
      <w:bodyDiv w:val="1"/>
      <w:marLeft w:val="0"/>
      <w:marRight w:val="0"/>
      <w:marTop w:val="0"/>
      <w:marBottom w:val="0"/>
      <w:divBdr>
        <w:top w:val="none" w:sz="0" w:space="0" w:color="auto"/>
        <w:left w:val="none" w:sz="0" w:space="0" w:color="auto"/>
        <w:bottom w:val="none" w:sz="0" w:space="0" w:color="auto"/>
        <w:right w:val="none" w:sz="0" w:space="0" w:color="auto"/>
      </w:divBdr>
    </w:div>
    <w:div w:id="8637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ilo\Documents\checkpoint\Gestion%20del%20Proyecto\Planificacion\Plantilla%20Plan%20de%20Iteraci&#243;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CBBB93-6362-4658-969A-257BDFE71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Iteración</Template>
  <TotalTime>468</TotalTime>
  <Pages>8</Pages>
  <Words>1051</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Plan de Iteración</vt:lpstr>
    </vt:vector>
  </TitlesOfParts>
  <Company>Laboratorio de Desarrollo de Software</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CheckPoint</dc:subject>
  <dc:creator>Victor Valentin</dc:creator>
  <cp:keywords/>
  <dc:description/>
  <cp:lastModifiedBy>Victor Valentin</cp:lastModifiedBy>
  <cp:revision>79</cp:revision>
  <dcterms:created xsi:type="dcterms:W3CDTF">2017-09-10T17:02:00Z</dcterms:created>
  <dcterms:modified xsi:type="dcterms:W3CDTF">2017-11-22T14:19:00Z</dcterms:modified>
  <cp:category>Fase de Construcción, Iteración 3</cp:category>
</cp:coreProperties>
</file>