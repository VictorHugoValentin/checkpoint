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5A2C19" w:rsidRDefault="00EF55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 wp14:anchorId="1139AF5B" wp14:editId="6D08DEE4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89900" cy="11209020"/>
                    <wp:effectExtent l="0" t="0" r="0" b="1143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89900" cy="11209020"/>
                              <a:chOff x="0" y="0"/>
                              <a:chExt cx="8089900" cy="11209020"/>
                            </a:xfrm>
                          </wpg:grpSpPr>
                          <wpg:grpSp>
                            <wpg:cNvPr id="3" name="Grupo 3"/>
                            <wpg:cNvGrpSpPr/>
                            <wpg:grpSpPr>
                              <a:xfrm>
                                <a:off x="0" y="0"/>
                                <a:ext cx="8089900" cy="11209020"/>
                                <a:chOff x="0" y="0"/>
                                <a:chExt cx="8089900" cy="11209020"/>
                              </a:xfrm>
                            </wpg:grpSpPr>
                            <wps:wsp>
                              <wps:cNvPr id="4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6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85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71450"/>
                                  <a:ext cx="31750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2C19" w:rsidRDefault="005A2C19" w:rsidP="005A2C19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030DC52C" wp14:editId="4251ED18">
                                          <wp:extent cx="2661462" cy="1212850"/>
                                          <wp:effectExtent l="0" t="0" r="0" b="6350"/>
                                          <wp:docPr id="1" name="Imagen 1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4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81275" y="6305550"/>
                                <a:ext cx="2916555" cy="394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2C19" w:rsidRDefault="005A2C19" w:rsidP="005A2C1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32E4BF38" wp14:editId="0C888563">
                                        <wp:extent cx="2521715" cy="3491985"/>
                                        <wp:effectExtent l="0" t="0" r="0" b="0"/>
                                        <wp:docPr id="13" name="Imagen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139AF5B" id="Grupo 4" o:spid="_x0000_s1026" style="position:absolute;margin-left:-99.3pt;margin-top:-112.4pt;width:637pt;height:882.6pt;z-index:251695104" coordsize="80899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">
                    <v:group id="Grupo 3" o:spid="_x0000_s1027" style="position:absolute;width:80899;height:112090" coordsize="80899,1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angle 6" o:spid="_x0000_s1028" style="position:absolute;top:99060;width:79178;height:10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" fillcolor="#92d050" strokecolor="#00b050"/>
                      <v:rect id="Rectangle 7" o:spid="_x0000_s1029" style="position:absolute;top:2667;width:79178;height:1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" fillcolor="#92d050" strokecolor="#00b050"/>
                      <v:rect id="Rectangle 9" o:spid="_x0000_s1030" style="position:absolute;left:6762;width:908;height:1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" fillcolor="#eaf1dd [662]" strokecolor="#00b050"/>
                      <v:rect id="Rectangle 33" o:spid="_x0000_s1031" style="position:absolute;left:49149;top:1714;width:31750;height:14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" filled="f" stroked="f">
                        <v:textbox style="mso-fit-shape-to-text:t">
                          <w:txbxContent>
                            <w:p w:rsidR="005A2C19" w:rsidRDefault="005A2C19" w:rsidP="005A2C19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s-AR" w:eastAsia="es-AR"/>
                                </w:rPr>
                                <w:drawing>
                                  <wp:inline distT="0" distB="0" distL="0" distR="0" wp14:anchorId="030DC52C" wp14:editId="4251ED18">
                                    <wp:extent cx="2661462" cy="1212850"/>
                                    <wp:effectExtent l="0" t="0" r="0" b="6350"/>
                                    <wp:docPr id="1" name="Imagen 1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_x0000_s1032" style="position:absolute;left:25812;top:63055;width:29166;height:39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    <v:textbox>
                        <w:txbxContent>
                          <w:p w:rsidR="005A2C19" w:rsidRDefault="005A2C19" w:rsidP="005A2C1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32E4BF38" wp14:editId="0C888563">
                                  <wp:extent cx="2521715" cy="3491985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D06E99" w:rsidRPr="005A2C19" w:rsidRDefault="00D06E9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eastAsiaTheme="majorEastAsia" w:cstheme="minorHAns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A2C19" w:rsidRDefault="002731FC">
              <w:pPr>
                <w:pStyle w:val="Sinespaciado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eastAsiaTheme="majorEastAsia" w:cstheme="minorHAns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A2C19" w:rsidRDefault="00DD1DA2" w:rsidP="002731FC">
              <w:pPr>
                <w:pStyle w:val="Sinespaciado"/>
                <w:spacing w:after="240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Fase 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de </w:t>
              </w:r>
              <w:r w:rsidR="00D6621D">
                <w:rPr>
                  <w:rFonts w:eastAsiaTheme="majorEastAsia" w:cstheme="minorHAnsi"/>
                  <w:sz w:val="56"/>
                  <w:szCs w:val="72"/>
                  <w:lang w:val="es-AR"/>
                </w:rPr>
                <w:t>Transición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, Iteración </w:t>
              </w:r>
              <w:r w:rsidR="00D6621D">
                <w:rPr>
                  <w:rFonts w:eastAsiaTheme="majorEastAsia" w:cstheme="minorHAnsi"/>
                  <w:sz w:val="56"/>
                  <w:szCs w:val="72"/>
                  <w:lang w:val="es-AR"/>
                </w:rPr>
                <w:t>3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</w:p>
          </w:sdtContent>
        </w:sdt>
        <w:p w:rsidR="00D06E99" w:rsidRPr="005A2C19" w:rsidRDefault="00D06E99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  <w:u w:val="single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p w:rsidR="00D06E99" w:rsidRPr="005A2C19" w:rsidRDefault="005E56DD">
          <w:pPr>
            <w:pStyle w:val="Sinespaciado"/>
            <w:rPr>
              <w:rFonts w:cstheme="minorHAnsi"/>
            </w:rPr>
          </w:pPr>
          <w:r>
            <w:rPr>
              <w:rFonts w:cstheme="minorHAnsi"/>
              <w:lang w:val="es-AR"/>
            </w:rPr>
            <w:t>GVR</w:t>
          </w:r>
        </w:p>
        <w:p w:rsidR="00D06E99" w:rsidRPr="005A2C19" w:rsidRDefault="00D06E99"/>
        <w:p w:rsidR="00BC5404" w:rsidRPr="005A2C19" w:rsidRDefault="00850C2A" w:rsidP="000F4F97">
          <w:pPr>
            <w:pStyle w:val="PSI-Comentario"/>
            <w:rPr>
              <w:color w:val="auto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085BD0CF" wp14:editId="456651F7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40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18E9DE72" wp14:editId="5F0770E9">
                                      <wp:extent cx="2521715" cy="349198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85BD0CF" id="Rectangle 31" o:spid="_x0000_s1033" style="position:absolute;left:0;text-align:left;margin-left:187.6pt;margin-top:471.8pt;width:229.65pt;height:3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GfF&#10;0C2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8E9DE72" wp14:editId="5F0770E9">
                                <wp:extent cx="2521715" cy="3491985"/>
                                <wp:effectExtent l="0" t="0" r="0" b="0"/>
                                <wp:docPr id="11" name="Imagen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5A2C19">
            <w:rPr>
              <w:color w:val="auto"/>
            </w:rPr>
            <w:br w:type="page"/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0163567D" wp14:editId="5AF9A026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9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6EECFB87" wp14:editId="147A49CE">
                                      <wp:extent cx="2521715" cy="3491985"/>
                                      <wp:effectExtent l="0" t="0" r="0" b="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63567D" id="_x0000_s1034" style="position:absolute;left:0;text-align:left;margin-left:187.6pt;margin-top:471.8pt;width:229.65pt;height:310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ZF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C+F&#10;VkW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6EECFB87" wp14:editId="147A49CE">
                                <wp:extent cx="2521715" cy="3491985"/>
                                <wp:effectExtent l="0" t="0" r="0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581A820" wp14:editId="4A1B9C28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8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2DF8B2D1" wp14:editId="38F0BEC3">
                                      <wp:extent cx="2521715" cy="3491985"/>
                                      <wp:effectExtent l="0" t="0" r="0" b="0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81A820" id="_x0000_s1035" style="position:absolute;left:0;text-align:left;margin-left:187.6pt;margin-top:471.8pt;width:229.65pt;height:310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Vu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Ir7&#10;ZW6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2DF8B2D1" wp14:editId="38F0BEC3">
                                <wp:extent cx="2521715" cy="3491985"/>
                                <wp:effectExtent l="0" t="0" r="0" b="0"/>
                                <wp:docPr id="2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BC5404" w:rsidRPr="005A2C19" w:rsidRDefault="00850C2A" w:rsidP="000F4F97">
          <w:pPr>
            <w:pStyle w:val="PSI-Comentario"/>
            <w:rPr>
              <w:color w:val="auto"/>
            </w:rPr>
          </w:pPr>
          <w:r w:rsidRPr="005A2C19">
            <w:rPr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20427DC7" wp14:editId="31E00D9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-1212850</wp:posOffset>
                    </wp:positionV>
                    <wp:extent cx="2480945" cy="10974705"/>
                    <wp:effectExtent l="12700" t="5080" r="11430" b="12065"/>
                    <wp:wrapSquare wrapText="bothSides"/>
                    <wp:docPr id="3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7470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FB6E073" id="Rectangle 17" o:spid="_x0000_s1026" style="position:absolute;margin-left:315.7pt;margin-top:-95.5pt;width:195.35pt;height:86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Pr="005A2C19">
            <w:rPr>
              <w:noProof/>
              <w:color w:val="auto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B753815" wp14:editId="5AF5779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8890" r="9525" b="8255"/>
                    <wp:wrapSquare wrapText="bothSides"/>
                    <wp:docPr id="3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686D" w:rsidRPr="005A2C19" w:rsidRDefault="00F70F4F" w:rsidP="0069686D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 w:rsidRPr="005A2C19">
                                  <w:rPr>
                                    <w:color w:val="auto"/>
                                  </w:rPr>
                                  <w:br/>
                                </w:r>
                              </w:p>
                              <w:p w:rsidR="002E07A1" w:rsidRPr="005A2C19" w:rsidRDefault="00F70F4F" w:rsidP="0049000B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 w:rsidRPr="005A2C19">
                                  <w:rPr>
                                    <w:color w:val="auto"/>
                                  </w:rPr>
                                  <w:t>iento, niveles de calidad, etc.</w:t>
                                </w:r>
                              </w:p>
                              <w:p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7538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6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yFrSLU4CAACR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69686D" w:rsidRPr="005A2C19" w:rsidRDefault="00F70F4F" w:rsidP="0069686D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 w:rsidRPr="005A2C19">
                            <w:rPr>
                              <w:color w:val="auto"/>
                            </w:rPr>
                            <w:br/>
                          </w:r>
                        </w:p>
                        <w:p w:rsidR="002E07A1" w:rsidRPr="005A2C19" w:rsidRDefault="00F70F4F" w:rsidP="0049000B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 w:rsidRPr="005A2C19">
                            <w:rPr>
                              <w:color w:val="auto"/>
                            </w:rPr>
                            <w:t>iento, niveles de calidad, etc.</w:t>
                          </w:r>
                        </w:p>
                        <w:p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A2C19" w:rsidRDefault="00397566" w:rsidP="000F4F97">
          <w:pPr>
            <w:pStyle w:val="PSI-Comentario"/>
            <w:rPr>
              <w:color w:val="auto"/>
            </w:rPr>
          </w:pPr>
        </w:p>
        <w:p w:rsidR="00D06E99" w:rsidRDefault="00EB6C7C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850C2A" w:rsidRDefault="000F79DF" w:rsidP="00850C2A">
          <w:pPr>
            <w:pStyle w:val="Ttulo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7B7256" w:rsidRDefault="00DC674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850C2A">
            <w:rPr>
              <w:rFonts w:cstheme="minorHAnsi"/>
            </w:rPr>
            <w:fldChar w:fldCharType="begin"/>
          </w:r>
          <w:r w:rsidR="000F79DF" w:rsidRPr="00850C2A">
            <w:rPr>
              <w:rFonts w:cstheme="minorHAnsi"/>
            </w:rPr>
            <w:instrText xml:space="preserve"> TOC \o "1-3" \h \z \u </w:instrText>
          </w:r>
          <w:r w:rsidRPr="00850C2A">
            <w:rPr>
              <w:rFonts w:cstheme="minorHAnsi"/>
            </w:rPr>
            <w:fldChar w:fldCharType="separate"/>
          </w:r>
          <w:hyperlink w:anchor="_Toc6691223" w:history="1">
            <w:r w:rsidR="007B7256" w:rsidRPr="00363F86">
              <w:rPr>
                <w:rStyle w:val="Hipervnculo"/>
                <w:noProof/>
              </w:rPr>
              <w:t>Introducción</w:t>
            </w:r>
            <w:r w:rsidR="007B7256">
              <w:rPr>
                <w:noProof/>
                <w:webHidden/>
              </w:rPr>
              <w:tab/>
            </w:r>
            <w:r w:rsidR="007B7256">
              <w:rPr>
                <w:noProof/>
                <w:webHidden/>
              </w:rPr>
              <w:fldChar w:fldCharType="begin"/>
            </w:r>
            <w:r w:rsidR="007B7256">
              <w:rPr>
                <w:noProof/>
                <w:webHidden/>
              </w:rPr>
              <w:instrText xml:space="preserve"> PAGEREF _Toc6691223 \h </w:instrText>
            </w:r>
            <w:r w:rsidR="007B7256">
              <w:rPr>
                <w:noProof/>
                <w:webHidden/>
              </w:rPr>
            </w:r>
            <w:r w:rsidR="007B7256">
              <w:rPr>
                <w:noProof/>
                <w:webHidden/>
              </w:rPr>
              <w:fldChar w:fldCharType="separate"/>
            </w:r>
            <w:r w:rsidR="007B7256">
              <w:rPr>
                <w:noProof/>
                <w:webHidden/>
              </w:rPr>
              <w:t>4</w:t>
            </w:r>
            <w:r w:rsidR="007B7256">
              <w:rPr>
                <w:noProof/>
                <w:webHidden/>
              </w:rPr>
              <w:fldChar w:fldCharType="end"/>
            </w:r>
          </w:hyperlink>
        </w:p>
        <w:p w:rsidR="007B7256" w:rsidRDefault="007B725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6691224" w:history="1">
            <w:r w:rsidRPr="00363F86">
              <w:rPr>
                <w:rStyle w:val="Hipervnculo"/>
                <w:rFonts w:cstheme="minorHAnsi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256" w:rsidRDefault="007B725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6691225" w:history="1">
            <w:r w:rsidRPr="00363F86">
              <w:rPr>
                <w:rStyle w:val="Hipervnculo"/>
                <w:rFonts w:cstheme="minorHAnsi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256" w:rsidRDefault="007B725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6691226" w:history="1">
            <w:r w:rsidRPr="00363F86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256" w:rsidRDefault="007B725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6691227" w:history="1">
            <w:r w:rsidRPr="00363F86">
              <w:rPr>
                <w:rStyle w:val="Hipervnculo"/>
                <w:rFonts w:cstheme="minorHAnsi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256" w:rsidRDefault="007B725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6691228" w:history="1">
            <w:r w:rsidRPr="00363F86">
              <w:rPr>
                <w:rStyle w:val="Hipervnculo"/>
                <w:rFonts w:cstheme="minorHAnsi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256" w:rsidRDefault="007B725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6691229" w:history="1">
            <w:r w:rsidRPr="00363F86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256" w:rsidRDefault="007B725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6691230" w:history="1">
            <w:r w:rsidRPr="00363F86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256" w:rsidRDefault="007B725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6691231" w:history="1">
            <w:r w:rsidRPr="00363F86">
              <w:rPr>
                <w:rStyle w:val="Hipervnculo"/>
                <w:noProof/>
              </w:rPr>
              <w:t>Evaluación 19-04-19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256" w:rsidRDefault="007B725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6691232" w:history="1">
            <w:r w:rsidRPr="00363F86">
              <w:rPr>
                <w:rStyle w:val="Hipervnculo"/>
                <w:rFonts w:cstheme="minorHAnsi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256" w:rsidRDefault="007B725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6691233" w:history="1">
            <w:r w:rsidRPr="00363F86">
              <w:rPr>
                <w:rStyle w:val="Hipervnculo"/>
                <w:rFonts w:cstheme="minorHAnsi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256" w:rsidRDefault="007B725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6691234" w:history="1">
            <w:r w:rsidRPr="00363F86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256" w:rsidRDefault="007B725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6691235" w:history="1">
            <w:r w:rsidRPr="00363F86">
              <w:rPr>
                <w:rStyle w:val="Hipervnculo"/>
                <w:rFonts w:cstheme="minorHAnsi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Pr="00850C2A" w:rsidRDefault="00DC6746" w:rsidP="000F79DF">
          <w:pPr>
            <w:tabs>
              <w:tab w:val="left" w:pos="5954"/>
            </w:tabs>
            <w:rPr>
              <w:rFonts w:cstheme="minorHAnsi"/>
            </w:rPr>
          </w:pPr>
          <w:r w:rsidRPr="00850C2A">
            <w:rPr>
              <w:rFonts w:cstheme="minorHAnsi"/>
            </w:rPr>
            <w:fldChar w:fldCharType="end"/>
          </w:r>
        </w:p>
      </w:sdtContent>
    </w:sdt>
    <w:p w:rsidR="0040066E" w:rsidRPr="00850C2A" w:rsidRDefault="0040066E" w:rsidP="000F79DF">
      <w:pPr>
        <w:ind w:left="0" w:firstLine="0"/>
        <w:rPr>
          <w:rFonts w:cstheme="minorHAnsi"/>
        </w:rPr>
      </w:pPr>
    </w:p>
    <w:p w:rsidR="00861B8F" w:rsidRPr="00850C2A" w:rsidRDefault="00861B8F" w:rsidP="0040066E">
      <w:pPr>
        <w:rPr>
          <w:rFonts w:cstheme="minorHAnsi"/>
        </w:rPr>
      </w:pPr>
      <w:r w:rsidRPr="00850C2A">
        <w:rPr>
          <w:rFonts w:cstheme="minorHAnsi"/>
        </w:rP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850C2A" w:rsidRDefault="002731FC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  <w:lang w:val="es-AR"/>
            </w:rPr>
            <w:t>Plan de Iteración</w:t>
          </w:r>
        </w:p>
      </w:sdtContent>
    </w:sdt>
    <w:p w:rsidR="007F38C0" w:rsidRPr="00850C2A" w:rsidRDefault="00DD1DA2" w:rsidP="00401C52">
      <w:pPr>
        <w:pStyle w:val="PSI-Ttulo1"/>
      </w:pPr>
      <w:bookmarkStart w:id="0" w:name="_Toc6691223"/>
      <w:r w:rsidRPr="00850C2A">
        <w:t>Introducción</w:t>
      </w:r>
      <w:bookmarkEnd w:id="0"/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Para cada plan de iteración es necesario detallar la programación estimada para la iteración, los recursos a emplear, los casos de uso y escenarios que van ser tomados en cuenta</w:t>
      </w:r>
      <w:r w:rsidR="0069686D" w:rsidRPr="00850C2A">
        <w:rPr>
          <w:rFonts w:cstheme="minorHAnsi"/>
        </w:rPr>
        <w:t>,</w:t>
      </w:r>
      <w:r w:rsidRPr="00850C2A">
        <w:rPr>
          <w:rFonts w:cstheme="minorHAnsi"/>
        </w:rPr>
        <w:t xml:space="preserve"> y finamente se deben establecer los criterios de evaluación que se van a tener para la iteración. Es recomendable para las iteraciones emplear herramientas para la planeación de proyectos con el fin de hacer </w:t>
      </w:r>
      <w:r w:rsidR="00723926" w:rsidRPr="00850C2A">
        <w:rPr>
          <w:rFonts w:cstheme="minorHAnsi"/>
        </w:rPr>
        <w:t>más</w:t>
      </w:r>
      <w:r w:rsidRPr="00850C2A">
        <w:rPr>
          <w:rFonts w:cstheme="minorHAnsi"/>
        </w:rPr>
        <w:t xml:space="preserve"> fácil y organizada esta tarea, de ser empleada cualquier herramienta </w:t>
      </w:r>
      <w:r w:rsidR="007B7256" w:rsidRPr="00850C2A">
        <w:rPr>
          <w:rFonts w:cstheme="minorHAnsi"/>
        </w:rPr>
        <w:t>sus resultados deben</w:t>
      </w:r>
      <w:r w:rsidRPr="00850C2A">
        <w:rPr>
          <w:rFonts w:cstheme="minorHAnsi"/>
        </w:rPr>
        <w:t xml:space="preserve"> ser reflejados en el </w:t>
      </w:r>
      <w:r w:rsidR="0069686D" w:rsidRPr="00850C2A">
        <w:rPr>
          <w:rFonts w:cstheme="minorHAnsi"/>
        </w:rPr>
        <w:t xml:space="preserve">este </w:t>
      </w:r>
      <w:r w:rsidRPr="00850C2A">
        <w:rPr>
          <w:rFonts w:cstheme="minorHAnsi"/>
        </w:rPr>
        <w:t xml:space="preserve">plan. </w:t>
      </w:r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 xml:space="preserve">Para poder definir una iteración es necesario tomar en cuenta: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La planificación del proyecto.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El estado actual en el que se encuentra el proyecto (proyecto dentro de los tiempos estipulados, proyecto retrasado con respecto al tiempo estipulado, un gran número de problemas encontrados, etc.</w:t>
      </w:r>
      <w:r w:rsidR="0069686D" w:rsidRPr="00D82A50">
        <w:rPr>
          <w:rFonts w:cstheme="minorHAnsi"/>
          <w:i w:val="0"/>
          <w:color w:val="auto"/>
        </w:rPr>
        <w:t>)</w:t>
      </w:r>
      <w:r w:rsidRPr="00D82A50">
        <w:rPr>
          <w:rFonts w:cstheme="minorHAnsi"/>
          <w:i w:val="0"/>
          <w:color w:val="auto"/>
        </w:rPr>
        <w:t xml:space="preserve">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Los elementos a ser implementados. La lista de casos de uso y de escenarios que deben ser cumplidos al final de la iteración.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La lista de los cambios que deben ser incorporados (corrección de errores, cambios de requerimientos).</w:t>
      </w:r>
    </w:p>
    <w:p w:rsidR="00F70F4F" w:rsidRPr="00D82A50" w:rsidRDefault="00F70F4F" w:rsidP="00B30F69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Los riegos que se</w:t>
      </w:r>
      <w:r w:rsidR="00D82A50" w:rsidRPr="00D82A50">
        <w:rPr>
          <w:rFonts w:cstheme="minorHAnsi"/>
          <w:i w:val="0"/>
          <w:color w:val="auto"/>
        </w:rPr>
        <w:t xml:space="preserve"> pueden correr en la iteración.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1" w:name="_Toc6691224"/>
      <w:r w:rsidRPr="00850C2A">
        <w:rPr>
          <w:rFonts w:asciiTheme="minorHAnsi" w:hAnsiTheme="minorHAnsi" w:cstheme="minorHAnsi"/>
          <w:color w:val="92D050"/>
        </w:rPr>
        <w:t>Propósito</w:t>
      </w:r>
      <w:bookmarkEnd w:id="1"/>
    </w:p>
    <w:p w:rsidR="00A14B0C" w:rsidRPr="00850C2A" w:rsidRDefault="00A14B0C" w:rsidP="0069686D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Este documento tiene como objetivo detallar las actividades que serán llevadas a cabo durante la</w:t>
      </w:r>
      <w:r w:rsidR="007D0CEE" w:rsidRPr="00850C2A">
        <w:rPr>
          <w:rFonts w:cstheme="minorHAnsi"/>
        </w:rPr>
        <w:t xml:space="preserve"> iteración, como así también establecer los criterios fundamentales de evaluación que se deberían tener en consideración al momento de finalizar esta etapa.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2" w:name="_Toc6691225"/>
      <w:r w:rsidRPr="00850C2A">
        <w:rPr>
          <w:rFonts w:asciiTheme="minorHAnsi" w:hAnsiTheme="minorHAnsi" w:cstheme="minorHAnsi"/>
          <w:color w:val="92D050"/>
        </w:rPr>
        <w:t>Referencias</w:t>
      </w:r>
      <w:bookmarkEnd w:id="2"/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Desarrollo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Gestión de Riesgos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Estimación</w:t>
      </w:r>
    </w:p>
    <w:p w:rsidR="000D4FF8" w:rsidRPr="00850C2A" w:rsidRDefault="000D4FF8" w:rsidP="00D6621D">
      <w:pPr>
        <w:pStyle w:val="PSI-Normal"/>
        <w:spacing w:before="0"/>
        <w:ind w:left="0" w:firstLine="0"/>
        <w:rPr>
          <w:rFonts w:cstheme="minorHAnsi"/>
        </w:rPr>
      </w:pPr>
    </w:p>
    <w:p w:rsidR="00DD1DA2" w:rsidRPr="00850C2A" w:rsidRDefault="002129C9" w:rsidP="00401C52">
      <w:pPr>
        <w:pStyle w:val="PSI-Ttulo1"/>
      </w:pPr>
      <w:bookmarkStart w:id="3" w:name="_Toc6691226"/>
      <w:r w:rsidRPr="00850C2A">
        <w:t>Objetivos</w:t>
      </w:r>
      <w:bookmarkEnd w:id="3"/>
    </w:p>
    <w:p w:rsidR="00DD1DA2" w:rsidRPr="00850C2A" w:rsidRDefault="00DD1DA2" w:rsidP="002129C9">
      <w:pPr>
        <w:pStyle w:val="PSI-Ttulo2"/>
        <w:rPr>
          <w:rFonts w:asciiTheme="minorHAnsi" w:hAnsiTheme="minorHAnsi" w:cstheme="minorHAnsi"/>
          <w:color w:val="92D050"/>
        </w:rPr>
      </w:pPr>
      <w:bookmarkStart w:id="4" w:name="_Toc6691227"/>
      <w:r w:rsidRPr="00850C2A">
        <w:rPr>
          <w:rFonts w:asciiTheme="minorHAnsi" w:hAnsiTheme="minorHAnsi" w:cstheme="minorHAnsi"/>
          <w:color w:val="92D050"/>
        </w:rPr>
        <w:t>Criterios de Evaluación</w:t>
      </w:r>
      <w:bookmarkEnd w:id="4"/>
    </w:p>
    <w:p w:rsidR="005E56DD" w:rsidRPr="008C7722" w:rsidRDefault="005E56DD" w:rsidP="005E56DD">
      <w:pPr>
        <w:pStyle w:val="Default"/>
        <w:rPr>
          <w:lang w:val="es-AR"/>
        </w:rPr>
      </w:pPr>
    </w:p>
    <w:p w:rsidR="005E56DD" w:rsidRDefault="005E56DD" w:rsidP="005E56DD">
      <w:pPr>
        <w:pStyle w:val="Default"/>
        <w:rPr>
          <w:color w:val="auto"/>
          <w:sz w:val="22"/>
          <w:szCs w:val="22"/>
          <w:lang w:val="es-AR"/>
        </w:rPr>
      </w:pPr>
      <w:r w:rsidRPr="0013478B">
        <w:rPr>
          <w:color w:val="auto"/>
          <w:sz w:val="22"/>
          <w:szCs w:val="22"/>
          <w:lang w:val="es-AR"/>
        </w:rPr>
        <w:t xml:space="preserve">Al finalizar la iteración, se deberán haber alcanzado los siguientes ítems: </w:t>
      </w:r>
    </w:p>
    <w:p w:rsidR="006B1CFE" w:rsidRPr="009C78ED" w:rsidRDefault="006B1CFE" w:rsidP="006B1CF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9C78ED">
        <w:rPr>
          <w:b/>
          <w:color w:val="auto"/>
          <w:sz w:val="22"/>
          <w:szCs w:val="22"/>
          <w:lang w:val="es-AR"/>
        </w:rPr>
        <w:t>Reunión de Grupo</w:t>
      </w:r>
    </w:p>
    <w:p w:rsidR="006B1CFE" w:rsidRPr="009C78ED" w:rsidRDefault="006B1CFE" w:rsidP="006B1CF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lastRenderedPageBreak/>
        <w:t>Documento Resumen Reunión de grupo</w:t>
      </w:r>
    </w:p>
    <w:p w:rsidR="00883A6B" w:rsidRDefault="00D6621D" w:rsidP="00883A6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 xml:space="preserve">Implementación </w:t>
      </w:r>
    </w:p>
    <w:p w:rsidR="00FC1F31" w:rsidRPr="00195D7B" w:rsidRDefault="00D6621D" w:rsidP="00FC1F31">
      <w:pPr>
        <w:pStyle w:val="Default"/>
        <w:numPr>
          <w:ilvl w:val="0"/>
          <w:numId w:val="26"/>
        </w:numPr>
        <w:rPr>
          <w:color w:val="auto"/>
          <w:sz w:val="22"/>
          <w:szCs w:val="22"/>
          <w:highlight w:val="yellow"/>
          <w:lang w:val="es-AR"/>
        </w:rPr>
      </w:pPr>
      <w:r>
        <w:rPr>
          <w:color w:val="auto"/>
          <w:sz w:val="22"/>
          <w:szCs w:val="22"/>
          <w:highlight w:val="yellow"/>
          <w:lang w:val="es-AR"/>
        </w:rPr>
        <w:t>Implementar el sistema de acuerdo al plan de prueba, de manera local y en servidor virtual</w:t>
      </w:r>
      <w:r w:rsidR="00FC1F31" w:rsidRPr="00195D7B">
        <w:rPr>
          <w:color w:val="auto"/>
          <w:sz w:val="22"/>
          <w:szCs w:val="22"/>
          <w:highlight w:val="yellow"/>
          <w:lang w:val="es-AR"/>
        </w:rPr>
        <w:t>.</w:t>
      </w:r>
    </w:p>
    <w:p w:rsidR="00883A6B" w:rsidRDefault="00D6621D" w:rsidP="00883A6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Memoria del proyecto</w:t>
      </w:r>
    </w:p>
    <w:p w:rsidR="000537BD" w:rsidRPr="000537BD" w:rsidRDefault="00D6621D" w:rsidP="000537BD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Explicando el proceso de desarrollo desde el planteo del problema hasta la solución plenamente funcional desde el punto de vista de los desarrolladores describiendo contratiempos ocurridos y las soluciones a estos.</w:t>
      </w:r>
    </w:p>
    <w:p w:rsidR="00E511E0" w:rsidRPr="002C3AD6" w:rsidRDefault="002129C9" w:rsidP="002C3AD6">
      <w:pPr>
        <w:pStyle w:val="PSI-Ttulo2"/>
        <w:rPr>
          <w:rFonts w:asciiTheme="minorHAnsi" w:hAnsiTheme="minorHAnsi" w:cstheme="minorHAnsi"/>
          <w:color w:val="92D050"/>
        </w:rPr>
      </w:pPr>
      <w:bookmarkStart w:id="5" w:name="_Toc6691228"/>
      <w:r w:rsidRPr="00850C2A">
        <w:rPr>
          <w:rFonts w:asciiTheme="minorHAnsi" w:hAnsiTheme="minorHAnsi" w:cstheme="minorHAnsi"/>
          <w:color w:val="92D050"/>
        </w:rPr>
        <w:t>Elementos de la Línea Base</w:t>
      </w:r>
      <w:bookmarkEnd w:id="5"/>
    </w:p>
    <w:p w:rsidR="00F70F4F" w:rsidRPr="00850C2A" w:rsidRDefault="002129C9" w:rsidP="00401C52">
      <w:pPr>
        <w:pStyle w:val="PSI-Ttulo1"/>
      </w:pPr>
      <w:bookmarkStart w:id="6" w:name="_Toc6691229"/>
      <w:r w:rsidRPr="00850C2A">
        <w:t>Planificación</w:t>
      </w:r>
      <w:bookmarkEnd w:id="6"/>
    </w:p>
    <w:tbl>
      <w:tblPr>
        <w:tblStyle w:val="Tabladecuadrcula2-nfasis31"/>
        <w:tblW w:w="0" w:type="auto"/>
        <w:tblLayout w:type="fixed"/>
        <w:tblLook w:val="0420" w:firstRow="1" w:lastRow="0" w:firstColumn="0" w:lastColumn="0" w:noHBand="0" w:noVBand="1"/>
      </w:tblPr>
      <w:tblGrid>
        <w:gridCol w:w="4678"/>
        <w:gridCol w:w="1276"/>
        <w:gridCol w:w="1276"/>
        <w:gridCol w:w="1274"/>
      </w:tblGrid>
      <w:tr w:rsidR="000D7D23" w:rsidRPr="00850C2A" w:rsidTr="002C3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encargado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Inicio</w:t>
            </w:r>
          </w:p>
        </w:tc>
        <w:tc>
          <w:tcPr>
            <w:tcW w:w="1274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Fin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09732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 xml:space="preserve">Reunión de grupo </w:t>
            </w:r>
          </w:p>
        </w:tc>
        <w:tc>
          <w:tcPr>
            <w:tcW w:w="1276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Default="005029C8" w:rsidP="005029C8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05</w:t>
            </w:r>
            <w:r w:rsidR="009D1C06">
              <w:rPr>
                <w:rFonts w:cstheme="minorHAnsi"/>
                <w:color w:val="auto"/>
              </w:rPr>
              <w:t>-</w:t>
            </w:r>
            <w:r w:rsidR="00DA7BC5">
              <w:rPr>
                <w:rFonts w:cstheme="minorHAnsi"/>
                <w:color w:val="auto"/>
              </w:rPr>
              <w:t>04</w:t>
            </w:r>
            <w:r w:rsidR="009D1C06">
              <w:rPr>
                <w:rFonts w:cstheme="minorHAnsi"/>
                <w:color w:val="auto"/>
              </w:rPr>
              <w:t>-1</w:t>
            </w:r>
            <w:r>
              <w:rPr>
                <w:rFonts w:cstheme="minorHAnsi"/>
                <w:color w:val="auto"/>
              </w:rPr>
              <w:t>9</w:t>
            </w:r>
          </w:p>
        </w:tc>
        <w:tc>
          <w:tcPr>
            <w:tcW w:w="1274" w:type="dxa"/>
          </w:tcPr>
          <w:p w:rsidR="000D7D23" w:rsidRDefault="005029C8" w:rsidP="005029C8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05</w:t>
            </w:r>
            <w:r w:rsidR="009D1C06">
              <w:rPr>
                <w:rFonts w:cstheme="minorHAnsi"/>
                <w:color w:val="auto"/>
              </w:rPr>
              <w:t>-</w:t>
            </w:r>
            <w:r w:rsidR="00E66E23">
              <w:rPr>
                <w:rFonts w:cstheme="minorHAnsi"/>
                <w:color w:val="auto"/>
              </w:rPr>
              <w:t>04</w:t>
            </w:r>
            <w:r w:rsidR="009D1C06">
              <w:rPr>
                <w:rFonts w:cstheme="minorHAnsi"/>
                <w:color w:val="auto"/>
              </w:rPr>
              <w:t>-1</w:t>
            </w:r>
            <w:r>
              <w:rPr>
                <w:rFonts w:cstheme="minorHAnsi"/>
                <w:color w:val="auto"/>
              </w:rPr>
              <w:t>9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Default="009C78ED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Reunión</w:t>
            </w:r>
          </w:p>
        </w:tc>
        <w:tc>
          <w:tcPr>
            <w:tcW w:w="1276" w:type="dxa"/>
          </w:tcPr>
          <w:p w:rsidR="009C78ED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9C78ED" w:rsidRDefault="005029C8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05</w:t>
            </w:r>
            <w:r w:rsidR="009D1C06">
              <w:rPr>
                <w:rFonts w:cstheme="minorHAnsi"/>
                <w:color w:val="auto"/>
                <w:lang w:val="es-ES"/>
              </w:rPr>
              <w:t>-</w:t>
            </w:r>
            <w:r w:rsidR="00E66E23">
              <w:rPr>
                <w:rFonts w:cstheme="minorHAnsi"/>
                <w:color w:val="auto"/>
                <w:lang w:val="es-ES"/>
              </w:rPr>
              <w:t>04</w:t>
            </w:r>
            <w:r w:rsidR="009D1C06">
              <w:rPr>
                <w:rFonts w:cstheme="minorHAnsi"/>
                <w:color w:val="auto"/>
                <w:lang w:val="es-ES"/>
              </w:rPr>
              <w:t>-1</w:t>
            </w:r>
            <w:r>
              <w:rPr>
                <w:rFonts w:cstheme="minorHAnsi"/>
                <w:color w:val="auto"/>
                <w:lang w:val="es-ES"/>
              </w:rPr>
              <w:t>9</w:t>
            </w:r>
          </w:p>
        </w:tc>
        <w:tc>
          <w:tcPr>
            <w:tcW w:w="1274" w:type="dxa"/>
          </w:tcPr>
          <w:p w:rsidR="009C78ED" w:rsidRDefault="005029C8" w:rsidP="005029C8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05</w:t>
            </w:r>
            <w:r w:rsidR="009D1C06">
              <w:rPr>
                <w:rFonts w:cstheme="minorHAnsi"/>
                <w:color w:val="auto"/>
              </w:rPr>
              <w:t>-</w:t>
            </w:r>
            <w:r w:rsidR="00E66E23">
              <w:rPr>
                <w:rFonts w:cstheme="minorHAnsi"/>
                <w:color w:val="auto"/>
              </w:rPr>
              <w:t>04</w:t>
            </w:r>
            <w:r w:rsidR="009D1C06">
              <w:rPr>
                <w:rFonts w:cstheme="minorHAnsi"/>
                <w:color w:val="auto"/>
              </w:rPr>
              <w:t>-1</w:t>
            </w:r>
            <w:r>
              <w:rPr>
                <w:rFonts w:cstheme="minorHAnsi"/>
                <w:color w:val="auto"/>
              </w:rPr>
              <w:t>9</w:t>
            </w:r>
          </w:p>
        </w:tc>
      </w:tr>
      <w:tr w:rsidR="000D7D23" w:rsidRPr="00097322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097322" w:rsidRDefault="00A16178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 xml:space="preserve">Implementación </w:t>
            </w:r>
          </w:p>
        </w:tc>
        <w:tc>
          <w:tcPr>
            <w:tcW w:w="1276" w:type="dxa"/>
          </w:tcPr>
          <w:p w:rsidR="000D7D23" w:rsidRPr="00097322" w:rsidRDefault="00EE6540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97322">
              <w:rPr>
                <w:rFonts w:cstheme="minorHAnsi"/>
                <w:color w:val="auto"/>
                <w:lang w:val="es-ES"/>
              </w:rPr>
              <w:t>Todos</w:t>
            </w:r>
          </w:p>
        </w:tc>
        <w:tc>
          <w:tcPr>
            <w:tcW w:w="1276" w:type="dxa"/>
          </w:tcPr>
          <w:p w:rsidR="000D7D23" w:rsidRPr="00097322" w:rsidRDefault="005029C8" w:rsidP="005029C8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06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 w:rsidR="00E66E23">
              <w:rPr>
                <w:rFonts w:cstheme="minorHAnsi"/>
                <w:color w:val="auto"/>
                <w:lang w:val="es-ES"/>
              </w:rPr>
              <w:t>04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-1</w:t>
            </w:r>
            <w:r>
              <w:rPr>
                <w:rFonts w:cstheme="minorHAnsi"/>
                <w:color w:val="auto"/>
                <w:lang w:val="es-ES"/>
              </w:rPr>
              <w:t>9</w:t>
            </w:r>
          </w:p>
        </w:tc>
        <w:tc>
          <w:tcPr>
            <w:tcW w:w="1274" w:type="dxa"/>
          </w:tcPr>
          <w:p w:rsidR="000D7D23" w:rsidRPr="00097322" w:rsidRDefault="005029C8" w:rsidP="005029C8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08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 w:rsidR="00E66E23">
              <w:rPr>
                <w:rFonts w:cstheme="minorHAnsi"/>
                <w:color w:val="auto"/>
                <w:lang w:val="es-ES"/>
              </w:rPr>
              <w:t>04-1</w:t>
            </w:r>
            <w:r>
              <w:rPr>
                <w:rFonts w:cstheme="minorHAnsi"/>
                <w:color w:val="auto"/>
                <w:lang w:val="es-ES"/>
              </w:rPr>
              <w:t>9</w:t>
            </w:r>
          </w:p>
        </w:tc>
      </w:tr>
      <w:tr w:rsidR="007B7256" w:rsidRPr="00097322" w:rsidTr="002C3AD6">
        <w:tc>
          <w:tcPr>
            <w:tcW w:w="4678" w:type="dxa"/>
          </w:tcPr>
          <w:p w:rsidR="007B7256" w:rsidRDefault="007B7256" w:rsidP="00097322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de Gestión de Riesgo</w:t>
            </w:r>
          </w:p>
        </w:tc>
        <w:tc>
          <w:tcPr>
            <w:tcW w:w="1276" w:type="dxa"/>
          </w:tcPr>
          <w:p w:rsidR="007B7256" w:rsidRDefault="007B725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Gustavo</w:t>
            </w:r>
          </w:p>
        </w:tc>
        <w:tc>
          <w:tcPr>
            <w:tcW w:w="1276" w:type="dxa"/>
          </w:tcPr>
          <w:p w:rsidR="007B7256" w:rsidRDefault="007B7256" w:rsidP="005029C8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07-04-19</w:t>
            </w:r>
          </w:p>
        </w:tc>
        <w:tc>
          <w:tcPr>
            <w:tcW w:w="1274" w:type="dxa"/>
          </w:tcPr>
          <w:p w:rsidR="007B7256" w:rsidRPr="007B7256" w:rsidRDefault="007B7256" w:rsidP="005029C8">
            <w:pPr>
              <w:pStyle w:val="PSI-ComentarioenTabla"/>
              <w:spacing w:after="240"/>
              <w:rPr>
                <w:rFonts w:cstheme="minorHAnsi"/>
                <w:color w:val="auto"/>
                <w:u w:val="single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10-04.19</w:t>
            </w:r>
          </w:p>
        </w:tc>
      </w:tr>
      <w:tr w:rsidR="000D7D23" w:rsidRPr="00097322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097322" w:rsidRDefault="00A16178" w:rsidP="00097322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Memoria del proyecto</w:t>
            </w:r>
          </w:p>
        </w:tc>
        <w:tc>
          <w:tcPr>
            <w:tcW w:w="1276" w:type="dxa"/>
          </w:tcPr>
          <w:p w:rsidR="000D7D23" w:rsidRPr="00097322" w:rsidRDefault="00A3311F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0D7D23" w:rsidRPr="00097322" w:rsidRDefault="005029C8" w:rsidP="005029C8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06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 w:rsidR="00E66E23">
              <w:rPr>
                <w:rFonts w:cstheme="minorHAnsi"/>
                <w:color w:val="auto"/>
                <w:lang w:val="es-ES"/>
              </w:rPr>
              <w:t>04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-1</w:t>
            </w:r>
            <w:r>
              <w:rPr>
                <w:rFonts w:cstheme="minorHAnsi"/>
                <w:color w:val="auto"/>
                <w:lang w:val="es-ES"/>
              </w:rPr>
              <w:t>9</w:t>
            </w:r>
          </w:p>
        </w:tc>
        <w:tc>
          <w:tcPr>
            <w:tcW w:w="1274" w:type="dxa"/>
          </w:tcPr>
          <w:p w:rsidR="000D7D23" w:rsidRPr="00097322" w:rsidRDefault="005029C8" w:rsidP="005029C8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19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 w:rsidR="00E66E23">
              <w:rPr>
                <w:rFonts w:cstheme="minorHAnsi"/>
                <w:color w:val="auto"/>
                <w:lang w:val="es-ES"/>
              </w:rPr>
              <w:t>04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-1</w:t>
            </w:r>
            <w:r>
              <w:rPr>
                <w:rFonts w:cstheme="minorHAnsi"/>
                <w:color w:val="auto"/>
                <w:lang w:val="es-ES"/>
              </w:rPr>
              <w:t>9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Pr="001A69E2" w:rsidRDefault="009C78ED" w:rsidP="00A16178">
            <w:pPr>
              <w:pStyle w:val="Default"/>
              <w:rPr>
                <w:b/>
                <w:lang w:val="es-AR"/>
              </w:rPr>
            </w:pPr>
            <w:r w:rsidRPr="001A69E2">
              <w:rPr>
                <w:b/>
                <w:lang w:val="es-AR"/>
              </w:rPr>
              <w:t xml:space="preserve">FIN </w:t>
            </w:r>
            <w:r w:rsidR="00A16178">
              <w:rPr>
                <w:b/>
                <w:lang w:val="es-AR"/>
              </w:rPr>
              <w:t>TERCERA</w:t>
            </w:r>
            <w:r w:rsidRPr="001A69E2">
              <w:rPr>
                <w:b/>
                <w:lang w:val="es-AR"/>
              </w:rPr>
              <w:t xml:space="preserve"> ITERACION</w:t>
            </w:r>
            <w:r w:rsidR="00FC04CD">
              <w:rPr>
                <w:b/>
                <w:lang w:val="es-AR"/>
              </w:rPr>
              <w:t xml:space="preserve"> FASE </w:t>
            </w:r>
            <w:r w:rsidR="00A16178">
              <w:rPr>
                <w:b/>
                <w:lang w:val="es-AR"/>
              </w:rPr>
              <w:t>TRANSICION</w:t>
            </w:r>
          </w:p>
        </w:tc>
        <w:tc>
          <w:tcPr>
            <w:tcW w:w="1276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6" w:type="dxa"/>
          </w:tcPr>
          <w:p w:rsidR="009C78ED" w:rsidRPr="001A69E2" w:rsidRDefault="009C78ED" w:rsidP="00857A0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4" w:type="dxa"/>
          </w:tcPr>
          <w:p w:rsidR="009C78ED" w:rsidRPr="001A69E2" w:rsidRDefault="005029C8" w:rsidP="005029C8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19</w:t>
            </w:r>
            <w:r w:rsidR="009C78ED" w:rsidRPr="001A69E2">
              <w:rPr>
                <w:rFonts w:cstheme="minorHAnsi"/>
                <w:b/>
                <w:color w:val="auto"/>
              </w:rPr>
              <w:t>-</w:t>
            </w:r>
            <w:r w:rsidR="00DA7BC5">
              <w:rPr>
                <w:rFonts w:cstheme="minorHAnsi"/>
                <w:b/>
                <w:color w:val="auto"/>
              </w:rPr>
              <w:t>04</w:t>
            </w:r>
            <w:r w:rsidR="009C78ED" w:rsidRPr="001A69E2">
              <w:rPr>
                <w:rFonts w:cstheme="minorHAnsi"/>
                <w:b/>
                <w:color w:val="auto"/>
              </w:rPr>
              <w:t>-1</w:t>
            </w:r>
            <w:r>
              <w:rPr>
                <w:rFonts w:cstheme="minorHAnsi"/>
                <w:b/>
                <w:color w:val="auto"/>
              </w:rPr>
              <w:t>9</w:t>
            </w:r>
          </w:p>
        </w:tc>
      </w:tr>
    </w:tbl>
    <w:p w:rsidR="00F70F4F" w:rsidRPr="00850C2A" w:rsidRDefault="00F70F4F" w:rsidP="005029C8">
      <w:pPr>
        <w:pStyle w:val="PSI-Normal"/>
        <w:spacing w:before="0"/>
        <w:ind w:left="0" w:firstLine="0"/>
        <w:rPr>
          <w:rFonts w:cstheme="minorHAnsi"/>
        </w:rPr>
      </w:pPr>
      <w:bookmarkStart w:id="7" w:name="_Toc238197615"/>
    </w:p>
    <w:p w:rsidR="00E511E0" w:rsidRPr="00850C2A" w:rsidRDefault="00E511E0" w:rsidP="00401C52">
      <w:pPr>
        <w:pStyle w:val="PSI-Ttulo1"/>
      </w:pPr>
      <w:bookmarkStart w:id="8" w:name="_Toc6691230"/>
      <w:bookmarkEnd w:id="7"/>
      <w:r w:rsidRPr="00850C2A">
        <w:t>Recursos</w:t>
      </w:r>
      <w:bookmarkEnd w:id="8"/>
    </w:p>
    <w:p w:rsidR="001A69E2" w:rsidRDefault="00F53D96" w:rsidP="00F53D96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Humanos: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>Tres desarrolladores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 xml:space="preserve">Experiencia en el desarrollo Orientado a Objetos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Varios años de trabajo en equipo </w:t>
      </w:r>
    </w:p>
    <w:p w:rsidR="001A69E2" w:rsidRDefault="001A69E2" w:rsidP="001A69E2">
      <w:pPr>
        <w:pStyle w:val="Default"/>
        <w:rPr>
          <w:color w:val="auto"/>
          <w:sz w:val="22"/>
          <w:szCs w:val="22"/>
          <w:lang w:val="es-AR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Hardware: </w:t>
      </w:r>
    </w:p>
    <w:p w:rsidR="001A69E2" w:rsidRPr="001A69E2" w:rsidRDefault="00F53D96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 w:rsidRPr="001A69E2">
        <w:rPr>
          <w:color w:val="auto"/>
          <w:sz w:val="22"/>
          <w:szCs w:val="22"/>
        </w:rPr>
        <w:t xml:space="preserve">1 Notebook </w:t>
      </w:r>
      <w:r w:rsidR="001A69E2">
        <w:rPr>
          <w:color w:val="auto"/>
          <w:sz w:val="22"/>
          <w:szCs w:val="22"/>
        </w:rPr>
        <w:t xml:space="preserve">Toshiba Satellite AMD </w:t>
      </w:r>
      <w:proofErr w:type="spellStart"/>
      <w:r w:rsidR="001A69E2">
        <w:rPr>
          <w:color w:val="auto"/>
          <w:sz w:val="22"/>
          <w:szCs w:val="22"/>
        </w:rPr>
        <w:t>Turion</w:t>
      </w:r>
      <w:proofErr w:type="spellEnd"/>
      <w:r w:rsidR="001A69E2">
        <w:rPr>
          <w:color w:val="auto"/>
          <w:sz w:val="22"/>
          <w:szCs w:val="22"/>
        </w:rPr>
        <w:t xml:space="preserve"> (tm) 64x2</w:t>
      </w:r>
      <w:r w:rsidRPr="001A69E2">
        <w:rPr>
          <w:color w:val="auto"/>
          <w:sz w:val="22"/>
          <w:szCs w:val="22"/>
        </w:rPr>
        <w:t>, 2</w:t>
      </w:r>
      <w:r w:rsidR="001A69E2">
        <w:rPr>
          <w:color w:val="auto"/>
          <w:sz w:val="22"/>
          <w:szCs w:val="22"/>
        </w:rPr>
        <w:t>.10</w:t>
      </w:r>
      <w:r w:rsidRPr="001A69E2">
        <w:rPr>
          <w:color w:val="auto"/>
          <w:sz w:val="22"/>
          <w:szCs w:val="22"/>
        </w:rPr>
        <w:t xml:space="preserve"> </w:t>
      </w:r>
      <w:r w:rsidR="001A69E2">
        <w:rPr>
          <w:color w:val="auto"/>
          <w:sz w:val="22"/>
          <w:szCs w:val="22"/>
        </w:rPr>
        <w:t>G</w:t>
      </w:r>
      <w:r w:rsidRPr="001A69E2">
        <w:rPr>
          <w:color w:val="auto"/>
          <w:sz w:val="22"/>
          <w:szCs w:val="22"/>
        </w:rPr>
        <w:t xml:space="preserve">Hz </w:t>
      </w:r>
      <w:r w:rsidR="001A69E2">
        <w:rPr>
          <w:rFonts w:ascii="Verdana" w:hAnsi="Verdana" w:cs="Verdana"/>
          <w:color w:val="auto"/>
          <w:sz w:val="19"/>
          <w:szCs w:val="19"/>
        </w:rPr>
        <w:t>3G</w:t>
      </w:r>
      <w:r w:rsidRPr="001A69E2">
        <w:rPr>
          <w:rFonts w:ascii="Verdana" w:hAnsi="Verdana" w:cs="Verdana"/>
          <w:color w:val="auto"/>
          <w:sz w:val="19"/>
          <w:szCs w:val="19"/>
        </w:rPr>
        <w:t>B RAM</w:t>
      </w:r>
    </w:p>
    <w:p w:rsidR="001A69E2" w:rsidRPr="001A69E2" w:rsidRDefault="00A40C51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1 Notebook Lenovo B570 Intel Pentium CPUB950 2.10 GHz 6GB RAM</w:t>
      </w:r>
    </w:p>
    <w:p w:rsidR="001A69E2" w:rsidRPr="001A69E2" w:rsidRDefault="009F3DEC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 PC AMD Phenom II x 4 3.4 GHz 16GB RAM</w:t>
      </w:r>
    </w:p>
    <w:p w:rsidR="001A69E2" w:rsidRPr="00E529B6" w:rsidRDefault="001A69E2" w:rsidP="001A69E2">
      <w:pPr>
        <w:pStyle w:val="Default"/>
        <w:rPr>
          <w:i/>
          <w:iCs/>
          <w:color w:val="auto"/>
          <w:sz w:val="22"/>
          <w:szCs w:val="22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E529B6">
        <w:rPr>
          <w:i/>
          <w:iCs/>
          <w:color w:val="auto"/>
          <w:sz w:val="22"/>
          <w:szCs w:val="22"/>
        </w:rPr>
        <w:t xml:space="preserve"> </w:t>
      </w:r>
      <w:r w:rsidRPr="00F53D96">
        <w:rPr>
          <w:color w:val="auto"/>
          <w:sz w:val="22"/>
          <w:szCs w:val="22"/>
          <w:lang w:val="es-AR"/>
        </w:rPr>
        <w:t xml:space="preserve">Otros: </w:t>
      </w:r>
    </w:p>
    <w:p w:rsidR="00F53D96" w:rsidRPr="008C7722" w:rsidRDefault="00F53D96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  <w:lang w:val="es-AR"/>
        </w:rPr>
      </w:pPr>
      <w:r w:rsidRPr="008C7722">
        <w:rPr>
          <w:color w:val="auto"/>
          <w:sz w:val="22"/>
          <w:szCs w:val="22"/>
          <w:lang w:val="es-AR"/>
        </w:rPr>
        <w:t>Conexión a Internet por Banda Ancha</w:t>
      </w:r>
    </w:p>
    <w:p w:rsidR="002129C9" w:rsidRPr="00850C2A" w:rsidRDefault="002129C9" w:rsidP="00401C52">
      <w:pPr>
        <w:pStyle w:val="PSI-Ttulo1"/>
      </w:pPr>
    </w:p>
    <w:p w:rsidR="00DD1DA2" w:rsidRPr="00850C2A" w:rsidRDefault="00DD1DA2" w:rsidP="00401C52">
      <w:pPr>
        <w:pStyle w:val="PSI-Ttulo1"/>
      </w:pPr>
      <w:bookmarkStart w:id="9" w:name="_Toc6691231"/>
      <w:r w:rsidRPr="00850C2A">
        <w:t>Evaluación</w:t>
      </w:r>
      <w:r w:rsidR="00E511E0" w:rsidRPr="00850C2A">
        <w:t xml:space="preserve"> </w:t>
      </w:r>
      <w:r w:rsidR="00AD2EA1">
        <w:t>19</w:t>
      </w:r>
      <w:r w:rsidR="007C24E5">
        <w:t>-</w:t>
      </w:r>
      <w:r w:rsidR="00AD2EA1">
        <w:t>04</w:t>
      </w:r>
      <w:r w:rsidR="007C24E5">
        <w:t>-1</w:t>
      </w:r>
      <w:r w:rsidR="00AD2EA1">
        <w:t>9</w:t>
      </w:r>
      <w:bookmarkEnd w:id="9"/>
    </w:p>
    <w:p w:rsidR="00A14B0C" w:rsidRPr="00857A0D" w:rsidRDefault="00A14B0C" w:rsidP="00A14B0C">
      <w:pPr>
        <w:pStyle w:val="PSI-Ttulo2"/>
        <w:rPr>
          <w:rFonts w:asciiTheme="minorHAnsi" w:hAnsiTheme="minorHAnsi" w:cstheme="minorHAnsi"/>
          <w:color w:val="92D050"/>
          <w:u w:val="single"/>
        </w:rPr>
      </w:pPr>
      <w:bookmarkStart w:id="10" w:name="_Toc6691232"/>
      <w:r w:rsidRPr="00850C2A">
        <w:rPr>
          <w:rFonts w:asciiTheme="minorHAnsi" w:hAnsiTheme="minorHAnsi" w:cstheme="minorHAnsi"/>
          <w:color w:val="92D050"/>
        </w:rPr>
        <w:t>Objetivos Alcanzados</w:t>
      </w:r>
      <w:bookmarkEnd w:id="10"/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  <w:r w:rsidRPr="00401C52">
        <w:rPr>
          <w:color w:val="auto"/>
          <w:sz w:val="22"/>
          <w:szCs w:val="22"/>
          <w:lang w:val="es-AR"/>
        </w:rPr>
        <w:t xml:space="preserve">Al finalizar esta fase se realizaron las siguientes tareas: </w:t>
      </w:r>
    </w:p>
    <w:p w:rsidR="00401C52" w:rsidRDefault="00401C52" w:rsidP="00401C52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Reunión de Grupo</w:t>
      </w:r>
    </w:p>
    <w:p w:rsidR="00401C52" w:rsidRDefault="00401C52" w:rsidP="00401C52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Resumen Reunión de grupo</w:t>
      </w:r>
    </w:p>
    <w:p w:rsidR="00401C52" w:rsidRPr="00FD0DFD" w:rsidRDefault="00401C52" w:rsidP="00401C52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Implementación</w:t>
      </w:r>
    </w:p>
    <w:p w:rsidR="00401C52" w:rsidRDefault="00401C52" w:rsidP="00401C52">
      <w:pPr>
        <w:pStyle w:val="Default"/>
        <w:numPr>
          <w:ilvl w:val="0"/>
          <w:numId w:val="26"/>
        </w:numPr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Se implementó satisfactoriamente el sistema</w:t>
      </w:r>
    </w:p>
    <w:p w:rsidR="007B7256" w:rsidRPr="007B7256" w:rsidRDefault="007B7256" w:rsidP="007B7256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bookmarkStart w:id="11" w:name="_GoBack"/>
      <w:r w:rsidRPr="007B7256">
        <w:rPr>
          <w:b/>
          <w:color w:val="auto"/>
          <w:sz w:val="22"/>
          <w:szCs w:val="22"/>
          <w:lang w:val="es-AR"/>
        </w:rPr>
        <w:t>Documento de Gestión de Riesgo</w:t>
      </w:r>
    </w:p>
    <w:bookmarkEnd w:id="11"/>
    <w:p w:rsidR="00401C52" w:rsidRPr="00FD0DFD" w:rsidRDefault="00401C52" w:rsidP="00401C52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Memoria del Proyecto</w:t>
      </w:r>
    </w:p>
    <w:p w:rsidR="00401C52" w:rsidRPr="00401C52" w:rsidRDefault="00401C52" w:rsidP="007C24E5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Se logró concluir la memoria del proyecto, relatando todo el proceso para alcanzar la implementación</w:t>
      </w:r>
    </w:p>
    <w:p w:rsidR="00A14B0C" w:rsidRPr="00850C2A" w:rsidRDefault="00E511E0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2" w:name="_Toc6691233"/>
      <w:r w:rsidRPr="00850C2A">
        <w:rPr>
          <w:rFonts w:asciiTheme="minorHAnsi" w:hAnsiTheme="minorHAnsi" w:cstheme="minorHAnsi"/>
          <w:color w:val="92D050"/>
        </w:rPr>
        <w:t>Objetivos No A</w:t>
      </w:r>
      <w:r w:rsidR="00A14B0C" w:rsidRPr="00850C2A">
        <w:rPr>
          <w:rFonts w:asciiTheme="minorHAnsi" w:hAnsiTheme="minorHAnsi" w:cstheme="minorHAnsi"/>
          <w:color w:val="92D050"/>
        </w:rPr>
        <w:t>lcanzados</w:t>
      </w:r>
      <w:bookmarkEnd w:id="12"/>
    </w:p>
    <w:p w:rsidR="002D3EE5" w:rsidRPr="00401C52" w:rsidRDefault="00401C52" w:rsidP="00401C52">
      <w:pPr>
        <w:pStyle w:val="Default"/>
        <w:jc w:val="both"/>
        <w:rPr>
          <w:lang w:val="es-AR"/>
        </w:rPr>
      </w:pPr>
      <w:r w:rsidRPr="00401C52">
        <w:rPr>
          <w:lang w:val="es-AR"/>
        </w:rPr>
        <w:t>En esta iteración se alcanzó la totalidad de los objetivos definidos</w:t>
      </w:r>
    </w:p>
    <w:p w:rsidR="00401C52" w:rsidRDefault="00401C52" w:rsidP="00401C52">
      <w:pPr>
        <w:pStyle w:val="PSI-Ttulo1"/>
      </w:pPr>
    </w:p>
    <w:p w:rsidR="00DD1DA2" w:rsidRPr="00850C2A" w:rsidRDefault="00DD1DA2" w:rsidP="00401C52">
      <w:pPr>
        <w:pStyle w:val="PSI-Ttulo1"/>
      </w:pPr>
      <w:bookmarkStart w:id="13" w:name="_Toc6691234"/>
      <w:r w:rsidRPr="00850C2A">
        <w:t>Conclusión</w:t>
      </w:r>
      <w:bookmarkEnd w:id="13"/>
    </w:p>
    <w:p w:rsidR="002E3EA3" w:rsidRPr="00073E14" w:rsidRDefault="002E3EA3" w:rsidP="00AB6BE1">
      <w:pPr>
        <w:pStyle w:val="Default"/>
        <w:jc w:val="both"/>
        <w:rPr>
          <w:lang w:val="es-AR"/>
        </w:rPr>
      </w:pPr>
      <w:r w:rsidRPr="00073E14">
        <w:rPr>
          <w:lang w:val="es-AR"/>
        </w:rPr>
        <w:t xml:space="preserve">Culminada esta </w:t>
      </w:r>
      <w:r w:rsidR="00AB6BE1" w:rsidRPr="00073E14">
        <w:rPr>
          <w:lang w:val="es-AR"/>
        </w:rPr>
        <w:t>iteración</w:t>
      </w:r>
      <w:r w:rsidRPr="00073E14">
        <w:rPr>
          <w:lang w:val="es-AR"/>
        </w:rPr>
        <w:t xml:space="preserve"> es considerable el avance </w:t>
      </w:r>
      <w:r w:rsidR="00AB6BE1" w:rsidRPr="00073E14">
        <w:rPr>
          <w:lang w:val="es-AR"/>
        </w:rPr>
        <w:t>alcanzado</w:t>
      </w:r>
      <w:r w:rsidRPr="00073E14">
        <w:rPr>
          <w:lang w:val="es-AR"/>
        </w:rPr>
        <w:t xml:space="preserve">, </w:t>
      </w:r>
      <w:r w:rsidR="00073E14" w:rsidRPr="00073E14">
        <w:rPr>
          <w:lang w:val="es-AR"/>
        </w:rPr>
        <w:t>aunque nos faltó gestionar el riesgo y la completitud de la implementación de los casos de uso que aparecen como parcialmente elaborados.</w:t>
      </w:r>
    </w:p>
    <w:p w:rsidR="002E3EA3" w:rsidRDefault="002E3EA3" w:rsidP="00AB6BE1">
      <w:pPr>
        <w:pStyle w:val="Default"/>
        <w:jc w:val="both"/>
        <w:rPr>
          <w:lang w:val="es-AR"/>
        </w:rPr>
      </w:pPr>
      <w:r w:rsidRPr="00073E14">
        <w:rPr>
          <w:lang w:val="es-AR"/>
        </w:rPr>
        <w:t xml:space="preserve">De acuerdo al estado de completitud de esta iteración y en virtud de las tareas no </w:t>
      </w:r>
      <w:r w:rsidR="00AB6BE1" w:rsidRPr="00073E14">
        <w:rPr>
          <w:lang w:val="es-AR"/>
        </w:rPr>
        <w:t>alcanzadas</w:t>
      </w:r>
      <w:r w:rsidRPr="00073E14">
        <w:rPr>
          <w:lang w:val="es-AR"/>
        </w:rPr>
        <w:t xml:space="preserve"> creemos conveniente </w:t>
      </w:r>
      <w:r w:rsidR="00073E14" w:rsidRPr="00073E14">
        <w:rPr>
          <w:lang w:val="es-AR"/>
        </w:rPr>
        <w:t>extender esta</w:t>
      </w:r>
      <w:r w:rsidRPr="00073E14">
        <w:rPr>
          <w:lang w:val="es-AR"/>
        </w:rPr>
        <w:t xml:space="preserve"> iteración, con un plan que permita alcanzar estos faltantes necesarios para pasar a la siguiente fase.</w:t>
      </w:r>
      <w:r>
        <w:rPr>
          <w:lang w:val="es-AR"/>
        </w:rPr>
        <w:t xml:space="preserve"> </w:t>
      </w:r>
    </w:p>
    <w:p w:rsidR="00486BE4" w:rsidRDefault="00486BE4" w:rsidP="00AB6BE1">
      <w:pPr>
        <w:pStyle w:val="Default"/>
        <w:jc w:val="both"/>
        <w:rPr>
          <w:lang w:val="es-AR"/>
        </w:rPr>
      </w:pPr>
    </w:p>
    <w:p w:rsidR="00486BE4" w:rsidRPr="00850C2A" w:rsidRDefault="00486BE4" w:rsidP="00401C52">
      <w:pPr>
        <w:pStyle w:val="PSI-Ttulo2"/>
        <w:spacing w:before="0"/>
        <w:rPr>
          <w:rFonts w:asciiTheme="minorHAnsi" w:hAnsiTheme="minorHAnsi" w:cstheme="minorHAnsi"/>
          <w:color w:val="92D050"/>
        </w:rPr>
      </w:pPr>
      <w:bookmarkStart w:id="14" w:name="_Toc6691235"/>
      <w:r w:rsidRPr="00850C2A">
        <w:rPr>
          <w:rFonts w:asciiTheme="minorHAnsi" w:hAnsiTheme="minorHAnsi" w:cstheme="minorHAnsi"/>
          <w:color w:val="92D050"/>
        </w:rPr>
        <w:t>Estado del repositorio</w:t>
      </w:r>
      <w:bookmarkEnd w:id="14"/>
      <w:r>
        <w:rPr>
          <w:rFonts w:asciiTheme="minorHAnsi" w:hAnsiTheme="minorHAnsi" w:cstheme="minorHAnsi"/>
          <w:color w:val="92D050"/>
        </w:rPr>
        <w:t xml:space="preserve"> </w:t>
      </w:r>
    </w:p>
    <w:p w:rsidR="00486BE4" w:rsidRDefault="00486BE4" w:rsidP="00486BE4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Revisión del repositorio: </w:t>
      </w:r>
    </w:p>
    <w:p w:rsidR="00486BE4" w:rsidRDefault="00486BE4" w:rsidP="00486BE4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Inicial </w:t>
      </w:r>
      <w:r w:rsidR="00401C52">
        <w:rPr>
          <w:rFonts w:cstheme="minorHAnsi"/>
          <w:b/>
          <w:color w:val="auto"/>
        </w:rPr>
        <w:t>218</w:t>
      </w:r>
    </w:p>
    <w:p w:rsidR="00486BE4" w:rsidRPr="00D82A50" w:rsidRDefault="00486BE4" w:rsidP="00486BE4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Final </w:t>
      </w:r>
      <w:r w:rsidR="00401C52">
        <w:rPr>
          <w:rFonts w:cstheme="minorHAnsi"/>
          <w:b/>
          <w:color w:val="auto"/>
        </w:rPr>
        <w:t>219</w:t>
      </w:r>
    </w:p>
    <w:p w:rsidR="00486BE4" w:rsidRDefault="00486BE4" w:rsidP="00AB6BE1">
      <w:pPr>
        <w:pStyle w:val="Default"/>
        <w:jc w:val="both"/>
        <w:rPr>
          <w:lang w:val="es-AR"/>
        </w:rPr>
      </w:pPr>
    </w:p>
    <w:sectPr w:rsidR="00486BE4" w:rsidSect="00850C2A">
      <w:headerReference w:type="default" r:id="rId11"/>
      <w:footerReference w:type="default" r:id="rId12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6C7C" w:rsidRDefault="00EB6C7C" w:rsidP="00C94FBE">
      <w:pPr>
        <w:spacing w:before="0" w:line="240" w:lineRule="auto"/>
      </w:pPr>
      <w:r>
        <w:separator/>
      </w:r>
    </w:p>
    <w:p w:rsidR="00EB6C7C" w:rsidRDefault="00EB6C7C"/>
  </w:endnote>
  <w:endnote w:type="continuationSeparator" w:id="0">
    <w:p w:rsidR="00EB6C7C" w:rsidRDefault="00EB6C7C" w:rsidP="00C94FBE">
      <w:pPr>
        <w:spacing w:before="0" w:line="240" w:lineRule="auto"/>
      </w:pPr>
      <w:r>
        <w:continuationSeparator/>
      </w:r>
    </w:p>
    <w:p w:rsidR="00EB6C7C" w:rsidRDefault="00EB6C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C449D7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933ED5" wp14:editId="4DDE248E">
              <wp:simplePos x="0" y="0"/>
              <wp:positionH relativeFrom="page">
                <wp:posOffset>-20320</wp:posOffset>
              </wp:positionH>
              <wp:positionV relativeFrom="paragraph">
                <wp:posOffset>-442757</wp:posOffset>
              </wp:positionV>
              <wp:extent cx="1749972" cy="970280"/>
              <wp:effectExtent l="0" t="0" r="0" b="2540"/>
              <wp:wrapNone/>
              <wp:docPr id="46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49D7" w:rsidRDefault="00C449D7" w:rsidP="00C449D7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9E12505" wp14:editId="1D55DC34">
                                <wp:extent cx="1418590" cy="725170"/>
                                <wp:effectExtent l="0" t="0" r="0" b="0"/>
                                <wp:docPr id="47" name="Imagen 4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933ED5" id="Rectangle 45" o:spid="_x0000_s1038" style="position:absolute;left:0;text-align:left;margin-left:-1.6pt;margin-top:-34.85pt;width:137.8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ihtQIAALk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" filled="f" stroked="f">
              <v:textbox style="mso-fit-shape-to-text:t">
                <w:txbxContent>
                  <w:p w:rsidR="00C449D7" w:rsidRDefault="00C449D7" w:rsidP="00C449D7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9E12505" wp14:editId="1D55DC34">
                          <wp:extent cx="1418590" cy="725170"/>
                          <wp:effectExtent l="0" t="0" r="0" b="0"/>
                          <wp:docPr id="47" name="Imagen 47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BFA4F87" wp14:editId="1CC9B634">
                                <wp:extent cx="1418590" cy="725170"/>
                                <wp:effectExtent l="0" t="0" r="0" b="0"/>
                                <wp:docPr id="21" name="Imagen 21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9" style="position:absolute;left:0;text-align:left;margin-left:.9pt;margin-top:763.9pt;width:137.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BFA4F87" wp14:editId="1CC9B634">
                          <wp:extent cx="1418590" cy="725170"/>
                          <wp:effectExtent l="0" t="0" r="0" b="0"/>
                          <wp:docPr id="21" name="Imagen 21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3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708B275" wp14:editId="23B324C6">
                                <wp:extent cx="1418590" cy="725170"/>
                                <wp:effectExtent l="0" t="0" r="0" b="0"/>
                                <wp:docPr id="22" name="Imagen 22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40" style="position:absolute;left:0;text-align:left;margin-left:0;margin-top:763.9pt;width:137.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7708B275" wp14:editId="23B324C6">
                          <wp:extent cx="1418590" cy="725170"/>
                          <wp:effectExtent l="0" t="0" r="0" b="0"/>
                          <wp:docPr id="22" name="Imagen 22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6C7C" w:rsidRDefault="00EB6C7C" w:rsidP="00C94FBE">
      <w:pPr>
        <w:spacing w:before="0" w:line="240" w:lineRule="auto"/>
      </w:pPr>
      <w:r>
        <w:separator/>
      </w:r>
    </w:p>
    <w:p w:rsidR="00EB6C7C" w:rsidRDefault="00EB6C7C"/>
  </w:footnote>
  <w:footnote w:type="continuationSeparator" w:id="0">
    <w:p w:rsidR="00EB6C7C" w:rsidRDefault="00EB6C7C" w:rsidP="00C94FBE">
      <w:pPr>
        <w:spacing w:before="0" w:line="240" w:lineRule="auto"/>
      </w:pPr>
      <w:r>
        <w:continuationSeparator/>
      </w:r>
    </w:p>
    <w:p w:rsidR="00EB6C7C" w:rsidRDefault="00EB6C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850C2A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2078355</wp:posOffset>
              </wp:positionH>
              <wp:positionV relativeFrom="paragraph">
                <wp:posOffset>-444500</wp:posOffset>
              </wp:positionV>
              <wp:extent cx="1250315" cy="1299845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315" cy="129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BB8CDDD" wp14:editId="1BBE515B">
                                <wp:extent cx="762587" cy="1056005"/>
                                <wp:effectExtent l="0" t="0" r="0" b="0"/>
                                <wp:docPr id="20" name="Imagen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7" style="position:absolute;left:0;text-align:left;margin-left:163.65pt;margin-top:-35pt;width:98.4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ktAIAALM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" filled="f" stroked="f">
              <v:textbox style="mso-fit-shape-to-text:t">
                <w:txbxContent>
                  <w:p w:rsidR="005A2C19" w:rsidRDefault="005A2C19" w:rsidP="005A2C19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1BB8CDDD" wp14:editId="1BBE515B">
                          <wp:extent cx="762587" cy="1056005"/>
                          <wp:effectExtent l="0" t="0" r="0" b="0"/>
                          <wp:docPr id="20" name="Imagen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5D32AB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1B95D36"/>
    <w:multiLevelType w:val="hybridMultilevel"/>
    <w:tmpl w:val="E294EA5E"/>
    <w:lvl w:ilvl="0" w:tplc="2BB63170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2467456B"/>
    <w:multiLevelType w:val="hybridMultilevel"/>
    <w:tmpl w:val="0D166FBE"/>
    <w:lvl w:ilvl="0" w:tplc="421A5B40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8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D6732"/>
    <w:multiLevelType w:val="hybridMultilevel"/>
    <w:tmpl w:val="67FEF8B2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10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3" w15:restartNumberingAfterBreak="0">
    <w:nsid w:val="548E177D"/>
    <w:multiLevelType w:val="hybridMultilevel"/>
    <w:tmpl w:val="A88C85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686FD4"/>
    <w:multiLevelType w:val="hybridMultilevel"/>
    <w:tmpl w:val="04CC7B74"/>
    <w:lvl w:ilvl="0" w:tplc="3020CC10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C4C4B"/>
    <w:multiLevelType w:val="hybridMultilevel"/>
    <w:tmpl w:val="30384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861E0"/>
    <w:multiLevelType w:val="hybridMultilevel"/>
    <w:tmpl w:val="26922D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A1569"/>
    <w:multiLevelType w:val="hybridMultilevel"/>
    <w:tmpl w:val="2536D34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5C1381E"/>
    <w:multiLevelType w:val="hybridMultilevel"/>
    <w:tmpl w:val="940ABE2A"/>
    <w:lvl w:ilvl="0" w:tplc="7C009FE4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1" w15:restartNumberingAfterBreak="0">
    <w:nsid w:val="7EBC55E3"/>
    <w:multiLevelType w:val="hybridMultilevel"/>
    <w:tmpl w:val="68D0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0"/>
  </w:num>
  <w:num w:numId="4">
    <w:abstractNumId w:val="10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8"/>
  </w:num>
  <w:num w:numId="10">
    <w:abstractNumId w:val="20"/>
  </w:num>
  <w:num w:numId="11">
    <w:abstractNumId w:val="5"/>
  </w:num>
  <w:num w:numId="12">
    <w:abstractNumId w:val="12"/>
  </w:num>
  <w:num w:numId="13">
    <w:abstractNumId w:val="11"/>
  </w:num>
  <w:num w:numId="14">
    <w:abstractNumId w:val="21"/>
  </w:num>
  <w:num w:numId="15">
    <w:abstractNumId w:val="14"/>
  </w:num>
  <w:num w:numId="16">
    <w:abstractNumId w:val="17"/>
  </w:num>
  <w:num w:numId="17">
    <w:abstractNumId w:val="13"/>
  </w:num>
  <w:num w:numId="18">
    <w:abstractNumId w:val="16"/>
  </w:num>
  <w:num w:numId="19">
    <w:abstractNumId w:val="15"/>
  </w:num>
  <w:num w:numId="20">
    <w:abstractNumId w:val="7"/>
  </w:num>
  <w:num w:numId="21">
    <w:abstractNumId w:val="9"/>
  </w:num>
  <w:num w:numId="22">
    <w:abstractNumId w:val="4"/>
  </w:num>
  <w:num w:numId="23">
    <w:abstractNumId w:val="13"/>
  </w:num>
  <w:num w:numId="24">
    <w:abstractNumId w:val="16"/>
  </w:num>
  <w:num w:numId="25">
    <w:abstractNumId w:val="19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DD"/>
    <w:rsid w:val="00003E4E"/>
    <w:rsid w:val="00011BED"/>
    <w:rsid w:val="00017035"/>
    <w:rsid w:val="00017EFE"/>
    <w:rsid w:val="00023D9B"/>
    <w:rsid w:val="00045F1A"/>
    <w:rsid w:val="00047E56"/>
    <w:rsid w:val="000537BD"/>
    <w:rsid w:val="00060055"/>
    <w:rsid w:val="00073E14"/>
    <w:rsid w:val="00087F53"/>
    <w:rsid w:val="00092BC0"/>
    <w:rsid w:val="00097322"/>
    <w:rsid w:val="000A0FE7"/>
    <w:rsid w:val="000B0491"/>
    <w:rsid w:val="000B2701"/>
    <w:rsid w:val="000B2C78"/>
    <w:rsid w:val="000C4C42"/>
    <w:rsid w:val="000C4E31"/>
    <w:rsid w:val="000D4C6E"/>
    <w:rsid w:val="000D4FF8"/>
    <w:rsid w:val="000D7D23"/>
    <w:rsid w:val="000F1888"/>
    <w:rsid w:val="000F4F97"/>
    <w:rsid w:val="000F712B"/>
    <w:rsid w:val="000F79DF"/>
    <w:rsid w:val="0010416D"/>
    <w:rsid w:val="00114E64"/>
    <w:rsid w:val="001163FF"/>
    <w:rsid w:val="0012205F"/>
    <w:rsid w:val="001303DB"/>
    <w:rsid w:val="0013478B"/>
    <w:rsid w:val="001410A7"/>
    <w:rsid w:val="00144AE4"/>
    <w:rsid w:val="00150702"/>
    <w:rsid w:val="00151CB8"/>
    <w:rsid w:val="00183953"/>
    <w:rsid w:val="00185A46"/>
    <w:rsid w:val="00191198"/>
    <w:rsid w:val="001950C8"/>
    <w:rsid w:val="00195D7B"/>
    <w:rsid w:val="001A2EE6"/>
    <w:rsid w:val="001A41DF"/>
    <w:rsid w:val="001A69E2"/>
    <w:rsid w:val="001C6104"/>
    <w:rsid w:val="001C799E"/>
    <w:rsid w:val="001D03A4"/>
    <w:rsid w:val="001F3C0B"/>
    <w:rsid w:val="001F5F92"/>
    <w:rsid w:val="0020621B"/>
    <w:rsid w:val="002129C9"/>
    <w:rsid w:val="00217A70"/>
    <w:rsid w:val="00224B75"/>
    <w:rsid w:val="002312B8"/>
    <w:rsid w:val="0023227F"/>
    <w:rsid w:val="00266C42"/>
    <w:rsid w:val="00271897"/>
    <w:rsid w:val="002731FC"/>
    <w:rsid w:val="00284F01"/>
    <w:rsid w:val="00295CA9"/>
    <w:rsid w:val="002A41AA"/>
    <w:rsid w:val="002B506A"/>
    <w:rsid w:val="002B5AF9"/>
    <w:rsid w:val="002C3AD6"/>
    <w:rsid w:val="002D0CCB"/>
    <w:rsid w:val="002D104A"/>
    <w:rsid w:val="002D3EE5"/>
    <w:rsid w:val="002E07A1"/>
    <w:rsid w:val="002E0AB6"/>
    <w:rsid w:val="002E3EA3"/>
    <w:rsid w:val="002E471A"/>
    <w:rsid w:val="002E767E"/>
    <w:rsid w:val="002E7874"/>
    <w:rsid w:val="002F1461"/>
    <w:rsid w:val="002F531C"/>
    <w:rsid w:val="002F6F6E"/>
    <w:rsid w:val="0031033C"/>
    <w:rsid w:val="00312E32"/>
    <w:rsid w:val="003130E3"/>
    <w:rsid w:val="003149A1"/>
    <w:rsid w:val="003163C6"/>
    <w:rsid w:val="003200E8"/>
    <w:rsid w:val="00344258"/>
    <w:rsid w:val="00346864"/>
    <w:rsid w:val="00350E39"/>
    <w:rsid w:val="00355B16"/>
    <w:rsid w:val="003560F2"/>
    <w:rsid w:val="00356352"/>
    <w:rsid w:val="0035766D"/>
    <w:rsid w:val="00363FD1"/>
    <w:rsid w:val="003746F9"/>
    <w:rsid w:val="00374F60"/>
    <w:rsid w:val="003901C8"/>
    <w:rsid w:val="003957F6"/>
    <w:rsid w:val="00397566"/>
    <w:rsid w:val="003B7F1F"/>
    <w:rsid w:val="003C54B1"/>
    <w:rsid w:val="003E12FE"/>
    <w:rsid w:val="003E3725"/>
    <w:rsid w:val="0040066E"/>
    <w:rsid w:val="00401C52"/>
    <w:rsid w:val="00416240"/>
    <w:rsid w:val="004525FF"/>
    <w:rsid w:val="004807AF"/>
    <w:rsid w:val="00486BE4"/>
    <w:rsid w:val="0049000B"/>
    <w:rsid w:val="004A54C8"/>
    <w:rsid w:val="004C5D7E"/>
    <w:rsid w:val="004D45CD"/>
    <w:rsid w:val="004D5185"/>
    <w:rsid w:val="004E3B8C"/>
    <w:rsid w:val="004E4935"/>
    <w:rsid w:val="004F4D25"/>
    <w:rsid w:val="005017FA"/>
    <w:rsid w:val="005029C8"/>
    <w:rsid w:val="005046A5"/>
    <w:rsid w:val="00504A67"/>
    <w:rsid w:val="005065CC"/>
    <w:rsid w:val="00511D9A"/>
    <w:rsid w:val="00515617"/>
    <w:rsid w:val="005247CE"/>
    <w:rsid w:val="00564033"/>
    <w:rsid w:val="0056679F"/>
    <w:rsid w:val="00567596"/>
    <w:rsid w:val="00570F4F"/>
    <w:rsid w:val="005857BB"/>
    <w:rsid w:val="00587820"/>
    <w:rsid w:val="0059596F"/>
    <w:rsid w:val="00597A23"/>
    <w:rsid w:val="005A0664"/>
    <w:rsid w:val="005A2C19"/>
    <w:rsid w:val="005A52A2"/>
    <w:rsid w:val="005B5AEE"/>
    <w:rsid w:val="005B6373"/>
    <w:rsid w:val="005C1B07"/>
    <w:rsid w:val="005E56DD"/>
    <w:rsid w:val="005E76A4"/>
    <w:rsid w:val="005F133C"/>
    <w:rsid w:val="005F5429"/>
    <w:rsid w:val="005F5D95"/>
    <w:rsid w:val="005F60BA"/>
    <w:rsid w:val="006124BF"/>
    <w:rsid w:val="00614D23"/>
    <w:rsid w:val="00616A6E"/>
    <w:rsid w:val="006177BF"/>
    <w:rsid w:val="00653C38"/>
    <w:rsid w:val="00654628"/>
    <w:rsid w:val="006770F2"/>
    <w:rsid w:val="00680710"/>
    <w:rsid w:val="0068769E"/>
    <w:rsid w:val="006919D5"/>
    <w:rsid w:val="0069686D"/>
    <w:rsid w:val="006A2495"/>
    <w:rsid w:val="006B1CFE"/>
    <w:rsid w:val="006B3371"/>
    <w:rsid w:val="006B3555"/>
    <w:rsid w:val="006F059D"/>
    <w:rsid w:val="0070494E"/>
    <w:rsid w:val="00705C02"/>
    <w:rsid w:val="00706D2C"/>
    <w:rsid w:val="00710BA6"/>
    <w:rsid w:val="00710D13"/>
    <w:rsid w:val="00711DF8"/>
    <w:rsid w:val="00723926"/>
    <w:rsid w:val="0073726B"/>
    <w:rsid w:val="00740712"/>
    <w:rsid w:val="007447BE"/>
    <w:rsid w:val="007608DB"/>
    <w:rsid w:val="0079204E"/>
    <w:rsid w:val="007A33C6"/>
    <w:rsid w:val="007A6CB4"/>
    <w:rsid w:val="007B151B"/>
    <w:rsid w:val="007B2E53"/>
    <w:rsid w:val="007B7256"/>
    <w:rsid w:val="007C24E5"/>
    <w:rsid w:val="007C344D"/>
    <w:rsid w:val="007C742C"/>
    <w:rsid w:val="007D0CEE"/>
    <w:rsid w:val="007D7477"/>
    <w:rsid w:val="007D757D"/>
    <w:rsid w:val="007E66A5"/>
    <w:rsid w:val="007F38C0"/>
    <w:rsid w:val="00801130"/>
    <w:rsid w:val="00816B5F"/>
    <w:rsid w:val="00817955"/>
    <w:rsid w:val="00822C20"/>
    <w:rsid w:val="008374BB"/>
    <w:rsid w:val="00850C2A"/>
    <w:rsid w:val="008539BD"/>
    <w:rsid w:val="00857A0D"/>
    <w:rsid w:val="00860ADB"/>
    <w:rsid w:val="00861B8F"/>
    <w:rsid w:val="00863A0A"/>
    <w:rsid w:val="00863CCC"/>
    <w:rsid w:val="008652EE"/>
    <w:rsid w:val="00866124"/>
    <w:rsid w:val="00866435"/>
    <w:rsid w:val="00867DE9"/>
    <w:rsid w:val="00870574"/>
    <w:rsid w:val="00883A6B"/>
    <w:rsid w:val="00885BB2"/>
    <w:rsid w:val="008860FE"/>
    <w:rsid w:val="00893B68"/>
    <w:rsid w:val="008970F4"/>
    <w:rsid w:val="008A6E17"/>
    <w:rsid w:val="008B1983"/>
    <w:rsid w:val="008B29B5"/>
    <w:rsid w:val="008B2B1A"/>
    <w:rsid w:val="008B3B0F"/>
    <w:rsid w:val="008C36AB"/>
    <w:rsid w:val="008C7722"/>
    <w:rsid w:val="008E48FB"/>
    <w:rsid w:val="00904CB6"/>
    <w:rsid w:val="0092483A"/>
    <w:rsid w:val="00926C89"/>
    <w:rsid w:val="00942049"/>
    <w:rsid w:val="00944A73"/>
    <w:rsid w:val="00955D63"/>
    <w:rsid w:val="0096540C"/>
    <w:rsid w:val="0096683E"/>
    <w:rsid w:val="009712B0"/>
    <w:rsid w:val="009A3173"/>
    <w:rsid w:val="009A3DB5"/>
    <w:rsid w:val="009B4507"/>
    <w:rsid w:val="009C78ED"/>
    <w:rsid w:val="009D1C06"/>
    <w:rsid w:val="009E25EF"/>
    <w:rsid w:val="009E4DA8"/>
    <w:rsid w:val="009F3DEC"/>
    <w:rsid w:val="009F4449"/>
    <w:rsid w:val="00A0436A"/>
    <w:rsid w:val="00A12B5B"/>
    <w:rsid w:val="00A13DBA"/>
    <w:rsid w:val="00A14B0C"/>
    <w:rsid w:val="00A16178"/>
    <w:rsid w:val="00A2496D"/>
    <w:rsid w:val="00A2757B"/>
    <w:rsid w:val="00A3311F"/>
    <w:rsid w:val="00A336C9"/>
    <w:rsid w:val="00A40C51"/>
    <w:rsid w:val="00A45630"/>
    <w:rsid w:val="00A50ABB"/>
    <w:rsid w:val="00A6434B"/>
    <w:rsid w:val="00A670E3"/>
    <w:rsid w:val="00A77EC6"/>
    <w:rsid w:val="00A86F3E"/>
    <w:rsid w:val="00AA2D66"/>
    <w:rsid w:val="00AB5A54"/>
    <w:rsid w:val="00AB6B5D"/>
    <w:rsid w:val="00AB6BE1"/>
    <w:rsid w:val="00AC7AA9"/>
    <w:rsid w:val="00AD19DE"/>
    <w:rsid w:val="00AD2EA1"/>
    <w:rsid w:val="00AE0C53"/>
    <w:rsid w:val="00AE10BB"/>
    <w:rsid w:val="00AF6C07"/>
    <w:rsid w:val="00B00F4F"/>
    <w:rsid w:val="00B01480"/>
    <w:rsid w:val="00B0695A"/>
    <w:rsid w:val="00B071F2"/>
    <w:rsid w:val="00B0795A"/>
    <w:rsid w:val="00B138FE"/>
    <w:rsid w:val="00B144C2"/>
    <w:rsid w:val="00B20663"/>
    <w:rsid w:val="00B21F60"/>
    <w:rsid w:val="00B251C8"/>
    <w:rsid w:val="00B30F69"/>
    <w:rsid w:val="00B32896"/>
    <w:rsid w:val="00B36B62"/>
    <w:rsid w:val="00B50523"/>
    <w:rsid w:val="00B70BBB"/>
    <w:rsid w:val="00B70BF6"/>
    <w:rsid w:val="00B77F48"/>
    <w:rsid w:val="00BA699A"/>
    <w:rsid w:val="00BB23C2"/>
    <w:rsid w:val="00BB4A41"/>
    <w:rsid w:val="00BB6AAE"/>
    <w:rsid w:val="00BB7855"/>
    <w:rsid w:val="00BC5404"/>
    <w:rsid w:val="00C0501C"/>
    <w:rsid w:val="00C05700"/>
    <w:rsid w:val="00C23F8C"/>
    <w:rsid w:val="00C24CDC"/>
    <w:rsid w:val="00C26C78"/>
    <w:rsid w:val="00C42873"/>
    <w:rsid w:val="00C42D53"/>
    <w:rsid w:val="00C449D7"/>
    <w:rsid w:val="00C5135E"/>
    <w:rsid w:val="00C67EBC"/>
    <w:rsid w:val="00C7670E"/>
    <w:rsid w:val="00C872BB"/>
    <w:rsid w:val="00C94FBE"/>
    <w:rsid w:val="00C97238"/>
    <w:rsid w:val="00CB0649"/>
    <w:rsid w:val="00CB2CC9"/>
    <w:rsid w:val="00CD0C82"/>
    <w:rsid w:val="00CD323E"/>
    <w:rsid w:val="00CE0252"/>
    <w:rsid w:val="00CE0C6E"/>
    <w:rsid w:val="00CE0EC1"/>
    <w:rsid w:val="00CE7C8F"/>
    <w:rsid w:val="00CE7F5B"/>
    <w:rsid w:val="00D01206"/>
    <w:rsid w:val="00D0133F"/>
    <w:rsid w:val="00D01B23"/>
    <w:rsid w:val="00D06E99"/>
    <w:rsid w:val="00D11604"/>
    <w:rsid w:val="00D15FB2"/>
    <w:rsid w:val="00D222BE"/>
    <w:rsid w:val="00D255E1"/>
    <w:rsid w:val="00D56C87"/>
    <w:rsid w:val="00D649B2"/>
    <w:rsid w:val="00D6621D"/>
    <w:rsid w:val="00D70C0C"/>
    <w:rsid w:val="00D80E83"/>
    <w:rsid w:val="00D82A50"/>
    <w:rsid w:val="00DA284A"/>
    <w:rsid w:val="00DA7BC5"/>
    <w:rsid w:val="00DB1574"/>
    <w:rsid w:val="00DB2AAF"/>
    <w:rsid w:val="00DC6746"/>
    <w:rsid w:val="00DD0159"/>
    <w:rsid w:val="00DD1237"/>
    <w:rsid w:val="00DD1DA2"/>
    <w:rsid w:val="00DD5A70"/>
    <w:rsid w:val="00E01FEC"/>
    <w:rsid w:val="00E037C9"/>
    <w:rsid w:val="00E33B19"/>
    <w:rsid w:val="00E34178"/>
    <w:rsid w:val="00E36A01"/>
    <w:rsid w:val="00E41820"/>
    <w:rsid w:val="00E41C99"/>
    <w:rsid w:val="00E41E7A"/>
    <w:rsid w:val="00E438FE"/>
    <w:rsid w:val="00E511E0"/>
    <w:rsid w:val="00E52340"/>
    <w:rsid w:val="00E529B6"/>
    <w:rsid w:val="00E5392A"/>
    <w:rsid w:val="00E66E23"/>
    <w:rsid w:val="00E67DB5"/>
    <w:rsid w:val="00E7708C"/>
    <w:rsid w:val="00E8096E"/>
    <w:rsid w:val="00E84E25"/>
    <w:rsid w:val="00E93312"/>
    <w:rsid w:val="00EA55D2"/>
    <w:rsid w:val="00EA7D8C"/>
    <w:rsid w:val="00EB6C7C"/>
    <w:rsid w:val="00EE0084"/>
    <w:rsid w:val="00EE6540"/>
    <w:rsid w:val="00EF3A46"/>
    <w:rsid w:val="00EF5500"/>
    <w:rsid w:val="00EF7C69"/>
    <w:rsid w:val="00F0316E"/>
    <w:rsid w:val="00F045A2"/>
    <w:rsid w:val="00F163F8"/>
    <w:rsid w:val="00F36808"/>
    <w:rsid w:val="00F438B1"/>
    <w:rsid w:val="00F45D1E"/>
    <w:rsid w:val="00F53D96"/>
    <w:rsid w:val="00F54DA6"/>
    <w:rsid w:val="00F6748E"/>
    <w:rsid w:val="00F70F4F"/>
    <w:rsid w:val="00F7261A"/>
    <w:rsid w:val="00F771E5"/>
    <w:rsid w:val="00F813E9"/>
    <w:rsid w:val="00F815F5"/>
    <w:rsid w:val="00F926BE"/>
    <w:rsid w:val="00FA0609"/>
    <w:rsid w:val="00FC04CD"/>
    <w:rsid w:val="00FC1F31"/>
    <w:rsid w:val="00FC4195"/>
    <w:rsid w:val="00FC74CD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4:docId w14:val="33E406F6"/>
  <w15:docId w15:val="{47EF89C1-288E-454D-B9FC-93D9CD64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401C52"/>
    <w:pPr>
      <w:keepLines w:val="0"/>
      <w:widowControl w:val="0"/>
      <w:tabs>
        <w:tab w:val="left" w:pos="0"/>
      </w:tabs>
      <w:suppressAutoHyphens/>
      <w:spacing w:before="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31">
    <w:name w:val="Tabla de cuadrícula 2 - Énfasis 31"/>
    <w:basedOn w:val="Tablanormal"/>
    <w:uiPriority w:val="47"/>
    <w:rsid w:val="00850C2A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5E56D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translate">
    <w:name w:val="notranslate"/>
    <w:basedOn w:val="Fuentedeprrafopredeter"/>
    <w:rsid w:val="00A40C51"/>
  </w:style>
  <w:style w:type="paragraph" w:styleId="Prrafodelista">
    <w:name w:val="List Paragraph"/>
    <w:basedOn w:val="Normal"/>
    <w:uiPriority w:val="34"/>
    <w:qFormat/>
    <w:rsid w:val="00D1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o\Documents\checkpoint\Gestion%20del%20Proyecto\Planificacion\Plantilla%20Plan%20de%20Iter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AECE5D-462F-4443-A8BA-311419722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Iteración.dotx</Template>
  <TotalTime>517</TotalTime>
  <Pages>6</Pages>
  <Words>753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Laboratorio de Desarrollo de Software</Company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CheckPoint</dc:subject>
  <dc:creator>Victor Valentin</dc:creator>
  <cp:keywords/>
  <dc:description/>
  <cp:lastModifiedBy>Victor Valentin</cp:lastModifiedBy>
  <cp:revision>93</cp:revision>
  <dcterms:created xsi:type="dcterms:W3CDTF">2017-09-10T17:02:00Z</dcterms:created>
  <dcterms:modified xsi:type="dcterms:W3CDTF">2019-04-21T01:21:00Z</dcterms:modified>
  <cp:category>Fase de Transición, Iteración 3</cp:category>
</cp:coreProperties>
</file>