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Inicio, Iteración </w:t>
              </w:r>
              <w:r w:rsidR="00980783">
                <w:rPr>
                  <w:rFonts w:eastAsiaTheme="majorEastAsia" w:cstheme="minorHAnsi"/>
                  <w:sz w:val="56"/>
                  <w:szCs w:val="72"/>
                  <w:lang w:val="es-AR"/>
                </w:rPr>
                <w:t>2</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46A83"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874E3B"/>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636EB7" w:rsidRDefault="00DC6746">
          <w:pPr>
            <w:pStyle w:val="TDC1"/>
            <w:rPr>
              <w:rFonts w:eastAsiaTheme="minorEastAsia"/>
              <w:b w:val="0"/>
              <w:bCs w:val="0"/>
              <w:noProof/>
              <w:sz w:val="22"/>
              <w:szCs w:val="22"/>
              <w:lang w:val="en-US"/>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493851300" w:history="1">
            <w:r w:rsidR="00636EB7" w:rsidRPr="001B59DB">
              <w:rPr>
                <w:rStyle w:val="Hipervnculo"/>
                <w:noProof/>
              </w:rPr>
              <w:t>Introducción</w:t>
            </w:r>
            <w:r w:rsidR="00636EB7">
              <w:rPr>
                <w:noProof/>
                <w:webHidden/>
              </w:rPr>
              <w:tab/>
            </w:r>
            <w:r w:rsidR="00636EB7">
              <w:rPr>
                <w:noProof/>
                <w:webHidden/>
              </w:rPr>
              <w:fldChar w:fldCharType="begin"/>
            </w:r>
            <w:r w:rsidR="00636EB7">
              <w:rPr>
                <w:noProof/>
                <w:webHidden/>
              </w:rPr>
              <w:instrText xml:space="preserve"> PAGEREF _Toc493851300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874E3B">
          <w:pPr>
            <w:pStyle w:val="TDC2"/>
            <w:rPr>
              <w:rFonts w:eastAsiaTheme="minorEastAsia"/>
              <w:i w:val="0"/>
              <w:iCs w:val="0"/>
              <w:noProof/>
              <w:sz w:val="22"/>
              <w:szCs w:val="22"/>
              <w:lang w:val="en-US"/>
            </w:rPr>
          </w:pPr>
          <w:hyperlink w:anchor="_Toc493851301" w:history="1">
            <w:r w:rsidR="00636EB7" w:rsidRPr="001B59DB">
              <w:rPr>
                <w:rStyle w:val="Hipervnculo"/>
                <w:rFonts w:cstheme="minorHAnsi"/>
                <w:noProof/>
              </w:rPr>
              <w:t>Propósito</w:t>
            </w:r>
            <w:r w:rsidR="00636EB7">
              <w:rPr>
                <w:noProof/>
                <w:webHidden/>
              </w:rPr>
              <w:tab/>
            </w:r>
            <w:r w:rsidR="00636EB7">
              <w:rPr>
                <w:noProof/>
                <w:webHidden/>
              </w:rPr>
              <w:fldChar w:fldCharType="begin"/>
            </w:r>
            <w:r w:rsidR="00636EB7">
              <w:rPr>
                <w:noProof/>
                <w:webHidden/>
              </w:rPr>
              <w:instrText xml:space="preserve"> PAGEREF _Toc493851301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874E3B">
          <w:pPr>
            <w:pStyle w:val="TDC2"/>
            <w:rPr>
              <w:rFonts w:eastAsiaTheme="minorEastAsia"/>
              <w:i w:val="0"/>
              <w:iCs w:val="0"/>
              <w:noProof/>
              <w:sz w:val="22"/>
              <w:szCs w:val="22"/>
              <w:lang w:val="en-US"/>
            </w:rPr>
          </w:pPr>
          <w:hyperlink w:anchor="_Toc493851302" w:history="1">
            <w:r w:rsidR="00636EB7" w:rsidRPr="001B59DB">
              <w:rPr>
                <w:rStyle w:val="Hipervnculo"/>
                <w:rFonts w:cstheme="minorHAnsi"/>
                <w:noProof/>
              </w:rPr>
              <w:t>Referencias</w:t>
            </w:r>
            <w:r w:rsidR="00636EB7">
              <w:rPr>
                <w:noProof/>
                <w:webHidden/>
              </w:rPr>
              <w:tab/>
            </w:r>
            <w:r w:rsidR="00636EB7">
              <w:rPr>
                <w:noProof/>
                <w:webHidden/>
              </w:rPr>
              <w:fldChar w:fldCharType="begin"/>
            </w:r>
            <w:r w:rsidR="00636EB7">
              <w:rPr>
                <w:noProof/>
                <w:webHidden/>
              </w:rPr>
              <w:instrText xml:space="preserve"> PAGEREF _Toc493851302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874E3B">
          <w:pPr>
            <w:pStyle w:val="TDC1"/>
            <w:rPr>
              <w:rFonts w:eastAsiaTheme="minorEastAsia"/>
              <w:b w:val="0"/>
              <w:bCs w:val="0"/>
              <w:noProof/>
              <w:sz w:val="22"/>
              <w:szCs w:val="22"/>
              <w:lang w:val="en-US"/>
            </w:rPr>
          </w:pPr>
          <w:hyperlink w:anchor="_Toc493851303" w:history="1">
            <w:r w:rsidR="00636EB7" w:rsidRPr="001B59DB">
              <w:rPr>
                <w:rStyle w:val="Hipervnculo"/>
                <w:noProof/>
              </w:rPr>
              <w:t>Objetivos</w:t>
            </w:r>
            <w:r w:rsidR="00636EB7">
              <w:rPr>
                <w:noProof/>
                <w:webHidden/>
              </w:rPr>
              <w:tab/>
            </w:r>
            <w:r w:rsidR="00636EB7">
              <w:rPr>
                <w:noProof/>
                <w:webHidden/>
              </w:rPr>
              <w:fldChar w:fldCharType="begin"/>
            </w:r>
            <w:r w:rsidR="00636EB7">
              <w:rPr>
                <w:noProof/>
                <w:webHidden/>
              </w:rPr>
              <w:instrText xml:space="preserve"> PAGEREF _Toc493851303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874E3B">
          <w:pPr>
            <w:pStyle w:val="TDC2"/>
            <w:rPr>
              <w:rFonts w:eastAsiaTheme="minorEastAsia"/>
              <w:i w:val="0"/>
              <w:iCs w:val="0"/>
              <w:noProof/>
              <w:sz w:val="22"/>
              <w:szCs w:val="22"/>
              <w:lang w:val="en-US"/>
            </w:rPr>
          </w:pPr>
          <w:hyperlink w:anchor="_Toc493851304" w:history="1">
            <w:r w:rsidR="00636EB7" w:rsidRPr="001B59DB">
              <w:rPr>
                <w:rStyle w:val="Hipervnculo"/>
                <w:rFonts w:cstheme="minorHAnsi"/>
                <w:noProof/>
              </w:rPr>
              <w:t>Criterios de Evaluación</w:t>
            </w:r>
            <w:r w:rsidR="00636EB7">
              <w:rPr>
                <w:noProof/>
                <w:webHidden/>
              </w:rPr>
              <w:tab/>
            </w:r>
            <w:r w:rsidR="00636EB7">
              <w:rPr>
                <w:noProof/>
                <w:webHidden/>
              </w:rPr>
              <w:fldChar w:fldCharType="begin"/>
            </w:r>
            <w:r w:rsidR="00636EB7">
              <w:rPr>
                <w:noProof/>
                <w:webHidden/>
              </w:rPr>
              <w:instrText xml:space="preserve"> PAGEREF _Toc493851304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874E3B">
          <w:pPr>
            <w:pStyle w:val="TDC2"/>
            <w:rPr>
              <w:rFonts w:eastAsiaTheme="minorEastAsia"/>
              <w:i w:val="0"/>
              <w:iCs w:val="0"/>
              <w:noProof/>
              <w:sz w:val="22"/>
              <w:szCs w:val="22"/>
              <w:lang w:val="en-US"/>
            </w:rPr>
          </w:pPr>
          <w:hyperlink w:anchor="_Toc493851305" w:history="1">
            <w:r w:rsidR="00636EB7" w:rsidRPr="001B59DB">
              <w:rPr>
                <w:rStyle w:val="Hipervnculo"/>
                <w:rFonts w:cstheme="minorHAnsi"/>
                <w:noProof/>
              </w:rPr>
              <w:t>Elementos de la Línea Base</w:t>
            </w:r>
            <w:r w:rsidR="00636EB7">
              <w:rPr>
                <w:noProof/>
                <w:webHidden/>
              </w:rPr>
              <w:tab/>
            </w:r>
            <w:r w:rsidR="00636EB7">
              <w:rPr>
                <w:noProof/>
                <w:webHidden/>
              </w:rPr>
              <w:fldChar w:fldCharType="begin"/>
            </w:r>
            <w:r w:rsidR="00636EB7">
              <w:rPr>
                <w:noProof/>
                <w:webHidden/>
              </w:rPr>
              <w:instrText xml:space="preserve"> PAGEREF _Toc493851305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874E3B">
          <w:pPr>
            <w:pStyle w:val="TDC1"/>
            <w:rPr>
              <w:rFonts w:eastAsiaTheme="minorEastAsia"/>
              <w:b w:val="0"/>
              <w:bCs w:val="0"/>
              <w:noProof/>
              <w:sz w:val="22"/>
              <w:szCs w:val="22"/>
              <w:lang w:val="en-US"/>
            </w:rPr>
          </w:pPr>
          <w:hyperlink w:anchor="_Toc493851306" w:history="1">
            <w:r w:rsidR="00636EB7" w:rsidRPr="001B59DB">
              <w:rPr>
                <w:rStyle w:val="Hipervnculo"/>
                <w:noProof/>
              </w:rPr>
              <w:t>Planificación</w:t>
            </w:r>
            <w:r w:rsidR="00636EB7">
              <w:rPr>
                <w:noProof/>
                <w:webHidden/>
              </w:rPr>
              <w:tab/>
            </w:r>
            <w:r w:rsidR="00636EB7">
              <w:rPr>
                <w:noProof/>
                <w:webHidden/>
              </w:rPr>
              <w:fldChar w:fldCharType="begin"/>
            </w:r>
            <w:r w:rsidR="00636EB7">
              <w:rPr>
                <w:noProof/>
                <w:webHidden/>
              </w:rPr>
              <w:instrText xml:space="preserve"> PAGEREF _Toc493851306 \h </w:instrText>
            </w:r>
            <w:r w:rsidR="00636EB7">
              <w:rPr>
                <w:noProof/>
                <w:webHidden/>
              </w:rPr>
            </w:r>
            <w:r w:rsidR="00636EB7">
              <w:rPr>
                <w:noProof/>
                <w:webHidden/>
              </w:rPr>
              <w:fldChar w:fldCharType="separate"/>
            </w:r>
            <w:r w:rsidR="00636EB7">
              <w:rPr>
                <w:noProof/>
                <w:webHidden/>
              </w:rPr>
              <w:t>5</w:t>
            </w:r>
            <w:r w:rsidR="00636EB7">
              <w:rPr>
                <w:noProof/>
                <w:webHidden/>
              </w:rPr>
              <w:fldChar w:fldCharType="end"/>
            </w:r>
          </w:hyperlink>
        </w:p>
        <w:p w:rsidR="00636EB7" w:rsidRDefault="00874E3B">
          <w:pPr>
            <w:pStyle w:val="TDC1"/>
            <w:rPr>
              <w:rFonts w:eastAsiaTheme="minorEastAsia"/>
              <w:b w:val="0"/>
              <w:bCs w:val="0"/>
              <w:noProof/>
              <w:sz w:val="22"/>
              <w:szCs w:val="22"/>
              <w:lang w:val="en-US"/>
            </w:rPr>
          </w:pPr>
          <w:hyperlink w:anchor="_Toc493851307" w:history="1">
            <w:r w:rsidR="00636EB7" w:rsidRPr="001B59DB">
              <w:rPr>
                <w:rStyle w:val="Hipervnculo"/>
                <w:rFonts w:eastAsia="DejaVu Sans"/>
                <w:noProof/>
              </w:rPr>
              <w:t>Casos de Uso y Escenarios</w:t>
            </w:r>
            <w:r w:rsidR="00636EB7">
              <w:rPr>
                <w:noProof/>
                <w:webHidden/>
              </w:rPr>
              <w:tab/>
            </w:r>
            <w:r w:rsidR="00636EB7">
              <w:rPr>
                <w:noProof/>
                <w:webHidden/>
              </w:rPr>
              <w:fldChar w:fldCharType="begin"/>
            </w:r>
            <w:r w:rsidR="00636EB7">
              <w:rPr>
                <w:noProof/>
                <w:webHidden/>
              </w:rPr>
              <w:instrText xml:space="preserve"> PAGEREF _Toc493851307 \h </w:instrText>
            </w:r>
            <w:r w:rsidR="00636EB7">
              <w:rPr>
                <w:noProof/>
                <w:webHidden/>
              </w:rPr>
            </w:r>
            <w:r w:rsidR="00636EB7">
              <w:rPr>
                <w:noProof/>
                <w:webHidden/>
              </w:rPr>
              <w:fldChar w:fldCharType="separate"/>
            </w:r>
            <w:r w:rsidR="00636EB7">
              <w:rPr>
                <w:noProof/>
                <w:webHidden/>
              </w:rPr>
              <w:t>6</w:t>
            </w:r>
            <w:r w:rsidR="00636EB7">
              <w:rPr>
                <w:noProof/>
                <w:webHidden/>
              </w:rPr>
              <w:fldChar w:fldCharType="end"/>
            </w:r>
          </w:hyperlink>
        </w:p>
        <w:p w:rsidR="00636EB7" w:rsidRDefault="00874E3B">
          <w:pPr>
            <w:pStyle w:val="TDC1"/>
            <w:rPr>
              <w:rFonts w:eastAsiaTheme="minorEastAsia"/>
              <w:b w:val="0"/>
              <w:bCs w:val="0"/>
              <w:noProof/>
              <w:sz w:val="22"/>
              <w:szCs w:val="22"/>
              <w:lang w:val="en-US"/>
            </w:rPr>
          </w:pPr>
          <w:hyperlink w:anchor="_Toc493851308" w:history="1">
            <w:r w:rsidR="00636EB7" w:rsidRPr="001B59DB">
              <w:rPr>
                <w:rStyle w:val="Hipervnculo"/>
                <w:noProof/>
              </w:rPr>
              <w:t>Recursos</w:t>
            </w:r>
            <w:r w:rsidR="00636EB7">
              <w:rPr>
                <w:noProof/>
                <w:webHidden/>
              </w:rPr>
              <w:tab/>
            </w:r>
            <w:r w:rsidR="00636EB7">
              <w:rPr>
                <w:noProof/>
                <w:webHidden/>
              </w:rPr>
              <w:fldChar w:fldCharType="begin"/>
            </w:r>
            <w:r w:rsidR="00636EB7">
              <w:rPr>
                <w:noProof/>
                <w:webHidden/>
              </w:rPr>
              <w:instrText xml:space="preserve"> PAGEREF _Toc493851308 \h </w:instrText>
            </w:r>
            <w:r w:rsidR="00636EB7">
              <w:rPr>
                <w:noProof/>
                <w:webHidden/>
              </w:rPr>
            </w:r>
            <w:r w:rsidR="00636EB7">
              <w:rPr>
                <w:noProof/>
                <w:webHidden/>
              </w:rPr>
              <w:fldChar w:fldCharType="separate"/>
            </w:r>
            <w:r w:rsidR="00636EB7">
              <w:rPr>
                <w:noProof/>
                <w:webHidden/>
              </w:rPr>
              <w:t>7</w:t>
            </w:r>
            <w:r w:rsidR="00636EB7">
              <w:rPr>
                <w:noProof/>
                <w:webHidden/>
              </w:rPr>
              <w:fldChar w:fldCharType="end"/>
            </w:r>
          </w:hyperlink>
        </w:p>
        <w:p w:rsidR="00636EB7" w:rsidRDefault="00874E3B">
          <w:pPr>
            <w:pStyle w:val="TDC1"/>
            <w:rPr>
              <w:rFonts w:eastAsiaTheme="minorEastAsia"/>
              <w:b w:val="0"/>
              <w:bCs w:val="0"/>
              <w:noProof/>
              <w:sz w:val="22"/>
              <w:szCs w:val="22"/>
              <w:lang w:val="en-US"/>
            </w:rPr>
          </w:pPr>
          <w:hyperlink w:anchor="_Toc493851309" w:history="1">
            <w:r w:rsidR="00636EB7" w:rsidRPr="001B59DB">
              <w:rPr>
                <w:rStyle w:val="Hipervnculo"/>
                <w:noProof/>
              </w:rPr>
              <w:t>Evaluación 22-09-17</w:t>
            </w:r>
            <w:r w:rsidR="00636EB7">
              <w:rPr>
                <w:noProof/>
                <w:webHidden/>
              </w:rPr>
              <w:tab/>
            </w:r>
            <w:r w:rsidR="00636EB7">
              <w:rPr>
                <w:noProof/>
                <w:webHidden/>
              </w:rPr>
              <w:fldChar w:fldCharType="begin"/>
            </w:r>
            <w:r w:rsidR="00636EB7">
              <w:rPr>
                <w:noProof/>
                <w:webHidden/>
              </w:rPr>
              <w:instrText xml:space="preserve"> PAGEREF _Toc493851309 \h </w:instrText>
            </w:r>
            <w:r w:rsidR="00636EB7">
              <w:rPr>
                <w:noProof/>
                <w:webHidden/>
              </w:rPr>
            </w:r>
            <w:r w:rsidR="00636EB7">
              <w:rPr>
                <w:noProof/>
                <w:webHidden/>
              </w:rPr>
              <w:fldChar w:fldCharType="separate"/>
            </w:r>
            <w:r w:rsidR="00636EB7">
              <w:rPr>
                <w:noProof/>
                <w:webHidden/>
              </w:rPr>
              <w:t>7</w:t>
            </w:r>
            <w:r w:rsidR="00636EB7">
              <w:rPr>
                <w:noProof/>
                <w:webHidden/>
              </w:rPr>
              <w:fldChar w:fldCharType="end"/>
            </w:r>
          </w:hyperlink>
        </w:p>
        <w:p w:rsidR="00636EB7" w:rsidRDefault="00874E3B">
          <w:pPr>
            <w:pStyle w:val="TDC2"/>
            <w:rPr>
              <w:rFonts w:eastAsiaTheme="minorEastAsia"/>
              <w:i w:val="0"/>
              <w:iCs w:val="0"/>
              <w:noProof/>
              <w:sz w:val="22"/>
              <w:szCs w:val="22"/>
              <w:lang w:val="en-US"/>
            </w:rPr>
          </w:pPr>
          <w:hyperlink w:anchor="_Toc493851310" w:history="1">
            <w:r w:rsidR="00636EB7" w:rsidRPr="001B59DB">
              <w:rPr>
                <w:rStyle w:val="Hipervnculo"/>
                <w:rFonts w:cstheme="minorHAnsi"/>
                <w:noProof/>
              </w:rPr>
              <w:t>Objetivos Alcanzados</w:t>
            </w:r>
            <w:r w:rsidR="00636EB7">
              <w:rPr>
                <w:noProof/>
                <w:webHidden/>
              </w:rPr>
              <w:tab/>
            </w:r>
            <w:r w:rsidR="00636EB7">
              <w:rPr>
                <w:noProof/>
                <w:webHidden/>
              </w:rPr>
              <w:fldChar w:fldCharType="begin"/>
            </w:r>
            <w:r w:rsidR="00636EB7">
              <w:rPr>
                <w:noProof/>
                <w:webHidden/>
              </w:rPr>
              <w:instrText xml:space="preserve"> PAGEREF _Toc493851310 \h </w:instrText>
            </w:r>
            <w:r w:rsidR="00636EB7">
              <w:rPr>
                <w:noProof/>
                <w:webHidden/>
              </w:rPr>
            </w:r>
            <w:r w:rsidR="00636EB7">
              <w:rPr>
                <w:noProof/>
                <w:webHidden/>
              </w:rPr>
              <w:fldChar w:fldCharType="separate"/>
            </w:r>
            <w:r w:rsidR="00636EB7">
              <w:rPr>
                <w:noProof/>
                <w:webHidden/>
              </w:rPr>
              <w:t>7</w:t>
            </w:r>
            <w:r w:rsidR="00636EB7">
              <w:rPr>
                <w:noProof/>
                <w:webHidden/>
              </w:rPr>
              <w:fldChar w:fldCharType="end"/>
            </w:r>
          </w:hyperlink>
        </w:p>
        <w:p w:rsidR="00636EB7" w:rsidRDefault="00874E3B">
          <w:pPr>
            <w:pStyle w:val="TDC2"/>
            <w:rPr>
              <w:rFonts w:eastAsiaTheme="minorEastAsia"/>
              <w:i w:val="0"/>
              <w:iCs w:val="0"/>
              <w:noProof/>
              <w:sz w:val="22"/>
              <w:szCs w:val="22"/>
              <w:lang w:val="en-US"/>
            </w:rPr>
          </w:pPr>
          <w:hyperlink w:anchor="_Toc493851311" w:history="1">
            <w:r w:rsidR="00636EB7" w:rsidRPr="001B59DB">
              <w:rPr>
                <w:rStyle w:val="Hipervnculo"/>
                <w:rFonts w:cstheme="minorHAnsi"/>
                <w:noProof/>
              </w:rPr>
              <w:t>Objetivos No Alcanzados</w:t>
            </w:r>
            <w:r w:rsidR="00636EB7">
              <w:rPr>
                <w:noProof/>
                <w:webHidden/>
              </w:rPr>
              <w:tab/>
            </w:r>
            <w:r w:rsidR="00636EB7">
              <w:rPr>
                <w:noProof/>
                <w:webHidden/>
              </w:rPr>
              <w:fldChar w:fldCharType="begin"/>
            </w:r>
            <w:r w:rsidR="00636EB7">
              <w:rPr>
                <w:noProof/>
                <w:webHidden/>
              </w:rPr>
              <w:instrText xml:space="preserve"> PAGEREF _Toc493851311 \h </w:instrText>
            </w:r>
            <w:r w:rsidR="00636EB7">
              <w:rPr>
                <w:noProof/>
                <w:webHidden/>
              </w:rPr>
            </w:r>
            <w:r w:rsidR="00636EB7">
              <w:rPr>
                <w:noProof/>
                <w:webHidden/>
              </w:rPr>
              <w:fldChar w:fldCharType="separate"/>
            </w:r>
            <w:r w:rsidR="00636EB7">
              <w:rPr>
                <w:noProof/>
                <w:webHidden/>
              </w:rPr>
              <w:t>8</w:t>
            </w:r>
            <w:r w:rsidR="00636EB7">
              <w:rPr>
                <w:noProof/>
                <w:webHidden/>
              </w:rPr>
              <w:fldChar w:fldCharType="end"/>
            </w:r>
          </w:hyperlink>
        </w:p>
        <w:p w:rsidR="00636EB7" w:rsidRDefault="00874E3B">
          <w:pPr>
            <w:pStyle w:val="TDC1"/>
            <w:rPr>
              <w:rFonts w:eastAsiaTheme="minorEastAsia"/>
              <w:b w:val="0"/>
              <w:bCs w:val="0"/>
              <w:noProof/>
              <w:sz w:val="22"/>
              <w:szCs w:val="22"/>
              <w:lang w:val="en-US"/>
            </w:rPr>
          </w:pPr>
          <w:hyperlink w:anchor="_Toc493851312" w:history="1">
            <w:r w:rsidR="00636EB7" w:rsidRPr="001B59DB">
              <w:rPr>
                <w:rStyle w:val="Hipervnculo"/>
                <w:noProof/>
              </w:rPr>
              <w:t>Conclusión</w:t>
            </w:r>
            <w:r w:rsidR="00636EB7">
              <w:rPr>
                <w:noProof/>
                <w:webHidden/>
              </w:rPr>
              <w:tab/>
            </w:r>
            <w:r w:rsidR="00636EB7">
              <w:rPr>
                <w:noProof/>
                <w:webHidden/>
              </w:rPr>
              <w:fldChar w:fldCharType="begin"/>
            </w:r>
            <w:r w:rsidR="00636EB7">
              <w:rPr>
                <w:noProof/>
                <w:webHidden/>
              </w:rPr>
              <w:instrText xml:space="preserve"> PAGEREF _Toc493851312 \h </w:instrText>
            </w:r>
            <w:r w:rsidR="00636EB7">
              <w:rPr>
                <w:noProof/>
                <w:webHidden/>
              </w:rPr>
            </w:r>
            <w:r w:rsidR="00636EB7">
              <w:rPr>
                <w:noProof/>
                <w:webHidden/>
              </w:rPr>
              <w:fldChar w:fldCharType="separate"/>
            </w:r>
            <w:r w:rsidR="00636EB7">
              <w:rPr>
                <w:noProof/>
                <w:webHidden/>
              </w:rPr>
              <w:t>8</w:t>
            </w:r>
            <w:r w:rsidR="00636EB7">
              <w:rPr>
                <w:noProof/>
                <w:webHidden/>
              </w:rPr>
              <w:fldChar w:fldCharType="end"/>
            </w:r>
          </w:hyperlink>
        </w:p>
        <w:p w:rsidR="00636EB7" w:rsidRDefault="00874E3B">
          <w:pPr>
            <w:pStyle w:val="TDC2"/>
            <w:rPr>
              <w:rFonts w:eastAsiaTheme="minorEastAsia"/>
              <w:i w:val="0"/>
              <w:iCs w:val="0"/>
              <w:noProof/>
              <w:sz w:val="22"/>
              <w:szCs w:val="22"/>
              <w:lang w:val="en-US"/>
            </w:rPr>
          </w:pPr>
          <w:hyperlink w:anchor="_Toc493851313" w:history="1">
            <w:r w:rsidR="00636EB7" w:rsidRPr="001B59DB">
              <w:rPr>
                <w:rStyle w:val="Hipervnculo"/>
                <w:rFonts w:cstheme="minorHAnsi"/>
                <w:noProof/>
              </w:rPr>
              <w:t>Estado del repositorio</w:t>
            </w:r>
            <w:r w:rsidR="00636EB7">
              <w:rPr>
                <w:noProof/>
                <w:webHidden/>
              </w:rPr>
              <w:tab/>
            </w:r>
            <w:r w:rsidR="00636EB7">
              <w:rPr>
                <w:noProof/>
                <w:webHidden/>
              </w:rPr>
              <w:fldChar w:fldCharType="begin"/>
            </w:r>
            <w:r w:rsidR="00636EB7">
              <w:rPr>
                <w:noProof/>
                <w:webHidden/>
              </w:rPr>
              <w:instrText xml:space="preserve"> PAGEREF _Toc493851313 \h </w:instrText>
            </w:r>
            <w:r w:rsidR="00636EB7">
              <w:rPr>
                <w:noProof/>
                <w:webHidden/>
              </w:rPr>
            </w:r>
            <w:r w:rsidR="00636EB7">
              <w:rPr>
                <w:noProof/>
                <w:webHidden/>
              </w:rPr>
              <w:fldChar w:fldCharType="separate"/>
            </w:r>
            <w:r w:rsidR="00636EB7">
              <w:rPr>
                <w:noProof/>
                <w:webHidden/>
              </w:rPr>
              <w:t>9</w:t>
            </w:r>
            <w:r w:rsidR="00636EB7">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rPr>
            <w:t>Plan de Iteración</w:t>
          </w:r>
        </w:p>
      </w:sdtContent>
    </w:sdt>
    <w:p w:rsidR="007F38C0" w:rsidRPr="00850C2A" w:rsidRDefault="00DD1DA2" w:rsidP="00906E41">
      <w:pPr>
        <w:pStyle w:val="PSI-Ttulo1"/>
      </w:pPr>
      <w:bookmarkStart w:id="0" w:name="_Toc493851300"/>
      <w:r w:rsidRPr="00850C2A">
        <w:t>Introducción</w:t>
      </w:r>
      <w:bookmarkEnd w:id="0"/>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sus resultados debe</w:t>
      </w:r>
      <w:r w:rsidR="00636EB7">
        <w:rPr>
          <w:rFonts w:cstheme="minorHAnsi"/>
        </w:rPr>
        <w:t>n</w:t>
      </w:r>
      <w:r w:rsidRPr="00850C2A">
        <w:rPr>
          <w:rFonts w:cstheme="minorHAnsi"/>
        </w:rPr>
        <w:t xml:space="preserv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1" w:name="_Toc493851301"/>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493851302"/>
      <w:r w:rsidRPr="00850C2A">
        <w:rPr>
          <w:rFonts w:asciiTheme="minorHAnsi" w:hAnsiTheme="minorHAnsi" w:cstheme="minorHAnsi"/>
          <w:color w:val="92D050"/>
        </w:rPr>
        <w:t>Referencias</w:t>
      </w:r>
      <w:bookmarkEnd w:id="2"/>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Default="00E511E0" w:rsidP="00E511E0">
      <w:pPr>
        <w:pStyle w:val="PSI-Normal"/>
        <w:numPr>
          <w:ilvl w:val="0"/>
          <w:numId w:val="13"/>
        </w:numPr>
        <w:rPr>
          <w:rFonts w:cstheme="minorHAnsi"/>
        </w:rPr>
      </w:pPr>
      <w:r w:rsidRPr="00850C2A">
        <w:rPr>
          <w:rFonts w:cstheme="minorHAnsi"/>
        </w:rPr>
        <w:t>Plan de Estimación</w:t>
      </w:r>
    </w:p>
    <w:p w:rsidR="008D7EAE" w:rsidRPr="00850C2A" w:rsidRDefault="008D7EAE" w:rsidP="00E511E0">
      <w:pPr>
        <w:pStyle w:val="PSI-Normal"/>
        <w:numPr>
          <w:ilvl w:val="0"/>
          <w:numId w:val="13"/>
        </w:numPr>
        <w:rPr>
          <w:rFonts w:cstheme="minorHAnsi"/>
        </w:rPr>
      </w:pPr>
      <w:r>
        <w:rPr>
          <w:rFonts w:cstheme="minorHAnsi"/>
        </w:rPr>
        <w:t xml:space="preserve">Especificación de requerimientos </w:t>
      </w:r>
    </w:p>
    <w:p w:rsidR="000D4FF8" w:rsidRPr="00850C2A" w:rsidRDefault="000D4FF8" w:rsidP="002129C9">
      <w:pPr>
        <w:pStyle w:val="PSI-Normal"/>
        <w:ind w:left="0" w:firstLine="0"/>
        <w:rPr>
          <w:rFonts w:cstheme="minorHAnsi"/>
        </w:rPr>
      </w:pPr>
    </w:p>
    <w:p w:rsidR="00DD1DA2" w:rsidRPr="00850C2A" w:rsidRDefault="002129C9" w:rsidP="00906E41">
      <w:pPr>
        <w:pStyle w:val="PSI-Ttulo1"/>
      </w:pPr>
      <w:bookmarkStart w:id="3" w:name="_Toc493851303"/>
      <w:r w:rsidRPr="00850C2A">
        <w:lastRenderedPageBreak/>
        <w:t>Objetivos</w:t>
      </w:r>
      <w:bookmarkEnd w:id="3"/>
    </w:p>
    <w:p w:rsidR="00DD1DA2" w:rsidRPr="00850C2A" w:rsidRDefault="00DD1DA2" w:rsidP="002129C9">
      <w:pPr>
        <w:pStyle w:val="PSI-Ttulo2"/>
        <w:rPr>
          <w:rFonts w:asciiTheme="minorHAnsi" w:hAnsiTheme="minorHAnsi" w:cstheme="minorHAnsi"/>
          <w:color w:val="92D050"/>
        </w:rPr>
      </w:pPr>
      <w:bookmarkStart w:id="4" w:name="_Toc493851304"/>
      <w:r w:rsidRPr="00850C2A">
        <w:rPr>
          <w:rFonts w:asciiTheme="minorHAnsi" w:hAnsiTheme="minorHAnsi" w:cstheme="minorHAnsi"/>
          <w:color w:val="92D050"/>
        </w:rPr>
        <w:t>Criterios de Evaluación</w:t>
      </w:r>
      <w:bookmarkEnd w:id="4"/>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980783" w:rsidRPr="00980783" w:rsidRDefault="00980783" w:rsidP="00980783">
      <w:pPr>
        <w:pStyle w:val="Default"/>
        <w:numPr>
          <w:ilvl w:val="0"/>
          <w:numId w:val="17"/>
        </w:numPr>
        <w:rPr>
          <w:b/>
          <w:color w:val="auto"/>
          <w:sz w:val="22"/>
          <w:szCs w:val="22"/>
          <w:lang w:val="es-AR"/>
        </w:rPr>
      </w:pPr>
      <w:r w:rsidRPr="00980783">
        <w:rPr>
          <w:b/>
          <w:color w:val="auto"/>
          <w:sz w:val="22"/>
          <w:szCs w:val="22"/>
          <w:lang w:val="es-AR"/>
        </w:rPr>
        <w:t>Corrección Casos de Uso y Requerimientos</w:t>
      </w:r>
    </w:p>
    <w:p w:rsidR="00980783" w:rsidRDefault="00980783" w:rsidP="00980783">
      <w:pPr>
        <w:pStyle w:val="Default"/>
        <w:ind w:left="786"/>
        <w:rPr>
          <w:color w:val="auto"/>
          <w:sz w:val="22"/>
          <w:szCs w:val="22"/>
          <w:lang w:val="es-AR"/>
        </w:rPr>
      </w:pPr>
      <w:r>
        <w:rPr>
          <w:color w:val="auto"/>
          <w:sz w:val="22"/>
          <w:szCs w:val="22"/>
          <w:lang w:val="es-AR"/>
        </w:rPr>
        <w:t>Modificaciones en la terminología planteada durante la presentación del plan Iteración 1 – Fase Inicio.</w:t>
      </w:r>
    </w:p>
    <w:p w:rsidR="00980783" w:rsidRDefault="00980783" w:rsidP="00980783">
      <w:pPr>
        <w:pStyle w:val="Default"/>
        <w:numPr>
          <w:ilvl w:val="0"/>
          <w:numId w:val="17"/>
        </w:numPr>
        <w:rPr>
          <w:b/>
          <w:color w:val="auto"/>
          <w:sz w:val="22"/>
          <w:szCs w:val="22"/>
          <w:lang w:val="es-AR"/>
        </w:rPr>
      </w:pPr>
      <w:r w:rsidRPr="00980783">
        <w:rPr>
          <w:b/>
          <w:color w:val="auto"/>
          <w:sz w:val="22"/>
          <w:szCs w:val="22"/>
          <w:lang w:val="es-AR"/>
        </w:rPr>
        <w:t>Modificación Prototipos exploratorios de interfaz de usuario</w:t>
      </w:r>
    </w:p>
    <w:p w:rsidR="00980783" w:rsidRPr="00980783" w:rsidRDefault="00980783" w:rsidP="00980783">
      <w:pPr>
        <w:pStyle w:val="Default"/>
        <w:ind w:left="786"/>
        <w:rPr>
          <w:color w:val="auto"/>
          <w:sz w:val="22"/>
          <w:szCs w:val="22"/>
          <w:lang w:val="es-AR"/>
        </w:rPr>
      </w:pPr>
      <w:r>
        <w:rPr>
          <w:color w:val="auto"/>
          <w:sz w:val="22"/>
          <w:szCs w:val="22"/>
          <w:lang w:val="es-AR"/>
        </w:rPr>
        <w:t>Modificación en función de los casos de uso corregidos.</w:t>
      </w:r>
    </w:p>
    <w:p w:rsidR="00A549FA" w:rsidRPr="007A6CB4" w:rsidRDefault="00A549FA" w:rsidP="00A549FA">
      <w:pPr>
        <w:pStyle w:val="Default"/>
        <w:numPr>
          <w:ilvl w:val="0"/>
          <w:numId w:val="17"/>
        </w:numPr>
        <w:rPr>
          <w:b/>
          <w:color w:val="auto"/>
          <w:sz w:val="22"/>
          <w:szCs w:val="22"/>
          <w:lang w:val="es-AR"/>
        </w:rPr>
      </w:pPr>
      <w:r>
        <w:rPr>
          <w:b/>
          <w:color w:val="auto"/>
          <w:sz w:val="22"/>
          <w:szCs w:val="22"/>
          <w:lang w:val="es-AR"/>
        </w:rPr>
        <w:t>Actualizar</w:t>
      </w:r>
      <w:r w:rsidRPr="007A6CB4">
        <w:rPr>
          <w:b/>
          <w:color w:val="auto"/>
          <w:sz w:val="22"/>
          <w:szCs w:val="22"/>
          <w:lang w:val="es-AR"/>
        </w:rPr>
        <w:t xml:space="preserve"> Glosario </w:t>
      </w:r>
    </w:p>
    <w:p w:rsidR="00A549FA" w:rsidRPr="00A549FA" w:rsidRDefault="00A549FA" w:rsidP="00A549FA">
      <w:pPr>
        <w:pStyle w:val="Default"/>
        <w:ind w:left="786"/>
        <w:rPr>
          <w:color w:val="auto"/>
          <w:sz w:val="22"/>
          <w:szCs w:val="22"/>
          <w:lang w:val="es-AR"/>
        </w:rPr>
      </w:pPr>
      <w:r w:rsidRPr="00A549FA">
        <w:rPr>
          <w:color w:val="auto"/>
          <w:sz w:val="22"/>
          <w:szCs w:val="22"/>
          <w:lang w:val="es-AR"/>
        </w:rPr>
        <w:t>Reflejar la nueva terminología introducida.</w:t>
      </w:r>
    </w:p>
    <w:p w:rsidR="00D11604" w:rsidRPr="007A6CB4" w:rsidRDefault="007A6CB4" w:rsidP="007A6CB4">
      <w:pPr>
        <w:pStyle w:val="Default"/>
        <w:numPr>
          <w:ilvl w:val="0"/>
          <w:numId w:val="17"/>
        </w:numPr>
        <w:rPr>
          <w:b/>
          <w:color w:val="auto"/>
          <w:sz w:val="22"/>
          <w:szCs w:val="22"/>
          <w:lang w:val="es-AR"/>
        </w:rPr>
      </w:pPr>
      <w:r w:rsidRPr="007A6CB4">
        <w:rPr>
          <w:b/>
          <w:color w:val="auto"/>
          <w:sz w:val="22"/>
          <w:szCs w:val="22"/>
          <w:lang w:val="es-AR"/>
        </w:rPr>
        <w:t>Entrevista con el cliente</w:t>
      </w:r>
    </w:p>
    <w:p w:rsidR="007A6CB4" w:rsidRPr="007A6CB4" w:rsidRDefault="00980783" w:rsidP="007A6CB4">
      <w:pPr>
        <w:pStyle w:val="Default"/>
        <w:ind w:left="786"/>
        <w:jc w:val="both"/>
        <w:rPr>
          <w:color w:val="auto"/>
          <w:sz w:val="22"/>
          <w:szCs w:val="22"/>
          <w:lang w:val="es-AR"/>
        </w:rPr>
      </w:pPr>
      <w:r>
        <w:rPr>
          <w:color w:val="auto"/>
          <w:sz w:val="22"/>
          <w:szCs w:val="22"/>
          <w:lang w:val="es-AR"/>
        </w:rPr>
        <w:t>Destinada a presentar los prototipos y casos de uso corregidos, para ser evaluados</w:t>
      </w:r>
      <w:r w:rsidR="007A6CB4" w:rsidRPr="007A6CB4">
        <w:rPr>
          <w:color w:val="auto"/>
          <w:sz w:val="22"/>
          <w:szCs w:val="22"/>
          <w:lang w:val="es-AR"/>
        </w:rPr>
        <w:t>.</w:t>
      </w:r>
    </w:p>
    <w:p w:rsidR="007A6CB4" w:rsidRDefault="00442E19" w:rsidP="007A6CB4">
      <w:pPr>
        <w:pStyle w:val="Default"/>
        <w:numPr>
          <w:ilvl w:val="0"/>
          <w:numId w:val="17"/>
        </w:numPr>
        <w:rPr>
          <w:b/>
          <w:color w:val="auto"/>
          <w:sz w:val="22"/>
          <w:szCs w:val="22"/>
          <w:lang w:val="es-AR"/>
        </w:rPr>
      </w:pPr>
      <w:r w:rsidRPr="007A6CB4">
        <w:rPr>
          <w:b/>
          <w:color w:val="auto"/>
          <w:sz w:val="22"/>
          <w:szCs w:val="22"/>
          <w:lang w:val="es-AR"/>
        </w:rPr>
        <w:t>Reunión</w:t>
      </w:r>
      <w:r w:rsidR="007A6CB4" w:rsidRPr="007A6CB4">
        <w:rPr>
          <w:b/>
          <w:color w:val="auto"/>
          <w:sz w:val="22"/>
          <w:szCs w:val="22"/>
          <w:lang w:val="es-AR"/>
        </w:rPr>
        <w:t xml:space="preserve"> de grupo</w:t>
      </w:r>
    </w:p>
    <w:p w:rsidR="007A6CB4" w:rsidRDefault="004602C5" w:rsidP="004602C5">
      <w:pPr>
        <w:pStyle w:val="Default"/>
        <w:ind w:left="786"/>
        <w:jc w:val="both"/>
        <w:rPr>
          <w:color w:val="auto"/>
          <w:sz w:val="22"/>
          <w:szCs w:val="22"/>
          <w:lang w:val="es-AR"/>
        </w:rPr>
      </w:pPr>
      <w:r>
        <w:rPr>
          <w:color w:val="auto"/>
          <w:sz w:val="22"/>
          <w:szCs w:val="22"/>
          <w:lang w:val="es-AR"/>
        </w:rPr>
        <w:t>Analizar la reunión de entrevista con el cliente e introducir las modificaciones que de ella surjan</w:t>
      </w:r>
      <w:r w:rsidR="007A6CB4">
        <w:rPr>
          <w:color w:val="auto"/>
          <w:sz w:val="22"/>
          <w:szCs w:val="22"/>
          <w:lang w:val="es-AR"/>
        </w:rPr>
        <w:t>.</w:t>
      </w:r>
    </w:p>
    <w:p w:rsidR="00442E19" w:rsidRDefault="00442E19" w:rsidP="00442E19">
      <w:pPr>
        <w:pStyle w:val="Default"/>
        <w:numPr>
          <w:ilvl w:val="0"/>
          <w:numId w:val="17"/>
        </w:numPr>
        <w:rPr>
          <w:b/>
          <w:color w:val="auto"/>
          <w:sz w:val="22"/>
          <w:szCs w:val="22"/>
          <w:lang w:val="es-AR"/>
        </w:rPr>
      </w:pPr>
      <w:r w:rsidRPr="00442E19">
        <w:rPr>
          <w:b/>
          <w:color w:val="auto"/>
          <w:sz w:val="22"/>
          <w:szCs w:val="22"/>
          <w:lang w:val="es-AR"/>
        </w:rPr>
        <w:t>Realizar estimación en función de los casos de uso</w:t>
      </w:r>
    </w:p>
    <w:p w:rsidR="00442E19" w:rsidRPr="00442E19" w:rsidRDefault="00442E19" w:rsidP="00442E19">
      <w:pPr>
        <w:pStyle w:val="Default"/>
        <w:ind w:left="786"/>
        <w:jc w:val="both"/>
        <w:rPr>
          <w:color w:val="auto"/>
          <w:sz w:val="22"/>
          <w:szCs w:val="22"/>
          <w:lang w:val="es-AR"/>
        </w:rPr>
      </w:pPr>
      <w:r w:rsidRPr="00442E19">
        <w:rPr>
          <w:color w:val="auto"/>
          <w:sz w:val="22"/>
          <w:szCs w:val="22"/>
          <w:lang w:val="es-AR"/>
        </w:rPr>
        <w:t>Definidos ya los casos de uso, realizar una estimación sobre puntos de caso de uso, que refleje el tamaño, tiempo y costo del proyecto.</w:t>
      </w:r>
    </w:p>
    <w:p w:rsidR="005E56DD"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Modelo de Negocio </w:t>
      </w:r>
    </w:p>
    <w:p w:rsidR="00850733" w:rsidRPr="00850733" w:rsidRDefault="00850733" w:rsidP="00850733">
      <w:pPr>
        <w:pStyle w:val="Default"/>
        <w:ind w:left="786"/>
        <w:jc w:val="both"/>
        <w:rPr>
          <w:color w:val="auto"/>
          <w:sz w:val="22"/>
          <w:szCs w:val="22"/>
          <w:lang w:val="es-AR"/>
        </w:rPr>
      </w:pPr>
      <w:r w:rsidRPr="00850733">
        <w:rPr>
          <w:color w:val="auto"/>
          <w:sz w:val="22"/>
          <w:szCs w:val="22"/>
          <w:lang w:val="es-AR"/>
        </w:rPr>
        <w:t>Ajustar el documento presentado en función de la estimación hecha.</w:t>
      </w:r>
    </w:p>
    <w:p w:rsidR="005E56DD"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Estudio de Factibilidad </w:t>
      </w:r>
    </w:p>
    <w:p w:rsidR="00850733" w:rsidRPr="00850733" w:rsidRDefault="00850733" w:rsidP="00850733">
      <w:pPr>
        <w:pStyle w:val="Default"/>
        <w:ind w:left="786"/>
        <w:jc w:val="both"/>
        <w:rPr>
          <w:color w:val="auto"/>
          <w:sz w:val="22"/>
          <w:szCs w:val="22"/>
          <w:lang w:val="es-AR"/>
        </w:rPr>
      </w:pPr>
      <w:r w:rsidRPr="00850733">
        <w:rPr>
          <w:color w:val="auto"/>
          <w:sz w:val="22"/>
          <w:szCs w:val="22"/>
          <w:lang w:val="es-AR"/>
        </w:rPr>
        <w:t>Ajustar el documento presentado en función de la estimación hecha.</w:t>
      </w:r>
    </w:p>
    <w:p w:rsidR="00D11604" w:rsidRDefault="00B30F69" w:rsidP="0013478B">
      <w:pPr>
        <w:pStyle w:val="Default"/>
        <w:numPr>
          <w:ilvl w:val="0"/>
          <w:numId w:val="17"/>
        </w:numPr>
        <w:rPr>
          <w:b/>
          <w:color w:val="auto"/>
          <w:sz w:val="22"/>
          <w:szCs w:val="22"/>
          <w:lang w:val="es-AR"/>
        </w:rPr>
      </w:pPr>
      <w:r>
        <w:rPr>
          <w:b/>
          <w:color w:val="auto"/>
          <w:sz w:val="22"/>
          <w:szCs w:val="22"/>
          <w:lang w:val="es-AR"/>
        </w:rPr>
        <w:t xml:space="preserve">Documento </w:t>
      </w:r>
      <w:r w:rsidR="005E56DD" w:rsidRPr="007A6CB4">
        <w:rPr>
          <w:b/>
          <w:color w:val="auto"/>
          <w:sz w:val="22"/>
          <w:szCs w:val="22"/>
          <w:lang w:val="es-AR"/>
        </w:rPr>
        <w:t xml:space="preserve">Plan </w:t>
      </w:r>
      <w:r w:rsidR="005E56DD" w:rsidRPr="00B0795A">
        <w:rPr>
          <w:b/>
          <w:color w:val="auto"/>
          <w:sz w:val="22"/>
          <w:szCs w:val="22"/>
          <w:lang w:val="es-AR"/>
        </w:rPr>
        <w:t>de Proyecto</w:t>
      </w:r>
      <w:r w:rsidR="005E56DD" w:rsidRPr="007A6CB4">
        <w:rPr>
          <w:b/>
          <w:color w:val="auto"/>
          <w:sz w:val="22"/>
          <w:szCs w:val="22"/>
          <w:lang w:val="es-AR"/>
        </w:rPr>
        <w:t xml:space="preserve"> </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D11604"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13478B" w:rsidRPr="007A6CB4">
        <w:rPr>
          <w:b/>
          <w:color w:val="auto"/>
          <w:sz w:val="22"/>
          <w:szCs w:val="22"/>
          <w:lang w:val="es-AR"/>
        </w:rPr>
        <w:t>Gestión</w:t>
      </w:r>
      <w:r w:rsidRPr="007A6CB4">
        <w:rPr>
          <w:b/>
          <w:color w:val="auto"/>
          <w:sz w:val="22"/>
          <w:szCs w:val="22"/>
          <w:lang w:val="es-AR"/>
        </w:rPr>
        <w:t xml:space="preserve"> de Riesgos</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D11604" w:rsidRDefault="00D11604" w:rsidP="0013478B">
      <w:pPr>
        <w:pStyle w:val="Default"/>
        <w:numPr>
          <w:ilvl w:val="0"/>
          <w:numId w:val="17"/>
        </w:numPr>
        <w:rPr>
          <w:b/>
          <w:color w:val="auto"/>
          <w:sz w:val="22"/>
          <w:szCs w:val="22"/>
          <w:lang w:val="es-AR"/>
        </w:rPr>
      </w:pPr>
      <w:r w:rsidRPr="007A6CB4">
        <w:rPr>
          <w:b/>
          <w:color w:val="auto"/>
          <w:sz w:val="22"/>
          <w:szCs w:val="22"/>
          <w:lang w:val="es-AR"/>
        </w:rPr>
        <w:t>Documento Plan de Desarrollo</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5E56DD" w:rsidRPr="005E56DD" w:rsidRDefault="005E56DD" w:rsidP="005E56DD">
      <w:pPr>
        <w:pStyle w:val="Default"/>
        <w:rPr>
          <w:color w:val="548DD4" w:themeColor="text2" w:themeTint="99"/>
          <w:sz w:val="22"/>
          <w:szCs w:val="22"/>
          <w:lang w:val="es-AR"/>
        </w:rPr>
      </w:pPr>
    </w:p>
    <w:p w:rsidR="00E511E0" w:rsidRPr="002C3AD6" w:rsidRDefault="002129C9" w:rsidP="002C3AD6">
      <w:pPr>
        <w:pStyle w:val="PSI-Ttulo2"/>
        <w:rPr>
          <w:rFonts w:asciiTheme="minorHAnsi" w:hAnsiTheme="minorHAnsi" w:cstheme="minorHAnsi"/>
          <w:color w:val="92D050"/>
        </w:rPr>
      </w:pPr>
      <w:bookmarkStart w:id="5" w:name="_Toc493851305"/>
      <w:r w:rsidRPr="00850C2A">
        <w:rPr>
          <w:rFonts w:asciiTheme="minorHAnsi" w:hAnsiTheme="minorHAnsi" w:cstheme="minorHAnsi"/>
          <w:color w:val="92D050"/>
        </w:rPr>
        <w:t>Elementos de la Línea Base</w:t>
      </w:r>
      <w:bookmarkEnd w:id="5"/>
    </w:p>
    <w:p w:rsidR="00F70F4F" w:rsidRPr="00850C2A" w:rsidRDefault="002129C9" w:rsidP="00906E41">
      <w:pPr>
        <w:pStyle w:val="PSI-Ttulo1"/>
      </w:pPr>
      <w:bookmarkStart w:id="6" w:name="_Toc493851306"/>
      <w:r w:rsidRPr="00850C2A">
        <w:t>Planificación</w:t>
      </w:r>
      <w:bookmarkEnd w:id="6"/>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F70F4F">
            <w:pPr>
              <w:pStyle w:val="PSI-ComentarioenTabla"/>
              <w:spacing w:after="240"/>
              <w:rPr>
                <w:rFonts w:cstheme="minorHAnsi"/>
                <w:color w:val="auto"/>
              </w:rPr>
            </w:pPr>
            <w:r>
              <w:rPr>
                <w:rFonts w:cstheme="minorHAnsi"/>
                <w:color w:val="auto"/>
                <w:lang w:val="es-ES"/>
              </w:rPr>
              <w:t>Corrección Casos de Uso y Requerimientos</w:t>
            </w:r>
          </w:p>
        </w:tc>
        <w:tc>
          <w:tcPr>
            <w:tcW w:w="1276" w:type="dxa"/>
          </w:tcPr>
          <w:p w:rsidR="000D7D23" w:rsidRDefault="008D7EAE" w:rsidP="00F70F4F">
            <w:pPr>
              <w:pStyle w:val="PSI-ComentarioenTabla"/>
              <w:spacing w:after="240"/>
              <w:rPr>
                <w:rFonts w:cstheme="minorHAnsi"/>
                <w:color w:val="auto"/>
              </w:rPr>
            </w:pPr>
            <w:r>
              <w:rPr>
                <w:rFonts w:cstheme="minorHAnsi"/>
                <w:color w:val="auto"/>
              </w:rPr>
              <w:t>Juan</w:t>
            </w:r>
          </w:p>
        </w:tc>
        <w:tc>
          <w:tcPr>
            <w:tcW w:w="1276" w:type="dxa"/>
          </w:tcPr>
          <w:p w:rsidR="000D7D23" w:rsidRDefault="002C0709" w:rsidP="002C0709">
            <w:pPr>
              <w:pStyle w:val="PSI-ComentarioenTabla"/>
              <w:spacing w:after="240"/>
              <w:rPr>
                <w:rFonts w:cstheme="minorHAnsi"/>
                <w:color w:val="auto"/>
              </w:rPr>
            </w:pPr>
            <w:r>
              <w:rPr>
                <w:rFonts w:cstheme="minorHAnsi"/>
                <w:color w:val="auto"/>
              </w:rPr>
              <w:t>16</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Default="002C0709" w:rsidP="002C0709">
            <w:pPr>
              <w:pStyle w:val="PSI-ComentarioenTabla"/>
              <w:spacing w:after="240"/>
              <w:rPr>
                <w:rFonts w:cstheme="minorHAnsi"/>
                <w:color w:val="auto"/>
              </w:rPr>
            </w:pPr>
            <w:r>
              <w:rPr>
                <w:rFonts w:cstheme="minorHAnsi"/>
                <w:color w:val="auto"/>
              </w:rPr>
              <w:t>16</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Default="008D6F34" w:rsidP="00C96804">
            <w:pPr>
              <w:pStyle w:val="PSI-ComentarioenTabla"/>
              <w:spacing w:after="240"/>
              <w:rPr>
                <w:rFonts w:cstheme="minorHAnsi"/>
                <w:color w:val="auto"/>
                <w:lang w:val="es-ES"/>
              </w:rPr>
            </w:pPr>
            <w:r>
              <w:rPr>
                <w:rFonts w:cstheme="minorHAnsi"/>
                <w:color w:val="auto"/>
                <w:lang w:val="es-ES"/>
              </w:rPr>
              <w:t>Modificación Prototipos exploratorios de interfaz de usuario</w:t>
            </w:r>
          </w:p>
        </w:tc>
        <w:tc>
          <w:tcPr>
            <w:tcW w:w="1276" w:type="dxa"/>
          </w:tcPr>
          <w:p w:rsidR="000D7D23" w:rsidRDefault="008D7EAE" w:rsidP="00C96804">
            <w:pPr>
              <w:pStyle w:val="PSI-ComentarioenTabla"/>
              <w:spacing w:after="240"/>
              <w:rPr>
                <w:rFonts w:cstheme="minorHAnsi"/>
                <w:color w:val="auto"/>
                <w:lang w:val="es-ES"/>
              </w:rPr>
            </w:pPr>
            <w:r>
              <w:rPr>
                <w:rFonts w:cstheme="minorHAnsi"/>
                <w:color w:val="auto"/>
                <w:lang w:val="es-ES"/>
              </w:rPr>
              <w:t>Victor</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17</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17</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850C2A" w:rsidRDefault="008D6F34" w:rsidP="00F70F4F">
            <w:pPr>
              <w:pStyle w:val="PSI-ComentarioenTabla"/>
              <w:spacing w:after="240"/>
              <w:rPr>
                <w:rFonts w:cstheme="minorHAnsi"/>
                <w:color w:val="auto"/>
              </w:rPr>
            </w:pPr>
            <w:r>
              <w:rPr>
                <w:rFonts w:cstheme="minorHAnsi"/>
                <w:color w:val="auto"/>
              </w:rPr>
              <w:t>Actualización de Glosario</w:t>
            </w:r>
          </w:p>
        </w:tc>
        <w:tc>
          <w:tcPr>
            <w:tcW w:w="1276" w:type="dxa"/>
          </w:tcPr>
          <w:p w:rsidR="000D7D23" w:rsidRDefault="008D7EAE" w:rsidP="00F70F4F">
            <w:pPr>
              <w:pStyle w:val="PSI-ComentarioenTabla"/>
              <w:spacing w:after="240"/>
              <w:rPr>
                <w:rFonts w:cstheme="minorHAnsi"/>
                <w:color w:val="auto"/>
              </w:rPr>
            </w:pPr>
            <w:r>
              <w:rPr>
                <w:rFonts w:cstheme="minorHAnsi"/>
                <w:color w:val="auto"/>
              </w:rPr>
              <w:t>Gustavo</w:t>
            </w:r>
          </w:p>
        </w:tc>
        <w:tc>
          <w:tcPr>
            <w:tcW w:w="1276" w:type="dxa"/>
          </w:tcPr>
          <w:p w:rsidR="000D7D23" w:rsidRPr="00850C2A" w:rsidRDefault="002C0709" w:rsidP="002C0709">
            <w:pPr>
              <w:pStyle w:val="PSI-ComentarioenTabla"/>
              <w:spacing w:after="240"/>
              <w:rPr>
                <w:rFonts w:cstheme="minorHAnsi"/>
                <w:color w:val="auto"/>
              </w:rPr>
            </w:pPr>
            <w:r>
              <w:rPr>
                <w:rFonts w:cstheme="minorHAnsi"/>
                <w:color w:val="auto"/>
              </w:rPr>
              <w:t>18</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18</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Pr="00F53D96" w:rsidRDefault="008D6F34" w:rsidP="00F70F4F">
            <w:pPr>
              <w:pStyle w:val="PSI-ComentarioenTabla"/>
              <w:spacing w:after="240"/>
              <w:rPr>
                <w:rFonts w:cstheme="minorHAnsi"/>
                <w:color w:val="auto"/>
                <w:lang w:val="es-ES"/>
              </w:rPr>
            </w:pPr>
            <w:r>
              <w:rPr>
                <w:rFonts w:cstheme="minorHAnsi"/>
                <w:color w:val="auto"/>
                <w:lang w:val="es-ES"/>
              </w:rPr>
              <w:t>Entrevista con el cliente</w:t>
            </w:r>
          </w:p>
        </w:tc>
        <w:tc>
          <w:tcPr>
            <w:tcW w:w="1276" w:type="dxa"/>
          </w:tcPr>
          <w:p w:rsidR="000D7D23" w:rsidRDefault="008D7EAE" w:rsidP="00F70F4F">
            <w:pPr>
              <w:pStyle w:val="PSI-ComentarioenTabla"/>
              <w:spacing w:after="240"/>
              <w:rPr>
                <w:rFonts w:cstheme="minorHAnsi"/>
                <w:color w:val="auto"/>
              </w:rPr>
            </w:pPr>
            <w:r>
              <w:rPr>
                <w:rFonts w:cstheme="minorHAnsi"/>
                <w:color w:val="auto"/>
              </w:rPr>
              <w:t>Todos</w:t>
            </w:r>
          </w:p>
        </w:tc>
        <w:tc>
          <w:tcPr>
            <w:tcW w:w="1276" w:type="dxa"/>
          </w:tcPr>
          <w:p w:rsidR="000D7D23" w:rsidRPr="00850C2A" w:rsidRDefault="002C0709" w:rsidP="002C0709">
            <w:pPr>
              <w:pStyle w:val="PSI-ComentarioenTabla"/>
              <w:spacing w:after="240"/>
              <w:rPr>
                <w:rFonts w:cstheme="minorHAnsi"/>
                <w:color w:val="auto"/>
              </w:rPr>
            </w:pPr>
            <w:r>
              <w:rPr>
                <w:rFonts w:cstheme="minorHAnsi"/>
                <w:color w:val="auto"/>
              </w:rPr>
              <w:t>19</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19</w:t>
            </w:r>
            <w:r w:rsidR="000D7D23">
              <w:rPr>
                <w:rFonts w:cstheme="minorHAnsi"/>
                <w:color w:val="auto"/>
              </w:rPr>
              <w:t>-0</w:t>
            </w:r>
            <w:r>
              <w:rPr>
                <w:rFonts w:cstheme="minorHAnsi"/>
                <w:color w:val="auto"/>
              </w:rPr>
              <w:t>9</w:t>
            </w:r>
            <w:r w:rsidR="000D7D23">
              <w:rPr>
                <w:rFonts w:cstheme="minorHAnsi"/>
                <w:color w:val="auto"/>
              </w:rPr>
              <w:t>-17</w:t>
            </w:r>
          </w:p>
        </w:tc>
      </w:tr>
      <w:tr w:rsidR="008D6F34"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8D6F34" w:rsidRPr="00F53D96" w:rsidRDefault="008D6F34" w:rsidP="008D6F34">
            <w:pPr>
              <w:pStyle w:val="Default"/>
              <w:rPr>
                <w:lang w:val="es-AR"/>
              </w:rPr>
            </w:pPr>
            <w:r>
              <w:rPr>
                <w:lang w:val="es-AR"/>
              </w:rPr>
              <w:lastRenderedPageBreak/>
              <w:t>Documento resumen entrevista</w:t>
            </w:r>
          </w:p>
        </w:tc>
        <w:tc>
          <w:tcPr>
            <w:tcW w:w="1276" w:type="dxa"/>
          </w:tcPr>
          <w:p w:rsidR="008D6F34" w:rsidRDefault="008D7EAE" w:rsidP="00C96804">
            <w:pPr>
              <w:pStyle w:val="PSI-ComentarioenTabla"/>
              <w:spacing w:after="240"/>
              <w:rPr>
                <w:rFonts w:cstheme="minorHAnsi"/>
                <w:color w:val="auto"/>
              </w:rPr>
            </w:pPr>
            <w:r>
              <w:rPr>
                <w:rFonts w:cstheme="minorHAnsi"/>
                <w:color w:val="auto"/>
              </w:rPr>
              <w:t>Juan</w:t>
            </w:r>
          </w:p>
        </w:tc>
        <w:tc>
          <w:tcPr>
            <w:tcW w:w="1276" w:type="dxa"/>
          </w:tcPr>
          <w:p w:rsidR="008D6F34" w:rsidRDefault="002C0709" w:rsidP="00C96804">
            <w:pPr>
              <w:pStyle w:val="PSI-ComentarioenTabla"/>
              <w:spacing w:after="240"/>
              <w:rPr>
                <w:rFonts w:cstheme="minorHAnsi"/>
                <w:color w:val="auto"/>
              </w:rPr>
            </w:pPr>
            <w:r>
              <w:rPr>
                <w:rFonts w:cstheme="minorHAnsi"/>
                <w:color w:val="auto"/>
              </w:rPr>
              <w:t>20-09-17</w:t>
            </w:r>
          </w:p>
        </w:tc>
        <w:tc>
          <w:tcPr>
            <w:tcW w:w="1274" w:type="dxa"/>
          </w:tcPr>
          <w:p w:rsidR="008D6F34" w:rsidRDefault="002C0709" w:rsidP="00C96804">
            <w:pPr>
              <w:pStyle w:val="PSI-ComentarioenTabla"/>
              <w:spacing w:after="240"/>
              <w:rPr>
                <w:rFonts w:cstheme="minorHAnsi"/>
                <w:color w:val="auto"/>
              </w:rPr>
            </w:pPr>
            <w:r>
              <w:rPr>
                <w:rFonts w:cstheme="minorHAnsi"/>
                <w:color w:val="auto"/>
              </w:rPr>
              <w:t>20-09-17</w:t>
            </w:r>
          </w:p>
        </w:tc>
      </w:tr>
      <w:tr w:rsidR="000D7D23" w:rsidRPr="00850C2A" w:rsidTr="002C3AD6">
        <w:tc>
          <w:tcPr>
            <w:tcW w:w="4678" w:type="dxa"/>
          </w:tcPr>
          <w:p w:rsidR="000D7D23" w:rsidRPr="00F53D96" w:rsidRDefault="000D7D23" w:rsidP="008D6F34">
            <w:pPr>
              <w:pStyle w:val="Default"/>
              <w:rPr>
                <w:color w:val="auto"/>
                <w:sz w:val="22"/>
                <w:szCs w:val="22"/>
                <w:lang w:val="es-AR"/>
              </w:rPr>
            </w:pPr>
            <w:r w:rsidRPr="00F53D96">
              <w:rPr>
                <w:lang w:val="es-AR"/>
              </w:rPr>
              <w:t xml:space="preserve">Reunión de grupo </w:t>
            </w:r>
          </w:p>
        </w:tc>
        <w:tc>
          <w:tcPr>
            <w:tcW w:w="1276" w:type="dxa"/>
          </w:tcPr>
          <w:p w:rsidR="000D7D23" w:rsidRDefault="008D7EAE" w:rsidP="00C96804">
            <w:pPr>
              <w:pStyle w:val="PSI-ComentarioenTabla"/>
              <w:spacing w:after="240"/>
              <w:rPr>
                <w:rFonts w:cstheme="minorHAnsi"/>
                <w:color w:val="auto"/>
              </w:rPr>
            </w:pPr>
            <w:r>
              <w:rPr>
                <w:rFonts w:cstheme="minorHAnsi"/>
                <w:color w:val="auto"/>
              </w:rPr>
              <w:t>Todos</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F53D96" w:rsidRDefault="000D7D23" w:rsidP="008D6F34">
            <w:pPr>
              <w:pStyle w:val="Default"/>
              <w:rPr>
                <w:lang w:val="es-AR"/>
              </w:rPr>
            </w:pPr>
            <w:r>
              <w:rPr>
                <w:lang w:val="es-AR"/>
              </w:rPr>
              <w:t>Documento resumen reunión</w:t>
            </w:r>
          </w:p>
        </w:tc>
        <w:tc>
          <w:tcPr>
            <w:tcW w:w="1276" w:type="dxa"/>
          </w:tcPr>
          <w:p w:rsidR="000D7D23" w:rsidRDefault="008D7EAE" w:rsidP="00C96804">
            <w:pPr>
              <w:pStyle w:val="PSI-ComentarioenTabla"/>
              <w:spacing w:after="240"/>
              <w:rPr>
                <w:rFonts w:cstheme="minorHAnsi"/>
                <w:color w:val="auto"/>
              </w:rPr>
            </w:pPr>
            <w:r>
              <w:rPr>
                <w:rFonts w:cstheme="minorHAnsi"/>
                <w:color w:val="auto"/>
              </w:rPr>
              <w:t>Juan</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c>
          <w:tcPr>
            <w:tcW w:w="4678" w:type="dxa"/>
          </w:tcPr>
          <w:p w:rsidR="000D7D23" w:rsidRDefault="008D6F34" w:rsidP="008D6F34">
            <w:pPr>
              <w:pStyle w:val="PSI-ComentarioenTabla"/>
              <w:spacing w:after="240"/>
              <w:ind w:left="0" w:firstLine="0"/>
              <w:rPr>
                <w:rFonts w:cstheme="minorHAnsi"/>
                <w:color w:val="auto"/>
                <w:lang w:val="es-ES"/>
              </w:rPr>
            </w:pPr>
            <w:r>
              <w:rPr>
                <w:rFonts w:cstheme="minorHAnsi"/>
                <w:color w:val="auto"/>
                <w:lang w:val="es-ES"/>
              </w:rPr>
              <w:t>Documento estimación</w:t>
            </w:r>
          </w:p>
        </w:tc>
        <w:tc>
          <w:tcPr>
            <w:tcW w:w="1276" w:type="dxa"/>
          </w:tcPr>
          <w:p w:rsidR="000D7D23" w:rsidRDefault="008D7EAE" w:rsidP="00F70F4F">
            <w:pPr>
              <w:pStyle w:val="PSI-ComentarioenTabla"/>
              <w:spacing w:after="240"/>
              <w:rPr>
                <w:rFonts w:cstheme="minorHAnsi"/>
                <w:color w:val="auto"/>
                <w:lang w:val="es-ES"/>
              </w:rPr>
            </w:pPr>
            <w:r>
              <w:rPr>
                <w:rFonts w:cstheme="minorHAnsi"/>
                <w:color w:val="auto"/>
                <w:lang w:val="es-ES"/>
              </w:rPr>
              <w:t>Todos</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18</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1</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8D6F34">
            <w:pPr>
              <w:pStyle w:val="PSI-ComentarioenTabla"/>
              <w:spacing w:after="240"/>
              <w:ind w:left="0" w:firstLine="0"/>
              <w:rPr>
                <w:rFonts w:cstheme="minorHAnsi"/>
                <w:color w:val="auto"/>
                <w:lang w:val="es-ES"/>
              </w:rPr>
            </w:pPr>
            <w:r>
              <w:rPr>
                <w:rFonts w:cstheme="minorHAnsi"/>
                <w:color w:val="auto"/>
                <w:lang w:val="es-ES"/>
              </w:rPr>
              <w:t>Modificación documento modelo de negocio</w:t>
            </w:r>
          </w:p>
        </w:tc>
        <w:tc>
          <w:tcPr>
            <w:tcW w:w="1276" w:type="dxa"/>
          </w:tcPr>
          <w:p w:rsidR="000D7D23" w:rsidRDefault="008D7EAE" w:rsidP="00F70F4F">
            <w:pPr>
              <w:pStyle w:val="PSI-ComentarioenTabla"/>
              <w:spacing w:after="240"/>
              <w:rPr>
                <w:rFonts w:cstheme="minorHAnsi"/>
                <w:color w:val="auto"/>
                <w:lang w:val="es-ES"/>
              </w:rPr>
            </w:pPr>
            <w:r>
              <w:rPr>
                <w:rFonts w:cstheme="minorHAnsi"/>
                <w:color w:val="auto"/>
                <w:lang w:val="es-ES"/>
              </w:rPr>
              <w:t>Gustavo</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21</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22</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Default="008D6F34" w:rsidP="00F53D96">
            <w:pPr>
              <w:pStyle w:val="Default"/>
              <w:rPr>
                <w:lang w:val="es-AR"/>
              </w:rPr>
            </w:pPr>
            <w:r>
              <w:rPr>
                <w:lang w:val="es-AR"/>
              </w:rPr>
              <w:t>Modificación documento estudio de factibilidad</w:t>
            </w:r>
          </w:p>
        </w:tc>
        <w:tc>
          <w:tcPr>
            <w:tcW w:w="1276" w:type="dxa"/>
          </w:tcPr>
          <w:p w:rsidR="000D7D23" w:rsidRDefault="00F47A38" w:rsidP="00F70F4F">
            <w:pPr>
              <w:pStyle w:val="PSI-ComentarioenTabla"/>
              <w:spacing w:after="240"/>
              <w:rPr>
                <w:rFonts w:cstheme="minorHAnsi"/>
                <w:color w:val="auto"/>
              </w:rPr>
            </w:pPr>
            <w:r>
              <w:rPr>
                <w:rFonts w:cstheme="minorHAnsi"/>
                <w:color w:val="auto"/>
              </w:rPr>
              <w:t>Todos</w:t>
            </w:r>
          </w:p>
        </w:tc>
        <w:tc>
          <w:tcPr>
            <w:tcW w:w="1276" w:type="dxa"/>
          </w:tcPr>
          <w:p w:rsidR="000D7D23" w:rsidRPr="00F53D96" w:rsidRDefault="002C0709" w:rsidP="002C0709">
            <w:pPr>
              <w:pStyle w:val="PSI-ComentarioenTabla"/>
              <w:spacing w:after="240"/>
              <w:rPr>
                <w:rFonts w:cstheme="minorHAnsi"/>
                <w:color w:val="auto"/>
              </w:rPr>
            </w:pPr>
            <w:r>
              <w:rPr>
                <w:rFonts w:cstheme="minorHAnsi"/>
                <w:color w:val="auto"/>
              </w:rPr>
              <w:t>21</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F53D96">
            <w:pPr>
              <w:pStyle w:val="Default"/>
              <w:rPr>
                <w:lang w:val="es-AR"/>
              </w:rPr>
            </w:pPr>
            <w:r>
              <w:rPr>
                <w:lang w:val="es-AR"/>
              </w:rPr>
              <w:t>Documento Plan de Proyecto</w:t>
            </w:r>
          </w:p>
        </w:tc>
        <w:tc>
          <w:tcPr>
            <w:tcW w:w="1276" w:type="dxa"/>
          </w:tcPr>
          <w:p w:rsidR="000D7D23" w:rsidRDefault="00F47A38" w:rsidP="00F70F4F">
            <w:pPr>
              <w:pStyle w:val="PSI-ComentarioenTabla"/>
              <w:spacing w:after="240"/>
              <w:rPr>
                <w:rFonts w:cstheme="minorHAnsi"/>
                <w:color w:val="auto"/>
              </w:rPr>
            </w:pPr>
            <w:r>
              <w:rPr>
                <w:rFonts w:cstheme="minorHAnsi"/>
                <w:color w:val="auto"/>
              </w:rPr>
              <w:t>Victor</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1</w:t>
            </w:r>
            <w:r w:rsidR="002C0709">
              <w:rPr>
                <w:rFonts w:cstheme="minorHAnsi"/>
                <w:color w:val="auto"/>
              </w:rPr>
              <w:t>8</w:t>
            </w:r>
            <w:r>
              <w:rPr>
                <w:rFonts w:cstheme="minorHAnsi"/>
                <w:color w:val="auto"/>
              </w:rPr>
              <w:t>-09-17</w:t>
            </w:r>
          </w:p>
        </w:tc>
        <w:tc>
          <w:tcPr>
            <w:tcW w:w="1274" w:type="dxa"/>
          </w:tcPr>
          <w:p w:rsidR="000D7D23" w:rsidRPr="00850C2A" w:rsidRDefault="002C0709" w:rsidP="009A3DB5">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c>
          <w:tcPr>
            <w:tcW w:w="4678" w:type="dxa"/>
          </w:tcPr>
          <w:p w:rsidR="000D7D23" w:rsidRDefault="000D7D23" w:rsidP="00F53D96">
            <w:pPr>
              <w:pStyle w:val="Default"/>
              <w:rPr>
                <w:lang w:val="es-AR"/>
              </w:rPr>
            </w:pPr>
            <w:r>
              <w:rPr>
                <w:lang w:val="es-AR"/>
              </w:rPr>
              <w:t>Documento Gestión de riesgos</w:t>
            </w:r>
          </w:p>
        </w:tc>
        <w:tc>
          <w:tcPr>
            <w:tcW w:w="1276" w:type="dxa"/>
          </w:tcPr>
          <w:p w:rsidR="000D7D23" w:rsidRDefault="00F47A38" w:rsidP="00F70F4F">
            <w:pPr>
              <w:pStyle w:val="PSI-ComentarioenTabla"/>
              <w:spacing w:after="240"/>
              <w:rPr>
                <w:rFonts w:cstheme="minorHAnsi"/>
                <w:color w:val="auto"/>
              </w:rPr>
            </w:pPr>
            <w:r>
              <w:rPr>
                <w:rFonts w:cstheme="minorHAnsi"/>
                <w:color w:val="auto"/>
              </w:rPr>
              <w:t>Gustavo</w:t>
            </w:r>
          </w:p>
        </w:tc>
        <w:tc>
          <w:tcPr>
            <w:tcW w:w="1276" w:type="dxa"/>
          </w:tcPr>
          <w:p w:rsidR="000D7D23" w:rsidRPr="00F53D96" w:rsidRDefault="002C0709" w:rsidP="00F70F4F">
            <w:pPr>
              <w:pStyle w:val="PSI-ComentarioenTabla"/>
              <w:spacing w:after="240"/>
              <w:rPr>
                <w:rFonts w:cstheme="minorHAnsi"/>
                <w:color w:val="auto"/>
              </w:rPr>
            </w:pPr>
            <w:r>
              <w:rPr>
                <w:rFonts w:cstheme="minorHAnsi"/>
                <w:color w:val="auto"/>
              </w:rPr>
              <w:t>18</w:t>
            </w:r>
            <w:r w:rsidR="000D7D23">
              <w:rPr>
                <w:rFonts w:cstheme="minorHAnsi"/>
                <w:color w:val="auto"/>
              </w:rPr>
              <w:t>-09-17</w:t>
            </w:r>
          </w:p>
        </w:tc>
        <w:tc>
          <w:tcPr>
            <w:tcW w:w="1274" w:type="dxa"/>
          </w:tcPr>
          <w:p w:rsidR="000D7D23" w:rsidRPr="00850C2A"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0946D8">
            <w:pPr>
              <w:pStyle w:val="Default"/>
              <w:rPr>
                <w:lang w:val="es-AR"/>
              </w:rPr>
            </w:pPr>
            <w:r>
              <w:rPr>
                <w:lang w:val="es-AR"/>
              </w:rPr>
              <w:t xml:space="preserve">Documento </w:t>
            </w:r>
            <w:r w:rsidR="000D7D23">
              <w:rPr>
                <w:lang w:val="es-AR"/>
              </w:rPr>
              <w:t>P</w:t>
            </w:r>
            <w:r w:rsidR="000946D8">
              <w:rPr>
                <w:lang w:val="es-AR"/>
              </w:rPr>
              <w:t>ropuesta</w:t>
            </w:r>
            <w:r w:rsidR="000D7D23">
              <w:rPr>
                <w:lang w:val="es-AR"/>
              </w:rPr>
              <w:t xml:space="preserve"> de desarrollo</w:t>
            </w:r>
          </w:p>
        </w:tc>
        <w:tc>
          <w:tcPr>
            <w:tcW w:w="1276" w:type="dxa"/>
          </w:tcPr>
          <w:p w:rsidR="000D7D23" w:rsidRDefault="00F47A38" w:rsidP="00F70F4F">
            <w:pPr>
              <w:pStyle w:val="PSI-ComentarioenTabla"/>
              <w:spacing w:after="240"/>
              <w:rPr>
                <w:rFonts w:cstheme="minorHAnsi"/>
                <w:color w:val="auto"/>
              </w:rPr>
            </w:pPr>
            <w:r>
              <w:rPr>
                <w:rFonts w:cstheme="minorHAnsi"/>
                <w:color w:val="auto"/>
              </w:rPr>
              <w:t>Juan</w:t>
            </w:r>
          </w:p>
        </w:tc>
        <w:tc>
          <w:tcPr>
            <w:tcW w:w="1276" w:type="dxa"/>
          </w:tcPr>
          <w:p w:rsidR="000D7D23" w:rsidRDefault="002C0709" w:rsidP="00F70F4F">
            <w:pPr>
              <w:pStyle w:val="PSI-ComentarioenTabla"/>
              <w:spacing w:after="240"/>
              <w:rPr>
                <w:rFonts w:cstheme="minorHAnsi"/>
                <w:color w:val="auto"/>
              </w:rPr>
            </w:pPr>
            <w:r>
              <w:rPr>
                <w:rFonts w:cstheme="minorHAnsi"/>
                <w:color w:val="auto"/>
              </w:rPr>
              <w:t>18</w:t>
            </w:r>
            <w:r w:rsidR="000D7D23">
              <w:rPr>
                <w:rFonts w:cstheme="minorHAnsi"/>
                <w:color w:val="auto"/>
              </w:rPr>
              <w:t>-09-17</w:t>
            </w:r>
          </w:p>
        </w:tc>
        <w:tc>
          <w:tcPr>
            <w:tcW w:w="1274" w:type="dxa"/>
          </w:tcPr>
          <w:p w:rsidR="000D7D23"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c>
          <w:tcPr>
            <w:tcW w:w="4678" w:type="dxa"/>
          </w:tcPr>
          <w:p w:rsidR="000D7D23" w:rsidRPr="001A69E2" w:rsidRDefault="000D7D23" w:rsidP="002C0709">
            <w:pPr>
              <w:pStyle w:val="Default"/>
              <w:rPr>
                <w:b/>
                <w:lang w:val="es-AR"/>
              </w:rPr>
            </w:pPr>
            <w:r w:rsidRPr="001A69E2">
              <w:rPr>
                <w:b/>
                <w:lang w:val="es-AR"/>
              </w:rPr>
              <w:t xml:space="preserve">FIN </w:t>
            </w:r>
            <w:r w:rsidR="002C0709">
              <w:rPr>
                <w:b/>
                <w:lang w:val="es-AR"/>
              </w:rPr>
              <w:t>SEGUNDA</w:t>
            </w:r>
            <w:r w:rsidRPr="001A69E2">
              <w:rPr>
                <w:b/>
                <w:lang w:val="es-AR"/>
              </w:rPr>
              <w:t xml:space="preserve"> ITERACION</w:t>
            </w:r>
            <w:r w:rsidR="00496701">
              <w:rPr>
                <w:b/>
                <w:lang w:val="es-AR"/>
              </w:rPr>
              <w:t xml:space="preserve"> FASE INICIO</w:t>
            </w:r>
          </w:p>
        </w:tc>
        <w:tc>
          <w:tcPr>
            <w:tcW w:w="1276" w:type="dxa"/>
          </w:tcPr>
          <w:p w:rsidR="000D7D23" w:rsidRDefault="000D7D23" w:rsidP="0068769E">
            <w:pPr>
              <w:pStyle w:val="PSI-ComentarioenTabla"/>
              <w:spacing w:after="240"/>
              <w:rPr>
                <w:rFonts w:cstheme="minorHAnsi"/>
                <w:b/>
                <w:color w:val="auto"/>
              </w:rPr>
            </w:pPr>
          </w:p>
        </w:tc>
        <w:tc>
          <w:tcPr>
            <w:tcW w:w="1276" w:type="dxa"/>
          </w:tcPr>
          <w:p w:rsidR="000D7D23" w:rsidRPr="001A69E2" w:rsidRDefault="000D7D23" w:rsidP="002C0709">
            <w:pPr>
              <w:pStyle w:val="PSI-ComentarioenTabla"/>
              <w:spacing w:after="240"/>
              <w:rPr>
                <w:rFonts w:cstheme="minorHAnsi"/>
                <w:b/>
                <w:color w:val="auto"/>
              </w:rPr>
            </w:pPr>
          </w:p>
        </w:tc>
        <w:tc>
          <w:tcPr>
            <w:tcW w:w="1274" w:type="dxa"/>
          </w:tcPr>
          <w:p w:rsidR="000D7D23" w:rsidRPr="001A69E2" w:rsidRDefault="002C0709" w:rsidP="0068769E">
            <w:pPr>
              <w:pStyle w:val="PSI-ComentarioenTabla"/>
              <w:spacing w:after="240"/>
              <w:rPr>
                <w:rFonts w:cstheme="minorHAnsi"/>
                <w:b/>
                <w:color w:val="auto"/>
              </w:rPr>
            </w:pPr>
            <w:r>
              <w:rPr>
                <w:rFonts w:cstheme="minorHAnsi"/>
                <w:b/>
                <w:color w:val="auto"/>
              </w:rPr>
              <w:t>22</w:t>
            </w:r>
            <w:r w:rsidR="000D7D23" w:rsidRPr="001A69E2">
              <w:rPr>
                <w:rFonts w:cstheme="minorHAnsi"/>
                <w:b/>
                <w:color w:val="auto"/>
              </w:rPr>
              <w:t>-09-17</w:t>
            </w:r>
          </w:p>
        </w:tc>
      </w:tr>
    </w:tbl>
    <w:p w:rsidR="00906E41" w:rsidRDefault="00906E41" w:rsidP="00906E41">
      <w:pPr>
        <w:pStyle w:val="PSI-Ttulo1"/>
      </w:pPr>
      <w:bookmarkStart w:id="7" w:name="_Toc493851308"/>
    </w:p>
    <w:p w:rsidR="00E511E0" w:rsidRPr="00850C2A" w:rsidRDefault="00E511E0" w:rsidP="00906E41">
      <w:pPr>
        <w:pStyle w:val="PSI-Ttulo1"/>
      </w:pPr>
      <w:r w:rsidRPr="00850C2A">
        <w:t>Recursos</w:t>
      </w:r>
      <w:bookmarkEnd w:id="7"/>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Toshiba Satellite AMD Turion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Default="002129C9" w:rsidP="00906E41">
      <w:pPr>
        <w:pStyle w:val="PSI-Ttulo1"/>
      </w:pPr>
    </w:p>
    <w:p w:rsidR="00DD1DA2" w:rsidRPr="00850C2A" w:rsidRDefault="00DD1DA2" w:rsidP="00906E41">
      <w:pPr>
        <w:pStyle w:val="PSI-Ttulo1"/>
      </w:pPr>
      <w:bookmarkStart w:id="8" w:name="_Toc493851309"/>
      <w:r w:rsidRPr="00850C2A">
        <w:t>Evaluación</w:t>
      </w:r>
      <w:r w:rsidR="00E511E0" w:rsidRPr="00850C2A">
        <w:t xml:space="preserve"> </w:t>
      </w:r>
      <w:r w:rsidR="003D7618">
        <w:t>22</w:t>
      </w:r>
      <w:r w:rsidR="007C24E5">
        <w:t>-09-17</w:t>
      </w:r>
      <w:bookmarkEnd w:id="8"/>
    </w:p>
    <w:p w:rsidR="00A14B0C" w:rsidRPr="00850C2A" w:rsidRDefault="00A14B0C" w:rsidP="00A14B0C">
      <w:pPr>
        <w:pStyle w:val="PSI-Ttulo2"/>
        <w:rPr>
          <w:rFonts w:asciiTheme="minorHAnsi" w:hAnsiTheme="minorHAnsi" w:cstheme="minorHAnsi"/>
          <w:color w:val="92D050"/>
        </w:rPr>
      </w:pPr>
      <w:bookmarkStart w:id="9" w:name="_Toc493851310"/>
      <w:r w:rsidRPr="00850C2A">
        <w:rPr>
          <w:rFonts w:asciiTheme="minorHAnsi" w:hAnsiTheme="minorHAnsi" w:cstheme="minorHAnsi"/>
          <w:color w:val="92D050"/>
        </w:rPr>
        <w:t>Objetivos Alcanzados</w:t>
      </w:r>
      <w:bookmarkEnd w:id="9"/>
    </w:p>
    <w:p w:rsidR="007C24E5" w:rsidRDefault="007C24E5" w:rsidP="007C24E5">
      <w:pPr>
        <w:pStyle w:val="Default"/>
        <w:rPr>
          <w:color w:val="auto"/>
          <w:sz w:val="22"/>
          <w:szCs w:val="22"/>
          <w:lang w:val="es-AR"/>
        </w:rPr>
      </w:pPr>
    </w:p>
    <w:p w:rsidR="007C24E5" w:rsidRDefault="007C24E5" w:rsidP="007C24E5">
      <w:pPr>
        <w:pStyle w:val="Default"/>
        <w:rPr>
          <w:color w:val="auto"/>
          <w:sz w:val="22"/>
          <w:szCs w:val="22"/>
          <w:lang w:val="es-AR"/>
        </w:rPr>
      </w:pPr>
      <w:r w:rsidRPr="007C24E5">
        <w:rPr>
          <w:color w:val="auto"/>
          <w:sz w:val="22"/>
          <w:szCs w:val="22"/>
          <w:lang w:val="es-AR"/>
        </w:rPr>
        <w:t xml:space="preserve">Al finalizar esta fase se realizaron las siguientes tareas: </w:t>
      </w:r>
    </w:p>
    <w:p w:rsidR="00A2240D" w:rsidRDefault="00A2240D" w:rsidP="007C24E5">
      <w:pPr>
        <w:pStyle w:val="Default"/>
        <w:rPr>
          <w:color w:val="auto"/>
          <w:sz w:val="22"/>
          <w:szCs w:val="22"/>
          <w:lang w:val="es-AR"/>
        </w:rPr>
      </w:pPr>
    </w:p>
    <w:p w:rsidR="00A2240D" w:rsidRPr="00401FB0" w:rsidRDefault="00A2240D" w:rsidP="00A2240D">
      <w:pPr>
        <w:pStyle w:val="Default"/>
        <w:numPr>
          <w:ilvl w:val="0"/>
          <w:numId w:val="18"/>
        </w:numPr>
        <w:ind w:left="284"/>
        <w:rPr>
          <w:b/>
          <w:lang w:val="es-AR"/>
        </w:rPr>
      </w:pPr>
      <w:r w:rsidRPr="00401FB0">
        <w:rPr>
          <w:b/>
          <w:lang w:val="es-AR"/>
        </w:rPr>
        <w:t>Corrección Casos de Uso y Requerimientos</w:t>
      </w:r>
    </w:p>
    <w:p w:rsidR="00A2240D" w:rsidRPr="00A2240D" w:rsidRDefault="00A2240D" w:rsidP="00401FB0">
      <w:pPr>
        <w:pStyle w:val="Default"/>
        <w:ind w:left="709"/>
        <w:jc w:val="both"/>
        <w:rPr>
          <w:color w:val="auto"/>
          <w:sz w:val="22"/>
          <w:szCs w:val="22"/>
          <w:lang w:val="es-AR"/>
        </w:rPr>
      </w:pPr>
      <w:r>
        <w:rPr>
          <w:color w:val="auto"/>
          <w:sz w:val="22"/>
          <w:szCs w:val="22"/>
          <w:lang w:val="es-AR"/>
        </w:rPr>
        <w:lastRenderedPageBreak/>
        <w:t>Se logró plasmar las modificaciones en requerimientos y casos de uso correspondientes a las observaciones hechas por los clientes en la presentación de cierre de iteración 1 fase inicial.</w:t>
      </w:r>
    </w:p>
    <w:p w:rsidR="00A2240D" w:rsidRPr="00401FB0" w:rsidRDefault="00A2240D" w:rsidP="00A2240D">
      <w:pPr>
        <w:pStyle w:val="Default"/>
        <w:numPr>
          <w:ilvl w:val="0"/>
          <w:numId w:val="18"/>
        </w:numPr>
        <w:ind w:left="284"/>
        <w:rPr>
          <w:b/>
          <w:lang w:val="es-AR"/>
        </w:rPr>
      </w:pPr>
      <w:r w:rsidRPr="00401FB0">
        <w:rPr>
          <w:b/>
          <w:lang w:val="es-AR"/>
        </w:rPr>
        <w:t>Modificación Prototipos exploratorios de interfaz de usuario</w:t>
      </w:r>
    </w:p>
    <w:p w:rsidR="00A2240D" w:rsidRPr="00A2240D" w:rsidRDefault="00A2240D" w:rsidP="00401FB0">
      <w:pPr>
        <w:pStyle w:val="Default"/>
        <w:ind w:left="708"/>
        <w:jc w:val="both"/>
        <w:rPr>
          <w:color w:val="auto"/>
          <w:sz w:val="22"/>
          <w:szCs w:val="22"/>
          <w:lang w:val="es-AR"/>
        </w:rPr>
      </w:pPr>
      <w:r>
        <w:rPr>
          <w:rFonts w:cstheme="minorHAnsi"/>
          <w:color w:val="auto"/>
          <w:lang w:val="es-ES"/>
        </w:rPr>
        <w:t>En función de las modificaciones en los casos de uso y requerimiento se ajustaron los prototipos exploratorios de interfaz de usuario.</w:t>
      </w:r>
    </w:p>
    <w:p w:rsidR="00A2240D" w:rsidRPr="00401FB0" w:rsidRDefault="00A2240D" w:rsidP="00A2240D">
      <w:pPr>
        <w:pStyle w:val="Default"/>
        <w:numPr>
          <w:ilvl w:val="0"/>
          <w:numId w:val="18"/>
        </w:numPr>
        <w:ind w:left="284"/>
        <w:rPr>
          <w:b/>
          <w:lang w:val="es-AR"/>
        </w:rPr>
      </w:pPr>
      <w:r w:rsidRPr="00401FB0">
        <w:rPr>
          <w:b/>
          <w:lang w:val="es-AR"/>
        </w:rPr>
        <w:t>Actualización de Glosario</w:t>
      </w:r>
    </w:p>
    <w:p w:rsidR="00A2240D" w:rsidRPr="00A2240D" w:rsidRDefault="00A2240D" w:rsidP="00401FB0">
      <w:pPr>
        <w:pStyle w:val="Default"/>
        <w:ind w:left="708"/>
        <w:jc w:val="both"/>
        <w:rPr>
          <w:color w:val="auto"/>
          <w:sz w:val="22"/>
          <w:szCs w:val="22"/>
          <w:lang w:val="es-AR"/>
        </w:rPr>
      </w:pPr>
      <w:r>
        <w:rPr>
          <w:rFonts w:cstheme="minorHAnsi"/>
          <w:color w:val="auto"/>
        </w:rPr>
        <w:t xml:space="preserve">Se </w:t>
      </w:r>
      <w:r w:rsidRPr="00A2240D">
        <w:rPr>
          <w:rFonts w:cstheme="minorHAnsi"/>
          <w:color w:val="auto"/>
          <w:lang w:val="es-AR"/>
        </w:rPr>
        <w:t>agregaron</w:t>
      </w:r>
      <w:r>
        <w:rPr>
          <w:rFonts w:cstheme="minorHAnsi"/>
          <w:color w:val="auto"/>
        </w:rPr>
        <w:t xml:space="preserve"> al glosario distintos terminus que necesitavan explicacion respect de la manera en la que se entendian.</w:t>
      </w:r>
    </w:p>
    <w:p w:rsidR="00A2240D" w:rsidRPr="00401FB0" w:rsidRDefault="00A2240D" w:rsidP="00A2240D">
      <w:pPr>
        <w:pStyle w:val="Default"/>
        <w:numPr>
          <w:ilvl w:val="0"/>
          <w:numId w:val="18"/>
        </w:numPr>
        <w:ind w:left="284"/>
        <w:rPr>
          <w:b/>
          <w:lang w:val="es-AR"/>
        </w:rPr>
      </w:pPr>
      <w:r w:rsidRPr="00401FB0">
        <w:rPr>
          <w:b/>
          <w:lang w:val="es-AR"/>
        </w:rPr>
        <w:t>Entrevista con el cliente</w:t>
      </w:r>
    </w:p>
    <w:p w:rsidR="00401FB0" w:rsidRPr="00A2240D" w:rsidRDefault="00401FB0" w:rsidP="00401FB0">
      <w:pPr>
        <w:pStyle w:val="Default"/>
        <w:ind w:left="708"/>
        <w:jc w:val="both"/>
        <w:rPr>
          <w:color w:val="auto"/>
          <w:sz w:val="22"/>
          <w:szCs w:val="22"/>
          <w:lang w:val="es-AR"/>
        </w:rPr>
      </w:pPr>
      <w:r>
        <w:rPr>
          <w:rFonts w:cstheme="minorHAnsi"/>
          <w:color w:val="auto"/>
          <w:lang w:val="es-ES"/>
        </w:rPr>
        <w:t>Se realizó la entrevista a los clientes en la que se presentó los prototipos de interfaces y se tomó nota sobre su percepción de las mismas.</w:t>
      </w:r>
    </w:p>
    <w:p w:rsidR="00A2240D" w:rsidRPr="00401FB0" w:rsidRDefault="00A2240D" w:rsidP="00A2240D">
      <w:pPr>
        <w:pStyle w:val="Default"/>
        <w:numPr>
          <w:ilvl w:val="0"/>
          <w:numId w:val="18"/>
        </w:numPr>
        <w:ind w:left="284"/>
        <w:rPr>
          <w:b/>
          <w:color w:val="auto"/>
          <w:sz w:val="22"/>
          <w:szCs w:val="22"/>
          <w:lang w:val="es-AR"/>
        </w:rPr>
      </w:pPr>
      <w:r w:rsidRPr="00401FB0">
        <w:rPr>
          <w:b/>
          <w:lang w:val="es-AR"/>
        </w:rPr>
        <w:t>Documento resumen entrevista</w:t>
      </w:r>
    </w:p>
    <w:p w:rsidR="00401FB0" w:rsidRPr="00A2240D" w:rsidRDefault="00401FB0" w:rsidP="00401FB0">
      <w:pPr>
        <w:pStyle w:val="Default"/>
        <w:ind w:left="708"/>
        <w:jc w:val="both"/>
        <w:rPr>
          <w:color w:val="auto"/>
          <w:sz w:val="22"/>
          <w:szCs w:val="22"/>
          <w:lang w:val="es-AR"/>
        </w:rPr>
      </w:pPr>
      <w:r>
        <w:rPr>
          <w:lang w:val="es-AR"/>
        </w:rPr>
        <w:t>Se realizó el documento correspondiente a la entrevista anterior, en él se detalla las interacciones sobre los temas más importantes que surgieron a lo largo de la misma.</w:t>
      </w:r>
    </w:p>
    <w:p w:rsidR="00A2240D" w:rsidRDefault="00A2240D" w:rsidP="00A2240D">
      <w:pPr>
        <w:pStyle w:val="Default"/>
        <w:numPr>
          <w:ilvl w:val="0"/>
          <w:numId w:val="18"/>
        </w:numPr>
        <w:ind w:left="284"/>
        <w:rPr>
          <w:b/>
          <w:lang w:val="es-AR"/>
        </w:rPr>
      </w:pPr>
      <w:r w:rsidRPr="00401FB0">
        <w:rPr>
          <w:b/>
          <w:lang w:val="es-AR"/>
        </w:rPr>
        <w:t>Reunión de grupo</w:t>
      </w:r>
    </w:p>
    <w:p w:rsidR="00401FB0" w:rsidRPr="00401FB0" w:rsidRDefault="00401FB0" w:rsidP="00401FB0">
      <w:pPr>
        <w:pStyle w:val="Default"/>
        <w:ind w:left="708"/>
        <w:jc w:val="both"/>
        <w:rPr>
          <w:lang w:val="es-AR"/>
        </w:rPr>
      </w:pPr>
      <w:r w:rsidRPr="00401FB0">
        <w:rPr>
          <w:lang w:val="es-AR"/>
        </w:rPr>
        <w:t>Se realizó la reunión de grupo donde se discutió sobre la estimación del proyecto y se definieron los lineamientos a seguir</w:t>
      </w:r>
      <w:r>
        <w:rPr>
          <w:lang w:val="es-AR"/>
        </w:rPr>
        <w:t>.</w:t>
      </w:r>
    </w:p>
    <w:p w:rsidR="00A2240D" w:rsidRDefault="00A2240D" w:rsidP="00A2240D">
      <w:pPr>
        <w:pStyle w:val="Default"/>
        <w:numPr>
          <w:ilvl w:val="0"/>
          <w:numId w:val="18"/>
        </w:numPr>
        <w:ind w:left="284"/>
        <w:rPr>
          <w:b/>
          <w:lang w:val="es-AR"/>
        </w:rPr>
      </w:pPr>
      <w:r w:rsidRPr="00401FB0">
        <w:rPr>
          <w:b/>
          <w:lang w:val="es-AR"/>
        </w:rPr>
        <w:t>Documento resumen reunión</w:t>
      </w:r>
    </w:p>
    <w:p w:rsidR="00401FB0" w:rsidRPr="00401FB0" w:rsidRDefault="00401FB0" w:rsidP="00401FB0">
      <w:pPr>
        <w:pStyle w:val="Default"/>
        <w:ind w:left="708"/>
        <w:jc w:val="both"/>
        <w:rPr>
          <w:lang w:val="es-AR"/>
        </w:rPr>
      </w:pPr>
      <w:r w:rsidRPr="00401FB0">
        <w:rPr>
          <w:lang w:val="es-AR"/>
        </w:rPr>
        <w:t>Se realizó el documento resumen en donde se reflejan los puntos más significativos tratados en la reunión del equipo de desarrollo.</w:t>
      </w:r>
    </w:p>
    <w:p w:rsidR="00A2240D" w:rsidRDefault="00A2240D" w:rsidP="00A2240D">
      <w:pPr>
        <w:pStyle w:val="Default"/>
        <w:numPr>
          <w:ilvl w:val="0"/>
          <w:numId w:val="18"/>
        </w:numPr>
        <w:ind w:left="284"/>
        <w:rPr>
          <w:b/>
          <w:lang w:val="es-AR"/>
        </w:rPr>
      </w:pPr>
      <w:r w:rsidRPr="00401FB0">
        <w:rPr>
          <w:b/>
          <w:lang w:val="es-AR"/>
        </w:rPr>
        <w:t>Documento estimación</w:t>
      </w:r>
    </w:p>
    <w:p w:rsidR="00401FB0" w:rsidRPr="00401FB0" w:rsidRDefault="00401FB0" w:rsidP="00401FB0">
      <w:pPr>
        <w:pStyle w:val="Default"/>
        <w:ind w:left="708"/>
        <w:jc w:val="both"/>
        <w:rPr>
          <w:lang w:val="es-AR"/>
        </w:rPr>
      </w:pPr>
      <w:r w:rsidRPr="00401FB0">
        <w:rPr>
          <w:lang w:val="es-AR"/>
        </w:rPr>
        <w:t>En función de las definiciones al respecto efectuadas en la reunión de grupo se procedió a formalizar este documento, es importante mencionar que se efectuó por medio de puntos de función, por lo que nos sirve de aproximación, pero la idea es hacerlo por puntos de caso de uso una vez que contemos con la especificación de los casos de uso intervinientes.</w:t>
      </w:r>
    </w:p>
    <w:p w:rsidR="00A2240D" w:rsidRPr="00401FB0" w:rsidRDefault="00A2240D" w:rsidP="00A2240D">
      <w:pPr>
        <w:pStyle w:val="Default"/>
        <w:numPr>
          <w:ilvl w:val="0"/>
          <w:numId w:val="18"/>
        </w:numPr>
        <w:ind w:left="284"/>
        <w:rPr>
          <w:b/>
          <w:lang w:val="es-AR"/>
        </w:rPr>
      </w:pPr>
      <w:r w:rsidRPr="00401FB0">
        <w:rPr>
          <w:b/>
          <w:lang w:val="es-AR"/>
        </w:rPr>
        <w:t>Modificación documento modelo de negocio</w:t>
      </w:r>
    </w:p>
    <w:p w:rsidR="00A2240D" w:rsidRPr="00401FB0" w:rsidRDefault="00A2240D" w:rsidP="00A2240D">
      <w:pPr>
        <w:pStyle w:val="Default"/>
        <w:numPr>
          <w:ilvl w:val="0"/>
          <w:numId w:val="18"/>
        </w:numPr>
        <w:ind w:left="284"/>
        <w:rPr>
          <w:b/>
          <w:lang w:val="es-AR"/>
        </w:rPr>
      </w:pPr>
      <w:r w:rsidRPr="00401FB0">
        <w:rPr>
          <w:b/>
          <w:lang w:val="es-AR"/>
        </w:rPr>
        <w:t>Modificación documento estudio de factibilidad</w:t>
      </w:r>
    </w:p>
    <w:p w:rsidR="00A2240D" w:rsidRDefault="00A2240D" w:rsidP="00A2240D">
      <w:pPr>
        <w:pStyle w:val="Default"/>
        <w:numPr>
          <w:ilvl w:val="0"/>
          <w:numId w:val="18"/>
        </w:numPr>
        <w:ind w:left="284"/>
        <w:rPr>
          <w:b/>
          <w:lang w:val="es-AR"/>
        </w:rPr>
      </w:pPr>
      <w:r w:rsidRPr="00401FB0">
        <w:rPr>
          <w:b/>
          <w:lang w:val="es-AR"/>
        </w:rPr>
        <w:t>Documento Plan de Proyecto</w:t>
      </w:r>
    </w:p>
    <w:p w:rsidR="00A077B7" w:rsidRPr="000206EA" w:rsidRDefault="00A077B7" w:rsidP="000206EA">
      <w:pPr>
        <w:pStyle w:val="Default"/>
        <w:ind w:left="708"/>
        <w:jc w:val="both"/>
        <w:rPr>
          <w:lang w:val="es-AR"/>
        </w:rPr>
      </w:pPr>
      <w:r w:rsidRPr="000206EA">
        <w:rPr>
          <w:lang w:val="es-AR"/>
        </w:rPr>
        <w:t>Se creó el documento de Plan de Proyecto en el que se expresan a grandes rasgos las tareas a realizar, al menos los comienzos y fines de las distintas iteraciones en las diferentes fases y las fechas de reuniones realizadas y las planeadas al principio de cada fase destinadas a analizar dicha planificación.</w:t>
      </w:r>
    </w:p>
    <w:p w:rsidR="00A2240D" w:rsidRPr="00401FB0" w:rsidRDefault="00A2240D" w:rsidP="00A2240D">
      <w:pPr>
        <w:pStyle w:val="Default"/>
        <w:numPr>
          <w:ilvl w:val="0"/>
          <w:numId w:val="18"/>
        </w:numPr>
        <w:ind w:left="284"/>
        <w:rPr>
          <w:b/>
          <w:lang w:val="es-AR"/>
        </w:rPr>
      </w:pPr>
      <w:r w:rsidRPr="00401FB0">
        <w:rPr>
          <w:b/>
          <w:lang w:val="es-AR"/>
        </w:rPr>
        <w:t>Documento Gestión de riesgos</w:t>
      </w:r>
    </w:p>
    <w:p w:rsidR="00A2240D" w:rsidRPr="00401FB0" w:rsidRDefault="00A2240D" w:rsidP="00A2240D">
      <w:pPr>
        <w:pStyle w:val="Default"/>
        <w:numPr>
          <w:ilvl w:val="0"/>
          <w:numId w:val="18"/>
        </w:numPr>
        <w:ind w:left="284"/>
        <w:rPr>
          <w:b/>
          <w:lang w:val="es-AR"/>
        </w:rPr>
      </w:pPr>
      <w:r w:rsidRPr="00401FB0">
        <w:rPr>
          <w:b/>
          <w:lang w:val="es-AR"/>
        </w:rPr>
        <w:t>Documento Propuesta de desarrollo</w:t>
      </w:r>
    </w:p>
    <w:p w:rsidR="00A2240D" w:rsidRDefault="00A2240D" w:rsidP="00A2240D">
      <w:pPr>
        <w:pStyle w:val="Default"/>
        <w:rPr>
          <w:lang w:val="es-AR"/>
        </w:rPr>
      </w:pPr>
    </w:p>
    <w:p w:rsidR="00A14B0C" w:rsidRPr="00850C2A" w:rsidRDefault="00E511E0" w:rsidP="00906E41">
      <w:pPr>
        <w:pStyle w:val="PSI-Ttulo2"/>
        <w:spacing w:before="0"/>
        <w:rPr>
          <w:rFonts w:asciiTheme="minorHAnsi" w:hAnsiTheme="minorHAnsi" w:cstheme="minorHAnsi"/>
          <w:color w:val="92D050"/>
        </w:rPr>
      </w:pPr>
      <w:bookmarkStart w:id="10" w:name="_Toc493851311"/>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0"/>
    </w:p>
    <w:p w:rsidR="002D3EE5" w:rsidRPr="00233F95" w:rsidRDefault="00233F95" w:rsidP="00233F95">
      <w:pPr>
        <w:pStyle w:val="Default"/>
        <w:ind w:left="708"/>
        <w:jc w:val="both"/>
        <w:rPr>
          <w:lang w:val="es-AR"/>
        </w:rPr>
      </w:pPr>
      <w:r w:rsidRPr="00233F95">
        <w:rPr>
          <w:lang w:val="es-AR"/>
        </w:rPr>
        <w:t>Se alcanzó la totalidad de los objetivos planteados</w:t>
      </w:r>
    </w:p>
    <w:p w:rsidR="00906E41" w:rsidRDefault="00906E41" w:rsidP="00906E41">
      <w:pPr>
        <w:pStyle w:val="PSI-Ttulo1"/>
      </w:pPr>
      <w:bookmarkStart w:id="11" w:name="_Toc493851312"/>
      <w:bookmarkStart w:id="12" w:name="_GoBack"/>
      <w:bookmarkEnd w:id="12"/>
    </w:p>
    <w:p w:rsidR="00DD1DA2" w:rsidRPr="00850C2A" w:rsidRDefault="00DD1DA2" w:rsidP="00906E41">
      <w:pPr>
        <w:pStyle w:val="PSI-Ttulo1"/>
      </w:pPr>
      <w:r w:rsidRPr="00850C2A">
        <w:t>Conclusión</w:t>
      </w:r>
      <w:bookmarkEnd w:id="11"/>
    </w:p>
    <w:p w:rsidR="002E3EA3" w:rsidRDefault="002E3EA3" w:rsidP="00AB6BE1">
      <w:pPr>
        <w:pStyle w:val="Default"/>
        <w:jc w:val="both"/>
        <w:rPr>
          <w:lang w:val="es-AR"/>
        </w:rPr>
      </w:pPr>
      <w:r w:rsidRPr="002E3EA3">
        <w:rPr>
          <w:lang w:val="es-AR"/>
        </w:rPr>
        <w:t xml:space="preserve">Culminada esta </w:t>
      </w:r>
      <w:r w:rsidR="00AB6BE1" w:rsidRPr="002E3EA3">
        <w:rPr>
          <w:lang w:val="es-AR"/>
        </w:rPr>
        <w:t>iteración</w:t>
      </w:r>
      <w:r w:rsidRPr="002E3EA3">
        <w:rPr>
          <w:lang w:val="es-AR"/>
        </w:rPr>
        <w:t xml:space="preserve"> </w:t>
      </w:r>
      <w:r w:rsidR="005C085D">
        <w:rPr>
          <w:lang w:val="es-AR"/>
        </w:rPr>
        <w:t>se consiguió alcanzar la documentación pendiente de la iteración anterior y refinar parte de la existente en dicha iteración</w:t>
      </w:r>
      <w:r w:rsidRPr="002E3EA3">
        <w:rPr>
          <w:lang w:val="es-AR"/>
        </w:rPr>
        <w:t xml:space="preserve">, la falta de experiencia en cuanto a la </w:t>
      </w:r>
      <w:r w:rsidR="00AB6BE1" w:rsidRPr="002E3EA3">
        <w:rPr>
          <w:lang w:val="es-AR"/>
        </w:rPr>
        <w:t>documentación</w:t>
      </w:r>
      <w:r w:rsidRPr="002E3EA3">
        <w:rPr>
          <w:lang w:val="es-AR"/>
        </w:rPr>
        <w:t xml:space="preserve"> necesaria a </w:t>
      </w:r>
      <w:r w:rsidR="00AB6BE1" w:rsidRPr="002E3EA3">
        <w:rPr>
          <w:lang w:val="es-AR"/>
        </w:rPr>
        <w:t>presentar</w:t>
      </w:r>
      <w:r w:rsidRPr="002E3EA3">
        <w:rPr>
          <w:lang w:val="es-AR"/>
        </w:rPr>
        <w:t xml:space="preserve"> y la manera en como </w:t>
      </w:r>
      <w:r w:rsidR="00AB6BE1" w:rsidRPr="002E3EA3">
        <w:rPr>
          <w:lang w:val="es-AR"/>
        </w:rPr>
        <w:lastRenderedPageBreak/>
        <w:t>completar</w:t>
      </w:r>
      <w:r w:rsidRPr="002E3EA3">
        <w:rPr>
          <w:lang w:val="es-AR"/>
        </w:rPr>
        <w:t xml:space="preserve"> las </w:t>
      </w:r>
      <w:r w:rsidR="00AB6BE1" w:rsidRPr="002E3EA3">
        <w:rPr>
          <w:lang w:val="es-AR"/>
        </w:rPr>
        <w:t>plantillas</w:t>
      </w:r>
      <w:r w:rsidRPr="002E3EA3">
        <w:rPr>
          <w:lang w:val="es-AR"/>
        </w:rPr>
        <w:t xml:space="preserve"> de </w:t>
      </w:r>
      <w:r w:rsidR="00AB6BE1" w:rsidRPr="002E3EA3">
        <w:rPr>
          <w:lang w:val="es-AR"/>
        </w:rPr>
        <w:t>documento</w:t>
      </w:r>
      <w:r w:rsidRPr="002E3EA3">
        <w:rPr>
          <w:lang w:val="es-AR"/>
        </w:rPr>
        <w:t xml:space="preserve"> brindadas</w:t>
      </w:r>
      <w:r>
        <w:rPr>
          <w:lang w:val="es-AR"/>
        </w:rPr>
        <w:t xml:space="preserve"> </w:t>
      </w:r>
      <w:r w:rsidR="005C085D">
        <w:rPr>
          <w:lang w:val="es-AR"/>
        </w:rPr>
        <w:t xml:space="preserve">sigue siendo un factor </w:t>
      </w:r>
      <w:r>
        <w:rPr>
          <w:lang w:val="es-AR"/>
        </w:rPr>
        <w:t>problemático</w:t>
      </w:r>
      <w:r w:rsidR="005C085D">
        <w:rPr>
          <w:lang w:val="es-AR"/>
        </w:rPr>
        <w:t xml:space="preserve"> y desequilibrante</w:t>
      </w:r>
      <w:r>
        <w:rPr>
          <w:lang w:val="es-AR"/>
        </w:rPr>
        <w:t xml:space="preserve"> a la hora de alcanzar las metas planeadas.</w:t>
      </w:r>
    </w:p>
    <w:p w:rsidR="00B00F4F" w:rsidRPr="00850C2A" w:rsidRDefault="002E3EA3" w:rsidP="005C085D">
      <w:pPr>
        <w:pStyle w:val="Default"/>
        <w:jc w:val="both"/>
        <w:rPr>
          <w:rFonts w:asciiTheme="minorHAnsi" w:hAnsiTheme="minorHAnsi" w:cstheme="minorHAnsi"/>
          <w:color w:val="auto"/>
        </w:rPr>
      </w:pPr>
      <w:r>
        <w:rPr>
          <w:lang w:val="es-AR"/>
        </w:rPr>
        <w:t xml:space="preserve">De acuerdo al estado de completitud de esta iteración creemos </w:t>
      </w:r>
      <w:r w:rsidR="005C085D">
        <w:rPr>
          <w:lang w:val="es-AR"/>
        </w:rPr>
        <w:t>que nos encontramos en condiciones de avanzar a la primera iteración de la fase elaboración.</w:t>
      </w:r>
      <w:bookmarkStart w:id="13" w:name="_Toc238197620"/>
    </w:p>
    <w:p w:rsidR="00F70F4F" w:rsidRPr="00850C2A" w:rsidRDefault="00F70F4F" w:rsidP="00F70F4F">
      <w:pPr>
        <w:pStyle w:val="PSI-Ttulo2"/>
        <w:rPr>
          <w:rFonts w:asciiTheme="minorHAnsi" w:hAnsiTheme="minorHAnsi" w:cstheme="minorHAnsi"/>
          <w:color w:val="92D050"/>
        </w:rPr>
      </w:pPr>
      <w:bookmarkStart w:id="14" w:name="_Toc493851313"/>
      <w:r w:rsidRPr="00850C2A">
        <w:rPr>
          <w:rFonts w:asciiTheme="minorHAnsi" w:hAnsiTheme="minorHAnsi" w:cstheme="minorHAnsi"/>
          <w:color w:val="92D050"/>
        </w:rPr>
        <w:t>Estado del repositorio</w:t>
      </w:r>
      <w:bookmarkEnd w:id="13"/>
      <w:bookmarkEnd w:id="14"/>
    </w:p>
    <w:p w:rsidR="002D3EE5" w:rsidRDefault="00FA0609" w:rsidP="00F70F4F">
      <w:pPr>
        <w:pStyle w:val="PSI-Comentario"/>
        <w:rPr>
          <w:rFonts w:cstheme="minorHAnsi"/>
          <w:color w:val="auto"/>
        </w:rPr>
      </w:pPr>
      <w:r>
        <w:rPr>
          <w:rFonts w:cstheme="minorHAnsi"/>
          <w:color w:val="auto"/>
        </w:rPr>
        <w:t xml:space="preserve">Revisión del repositorio: </w:t>
      </w:r>
    </w:p>
    <w:p w:rsidR="002D3EE5" w:rsidRDefault="002D3EE5" w:rsidP="002D3EE5">
      <w:pPr>
        <w:pStyle w:val="PSI-Comentario"/>
        <w:numPr>
          <w:ilvl w:val="0"/>
          <w:numId w:val="20"/>
        </w:numPr>
        <w:ind w:left="851"/>
        <w:rPr>
          <w:rFonts w:cstheme="minorHAnsi"/>
          <w:color w:val="auto"/>
        </w:rPr>
      </w:pPr>
      <w:r>
        <w:rPr>
          <w:rFonts w:cstheme="minorHAnsi"/>
          <w:color w:val="auto"/>
        </w:rPr>
        <w:t xml:space="preserve">Estado Inicial </w:t>
      </w:r>
      <w:r w:rsidR="00353779">
        <w:rPr>
          <w:rFonts w:cstheme="minorHAnsi"/>
          <w:b/>
          <w:color w:val="auto"/>
        </w:rPr>
        <w:t>43</w:t>
      </w:r>
    </w:p>
    <w:p w:rsidR="00F70F4F" w:rsidRPr="00FA183F" w:rsidRDefault="002D3EE5" w:rsidP="00D82A50">
      <w:pPr>
        <w:pStyle w:val="PSI-Comentario"/>
        <w:numPr>
          <w:ilvl w:val="0"/>
          <w:numId w:val="20"/>
        </w:numPr>
        <w:ind w:left="851"/>
        <w:rPr>
          <w:rFonts w:cstheme="minorHAnsi"/>
          <w:color w:val="auto"/>
        </w:rPr>
      </w:pPr>
      <w:r w:rsidRPr="00FA183F">
        <w:rPr>
          <w:rFonts w:cstheme="minorHAnsi"/>
          <w:color w:val="auto"/>
        </w:rPr>
        <w:t xml:space="preserve">Estado Final </w:t>
      </w:r>
      <w:r w:rsidR="00FA183F" w:rsidRPr="00FA183F">
        <w:rPr>
          <w:rFonts w:cstheme="minorHAnsi"/>
          <w:b/>
          <w:color w:val="auto"/>
        </w:rPr>
        <w:t>91</w:t>
      </w:r>
    </w:p>
    <w:sectPr w:rsidR="00F70F4F" w:rsidRPr="00FA183F"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E3B" w:rsidRDefault="00874E3B" w:rsidP="00C94FBE">
      <w:pPr>
        <w:spacing w:before="0" w:line="240" w:lineRule="auto"/>
      </w:pPr>
      <w:r>
        <w:separator/>
      </w:r>
    </w:p>
    <w:p w:rsidR="00874E3B" w:rsidRDefault="00874E3B"/>
  </w:endnote>
  <w:endnote w:type="continuationSeparator" w:id="0">
    <w:p w:rsidR="00874E3B" w:rsidRDefault="00874E3B" w:rsidP="00C94FBE">
      <w:pPr>
        <w:spacing w:before="0" w:line="240" w:lineRule="auto"/>
      </w:pPr>
      <w:r>
        <w:continuationSeparator/>
      </w:r>
    </w:p>
    <w:p w:rsidR="00874E3B" w:rsidRDefault="00874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E3B" w:rsidRDefault="00874E3B" w:rsidP="00C94FBE">
      <w:pPr>
        <w:spacing w:before="0" w:line="240" w:lineRule="auto"/>
      </w:pPr>
      <w:r>
        <w:separator/>
      </w:r>
    </w:p>
    <w:p w:rsidR="00874E3B" w:rsidRDefault="00874E3B"/>
  </w:footnote>
  <w:footnote w:type="continuationSeparator" w:id="0">
    <w:p w:rsidR="00874E3B" w:rsidRDefault="00874E3B" w:rsidP="00C94FBE">
      <w:pPr>
        <w:spacing w:before="0" w:line="240" w:lineRule="auto"/>
      </w:pPr>
      <w:r>
        <w:continuationSeparator/>
      </w:r>
    </w:p>
    <w:p w:rsidR="00874E3B" w:rsidRDefault="00874E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6"/>
  </w:num>
  <w:num w:numId="10">
    <w:abstractNumId w:val="17"/>
  </w:num>
  <w:num w:numId="11">
    <w:abstractNumId w:val="4"/>
  </w:num>
  <w:num w:numId="12">
    <w:abstractNumId w:val="10"/>
  </w:num>
  <w:num w:numId="13">
    <w:abstractNumId w:val="9"/>
  </w:num>
  <w:num w:numId="14">
    <w:abstractNumId w:val="18"/>
  </w:num>
  <w:num w:numId="15">
    <w:abstractNumId w:val="12"/>
  </w:num>
  <w:num w:numId="16">
    <w:abstractNumId w:val="15"/>
  </w:num>
  <w:num w:numId="17">
    <w:abstractNumId w:val="11"/>
  </w:num>
  <w:num w:numId="18">
    <w:abstractNumId w:val="14"/>
  </w:num>
  <w:num w:numId="19">
    <w:abstractNumId w:val="13"/>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06EA"/>
    <w:rsid w:val="00045F1A"/>
    <w:rsid w:val="00087F53"/>
    <w:rsid w:val="00092BC0"/>
    <w:rsid w:val="000946D8"/>
    <w:rsid w:val="000A0FE7"/>
    <w:rsid w:val="000B2701"/>
    <w:rsid w:val="000B7028"/>
    <w:rsid w:val="000C4C42"/>
    <w:rsid w:val="000C4E31"/>
    <w:rsid w:val="000D4C6E"/>
    <w:rsid w:val="000D4FF8"/>
    <w:rsid w:val="000D7D23"/>
    <w:rsid w:val="000F1888"/>
    <w:rsid w:val="000F4F97"/>
    <w:rsid w:val="000F79DF"/>
    <w:rsid w:val="0010416D"/>
    <w:rsid w:val="001163FF"/>
    <w:rsid w:val="0012205F"/>
    <w:rsid w:val="0013478B"/>
    <w:rsid w:val="001410A7"/>
    <w:rsid w:val="00144AE4"/>
    <w:rsid w:val="00150702"/>
    <w:rsid w:val="00151CB8"/>
    <w:rsid w:val="00183953"/>
    <w:rsid w:val="00185A46"/>
    <w:rsid w:val="00191198"/>
    <w:rsid w:val="001950C8"/>
    <w:rsid w:val="001A2EE6"/>
    <w:rsid w:val="001A69E2"/>
    <w:rsid w:val="001C6104"/>
    <w:rsid w:val="001C799E"/>
    <w:rsid w:val="001F5F92"/>
    <w:rsid w:val="0020621B"/>
    <w:rsid w:val="002129C9"/>
    <w:rsid w:val="00217A70"/>
    <w:rsid w:val="00224B75"/>
    <w:rsid w:val="00233F95"/>
    <w:rsid w:val="00266C42"/>
    <w:rsid w:val="002731FC"/>
    <w:rsid w:val="00295CA9"/>
    <w:rsid w:val="002A41AA"/>
    <w:rsid w:val="002B506A"/>
    <w:rsid w:val="002B5AF9"/>
    <w:rsid w:val="002C0709"/>
    <w:rsid w:val="002C3AD6"/>
    <w:rsid w:val="002D0CCB"/>
    <w:rsid w:val="002D104A"/>
    <w:rsid w:val="002D3EE5"/>
    <w:rsid w:val="002E07A1"/>
    <w:rsid w:val="002E0AB6"/>
    <w:rsid w:val="002E3EA3"/>
    <w:rsid w:val="002E471A"/>
    <w:rsid w:val="002E767E"/>
    <w:rsid w:val="002E7874"/>
    <w:rsid w:val="002F1461"/>
    <w:rsid w:val="00305C47"/>
    <w:rsid w:val="00312E32"/>
    <w:rsid w:val="003130E3"/>
    <w:rsid w:val="003149A1"/>
    <w:rsid w:val="003163C6"/>
    <w:rsid w:val="00344258"/>
    <w:rsid w:val="00346864"/>
    <w:rsid w:val="00350E39"/>
    <w:rsid w:val="00353779"/>
    <w:rsid w:val="003560F2"/>
    <w:rsid w:val="00363FD1"/>
    <w:rsid w:val="003746F9"/>
    <w:rsid w:val="00397566"/>
    <w:rsid w:val="003B7F1F"/>
    <w:rsid w:val="003C54B1"/>
    <w:rsid w:val="003D7618"/>
    <w:rsid w:val="003E12FE"/>
    <w:rsid w:val="0040066E"/>
    <w:rsid w:val="00401FB0"/>
    <w:rsid w:val="00416240"/>
    <w:rsid w:val="00441FC2"/>
    <w:rsid w:val="00442E19"/>
    <w:rsid w:val="004525FF"/>
    <w:rsid w:val="004602C5"/>
    <w:rsid w:val="004765D6"/>
    <w:rsid w:val="004807AF"/>
    <w:rsid w:val="0049000B"/>
    <w:rsid w:val="00496701"/>
    <w:rsid w:val="004A54C8"/>
    <w:rsid w:val="004C5D7E"/>
    <w:rsid w:val="004D45CD"/>
    <w:rsid w:val="004D5185"/>
    <w:rsid w:val="004E3B8C"/>
    <w:rsid w:val="004E4935"/>
    <w:rsid w:val="004F4D25"/>
    <w:rsid w:val="005017FA"/>
    <w:rsid w:val="005046A5"/>
    <w:rsid w:val="00504A67"/>
    <w:rsid w:val="005065CC"/>
    <w:rsid w:val="00511D9A"/>
    <w:rsid w:val="00515617"/>
    <w:rsid w:val="005247CE"/>
    <w:rsid w:val="00564033"/>
    <w:rsid w:val="00567596"/>
    <w:rsid w:val="00570F4F"/>
    <w:rsid w:val="005857BB"/>
    <w:rsid w:val="00587820"/>
    <w:rsid w:val="0059596F"/>
    <w:rsid w:val="00597A23"/>
    <w:rsid w:val="005A0664"/>
    <w:rsid w:val="005A2C19"/>
    <w:rsid w:val="005A52A2"/>
    <w:rsid w:val="005B5AEE"/>
    <w:rsid w:val="005B6373"/>
    <w:rsid w:val="005C085D"/>
    <w:rsid w:val="005C1B07"/>
    <w:rsid w:val="005E56DD"/>
    <w:rsid w:val="005E76A4"/>
    <w:rsid w:val="005F133C"/>
    <w:rsid w:val="005F5429"/>
    <w:rsid w:val="005F5D95"/>
    <w:rsid w:val="005F60BA"/>
    <w:rsid w:val="006124BF"/>
    <w:rsid w:val="00614D23"/>
    <w:rsid w:val="00616A6E"/>
    <w:rsid w:val="006177BF"/>
    <w:rsid w:val="00636EB7"/>
    <w:rsid w:val="00646A6D"/>
    <w:rsid w:val="00653C38"/>
    <w:rsid w:val="00680710"/>
    <w:rsid w:val="0068769E"/>
    <w:rsid w:val="006919D5"/>
    <w:rsid w:val="0069686D"/>
    <w:rsid w:val="006A2495"/>
    <w:rsid w:val="006A6942"/>
    <w:rsid w:val="006B3371"/>
    <w:rsid w:val="006B3555"/>
    <w:rsid w:val="006F5124"/>
    <w:rsid w:val="0070494E"/>
    <w:rsid w:val="00705C02"/>
    <w:rsid w:val="00710BA6"/>
    <w:rsid w:val="00711DF8"/>
    <w:rsid w:val="00723926"/>
    <w:rsid w:val="0073726B"/>
    <w:rsid w:val="00740712"/>
    <w:rsid w:val="007447BE"/>
    <w:rsid w:val="007608DB"/>
    <w:rsid w:val="0079204E"/>
    <w:rsid w:val="007A33C6"/>
    <w:rsid w:val="007A6CB4"/>
    <w:rsid w:val="007B151B"/>
    <w:rsid w:val="007B2E53"/>
    <w:rsid w:val="007C24E5"/>
    <w:rsid w:val="007C344D"/>
    <w:rsid w:val="007C39D5"/>
    <w:rsid w:val="007C742C"/>
    <w:rsid w:val="007D0CEE"/>
    <w:rsid w:val="007D7477"/>
    <w:rsid w:val="007D757D"/>
    <w:rsid w:val="007E66A5"/>
    <w:rsid w:val="007F38C0"/>
    <w:rsid w:val="00801130"/>
    <w:rsid w:val="00816B5F"/>
    <w:rsid w:val="00817955"/>
    <w:rsid w:val="00822C20"/>
    <w:rsid w:val="00845048"/>
    <w:rsid w:val="00850733"/>
    <w:rsid w:val="00850C2A"/>
    <w:rsid w:val="008539BD"/>
    <w:rsid w:val="00860ADB"/>
    <w:rsid w:val="00861B8F"/>
    <w:rsid w:val="008652EE"/>
    <w:rsid w:val="00866124"/>
    <w:rsid w:val="00866435"/>
    <w:rsid w:val="00867DE9"/>
    <w:rsid w:val="00870574"/>
    <w:rsid w:val="00874E3B"/>
    <w:rsid w:val="00885BB2"/>
    <w:rsid w:val="008860FE"/>
    <w:rsid w:val="00893B68"/>
    <w:rsid w:val="008970F4"/>
    <w:rsid w:val="008B1983"/>
    <w:rsid w:val="008B3B0F"/>
    <w:rsid w:val="008C36AB"/>
    <w:rsid w:val="008C7722"/>
    <w:rsid w:val="008D6F34"/>
    <w:rsid w:val="008D7EAE"/>
    <w:rsid w:val="008E48FB"/>
    <w:rsid w:val="00904CB6"/>
    <w:rsid w:val="00906E41"/>
    <w:rsid w:val="0092483A"/>
    <w:rsid w:val="00942049"/>
    <w:rsid w:val="00944A73"/>
    <w:rsid w:val="0096683E"/>
    <w:rsid w:val="009712B0"/>
    <w:rsid w:val="00980783"/>
    <w:rsid w:val="009A3173"/>
    <w:rsid w:val="009A3DB5"/>
    <w:rsid w:val="009E25EF"/>
    <w:rsid w:val="009E4DA8"/>
    <w:rsid w:val="009F3DEC"/>
    <w:rsid w:val="009F4449"/>
    <w:rsid w:val="00A0436A"/>
    <w:rsid w:val="00A077B7"/>
    <w:rsid w:val="00A12B5B"/>
    <w:rsid w:val="00A13DBA"/>
    <w:rsid w:val="00A14B0C"/>
    <w:rsid w:val="00A21EA4"/>
    <w:rsid w:val="00A2240D"/>
    <w:rsid w:val="00A2496D"/>
    <w:rsid w:val="00A2757B"/>
    <w:rsid w:val="00A40C51"/>
    <w:rsid w:val="00A45630"/>
    <w:rsid w:val="00A50ABB"/>
    <w:rsid w:val="00A549FA"/>
    <w:rsid w:val="00A6434B"/>
    <w:rsid w:val="00A670E3"/>
    <w:rsid w:val="00A77EC6"/>
    <w:rsid w:val="00AA2D66"/>
    <w:rsid w:val="00AB6BE1"/>
    <w:rsid w:val="00AC7AA9"/>
    <w:rsid w:val="00AE0C53"/>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63187"/>
    <w:rsid w:val="00B77F48"/>
    <w:rsid w:val="00BA4F2D"/>
    <w:rsid w:val="00BA699A"/>
    <w:rsid w:val="00BB23C2"/>
    <w:rsid w:val="00BB4A41"/>
    <w:rsid w:val="00BB6AAE"/>
    <w:rsid w:val="00BB7855"/>
    <w:rsid w:val="00BC5404"/>
    <w:rsid w:val="00C05700"/>
    <w:rsid w:val="00C23F8C"/>
    <w:rsid w:val="00C24CDC"/>
    <w:rsid w:val="00C26C78"/>
    <w:rsid w:val="00C2721E"/>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B23"/>
    <w:rsid w:val="00D06E99"/>
    <w:rsid w:val="00D11604"/>
    <w:rsid w:val="00D15FB2"/>
    <w:rsid w:val="00D255E1"/>
    <w:rsid w:val="00D649B2"/>
    <w:rsid w:val="00D70C0C"/>
    <w:rsid w:val="00D80E83"/>
    <w:rsid w:val="00D82A50"/>
    <w:rsid w:val="00DA284A"/>
    <w:rsid w:val="00DC6746"/>
    <w:rsid w:val="00DD0159"/>
    <w:rsid w:val="00DD1DA2"/>
    <w:rsid w:val="00DD5A70"/>
    <w:rsid w:val="00E01FEC"/>
    <w:rsid w:val="00E037C9"/>
    <w:rsid w:val="00E33B19"/>
    <w:rsid w:val="00E34178"/>
    <w:rsid w:val="00E36A01"/>
    <w:rsid w:val="00E41820"/>
    <w:rsid w:val="00E41C99"/>
    <w:rsid w:val="00E41E7A"/>
    <w:rsid w:val="00E438FE"/>
    <w:rsid w:val="00E511E0"/>
    <w:rsid w:val="00E529B6"/>
    <w:rsid w:val="00E5392A"/>
    <w:rsid w:val="00E67DB5"/>
    <w:rsid w:val="00E7708C"/>
    <w:rsid w:val="00E8096E"/>
    <w:rsid w:val="00E84E25"/>
    <w:rsid w:val="00E93312"/>
    <w:rsid w:val="00EA7D8C"/>
    <w:rsid w:val="00EE0084"/>
    <w:rsid w:val="00EF5500"/>
    <w:rsid w:val="00EF7C69"/>
    <w:rsid w:val="00F0316E"/>
    <w:rsid w:val="00F045A2"/>
    <w:rsid w:val="00F163F8"/>
    <w:rsid w:val="00F36808"/>
    <w:rsid w:val="00F438B1"/>
    <w:rsid w:val="00F47A38"/>
    <w:rsid w:val="00F50B7A"/>
    <w:rsid w:val="00F53D96"/>
    <w:rsid w:val="00F54DA6"/>
    <w:rsid w:val="00F6748E"/>
    <w:rsid w:val="00F70F4F"/>
    <w:rsid w:val="00F771E5"/>
    <w:rsid w:val="00F813E9"/>
    <w:rsid w:val="00F815F5"/>
    <w:rsid w:val="00F926BE"/>
    <w:rsid w:val="00FA0609"/>
    <w:rsid w:val="00FA183F"/>
    <w:rsid w:val="00FA694D"/>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5909037"/>
  <w15:docId w15:val="{2E5E352D-BA95-4AB6-BB08-C9857E52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06E41"/>
    <w:pPr>
      <w:keepLines w:val="0"/>
      <w:widowControl w:val="0"/>
      <w:tabs>
        <w:tab w:val="left" w:pos="0"/>
      </w:tabs>
      <w:suppressAutoHyphens/>
      <w:spacing w:before="0" w:line="240" w:lineRule="atLeast"/>
      <w:ind w:left="0" w:firstLine="0"/>
    </w:pPr>
    <w:rPr>
      <w:rFonts w:asciiTheme="minorHAnsi" w:hAnsiTheme="minorHAnsi" w:cstheme="minorHAnsi"/>
      <w:color w:val="00B050"/>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88DE5B-6C4A-46D0-AED3-F98344A66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Iteración.dotx</Template>
  <TotalTime>368</TotalTime>
  <Pages>8</Pages>
  <Words>1276</Words>
  <Characters>7019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54</cp:revision>
  <dcterms:created xsi:type="dcterms:W3CDTF">2017-09-10T17:02:00Z</dcterms:created>
  <dcterms:modified xsi:type="dcterms:W3CDTF">2019-04-16T23:35:00Z</dcterms:modified>
  <cp:category>Fase de Inicio, Iteración 2</cp:category>
</cp:coreProperties>
</file>