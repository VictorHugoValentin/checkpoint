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de Inicio,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CE016A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0B53B7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B53B7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Pr="0013478B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Entrevistas con el cliente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necesarias para lograr definir la visión y las necesidades generales que tiene el cliente sobre el sistema.</w:t>
      </w:r>
    </w:p>
    <w:p w:rsid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Reuniones de grupo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reuniones necesarias para definir lineamientos de trabajo y determinar si el entendimiento sobre el proyecto entre los diferentes desarrolladores es único, de no ser así, analizar los documentos de entrevista en conjunto para definir un criterio uniforme</w:t>
      </w:r>
      <w:r>
        <w:rPr>
          <w:color w:val="auto"/>
          <w:sz w:val="22"/>
          <w:szCs w:val="22"/>
          <w:lang w:val="es-AR"/>
        </w:rPr>
        <w:t>.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Captura de Requerimientos </w:t>
      </w:r>
    </w:p>
    <w:p w:rsidR="00D11604" w:rsidRPr="007A6CB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Creación de Glosario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25762793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  <w:tc>
          <w:tcPr>
            <w:tcW w:w="1274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de primera reunión de trabajo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Primera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primera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  <w:r>
              <w:rPr>
                <w:lang w:val="es-AR"/>
              </w:rPr>
              <w:t>numero dos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segunda reunión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lastRenderedPageBreak/>
              <w:t>Segunda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segunda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modelo de negocio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Creación de repositorio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01-09-17</w:t>
            </w:r>
          </w:p>
        </w:tc>
        <w:tc>
          <w:tcPr>
            <w:tcW w:w="1274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estudio de factibilidad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11-09-17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captura de requerimientos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6B3555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Modelo de caso  de usos preliminar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Creación de glosario</w:t>
            </w:r>
          </w:p>
        </w:tc>
        <w:tc>
          <w:tcPr>
            <w:tcW w:w="1276" w:type="dxa"/>
          </w:tcPr>
          <w:p w:rsidR="000D7D23" w:rsidRDefault="000D7D23" w:rsidP="000D7D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Prototipo exploratorio de interfaz de usuario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0D7D23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9A3DB5">
              <w:rPr>
                <w:rFonts w:cstheme="minorHAnsi"/>
                <w:color w:val="auto"/>
              </w:rPr>
              <w:t>5</w:t>
            </w:r>
            <w:r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9712B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Plan de desarrollo</w:t>
            </w:r>
          </w:p>
        </w:tc>
        <w:tc>
          <w:tcPr>
            <w:tcW w:w="1276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F53D96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22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>
              <w:rPr>
                <w:rFonts w:cstheme="minorHAnsi"/>
                <w:b/>
                <w:color w:val="auto"/>
              </w:rPr>
              <w:t>8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1A69E2" w:rsidRDefault="009A3DB5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15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257627935"/>
      <w:r w:rsidRPr="00850C2A">
        <w:rPr>
          <w:rFonts w:eastAsia="DejaVu Sans"/>
        </w:rPr>
        <w:t>Casos de Uso y Escenarios</w:t>
      </w:r>
      <w:bookmarkEnd w:id="7"/>
      <w:bookmarkEnd w:id="8"/>
    </w:p>
    <w:p w:rsidR="002A196D" w:rsidRDefault="002A196D" w:rsidP="002A196D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bookmarkStart w:id="9" w:name="_Toc257627936"/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>Escenario ABM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Habilitar en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2A196D" w:rsidRPr="002A196D" w:rsidRDefault="002A196D" w:rsidP="002A196D">
      <w:pPr>
        <w:rPr>
          <w:u w:val="single"/>
          <w:lang w:eastAsia="es-AR"/>
        </w:rPr>
      </w:pPr>
      <w:r>
        <w:rPr>
          <w:lang w:eastAsia="es-AR"/>
        </w:rPr>
        <w:t>Escenario Generar Estadísticas</w:t>
      </w:r>
      <w:bookmarkStart w:id="10" w:name="_GoBack"/>
      <w:bookmarkEnd w:id="10"/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2A196D" w:rsidRPr="006F5124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257627937"/>
      <w:r w:rsidRPr="00850C2A">
        <w:t>Evaluación</w:t>
      </w:r>
      <w:r w:rsidR="00E511E0" w:rsidRPr="00850C2A">
        <w:t xml:space="preserve"> </w:t>
      </w:r>
      <w:bookmarkEnd w:id="11"/>
      <w:r w:rsidR="007C24E5">
        <w:t>15-09-17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25762794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Pr="002D3EE5">
        <w:rPr>
          <w:rFonts w:cstheme="minorHAnsi"/>
          <w:b/>
          <w:color w:val="auto"/>
        </w:rPr>
        <w:t>0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FA0609" w:rsidRPr="00FA0609">
        <w:rPr>
          <w:rFonts w:cstheme="minorHAnsi"/>
          <w:b/>
          <w:color w:val="auto"/>
        </w:rPr>
        <w:t>43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3B7" w:rsidRDefault="000B53B7" w:rsidP="00C94FBE">
      <w:pPr>
        <w:spacing w:before="0" w:line="240" w:lineRule="auto"/>
      </w:pPr>
      <w:r>
        <w:separator/>
      </w:r>
    </w:p>
    <w:p w:rsidR="000B53B7" w:rsidRDefault="000B53B7"/>
  </w:endnote>
  <w:endnote w:type="continuationSeparator" w:id="0">
    <w:p w:rsidR="000B53B7" w:rsidRDefault="000B53B7" w:rsidP="00C94FBE">
      <w:pPr>
        <w:spacing w:before="0" w:line="240" w:lineRule="auto"/>
      </w:pPr>
      <w:r>
        <w:continuationSeparator/>
      </w:r>
    </w:p>
    <w:p w:rsidR="000B53B7" w:rsidRDefault="000B53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3B7" w:rsidRDefault="000B53B7" w:rsidP="00C94FBE">
      <w:pPr>
        <w:spacing w:before="0" w:line="240" w:lineRule="auto"/>
      </w:pPr>
      <w:r>
        <w:separator/>
      </w:r>
    </w:p>
    <w:p w:rsidR="000B53B7" w:rsidRDefault="000B53B7"/>
  </w:footnote>
  <w:footnote w:type="continuationSeparator" w:id="0">
    <w:p w:rsidR="000B53B7" w:rsidRDefault="000B53B7" w:rsidP="00C94FBE">
      <w:pPr>
        <w:spacing w:before="0" w:line="240" w:lineRule="auto"/>
      </w:pPr>
      <w:r>
        <w:continuationSeparator/>
      </w:r>
    </w:p>
    <w:p w:rsidR="000B53B7" w:rsidRDefault="000B53B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2701"/>
    <w:rsid w:val="000B53B7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196D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44258"/>
    <w:rsid w:val="00346864"/>
    <w:rsid w:val="00350E39"/>
    <w:rsid w:val="003560F2"/>
    <w:rsid w:val="00363FD1"/>
    <w:rsid w:val="003746F9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6683E"/>
    <w:rsid w:val="009712B0"/>
    <w:rsid w:val="009A3173"/>
    <w:rsid w:val="009A3DB5"/>
    <w:rsid w:val="009B4507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40C51"/>
    <w:rsid w:val="00A45630"/>
    <w:rsid w:val="00A50ABB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9DE9513B-0FF7-40CE-A7C6-B4367D36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7AB5F3-4B69-4792-A91A-9F473733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290</TotalTime>
  <Pages>9</Pages>
  <Words>1382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28</cp:revision>
  <dcterms:created xsi:type="dcterms:W3CDTF">2017-09-10T17:02:00Z</dcterms:created>
  <dcterms:modified xsi:type="dcterms:W3CDTF">2017-10-24T22:41:00Z</dcterms:modified>
  <cp:category>Fase de Inicio, Iteración 1</cp:category>
</cp:coreProperties>
</file>