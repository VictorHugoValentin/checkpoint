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5A2C19" w:rsidRDefault="00EF550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95104" behindDoc="0" locked="0" layoutInCell="1" allowOverlap="1" wp14:anchorId="1139AF5B" wp14:editId="6D08DEE4">
                    <wp:simplePos x="0" y="0"/>
                    <wp:positionH relativeFrom="column">
                      <wp:posOffset>-1261110</wp:posOffset>
                    </wp:positionH>
                    <wp:positionV relativeFrom="paragraph">
                      <wp:posOffset>-1427480</wp:posOffset>
                    </wp:positionV>
                    <wp:extent cx="8089900"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9900" cy="11209020"/>
                              <a:chOff x="0" y="0"/>
                              <a:chExt cx="8089900" cy="11209020"/>
                            </a:xfrm>
                          </wpg:grpSpPr>
                          <wpg:grpSp>
                            <wpg:cNvPr id="3" name="Grupo 3"/>
                            <wpg:cNvGrpSpPr/>
                            <wpg:grpSpPr>
                              <a:xfrm>
                                <a:off x="0" y="0"/>
                                <a:ext cx="8089900" cy="11209020"/>
                                <a:chOff x="0" y="0"/>
                                <a:chExt cx="8089900" cy="11209020"/>
                              </a:xfrm>
                            </wpg:grpSpPr>
                            <wps:wsp>
                              <wps:cNvPr id="43" name="Rectangle 6"/>
                              <wps:cNvSpPr>
                                <a:spLocks noChangeArrowheads="1"/>
                              </wps:cNvSpPr>
                              <wps:spPr bwMode="auto">
                                <a:xfrm>
                                  <a:off x="0" y="9906000"/>
                                  <a:ext cx="7917815" cy="10369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4" name="Rectangle 7"/>
                              <wps:cNvSpPr>
                                <a:spLocks noChangeArrowheads="1"/>
                              </wps:cNvSpPr>
                              <wps:spPr bwMode="auto">
                                <a:xfrm>
                                  <a:off x="0" y="266700"/>
                                  <a:ext cx="7917815" cy="16859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2"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45" name="Rectangle 33"/>
                              <wps:cNvSpPr>
                                <a:spLocks noChangeArrowheads="1"/>
                              </wps:cNvSpPr>
                              <wps:spPr bwMode="auto">
                                <a:xfrm>
                                  <a:off x="4914900" y="17145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noProof/>
                                        <w:lang w:val="es-AR"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41" name="Rectangle 31"/>
                            <wps:cNvSpPr>
                              <a:spLocks noChangeArrowheads="1"/>
                            </wps:cNvSpPr>
                            <wps:spPr bwMode="auto">
                              <a:xfrm>
                                <a:off x="2581275" y="630555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xmlns:w16se="http://schemas.microsoft.com/office/word/2015/wordml/symex" xmlns:cx="http://schemas.microsoft.com/office/drawing/2014/chartex">
                <w:pict>
                  <v:group w14:anchorId="1139AF5B" id="Grupo 4" o:spid="_x0000_s1026" style="position:absolute;margin-left:-99.3pt;margin-top:-112.4pt;width:637pt;height:882.6pt;z-index:251695104" coordsize="80899,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">
                    <v:group id="Grupo 3" o:spid="_x0000_s1027" style="position:absolute;width:80899;height:112090" coordsize="80899,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78;height:10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" fillcolor="#92d050" strokecolor="#00b050"/>
                      <v:rect id="Rectangle 7" o:spid="_x0000_s1029" style="position:absolute;top:2667;width:79178;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" fillcolor="#eaf1dd [662]" strokecolor="#00b050"/>
                      <v:rect id="Rectangle 33" o:spid="_x0000_s1031" style="position:absolute;left:49149;top:1714;width:31750;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" filled="f" stroked="f">
                        <v:textbox style="mso-fit-shape-to-text:t">
                          <w:txbxContent>
                            <w:p w:rsidR="005A2C19" w:rsidRDefault="005A2C19" w:rsidP="005A2C19">
                              <w:pPr>
                                <w:ind w:left="0"/>
                                <w:jc w:val="center"/>
                              </w:pPr>
                              <w:r>
                                <w:rPr>
                                  <w:noProof/>
                                  <w:lang w:val="en-US"/>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812;top:6305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5A2C19" w:rsidRDefault="00D06E99">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5A2C19" w:rsidRDefault="002731FC">
              <w:pPr>
                <w:pStyle w:val="Sinespaciado"/>
                <w:rPr>
                  <w:rFonts w:eastAsiaTheme="majorEastAsia" w:cstheme="minorHAnsi"/>
                  <w:sz w:val="72"/>
                  <w:szCs w:val="72"/>
                </w:rPr>
              </w:pPr>
              <w:r w:rsidRPr="005A2C19">
                <w:rPr>
                  <w:rFonts w:eastAsiaTheme="majorEastAsia" w:cstheme="minorHAnsi"/>
                  <w:sz w:val="72"/>
                  <w:szCs w:val="72"/>
                </w:rPr>
                <w:t>Plan de Iteración</w:t>
              </w:r>
            </w:p>
          </w:sdtContent>
        </w:sdt>
        <w:sdt>
          <w:sdtPr>
            <w:rPr>
              <w:rFonts w:eastAsiaTheme="majorEastAsia" w:cstheme="minorHAns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Pr="005A2C19" w:rsidRDefault="00DD1DA2" w:rsidP="002731FC">
              <w:pPr>
                <w:pStyle w:val="Sinespaciado"/>
                <w:spacing w:after="240"/>
                <w:rPr>
                  <w:rFonts w:eastAsiaTheme="majorEastAsia" w:cstheme="minorHAnsi"/>
                  <w:sz w:val="72"/>
                  <w:szCs w:val="72"/>
                </w:rPr>
              </w:pPr>
              <w:r w:rsidRPr="005A2C19">
                <w:rPr>
                  <w:rFonts w:eastAsiaTheme="majorEastAsia" w:cstheme="minorHAnsi"/>
                  <w:sz w:val="56"/>
                  <w:szCs w:val="72"/>
                  <w:lang w:val="es-AR"/>
                </w:rPr>
                <w:t xml:space="preserve">Fase </w:t>
              </w:r>
              <w:r w:rsidR="005E56DD">
                <w:rPr>
                  <w:rFonts w:eastAsiaTheme="majorEastAsia" w:cstheme="minorHAnsi"/>
                  <w:sz w:val="56"/>
                  <w:szCs w:val="72"/>
                  <w:lang w:val="es-AR"/>
                </w:rPr>
                <w:t>de Inicio, Iteración 1</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5A2C19" w:rsidRDefault="005E56DD">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5A2C19" w:rsidRDefault="00D06E99">
          <w:pPr>
            <w:pStyle w:val="Sinespaciado"/>
            <w:rPr>
              <w:rFonts w:cstheme="minorHAnsi"/>
            </w:rPr>
          </w:pPr>
        </w:p>
        <w:p w:rsidR="006919D5" w:rsidRPr="005A2C19" w:rsidRDefault="006919D5">
          <w:pPr>
            <w:pStyle w:val="Sinespaciado"/>
            <w:rPr>
              <w:rFonts w:cstheme="minorHAnsi"/>
            </w:rPr>
          </w:pPr>
        </w:p>
        <w:p w:rsidR="006919D5" w:rsidRPr="005A2C19" w:rsidRDefault="006919D5">
          <w:pPr>
            <w:pStyle w:val="Sinespaciado"/>
            <w:rPr>
              <w:rFonts w:cstheme="minorHAnsi"/>
              <w:u w:val="single"/>
            </w:rPr>
          </w:pPr>
        </w:p>
        <w:p w:rsidR="006919D5" w:rsidRPr="005A2C19"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5A2C19" w:rsidRDefault="005E56DD">
              <w:pPr>
                <w:pStyle w:val="Sinespaciado"/>
                <w:rPr>
                  <w:rFonts w:cstheme="minorHAnsi"/>
                </w:rPr>
              </w:pPr>
              <w:r>
                <w:rPr>
                  <w:rFonts w:cstheme="minorHAnsi"/>
                  <w:lang w:val="es-AR"/>
                </w:rPr>
                <w:t>Laboratorio de Desarrollo de Software</w:t>
              </w:r>
            </w:p>
          </w:sdtContent>
        </w:sdt>
        <w:p w:rsidR="00D06E99" w:rsidRPr="005A2C19" w:rsidRDefault="005E56DD">
          <w:pPr>
            <w:pStyle w:val="Sinespaciado"/>
            <w:rPr>
              <w:rFonts w:cstheme="minorHAnsi"/>
            </w:rPr>
          </w:pPr>
          <w:r>
            <w:rPr>
              <w:rFonts w:cstheme="minorHAnsi"/>
              <w:lang w:val="es-AR"/>
            </w:rPr>
            <w:t>GVR</w:t>
          </w:r>
        </w:p>
        <w:p w:rsidR="00D06E99" w:rsidRPr="005A2C19" w:rsidRDefault="00D06E99"/>
        <w:p w:rsidR="00BC5404" w:rsidRPr="005A2C19" w:rsidRDefault="00850C2A" w:rsidP="000F4F97">
          <w:pPr>
            <w:pStyle w:val="PSI-Comentario"/>
            <w:rPr>
              <w:color w:val="auto"/>
            </w:rPr>
          </w:pPr>
          <w:r>
            <w:rPr>
              <w:noProof/>
              <w:lang w:eastAsia="es-AR"/>
            </w:rPr>
            <mc:AlternateContent>
              <mc:Choice Requires="wps">
                <w:drawing>
                  <wp:anchor distT="0" distB="0" distL="114300" distR="114300" simplePos="0" relativeHeight="251689984" behindDoc="0" locked="0" layoutInCell="1" allowOverlap="1" wp14:anchorId="085BD0CF" wp14:editId="456651F7">
                    <wp:simplePos x="0" y="0"/>
                    <wp:positionH relativeFrom="margin">
                      <wp:posOffset>2382520</wp:posOffset>
                    </wp:positionH>
                    <wp:positionV relativeFrom="paragraph">
                      <wp:posOffset>5991860</wp:posOffset>
                    </wp:positionV>
                    <wp:extent cx="2916555" cy="3947795"/>
                    <wp:effectExtent l="0" t="0" r="0" b="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085BD0CF" id="Rectangle 31" o:spid="_x0000_s1033" style="position:absolute;left:0;text-align:left;margin-left:187.6pt;margin-top:471.8pt;width:229.65pt;height:310.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GfF&#10;0C2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5A2C19">
            <w:rPr>
              <w:color w:val="auto"/>
            </w:rPr>
            <w:br w:type="page"/>
          </w:r>
          <w:r>
            <w:rPr>
              <w:noProof/>
              <w:lang w:eastAsia="es-AR"/>
            </w:rPr>
            <mc:AlternateContent>
              <mc:Choice Requires="wps">
                <w:drawing>
                  <wp:anchor distT="0" distB="0" distL="114300" distR="114300" simplePos="0" relativeHeight="251692032" behindDoc="0" locked="0" layoutInCell="1" allowOverlap="1" wp14:anchorId="0163567D" wp14:editId="5AF9A026">
                    <wp:simplePos x="0" y="0"/>
                    <wp:positionH relativeFrom="margin">
                      <wp:posOffset>2382520</wp:posOffset>
                    </wp:positionH>
                    <wp:positionV relativeFrom="paragraph">
                      <wp:posOffset>5991860</wp:posOffset>
                    </wp:positionV>
                    <wp:extent cx="2916555" cy="3947795"/>
                    <wp:effectExtent l="0" t="0" r="0" b="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0163567D" id="_x0000_s1034" style="position:absolute;left:0;text-align:left;margin-left:187.6pt;margin-top:471.8pt;width:229.65pt;height:310.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ZF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C+F&#10;VkW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Pr>
              <w:noProof/>
              <w:lang w:eastAsia="es-AR"/>
            </w:rPr>
            <mc:AlternateContent>
              <mc:Choice Requires="wps">
                <w:drawing>
                  <wp:anchor distT="0" distB="0" distL="114300" distR="114300" simplePos="0" relativeHeight="251687936" behindDoc="0" locked="0" layoutInCell="1" allowOverlap="1" wp14:anchorId="3581A820" wp14:editId="4A1B9C28">
                    <wp:simplePos x="0" y="0"/>
                    <wp:positionH relativeFrom="margin">
                      <wp:posOffset>2382520</wp:posOffset>
                    </wp:positionH>
                    <wp:positionV relativeFrom="paragraph">
                      <wp:posOffset>5991860</wp:posOffset>
                    </wp:positionV>
                    <wp:extent cx="2916555" cy="3947795"/>
                    <wp:effectExtent l="0" t="0" r="0" b="0"/>
                    <wp:wrapNone/>
                    <wp:docPr id="3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3581A820" id="_x0000_s1035" style="position:absolute;left:0;text-align:left;margin-left:187.6pt;margin-top:471.8pt;width:229.65pt;height:310.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u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Ir7&#10;ZW6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n-US"/>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Pr="005A2C19" w:rsidRDefault="00850C2A" w:rsidP="000F4F97">
          <w:pPr>
            <w:pStyle w:val="PSI-Comentario"/>
            <w:rPr>
              <w:color w:val="auto"/>
            </w:rPr>
          </w:pPr>
          <w:r w:rsidRPr="005A2C19">
            <w:rPr>
              <w:noProof/>
              <w:color w:val="auto"/>
              <w:lang w:eastAsia="es-AR"/>
            </w:rPr>
            <w:lastRenderedPageBreak/>
            <mc:AlternateContent>
              <mc:Choice Requires="wps">
                <w:drawing>
                  <wp:anchor distT="0" distB="0" distL="114300" distR="114300" simplePos="0" relativeHeight="251670528" behindDoc="1" locked="0" layoutInCell="1" allowOverlap="1" wp14:anchorId="20427DC7" wp14:editId="31E00D91">
                    <wp:simplePos x="0" y="0"/>
                    <wp:positionH relativeFrom="margin">
                      <wp:posOffset>4009390</wp:posOffset>
                    </wp:positionH>
                    <wp:positionV relativeFrom="margin">
                      <wp:posOffset>-1212850</wp:posOffset>
                    </wp:positionV>
                    <wp:extent cx="2480945" cy="10974705"/>
                    <wp:effectExtent l="12700" t="5080" r="11430" b="12065"/>
                    <wp:wrapSquare wrapText="bothSides"/>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47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38E241C5" id="Rectangle 17" o:spid="_x0000_s1026" style="position:absolute;margin-left:315.7pt;margin-top:-95.5pt;width:195.35pt;height:8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" fillcolor="#92d050" strokecolor="#ffc000">
                    <w10:wrap type="square" anchorx="margin" anchory="margin"/>
                  </v:rect>
                </w:pict>
              </mc:Fallback>
            </mc:AlternateContent>
          </w:r>
          <w:r w:rsidRPr="005A2C19">
            <w:rPr>
              <w:noProof/>
              <w:color w:val="auto"/>
              <w:lang w:eastAsia="es-AR"/>
            </w:rPr>
            <mc:AlternateContent>
              <mc:Choice Requires="wps">
                <w:drawing>
                  <wp:anchor distT="0" distB="0" distL="114300" distR="114300" simplePos="0" relativeHeight="251682816" behindDoc="0" locked="0" layoutInCell="1" allowOverlap="1" wp14:anchorId="7B753815" wp14:editId="5AF5779C">
                    <wp:simplePos x="0" y="0"/>
                    <wp:positionH relativeFrom="margin">
                      <wp:posOffset>3577590</wp:posOffset>
                    </wp:positionH>
                    <wp:positionV relativeFrom="margin">
                      <wp:posOffset>67310</wp:posOffset>
                    </wp:positionV>
                    <wp:extent cx="2047875" cy="7336155"/>
                    <wp:effectExtent l="9525" t="8890" r="9525" b="8255"/>
                    <wp:wrapSquare wrapText="bothSides"/>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7B753815"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yFrSLU4CAACRBAAADgAAAAAAAAAAAAAAAAAuAgAAZHJzL2Uyb0RvYy54bWxQSwECLQAUAAYA&#10;CAAAACEAaEzxYOAAAAALAQAADwAAAAAAAAAAAAAAAACoBAAAZHJzL2Rvd25yZXYueG1sUEsFBgAA&#10;AAAEAAQA8wAAALUFAAAAAA==&#10;" fillcolor="white [3212]" strokecolor="#ffc000">
                    <v:textbo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v:textbox>
                    <w10:wrap type="square" anchorx="margin" anchory="margin"/>
                  </v:shape>
                </w:pict>
              </mc:Fallback>
            </mc:AlternateContent>
          </w:r>
        </w:p>
        <w:p w:rsidR="00224B75" w:rsidRPr="005A2C19" w:rsidRDefault="008B3B0F" w:rsidP="000F4F97">
          <w:pPr>
            <w:pStyle w:val="PSI-Comentario"/>
            <w:rPr>
              <w:color w:val="auto"/>
            </w:rPr>
          </w:pPr>
          <w:r w:rsidRPr="005A2C19">
            <w:rPr>
              <w:color w:val="auto"/>
            </w:rPr>
            <w:t>[Este documento es la plantilla base para elaborar el documento</w:t>
          </w:r>
          <w:r w:rsidR="000F79DF" w:rsidRPr="005A2C19">
            <w:rPr>
              <w:color w:val="auto"/>
            </w:rPr>
            <w:t xml:space="preserve"> </w:t>
          </w:r>
          <w:sdt>
            <w:sdtPr>
              <w:rPr>
                <w:color w:val="auto"/>
              </w:rPr>
              <w:alias w:val="Título"/>
              <w:id w:val="3709524"/>
              <w:dataBinding w:prefixMappings="xmlns:ns0='http://purl.org/dc/elements/1.1/' xmlns:ns1='http://schemas.openxmlformats.org/package/2006/metadata/core-properties' " w:xpath="/ns1:coreProperties[1]/ns0:title[1]" w:storeItemID="{6C3C8BC8-F283-45AE-878A-BAB7291924A1}"/>
              <w:text/>
            </w:sdtPr>
            <w:sdtEndPr/>
            <w:sdtContent>
              <w:r w:rsidR="002731FC" w:rsidRPr="005A2C19">
                <w:rPr>
                  <w:color w:val="auto"/>
                </w:rPr>
                <w:t>Plan de Iteración</w:t>
              </w:r>
            </w:sdtContent>
          </w:sdt>
          <w:r w:rsidR="00DD1DA2" w:rsidRPr="005A2C19">
            <w:rPr>
              <w:color w:val="auto"/>
            </w:rPr>
            <w:t xml:space="preserve">, correspondiente a la </w:t>
          </w:r>
          <w:sdt>
            <w:sdtPr>
              <w:rPr>
                <w:color w:val="auto"/>
              </w:rPr>
              <w:alias w:val="Categoría"/>
              <w:id w:val="17012057"/>
              <w:dataBinding w:prefixMappings="xmlns:ns0='http://purl.org/dc/elements/1.1/' xmlns:ns1='http://schemas.openxmlformats.org/package/2006/metadata/core-properties' " w:xpath="/ns1:coreProperties[1]/ns1:category[1]" w:storeItemID="{6C3C8BC8-F283-45AE-878A-BAB7291924A1}"/>
              <w:text/>
            </w:sdtPr>
            <w:sdtEndPr/>
            <w:sdtContent>
              <w:r w:rsidR="005E56DD">
                <w:rPr>
                  <w:color w:val="auto"/>
                </w:rPr>
                <w:t>Fase de Inicio, Iteración 1</w:t>
              </w:r>
            </w:sdtContent>
          </w:sdt>
          <w:r w:rsidR="00DD1DA2" w:rsidRPr="005A2C19">
            <w:rPr>
              <w:color w:val="auto"/>
            </w:rPr>
            <w:t>.</w:t>
          </w:r>
        </w:p>
        <w:p w:rsidR="00224B75" w:rsidRPr="005A2C19" w:rsidRDefault="008B3B0F" w:rsidP="000F4F97">
          <w:pPr>
            <w:pStyle w:val="PSI-Comentario"/>
            <w:rPr>
              <w:color w:val="auto"/>
            </w:rPr>
          </w:pPr>
          <w:r w:rsidRPr="005A2C19">
            <w:rPr>
              <w:color w:val="auto"/>
            </w:rPr>
            <w:t xml:space="preserve">Los textos que aparecen entre </w:t>
          </w:r>
          <w:r w:rsidR="00397566" w:rsidRPr="005A2C19">
            <w:rPr>
              <w:color w:val="auto"/>
            </w:rPr>
            <w:t>corchetes</w:t>
          </w:r>
          <w:r w:rsidRPr="005A2C19">
            <w:rPr>
              <w:color w:val="auto"/>
            </w:rPr>
            <w:t xml:space="preserve"> son explicaciones de que debe contener cada sección</w:t>
          </w:r>
          <w:r w:rsidR="00224B75" w:rsidRPr="005A2C19">
            <w:rPr>
              <w:color w:val="auto"/>
            </w:rPr>
            <w:t>, los cuales se encuentran con estilo “PSI – Comentario”</w:t>
          </w:r>
          <w:r w:rsidRPr="005A2C19">
            <w:rPr>
              <w:color w:val="auto"/>
            </w:rPr>
            <w:t>. Dichos textos se deben seleccionar y sustituir por el contenido que corresponda</w:t>
          </w:r>
          <w:r w:rsidR="00224B75" w:rsidRPr="005A2C19">
            <w:rPr>
              <w:color w:val="auto"/>
            </w:rPr>
            <w:t xml:space="preserve"> en estilo “</w:t>
          </w:r>
          <w:r w:rsidR="00653C38" w:rsidRPr="005A2C19">
            <w:rPr>
              <w:color w:val="auto"/>
            </w:rPr>
            <w:t xml:space="preserve">PSI - </w:t>
          </w:r>
          <w:r w:rsidR="00224B75" w:rsidRPr="005A2C19">
            <w:rPr>
              <w:color w:val="auto"/>
            </w:rPr>
            <w:t>Normal”</w:t>
          </w:r>
          <w:r w:rsidRPr="005A2C19">
            <w:rPr>
              <w:color w:val="auto"/>
            </w:rPr>
            <w:t>.</w:t>
          </w:r>
        </w:p>
        <w:p w:rsidR="008B3B0F" w:rsidRPr="005A2C19" w:rsidRDefault="008B3B0F" w:rsidP="000F4F97">
          <w:pPr>
            <w:pStyle w:val="PSI-Comentario"/>
            <w:rPr>
              <w:color w:val="auto"/>
            </w:rPr>
          </w:pPr>
          <w:r w:rsidRPr="005A2C19">
            <w:rPr>
              <w:color w:val="auto"/>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5A2C19">
            <w:rPr>
              <w:color w:val="auto"/>
            </w:rPr>
            <w:t>ga clic en el botón Aceptar.</w:t>
          </w:r>
        </w:p>
        <w:p w:rsidR="00397566" w:rsidRPr="005A2C19" w:rsidRDefault="00397566" w:rsidP="00397566">
          <w:pPr>
            <w:pStyle w:val="PSI-Comentario"/>
            <w:rPr>
              <w:color w:val="auto"/>
            </w:rPr>
          </w:pPr>
          <w:r w:rsidRPr="005A2C19">
            <w:rPr>
              <w:color w:val="auto"/>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A2C19">
            <w:rPr>
              <w:color w:val="auto"/>
            </w:rPr>
            <w:t>Ctrl</w:t>
          </w:r>
          <w:proofErr w:type="spellEnd"/>
          <w:r w:rsidRPr="005A2C19">
            <w:rPr>
              <w:color w:val="auto"/>
            </w:rPr>
            <w:t>–E y presionar F9, o simplemente dar un clic sobre el campo y presionar F9. Esto debe repetirse también en el índice, encabezado y  pie de página, en todas sus secciones.]</w:t>
          </w:r>
        </w:p>
        <w:p w:rsidR="00397566" w:rsidRPr="005A2C19" w:rsidRDefault="00397566" w:rsidP="000F4F97">
          <w:pPr>
            <w:pStyle w:val="PSI-Comentario"/>
            <w:rPr>
              <w:color w:val="auto"/>
            </w:rPr>
          </w:pPr>
        </w:p>
        <w:p w:rsidR="00D06E99" w:rsidRDefault="00E41C99"/>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850C2A" w:rsidRDefault="000F79DF" w:rsidP="00850C2A">
          <w:pPr>
            <w:pStyle w:val="TtulodeTDC"/>
            <w:tabs>
              <w:tab w:val="left" w:pos="5954"/>
            </w:tabs>
            <w:spacing w:before="0"/>
            <w:rPr>
              <w:rFonts w:asciiTheme="minorHAnsi" w:hAnsiTheme="minorHAnsi" w:cstheme="minorHAnsi"/>
              <w:color w:val="auto"/>
            </w:rPr>
          </w:pPr>
          <w:r w:rsidRPr="00850C2A">
            <w:rPr>
              <w:rFonts w:asciiTheme="minorHAnsi" w:hAnsiTheme="minorHAnsi" w:cstheme="minorHAnsi"/>
              <w:color w:val="auto"/>
            </w:rPr>
            <w:t>Tabla de contenido</w:t>
          </w:r>
        </w:p>
        <w:p w:rsidR="00B00F4F" w:rsidRPr="00850C2A" w:rsidRDefault="00DC6746">
          <w:pPr>
            <w:pStyle w:val="TDC1"/>
            <w:rPr>
              <w:rFonts w:eastAsiaTheme="minorEastAsia" w:cstheme="minorHAnsi"/>
              <w:b w:val="0"/>
              <w:bCs w:val="0"/>
              <w:noProof/>
              <w:sz w:val="22"/>
              <w:szCs w:val="22"/>
              <w:lang w:eastAsia="es-ES"/>
            </w:rPr>
          </w:pPr>
          <w:r w:rsidRPr="00850C2A">
            <w:rPr>
              <w:rFonts w:cstheme="minorHAnsi"/>
            </w:rPr>
            <w:fldChar w:fldCharType="begin"/>
          </w:r>
          <w:r w:rsidR="000F79DF" w:rsidRPr="00850C2A">
            <w:rPr>
              <w:rFonts w:cstheme="minorHAnsi"/>
            </w:rPr>
            <w:instrText xml:space="preserve"> TOC \o "1-3" \h \z \u </w:instrText>
          </w:r>
          <w:r w:rsidRPr="00850C2A">
            <w:rPr>
              <w:rFonts w:cstheme="minorHAnsi"/>
            </w:rPr>
            <w:fldChar w:fldCharType="separate"/>
          </w:r>
          <w:hyperlink w:anchor="_Toc257627928" w:history="1">
            <w:r w:rsidR="00B00F4F" w:rsidRPr="00850C2A">
              <w:rPr>
                <w:rStyle w:val="Hipervnculo"/>
                <w:rFonts w:cstheme="minorHAnsi"/>
                <w:noProof/>
                <w:color w:val="auto"/>
              </w:rPr>
              <w:t>Introducción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_Toc257627928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E41C99">
          <w:pPr>
            <w:pStyle w:val="TDC2"/>
            <w:rPr>
              <w:rFonts w:eastAsiaTheme="minorEastAsia" w:cstheme="minorHAnsi"/>
              <w:i w:val="0"/>
              <w:iCs w:val="0"/>
              <w:noProof/>
              <w:sz w:val="22"/>
              <w:szCs w:val="22"/>
              <w:lang w:eastAsia="es-ES"/>
            </w:rPr>
          </w:pPr>
          <w:hyperlink w:anchor="_Toc257627929" w:history="1">
            <w:r w:rsidR="00B00F4F" w:rsidRPr="00850C2A">
              <w:rPr>
                <w:rStyle w:val="Hipervnculo"/>
                <w:rFonts w:cstheme="minorHAnsi"/>
                <w:noProof/>
                <w:color w:val="auto"/>
              </w:rPr>
              <w:t>Propósito</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_Toc257627929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E41C99">
          <w:pPr>
            <w:pStyle w:val="TDC2"/>
            <w:rPr>
              <w:rFonts w:eastAsiaTheme="minorEastAsia" w:cstheme="minorHAnsi"/>
              <w:i w:val="0"/>
              <w:iCs w:val="0"/>
              <w:noProof/>
              <w:sz w:val="22"/>
              <w:szCs w:val="22"/>
              <w:lang w:eastAsia="es-ES"/>
            </w:rPr>
          </w:pPr>
          <w:hyperlink w:anchor="_Toc257627930" w:history="1">
            <w:r w:rsidR="00B00F4F" w:rsidRPr="00850C2A">
              <w:rPr>
                <w:rStyle w:val="Hipervnculo"/>
                <w:rFonts w:cstheme="minorHAnsi"/>
                <w:noProof/>
                <w:color w:val="auto"/>
              </w:rPr>
              <w:t>Referencias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_Toc257627930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E41C99">
          <w:pPr>
            <w:pStyle w:val="TDC1"/>
            <w:rPr>
              <w:rFonts w:eastAsiaTheme="minorEastAsia" w:cstheme="minorHAnsi"/>
              <w:b w:val="0"/>
              <w:bCs w:val="0"/>
              <w:noProof/>
              <w:sz w:val="22"/>
              <w:szCs w:val="22"/>
              <w:lang w:eastAsia="es-ES"/>
            </w:rPr>
          </w:pPr>
          <w:hyperlink w:anchor="_Toc257627931" w:history="1">
            <w:r w:rsidR="00B00F4F" w:rsidRPr="00850C2A">
              <w:rPr>
                <w:rStyle w:val="Hipervnculo"/>
                <w:rFonts w:cstheme="minorHAnsi"/>
                <w:noProof/>
                <w:color w:val="auto"/>
              </w:rPr>
              <w:t>Objetivos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_Toc257627931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E41C99">
          <w:pPr>
            <w:pStyle w:val="TDC2"/>
            <w:rPr>
              <w:rFonts w:eastAsiaTheme="minorEastAsia" w:cstheme="minorHAnsi"/>
              <w:i w:val="0"/>
              <w:iCs w:val="0"/>
              <w:noProof/>
              <w:sz w:val="22"/>
              <w:szCs w:val="22"/>
              <w:lang w:eastAsia="es-ES"/>
            </w:rPr>
          </w:pPr>
          <w:hyperlink w:anchor="_Toc257627932" w:history="1">
            <w:r w:rsidR="00B00F4F" w:rsidRPr="00850C2A">
              <w:rPr>
                <w:rStyle w:val="Hipervnculo"/>
                <w:rFonts w:cstheme="minorHAnsi"/>
                <w:noProof/>
                <w:color w:val="auto"/>
              </w:rPr>
              <w:t>Criterios de Evaluación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_Toc257627932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E41C99">
          <w:pPr>
            <w:pStyle w:val="TDC2"/>
            <w:rPr>
              <w:rFonts w:eastAsiaTheme="minorEastAsia" w:cstheme="minorHAnsi"/>
              <w:i w:val="0"/>
              <w:iCs w:val="0"/>
              <w:noProof/>
              <w:sz w:val="22"/>
              <w:szCs w:val="22"/>
              <w:lang w:eastAsia="es-ES"/>
            </w:rPr>
          </w:pPr>
          <w:hyperlink w:anchor="_Toc257627933" w:history="1">
            <w:r w:rsidR="00B00F4F" w:rsidRPr="00850C2A">
              <w:rPr>
                <w:rStyle w:val="Hipervnculo"/>
                <w:rFonts w:cstheme="minorHAnsi"/>
                <w:noProof/>
                <w:color w:val="auto"/>
              </w:rPr>
              <w:t>Elementos de la Línea Base</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_Toc257627933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E41C99">
          <w:pPr>
            <w:pStyle w:val="TDC1"/>
            <w:rPr>
              <w:rFonts w:eastAsiaTheme="minorEastAsia" w:cstheme="minorHAnsi"/>
              <w:b w:val="0"/>
              <w:bCs w:val="0"/>
              <w:noProof/>
              <w:sz w:val="22"/>
              <w:szCs w:val="22"/>
              <w:lang w:eastAsia="es-ES"/>
            </w:rPr>
          </w:pPr>
          <w:hyperlink w:anchor="_Toc257627934" w:history="1">
            <w:r w:rsidR="00B00F4F" w:rsidRPr="00850C2A">
              <w:rPr>
                <w:rStyle w:val="Hipervnculo"/>
                <w:rFonts w:cstheme="minorHAnsi"/>
                <w:noProof/>
                <w:color w:val="auto"/>
              </w:rPr>
              <w:t>Planificación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_Toc257627934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E41C99">
          <w:pPr>
            <w:pStyle w:val="TDC1"/>
            <w:rPr>
              <w:rFonts w:eastAsiaTheme="minorEastAsia" w:cstheme="minorHAnsi"/>
              <w:b w:val="0"/>
              <w:bCs w:val="0"/>
              <w:noProof/>
              <w:sz w:val="22"/>
              <w:szCs w:val="22"/>
              <w:lang w:eastAsia="es-ES"/>
            </w:rPr>
          </w:pPr>
          <w:hyperlink w:anchor="_Toc257627935" w:history="1">
            <w:r w:rsidR="00B00F4F" w:rsidRPr="00850C2A">
              <w:rPr>
                <w:rStyle w:val="Hipervnculo"/>
                <w:rFonts w:eastAsia="DejaVu Sans" w:cstheme="minorHAnsi"/>
                <w:noProof/>
                <w:color w:val="auto"/>
              </w:rPr>
              <w:t>Casos de Uso y Escenarios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_Toc257627935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E41C99">
          <w:pPr>
            <w:pStyle w:val="TDC1"/>
            <w:rPr>
              <w:rFonts w:eastAsiaTheme="minorEastAsia" w:cstheme="minorHAnsi"/>
              <w:b w:val="0"/>
              <w:bCs w:val="0"/>
              <w:noProof/>
              <w:sz w:val="22"/>
              <w:szCs w:val="22"/>
              <w:lang w:eastAsia="es-ES"/>
            </w:rPr>
          </w:pPr>
          <w:hyperlink w:anchor="_Toc257627936" w:history="1">
            <w:r w:rsidR="00B00F4F" w:rsidRPr="00850C2A">
              <w:rPr>
                <w:rStyle w:val="Hipervnculo"/>
                <w:rFonts w:cstheme="minorHAnsi"/>
                <w:noProof/>
                <w:color w:val="auto"/>
              </w:rPr>
              <w:t>Recursos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_Toc257627936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E41C99">
          <w:pPr>
            <w:pStyle w:val="TDC1"/>
            <w:rPr>
              <w:rFonts w:eastAsiaTheme="minorEastAsia" w:cstheme="minorHAnsi"/>
              <w:b w:val="0"/>
              <w:bCs w:val="0"/>
              <w:noProof/>
              <w:sz w:val="22"/>
              <w:szCs w:val="22"/>
              <w:lang w:eastAsia="es-ES"/>
            </w:rPr>
          </w:pPr>
          <w:hyperlink w:anchor="_Toc257627937" w:history="1">
            <w:r w:rsidR="00B00F4F" w:rsidRPr="00850C2A">
              <w:rPr>
                <w:rStyle w:val="Hipervnculo"/>
                <w:rFonts w:cstheme="minorHAnsi"/>
                <w:noProof/>
                <w:color w:val="auto"/>
              </w:rPr>
              <w:t>Evaluación [Fecha]</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_Toc257627937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E41C99">
          <w:pPr>
            <w:pStyle w:val="TDC2"/>
            <w:rPr>
              <w:rFonts w:eastAsiaTheme="minorEastAsia" w:cstheme="minorHAnsi"/>
              <w:i w:val="0"/>
              <w:iCs w:val="0"/>
              <w:noProof/>
              <w:sz w:val="22"/>
              <w:szCs w:val="22"/>
              <w:lang w:eastAsia="es-ES"/>
            </w:rPr>
          </w:pPr>
          <w:hyperlink w:anchor="_Toc257627938" w:history="1">
            <w:r w:rsidR="00B00F4F" w:rsidRPr="00850C2A">
              <w:rPr>
                <w:rStyle w:val="Hipervnculo"/>
                <w:rFonts w:cstheme="minorHAnsi"/>
                <w:noProof/>
                <w:color w:val="auto"/>
              </w:rPr>
              <w:t>Objetivos Alcanzados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_Toc257627938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E41C99">
          <w:pPr>
            <w:pStyle w:val="TDC2"/>
            <w:rPr>
              <w:rFonts w:eastAsiaTheme="minorEastAsia" w:cstheme="minorHAnsi"/>
              <w:i w:val="0"/>
              <w:iCs w:val="0"/>
              <w:noProof/>
              <w:sz w:val="22"/>
              <w:szCs w:val="22"/>
              <w:lang w:eastAsia="es-ES"/>
            </w:rPr>
          </w:pPr>
          <w:hyperlink w:anchor="_Toc257627939" w:history="1">
            <w:r w:rsidR="00B00F4F" w:rsidRPr="00850C2A">
              <w:rPr>
                <w:rStyle w:val="Hipervnculo"/>
                <w:rFonts w:cstheme="minorHAnsi"/>
                <w:noProof/>
                <w:color w:val="auto"/>
              </w:rPr>
              <w:t>Objetivos No Alcanzados</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_Toc257627939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E41C99">
          <w:pPr>
            <w:pStyle w:val="TDC2"/>
            <w:rPr>
              <w:rFonts w:eastAsiaTheme="minorEastAsia" w:cstheme="minorHAnsi"/>
              <w:i w:val="0"/>
              <w:iCs w:val="0"/>
              <w:noProof/>
              <w:sz w:val="22"/>
              <w:szCs w:val="22"/>
              <w:lang w:eastAsia="es-ES"/>
            </w:rPr>
          </w:pPr>
          <w:hyperlink w:anchor="_Toc257627940" w:history="1">
            <w:r w:rsidR="00B00F4F" w:rsidRPr="00850C2A">
              <w:rPr>
                <w:rStyle w:val="Hipervnculo"/>
                <w:rFonts w:cstheme="minorHAnsi"/>
                <w:noProof/>
                <w:color w:val="auto"/>
              </w:rPr>
              <w:t>Elementos incluidos en la Línea Base</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_Toc257627940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E41C99">
          <w:pPr>
            <w:pStyle w:val="TDC1"/>
            <w:rPr>
              <w:rFonts w:eastAsiaTheme="minorEastAsia" w:cstheme="minorHAnsi"/>
              <w:b w:val="0"/>
              <w:bCs w:val="0"/>
              <w:noProof/>
              <w:sz w:val="22"/>
              <w:szCs w:val="22"/>
              <w:lang w:eastAsia="es-ES"/>
            </w:rPr>
          </w:pPr>
          <w:hyperlink w:anchor="_Toc257627941" w:history="1">
            <w:r w:rsidR="00B00F4F" w:rsidRPr="00850C2A">
              <w:rPr>
                <w:rStyle w:val="Hipervnculo"/>
                <w:rFonts w:cstheme="minorHAnsi"/>
                <w:noProof/>
                <w:color w:val="auto"/>
              </w:rPr>
              <w:t>Conclusión</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_Toc257627941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B00F4F" w:rsidRPr="00850C2A" w:rsidRDefault="00E41C99">
          <w:pPr>
            <w:pStyle w:val="TDC2"/>
            <w:rPr>
              <w:rFonts w:eastAsiaTheme="minorEastAsia" w:cstheme="minorHAnsi"/>
              <w:i w:val="0"/>
              <w:iCs w:val="0"/>
              <w:noProof/>
              <w:sz w:val="22"/>
              <w:szCs w:val="22"/>
              <w:lang w:eastAsia="es-ES"/>
            </w:rPr>
          </w:pPr>
          <w:hyperlink w:anchor="_Toc257627942" w:history="1">
            <w:r w:rsidR="00B00F4F" w:rsidRPr="00850C2A">
              <w:rPr>
                <w:rStyle w:val="Hipervnculo"/>
                <w:rFonts w:cstheme="minorHAnsi"/>
                <w:noProof/>
                <w:color w:val="auto"/>
              </w:rPr>
              <w:t>Estado del repositorio</w:t>
            </w:r>
            <w:r w:rsidR="00B00F4F" w:rsidRPr="00850C2A">
              <w:rPr>
                <w:rFonts w:cstheme="minorHAnsi"/>
                <w:noProof/>
                <w:webHidden/>
              </w:rPr>
              <w:tab/>
            </w:r>
            <w:r w:rsidR="00B00F4F" w:rsidRPr="00850C2A">
              <w:rPr>
                <w:rFonts w:cstheme="minorHAnsi"/>
                <w:noProof/>
                <w:webHidden/>
              </w:rPr>
              <w:fldChar w:fldCharType="begin"/>
            </w:r>
            <w:r w:rsidR="00B00F4F" w:rsidRPr="00850C2A">
              <w:rPr>
                <w:rFonts w:cstheme="minorHAnsi"/>
                <w:noProof/>
                <w:webHidden/>
              </w:rPr>
              <w:instrText xml:space="preserve"> PAGEREF _Toc257627942 \h </w:instrText>
            </w:r>
            <w:r w:rsidR="00B00F4F" w:rsidRPr="00850C2A">
              <w:rPr>
                <w:rFonts w:cstheme="minorHAnsi"/>
                <w:noProof/>
                <w:webHidden/>
              </w:rPr>
            </w:r>
            <w:r w:rsidR="00B00F4F" w:rsidRPr="00850C2A">
              <w:rPr>
                <w:rFonts w:cstheme="minorHAnsi"/>
                <w:noProof/>
                <w:webHidden/>
              </w:rPr>
              <w:fldChar w:fldCharType="separate"/>
            </w:r>
            <w:r w:rsidR="005E56DD">
              <w:rPr>
                <w:rFonts w:cstheme="minorHAnsi"/>
                <w:noProof/>
                <w:webHidden/>
              </w:rPr>
              <w:t>3</w:t>
            </w:r>
            <w:r w:rsidR="00B00F4F" w:rsidRPr="00850C2A">
              <w:rPr>
                <w:rFonts w:cstheme="minorHAnsi"/>
                <w:noProof/>
                <w:webHidden/>
              </w:rPr>
              <w:fldChar w:fldCharType="end"/>
            </w:r>
          </w:hyperlink>
        </w:p>
        <w:p w:rsidR="000F79DF" w:rsidRPr="00850C2A" w:rsidRDefault="00DC6746" w:rsidP="000F79DF">
          <w:pPr>
            <w:tabs>
              <w:tab w:val="left" w:pos="5954"/>
            </w:tabs>
            <w:rPr>
              <w:rFonts w:cstheme="minorHAnsi"/>
            </w:rPr>
          </w:pPr>
          <w:r w:rsidRPr="00850C2A">
            <w:rPr>
              <w:rFonts w:cstheme="minorHAnsi"/>
            </w:rPr>
            <w:fldChar w:fldCharType="end"/>
          </w:r>
        </w:p>
      </w:sdtContent>
    </w:sdt>
    <w:p w:rsidR="0040066E" w:rsidRPr="00850C2A" w:rsidRDefault="0040066E" w:rsidP="000F79DF">
      <w:pPr>
        <w:ind w:left="0" w:firstLine="0"/>
        <w:rPr>
          <w:rFonts w:cstheme="minorHAnsi"/>
        </w:rPr>
      </w:pPr>
    </w:p>
    <w:p w:rsidR="00861B8F" w:rsidRPr="00850C2A" w:rsidRDefault="00861B8F" w:rsidP="0040066E">
      <w:pPr>
        <w:rPr>
          <w:rFonts w:cstheme="minorHAnsi"/>
        </w:rPr>
      </w:pPr>
      <w:r w:rsidRPr="00850C2A">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50C2A" w:rsidRDefault="002731FC" w:rsidP="009A3173">
          <w:pPr>
            <w:pStyle w:val="PSI-Ttulo"/>
            <w:rPr>
              <w:rFonts w:asciiTheme="minorHAnsi" w:hAnsiTheme="minorHAnsi" w:cstheme="minorHAnsi"/>
              <w:color w:val="auto"/>
            </w:rPr>
          </w:pPr>
          <w:r w:rsidRPr="00850C2A">
            <w:rPr>
              <w:rFonts w:asciiTheme="minorHAnsi" w:hAnsiTheme="minorHAnsi" w:cstheme="minorHAnsi"/>
              <w:color w:val="auto"/>
              <w:lang w:val="es-AR"/>
            </w:rPr>
            <w:t>Plan de Iteración</w:t>
          </w:r>
        </w:p>
      </w:sdtContent>
    </w:sdt>
    <w:p w:rsidR="007F38C0" w:rsidRPr="00850C2A" w:rsidRDefault="00DD1DA2" w:rsidP="00850C2A">
      <w:pPr>
        <w:pStyle w:val="PSI-Ttulo1"/>
      </w:pPr>
      <w:bookmarkStart w:id="0" w:name="_Toc257627928"/>
      <w:r w:rsidRPr="00850C2A">
        <w:t>Introducción</w:t>
      </w:r>
      <w:bookmarkEnd w:id="0"/>
    </w:p>
    <w:p w:rsidR="00F70F4F" w:rsidRPr="00850C2A" w:rsidRDefault="00F70F4F" w:rsidP="00F70F4F">
      <w:pPr>
        <w:pStyle w:val="PSI-Comentario"/>
        <w:rPr>
          <w:rFonts w:cstheme="minorHAnsi"/>
          <w:color w:val="auto"/>
        </w:rPr>
      </w:pPr>
      <w:r w:rsidRPr="00850C2A">
        <w:rPr>
          <w:rFonts w:cstheme="minorHAnsi"/>
          <w:color w:val="auto"/>
          <w:lang w:val="es-ES"/>
        </w:rPr>
        <w:t>[</w:t>
      </w:r>
      <w:r w:rsidRPr="00850C2A">
        <w:rPr>
          <w:rFonts w:cstheme="minorHAnsi"/>
          <w:color w:val="auto"/>
        </w:rPr>
        <w:t>Para cada plan de iteración es necesario detallar la programación estimada para la iteración, los recursos a emplear, los casos de uso y escenarios que van ser tomados en cuenta</w:t>
      </w:r>
      <w:r w:rsidR="0069686D" w:rsidRPr="00850C2A">
        <w:rPr>
          <w:rFonts w:cstheme="minorHAnsi"/>
          <w:color w:val="auto"/>
        </w:rPr>
        <w:t>,</w:t>
      </w:r>
      <w:r w:rsidRPr="00850C2A">
        <w:rPr>
          <w:rFonts w:cstheme="minorHAnsi"/>
          <w:color w:val="auto"/>
        </w:rPr>
        <w:t xml:space="preserve"> y finamente se deben establecer los criterios de evaluación que se van a tener para la iteración. Es recomendable para las iteraciones emplear herramientas para la planeación de proyectos con el fin de hacer </w:t>
      </w:r>
      <w:r w:rsidR="00723926" w:rsidRPr="00850C2A">
        <w:rPr>
          <w:rFonts w:cstheme="minorHAnsi"/>
          <w:color w:val="auto"/>
        </w:rPr>
        <w:t>más</w:t>
      </w:r>
      <w:r w:rsidRPr="00850C2A">
        <w:rPr>
          <w:rFonts w:cstheme="minorHAnsi"/>
          <w:color w:val="auto"/>
        </w:rPr>
        <w:t xml:space="preserve"> fácil y organizada esta tarea, de ser empleada cualquier herramienta sus resultados debe ser reflejados en el </w:t>
      </w:r>
      <w:r w:rsidR="0069686D" w:rsidRPr="00850C2A">
        <w:rPr>
          <w:rFonts w:cstheme="minorHAnsi"/>
          <w:color w:val="auto"/>
        </w:rPr>
        <w:t xml:space="preserve">este </w:t>
      </w:r>
      <w:r w:rsidRPr="00850C2A">
        <w:rPr>
          <w:rFonts w:cstheme="minorHAnsi"/>
          <w:color w:val="auto"/>
        </w:rPr>
        <w:t xml:space="preserve">plan. </w:t>
      </w:r>
    </w:p>
    <w:p w:rsidR="00F70F4F" w:rsidRPr="00850C2A" w:rsidRDefault="00F70F4F" w:rsidP="00F70F4F">
      <w:pPr>
        <w:pStyle w:val="PSI-Comentario"/>
        <w:rPr>
          <w:rFonts w:cstheme="minorHAnsi"/>
          <w:color w:val="auto"/>
        </w:rPr>
      </w:pPr>
      <w:r w:rsidRPr="00850C2A">
        <w:rPr>
          <w:rFonts w:cstheme="minorHAnsi"/>
          <w:color w:val="auto"/>
        </w:rPr>
        <w:t xml:space="preserve">Para poder definir una iteración es necesario tomar en cuenta: </w:t>
      </w:r>
    </w:p>
    <w:p w:rsidR="00F70F4F" w:rsidRPr="00850C2A" w:rsidRDefault="00F70F4F" w:rsidP="00F70F4F">
      <w:pPr>
        <w:pStyle w:val="PSI-ComentarioNumeracin"/>
        <w:rPr>
          <w:rFonts w:cstheme="minorHAnsi"/>
          <w:color w:val="auto"/>
        </w:rPr>
      </w:pPr>
      <w:r w:rsidRPr="00850C2A">
        <w:rPr>
          <w:rFonts w:cstheme="minorHAnsi"/>
          <w:color w:val="auto"/>
        </w:rPr>
        <w:t xml:space="preserve">La planificación del proyecto. </w:t>
      </w:r>
    </w:p>
    <w:p w:rsidR="00F70F4F" w:rsidRPr="00850C2A" w:rsidRDefault="00F70F4F" w:rsidP="00F70F4F">
      <w:pPr>
        <w:pStyle w:val="PSI-ComentarioNumeracin"/>
        <w:rPr>
          <w:rFonts w:cstheme="minorHAnsi"/>
          <w:color w:val="auto"/>
        </w:rPr>
      </w:pPr>
      <w:r w:rsidRPr="00850C2A">
        <w:rPr>
          <w:rFonts w:cstheme="minorHAnsi"/>
          <w:color w:val="auto"/>
        </w:rPr>
        <w:t>El estado actual en el que se encuentra el proyecto (proyecto dentro de los tiempos estipulados, proyecto retrasado con respecto al tiempo estipulado, un gran número de problemas encontrados, etc.</w:t>
      </w:r>
      <w:r w:rsidR="0069686D" w:rsidRPr="00850C2A">
        <w:rPr>
          <w:rFonts w:cstheme="minorHAnsi"/>
          <w:color w:val="auto"/>
        </w:rPr>
        <w:t>)</w:t>
      </w:r>
      <w:r w:rsidRPr="00850C2A">
        <w:rPr>
          <w:rFonts w:cstheme="minorHAnsi"/>
          <w:color w:val="auto"/>
        </w:rPr>
        <w:t xml:space="preserve"> </w:t>
      </w:r>
    </w:p>
    <w:p w:rsidR="00F70F4F" w:rsidRPr="00850C2A" w:rsidRDefault="00F70F4F" w:rsidP="00F70F4F">
      <w:pPr>
        <w:pStyle w:val="PSI-ComentarioNumeracin"/>
        <w:rPr>
          <w:rFonts w:cstheme="minorHAnsi"/>
          <w:color w:val="auto"/>
        </w:rPr>
      </w:pPr>
      <w:r w:rsidRPr="00850C2A">
        <w:rPr>
          <w:rFonts w:cstheme="minorHAnsi"/>
          <w:color w:val="auto"/>
        </w:rPr>
        <w:t xml:space="preserve">Los elementos a ser implementados. La lista de casos de uso y de escenarios que deben ser cumplidos al final de la iteración. </w:t>
      </w:r>
    </w:p>
    <w:p w:rsidR="00F70F4F" w:rsidRPr="00850C2A" w:rsidRDefault="00F70F4F" w:rsidP="00F70F4F">
      <w:pPr>
        <w:pStyle w:val="PSI-ComentarioNumeracin"/>
        <w:rPr>
          <w:rFonts w:cstheme="minorHAnsi"/>
          <w:color w:val="auto"/>
        </w:rPr>
      </w:pPr>
      <w:r w:rsidRPr="00850C2A">
        <w:rPr>
          <w:rFonts w:cstheme="minorHAnsi"/>
          <w:color w:val="auto"/>
        </w:rPr>
        <w:t>La lista de los cambios que deben ser incorporados (corrección de errores, cambios de requerimientos).</w:t>
      </w:r>
    </w:p>
    <w:p w:rsidR="00F70F4F" w:rsidRPr="00850C2A" w:rsidRDefault="00F70F4F" w:rsidP="00F70F4F">
      <w:pPr>
        <w:pStyle w:val="PSI-ComentarioNumeracin"/>
        <w:rPr>
          <w:rFonts w:cstheme="minorHAnsi"/>
          <w:color w:val="auto"/>
        </w:rPr>
      </w:pPr>
      <w:r w:rsidRPr="00850C2A">
        <w:rPr>
          <w:rFonts w:cstheme="minorHAnsi"/>
          <w:color w:val="auto"/>
        </w:rPr>
        <w:t>Los riegos que se pueden correr en la iteración.]</w:t>
      </w:r>
    </w:p>
    <w:p w:rsidR="00F70F4F" w:rsidRPr="00850C2A" w:rsidRDefault="00F70F4F" w:rsidP="00F70F4F">
      <w:pPr>
        <w:pStyle w:val="PSI-Normal"/>
        <w:rPr>
          <w:rFonts w:cstheme="minorHAnsi"/>
        </w:rPr>
      </w:pPr>
    </w:p>
    <w:p w:rsidR="00DD1DA2" w:rsidRPr="00850C2A" w:rsidRDefault="00DD1DA2" w:rsidP="00DD1DA2">
      <w:pPr>
        <w:pStyle w:val="PSI-Ttulo2"/>
        <w:rPr>
          <w:rFonts w:asciiTheme="minorHAnsi" w:hAnsiTheme="minorHAnsi" w:cstheme="minorHAnsi"/>
          <w:color w:val="92D050"/>
        </w:rPr>
      </w:pPr>
      <w:bookmarkStart w:id="1" w:name="_Toc257627929"/>
      <w:r w:rsidRPr="00850C2A">
        <w:rPr>
          <w:rFonts w:asciiTheme="minorHAnsi" w:hAnsiTheme="minorHAnsi" w:cstheme="minorHAnsi"/>
          <w:color w:val="92D050"/>
        </w:rPr>
        <w:t>Propósito</w:t>
      </w:r>
      <w:bookmarkEnd w:id="1"/>
    </w:p>
    <w:p w:rsidR="00A14B0C" w:rsidRPr="00850C2A" w:rsidRDefault="00A14B0C" w:rsidP="0069686D">
      <w:pPr>
        <w:pStyle w:val="PSI-Normal"/>
        <w:ind w:left="0" w:firstLine="0"/>
        <w:rPr>
          <w:rFonts w:cstheme="minorHAnsi"/>
        </w:rPr>
      </w:pPr>
      <w:r w:rsidRPr="00850C2A">
        <w:rPr>
          <w:rFonts w:cstheme="minorHAnsi"/>
        </w:rPr>
        <w:t>Este documento tiene como objetivo detallar las actividades que serán llevadas a cabo durante la</w:t>
      </w:r>
      <w:r w:rsidR="007D0CEE" w:rsidRPr="00850C2A">
        <w:rPr>
          <w:rFonts w:cstheme="minorHAnsi"/>
        </w:rPr>
        <w:t xml:space="preserve"> iteración, como así también establecer los criterios fundamentales de evaluación que se deberían tener en consideración al momento de finalizar esta etapa.</w:t>
      </w:r>
    </w:p>
    <w:p w:rsidR="00EF7C69" w:rsidRPr="00850C2A" w:rsidRDefault="00EF7C69" w:rsidP="00EF7C69">
      <w:pPr>
        <w:pStyle w:val="PSI-Normal"/>
        <w:rPr>
          <w:rFonts w:cstheme="minorHAnsi"/>
          <w:u w:val="single"/>
        </w:rPr>
      </w:pPr>
    </w:p>
    <w:p w:rsidR="00DD1DA2" w:rsidRPr="00850C2A" w:rsidRDefault="00DD1DA2" w:rsidP="00DD1DA2">
      <w:pPr>
        <w:pStyle w:val="PSI-Ttulo2"/>
        <w:rPr>
          <w:rFonts w:asciiTheme="minorHAnsi" w:hAnsiTheme="minorHAnsi" w:cstheme="minorHAnsi"/>
          <w:color w:val="92D050"/>
        </w:rPr>
      </w:pPr>
      <w:bookmarkStart w:id="2" w:name="_Toc257627930"/>
      <w:r w:rsidRPr="00850C2A">
        <w:rPr>
          <w:rFonts w:asciiTheme="minorHAnsi" w:hAnsiTheme="minorHAnsi" w:cstheme="minorHAnsi"/>
          <w:color w:val="92D050"/>
        </w:rPr>
        <w:t>Referencias</w:t>
      </w:r>
      <w:bookmarkEnd w:id="2"/>
    </w:p>
    <w:p w:rsidR="00E511E0" w:rsidRPr="00850C2A" w:rsidRDefault="00E511E0" w:rsidP="00E511E0">
      <w:pPr>
        <w:pStyle w:val="PSI-Comentario"/>
        <w:rPr>
          <w:rFonts w:cstheme="minorHAnsi"/>
          <w:color w:val="auto"/>
        </w:rPr>
      </w:pPr>
      <w:r w:rsidRPr="00850C2A">
        <w:rPr>
          <w:rFonts w:cstheme="minorHAnsi"/>
          <w:color w:val="auto"/>
        </w:rPr>
        <w:t>[Indicar otros documentos relacionados con el presente plan.]</w:t>
      </w:r>
    </w:p>
    <w:p w:rsidR="00E511E0" w:rsidRPr="00850C2A" w:rsidRDefault="00E511E0" w:rsidP="00E511E0">
      <w:pPr>
        <w:pStyle w:val="PSI-Normal"/>
        <w:numPr>
          <w:ilvl w:val="0"/>
          <w:numId w:val="13"/>
        </w:numPr>
        <w:rPr>
          <w:rFonts w:cstheme="minorHAnsi"/>
        </w:rPr>
      </w:pPr>
      <w:r w:rsidRPr="00850C2A">
        <w:rPr>
          <w:rFonts w:cstheme="minorHAnsi"/>
        </w:rPr>
        <w:t>Plan de Desarrollo</w:t>
      </w:r>
    </w:p>
    <w:p w:rsidR="00E511E0" w:rsidRPr="00850C2A" w:rsidRDefault="00E511E0" w:rsidP="00E511E0">
      <w:pPr>
        <w:pStyle w:val="PSI-Normal"/>
        <w:numPr>
          <w:ilvl w:val="0"/>
          <w:numId w:val="13"/>
        </w:numPr>
        <w:rPr>
          <w:rFonts w:cstheme="minorHAnsi"/>
        </w:rPr>
      </w:pPr>
      <w:r w:rsidRPr="00850C2A">
        <w:rPr>
          <w:rFonts w:cstheme="minorHAnsi"/>
        </w:rPr>
        <w:t>Plan de Gestión de Configuraciones</w:t>
      </w:r>
    </w:p>
    <w:p w:rsidR="00E511E0" w:rsidRPr="00850C2A" w:rsidRDefault="00E511E0" w:rsidP="00E511E0">
      <w:pPr>
        <w:pStyle w:val="PSI-Normal"/>
        <w:numPr>
          <w:ilvl w:val="0"/>
          <w:numId w:val="13"/>
        </w:numPr>
        <w:rPr>
          <w:rFonts w:cstheme="minorHAnsi"/>
        </w:rPr>
      </w:pPr>
      <w:r w:rsidRPr="00850C2A">
        <w:rPr>
          <w:rFonts w:cstheme="minorHAnsi"/>
        </w:rPr>
        <w:t>Plan de Gestión de Riesgos</w:t>
      </w:r>
    </w:p>
    <w:p w:rsidR="00E511E0" w:rsidRPr="00850C2A" w:rsidRDefault="00E511E0" w:rsidP="00E511E0">
      <w:pPr>
        <w:pStyle w:val="PSI-Normal"/>
        <w:numPr>
          <w:ilvl w:val="0"/>
          <w:numId w:val="13"/>
        </w:numPr>
        <w:rPr>
          <w:rFonts w:cstheme="minorHAnsi"/>
        </w:rPr>
      </w:pPr>
      <w:r w:rsidRPr="00850C2A">
        <w:rPr>
          <w:rFonts w:cstheme="minorHAnsi"/>
        </w:rPr>
        <w:t>Plan de Estimación</w:t>
      </w:r>
    </w:p>
    <w:p w:rsidR="000D4FF8" w:rsidRPr="00850C2A" w:rsidRDefault="000D4FF8" w:rsidP="002129C9">
      <w:pPr>
        <w:pStyle w:val="PSI-Normal"/>
        <w:ind w:left="0" w:firstLine="0"/>
        <w:rPr>
          <w:rFonts w:cstheme="minorHAnsi"/>
        </w:rPr>
      </w:pPr>
    </w:p>
    <w:p w:rsidR="00DD1DA2" w:rsidRPr="00850C2A" w:rsidRDefault="002129C9" w:rsidP="00850C2A">
      <w:pPr>
        <w:pStyle w:val="PSI-Ttulo1"/>
      </w:pPr>
      <w:bookmarkStart w:id="3" w:name="_Toc257627931"/>
      <w:r w:rsidRPr="00850C2A">
        <w:t>Objetivos</w:t>
      </w:r>
      <w:bookmarkEnd w:id="3"/>
    </w:p>
    <w:p w:rsidR="00DD1DA2" w:rsidRPr="00850C2A" w:rsidRDefault="00DD1DA2" w:rsidP="002129C9">
      <w:pPr>
        <w:pStyle w:val="PSI-Ttulo2"/>
        <w:rPr>
          <w:rFonts w:asciiTheme="minorHAnsi" w:hAnsiTheme="minorHAnsi" w:cstheme="minorHAnsi"/>
          <w:color w:val="92D050"/>
        </w:rPr>
      </w:pPr>
      <w:bookmarkStart w:id="4" w:name="_Toc257627932"/>
      <w:r w:rsidRPr="00850C2A">
        <w:rPr>
          <w:rFonts w:asciiTheme="minorHAnsi" w:hAnsiTheme="minorHAnsi" w:cstheme="minorHAnsi"/>
          <w:color w:val="92D050"/>
        </w:rPr>
        <w:t>Criterios de Evaluación</w:t>
      </w:r>
      <w:bookmarkEnd w:id="4"/>
    </w:p>
    <w:p w:rsidR="002129C9" w:rsidRDefault="002129C9" w:rsidP="002129C9">
      <w:pPr>
        <w:pStyle w:val="PSI-Comentario"/>
        <w:rPr>
          <w:rFonts w:cstheme="minorHAnsi"/>
          <w:color w:val="auto"/>
        </w:rPr>
      </w:pPr>
      <w:r w:rsidRPr="00850C2A">
        <w:rPr>
          <w:rFonts w:cstheme="minorHAnsi"/>
          <w:color w:val="auto"/>
        </w:rPr>
        <w:t xml:space="preserve">[Listar en esta sección los objetivos que se pretenden alcanzar al finalizar esta iteración. Estos criterios servirán de guía para la evaluación del trabajo realizado en este período, permitiendo establecer de una forma más sencilla las tareas que pueden darse por concluidas y las que deben </w:t>
      </w:r>
      <w:proofErr w:type="spellStart"/>
      <w:r w:rsidRPr="00850C2A">
        <w:rPr>
          <w:rFonts w:cstheme="minorHAnsi"/>
          <w:color w:val="auto"/>
        </w:rPr>
        <w:t>replanificarse</w:t>
      </w:r>
      <w:proofErr w:type="spellEnd"/>
      <w:r w:rsidRPr="00850C2A">
        <w:rPr>
          <w:rFonts w:cstheme="minorHAnsi"/>
          <w:color w:val="auto"/>
        </w:rPr>
        <w:t>.]</w:t>
      </w:r>
    </w:p>
    <w:p w:rsidR="005E56DD" w:rsidRPr="008C7722" w:rsidRDefault="005E56DD" w:rsidP="005E56DD">
      <w:pPr>
        <w:pStyle w:val="Default"/>
        <w:rPr>
          <w:lang w:val="es-AR"/>
        </w:rPr>
      </w:pPr>
    </w:p>
    <w:p w:rsidR="005E56DD" w:rsidRPr="005E56DD" w:rsidRDefault="005E56DD" w:rsidP="005E56DD">
      <w:pPr>
        <w:pStyle w:val="Default"/>
        <w:rPr>
          <w:color w:val="548DD4" w:themeColor="text2" w:themeTint="99"/>
          <w:sz w:val="22"/>
          <w:szCs w:val="22"/>
          <w:lang w:val="es-AR"/>
        </w:rPr>
      </w:pPr>
      <w:r w:rsidRPr="005E56DD">
        <w:rPr>
          <w:color w:val="548DD4" w:themeColor="text2" w:themeTint="99"/>
          <w:sz w:val="22"/>
          <w:szCs w:val="22"/>
          <w:lang w:val="es-AR"/>
        </w:rPr>
        <w:t xml:space="preserve">Al finalizar la iteración, se deberán haber alcanzado los siguientes ítems: </w:t>
      </w:r>
    </w:p>
    <w:p w:rsidR="005E56DD" w:rsidRPr="005E56DD" w:rsidRDefault="005E56DD" w:rsidP="005E56DD">
      <w:pPr>
        <w:pStyle w:val="Default"/>
        <w:numPr>
          <w:ilvl w:val="0"/>
          <w:numId w:val="14"/>
        </w:numPr>
        <w:rPr>
          <w:color w:val="548DD4" w:themeColor="text2" w:themeTint="99"/>
          <w:sz w:val="22"/>
          <w:szCs w:val="22"/>
          <w:lang w:val="es-AR"/>
        </w:rPr>
      </w:pPr>
      <w:r w:rsidRPr="005E56DD">
        <w:rPr>
          <w:b/>
          <w:bCs/>
          <w:color w:val="548DD4" w:themeColor="text2" w:themeTint="99"/>
          <w:sz w:val="22"/>
          <w:szCs w:val="22"/>
          <w:lang w:val="es-AR"/>
        </w:rPr>
        <w:t xml:space="preserve">Modelo de Negocio </w:t>
      </w:r>
    </w:p>
    <w:p w:rsidR="005E56DD" w:rsidRPr="005E56DD" w:rsidRDefault="005E56DD" w:rsidP="005E56DD">
      <w:pPr>
        <w:pStyle w:val="Default"/>
        <w:rPr>
          <w:color w:val="548DD4" w:themeColor="text2" w:themeTint="99"/>
          <w:sz w:val="22"/>
          <w:szCs w:val="22"/>
          <w:lang w:val="es-AR"/>
        </w:rPr>
      </w:pPr>
    </w:p>
    <w:p w:rsidR="005E56DD" w:rsidRPr="005E56DD" w:rsidRDefault="005E56DD" w:rsidP="005E56DD">
      <w:pPr>
        <w:pStyle w:val="Default"/>
        <w:rPr>
          <w:color w:val="548DD4" w:themeColor="text2" w:themeTint="99"/>
          <w:sz w:val="22"/>
          <w:szCs w:val="22"/>
          <w:lang w:val="es-AR"/>
        </w:rPr>
      </w:pPr>
      <w:r w:rsidRPr="005E56DD">
        <w:rPr>
          <w:color w:val="548DD4" w:themeColor="text2" w:themeTint="99"/>
          <w:sz w:val="22"/>
          <w:szCs w:val="22"/>
          <w:lang w:val="es-AR"/>
        </w:rPr>
        <w:t xml:space="preserve">Generar un documento completo que junto a los documentos de resumen de entrevista sirvan de apoyo para generar los casos de uso correspondientes. </w:t>
      </w:r>
    </w:p>
    <w:p w:rsidR="005E56DD" w:rsidRPr="005E56DD" w:rsidRDefault="005E56DD" w:rsidP="005E56DD">
      <w:pPr>
        <w:pStyle w:val="Default"/>
        <w:rPr>
          <w:color w:val="548DD4" w:themeColor="text2" w:themeTint="99"/>
          <w:sz w:val="22"/>
          <w:szCs w:val="22"/>
          <w:lang w:val="es-AR"/>
        </w:rPr>
      </w:pPr>
    </w:p>
    <w:p w:rsidR="005E56DD" w:rsidRPr="005E56DD" w:rsidRDefault="005E56DD" w:rsidP="005E56DD">
      <w:pPr>
        <w:pStyle w:val="Default"/>
        <w:numPr>
          <w:ilvl w:val="0"/>
          <w:numId w:val="14"/>
        </w:numPr>
        <w:rPr>
          <w:color w:val="548DD4" w:themeColor="text2" w:themeTint="99"/>
          <w:sz w:val="22"/>
          <w:szCs w:val="22"/>
          <w:lang w:val="es-AR"/>
        </w:rPr>
      </w:pPr>
      <w:r w:rsidRPr="005E56DD">
        <w:rPr>
          <w:b/>
          <w:bCs/>
          <w:color w:val="548DD4" w:themeColor="text2" w:themeTint="99"/>
          <w:sz w:val="22"/>
          <w:szCs w:val="22"/>
          <w:lang w:val="es-AR"/>
        </w:rPr>
        <w:t xml:space="preserve">Estudio de Factibilidad </w:t>
      </w:r>
    </w:p>
    <w:p w:rsidR="005E56DD" w:rsidRPr="005E56DD" w:rsidRDefault="005E56DD" w:rsidP="005E56DD">
      <w:pPr>
        <w:pStyle w:val="Default"/>
        <w:rPr>
          <w:color w:val="548DD4" w:themeColor="text2" w:themeTint="99"/>
          <w:sz w:val="22"/>
          <w:szCs w:val="22"/>
          <w:lang w:val="es-AR"/>
        </w:rPr>
      </w:pPr>
    </w:p>
    <w:p w:rsidR="005E56DD" w:rsidRPr="005E56DD" w:rsidRDefault="005E56DD" w:rsidP="005E56DD">
      <w:pPr>
        <w:pStyle w:val="Default"/>
        <w:rPr>
          <w:color w:val="548DD4" w:themeColor="text2" w:themeTint="99"/>
          <w:sz w:val="22"/>
          <w:szCs w:val="22"/>
          <w:lang w:val="es-AR"/>
        </w:rPr>
      </w:pPr>
      <w:r w:rsidRPr="005E56DD">
        <w:rPr>
          <w:color w:val="548DD4" w:themeColor="text2" w:themeTint="99"/>
          <w:sz w:val="22"/>
          <w:szCs w:val="22"/>
          <w:lang w:val="es-AR"/>
        </w:rPr>
        <w:t>Generar un documento que…….</w:t>
      </w:r>
    </w:p>
    <w:p w:rsidR="005E56DD" w:rsidRPr="005E56DD" w:rsidRDefault="005E56DD" w:rsidP="005E56DD">
      <w:pPr>
        <w:pStyle w:val="Default"/>
        <w:rPr>
          <w:color w:val="548DD4" w:themeColor="text2" w:themeTint="99"/>
          <w:sz w:val="22"/>
          <w:szCs w:val="22"/>
          <w:lang w:val="es-AR"/>
        </w:rPr>
      </w:pPr>
    </w:p>
    <w:p w:rsidR="005E56DD" w:rsidRPr="005E56DD" w:rsidRDefault="005E56DD" w:rsidP="005E56DD">
      <w:pPr>
        <w:pStyle w:val="Default"/>
        <w:numPr>
          <w:ilvl w:val="0"/>
          <w:numId w:val="14"/>
        </w:numPr>
        <w:rPr>
          <w:color w:val="548DD4" w:themeColor="text2" w:themeTint="99"/>
          <w:sz w:val="22"/>
          <w:szCs w:val="22"/>
          <w:lang w:val="es-AR"/>
        </w:rPr>
      </w:pPr>
      <w:r w:rsidRPr="005E56DD">
        <w:rPr>
          <w:b/>
          <w:bCs/>
          <w:color w:val="548DD4" w:themeColor="text2" w:themeTint="99"/>
          <w:sz w:val="22"/>
          <w:szCs w:val="22"/>
          <w:lang w:val="es-AR"/>
        </w:rPr>
        <w:t xml:space="preserve">Captura de Requerimientos </w:t>
      </w:r>
    </w:p>
    <w:p w:rsidR="005E56DD" w:rsidRPr="005E56DD" w:rsidRDefault="005E56DD" w:rsidP="005E56DD">
      <w:pPr>
        <w:pStyle w:val="Default"/>
        <w:rPr>
          <w:color w:val="548DD4" w:themeColor="text2" w:themeTint="99"/>
          <w:sz w:val="22"/>
          <w:szCs w:val="22"/>
          <w:lang w:val="es-AR"/>
        </w:rPr>
      </w:pPr>
    </w:p>
    <w:p w:rsidR="005E56DD" w:rsidRPr="005E56DD" w:rsidRDefault="005E56DD" w:rsidP="005E56DD">
      <w:pPr>
        <w:pStyle w:val="Default"/>
        <w:numPr>
          <w:ilvl w:val="0"/>
          <w:numId w:val="14"/>
        </w:numPr>
        <w:rPr>
          <w:color w:val="548DD4" w:themeColor="text2" w:themeTint="99"/>
          <w:sz w:val="22"/>
          <w:szCs w:val="22"/>
          <w:lang w:val="es-AR"/>
        </w:rPr>
      </w:pPr>
      <w:r w:rsidRPr="005E56DD">
        <w:rPr>
          <w:b/>
          <w:bCs/>
          <w:color w:val="548DD4" w:themeColor="text2" w:themeTint="99"/>
          <w:sz w:val="22"/>
          <w:szCs w:val="22"/>
          <w:lang w:val="es-AR"/>
        </w:rPr>
        <w:t xml:space="preserve">Plan de Proyecto </w:t>
      </w:r>
    </w:p>
    <w:p w:rsidR="005E56DD" w:rsidRPr="005E56DD" w:rsidRDefault="005E56DD" w:rsidP="005E56DD">
      <w:pPr>
        <w:pStyle w:val="Default"/>
        <w:rPr>
          <w:color w:val="548DD4" w:themeColor="text2" w:themeTint="99"/>
          <w:sz w:val="22"/>
          <w:szCs w:val="22"/>
          <w:lang w:val="es-AR"/>
        </w:rPr>
      </w:pPr>
    </w:p>
    <w:p w:rsidR="00B00F4F" w:rsidRDefault="005E56DD" w:rsidP="005E56DD">
      <w:pPr>
        <w:pStyle w:val="Default"/>
        <w:rPr>
          <w:color w:val="548DD4" w:themeColor="text2" w:themeTint="99"/>
          <w:sz w:val="22"/>
          <w:szCs w:val="22"/>
          <w:lang w:val="es-AR"/>
        </w:rPr>
      </w:pPr>
      <w:r w:rsidRPr="005E56DD">
        <w:rPr>
          <w:color w:val="548DD4" w:themeColor="text2" w:themeTint="99"/>
          <w:sz w:val="22"/>
          <w:szCs w:val="22"/>
          <w:lang w:val="es-AR"/>
        </w:rPr>
        <w:t>Definir el plan de proyecto de modo de generar una estimación concreta</w:t>
      </w:r>
    </w:p>
    <w:p w:rsidR="00A6434B" w:rsidRDefault="00A6434B" w:rsidP="005E56DD">
      <w:pPr>
        <w:pStyle w:val="Default"/>
        <w:rPr>
          <w:color w:val="548DD4" w:themeColor="text2" w:themeTint="99"/>
          <w:sz w:val="22"/>
          <w:szCs w:val="22"/>
          <w:lang w:val="es-AR"/>
        </w:rPr>
      </w:pPr>
      <w:r>
        <w:rPr>
          <w:color w:val="548DD4" w:themeColor="text2" w:themeTint="99"/>
          <w:sz w:val="22"/>
          <w:szCs w:val="22"/>
          <w:lang w:val="es-AR"/>
        </w:rPr>
        <w:t>========================================</w:t>
      </w:r>
    </w:p>
    <w:p w:rsidR="00A6434B" w:rsidRDefault="00A6434B" w:rsidP="005E56DD">
      <w:pPr>
        <w:pStyle w:val="Default"/>
        <w:rPr>
          <w:color w:val="548DD4" w:themeColor="text2" w:themeTint="99"/>
          <w:sz w:val="22"/>
          <w:szCs w:val="22"/>
          <w:lang w:val="es-AR"/>
        </w:rPr>
      </w:pPr>
      <w:proofErr w:type="gramStart"/>
      <w:r>
        <w:rPr>
          <w:color w:val="548DD4" w:themeColor="text2" w:themeTint="99"/>
          <w:sz w:val="22"/>
          <w:szCs w:val="22"/>
          <w:lang w:val="es-AR"/>
        </w:rPr>
        <w:t>de</w:t>
      </w:r>
      <w:proofErr w:type="gramEnd"/>
      <w:r>
        <w:rPr>
          <w:color w:val="548DD4" w:themeColor="text2" w:themeTint="99"/>
          <w:sz w:val="22"/>
          <w:szCs w:val="22"/>
          <w:lang w:val="es-AR"/>
        </w:rPr>
        <w:t xml:space="preserve"> acuerdo al libro </w:t>
      </w:r>
      <w:proofErr w:type="spellStart"/>
      <w:r>
        <w:rPr>
          <w:color w:val="548DD4" w:themeColor="text2" w:themeTint="99"/>
          <w:sz w:val="22"/>
          <w:szCs w:val="22"/>
          <w:lang w:val="es-AR"/>
        </w:rPr>
        <w:t>Cap</w:t>
      </w:r>
      <w:proofErr w:type="spellEnd"/>
      <w:r>
        <w:rPr>
          <w:color w:val="548DD4" w:themeColor="text2" w:themeTint="99"/>
          <w:sz w:val="22"/>
          <w:szCs w:val="22"/>
          <w:lang w:val="es-AR"/>
        </w:rPr>
        <w:t xml:space="preserve"> 13.2.4 (</w:t>
      </w:r>
      <w:proofErr w:type="spellStart"/>
      <w:r>
        <w:rPr>
          <w:color w:val="548DD4" w:themeColor="text2" w:themeTint="99"/>
          <w:sz w:val="22"/>
          <w:szCs w:val="22"/>
          <w:lang w:val="es-AR"/>
        </w:rPr>
        <w:t>pag</w:t>
      </w:r>
      <w:proofErr w:type="spellEnd"/>
      <w:r>
        <w:rPr>
          <w:color w:val="548DD4" w:themeColor="text2" w:themeTint="99"/>
          <w:sz w:val="22"/>
          <w:szCs w:val="22"/>
          <w:lang w:val="es-AR"/>
        </w:rPr>
        <w:t xml:space="preserve"> 330)</w:t>
      </w:r>
    </w:p>
    <w:p w:rsidR="00A6434B" w:rsidRDefault="00A6434B" w:rsidP="00A6434B">
      <w:pPr>
        <w:pStyle w:val="Default"/>
        <w:numPr>
          <w:ilvl w:val="0"/>
          <w:numId w:val="19"/>
        </w:numPr>
        <w:rPr>
          <w:color w:val="548DD4" w:themeColor="text2" w:themeTint="99"/>
          <w:sz w:val="22"/>
          <w:szCs w:val="22"/>
          <w:lang w:val="es-AR"/>
        </w:rPr>
      </w:pPr>
      <w:r>
        <w:rPr>
          <w:color w:val="548DD4" w:themeColor="text2" w:themeTint="99"/>
          <w:sz w:val="22"/>
          <w:szCs w:val="22"/>
          <w:lang w:val="es-AR"/>
        </w:rPr>
        <w:t xml:space="preserve">Decidir el ámbito del </w:t>
      </w:r>
      <w:proofErr w:type="spellStart"/>
      <w:r>
        <w:rPr>
          <w:color w:val="548DD4" w:themeColor="text2" w:themeTint="99"/>
          <w:sz w:val="22"/>
          <w:szCs w:val="22"/>
          <w:lang w:val="es-AR"/>
        </w:rPr>
        <w:t>sistemsa</w:t>
      </w:r>
      <w:proofErr w:type="spellEnd"/>
      <w:r>
        <w:rPr>
          <w:color w:val="548DD4" w:themeColor="text2" w:themeTint="99"/>
          <w:sz w:val="22"/>
          <w:szCs w:val="22"/>
          <w:lang w:val="es-AR"/>
        </w:rPr>
        <w:t>: definición de actores</w:t>
      </w:r>
    </w:p>
    <w:p w:rsidR="00A6434B" w:rsidRDefault="00A6434B" w:rsidP="00A6434B">
      <w:pPr>
        <w:pStyle w:val="Default"/>
        <w:numPr>
          <w:ilvl w:val="0"/>
          <w:numId w:val="19"/>
        </w:numPr>
        <w:rPr>
          <w:color w:val="548DD4" w:themeColor="text2" w:themeTint="99"/>
          <w:sz w:val="22"/>
          <w:szCs w:val="22"/>
          <w:lang w:val="es-AR"/>
        </w:rPr>
      </w:pPr>
      <w:r>
        <w:rPr>
          <w:color w:val="548DD4" w:themeColor="text2" w:themeTint="99"/>
          <w:sz w:val="22"/>
          <w:szCs w:val="22"/>
          <w:lang w:val="es-AR"/>
        </w:rPr>
        <w:t>Resolver ambigüedades en los requisitos: identificación (funcionales y no funcionales)</w:t>
      </w:r>
    </w:p>
    <w:p w:rsidR="00A6434B" w:rsidRDefault="00A6434B" w:rsidP="00A6434B">
      <w:pPr>
        <w:pStyle w:val="Default"/>
        <w:numPr>
          <w:ilvl w:val="0"/>
          <w:numId w:val="19"/>
        </w:numPr>
        <w:rPr>
          <w:color w:val="548DD4" w:themeColor="text2" w:themeTint="99"/>
          <w:sz w:val="22"/>
          <w:szCs w:val="22"/>
          <w:lang w:val="es-AR"/>
        </w:rPr>
      </w:pPr>
      <w:r>
        <w:rPr>
          <w:color w:val="548DD4" w:themeColor="text2" w:themeTint="99"/>
          <w:sz w:val="22"/>
          <w:szCs w:val="22"/>
          <w:lang w:val="es-AR"/>
        </w:rPr>
        <w:t>Determinar una arquitectura candidata:</w:t>
      </w:r>
    </w:p>
    <w:p w:rsidR="00A6434B" w:rsidRDefault="00A6434B" w:rsidP="00A6434B">
      <w:pPr>
        <w:pStyle w:val="Default"/>
        <w:numPr>
          <w:ilvl w:val="1"/>
          <w:numId w:val="19"/>
        </w:numPr>
        <w:rPr>
          <w:color w:val="548DD4" w:themeColor="text2" w:themeTint="99"/>
          <w:sz w:val="22"/>
          <w:szCs w:val="22"/>
          <w:lang w:val="es-AR"/>
        </w:rPr>
      </w:pPr>
      <w:r>
        <w:rPr>
          <w:color w:val="548DD4" w:themeColor="text2" w:themeTint="99"/>
          <w:sz w:val="22"/>
          <w:szCs w:val="22"/>
          <w:lang w:val="es-AR"/>
        </w:rPr>
        <w:t xml:space="preserve">Tecnología sobre la que se </w:t>
      </w:r>
      <w:proofErr w:type="spellStart"/>
      <w:r>
        <w:rPr>
          <w:color w:val="548DD4" w:themeColor="text2" w:themeTint="99"/>
          <w:sz w:val="22"/>
          <w:szCs w:val="22"/>
          <w:lang w:val="es-AR"/>
        </w:rPr>
        <w:t>contruye</w:t>
      </w:r>
      <w:proofErr w:type="spellEnd"/>
    </w:p>
    <w:p w:rsidR="00A6434B" w:rsidRDefault="00A6434B" w:rsidP="00A6434B">
      <w:pPr>
        <w:pStyle w:val="Default"/>
        <w:numPr>
          <w:ilvl w:val="1"/>
          <w:numId w:val="19"/>
        </w:numPr>
        <w:rPr>
          <w:color w:val="548DD4" w:themeColor="text2" w:themeTint="99"/>
          <w:sz w:val="22"/>
          <w:szCs w:val="22"/>
          <w:lang w:val="es-AR"/>
        </w:rPr>
      </w:pPr>
      <w:r>
        <w:rPr>
          <w:color w:val="548DD4" w:themeColor="text2" w:themeTint="99"/>
          <w:sz w:val="22"/>
          <w:szCs w:val="22"/>
          <w:lang w:val="es-AR"/>
        </w:rPr>
        <w:t>Eficiencia</w:t>
      </w:r>
    </w:p>
    <w:p w:rsidR="00A6434B" w:rsidRDefault="00A6434B" w:rsidP="00A6434B">
      <w:pPr>
        <w:pStyle w:val="Default"/>
        <w:numPr>
          <w:ilvl w:val="1"/>
          <w:numId w:val="19"/>
        </w:numPr>
        <w:rPr>
          <w:color w:val="548DD4" w:themeColor="text2" w:themeTint="99"/>
          <w:sz w:val="22"/>
          <w:szCs w:val="22"/>
          <w:lang w:val="es-AR"/>
        </w:rPr>
      </w:pPr>
      <w:r>
        <w:rPr>
          <w:color w:val="548DD4" w:themeColor="text2" w:themeTint="99"/>
          <w:sz w:val="22"/>
          <w:szCs w:val="22"/>
          <w:lang w:val="es-AR"/>
        </w:rPr>
        <w:t>Explotar los recursos existentes</w:t>
      </w:r>
    </w:p>
    <w:p w:rsidR="00A6434B" w:rsidRDefault="00A6434B" w:rsidP="00A6434B">
      <w:pPr>
        <w:pStyle w:val="Default"/>
        <w:numPr>
          <w:ilvl w:val="1"/>
          <w:numId w:val="19"/>
        </w:numPr>
        <w:rPr>
          <w:color w:val="548DD4" w:themeColor="text2" w:themeTint="99"/>
          <w:sz w:val="22"/>
          <w:szCs w:val="22"/>
          <w:lang w:val="es-AR"/>
        </w:rPr>
      </w:pPr>
      <w:r>
        <w:rPr>
          <w:color w:val="548DD4" w:themeColor="text2" w:themeTint="99"/>
          <w:sz w:val="22"/>
          <w:szCs w:val="22"/>
          <w:lang w:val="es-AR"/>
        </w:rPr>
        <w:t>Robusta y flexible al cambio</w:t>
      </w:r>
    </w:p>
    <w:p w:rsidR="00A6434B" w:rsidRDefault="00A6434B" w:rsidP="00A6434B">
      <w:pPr>
        <w:pStyle w:val="Default"/>
        <w:numPr>
          <w:ilvl w:val="1"/>
          <w:numId w:val="19"/>
        </w:numPr>
        <w:rPr>
          <w:color w:val="548DD4" w:themeColor="text2" w:themeTint="99"/>
          <w:sz w:val="22"/>
          <w:szCs w:val="22"/>
          <w:lang w:val="es-AR"/>
        </w:rPr>
      </w:pPr>
      <w:r>
        <w:rPr>
          <w:color w:val="548DD4" w:themeColor="text2" w:themeTint="99"/>
          <w:sz w:val="22"/>
          <w:szCs w:val="22"/>
          <w:lang w:val="es-AR"/>
        </w:rPr>
        <w:t>Facilidad de evolución si se añaden requisitos</w:t>
      </w:r>
    </w:p>
    <w:p w:rsidR="00A6434B" w:rsidRDefault="00A6434B" w:rsidP="00A6434B">
      <w:pPr>
        <w:pStyle w:val="Default"/>
        <w:numPr>
          <w:ilvl w:val="1"/>
          <w:numId w:val="19"/>
        </w:numPr>
        <w:rPr>
          <w:color w:val="548DD4" w:themeColor="text2" w:themeTint="99"/>
          <w:sz w:val="22"/>
          <w:szCs w:val="22"/>
          <w:lang w:val="es-AR"/>
        </w:rPr>
      </w:pPr>
      <w:r>
        <w:rPr>
          <w:color w:val="548DD4" w:themeColor="text2" w:themeTint="99"/>
          <w:sz w:val="22"/>
          <w:szCs w:val="22"/>
          <w:lang w:val="es-AR"/>
        </w:rPr>
        <w:t>Fiable y tolerancia a fallos</w:t>
      </w:r>
    </w:p>
    <w:p w:rsidR="00A6434B" w:rsidRDefault="00A6434B" w:rsidP="00A6434B">
      <w:pPr>
        <w:pStyle w:val="Default"/>
        <w:numPr>
          <w:ilvl w:val="0"/>
          <w:numId w:val="19"/>
        </w:numPr>
        <w:rPr>
          <w:color w:val="548DD4" w:themeColor="text2" w:themeTint="99"/>
          <w:sz w:val="22"/>
          <w:szCs w:val="22"/>
          <w:lang w:val="es-AR"/>
        </w:rPr>
      </w:pPr>
      <w:r>
        <w:rPr>
          <w:color w:val="548DD4" w:themeColor="text2" w:themeTint="99"/>
          <w:sz w:val="22"/>
          <w:szCs w:val="22"/>
          <w:lang w:val="es-AR"/>
        </w:rPr>
        <w:t>Mitigar los riesgos críticos: identificación y plan para mitigarlos.</w:t>
      </w:r>
    </w:p>
    <w:p w:rsidR="008C7722" w:rsidRDefault="008C7722" w:rsidP="005E56DD">
      <w:pPr>
        <w:pStyle w:val="Default"/>
        <w:rPr>
          <w:color w:val="548DD4" w:themeColor="text2" w:themeTint="99"/>
          <w:sz w:val="22"/>
          <w:szCs w:val="22"/>
          <w:lang w:val="es-AR"/>
        </w:rPr>
      </w:pPr>
      <w:r>
        <w:rPr>
          <w:color w:val="548DD4" w:themeColor="text2" w:themeTint="99"/>
          <w:sz w:val="22"/>
          <w:szCs w:val="22"/>
          <w:lang w:val="es-AR"/>
        </w:rPr>
        <w:t>======================================</w:t>
      </w:r>
    </w:p>
    <w:p w:rsidR="008C7722" w:rsidRDefault="008C7722" w:rsidP="005E56DD">
      <w:pPr>
        <w:pStyle w:val="Default"/>
        <w:rPr>
          <w:color w:val="548DD4" w:themeColor="text2" w:themeTint="99"/>
          <w:sz w:val="22"/>
          <w:szCs w:val="22"/>
          <w:lang w:val="es-AR"/>
        </w:rPr>
      </w:pPr>
      <w:r>
        <w:rPr>
          <w:color w:val="548DD4" w:themeColor="text2" w:themeTint="99"/>
          <w:sz w:val="22"/>
          <w:szCs w:val="22"/>
          <w:lang w:val="es-AR"/>
        </w:rPr>
        <w:t>Ejemplo</w:t>
      </w:r>
    </w:p>
    <w:p w:rsidR="008C7722" w:rsidRDefault="008C7722" w:rsidP="005E56DD">
      <w:pPr>
        <w:pStyle w:val="Default"/>
        <w:rPr>
          <w:color w:val="548DD4" w:themeColor="text2" w:themeTint="99"/>
          <w:sz w:val="22"/>
          <w:szCs w:val="22"/>
          <w:lang w:val="es-AR"/>
        </w:rPr>
      </w:pPr>
      <w:hyperlink r:id="rId13" w:history="1">
        <w:r w:rsidRPr="000978C4">
          <w:rPr>
            <w:rStyle w:val="Hipervnculo"/>
            <w:sz w:val="22"/>
            <w:szCs w:val="22"/>
            <w:lang w:val="es-AR"/>
          </w:rPr>
          <w:t>http://cgrw01.cgr.go.cr/rup/RUP.es/SmallProjects/core.informal_resources/guidances/examples/resources/ex_itplan1.htm</w:t>
        </w:r>
      </w:hyperlink>
      <w:r>
        <w:rPr>
          <w:color w:val="548DD4" w:themeColor="text2" w:themeTint="99"/>
          <w:sz w:val="22"/>
          <w:szCs w:val="22"/>
          <w:lang w:val="es-AR"/>
        </w:rPr>
        <w:t xml:space="preserve"> </w:t>
      </w:r>
    </w:p>
    <w:p w:rsidR="008C7722" w:rsidRPr="008C7722" w:rsidRDefault="008C7722" w:rsidP="005E56DD">
      <w:pPr>
        <w:pStyle w:val="Default"/>
        <w:rPr>
          <w:color w:val="548DD4" w:themeColor="text2" w:themeTint="99"/>
          <w:sz w:val="22"/>
          <w:szCs w:val="22"/>
          <w:lang w:val="es-AR"/>
        </w:rPr>
      </w:pPr>
      <w:r>
        <w:rPr>
          <w:color w:val="548DD4" w:themeColor="text2" w:themeTint="99"/>
          <w:sz w:val="22"/>
          <w:szCs w:val="22"/>
          <w:lang w:val="es-AR"/>
        </w:rPr>
        <w:t>=======================================</w:t>
      </w:r>
    </w:p>
    <w:p w:rsidR="002129C9" w:rsidRPr="00850C2A" w:rsidRDefault="002129C9" w:rsidP="002129C9">
      <w:pPr>
        <w:pStyle w:val="PSI-Ttulo2"/>
        <w:rPr>
          <w:rFonts w:asciiTheme="minorHAnsi" w:hAnsiTheme="minorHAnsi" w:cstheme="minorHAnsi"/>
          <w:color w:val="92D050"/>
        </w:rPr>
      </w:pPr>
      <w:bookmarkStart w:id="5" w:name="_Toc257627933"/>
      <w:r w:rsidRPr="00850C2A">
        <w:rPr>
          <w:rFonts w:asciiTheme="minorHAnsi" w:hAnsiTheme="minorHAnsi" w:cstheme="minorHAnsi"/>
          <w:color w:val="92D050"/>
        </w:rPr>
        <w:t>Elementos de la Línea Base</w:t>
      </w:r>
      <w:bookmarkEnd w:id="5"/>
    </w:p>
    <w:p w:rsidR="002129C9" w:rsidRPr="00850C2A" w:rsidRDefault="00D70C0C" w:rsidP="00D70C0C">
      <w:pPr>
        <w:pStyle w:val="PSI-Comentario"/>
        <w:rPr>
          <w:rFonts w:cstheme="minorHAnsi"/>
          <w:color w:val="auto"/>
        </w:rPr>
      </w:pPr>
      <w:r w:rsidRPr="00850C2A">
        <w:rPr>
          <w:rFonts w:cstheme="minorHAnsi"/>
          <w:color w:val="auto"/>
        </w:rPr>
        <w:t>[Enumerar los elementos de la línea base que deben completarse en esta iteración.]</w:t>
      </w:r>
    </w:p>
    <w:p w:rsidR="00E511E0" w:rsidRPr="00850C2A" w:rsidRDefault="00E511E0" w:rsidP="00E511E0">
      <w:pPr>
        <w:ind w:left="0" w:firstLine="0"/>
        <w:rPr>
          <w:rFonts w:cstheme="minorHAnsi"/>
        </w:rPr>
      </w:pPr>
    </w:p>
    <w:p w:rsidR="002129C9" w:rsidRPr="00850C2A" w:rsidRDefault="002129C9" w:rsidP="00850C2A">
      <w:pPr>
        <w:pStyle w:val="PSI-Ttulo1"/>
      </w:pPr>
      <w:bookmarkStart w:id="6" w:name="_Toc257627934"/>
      <w:r w:rsidRPr="00850C2A">
        <w:lastRenderedPageBreak/>
        <w:t>Planificación</w:t>
      </w:r>
      <w:bookmarkEnd w:id="6"/>
    </w:p>
    <w:p w:rsidR="00F70F4F" w:rsidRPr="00850C2A" w:rsidRDefault="00F70F4F" w:rsidP="00F70F4F">
      <w:pPr>
        <w:pStyle w:val="PSI-Comentario"/>
        <w:rPr>
          <w:rFonts w:eastAsia="Calibri" w:cstheme="minorHAnsi"/>
          <w:color w:val="auto"/>
        </w:rPr>
      </w:pPr>
      <w:r w:rsidRPr="00850C2A">
        <w:rPr>
          <w:rFonts w:cstheme="minorHAnsi"/>
          <w:color w:val="auto"/>
        </w:rPr>
        <w:t xml:space="preserve"> [</w:t>
      </w:r>
      <w:r w:rsidRPr="00850C2A">
        <w:rPr>
          <w:rFonts w:eastAsia="Calibri" w:cstheme="minorHAnsi"/>
          <w:color w:val="auto"/>
        </w:rPr>
        <w:t>Mostrar todos los esquemas (Lista o Diagrama de Flujo) que muestren los aspectos para la iteración: tales como: los puntos de control, el inicio de la fase de pruebas, versiones de demostración, etc.</w:t>
      </w:r>
      <w:r w:rsidRPr="00850C2A">
        <w:rPr>
          <w:rFonts w:cstheme="minorHAnsi"/>
          <w:color w:val="auto"/>
        </w:rPr>
        <w:t>]</w:t>
      </w:r>
    </w:p>
    <w:p w:rsidR="00F70F4F" w:rsidRPr="00850C2A" w:rsidRDefault="00F70F4F" w:rsidP="00850C2A">
      <w:pPr>
        <w:pStyle w:val="PSI-Ttulo1"/>
      </w:pPr>
    </w:p>
    <w:tbl>
      <w:tblPr>
        <w:tblStyle w:val="Tabladecuadrcula2-nfasis3"/>
        <w:tblW w:w="0" w:type="auto"/>
        <w:tblLayout w:type="fixed"/>
        <w:tblLook w:val="0420" w:firstRow="1" w:lastRow="0" w:firstColumn="0" w:lastColumn="0" w:noHBand="0" w:noVBand="1"/>
      </w:tblPr>
      <w:tblGrid>
        <w:gridCol w:w="5671"/>
        <w:gridCol w:w="1134"/>
        <w:gridCol w:w="1133"/>
      </w:tblGrid>
      <w:tr w:rsidR="00850C2A" w:rsidRPr="00850C2A" w:rsidTr="00850C2A">
        <w:trPr>
          <w:cnfStyle w:val="100000000000" w:firstRow="1" w:lastRow="0" w:firstColumn="0" w:lastColumn="0" w:oddVBand="0" w:evenVBand="0" w:oddHBand="0" w:evenHBand="0" w:firstRowFirstColumn="0" w:firstRowLastColumn="0" w:lastRowFirstColumn="0" w:lastRowLastColumn="0"/>
        </w:trPr>
        <w:tc>
          <w:tcPr>
            <w:tcW w:w="5671" w:type="dxa"/>
          </w:tcPr>
          <w:p w:rsidR="00F70F4F" w:rsidRPr="00850C2A" w:rsidRDefault="00F70F4F" w:rsidP="0049000B">
            <w:pPr>
              <w:pStyle w:val="PSI-Normal"/>
              <w:jc w:val="center"/>
              <w:rPr>
                <w:rFonts w:cstheme="minorHAnsi"/>
                <w:sz w:val="24"/>
                <w:szCs w:val="24"/>
              </w:rPr>
            </w:pPr>
            <w:r w:rsidRPr="00850C2A">
              <w:rPr>
                <w:rFonts w:cstheme="minorHAnsi"/>
                <w:sz w:val="24"/>
                <w:szCs w:val="24"/>
              </w:rPr>
              <w:t>Nombre de la Tarea</w:t>
            </w:r>
          </w:p>
        </w:tc>
        <w:tc>
          <w:tcPr>
            <w:tcW w:w="1134" w:type="dxa"/>
          </w:tcPr>
          <w:p w:rsidR="00F70F4F" w:rsidRPr="00850C2A" w:rsidRDefault="00F70F4F" w:rsidP="0049000B">
            <w:pPr>
              <w:pStyle w:val="PSI-Normal"/>
              <w:jc w:val="center"/>
              <w:rPr>
                <w:rFonts w:cstheme="minorHAnsi"/>
                <w:sz w:val="24"/>
                <w:szCs w:val="24"/>
              </w:rPr>
            </w:pPr>
            <w:r w:rsidRPr="00850C2A">
              <w:rPr>
                <w:rFonts w:cstheme="minorHAnsi"/>
                <w:sz w:val="24"/>
                <w:szCs w:val="24"/>
              </w:rPr>
              <w:t>Inicio</w:t>
            </w:r>
          </w:p>
        </w:tc>
        <w:tc>
          <w:tcPr>
            <w:tcW w:w="1133" w:type="dxa"/>
          </w:tcPr>
          <w:p w:rsidR="00F70F4F" w:rsidRPr="00850C2A" w:rsidRDefault="00F70F4F" w:rsidP="0049000B">
            <w:pPr>
              <w:pStyle w:val="PSI-Normal"/>
              <w:jc w:val="center"/>
              <w:rPr>
                <w:rFonts w:cstheme="minorHAnsi"/>
                <w:sz w:val="24"/>
                <w:szCs w:val="24"/>
              </w:rPr>
            </w:pPr>
            <w:r w:rsidRPr="00850C2A">
              <w:rPr>
                <w:rFonts w:cstheme="minorHAnsi"/>
                <w:sz w:val="24"/>
                <w:szCs w:val="24"/>
              </w:rPr>
              <w:t>Fin</w:t>
            </w:r>
          </w:p>
        </w:tc>
      </w:tr>
      <w:tr w:rsidR="00850C2A"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F70F4F" w:rsidRPr="00850C2A" w:rsidRDefault="00F53D96" w:rsidP="00F70F4F">
            <w:pPr>
              <w:pStyle w:val="PSI-ComentarioenTabla"/>
              <w:spacing w:after="240"/>
              <w:rPr>
                <w:rFonts w:cstheme="minorHAnsi"/>
                <w:color w:val="auto"/>
              </w:rPr>
            </w:pPr>
            <w:r>
              <w:rPr>
                <w:rFonts w:cstheme="minorHAnsi"/>
                <w:color w:val="auto"/>
              </w:rPr>
              <w:t>Primera entrevista con los clientes</w:t>
            </w:r>
          </w:p>
        </w:tc>
        <w:tc>
          <w:tcPr>
            <w:tcW w:w="1134" w:type="dxa"/>
          </w:tcPr>
          <w:p w:rsidR="00F70F4F" w:rsidRPr="00850C2A" w:rsidRDefault="00F70F4F" w:rsidP="00F70F4F">
            <w:pPr>
              <w:pStyle w:val="PSI-ComentarioenTabla"/>
              <w:spacing w:after="240"/>
              <w:rPr>
                <w:rFonts w:cstheme="minorHAnsi"/>
                <w:color w:val="auto"/>
              </w:rPr>
            </w:pPr>
          </w:p>
        </w:tc>
        <w:tc>
          <w:tcPr>
            <w:tcW w:w="1133" w:type="dxa"/>
          </w:tcPr>
          <w:p w:rsidR="00F70F4F" w:rsidRPr="00850C2A" w:rsidRDefault="00F70F4F" w:rsidP="00F70F4F">
            <w:pPr>
              <w:pStyle w:val="PSI-ComentarioenTabla"/>
              <w:spacing w:after="240"/>
              <w:rPr>
                <w:rFonts w:cstheme="minorHAnsi"/>
                <w:color w:val="auto"/>
              </w:rPr>
            </w:pPr>
          </w:p>
        </w:tc>
      </w:tr>
      <w:tr w:rsidR="00850C2A" w:rsidRPr="00850C2A" w:rsidTr="00850C2A">
        <w:tc>
          <w:tcPr>
            <w:tcW w:w="5671" w:type="dxa"/>
          </w:tcPr>
          <w:p w:rsidR="00B00F4F" w:rsidRPr="00F53D96" w:rsidRDefault="00F53D96" w:rsidP="00F70F4F">
            <w:pPr>
              <w:pStyle w:val="PSI-ComentarioenTabla"/>
              <w:spacing w:after="240"/>
              <w:rPr>
                <w:rFonts w:cstheme="minorHAnsi"/>
                <w:color w:val="auto"/>
                <w:lang w:val="es-ES"/>
              </w:rPr>
            </w:pPr>
            <w:r>
              <w:rPr>
                <w:rFonts w:cstheme="minorHAnsi"/>
                <w:color w:val="auto"/>
                <w:lang w:val="es-ES"/>
              </w:rPr>
              <w:t>Documento resumen primera entrevista</w:t>
            </w:r>
          </w:p>
        </w:tc>
        <w:tc>
          <w:tcPr>
            <w:tcW w:w="1134" w:type="dxa"/>
          </w:tcPr>
          <w:p w:rsidR="00B00F4F" w:rsidRPr="00850C2A" w:rsidRDefault="00B00F4F" w:rsidP="00F70F4F">
            <w:pPr>
              <w:pStyle w:val="PSI-ComentarioenTabla"/>
              <w:spacing w:after="240"/>
              <w:rPr>
                <w:rFonts w:cstheme="minorHAnsi"/>
                <w:color w:val="auto"/>
              </w:rPr>
            </w:pPr>
          </w:p>
        </w:tc>
        <w:tc>
          <w:tcPr>
            <w:tcW w:w="1133" w:type="dxa"/>
          </w:tcPr>
          <w:p w:rsidR="00B00F4F" w:rsidRPr="00850C2A" w:rsidRDefault="00B00F4F" w:rsidP="00F70F4F">
            <w:pPr>
              <w:pStyle w:val="PSI-ComentarioenTabla"/>
              <w:spacing w:after="240"/>
              <w:rPr>
                <w:rFonts w:cstheme="minorHAnsi"/>
                <w:color w:val="auto"/>
              </w:rPr>
            </w:pPr>
          </w:p>
        </w:tc>
      </w:tr>
      <w:tr w:rsidR="00F53D96"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F53D96" w:rsidRDefault="00312E32" w:rsidP="00F70F4F">
            <w:pPr>
              <w:pStyle w:val="PSI-ComentarioenTabla"/>
              <w:spacing w:after="240"/>
              <w:rPr>
                <w:rFonts w:cstheme="minorHAnsi"/>
                <w:color w:val="auto"/>
                <w:lang w:val="es-ES"/>
              </w:rPr>
            </w:pPr>
            <w:r>
              <w:rPr>
                <w:rFonts w:cstheme="minorHAnsi"/>
                <w:color w:val="auto"/>
                <w:lang w:val="es-ES"/>
              </w:rPr>
              <w:t>Reunión</w:t>
            </w:r>
            <w:r w:rsidR="00F53D96">
              <w:rPr>
                <w:rFonts w:cstheme="minorHAnsi"/>
                <w:color w:val="auto"/>
                <w:lang w:val="es-ES"/>
              </w:rPr>
              <w:t xml:space="preserve"> de grupo para definir lineamientos de trabajo</w:t>
            </w:r>
          </w:p>
        </w:tc>
        <w:tc>
          <w:tcPr>
            <w:tcW w:w="1134" w:type="dxa"/>
          </w:tcPr>
          <w:p w:rsidR="00F53D96" w:rsidRPr="00F53D96" w:rsidRDefault="00F53D96" w:rsidP="00F70F4F">
            <w:pPr>
              <w:pStyle w:val="PSI-ComentarioenTabla"/>
              <w:spacing w:after="240"/>
              <w:rPr>
                <w:rFonts w:cstheme="minorHAnsi"/>
                <w:color w:val="auto"/>
                <w:lang w:val="es-ES"/>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c>
          <w:tcPr>
            <w:tcW w:w="5671" w:type="dxa"/>
          </w:tcPr>
          <w:p w:rsidR="00F53D96" w:rsidRDefault="00F53D96" w:rsidP="00F70F4F">
            <w:pPr>
              <w:pStyle w:val="PSI-ComentarioenTabla"/>
              <w:spacing w:after="240"/>
              <w:rPr>
                <w:rFonts w:cstheme="minorHAnsi"/>
                <w:color w:val="auto"/>
                <w:lang w:val="es-ES"/>
              </w:rPr>
            </w:pPr>
            <w:r>
              <w:rPr>
                <w:rFonts w:cstheme="minorHAnsi"/>
                <w:color w:val="auto"/>
                <w:lang w:val="es-ES"/>
              </w:rPr>
              <w:t>Documento resumen de primera reunión de trabajo</w:t>
            </w:r>
          </w:p>
        </w:tc>
        <w:tc>
          <w:tcPr>
            <w:tcW w:w="1134" w:type="dxa"/>
          </w:tcPr>
          <w:p w:rsidR="00F53D96" w:rsidRPr="00F53D96" w:rsidRDefault="00F53D96" w:rsidP="00F70F4F">
            <w:pPr>
              <w:pStyle w:val="PSI-ComentarioenTabla"/>
              <w:spacing w:after="240"/>
              <w:rPr>
                <w:rFonts w:cstheme="minorHAnsi"/>
                <w:color w:val="auto"/>
                <w:lang w:val="es-ES"/>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F53D96" w:rsidRDefault="00F53D96" w:rsidP="00F70F4F">
            <w:pPr>
              <w:pStyle w:val="PSI-ComentarioenTabla"/>
              <w:spacing w:after="240"/>
              <w:rPr>
                <w:rFonts w:cstheme="minorHAnsi"/>
                <w:color w:val="auto"/>
                <w:lang w:val="es-ES"/>
              </w:rPr>
            </w:pPr>
            <w:r>
              <w:rPr>
                <w:rFonts w:cstheme="minorHAnsi"/>
                <w:color w:val="auto"/>
                <w:lang w:val="es-ES"/>
              </w:rPr>
              <w:t>Segunda entrevista con los clientes</w:t>
            </w:r>
          </w:p>
        </w:tc>
        <w:tc>
          <w:tcPr>
            <w:tcW w:w="1134" w:type="dxa"/>
          </w:tcPr>
          <w:p w:rsidR="00F53D96" w:rsidRPr="00F53D96" w:rsidRDefault="00F53D96" w:rsidP="00F70F4F">
            <w:pPr>
              <w:pStyle w:val="PSI-ComentarioenTabla"/>
              <w:spacing w:after="240"/>
              <w:rPr>
                <w:rFonts w:cstheme="minorHAnsi"/>
                <w:color w:val="auto"/>
                <w:lang w:val="es-ES"/>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c>
          <w:tcPr>
            <w:tcW w:w="5671" w:type="dxa"/>
          </w:tcPr>
          <w:p w:rsidR="00F53D96" w:rsidRDefault="00F53D96" w:rsidP="00F70F4F">
            <w:pPr>
              <w:pStyle w:val="PSI-ComentarioenTabla"/>
              <w:spacing w:after="240"/>
              <w:rPr>
                <w:rFonts w:cstheme="minorHAnsi"/>
                <w:color w:val="auto"/>
                <w:lang w:val="es-ES"/>
              </w:rPr>
            </w:pPr>
            <w:r>
              <w:rPr>
                <w:rFonts w:cstheme="minorHAnsi"/>
                <w:color w:val="auto"/>
                <w:lang w:val="es-ES"/>
              </w:rPr>
              <w:t>Documento resumen segunda entrevista</w:t>
            </w:r>
          </w:p>
        </w:tc>
        <w:tc>
          <w:tcPr>
            <w:tcW w:w="1134" w:type="dxa"/>
          </w:tcPr>
          <w:p w:rsidR="00F53D96" w:rsidRPr="00F53D96" w:rsidRDefault="00F53D96" w:rsidP="00F70F4F">
            <w:pPr>
              <w:pStyle w:val="PSI-ComentarioenTabla"/>
              <w:spacing w:after="240"/>
              <w:rPr>
                <w:rFonts w:cstheme="minorHAnsi"/>
                <w:color w:val="auto"/>
                <w:lang w:val="es-ES"/>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F53D96" w:rsidRPr="00F53D96" w:rsidRDefault="00312E32" w:rsidP="00F53D96">
            <w:pPr>
              <w:pStyle w:val="Default"/>
              <w:rPr>
                <w:color w:val="auto"/>
                <w:sz w:val="22"/>
                <w:szCs w:val="22"/>
                <w:lang w:val="es-AR"/>
              </w:rPr>
            </w:pPr>
            <w:r w:rsidRPr="00F53D96">
              <w:rPr>
                <w:lang w:val="es-AR"/>
              </w:rPr>
              <w:t>Reunión</w:t>
            </w:r>
            <w:r w:rsidR="00F53D96" w:rsidRPr="00F53D96">
              <w:rPr>
                <w:lang w:val="es-AR"/>
              </w:rPr>
              <w:t xml:space="preserve"> de grupo para </w:t>
            </w:r>
            <w:r w:rsidRPr="00F53D96">
              <w:rPr>
                <w:lang w:val="es-AR"/>
              </w:rPr>
              <w:t>definir</w:t>
            </w:r>
            <w:r w:rsidR="00F53D96" w:rsidRPr="00F53D96">
              <w:rPr>
                <w:lang w:val="es-AR"/>
              </w:rPr>
              <w:t xml:space="preserve"> </w:t>
            </w:r>
            <w:proofErr w:type="spellStart"/>
            <w:r w:rsidR="00F53D96">
              <w:rPr>
                <w:lang w:val="es-AR"/>
              </w:rPr>
              <w:t>isologos</w:t>
            </w:r>
            <w:proofErr w:type="spellEnd"/>
            <w:r w:rsidR="00F53D96" w:rsidRPr="00F53D96">
              <w:rPr>
                <w:lang w:val="es-AR"/>
              </w:rPr>
              <w:t xml:space="preserve"> y nombres tanto</w:t>
            </w:r>
            <w:r w:rsidR="00F53D96">
              <w:rPr>
                <w:lang w:val="es-AR"/>
              </w:rPr>
              <w:t xml:space="preserve"> del grupo como del proyecto</w:t>
            </w:r>
          </w:p>
        </w:tc>
        <w:tc>
          <w:tcPr>
            <w:tcW w:w="1134" w:type="dxa"/>
          </w:tcPr>
          <w:p w:rsidR="00F53D96" w:rsidRPr="00F53D96" w:rsidRDefault="00F53D96" w:rsidP="00F70F4F">
            <w:pPr>
              <w:pStyle w:val="PSI-ComentarioenTabla"/>
              <w:spacing w:after="240"/>
              <w:rPr>
                <w:rFonts w:cstheme="minorHAnsi"/>
                <w:color w:val="auto"/>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c>
          <w:tcPr>
            <w:tcW w:w="5671" w:type="dxa"/>
          </w:tcPr>
          <w:p w:rsidR="00F53D96" w:rsidRPr="00F53D96" w:rsidRDefault="00F53D96" w:rsidP="00F53D96">
            <w:pPr>
              <w:pStyle w:val="Default"/>
              <w:rPr>
                <w:lang w:val="es-AR"/>
              </w:rPr>
            </w:pPr>
            <w:r>
              <w:rPr>
                <w:lang w:val="es-AR"/>
              </w:rPr>
              <w:t>Documento resumen segunda reunión</w:t>
            </w:r>
          </w:p>
        </w:tc>
        <w:tc>
          <w:tcPr>
            <w:tcW w:w="1134" w:type="dxa"/>
          </w:tcPr>
          <w:p w:rsidR="00F53D96" w:rsidRPr="00F53D96" w:rsidRDefault="00F53D96" w:rsidP="00F70F4F">
            <w:pPr>
              <w:pStyle w:val="PSI-ComentarioenTabla"/>
              <w:spacing w:after="240"/>
              <w:rPr>
                <w:rFonts w:cstheme="minorHAnsi"/>
                <w:color w:val="auto"/>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F53D96" w:rsidRDefault="00F53D96" w:rsidP="00F53D96">
            <w:pPr>
              <w:pStyle w:val="Default"/>
              <w:rPr>
                <w:lang w:val="es-AR"/>
              </w:rPr>
            </w:pPr>
            <w:r>
              <w:rPr>
                <w:lang w:val="es-AR"/>
              </w:rPr>
              <w:t xml:space="preserve">Documento de </w:t>
            </w:r>
            <w:r w:rsidR="00312E32">
              <w:rPr>
                <w:lang w:val="es-AR"/>
              </w:rPr>
              <w:t xml:space="preserve">modelo de </w:t>
            </w:r>
            <w:r>
              <w:rPr>
                <w:lang w:val="es-AR"/>
              </w:rPr>
              <w:t>negocio</w:t>
            </w:r>
          </w:p>
        </w:tc>
        <w:tc>
          <w:tcPr>
            <w:tcW w:w="1134" w:type="dxa"/>
          </w:tcPr>
          <w:p w:rsidR="00F53D96" w:rsidRPr="00F53D96" w:rsidRDefault="00F53D96" w:rsidP="00F70F4F">
            <w:pPr>
              <w:pStyle w:val="PSI-ComentarioenTabla"/>
              <w:spacing w:after="240"/>
              <w:rPr>
                <w:rFonts w:cstheme="minorHAnsi"/>
                <w:color w:val="auto"/>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c>
          <w:tcPr>
            <w:tcW w:w="5671" w:type="dxa"/>
          </w:tcPr>
          <w:p w:rsidR="00F53D96" w:rsidRDefault="00F53D96" w:rsidP="00F53D96">
            <w:pPr>
              <w:pStyle w:val="Default"/>
              <w:rPr>
                <w:lang w:val="es-AR"/>
              </w:rPr>
            </w:pPr>
            <w:r>
              <w:rPr>
                <w:lang w:val="es-AR"/>
              </w:rPr>
              <w:t>Documento de estudio de factibilidad</w:t>
            </w:r>
          </w:p>
        </w:tc>
        <w:tc>
          <w:tcPr>
            <w:tcW w:w="1134" w:type="dxa"/>
          </w:tcPr>
          <w:p w:rsidR="00F53D96" w:rsidRPr="00F53D96" w:rsidRDefault="00F53D96" w:rsidP="00F70F4F">
            <w:pPr>
              <w:pStyle w:val="PSI-ComentarioenTabla"/>
              <w:spacing w:after="240"/>
              <w:rPr>
                <w:rFonts w:cstheme="minorHAnsi"/>
                <w:color w:val="auto"/>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F53D96" w:rsidRDefault="00F53D96" w:rsidP="00F53D96">
            <w:pPr>
              <w:pStyle w:val="Default"/>
              <w:rPr>
                <w:lang w:val="es-AR"/>
              </w:rPr>
            </w:pPr>
            <w:r>
              <w:rPr>
                <w:lang w:val="es-AR"/>
              </w:rPr>
              <w:t>Documento captura de requerimientos</w:t>
            </w:r>
          </w:p>
        </w:tc>
        <w:tc>
          <w:tcPr>
            <w:tcW w:w="1134" w:type="dxa"/>
          </w:tcPr>
          <w:p w:rsidR="00F53D96" w:rsidRPr="00F53D96" w:rsidRDefault="00F53D96" w:rsidP="00F70F4F">
            <w:pPr>
              <w:pStyle w:val="PSI-ComentarioenTabla"/>
              <w:spacing w:after="240"/>
              <w:rPr>
                <w:rFonts w:cstheme="minorHAnsi"/>
                <w:color w:val="auto"/>
              </w:rPr>
            </w:pPr>
          </w:p>
        </w:tc>
        <w:tc>
          <w:tcPr>
            <w:tcW w:w="1133" w:type="dxa"/>
          </w:tcPr>
          <w:p w:rsidR="00F53D96" w:rsidRPr="00850C2A" w:rsidRDefault="00F53D96" w:rsidP="00F70F4F">
            <w:pPr>
              <w:pStyle w:val="PSI-ComentarioenTabla"/>
              <w:spacing w:after="240"/>
              <w:rPr>
                <w:rFonts w:cstheme="minorHAnsi"/>
                <w:color w:val="auto"/>
              </w:rPr>
            </w:pPr>
          </w:p>
        </w:tc>
      </w:tr>
      <w:tr w:rsidR="00F53D96" w:rsidRPr="00850C2A" w:rsidTr="00850C2A">
        <w:tc>
          <w:tcPr>
            <w:tcW w:w="5671" w:type="dxa"/>
          </w:tcPr>
          <w:p w:rsidR="00F53D96" w:rsidRDefault="00312E32" w:rsidP="00F53D96">
            <w:pPr>
              <w:pStyle w:val="Default"/>
              <w:rPr>
                <w:lang w:val="es-AR"/>
              </w:rPr>
            </w:pPr>
            <w:r>
              <w:rPr>
                <w:lang w:val="es-AR"/>
              </w:rPr>
              <w:t>Modelo de caso preliminar (10-20% completo)</w:t>
            </w:r>
            <w:r w:rsidR="00A40C51">
              <w:rPr>
                <w:lang w:val="es-AR"/>
              </w:rPr>
              <w:t xml:space="preserve"> creado y colocado bajo control de versión</w:t>
            </w:r>
          </w:p>
        </w:tc>
        <w:tc>
          <w:tcPr>
            <w:tcW w:w="1134" w:type="dxa"/>
          </w:tcPr>
          <w:p w:rsidR="00F53D96" w:rsidRPr="00F53D96" w:rsidRDefault="00F53D96" w:rsidP="00F70F4F">
            <w:pPr>
              <w:pStyle w:val="PSI-ComentarioenTabla"/>
              <w:spacing w:after="240"/>
              <w:rPr>
                <w:rFonts w:cstheme="minorHAnsi"/>
                <w:color w:val="auto"/>
              </w:rPr>
            </w:pPr>
          </w:p>
        </w:tc>
        <w:tc>
          <w:tcPr>
            <w:tcW w:w="1133" w:type="dxa"/>
          </w:tcPr>
          <w:p w:rsidR="00F53D96" w:rsidRPr="00850C2A" w:rsidRDefault="00F53D96" w:rsidP="00F70F4F">
            <w:pPr>
              <w:pStyle w:val="PSI-ComentarioenTabla"/>
              <w:spacing w:after="240"/>
              <w:rPr>
                <w:rFonts w:cstheme="minorHAnsi"/>
                <w:color w:val="auto"/>
              </w:rPr>
            </w:pPr>
          </w:p>
        </w:tc>
      </w:tr>
      <w:tr w:rsidR="00A40C51"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A40C51" w:rsidRDefault="00A40C51" w:rsidP="00F53D96">
            <w:pPr>
              <w:pStyle w:val="Default"/>
              <w:rPr>
                <w:lang w:val="es-AR"/>
              </w:rPr>
            </w:pPr>
            <w:r>
              <w:rPr>
                <w:lang w:val="es-AR"/>
              </w:rPr>
              <w:t>Creación de glosario</w:t>
            </w:r>
          </w:p>
        </w:tc>
        <w:tc>
          <w:tcPr>
            <w:tcW w:w="1134" w:type="dxa"/>
          </w:tcPr>
          <w:p w:rsidR="00A40C51" w:rsidRPr="00F53D96" w:rsidRDefault="00A40C51" w:rsidP="00F70F4F">
            <w:pPr>
              <w:pStyle w:val="PSI-ComentarioenTabla"/>
              <w:spacing w:after="240"/>
              <w:rPr>
                <w:rFonts w:cstheme="minorHAnsi"/>
                <w:color w:val="auto"/>
              </w:rPr>
            </w:pPr>
          </w:p>
        </w:tc>
        <w:tc>
          <w:tcPr>
            <w:tcW w:w="1133" w:type="dxa"/>
          </w:tcPr>
          <w:p w:rsidR="00A40C51" w:rsidRPr="00850C2A" w:rsidRDefault="00A40C51" w:rsidP="00F70F4F">
            <w:pPr>
              <w:pStyle w:val="PSI-ComentarioenTabla"/>
              <w:spacing w:after="240"/>
              <w:rPr>
                <w:rFonts w:cstheme="minorHAnsi"/>
                <w:color w:val="auto"/>
              </w:rPr>
            </w:pPr>
          </w:p>
        </w:tc>
      </w:tr>
      <w:tr w:rsidR="00312E32" w:rsidRPr="00850C2A" w:rsidTr="00850C2A">
        <w:tc>
          <w:tcPr>
            <w:tcW w:w="5671" w:type="dxa"/>
          </w:tcPr>
          <w:p w:rsidR="00312E32" w:rsidRDefault="00312E32" w:rsidP="00F53D96">
            <w:pPr>
              <w:pStyle w:val="Default"/>
              <w:rPr>
                <w:lang w:val="es-AR"/>
              </w:rPr>
            </w:pPr>
            <w:r>
              <w:rPr>
                <w:lang w:val="es-AR"/>
              </w:rPr>
              <w:t>Prototipo exploratorio</w:t>
            </w:r>
            <w:r w:rsidR="00A40C51">
              <w:rPr>
                <w:lang w:val="es-AR"/>
              </w:rPr>
              <w:t xml:space="preserve"> de interfaz de usuario</w:t>
            </w:r>
          </w:p>
        </w:tc>
        <w:tc>
          <w:tcPr>
            <w:tcW w:w="1134" w:type="dxa"/>
          </w:tcPr>
          <w:p w:rsidR="00312E32" w:rsidRPr="00F53D96" w:rsidRDefault="00312E32" w:rsidP="00F70F4F">
            <w:pPr>
              <w:pStyle w:val="PSI-ComentarioenTabla"/>
              <w:spacing w:after="240"/>
              <w:rPr>
                <w:rFonts w:cstheme="minorHAnsi"/>
                <w:color w:val="auto"/>
              </w:rPr>
            </w:pPr>
          </w:p>
        </w:tc>
        <w:tc>
          <w:tcPr>
            <w:tcW w:w="1133" w:type="dxa"/>
          </w:tcPr>
          <w:p w:rsidR="00312E32" w:rsidRPr="00850C2A" w:rsidRDefault="00312E32" w:rsidP="00F70F4F">
            <w:pPr>
              <w:pStyle w:val="PSI-ComentarioenTabla"/>
              <w:spacing w:after="240"/>
              <w:rPr>
                <w:rFonts w:cstheme="minorHAnsi"/>
                <w:color w:val="auto"/>
              </w:rPr>
            </w:pPr>
          </w:p>
        </w:tc>
      </w:tr>
      <w:tr w:rsidR="00A40C51"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A40C51" w:rsidRDefault="00A40C51" w:rsidP="00F53D96">
            <w:pPr>
              <w:pStyle w:val="Default"/>
              <w:rPr>
                <w:lang w:val="es-AR"/>
              </w:rPr>
            </w:pPr>
            <w:r>
              <w:rPr>
                <w:lang w:val="es-AR"/>
              </w:rPr>
              <w:t>Desarrollar alternativas tecnológicas preliminares.</w:t>
            </w:r>
          </w:p>
        </w:tc>
        <w:tc>
          <w:tcPr>
            <w:tcW w:w="1134" w:type="dxa"/>
          </w:tcPr>
          <w:p w:rsidR="00A40C51" w:rsidRPr="00F53D96" w:rsidRDefault="00A40C51" w:rsidP="00F70F4F">
            <w:pPr>
              <w:pStyle w:val="PSI-ComentarioenTabla"/>
              <w:spacing w:after="240"/>
              <w:rPr>
                <w:rFonts w:cstheme="minorHAnsi"/>
                <w:color w:val="auto"/>
              </w:rPr>
            </w:pPr>
          </w:p>
        </w:tc>
        <w:tc>
          <w:tcPr>
            <w:tcW w:w="1133" w:type="dxa"/>
          </w:tcPr>
          <w:p w:rsidR="00A40C51" w:rsidRPr="00850C2A" w:rsidRDefault="00A40C51" w:rsidP="00F70F4F">
            <w:pPr>
              <w:pStyle w:val="PSI-ComentarioenTabla"/>
              <w:spacing w:after="240"/>
              <w:rPr>
                <w:rFonts w:cstheme="minorHAnsi"/>
                <w:color w:val="auto"/>
              </w:rPr>
            </w:pPr>
          </w:p>
        </w:tc>
      </w:tr>
      <w:tr w:rsidR="00A40C51" w:rsidRPr="00850C2A" w:rsidTr="00850C2A">
        <w:tc>
          <w:tcPr>
            <w:tcW w:w="5671" w:type="dxa"/>
          </w:tcPr>
          <w:p w:rsidR="00A40C51" w:rsidRPr="00A40C51" w:rsidRDefault="00A40C51" w:rsidP="00F53D96">
            <w:pPr>
              <w:pStyle w:val="Default"/>
              <w:rPr>
                <w:lang w:val="es-AR"/>
              </w:rPr>
            </w:pPr>
            <w:r w:rsidRPr="00A40C51">
              <w:rPr>
                <w:rStyle w:val="notranslate"/>
                <w:lang w:val="es-AR"/>
              </w:rPr>
              <w:lastRenderedPageBreak/>
              <w:t xml:space="preserve">Establecer contacto con los </w:t>
            </w:r>
            <w:r w:rsidRPr="00A40C51">
              <w:rPr>
                <w:rStyle w:val="notranslate"/>
                <w:lang w:val="es-AR"/>
              </w:rPr>
              <w:t>Gurús</w:t>
            </w:r>
            <w:r w:rsidRPr="00A40C51">
              <w:rPr>
                <w:rStyle w:val="notranslate"/>
                <w:lang w:val="es-AR"/>
              </w:rPr>
              <w:t xml:space="preserve"> del Contexto apropiados</w:t>
            </w:r>
          </w:p>
        </w:tc>
        <w:tc>
          <w:tcPr>
            <w:tcW w:w="1134" w:type="dxa"/>
          </w:tcPr>
          <w:p w:rsidR="00A40C51" w:rsidRPr="00F53D96" w:rsidRDefault="00A40C51" w:rsidP="00F70F4F">
            <w:pPr>
              <w:pStyle w:val="PSI-ComentarioenTabla"/>
              <w:spacing w:after="240"/>
              <w:rPr>
                <w:rFonts w:cstheme="minorHAnsi"/>
                <w:color w:val="auto"/>
              </w:rPr>
            </w:pPr>
          </w:p>
        </w:tc>
        <w:tc>
          <w:tcPr>
            <w:tcW w:w="1133" w:type="dxa"/>
          </w:tcPr>
          <w:p w:rsidR="00A40C51" w:rsidRPr="00850C2A" w:rsidRDefault="00A40C51" w:rsidP="00F70F4F">
            <w:pPr>
              <w:pStyle w:val="PSI-ComentarioenTabla"/>
              <w:spacing w:after="240"/>
              <w:rPr>
                <w:rFonts w:cstheme="minorHAnsi"/>
                <w:color w:val="auto"/>
              </w:rPr>
            </w:pPr>
          </w:p>
        </w:tc>
      </w:tr>
      <w:tr w:rsidR="00312E32" w:rsidRPr="00850C2A" w:rsidTr="00850C2A">
        <w:trPr>
          <w:cnfStyle w:val="000000100000" w:firstRow="0" w:lastRow="0" w:firstColumn="0" w:lastColumn="0" w:oddVBand="0" w:evenVBand="0" w:oddHBand="1" w:evenHBand="0" w:firstRowFirstColumn="0" w:firstRowLastColumn="0" w:lastRowFirstColumn="0" w:lastRowLastColumn="0"/>
        </w:trPr>
        <w:tc>
          <w:tcPr>
            <w:tcW w:w="5671" w:type="dxa"/>
          </w:tcPr>
          <w:p w:rsidR="00312E32" w:rsidRDefault="00312E32" w:rsidP="00F53D96">
            <w:pPr>
              <w:pStyle w:val="Default"/>
              <w:rPr>
                <w:lang w:val="es-AR"/>
              </w:rPr>
            </w:pPr>
            <w:r>
              <w:rPr>
                <w:lang w:val="es-AR"/>
              </w:rPr>
              <w:t>Gestión de riesgos</w:t>
            </w:r>
          </w:p>
        </w:tc>
        <w:tc>
          <w:tcPr>
            <w:tcW w:w="1134" w:type="dxa"/>
          </w:tcPr>
          <w:p w:rsidR="00312E32" w:rsidRPr="00F53D96" w:rsidRDefault="00312E32" w:rsidP="00F70F4F">
            <w:pPr>
              <w:pStyle w:val="PSI-ComentarioenTabla"/>
              <w:spacing w:after="240"/>
              <w:rPr>
                <w:rFonts w:cstheme="minorHAnsi"/>
                <w:color w:val="auto"/>
              </w:rPr>
            </w:pPr>
          </w:p>
        </w:tc>
        <w:tc>
          <w:tcPr>
            <w:tcW w:w="1133" w:type="dxa"/>
          </w:tcPr>
          <w:p w:rsidR="00312E32" w:rsidRPr="00850C2A" w:rsidRDefault="00312E32" w:rsidP="00F70F4F">
            <w:pPr>
              <w:pStyle w:val="PSI-ComentarioenTabla"/>
              <w:spacing w:after="240"/>
              <w:rPr>
                <w:rFonts w:cstheme="minorHAnsi"/>
                <w:color w:val="auto"/>
              </w:rPr>
            </w:pPr>
          </w:p>
        </w:tc>
      </w:tr>
      <w:tr w:rsidR="00F53D96" w:rsidRPr="00850C2A" w:rsidTr="00850C2A">
        <w:tc>
          <w:tcPr>
            <w:tcW w:w="5671" w:type="dxa"/>
          </w:tcPr>
          <w:p w:rsidR="00F53D96" w:rsidRPr="001A69E2" w:rsidRDefault="001A69E2" w:rsidP="00F53D96">
            <w:pPr>
              <w:pStyle w:val="Default"/>
              <w:rPr>
                <w:b/>
                <w:lang w:val="es-AR"/>
              </w:rPr>
            </w:pPr>
            <w:r w:rsidRPr="001A69E2">
              <w:rPr>
                <w:b/>
                <w:lang w:val="es-AR"/>
              </w:rPr>
              <w:t>FIN PRIMERA ITERACION</w:t>
            </w:r>
          </w:p>
        </w:tc>
        <w:tc>
          <w:tcPr>
            <w:tcW w:w="1134" w:type="dxa"/>
          </w:tcPr>
          <w:p w:rsidR="00F53D96" w:rsidRPr="001A69E2" w:rsidRDefault="001A69E2" w:rsidP="00F70F4F">
            <w:pPr>
              <w:pStyle w:val="PSI-ComentarioenTabla"/>
              <w:spacing w:after="240"/>
              <w:rPr>
                <w:rFonts w:cstheme="minorHAnsi"/>
                <w:b/>
                <w:color w:val="auto"/>
              </w:rPr>
            </w:pPr>
            <w:r w:rsidRPr="001A69E2">
              <w:rPr>
                <w:rFonts w:cstheme="minorHAnsi"/>
                <w:b/>
                <w:color w:val="auto"/>
              </w:rPr>
              <w:t>18-09-17</w:t>
            </w:r>
          </w:p>
        </w:tc>
        <w:tc>
          <w:tcPr>
            <w:tcW w:w="1133" w:type="dxa"/>
          </w:tcPr>
          <w:p w:rsidR="00F53D96" w:rsidRPr="001A69E2" w:rsidRDefault="001A69E2" w:rsidP="00F70F4F">
            <w:pPr>
              <w:pStyle w:val="PSI-ComentarioenTabla"/>
              <w:spacing w:after="240"/>
              <w:rPr>
                <w:rFonts w:cstheme="minorHAnsi"/>
                <w:b/>
                <w:color w:val="auto"/>
              </w:rPr>
            </w:pPr>
            <w:r w:rsidRPr="001A69E2">
              <w:rPr>
                <w:rFonts w:cstheme="minorHAnsi"/>
                <w:b/>
                <w:color w:val="auto"/>
              </w:rPr>
              <w:t>18-09-17</w:t>
            </w:r>
          </w:p>
        </w:tc>
      </w:tr>
    </w:tbl>
    <w:p w:rsidR="00F70F4F" w:rsidRPr="00850C2A" w:rsidRDefault="00B00F4F" w:rsidP="00F70F4F">
      <w:pPr>
        <w:pStyle w:val="PSI-Normal"/>
        <w:rPr>
          <w:rFonts w:cstheme="minorHAnsi"/>
        </w:rPr>
      </w:pPr>
      <w:bookmarkStart w:id="7" w:name="_Toc238197615"/>
      <w:r w:rsidRPr="00850C2A">
        <w:rPr>
          <w:rFonts w:cstheme="minorHAnsi"/>
        </w:rPr>
        <w:tab/>
      </w:r>
    </w:p>
    <w:p w:rsidR="00F70F4F" w:rsidRPr="00850C2A" w:rsidRDefault="00F70F4F" w:rsidP="00850C2A">
      <w:pPr>
        <w:pStyle w:val="PSI-Ttulo1"/>
        <w:rPr>
          <w:rFonts w:eastAsia="DejaVu Sans"/>
        </w:rPr>
      </w:pPr>
      <w:bookmarkStart w:id="8" w:name="_Toc257627935"/>
      <w:r w:rsidRPr="00850C2A">
        <w:rPr>
          <w:rFonts w:eastAsia="DejaVu Sans"/>
        </w:rPr>
        <w:t>Casos de Uso y Escenarios</w:t>
      </w:r>
      <w:bookmarkEnd w:id="7"/>
      <w:bookmarkEnd w:id="8"/>
    </w:p>
    <w:p w:rsidR="00F70F4F" w:rsidRPr="00850C2A" w:rsidRDefault="00F70F4F" w:rsidP="00F70F4F">
      <w:pPr>
        <w:pStyle w:val="PSI-Comentario"/>
        <w:rPr>
          <w:rFonts w:eastAsia="Calibri" w:cstheme="minorHAnsi"/>
          <w:color w:val="auto"/>
        </w:rPr>
      </w:pPr>
      <w:r w:rsidRPr="00850C2A">
        <w:rPr>
          <w:rFonts w:cstheme="minorHAnsi"/>
          <w:color w:val="auto"/>
        </w:rPr>
        <w:t>[</w:t>
      </w:r>
      <w:r w:rsidRPr="00850C2A">
        <w:rPr>
          <w:rFonts w:eastAsia="Calibri" w:cstheme="minorHAnsi"/>
          <w:color w:val="auto"/>
        </w:rPr>
        <w:t>En este apartado hay que listar los Casos de Uso y los  escenarios que corresponden a esa iteración, los cuales están descritos en el documento de Arquitectura del Software y en el de  Especificaciones de Requerimiento de Software.</w:t>
      </w:r>
      <w:r w:rsidRPr="00850C2A">
        <w:rPr>
          <w:rFonts w:cstheme="minorHAnsi"/>
          <w:color w:val="auto"/>
        </w:rPr>
        <w:t>]</w:t>
      </w:r>
    </w:p>
    <w:p w:rsidR="00F70F4F" w:rsidRPr="00850C2A" w:rsidRDefault="00F70F4F" w:rsidP="00F70F4F">
      <w:pPr>
        <w:pStyle w:val="PSI-Normal"/>
        <w:rPr>
          <w:rFonts w:cstheme="minorHAnsi"/>
        </w:rPr>
      </w:pPr>
    </w:p>
    <w:p w:rsidR="00E511E0" w:rsidRPr="00850C2A" w:rsidRDefault="00E511E0" w:rsidP="00850C2A">
      <w:pPr>
        <w:pStyle w:val="PSI-Ttulo1"/>
      </w:pPr>
      <w:bookmarkStart w:id="9" w:name="_Toc257627936"/>
      <w:r w:rsidRPr="00850C2A">
        <w:t>Recursos</w:t>
      </w:r>
      <w:bookmarkEnd w:id="9"/>
    </w:p>
    <w:p w:rsidR="00E511E0" w:rsidRDefault="00E511E0" w:rsidP="00E511E0">
      <w:pPr>
        <w:pStyle w:val="PSI-Comentario"/>
        <w:rPr>
          <w:rFonts w:cstheme="minorHAnsi"/>
          <w:color w:val="auto"/>
        </w:rPr>
      </w:pPr>
      <w:r w:rsidRPr="00850C2A">
        <w:rPr>
          <w:rFonts w:cstheme="minorHAnsi"/>
          <w:color w:val="auto"/>
        </w:rPr>
        <w:t>[Aquí se puede hacer referencia a los recursos adicionales que serán necesarios para el desarrollo de las actividades planificadas, por ejemplo equipos informáticos, bibliografía, etc.]</w:t>
      </w:r>
    </w:p>
    <w:p w:rsidR="00F53D96" w:rsidRPr="008C7722" w:rsidRDefault="00F53D96" w:rsidP="00F53D96">
      <w:pPr>
        <w:pStyle w:val="Default"/>
        <w:rPr>
          <w:lang w:val="es-AR"/>
        </w:rPr>
      </w:pPr>
    </w:p>
    <w:p w:rsidR="001A69E2" w:rsidRDefault="00F53D96" w:rsidP="00F53D96">
      <w:pPr>
        <w:pStyle w:val="Default"/>
        <w:rPr>
          <w:color w:val="auto"/>
          <w:sz w:val="22"/>
          <w:szCs w:val="22"/>
          <w:lang w:val="es-AR"/>
        </w:rPr>
      </w:pPr>
      <w:r w:rsidRPr="00F53D96">
        <w:rPr>
          <w:color w:val="auto"/>
          <w:sz w:val="22"/>
          <w:szCs w:val="22"/>
          <w:lang w:val="es-AR"/>
        </w:rPr>
        <w:t xml:space="preserve">Humanos: </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Tres desarrolladores</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 xml:space="preserve">Experiencia en el desarrollo Orientado a Objetos </w:t>
      </w:r>
    </w:p>
    <w:p w:rsidR="001A69E2" w:rsidRPr="001A69E2" w:rsidRDefault="00F53D96" w:rsidP="001A69E2">
      <w:pPr>
        <w:pStyle w:val="Default"/>
        <w:numPr>
          <w:ilvl w:val="0"/>
          <w:numId w:val="17"/>
        </w:numPr>
        <w:rPr>
          <w:rFonts w:cstheme="minorHAnsi"/>
          <w:color w:val="auto"/>
          <w:lang w:val="es-AR"/>
        </w:rPr>
      </w:pPr>
      <w:r w:rsidRPr="00F53D96">
        <w:rPr>
          <w:color w:val="auto"/>
          <w:sz w:val="22"/>
          <w:szCs w:val="22"/>
          <w:lang w:val="es-AR"/>
        </w:rPr>
        <w:t xml:space="preserve">Varios años de trabajo en equipo </w:t>
      </w:r>
    </w:p>
    <w:p w:rsidR="001A69E2" w:rsidRDefault="001A69E2" w:rsidP="001A69E2">
      <w:pPr>
        <w:pStyle w:val="Default"/>
        <w:rPr>
          <w:color w:val="auto"/>
          <w:sz w:val="22"/>
          <w:szCs w:val="22"/>
          <w:lang w:val="es-AR"/>
        </w:rPr>
      </w:pPr>
    </w:p>
    <w:p w:rsidR="001A69E2" w:rsidRDefault="00F53D96" w:rsidP="001A69E2">
      <w:pPr>
        <w:pStyle w:val="Default"/>
        <w:rPr>
          <w:color w:val="auto"/>
          <w:sz w:val="22"/>
          <w:szCs w:val="22"/>
          <w:lang w:val="es-AR"/>
        </w:rPr>
      </w:pPr>
      <w:r w:rsidRPr="00F53D96">
        <w:rPr>
          <w:color w:val="auto"/>
          <w:sz w:val="22"/>
          <w:szCs w:val="22"/>
          <w:lang w:val="es-AR"/>
        </w:rPr>
        <w:t xml:space="preserve">Hardware: </w:t>
      </w:r>
    </w:p>
    <w:p w:rsidR="001A69E2" w:rsidRPr="001A69E2" w:rsidRDefault="00F53D96" w:rsidP="001A69E2">
      <w:pPr>
        <w:pStyle w:val="Default"/>
        <w:numPr>
          <w:ilvl w:val="0"/>
          <w:numId w:val="18"/>
        </w:numPr>
        <w:rPr>
          <w:rFonts w:cstheme="minorHAnsi"/>
          <w:color w:val="auto"/>
        </w:rPr>
      </w:pPr>
      <w:r w:rsidRPr="001A69E2">
        <w:rPr>
          <w:color w:val="auto"/>
          <w:sz w:val="22"/>
          <w:szCs w:val="22"/>
        </w:rPr>
        <w:t xml:space="preserve">1 Notebook </w:t>
      </w:r>
      <w:r w:rsidR="001A69E2">
        <w:rPr>
          <w:color w:val="auto"/>
          <w:sz w:val="22"/>
          <w:szCs w:val="22"/>
        </w:rPr>
        <w:t xml:space="preserve">Toshiba Satellite AMD </w:t>
      </w:r>
      <w:proofErr w:type="spellStart"/>
      <w:r w:rsidR="001A69E2">
        <w:rPr>
          <w:color w:val="auto"/>
          <w:sz w:val="22"/>
          <w:szCs w:val="22"/>
        </w:rPr>
        <w:t>Turion</w:t>
      </w:r>
      <w:proofErr w:type="spellEnd"/>
      <w:r w:rsidR="001A69E2">
        <w:rPr>
          <w:color w:val="auto"/>
          <w:sz w:val="22"/>
          <w:szCs w:val="22"/>
        </w:rPr>
        <w:t xml:space="preserve"> (tm) 64x2</w:t>
      </w:r>
      <w:r w:rsidRPr="001A69E2">
        <w:rPr>
          <w:color w:val="auto"/>
          <w:sz w:val="22"/>
          <w:szCs w:val="22"/>
        </w:rPr>
        <w:t>, 2</w:t>
      </w:r>
      <w:r w:rsidR="001A69E2">
        <w:rPr>
          <w:color w:val="auto"/>
          <w:sz w:val="22"/>
          <w:szCs w:val="22"/>
        </w:rPr>
        <w:t>.10</w:t>
      </w:r>
      <w:r w:rsidRPr="001A69E2">
        <w:rPr>
          <w:color w:val="auto"/>
          <w:sz w:val="22"/>
          <w:szCs w:val="22"/>
        </w:rPr>
        <w:t xml:space="preserve"> </w:t>
      </w:r>
      <w:r w:rsidR="001A69E2">
        <w:rPr>
          <w:color w:val="auto"/>
          <w:sz w:val="22"/>
          <w:szCs w:val="22"/>
        </w:rPr>
        <w:t>G</w:t>
      </w:r>
      <w:r w:rsidRPr="001A69E2">
        <w:rPr>
          <w:color w:val="auto"/>
          <w:sz w:val="22"/>
          <w:szCs w:val="22"/>
        </w:rPr>
        <w:t xml:space="preserve">Hz </w:t>
      </w:r>
      <w:r w:rsidR="001A69E2">
        <w:rPr>
          <w:rFonts w:ascii="Verdana" w:hAnsi="Verdana" w:cs="Verdana"/>
          <w:color w:val="auto"/>
          <w:sz w:val="19"/>
          <w:szCs w:val="19"/>
        </w:rPr>
        <w:t>3G</w:t>
      </w:r>
      <w:r w:rsidRPr="001A69E2">
        <w:rPr>
          <w:rFonts w:ascii="Verdana" w:hAnsi="Verdana" w:cs="Verdana"/>
          <w:color w:val="auto"/>
          <w:sz w:val="19"/>
          <w:szCs w:val="19"/>
        </w:rPr>
        <w:t>B RAM</w:t>
      </w:r>
    </w:p>
    <w:p w:rsidR="001A69E2" w:rsidRPr="001A69E2" w:rsidRDefault="00A40C51" w:rsidP="001A69E2">
      <w:pPr>
        <w:pStyle w:val="Default"/>
        <w:numPr>
          <w:ilvl w:val="0"/>
          <w:numId w:val="18"/>
        </w:numPr>
        <w:rPr>
          <w:rFonts w:cstheme="minorHAnsi"/>
          <w:color w:val="auto"/>
        </w:rPr>
      </w:pPr>
      <w:r>
        <w:rPr>
          <w:rFonts w:cstheme="minorHAnsi"/>
          <w:color w:val="auto"/>
        </w:rPr>
        <w:t>1 Notebook Lenovo B570 Intel Pentium CPUB950 2.10 GHz 6GB RAM</w:t>
      </w:r>
    </w:p>
    <w:p w:rsidR="001A69E2" w:rsidRPr="001A69E2" w:rsidRDefault="001A69E2" w:rsidP="001A69E2">
      <w:pPr>
        <w:pStyle w:val="Default"/>
        <w:numPr>
          <w:ilvl w:val="0"/>
          <w:numId w:val="18"/>
        </w:numPr>
        <w:rPr>
          <w:color w:val="auto"/>
          <w:sz w:val="22"/>
          <w:szCs w:val="22"/>
        </w:rPr>
      </w:pPr>
    </w:p>
    <w:p w:rsidR="001A69E2" w:rsidRPr="008C7722" w:rsidRDefault="001A69E2" w:rsidP="001A69E2">
      <w:pPr>
        <w:pStyle w:val="Default"/>
        <w:rPr>
          <w:i/>
          <w:iCs/>
          <w:color w:val="auto"/>
          <w:sz w:val="22"/>
          <w:szCs w:val="22"/>
        </w:rPr>
      </w:pPr>
      <w:bookmarkStart w:id="10" w:name="_GoBack"/>
      <w:bookmarkEnd w:id="10"/>
    </w:p>
    <w:p w:rsidR="001A69E2" w:rsidRDefault="001A69E2" w:rsidP="001A69E2">
      <w:pPr>
        <w:pStyle w:val="Default"/>
        <w:rPr>
          <w:i/>
          <w:iCs/>
          <w:color w:val="auto"/>
          <w:sz w:val="22"/>
          <w:szCs w:val="22"/>
          <w:lang w:val="es-AR"/>
        </w:rPr>
      </w:pPr>
      <w:r w:rsidRPr="008C7722">
        <w:rPr>
          <w:i/>
          <w:iCs/>
          <w:color w:val="auto"/>
          <w:sz w:val="22"/>
          <w:szCs w:val="22"/>
        </w:rPr>
        <w:t xml:space="preserve"> </w:t>
      </w:r>
      <w:r w:rsidR="00F53D96" w:rsidRPr="001A69E2">
        <w:rPr>
          <w:i/>
          <w:iCs/>
          <w:color w:val="auto"/>
          <w:sz w:val="22"/>
          <w:szCs w:val="22"/>
          <w:lang w:val="es-AR"/>
        </w:rPr>
        <w:t>(Características complet</w:t>
      </w:r>
      <w:r w:rsidR="00F53D96" w:rsidRPr="00F53D96">
        <w:rPr>
          <w:i/>
          <w:iCs/>
          <w:color w:val="auto"/>
          <w:sz w:val="22"/>
          <w:szCs w:val="22"/>
          <w:lang w:val="es-AR"/>
        </w:rPr>
        <w:t>as se encuentran detalladas en los anexos)</w:t>
      </w:r>
    </w:p>
    <w:p w:rsidR="001A69E2" w:rsidRDefault="001A69E2" w:rsidP="001A69E2">
      <w:pPr>
        <w:pStyle w:val="Default"/>
        <w:rPr>
          <w:i/>
          <w:iCs/>
          <w:color w:val="auto"/>
          <w:sz w:val="22"/>
          <w:szCs w:val="22"/>
          <w:lang w:val="es-AR"/>
        </w:rPr>
      </w:pPr>
    </w:p>
    <w:p w:rsidR="001A69E2" w:rsidRDefault="00F53D96" w:rsidP="001A69E2">
      <w:pPr>
        <w:pStyle w:val="Default"/>
        <w:rPr>
          <w:color w:val="auto"/>
          <w:sz w:val="22"/>
          <w:szCs w:val="22"/>
          <w:lang w:val="es-AR"/>
        </w:rPr>
      </w:pPr>
      <w:r w:rsidRPr="00F53D96">
        <w:rPr>
          <w:i/>
          <w:iCs/>
          <w:color w:val="auto"/>
          <w:sz w:val="22"/>
          <w:szCs w:val="22"/>
          <w:lang w:val="es-AR"/>
        </w:rPr>
        <w:t xml:space="preserve"> </w:t>
      </w:r>
      <w:r w:rsidRPr="00F53D96">
        <w:rPr>
          <w:color w:val="auto"/>
          <w:sz w:val="22"/>
          <w:szCs w:val="22"/>
          <w:lang w:val="es-AR"/>
        </w:rPr>
        <w:t xml:space="preserve">Otros: </w:t>
      </w:r>
    </w:p>
    <w:p w:rsidR="00F53D96" w:rsidRPr="008C7722" w:rsidRDefault="00F53D96" w:rsidP="001A69E2">
      <w:pPr>
        <w:pStyle w:val="Default"/>
        <w:numPr>
          <w:ilvl w:val="0"/>
          <w:numId w:val="18"/>
        </w:numPr>
        <w:rPr>
          <w:color w:val="auto"/>
          <w:sz w:val="22"/>
          <w:szCs w:val="22"/>
          <w:lang w:val="es-AR"/>
        </w:rPr>
      </w:pPr>
      <w:r w:rsidRPr="008C7722">
        <w:rPr>
          <w:color w:val="auto"/>
          <w:sz w:val="22"/>
          <w:szCs w:val="22"/>
          <w:lang w:val="es-AR"/>
        </w:rPr>
        <w:t>Conexión a Internet por Banda Ancha</w:t>
      </w:r>
    </w:p>
    <w:p w:rsidR="001A69E2" w:rsidRPr="001A69E2" w:rsidRDefault="001A69E2" w:rsidP="001A69E2">
      <w:pPr>
        <w:pStyle w:val="Default"/>
        <w:numPr>
          <w:ilvl w:val="0"/>
          <w:numId w:val="18"/>
        </w:numPr>
        <w:rPr>
          <w:color w:val="auto"/>
          <w:sz w:val="22"/>
          <w:szCs w:val="22"/>
          <w:lang w:val="es-AR"/>
        </w:rPr>
      </w:pPr>
      <w:r w:rsidRPr="001A69E2">
        <w:rPr>
          <w:color w:val="auto"/>
          <w:sz w:val="22"/>
          <w:szCs w:val="22"/>
          <w:lang w:val="es-AR"/>
        </w:rPr>
        <w:t>Lectura libro Proceso Unificado ¿Corresponde?</w:t>
      </w:r>
    </w:p>
    <w:p w:rsidR="002129C9" w:rsidRPr="00850C2A" w:rsidRDefault="002129C9" w:rsidP="00850C2A">
      <w:pPr>
        <w:pStyle w:val="PSI-Ttulo1"/>
      </w:pPr>
    </w:p>
    <w:p w:rsidR="00DD1DA2" w:rsidRPr="00850C2A" w:rsidRDefault="00DD1DA2" w:rsidP="00850C2A">
      <w:pPr>
        <w:pStyle w:val="PSI-Ttulo1"/>
      </w:pPr>
      <w:bookmarkStart w:id="11" w:name="_Toc257627937"/>
      <w:r w:rsidRPr="00850C2A">
        <w:t>Evaluación</w:t>
      </w:r>
      <w:r w:rsidR="00E511E0" w:rsidRPr="00850C2A">
        <w:t xml:space="preserve"> [Fecha]</w:t>
      </w:r>
      <w:bookmarkEnd w:id="11"/>
    </w:p>
    <w:p w:rsidR="00E511E0" w:rsidRPr="00850C2A" w:rsidRDefault="00E511E0" w:rsidP="00E511E0">
      <w:pPr>
        <w:pStyle w:val="PSI-Comentario"/>
        <w:rPr>
          <w:rFonts w:cstheme="minorHAnsi"/>
          <w:color w:val="auto"/>
          <w:u w:val="single"/>
        </w:rPr>
      </w:pPr>
      <w:r w:rsidRPr="00850C2A">
        <w:rPr>
          <w:rFonts w:cstheme="minorHAnsi"/>
          <w:color w:val="auto"/>
        </w:rP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Pr="00850C2A" w:rsidRDefault="00A14B0C" w:rsidP="00A14B0C">
      <w:pPr>
        <w:pStyle w:val="PSI-Ttulo2"/>
        <w:rPr>
          <w:rFonts w:asciiTheme="minorHAnsi" w:hAnsiTheme="minorHAnsi" w:cstheme="minorHAnsi"/>
          <w:color w:val="92D050"/>
        </w:rPr>
      </w:pPr>
      <w:bookmarkStart w:id="12" w:name="_Toc257627938"/>
      <w:r w:rsidRPr="00850C2A">
        <w:rPr>
          <w:rFonts w:asciiTheme="minorHAnsi" w:hAnsiTheme="minorHAnsi" w:cstheme="minorHAnsi"/>
          <w:color w:val="92D050"/>
        </w:rPr>
        <w:t>Objetivos Alcanzados</w:t>
      </w:r>
      <w:bookmarkEnd w:id="12"/>
    </w:p>
    <w:p w:rsidR="00B00F4F" w:rsidRPr="00850C2A" w:rsidRDefault="00B00F4F" w:rsidP="00B00F4F">
      <w:pPr>
        <w:pStyle w:val="PSI-Comentario"/>
        <w:rPr>
          <w:rFonts w:cstheme="minorHAnsi"/>
          <w:color w:val="auto"/>
        </w:rPr>
      </w:pPr>
      <w:r w:rsidRPr="00850C2A">
        <w:rPr>
          <w:rFonts w:cstheme="minorHAnsi"/>
          <w:color w:val="auto"/>
        </w:rPr>
        <w:t>[Aquí se hace referencia a los objetivos que fueron alcanzados]</w:t>
      </w:r>
    </w:p>
    <w:p w:rsidR="00B00F4F" w:rsidRPr="00850C2A" w:rsidRDefault="00B00F4F" w:rsidP="00A14B0C">
      <w:pPr>
        <w:pStyle w:val="PSI-Ttulo2"/>
        <w:rPr>
          <w:rFonts w:asciiTheme="minorHAnsi" w:hAnsiTheme="minorHAnsi" w:cstheme="minorHAnsi"/>
          <w:color w:val="auto"/>
        </w:rPr>
      </w:pPr>
    </w:p>
    <w:p w:rsidR="00A14B0C" w:rsidRPr="00850C2A" w:rsidRDefault="00E511E0" w:rsidP="00A14B0C">
      <w:pPr>
        <w:pStyle w:val="PSI-Ttulo2"/>
        <w:rPr>
          <w:rFonts w:asciiTheme="minorHAnsi" w:hAnsiTheme="minorHAnsi" w:cstheme="minorHAnsi"/>
          <w:color w:val="92D050"/>
        </w:rPr>
      </w:pPr>
      <w:bookmarkStart w:id="13" w:name="_Toc257627939"/>
      <w:r w:rsidRPr="00850C2A">
        <w:rPr>
          <w:rFonts w:asciiTheme="minorHAnsi" w:hAnsiTheme="minorHAnsi" w:cstheme="minorHAnsi"/>
          <w:color w:val="92D050"/>
        </w:rPr>
        <w:t>Objetivos No A</w:t>
      </w:r>
      <w:r w:rsidR="00A14B0C" w:rsidRPr="00850C2A">
        <w:rPr>
          <w:rFonts w:asciiTheme="minorHAnsi" w:hAnsiTheme="minorHAnsi" w:cstheme="minorHAnsi"/>
          <w:color w:val="92D050"/>
        </w:rPr>
        <w:t>lcanzados</w:t>
      </w:r>
      <w:bookmarkEnd w:id="13"/>
    </w:p>
    <w:p w:rsidR="00B00F4F" w:rsidRPr="00850C2A" w:rsidRDefault="00B00F4F" w:rsidP="00B00F4F">
      <w:pPr>
        <w:pStyle w:val="PSI-Comentario"/>
        <w:rPr>
          <w:rFonts w:cstheme="minorHAnsi"/>
          <w:color w:val="auto"/>
        </w:rPr>
      </w:pPr>
      <w:r w:rsidRPr="00850C2A">
        <w:rPr>
          <w:rFonts w:cstheme="minorHAnsi"/>
          <w:color w:val="auto"/>
        </w:rPr>
        <w:t>[Aquí se detallan todos los objetivos que No fueron alcanzados]</w:t>
      </w:r>
    </w:p>
    <w:p w:rsidR="00B00F4F" w:rsidRPr="00850C2A" w:rsidRDefault="00B00F4F" w:rsidP="00A14B0C">
      <w:pPr>
        <w:pStyle w:val="PSI-Ttulo2"/>
        <w:rPr>
          <w:rFonts w:asciiTheme="minorHAnsi" w:hAnsiTheme="minorHAnsi" w:cstheme="minorHAnsi"/>
          <w:color w:val="auto"/>
        </w:rPr>
      </w:pPr>
    </w:p>
    <w:p w:rsidR="00E511E0" w:rsidRPr="00850C2A" w:rsidRDefault="00E511E0" w:rsidP="00A14B0C">
      <w:pPr>
        <w:pStyle w:val="PSI-Ttulo2"/>
        <w:rPr>
          <w:rFonts w:asciiTheme="minorHAnsi" w:hAnsiTheme="minorHAnsi" w:cstheme="minorHAnsi"/>
          <w:color w:val="92D050"/>
        </w:rPr>
      </w:pPr>
      <w:bookmarkStart w:id="14" w:name="_Toc257627940"/>
      <w:r w:rsidRPr="00850C2A">
        <w:rPr>
          <w:rFonts w:asciiTheme="minorHAnsi" w:hAnsiTheme="minorHAnsi" w:cstheme="minorHAnsi"/>
          <w:color w:val="92D050"/>
        </w:rPr>
        <w:t>Elementos incluidos en la Línea Base</w:t>
      </w:r>
      <w:bookmarkEnd w:id="14"/>
    </w:p>
    <w:p w:rsidR="00B00F4F" w:rsidRPr="00850C2A" w:rsidRDefault="00B00F4F" w:rsidP="00B00F4F">
      <w:pPr>
        <w:pStyle w:val="PSI-Comentario"/>
        <w:rPr>
          <w:rFonts w:cstheme="minorHAnsi"/>
          <w:color w:val="auto"/>
        </w:rPr>
      </w:pPr>
      <w:r w:rsidRPr="00850C2A">
        <w:rPr>
          <w:rFonts w:cstheme="minorHAnsi"/>
          <w:color w:val="auto"/>
        </w:rPr>
        <w:t>[Describir los elementos que se encuentran incluidos en la Línea Base]</w:t>
      </w:r>
    </w:p>
    <w:p w:rsidR="00D70C0C" w:rsidRPr="00850C2A" w:rsidRDefault="00D70C0C" w:rsidP="00850C2A">
      <w:pPr>
        <w:pStyle w:val="PSI-Ttulo1"/>
      </w:pPr>
    </w:p>
    <w:p w:rsidR="00DD1DA2" w:rsidRPr="00850C2A" w:rsidRDefault="00DD1DA2" w:rsidP="00850C2A">
      <w:pPr>
        <w:pStyle w:val="PSI-Ttulo1"/>
      </w:pPr>
      <w:bookmarkStart w:id="15" w:name="_Toc257627941"/>
      <w:r w:rsidRPr="00850C2A">
        <w:t>Conclusión</w:t>
      </w:r>
      <w:bookmarkEnd w:id="15"/>
    </w:p>
    <w:p w:rsidR="00DD1DA2" w:rsidRPr="00850C2A" w:rsidRDefault="00E511E0" w:rsidP="00E511E0">
      <w:pPr>
        <w:pStyle w:val="PSI-Comentario"/>
        <w:rPr>
          <w:rFonts w:cstheme="minorHAnsi"/>
          <w:color w:val="auto"/>
        </w:rPr>
      </w:pPr>
      <w:r w:rsidRPr="00850C2A">
        <w:rPr>
          <w:rFonts w:cstheme="minorHAnsi"/>
          <w:color w:val="auto"/>
        </w:rP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00F4F" w:rsidRPr="00850C2A" w:rsidRDefault="00B00F4F" w:rsidP="00F70F4F">
      <w:pPr>
        <w:pStyle w:val="PSI-Ttulo2"/>
        <w:rPr>
          <w:rFonts w:asciiTheme="minorHAnsi" w:hAnsiTheme="minorHAnsi" w:cstheme="minorHAnsi"/>
          <w:color w:val="auto"/>
        </w:rPr>
      </w:pPr>
      <w:bookmarkStart w:id="16" w:name="_Toc238197620"/>
    </w:p>
    <w:p w:rsidR="00F70F4F" w:rsidRPr="00850C2A" w:rsidRDefault="00F70F4F" w:rsidP="00F70F4F">
      <w:pPr>
        <w:pStyle w:val="PSI-Ttulo2"/>
        <w:rPr>
          <w:rFonts w:asciiTheme="minorHAnsi" w:hAnsiTheme="minorHAnsi" w:cstheme="minorHAnsi"/>
          <w:color w:val="92D050"/>
        </w:rPr>
      </w:pPr>
      <w:bookmarkStart w:id="17" w:name="_Toc257627942"/>
      <w:r w:rsidRPr="00850C2A">
        <w:rPr>
          <w:rFonts w:asciiTheme="minorHAnsi" w:hAnsiTheme="minorHAnsi" w:cstheme="minorHAnsi"/>
          <w:color w:val="92D050"/>
        </w:rPr>
        <w:t>Estado del repositorio</w:t>
      </w:r>
      <w:bookmarkEnd w:id="16"/>
      <w:bookmarkEnd w:id="17"/>
    </w:p>
    <w:p w:rsidR="00F70F4F" w:rsidRPr="00850C2A" w:rsidRDefault="00F70F4F" w:rsidP="00F70F4F">
      <w:pPr>
        <w:pStyle w:val="PSI-Comentario"/>
        <w:rPr>
          <w:rFonts w:cstheme="minorHAnsi"/>
          <w:color w:val="auto"/>
        </w:rPr>
      </w:pPr>
      <w:r w:rsidRPr="00850C2A">
        <w:rPr>
          <w:rFonts w:cstheme="minorHAnsi"/>
          <w:color w:val="auto"/>
        </w:rPr>
        <w:t>[Incluir aquí el número de revisión del repositorio a la fecha.]</w:t>
      </w:r>
    </w:p>
    <w:p w:rsidR="00F70F4F" w:rsidRPr="00850C2A" w:rsidRDefault="00F70F4F" w:rsidP="00F70F4F">
      <w:pPr>
        <w:pStyle w:val="PSI-Normal"/>
        <w:rPr>
          <w:rFonts w:cstheme="minorHAnsi"/>
        </w:rPr>
      </w:pPr>
    </w:p>
    <w:p w:rsidR="00F70F4F" w:rsidRPr="00850C2A" w:rsidRDefault="00F70F4F" w:rsidP="00E511E0">
      <w:pPr>
        <w:pStyle w:val="PSI-Comentario"/>
        <w:rPr>
          <w:rFonts w:cstheme="minorHAnsi"/>
          <w:color w:val="auto"/>
        </w:rPr>
      </w:pPr>
    </w:p>
    <w:sectPr w:rsidR="00F70F4F" w:rsidRPr="00850C2A" w:rsidSect="00850C2A">
      <w:headerReference w:type="default" r:id="rId14"/>
      <w:footerReference w:type="default" r:id="rId15"/>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C99" w:rsidRDefault="00E41C99" w:rsidP="00C94FBE">
      <w:pPr>
        <w:spacing w:before="0" w:line="240" w:lineRule="auto"/>
      </w:pPr>
      <w:r>
        <w:separator/>
      </w:r>
    </w:p>
    <w:p w:rsidR="00E41C99" w:rsidRDefault="00E41C99"/>
  </w:endnote>
  <w:endnote w:type="continuationSeparator" w:id="0">
    <w:p w:rsidR="00E41C99" w:rsidRDefault="00E41C99" w:rsidP="00C94FBE">
      <w:pPr>
        <w:spacing w:before="0" w:line="240" w:lineRule="auto"/>
      </w:pPr>
      <w:r>
        <w:continuationSeparator/>
      </w:r>
    </w:p>
    <w:p w:rsidR="00E41C99" w:rsidRDefault="00E41C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C19" w:rsidRDefault="00C449D7">
    <w:pPr>
      <w:pStyle w:val="Piedepgina"/>
    </w:pPr>
    <w:r>
      <w:rPr>
        <w:noProof/>
        <w:lang w:val="es-AR" w:eastAsia="es-AR"/>
      </w:rPr>
      <mc:AlternateContent>
        <mc:Choice Requires="wps">
          <w:drawing>
            <wp:anchor distT="0" distB="0" distL="114300" distR="114300" simplePos="0" relativeHeight="251665408" behindDoc="0" locked="0" layoutInCell="1" allowOverlap="1" wp14:anchorId="0A933ED5" wp14:editId="4DDE248E">
              <wp:simplePos x="0" y="0"/>
              <wp:positionH relativeFrom="page">
                <wp:posOffset>-20320</wp:posOffset>
              </wp:positionH>
              <wp:positionV relativeFrom="paragraph">
                <wp:posOffset>-442757</wp:posOffset>
              </wp:positionV>
              <wp:extent cx="1749972" cy="970280"/>
              <wp:effectExtent l="0" t="0" r="0" b="254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D7" w:rsidRDefault="00C449D7" w:rsidP="00C449D7">
                          <w:pPr>
                            <w:ind w:left="0"/>
                            <w:jc w:val="center"/>
                          </w:pPr>
                          <w:r>
                            <w:rPr>
                              <w:noProof/>
                              <w:lang w:val="es-AR"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0A933ED5" id="Rectangle 45" o:spid="_x0000_s1038" style="position:absolute;left:0;text-align:left;margin-left:-1.6pt;margin-top:-34.85pt;width:137.8pt;height:76.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ihtQIAALk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" filled="f" stroked="f">
              <v:textbox style="mso-fit-shape-to-text:t">
                <w:txbxContent>
                  <w:p w:rsidR="00C449D7" w:rsidRDefault="00C449D7" w:rsidP="00C449D7">
                    <w:pPr>
                      <w:ind w:left="0"/>
                      <w:jc w:val="center"/>
                    </w:pPr>
                    <w:r>
                      <w:rPr>
                        <w:noProof/>
                        <w:lang w:val="en-US"/>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50C2A">
      <w:rPr>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9701530</wp:posOffset>
              </wp:positionV>
              <wp:extent cx="1750060" cy="969010"/>
              <wp:effectExtent l="0" t="0" r="0" b="0"/>
              <wp:wrapNone/>
              <wp:docPr id="3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id="_x0000_s1039" style="position:absolute;left:0;text-align:left;margin-left:.9pt;margin-top:763.9pt;width:137.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" filled="f" stroked="f">
              <v:textbox style="mso-fit-shape-to-text:t">
                <w:txbxContent>
                  <w:p w:rsidR="00850C2A" w:rsidRDefault="00850C2A" w:rsidP="00850C2A">
                    <w:pPr>
                      <w:ind w:left="0"/>
                      <w:jc w:val="center"/>
                    </w:pPr>
                    <w:r>
                      <w:rPr>
                        <w:noProof/>
                        <w:lang w:val="en-US"/>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50C2A">
      <w:rPr>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9701530</wp:posOffset>
              </wp:positionV>
              <wp:extent cx="1750060" cy="969010"/>
              <wp:effectExtent l="0" t="0" r="0" b="0"/>
              <wp:wrapNone/>
              <wp:docPr id="3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id="_x0000_s1040" style="position:absolute;left:0;text-align:left;margin-left:0;margin-top:763.9pt;width:137.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" filled="f" stroked="f">
              <v:textbox style="mso-fit-shape-to-text:t">
                <w:txbxContent>
                  <w:p w:rsidR="00850C2A" w:rsidRDefault="00850C2A" w:rsidP="00850C2A">
                    <w:pPr>
                      <w:ind w:left="0"/>
                      <w:jc w:val="center"/>
                    </w:pPr>
                    <w:r>
                      <w:rPr>
                        <w:noProof/>
                        <w:lang w:val="en-US"/>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C99" w:rsidRDefault="00E41C99" w:rsidP="00C94FBE">
      <w:pPr>
        <w:spacing w:before="0" w:line="240" w:lineRule="auto"/>
      </w:pPr>
      <w:r>
        <w:separator/>
      </w:r>
    </w:p>
    <w:p w:rsidR="00E41C99" w:rsidRDefault="00E41C99"/>
  </w:footnote>
  <w:footnote w:type="continuationSeparator" w:id="0">
    <w:p w:rsidR="00E41C99" w:rsidRDefault="00E41C99" w:rsidP="00C94FBE">
      <w:pPr>
        <w:spacing w:before="0" w:line="240" w:lineRule="auto"/>
      </w:pPr>
      <w:r>
        <w:continuationSeparator/>
      </w:r>
    </w:p>
    <w:p w:rsidR="00E41C99" w:rsidRDefault="00E41C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C19" w:rsidRDefault="00850C2A">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2078355</wp:posOffset>
              </wp:positionH>
              <wp:positionV relativeFrom="paragraph">
                <wp:posOffset>-444500</wp:posOffset>
              </wp:positionV>
              <wp:extent cx="1250315" cy="1299845"/>
              <wp:effectExtent l="0" t="0" r="0" b="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id="Rectangle 44" o:spid="_x0000_s1037" style="position:absolute;left:0;text-align:left;margin-left:163.65pt;margin-top:-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ek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" filled="f" stroked="f">
              <v:textbox style="mso-fit-shape-to-text:t">
                <w:txbxContent>
                  <w:p w:rsidR="005A2C19" w:rsidRDefault="005A2C19" w:rsidP="005A2C19">
                    <w:pPr>
                      <w:ind w:left="0"/>
                      <w:jc w:val="center"/>
                    </w:pPr>
                    <w:r>
                      <w:rPr>
                        <w:rFonts w:ascii="Cambria" w:hAnsi="Cambria"/>
                        <w:noProof/>
                        <w:sz w:val="72"/>
                        <w:szCs w:val="72"/>
                        <w:lang w:val="en-US"/>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48E177D"/>
    <w:multiLevelType w:val="hybridMultilevel"/>
    <w:tmpl w:val="A88C85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686FD4"/>
    <w:multiLevelType w:val="hybridMultilevel"/>
    <w:tmpl w:val="04CC7B74"/>
    <w:lvl w:ilvl="0" w:tplc="3020CC10">
      <w:numFmt w:val="bullet"/>
      <w:lvlText w:val="-"/>
      <w:lvlJc w:val="left"/>
      <w:pPr>
        <w:ind w:left="786"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4C4C4B"/>
    <w:multiLevelType w:val="hybridMultilevel"/>
    <w:tmpl w:val="303845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EC861E0"/>
    <w:multiLevelType w:val="hybridMultilevel"/>
    <w:tmpl w:val="26922D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A1569"/>
    <w:multiLevelType w:val="hybridMultilevel"/>
    <w:tmpl w:val="2536D34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6">
    <w:nsid w:val="7EBC55E3"/>
    <w:multiLevelType w:val="hybridMultilevel"/>
    <w:tmpl w:val="68D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4"/>
  </w:num>
  <w:num w:numId="10">
    <w:abstractNumId w:val="15"/>
  </w:num>
  <w:num w:numId="11">
    <w:abstractNumId w:val="4"/>
  </w:num>
  <w:num w:numId="12">
    <w:abstractNumId w:val="8"/>
  </w:num>
  <w:num w:numId="13">
    <w:abstractNumId w:val="7"/>
  </w:num>
  <w:num w:numId="14">
    <w:abstractNumId w:val="16"/>
  </w:num>
  <w:num w:numId="15">
    <w:abstractNumId w:val="10"/>
  </w:num>
  <w:num w:numId="16">
    <w:abstractNumId w:val="13"/>
  </w:num>
  <w:num w:numId="17">
    <w:abstractNumId w:val="9"/>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DD"/>
    <w:rsid w:val="00011BED"/>
    <w:rsid w:val="00017EFE"/>
    <w:rsid w:val="00045F1A"/>
    <w:rsid w:val="00087F53"/>
    <w:rsid w:val="00092BC0"/>
    <w:rsid w:val="000A0FE7"/>
    <w:rsid w:val="000C4C42"/>
    <w:rsid w:val="000C4E31"/>
    <w:rsid w:val="000D4C6E"/>
    <w:rsid w:val="000D4FF8"/>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A69E2"/>
    <w:rsid w:val="001C6104"/>
    <w:rsid w:val="001C799E"/>
    <w:rsid w:val="001F5F92"/>
    <w:rsid w:val="0020621B"/>
    <w:rsid w:val="002129C9"/>
    <w:rsid w:val="00217A70"/>
    <w:rsid w:val="00224B75"/>
    <w:rsid w:val="00266C42"/>
    <w:rsid w:val="002731FC"/>
    <w:rsid w:val="00295CA9"/>
    <w:rsid w:val="002A41AA"/>
    <w:rsid w:val="002B506A"/>
    <w:rsid w:val="002B5AF9"/>
    <w:rsid w:val="002D0CCB"/>
    <w:rsid w:val="002D104A"/>
    <w:rsid w:val="002E07A1"/>
    <w:rsid w:val="002E0AB6"/>
    <w:rsid w:val="002E471A"/>
    <w:rsid w:val="002E7874"/>
    <w:rsid w:val="002F1461"/>
    <w:rsid w:val="00312E32"/>
    <w:rsid w:val="003130E3"/>
    <w:rsid w:val="003149A1"/>
    <w:rsid w:val="003163C6"/>
    <w:rsid w:val="00344258"/>
    <w:rsid w:val="00346864"/>
    <w:rsid w:val="00350E39"/>
    <w:rsid w:val="003560F2"/>
    <w:rsid w:val="00363FD1"/>
    <w:rsid w:val="00397566"/>
    <w:rsid w:val="003B7F1F"/>
    <w:rsid w:val="003C54B1"/>
    <w:rsid w:val="003E12FE"/>
    <w:rsid w:val="0040066E"/>
    <w:rsid w:val="00416240"/>
    <w:rsid w:val="004525FF"/>
    <w:rsid w:val="004807AF"/>
    <w:rsid w:val="0049000B"/>
    <w:rsid w:val="004A54C8"/>
    <w:rsid w:val="004C5D7E"/>
    <w:rsid w:val="004D45CD"/>
    <w:rsid w:val="004D5185"/>
    <w:rsid w:val="004E4935"/>
    <w:rsid w:val="004F4D25"/>
    <w:rsid w:val="005017FA"/>
    <w:rsid w:val="005046A5"/>
    <w:rsid w:val="00504A67"/>
    <w:rsid w:val="005065CC"/>
    <w:rsid w:val="00511D9A"/>
    <w:rsid w:val="00515617"/>
    <w:rsid w:val="005247CE"/>
    <w:rsid w:val="00564033"/>
    <w:rsid w:val="00570F4F"/>
    <w:rsid w:val="005857BB"/>
    <w:rsid w:val="0059596F"/>
    <w:rsid w:val="00597A23"/>
    <w:rsid w:val="005A0664"/>
    <w:rsid w:val="005A2C19"/>
    <w:rsid w:val="005A52A2"/>
    <w:rsid w:val="005B5AEE"/>
    <w:rsid w:val="005B6373"/>
    <w:rsid w:val="005C1B07"/>
    <w:rsid w:val="005E56DD"/>
    <w:rsid w:val="005E76A4"/>
    <w:rsid w:val="005F133C"/>
    <w:rsid w:val="005F5429"/>
    <w:rsid w:val="005F60BA"/>
    <w:rsid w:val="006124BF"/>
    <w:rsid w:val="00614D23"/>
    <w:rsid w:val="00616A6E"/>
    <w:rsid w:val="006177BF"/>
    <w:rsid w:val="00653C38"/>
    <w:rsid w:val="00680710"/>
    <w:rsid w:val="006919D5"/>
    <w:rsid w:val="0069686D"/>
    <w:rsid w:val="006A2495"/>
    <w:rsid w:val="006B3371"/>
    <w:rsid w:val="0070494E"/>
    <w:rsid w:val="00705C02"/>
    <w:rsid w:val="00710BA6"/>
    <w:rsid w:val="00711DF8"/>
    <w:rsid w:val="00723926"/>
    <w:rsid w:val="0073726B"/>
    <w:rsid w:val="00740712"/>
    <w:rsid w:val="007447BE"/>
    <w:rsid w:val="007608DB"/>
    <w:rsid w:val="0079204E"/>
    <w:rsid w:val="007A33C6"/>
    <w:rsid w:val="007B151B"/>
    <w:rsid w:val="007B2E53"/>
    <w:rsid w:val="007C344D"/>
    <w:rsid w:val="007C742C"/>
    <w:rsid w:val="007D0CEE"/>
    <w:rsid w:val="007D7477"/>
    <w:rsid w:val="007E66A5"/>
    <w:rsid w:val="007F38C0"/>
    <w:rsid w:val="00801130"/>
    <w:rsid w:val="00816B5F"/>
    <w:rsid w:val="00817955"/>
    <w:rsid w:val="00822C20"/>
    <w:rsid w:val="00850C2A"/>
    <w:rsid w:val="008539BD"/>
    <w:rsid w:val="00861B8F"/>
    <w:rsid w:val="008652EE"/>
    <w:rsid w:val="00866124"/>
    <w:rsid w:val="00866435"/>
    <w:rsid w:val="00867DE9"/>
    <w:rsid w:val="00870574"/>
    <w:rsid w:val="00885BB2"/>
    <w:rsid w:val="008860FE"/>
    <w:rsid w:val="008970F4"/>
    <w:rsid w:val="008B1983"/>
    <w:rsid w:val="008B3B0F"/>
    <w:rsid w:val="008C36AB"/>
    <w:rsid w:val="008C7722"/>
    <w:rsid w:val="008E48FB"/>
    <w:rsid w:val="00904CB6"/>
    <w:rsid w:val="0092483A"/>
    <w:rsid w:val="00942049"/>
    <w:rsid w:val="0096683E"/>
    <w:rsid w:val="009A3173"/>
    <w:rsid w:val="009E25EF"/>
    <w:rsid w:val="009E4DA8"/>
    <w:rsid w:val="009F4449"/>
    <w:rsid w:val="00A0436A"/>
    <w:rsid w:val="00A12B5B"/>
    <w:rsid w:val="00A13DBA"/>
    <w:rsid w:val="00A14B0C"/>
    <w:rsid w:val="00A2496D"/>
    <w:rsid w:val="00A2757B"/>
    <w:rsid w:val="00A40C51"/>
    <w:rsid w:val="00A45630"/>
    <w:rsid w:val="00A50ABB"/>
    <w:rsid w:val="00A6434B"/>
    <w:rsid w:val="00A670E3"/>
    <w:rsid w:val="00A77EC6"/>
    <w:rsid w:val="00AA2D66"/>
    <w:rsid w:val="00AC7AA9"/>
    <w:rsid w:val="00AE0C53"/>
    <w:rsid w:val="00AF6C07"/>
    <w:rsid w:val="00B00F4F"/>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C05700"/>
    <w:rsid w:val="00C23F8C"/>
    <w:rsid w:val="00C24CDC"/>
    <w:rsid w:val="00C26C78"/>
    <w:rsid w:val="00C42873"/>
    <w:rsid w:val="00C42D53"/>
    <w:rsid w:val="00C449D7"/>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255E1"/>
    <w:rsid w:val="00D649B2"/>
    <w:rsid w:val="00D70C0C"/>
    <w:rsid w:val="00D80E83"/>
    <w:rsid w:val="00DA284A"/>
    <w:rsid w:val="00DC6746"/>
    <w:rsid w:val="00DD0159"/>
    <w:rsid w:val="00DD1DA2"/>
    <w:rsid w:val="00DD5A70"/>
    <w:rsid w:val="00E01FEC"/>
    <w:rsid w:val="00E037C9"/>
    <w:rsid w:val="00E33B19"/>
    <w:rsid w:val="00E34178"/>
    <w:rsid w:val="00E36A01"/>
    <w:rsid w:val="00E41820"/>
    <w:rsid w:val="00E41C99"/>
    <w:rsid w:val="00E41E7A"/>
    <w:rsid w:val="00E438FE"/>
    <w:rsid w:val="00E511E0"/>
    <w:rsid w:val="00E5392A"/>
    <w:rsid w:val="00E67DB5"/>
    <w:rsid w:val="00E7708C"/>
    <w:rsid w:val="00E8096E"/>
    <w:rsid w:val="00E84E25"/>
    <w:rsid w:val="00E93312"/>
    <w:rsid w:val="00EA7D8C"/>
    <w:rsid w:val="00EE0084"/>
    <w:rsid w:val="00EF5500"/>
    <w:rsid w:val="00EF7C69"/>
    <w:rsid w:val="00F045A2"/>
    <w:rsid w:val="00F163F8"/>
    <w:rsid w:val="00F36808"/>
    <w:rsid w:val="00F438B1"/>
    <w:rsid w:val="00F53D96"/>
    <w:rsid w:val="00F54DA6"/>
    <w:rsid w:val="00F6748E"/>
    <w:rsid w:val="00F70F4F"/>
    <w:rsid w:val="00F771E5"/>
    <w:rsid w:val="00F813E9"/>
    <w:rsid w:val="00F815F5"/>
    <w:rsid w:val="00F926BE"/>
    <w:rsid w:val="00FC4195"/>
    <w:rsid w:val="00FC74CD"/>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4021C76F-71C4-4F0A-9DA6-AD264761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50C2A"/>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3">
    <w:name w:val="Grid Table 2 Accent 3"/>
    <w:basedOn w:val="Tablanormal"/>
    <w:uiPriority w:val="47"/>
    <w:rsid w:val="00850C2A"/>
    <w:pPr>
      <w:spacing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5E56DD"/>
    <w:pPr>
      <w:autoSpaceDE w:val="0"/>
      <w:autoSpaceDN w:val="0"/>
      <w:adjustRightInd w:val="0"/>
      <w:spacing w:before="0" w:line="240" w:lineRule="auto"/>
      <w:ind w:left="0" w:firstLine="0"/>
    </w:pPr>
    <w:rPr>
      <w:rFonts w:ascii="Calibri" w:hAnsi="Calibri" w:cs="Calibri"/>
      <w:color w:val="000000"/>
      <w:sz w:val="24"/>
      <w:szCs w:val="24"/>
      <w:lang w:val="en-US"/>
    </w:rPr>
  </w:style>
  <w:style w:type="character" w:customStyle="1" w:styleId="notranslate">
    <w:name w:val="notranslate"/>
    <w:basedOn w:val="Fuentedeprrafopredeter"/>
    <w:rsid w:val="00A40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grw01.cgr.go.cr/rup/RUP.es/SmallProjects/core.informal_resources/guidances/examples/resources/ex_itplan1.ht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PA\laboratorio%20desarrollo\repositorioTrabajo\trunk\Gestion%20del%20Proyecto\Planificacion\Plantilla%20Plan%20de%20Ite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7EDAA-CC89-4424-BE13-15A50760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Iteración.dotx</Template>
  <TotalTime>87</TotalTime>
  <Pages>8</Pages>
  <Words>1389</Words>
  <Characters>7645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Plan de Iteración</vt:lpstr>
    </vt:vector>
  </TitlesOfParts>
  <Company>Laboratorio de Desarrollo de Software</Company>
  <LinksUpToDate>false</LinksUpToDate>
  <CharactersWithSpaces>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CheckPoint</dc:subject>
  <dc:creator>Victor Valentin</dc:creator>
  <cp:keywords/>
  <dc:description/>
  <cp:lastModifiedBy>Gustavo</cp:lastModifiedBy>
  <cp:revision>2</cp:revision>
  <dcterms:created xsi:type="dcterms:W3CDTF">2017-09-10T17:02:00Z</dcterms:created>
  <dcterms:modified xsi:type="dcterms:W3CDTF">2017-09-12T04:43:00Z</dcterms:modified>
  <cp:category>Fase de Inicio, Iteración 1</cp:category>
</cp:coreProperties>
</file>