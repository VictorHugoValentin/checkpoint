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Pr="005A2C19" w:rsidRDefault="00EF550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n-US"/>
            </w:rPr>
            <mc:AlternateContent>
              <mc:Choice Requires="wpg">
                <w:drawing>
                  <wp:anchor distT="0" distB="0" distL="114300" distR="114300" simplePos="0" relativeHeight="251695104" behindDoc="0" locked="0" layoutInCell="1" allowOverlap="1" wp14:anchorId="1139AF5B" wp14:editId="6D08DEE4">
                    <wp:simplePos x="0" y="0"/>
                    <wp:positionH relativeFrom="column">
                      <wp:posOffset>-1261110</wp:posOffset>
                    </wp:positionH>
                    <wp:positionV relativeFrom="paragraph">
                      <wp:posOffset>-1427480</wp:posOffset>
                    </wp:positionV>
                    <wp:extent cx="8089900" cy="11209020"/>
                    <wp:effectExtent l="0" t="0" r="0" b="11430"/>
                    <wp:wrapNone/>
                    <wp:docPr id="4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89900" cy="11209020"/>
                              <a:chOff x="0" y="0"/>
                              <a:chExt cx="8089900" cy="11209020"/>
                            </a:xfrm>
                          </wpg:grpSpPr>
                          <wpg:grpSp>
                            <wpg:cNvPr id="3" name="Grupo 3"/>
                            <wpg:cNvGrpSpPr/>
                            <wpg:grpSpPr>
                              <a:xfrm>
                                <a:off x="0" y="0"/>
                                <a:ext cx="8089900" cy="11209020"/>
                                <a:chOff x="0" y="0"/>
                                <a:chExt cx="8089900" cy="11209020"/>
                              </a:xfrm>
                            </wpg:grpSpPr>
                            <wps:wsp>
                              <wps:cNvPr id="4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906000"/>
                                  <a:ext cx="7917815" cy="1036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00"/>
                                  <a:ext cx="7917815" cy="1685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6275" y="0"/>
                                  <a:ext cx="90805" cy="11209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14900" y="171450"/>
                                  <a:ext cx="3175000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2C19" w:rsidRDefault="005A2C19" w:rsidP="005A2C19">
                                    <w:pPr>
                                      <w:ind w:left="0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val="en-US"/>
                                      </w:rPr>
                                      <w:drawing>
                                        <wp:inline distT="0" distB="0" distL="0" distR="0" wp14:anchorId="030DC52C" wp14:editId="4251ED18">
                                          <wp:extent cx="2661462" cy="1212850"/>
                                          <wp:effectExtent l="0" t="0" r="0" b="6350"/>
                                          <wp:docPr id="1" name="Imagen 1" descr="C:\Users\mailo\Desktop\Laboratorio\Logos\Logo grupo\Logo Grupo Plat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37" descr="C:\Users\mailo\Desktop\Laboratorio\Logos\Logo grupo\Logo Grupo Plat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84466" cy="122333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s:wsp>
                            <wps:cNvPr id="41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81275" y="6305550"/>
                                <a:ext cx="2916555" cy="3947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A2C19" w:rsidRDefault="005A2C19" w:rsidP="005A2C19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="Cambria" w:hAnsi="Cambria"/>
                                      <w:noProof/>
                                      <w:sz w:val="72"/>
                                      <w:szCs w:val="72"/>
                                      <w:lang w:val="en-US"/>
                                    </w:rPr>
                                    <w:drawing>
                                      <wp:inline distT="0" distB="0" distL="0" distR="0" wp14:anchorId="32E4BF38" wp14:editId="0C888563">
                                        <wp:extent cx="2521715" cy="3491985"/>
                                        <wp:effectExtent l="0" t="0" r="0" b="0"/>
                                        <wp:docPr id="13" name="Imagen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1" descr="C:\Users\mailo\Desktop\Laboratorio\Logos\Logo Proyecto Paleta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1715" cy="3491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139AF5B" id="Grupo 4" o:spid="_x0000_s1026" style="position:absolute;margin-left:-99.3pt;margin-top:-112.4pt;width:637pt;height:882.6pt;z-index:251695104" coordsize="80899,1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">
                    <v:group id="Grupo 3" o:spid="_x0000_s1027" style="position:absolute;width:80899;height:112090" coordsize="80899,11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rect id="Rectangle 6" o:spid="_x0000_s1028" style="position:absolute;top:99060;width:79178;height:10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" fillcolor="#92d050" strokecolor="#00b050"/>
                      <v:rect id="Rectangle 7" o:spid="_x0000_s1029" style="position:absolute;top:2667;width:79178;height:16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" fillcolor="#92d050" strokecolor="#00b050"/>
                      <v:rect id="Rectangle 9" o:spid="_x0000_s1030" style="position:absolute;left:6762;width:908;height:1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" fillcolor="#eaf1dd [662]" strokecolor="#00b050"/>
                      <v:rect id="Rectangle 33" o:spid="_x0000_s1031" style="position:absolute;left:49149;top:1714;width:31750;height:14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" filled="f" stroked="f">
                        <v:textbox style="mso-fit-shape-to-text:t">
                          <w:txbxContent>
                            <w:p w:rsidR="005A2C19" w:rsidRDefault="005A2C19" w:rsidP="005A2C19">
                              <w:pPr>
                                <w:ind w:left="0"/>
                                <w:jc w:val="center"/>
                              </w:pPr>
                              <w:r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030DC52C" wp14:editId="4251ED18">
                                    <wp:extent cx="2661462" cy="1212850"/>
                                    <wp:effectExtent l="0" t="0" r="0" b="6350"/>
                                    <wp:docPr id="1" name="Imagen 1" descr="C:\Users\mailo\Desktop\Laboratorio\Logos\Logo grupo\Logo Grupo Plat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7" descr="C:\Users\mailo\Desktop\Laboratorio\Logos\Logo grupo\Logo Grupo Plat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4466" cy="12233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v:group>
                    <v:rect id="_x0000_s1032" style="position:absolute;left:25812;top:63055;width:29166;height:39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32ZxAAAANsAAAAPAAAAZHJzL2Rvd25yZXYueG1sRI9Ba8JA&#10;FITvhf6H5RV6KbpRR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HPzfZnEAAAA2wAAAA8A&#10;AAAAAAAAAAAAAAAABwIAAGRycy9kb3ducmV2LnhtbFBLBQYAAAAAAwADALcAAAD4AgAAAAA=&#10;" filled="f" stroked="f">
                      <v:textbox>
                        <w:txbxContent>
                          <w:p w:rsidR="005A2C19" w:rsidRDefault="005A2C19" w:rsidP="005A2C19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noProof/>
                                <w:sz w:val="72"/>
                                <w:szCs w:val="72"/>
                                <w:lang w:val="en-US"/>
                              </w:rPr>
                              <w:drawing>
                                <wp:inline distT="0" distB="0" distL="0" distR="0" wp14:anchorId="32E4BF38" wp14:editId="0C888563">
                                  <wp:extent cx="2521715" cy="3491985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1" descr="C:\Users\mailo\Desktop\Laboratorio\Logos\Logo Proyecto Pale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1715" cy="3491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  <w:p w:rsidR="00D06E99" w:rsidRPr="005A2C19" w:rsidRDefault="00D06E9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sdt>
          <w:sdtPr>
            <w:rPr>
              <w:rFonts w:eastAsiaTheme="majorEastAsia" w:cstheme="minorHAns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Pr="005A2C19" w:rsidRDefault="002731FC">
              <w:pPr>
                <w:pStyle w:val="Sinespaciado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eastAsiaTheme="majorEastAsia" w:cstheme="minorHAns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Pr="005A2C19" w:rsidRDefault="00DD1DA2" w:rsidP="002731FC">
              <w:pPr>
                <w:pStyle w:val="Sinespaciado"/>
                <w:spacing w:after="240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Fase 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de Inicio, Iteración </w:t>
              </w:r>
              <w:r w:rsidR="00980783">
                <w:rPr>
                  <w:rFonts w:eastAsiaTheme="majorEastAsia" w:cstheme="minorHAnsi"/>
                  <w:sz w:val="56"/>
                  <w:szCs w:val="72"/>
                  <w:lang w:val="es-AR"/>
                </w:rPr>
                <w:t>2</w:t>
              </w:r>
            </w:p>
          </w:sdtContent>
        </w:sdt>
        <w:sdt>
          <w:sdtPr>
            <w:rPr>
              <w:rFonts w:eastAsiaTheme="majorEastAsia" w:cstheme="minorHAns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eastAsiaTheme="majorEastAsia" w:cstheme="minorHAnsi"/>
                  <w:sz w:val="36"/>
                  <w:szCs w:val="36"/>
                </w:rPr>
              </w:pPr>
              <w:proofErr w:type="spellStart"/>
              <w:r>
                <w:rPr>
                  <w:rFonts w:eastAsiaTheme="majorEastAsia" w:cstheme="minorHAnsi"/>
                  <w:sz w:val="36"/>
                  <w:szCs w:val="36"/>
                </w:rPr>
                <w:t>CheckPoint</w:t>
              </w:r>
              <w:proofErr w:type="spellEnd"/>
            </w:p>
          </w:sdtContent>
        </w:sdt>
        <w:p w:rsidR="00D06E99" w:rsidRPr="005A2C19" w:rsidRDefault="00D06E99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  <w:u w:val="single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sdt>
          <w:sdtPr>
            <w:rPr>
              <w:rFonts w:cstheme="min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Laboratorio de Desarrollo de Software</w:t>
              </w:r>
            </w:p>
          </w:sdtContent>
        </w:sdt>
        <w:p w:rsidR="00D06E99" w:rsidRPr="005A2C19" w:rsidRDefault="005E56DD">
          <w:pPr>
            <w:pStyle w:val="Sinespaciado"/>
            <w:rPr>
              <w:rFonts w:cstheme="minorHAnsi"/>
            </w:rPr>
          </w:pPr>
          <w:r>
            <w:rPr>
              <w:rFonts w:cstheme="minorHAnsi"/>
              <w:lang w:val="es-AR"/>
            </w:rPr>
            <w:t>GVR</w:t>
          </w:r>
        </w:p>
        <w:p w:rsidR="00D06E99" w:rsidRPr="005A2C19" w:rsidRDefault="00D06E99"/>
        <w:p w:rsidR="00BC5404" w:rsidRPr="005A2C19" w:rsidRDefault="00850C2A" w:rsidP="000F4F97">
          <w:pPr>
            <w:pStyle w:val="PSI-Comentario"/>
            <w:rPr>
              <w:color w:val="auto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085BD0CF" wp14:editId="456651F7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40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n-US"/>
                                  </w:rPr>
                                  <w:drawing>
                                    <wp:inline distT="0" distB="0" distL="0" distR="0" wp14:anchorId="18E9DE72" wp14:editId="5F0770E9">
                                      <wp:extent cx="2521715" cy="3491985"/>
                                      <wp:effectExtent l="0" t="0" r="0" b="0"/>
                                      <wp:docPr id="11" name="Imagen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85BD0CF" id="Rectangle 31" o:spid="_x0000_s1033" style="position:absolute;left:0;text-align:left;margin-left:187.6pt;margin-top:471.8pt;width:229.65pt;height:310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GfF&#10;0C2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n-US"/>
                            </w:rPr>
                            <w:drawing>
                              <wp:inline distT="0" distB="0" distL="0" distR="0" wp14:anchorId="18E9DE72" wp14:editId="5F0770E9">
                                <wp:extent cx="2521715" cy="3491985"/>
                                <wp:effectExtent l="0" t="0" r="0" b="0"/>
                                <wp:docPr id="11" name="Imagen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06E99" w:rsidRPr="005A2C19">
            <w:rPr>
              <w:color w:val="auto"/>
            </w:rPr>
            <w:br w:type="page"/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0163567D" wp14:editId="5AF9A026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9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n-US"/>
                                  </w:rPr>
                                  <w:drawing>
                                    <wp:inline distT="0" distB="0" distL="0" distR="0" wp14:anchorId="6EECFB87" wp14:editId="147A49CE">
                                      <wp:extent cx="2521715" cy="3491985"/>
                                      <wp:effectExtent l="0" t="0" r="0" b="0"/>
                                      <wp:docPr id="8" name="Imagen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163567D" id="_x0000_s1034" style="position:absolute;left:0;text-align:left;margin-left:187.6pt;margin-top:471.8pt;width:229.65pt;height:310.8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ZF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C+F&#10;VkW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n-US"/>
                            </w:rPr>
                            <w:drawing>
                              <wp:inline distT="0" distB="0" distL="0" distR="0" wp14:anchorId="6EECFB87" wp14:editId="147A49CE">
                                <wp:extent cx="2521715" cy="3491985"/>
                                <wp:effectExtent l="0" t="0" r="0" b="0"/>
                                <wp:docPr id="8" name="Imagen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3581A820" wp14:editId="4A1B9C28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8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n-US"/>
                                  </w:rPr>
                                  <w:drawing>
                                    <wp:inline distT="0" distB="0" distL="0" distR="0" wp14:anchorId="2DF8B2D1" wp14:editId="38F0BEC3">
                                      <wp:extent cx="2521715" cy="3491985"/>
                                      <wp:effectExtent l="0" t="0" r="0" b="0"/>
                                      <wp:docPr id="2" name="Imagen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581A820" id="_x0000_s1035" style="position:absolute;left:0;text-align:left;margin-left:187.6pt;margin-top:471.8pt;width:229.65pt;height:310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2Vu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Ir7&#10;ZW6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n-US"/>
                            </w:rPr>
                            <w:drawing>
                              <wp:inline distT="0" distB="0" distL="0" distR="0" wp14:anchorId="2DF8B2D1" wp14:editId="38F0BEC3">
                                <wp:extent cx="2521715" cy="3491985"/>
                                <wp:effectExtent l="0" t="0" r="0" b="0"/>
                                <wp:docPr id="2" name="Imagen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:rsidR="00BC5404" w:rsidRPr="005A2C19" w:rsidRDefault="00850C2A" w:rsidP="000F4F97">
          <w:pPr>
            <w:pStyle w:val="PSI-Comentario"/>
            <w:rPr>
              <w:color w:val="auto"/>
            </w:rPr>
          </w:pPr>
          <w:r w:rsidRPr="005A2C19">
            <w:rPr>
              <w:noProof/>
              <w:color w:val="auto"/>
              <w:lang w:val="en-US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20427DC7" wp14:editId="31E00D91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-1212850</wp:posOffset>
                    </wp:positionV>
                    <wp:extent cx="2480945" cy="10974705"/>
                    <wp:effectExtent l="12700" t="5080" r="11430" b="12065"/>
                    <wp:wrapSquare wrapText="bothSides"/>
                    <wp:docPr id="3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97470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8E241C5" id="Rectangle 17" o:spid="_x0000_s1026" style="position:absolute;margin-left:315.7pt;margin-top:-95.5pt;width:195.35pt;height:864.1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 w:rsidRPr="005A2C19">
            <w:rPr>
              <w:noProof/>
              <w:color w:val="auto"/>
              <w:lang w:val="en-US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7B753815" wp14:editId="5AF5779C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8890" r="9525" b="8255"/>
                    <wp:wrapSquare wrapText="bothSides"/>
                    <wp:docPr id="36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686D" w:rsidRPr="005A2C19" w:rsidRDefault="00F70F4F" w:rsidP="0069686D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 w:rsidRPr="005A2C19">
                                  <w:rPr>
                                    <w:color w:val="auto"/>
                                  </w:rPr>
                                  <w:br/>
                                </w:r>
                              </w:p>
                              <w:p w:rsidR="002E07A1" w:rsidRPr="005A2C19" w:rsidRDefault="00F70F4F" w:rsidP="0049000B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 w:rsidRPr="005A2C19">
                                  <w:rPr>
                                    <w:color w:val="auto"/>
                                  </w:rPr>
                                  <w:t>iento, niveles de calidad, etc.</w:t>
                                </w:r>
                              </w:p>
                              <w:p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7538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6" type="#_x0000_t202" style="position:absolute;left:0;text-align:left;margin-left:281.7pt;margin-top:5.3pt;width:161.25pt;height:577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" fillcolor="white [3212]" strokecolor="#ffc000">
                    <v:textbox>
                      <w:txbxContent>
                        <w:p w:rsidR="0069686D" w:rsidRPr="005A2C19" w:rsidRDefault="00F70F4F" w:rsidP="0069686D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 w:rsidRPr="005A2C19">
                            <w:rPr>
                              <w:color w:val="auto"/>
                            </w:rPr>
                            <w:br/>
                          </w:r>
                        </w:p>
                        <w:p w:rsidR="002E07A1" w:rsidRPr="005A2C19" w:rsidRDefault="00F70F4F" w:rsidP="0049000B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 w:rsidRPr="005A2C19">
                            <w:rPr>
                              <w:color w:val="auto"/>
                            </w:rPr>
                            <w:t>iento, niveles de calidad, etc.</w:t>
                          </w:r>
                        </w:p>
                        <w:p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5A2C19" w:rsidRDefault="00397566" w:rsidP="000F4F97">
          <w:pPr>
            <w:pStyle w:val="PSI-Comentario"/>
            <w:rPr>
              <w:color w:val="auto"/>
            </w:rPr>
          </w:pPr>
        </w:p>
        <w:p w:rsidR="00D06E99" w:rsidRDefault="00C2721E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850C2A" w:rsidRDefault="000F79DF" w:rsidP="00850C2A">
          <w:pPr>
            <w:pStyle w:val="TtuloTDC"/>
            <w:tabs>
              <w:tab w:val="left" w:pos="5954"/>
            </w:tabs>
            <w:spacing w:before="0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</w:rPr>
            <w:t>Tabla de contenido</w:t>
          </w:r>
        </w:p>
        <w:p w:rsidR="00980783" w:rsidRDefault="00DC674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r w:rsidRPr="00850C2A">
            <w:rPr>
              <w:rFonts w:cstheme="minorHAnsi"/>
            </w:rPr>
            <w:fldChar w:fldCharType="begin"/>
          </w:r>
          <w:r w:rsidR="000F79DF" w:rsidRPr="00850C2A">
            <w:rPr>
              <w:rFonts w:cstheme="minorHAnsi"/>
            </w:rPr>
            <w:instrText xml:space="preserve"> TOC \o "1-3" \h \z \u </w:instrText>
          </w:r>
          <w:r w:rsidRPr="00850C2A">
            <w:rPr>
              <w:rFonts w:cstheme="minorHAnsi"/>
            </w:rPr>
            <w:fldChar w:fldCharType="separate"/>
          </w:r>
          <w:hyperlink w:anchor="_Toc493499318" w:history="1">
            <w:r w:rsidR="00980783" w:rsidRPr="00220B1D">
              <w:rPr>
                <w:rStyle w:val="Hipervnculo"/>
                <w:noProof/>
              </w:rPr>
              <w:t>Introducción</w:t>
            </w:r>
            <w:r w:rsidR="00980783">
              <w:rPr>
                <w:noProof/>
                <w:webHidden/>
              </w:rPr>
              <w:tab/>
            </w:r>
            <w:r w:rsidR="00980783">
              <w:rPr>
                <w:noProof/>
                <w:webHidden/>
              </w:rPr>
              <w:fldChar w:fldCharType="begin"/>
            </w:r>
            <w:r w:rsidR="00980783">
              <w:rPr>
                <w:noProof/>
                <w:webHidden/>
              </w:rPr>
              <w:instrText xml:space="preserve"> PAGEREF _Toc493499318 \h </w:instrText>
            </w:r>
            <w:r w:rsidR="00980783">
              <w:rPr>
                <w:noProof/>
                <w:webHidden/>
              </w:rPr>
            </w:r>
            <w:r w:rsidR="00980783">
              <w:rPr>
                <w:noProof/>
                <w:webHidden/>
              </w:rPr>
              <w:fldChar w:fldCharType="separate"/>
            </w:r>
            <w:r w:rsidR="00980783">
              <w:rPr>
                <w:noProof/>
                <w:webHidden/>
              </w:rPr>
              <w:t>4</w:t>
            </w:r>
            <w:r w:rsidR="00980783">
              <w:rPr>
                <w:noProof/>
                <w:webHidden/>
              </w:rPr>
              <w:fldChar w:fldCharType="end"/>
            </w:r>
          </w:hyperlink>
        </w:p>
        <w:p w:rsidR="00980783" w:rsidRDefault="00C2721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493499319" w:history="1">
            <w:r w:rsidR="00980783" w:rsidRPr="00220B1D">
              <w:rPr>
                <w:rStyle w:val="Hipervnculo"/>
                <w:rFonts w:cstheme="minorHAnsi"/>
                <w:noProof/>
              </w:rPr>
              <w:t>Propósito</w:t>
            </w:r>
            <w:r w:rsidR="00980783">
              <w:rPr>
                <w:noProof/>
                <w:webHidden/>
              </w:rPr>
              <w:tab/>
            </w:r>
            <w:r w:rsidR="00980783">
              <w:rPr>
                <w:noProof/>
                <w:webHidden/>
              </w:rPr>
              <w:fldChar w:fldCharType="begin"/>
            </w:r>
            <w:r w:rsidR="00980783">
              <w:rPr>
                <w:noProof/>
                <w:webHidden/>
              </w:rPr>
              <w:instrText xml:space="preserve"> PAGEREF _Toc493499319 \h </w:instrText>
            </w:r>
            <w:r w:rsidR="00980783">
              <w:rPr>
                <w:noProof/>
                <w:webHidden/>
              </w:rPr>
            </w:r>
            <w:r w:rsidR="00980783">
              <w:rPr>
                <w:noProof/>
                <w:webHidden/>
              </w:rPr>
              <w:fldChar w:fldCharType="separate"/>
            </w:r>
            <w:r w:rsidR="00980783">
              <w:rPr>
                <w:noProof/>
                <w:webHidden/>
              </w:rPr>
              <w:t>4</w:t>
            </w:r>
            <w:r w:rsidR="00980783">
              <w:rPr>
                <w:noProof/>
                <w:webHidden/>
              </w:rPr>
              <w:fldChar w:fldCharType="end"/>
            </w:r>
          </w:hyperlink>
        </w:p>
        <w:p w:rsidR="00980783" w:rsidRDefault="00C2721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493499320" w:history="1">
            <w:r w:rsidR="00980783" w:rsidRPr="00220B1D">
              <w:rPr>
                <w:rStyle w:val="Hipervnculo"/>
                <w:rFonts w:cstheme="minorHAnsi"/>
                <w:noProof/>
              </w:rPr>
              <w:t>Referencias</w:t>
            </w:r>
            <w:r w:rsidR="00980783">
              <w:rPr>
                <w:noProof/>
                <w:webHidden/>
              </w:rPr>
              <w:tab/>
            </w:r>
            <w:r w:rsidR="00980783">
              <w:rPr>
                <w:noProof/>
                <w:webHidden/>
              </w:rPr>
              <w:fldChar w:fldCharType="begin"/>
            </w:r>
            <w:r w:rsidR="00980783">
              <w:rPr>
                <w:noProof/>
                <w:webHidden/>
              </w:rPr>
              <w:instrText xml:space="preserve"> PAGEREF _Toc493499320 \h </w:instrText>
            </w:r>
            <w:r w:rsidR="00980783">
              <w:rPr>
                <w:noProof/>
                <w:webHidden/>
              </w:rPr>
            </w:r>
            <w:r w:rsidR="00980783">
              <w:rPr>
                <w:noProof/>
                <w:webHidden/>
              </w:rPr>
              <w:fldChar w:fldCharType="separate"/>
            </w:r>
            <w:r w:rsidR="00980783">
              <w:rPr>
                <w:noProof/>
                <w:webHidden/>
              </w:rPr>
              <w:t>4</w:t>
            </w:r>
            <w:r w:rsidR="00980783">
              <w:rPr>
                <w:noProof/>
                <w:webHidden/>
              </w:rPr>
              <w:fldChar w:fldCharType="end"/>
            </w:r>
          </w:hyperlink>
        </w:p>
        <w:p w:rsidR="00980783" w:rsidRDefault="00C2721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493499321" w:history="1">
            <w:r w:rsidR="00980783" w:rsidRPr="00220B1D">
              <w:rPr>
                <w:rStyle w:val="Hipervnculo"/>
                <w:noProof/>
              </w:rPr>
              <w:t>Objetivos</w:t>
            </w:r>
            <w:r w:rsidR="00980783">
              <w:rPr>
                <w:noProof/>
                <w:webHidden/>
              </w:rPr>
              <w:tab/>
            </w:r>
            <w:r w:rsidR="00980783">
              <w:rPr>
                <w:noProof/>
                <w:webHidden/>
              </w:rPr>
              <w:fldChar w:fldCharType="begin"/>
            </w:r>
            <w:r w:rsidR="00980783">
              <w:rPr>
                <w:noProof/>
                <w:webHidden/>
              </w:rPr>
              <w:instrText xml:space="preserve"> PAGEREF _Toc493499321 \h </w:instrText>
            </w:r>
            <w:r w:rsidR="00980783">
              <w:rPr>
                <w:noProof/>
                <w:webHidden/>
              </w:rPr>
            </w:r>
            <w:r w:rsidR="00980783">
              <w:rPr>
                <w:noProof/>
                <w:webHidden/>
              </w:rPr>
              <w:fldChar w:fldCharType="separate"/>
            </w:r>
            <w:r w:rsidR="00980783">
              <w:rPr>
                <w:noProof/>
                <w:webHidden/>
              </w:rPr>
              <w:t>5</w:t>
            </w:r>
            <w:r w:rsidR="00980783">
              <w:rPr>
                <w:noProof/>
                <w:webHidden/>
              </w:rPr>
              <w:fldChar w:fldCharType="end"/>
            </w:r>
          </w:hyperlink>
        </w:p>
        <w:p w:rsidR="00980783" w:rsidRDefault="00C2721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493499322" w:history="1">
            <w:r w:rsidR="00980783" w:rsidRPr="00220B1D">
              <w:rPr>
                <w:rStyle w:val="Hipervnculo"/>
                <w:rFonts w:cstheme="minorHAnsi"/>
                <w:noProof/>
              </w:rPr>
              <w:t>Criterios de Evaluación</w:t>
            </w:r>
            <w:r w:rsidR="00980783">
              <w:rPr>
                <w:noProof/>
                <w:webHidden/>
              </w:rPr>
              <w:tab/>
            </w:r>
            <w:r w:rsidR="00980783">
              <w:rPr>
                <w:noProof/>
                <w:webHidden/>
              </w:rPr>
              <w:fldChar w:fldCharType="begin"/>
            </w:r>
            <w:r w:rsidR="00980783">
              <w:rPr>
                <w:noProof/>
                <w:webHidden/>
              </w:rPr>
              <w:instrText xml:space="preserve"> PAGEREF _Toc493499322 \h </w:instrText>
            </w:r>
            <w:r w:rsidR="00980783">
              <w:rPr>
                <w:noProof/>
                <w:webHidden/>
              </w:rPr>
            </w:r>
            <w:r w:rsidR="00980783">
              <w:rPr>
                <w:noProof/>
                <w:webHidden/>
              </w:rPr>
              <w:fldChar w:fldCharType="separate"/>
            </w:r>
            <w:r w:rsidR="00980783">
              <w:rPr>
                <w:noProof/>
                <w:webHidden/>
              </w:rPr>
              <w:t>5</w:t>
            </w:r>
            <w:r w:rsidR="00980783">
              <w:rPr>
                <w:noProof/>
                <w:webHidden/>
              </w:rPr>
              <w:fldChar w:fldCharType="end"/>
            </w:r>
          </w:hyperlink>
        </w:p>
        <w:p w:rsidR="00980783" w:rsidRDefault="00C2721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493499323" w:history="1">
            <w:r w:rsidR="00980783" w:rsidRPr="00220B1D">
              <w:rPr>
                <w:rStyle w:val="Hipervnculo"/>
                <w:rFonts w:cstheme="minorHAnsi"/>
                <w:noProof/>
              </w:rPr>
              <w:t>Elementos de la Línea Base</w:t>
            </w:r>
            <w:r w:rsidR="00980783">
              <w:rPr>
                <w:noProof/>
                <w:webHidden/>
              </w:rPr>
              <w:tab/>
            </w:r>
            <w:r w:rsidR="00980783">
              <w:rPr>
                <w:noProof/>
                <w:webHidden/>
              </w:rPr>
              <w:fldChar w:fldCharType="begin"/>
            </w:r>
            <w:r w:rsidR="00980783">
              <w:rPr>
                <w:noProof/>
                <w:webHidden/>
              </w:rPr>
              <w:instrText xml:space="preserve"> PAGEREF _Toc493499323 \h </w:instrText>
            </w:r>
            <w:r w:rsidR="00980783">
              <w:rPr>
                <w:noProof/>
                <w:webHidden/>
              </w:rPr>
            </w:r>
            <w:r w:rsidR="00980783">
              <w:rPr>
                <w:noProof/>
                <w:webHidden/>
              </w:rPr>
              <w:fldChar w:fldCharType="separate"/>
            </w:r>
            <w:r w:rsidR="00980783">
              <w:rPr>
                <w:noProof/>
                <w:webHidden/>
              </w:rPr>
              <w:t>5</w:t>
            </w:r>
            <w:r w:rsidR="00980783">
              <w:rPr>
                <w:noProof/>
                <w:webHidden/>
              </w:rPr>
              <w:fldChar w:fldCharType="end"/>
            </w:r>
          </w:hyperlink>
        </w:p>
        <w:p w:rsidR="00980783" w:rsidRDefault="00C2721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493499324" w:history="1">
            <w:r w:rsidR="00980783" w:rsidRPr="00220B1D">
              <w:rPr>
                <w:rStyle w:val="Hipervnculo"/>
                <w:noProof/>
              </w:rPr>
              <w:t>Planificación</w:t>
            </w:r>
            <w:r w:rsidR="00980783">
              <w:rPr>
                <w:noProof/>
                <w:webHidden/>
              </w:rPr>
              <w:tab/>
            </w:r>
            <w:r w:rsidR="00980783">
              <w:rPr>
                <w:noProof/>
                <w:webHidden/>
              </w:rPr>
              <w:fldChar w:fldCharType="begin"/>
            </w:r>
            <w:r w:rsidR="00980783">
              <w:rPr>
                <w:noProof/>
                <w:webHidden/>
              </w:rPr>
              <w:instrText xml:space="preserve"> PAGEREF _Toc493499324 \h </w:instrText>
            </w:r>
            <w:r w:rsidR="00980783">
              <w:rPr>
                <w:noProof/>
                <w:webHidden/>
              </w:rPr>
            </w:r>
            <w:r w:rsidR="00980783">
              <w:rPr>
                <w:noProof/>
                <w:webHidden/>
              </w:rPr>
              <w:fldChar w:fldCharType="separate"/>
            </w:r>
            <w:r w:rsidR="00980783">
              <w:rPr>
                <w:noProof/>
                <w:webHidden/>
              </w:rPr>
              <w:t>5</w:t>
            </w:r>
            <w:r w:rsidR="00980783">
              <w:rPr>
                <w:noProof/>
                <w:webHidden/>
              </w:rPr>
              <w:fldChar w:fldCharType="end"/>
            </w:r>
          </w:hyperlink>
        </w:p>
        <w:p w:rsidR="00980783" w:rsidRDefault="00C2721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493499325" w:history="1">
            <w:r w:rsidR="00980783" w:rsidRPr="00220B1D">
              <w:rPr>
                <w:rStyle w:val="Hipervnculo"/>
                <w:rFonts w:eastAsia="DejaVu Sans"/>
                <w:noProof/>
              </w:rPr>
              <w:t>Casos de Uso y Escenarios</w:t>
            </w:r>
            <w:r w:rsidR="00980783">
              <w:rPr>
                <w:noProof/>
                <w:webHidden/>
              </w:rPr>
              <w:tab/>
            </w:r>
            <w:r w:rsidR="00980783">
              <w:rPr>
                <w:noProof/>
                <w:webHidden/>
              </w:rPr>
              <w:fldChar w:fldCharType="begin"/>
            </w:r>
            <w:r w:rsidR="00980783">
              <w:rPr>
                <w:noProof/>
                <w:webHidden/>
              </w:rPr>
              <w:instrText xml:space="preserve"> PAGEREF _Toc493499325 \h </w:instrText>
            </w:r>
            <w:r w:rsidR="00980783">
              <w:rPr>
                <w:noProof/>
                <w:webHidden/>
              </w:rPr>
            </w:r>
            <w:r w:rsidR="00980783">
              <w:rPr>
                <w:noProof/>
                <w:webHidden/>
              </w:rPr>
              <w:fldChar w:fldCharType="separate"/>
            </w:r>
            <w:r w:rsidR="00980783">
              <w:rPr>
                <w:noProof/>
                <w:webHidden/>
              </w:rPr>
              <w:t>6</w:t>
            </w:r>
            <w:r w:rsidR="00980783">
              <w:rPr>
                <w:noProof/>
                <w:webHidden/>
              </w:rPr>
              <w:fldChar w:fldCharType="end"/>
            </w:r>
          </w:hyperlink>
        </w:p>
        <w:p w:rsidR="00980783" w:rsidRDefault="00C2721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493499326" w:history="1">
            <w:r w:rsidR="00980783" w:rsidRPr="00220B1D">
              <w:rPr>
                <w:rStyle w:val="Hipervnculo"/>
                <w:noProof/>
              </w:rPr>
              <w:t>Recursos</w:t>
            </w:r>
            <w:r w:rsidR="00980783">
              <w:rPr>
                <w:noProof/>
                <w:webHidden/>
              </w:rPr>
              <w:tab/>
            </w:r>
            <w:r w:rsidR="00980783">
              <w:rPr>
                <w:noProof/>
                <w:webHidden/>
              </w:rPr>
              <w:fldChar w:fldCharType="begin"/>
            </w:r>
            <w:r w:rsidR="00980783">
              <w:rPr>
                <w:noProof/>
                <w:webHidden/>
              </w:rPr>
              <w:instrText xml:space="preserve"> PAGEREF _Toc493499326 \h </w:instrText>
            </w:r>
            <w:r w:rsidR="00980783">
              <w:rPr>
                <w:noProof/>
                <w:webHidden/>
              </w:rPr>
            </w:r>
            <w:r w:rsidR="00980783">
              <w:rPr>
                <w:noProof/>
                <w:webHidden/>
              </w:rPr>
              <w:fldChar w:fldCharType="separate"/>
            </w:r>
            <w:r w:rsidR="00980783">
              <w:rPr>
                <w:noProof/>
                <w:webHidden/>
              </w:rPr>
              <w:t>7</w:t>
            </w:r>
            <w:r w:rsidR="00980783">
              <w:rPr>
                <w:noProof/>
                <w:webHidden/>
              </w:rPr>
              <w:fldChar w:fldCharType="end"/>
            </w:r>
          </w:hyperlink>
        </w:p>
        <w:p w:rsidR="00980783" w:rsidRDefault="00C2721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493499327" w:history="1">
            <w:r w:rsidR="00980783" w:rsidRPr="00220B1D">
              <w:rPr>
                <w:rStyle w:val="Hipervnculo"/>
                <w:noProof/>
              </w:rPr>
              <w:t>Evaluación 15-09-17</w:t>
            </w:r>
            <w:r w:rsidR="00980783">
              <w:rPr>
                <w:noProof/>
                <w:webHidden/>
              </w:rPr>
              <w:tab/>
            </w:r>
            <w:r w:rsidR="00980783">
              <w:rPr>
                <w:noProof/>
                <w:webHidden/>
              </w:rPr>
              <w:fldChar w:fldCharType="begin"/>
            </w:r>
            <w:r w:rsidR="00980783">
              <w:rPr>
                <w:noProof/>
                <w:webHidden/>
              </w:rPr>
              <w:instrText xml:space="preserve"> PAGEREF _Toc493499327 \h </w:instrText>
            </w:r>
            <w:r w:rsidR="00980783">
              <w:rPr>
                <w:noProof/>
                <w:webHidden/>
              </w:rPr>
            </w:r>
            <w:r w:rsidR="00980783">
              <w:rPr>
                <w:noProof/>
                <w:webHidden/>
              </w:rPr>
              <w:fldChar w:fldCharType="separate"/>
            </w:r>
            <w:r w:rsidR="00980783">
              <w:rPr>
                <w:noProof/>
                <w:webHidden/>
              </w:rPr>
              <w:t>7</w:t>
            </w:r>
            <w:r w:rsidR="00980783">
              <w:rPr>
                <w:noProof/>
                <w:webHidden/>
              </w:rPr>
              <w:fldChar w:fldCharType="end"/>
            </w:r>
          </w:hyperlink>
        </w:p>
        <w:p w:rsidR="00980783" w:rsidRDefault="00C2721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493499328" w:history="1">
            <w:r w:rsidR="00980783" w:rsidRPr="00220B1D">
              <w:rPr>
                <w:rStyle w:val="Hipervnculo"/>
                <w:rFonts w:cstheme="minorHAnsi"/>
                <w:noProof/>
              </w:rPr>
              <w:t>Objetivos Alcanzados</w:t>
            </w:r>
            <w:r w:rsidR="00980783">
              <w:rPr>
                <w:noProof/>
                <w:webHidden/>
              </w:rPr>
              <w:tab/>
            </w:r>
            <w:r w:rsidR="00980783">
              <w:rPr>
                <w:noProof/>
                <w:webHidden/>
              </w:rPr>
              <w:fldChar w:fldCharType="begin"/>
            </w:r>
            <w:r w:rsidR="00980783">
              <w:rPr>
                <w:noProof/>
                <w:webHidden/>
              </w:rPr>
              <w:instrText xml:space="preserve"> PAGEREF _Toc493499328 \h </w:instrText>
            </w:r>
            <w:r w:rsidR="00980783">
              <w:rPr>
                <w:noProof/>
                <w:webHidden/>
              </w:rPr>
            </w:r>
            <w:r w:rsidR="00980783">
              <w:rPr>
                <w:noProof/>
                <w:webHidden/>
              </w:rPr>
              <w:fldChar w:fldCharType="separate"/>
            </w:r>
            <w:r w:rsidR="00980783">
              <w:rPr>
                <w:noProof/>
                <w:webHidden/>
              </w:rPr>
              <w:t>7</w:t>
            </w:r>
            <w:r w:rsidR="00980783">
              <w:rPr>
                <w:noProof/>
                <w:webHidden/>
              </w:rPr>
              <w:fldChar w:fldCharType="end"/>
            </w:r>
          </w:hyperlink>
        </w:p>
        <w:p w:rsidR="00980783" w:rsidRDefault="00C2721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493499329" w:history="1">
            <w:r w:rsidR="00980783" w:rsidRPr="00220B1D">
              <w:rPr>
                <w:rStyle w:val="Hipervnculo"/>
                <w:rFonts w:cstheme="minorHAnsi"/>
                <w:noProof/>
              </w:rPr>
              <w:t>Objetivos No Alcanzados</w:t>
            </w:r>
            <w:r w:rsidR="00980783">
              <w:rPr>
                <w:noProof/>
                <w:webHidden/>
              </w:rPr>
              <w:tab/>
            </w:r>
            <w:r w:rsidR="00980783">
              <w:rPr>
                <w:noProof/>
                <w:webHidden/>
              </w:rPr>
              <w:fldChar w:fldCharType="begin"/>
            </w:r>
            <w:r w:rsidR="00980783">
              <w:rPr>
                <w:noProof/>
                <w:webHidden/>
              </w:rPr>
              <w:instrText xml:space="preserve"> PAGEREF _Toc493499329 \h </w:instrText>
            </w:r>
            <w:r w:rsidR="00980783">
              <w:rPr>
                <w:noProof/>
                <w:webHidden/>
              </w:rPr>
            </w:r>
            <w:r w:rsidR="00980783">
              <w:rPr>
                <w:noProof/>
                <w:webHidden/>
              </w:rPr>
              <w:fldChar w:fldCharType="separate"/>
            </w:r>
            <w:r w:rsidR="00980783">
              <w:rPr>
                <w:noProof/>
                <w:webHidden/>
              </w:rPr>
              <w:t>8</w:t>
            </w:r>
            <w:r w:rsidR="00980783">
              <w:rPr>
                <w:noProof/>
                <w:webHidden/>
              </w:rPr>
              <w:fldChar w:fldCharType="end"/>
            </w:r>
          </w:hyperlink>
        </w:p>
        <w:p w:rsidR="00980783" w:rsidRDefault="00C2721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493499330" w:history="1">
            <w:r w:rsidR="00980783" w:rsidRPr="00220B1D">
              <w:rPr>
                <w:rStyle w:val="Hipervnculo"/>
                <w:noProof/>
              </w:rPr>
              <w:t>Conclusión</w:t>
            </w:r>
            <w:r w:rsidR="00980783">
              <w:rPr>
                <w:noProof/>
                <w:webHidden/>
              </w:rPr>
              <w:tab/>
            </w:r>
            <w:r w:rsidR="00980783">
              <w:rPr>
                <w:noProof/>
                <w:webHidden/>
              </w:rPr>
              <w:fldChar w:fldCharType="begin"/>
            </w:r>
            <w:r w:rsidR="00980783">
              <w:rPr>
                <w:noProof/>
                <w:webHidden/>
              </w:rPr>
              <w:instrText xml:space="preserve"> PAGEREF _Toc493499330 \h </w:instrText>
            </w:r>
            <w:r w:rsidR="00980783">
              <w:rPr>
                <w:noProof/>
                <w:webHidden/>
              </w:rPr>
            </w:r>
            <w:r w:rsidR="00980783">
              <w:rPr>
                <w:noProof/>
                <w:webHidden/>
              </w:rPr>
              <w:fldChar w:fldCharType="separate"/>
            </w:r>
            <w:r w:rsidR="00980783">
              <w:rPr>
                <w:noProof/>
                <w:webHidden/>
              </w:rPr>
              <w:t>8</w:t>
            </w:r>
            <w:r w:rsidR="00980783">
              <w:rPr>
                <w:noProof/>
                <w:webHidden/>
              </w:rPr>
              <w:fldChar w:fldCharType="end"/>
            </w:r>
          </w:hyperlink>
        </w:p>
        <w:p w:rsidR="00980783" w:rsidRDefault="00C2721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493499331" w:history="1">
            <w:r w:rsidR="00980783" w:rsidRPr="00220B1D">
              <w:rPr>
                <w:rStyle w:val="Hipervnculo"/>
                <w:rFonts w:cstheme="minorHAnsi"/>
                <w:noProof/>
              </w:rPr>
              <w:t>Estado del repositorio</w:t>
            </w:r>
            <w:r w:rsidR="00980783">
              <w:rPr>
                <w:noProof/>
                <w:webHidden/>
              </w:rPr>
              <w:tab/>
            </w:r>
            <w:r w:rsidR="00980783">
              <w:rPr>
                <w:noProof/>
                <w:webHidden/>
              </w:rPr>
              <w:fldChar w:fldCharType="begin"/>
            </w:r>
            <w:r w:rsidR="00980783">
              <w:rPr>
                <w:noProof/>
                <w:webHidden/>
              </w:rPr>
              <w:instrText xml:space="preserve"> PAGEREF _Toc493499331 \h </w:instrText>
            </w:r>
            <w:r w:rsidR="00980783">
              <w:rPr>
                <w:noProof/>
                <w:webHidden/>
              </w:rPr>
            </w:r>
            <w:r w:rsidR="00980783">
              <w:rPr>
                <w:noProof/>
                <w:webHidden/>
              </w:rPr>
              <w:fldChar w:fldCharType="separate"/>
            </w:r>
            <w:r w:rsidR="00980783">
              <w:rPr>
                <w:noProof/>
                <w:webHidden/>
              </w:rPr>
              <w:t>8</w:t>
            </w:r>
            <w:r w:rsidR="00980783">
              <w:rPr>
                <w:noProof/>
                <w:webHidden/>
              </w:rPr>
              <w:fldChar w:fldCharType="end"/>
            </w:r>
          </w:hyperlink>
        </w:p>
        <w:p w:rsidR="000F79DF" w:rsidRPr="00850C2A" w:rsidRDefault="00DC6746" w:rsidP="000F79DF">
          <w:pPr>
            <w:tabs>
              <w:tab w:val="left" w:pos="5954"/>
            </w:tabs>
            <w:rPr>
              <w:rFonts w:cstheme="minorHAnsi"/>
            </w:rPr>
          </w:pPr>
          <w:r w:rsidRPr="00850C2A">
            <w:rPr>
              <w:rFonts w:cstheme="minorHAnsi"/>
            </w:rPr>
            <w:fldChar w:fldCharType="end"/>
          </w:r>
        </w:p>
      </w:sdtContent>
    </w:sdt>
    <w:p w:rsidR="0040066E" w:rsidRPr="00850C2A" w:rsidRDefault="0040066E" w:rsidP="000F79DF">
      <w:pPr>
        <w:ind w:left="0" w:firstLine="0"/>
        <w:rPr>
          <w:rFonts w:cstheme="minorHAnsi"/>
        </w:rPr>
      </w:pPr>
    </w:p>
    <w:p w:rsidR="00861B8F" w:rsidRPr="00850C2A" w:rsidRDefault="00861B8F" w:rsidP="0040066E">
      <w:pPr>
        <w:rPr>
          <w:rFonts w:cstheme="minorHAnsi"/>
        </w:rPr>
      </w:pPr>
      <w:r w:rsidRPr="00850C2A">
        <w:rPr>
          <w:rFonts w:cstheme="minorHAnsi"/>
        </w:rPr>
        <w:br w:type="page"/>
      </w:r>
    </w:p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850C2A" w:rsidRDefault="002731FC" w:rsidP="009A3173">
          <w:pPr>
            <w:pStyle w:val="PSI-Ttulo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  <w:lang w:val="es-AR"/>
            </w:rPr>
            <w:t>Plan de Iteración</w:t>
          </w:r>
        </w:p>
      </w:sdtContent>
    </w:sdt>
    <w:p w:rsidR="007F38C0" w:rsidRPr="00850C2A" w:rsidRDefault="00DD1DA2" w:rsidP="00850C2A">
      <w:pPr>
        <w:pStyle w:val="PSI-Ttulo1"/>
      </w:pPr>
      <w:bookmarkStart w:id="0" w:name="_Toc493499318"/>
      <w:r w:rsidRPr="00850C2A">
        <w:t>Introducción</w:t>
      </w:r>
      <w:bookmarkEnd w:id="0"/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Para cada plan de iteración es necesario detallar la programación estimada para la iteración, los recursos a emplear, los casos de uso y escenarios que van ser tomados en cuenta</w:t>
      </w:r>
      <w:r w:rsidR="0069686D" w:rsidRPr="00850C2A">
        <w:rPr>
          <w:rFonts w:cstheme="minorHAnsi"/>
        </w:rPr>
        <w:t>,</w:t>
      </w:r>
      <w:r w:rsidRPr="00850C2A">
        <w:rPr>
          <w:rFonts w:cstheme="minorHAnsi"/>
        </w:rPr>
        <w:t xml:space="preserve"> y finamente se deben establecer los criterios de evaluación que se van a tener para la iteración. Es recomendable para las iteraciones emplear herramientas para la planeación de proyectos con el fin de hacer </w:t>
      </w:r>
      <w:r w:rsidR="00723926" w:rsidRPr="00850C2A">
        <w:rPr>
          <w:rFonts w:cstheme="minorHAnsi"/>
        </w:rPr>
        <w:t>más</w:t>
      </w:r>
      <w:r w:rsidRPr="00850C2A">
        <w:rPr>
          <w:rFonts w:cstheme="minorHAnsi"/>
        </w:rPr>
        <w:t xml:space="preserve"> fácil y organizada esta tarea, de ser empleada cualquier herramienta sus resultados debe ser reflejados en el </w:t>
      </w:r>
      <w:r w:rsidR="0069686D" w:rsidRPr="00850C2A">
        <w:rPr>
          <w:rFonts w:cstheme="minorHAnsi"/>
        </w:rPr>
        <w:t xml:space="preserve">este </w:t>
      </w:r>
      <w:r w:rsidRPr="00850C2A">
        <w:rPr>
          <w:rFonts w:cstheme="minorHAnsi"/>
        </w:rPr>
        <w:t xml:space="preserve">plan. </w:t>
      </w:r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 xml:space="preserve">Para poder definir una iteración es necesario tomar en cuenta: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La planificación del proyecto.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El estado actual en el que se encuentra el proyecto (proyecto dentro de los tiempos estipulados, proyecto retrasado con respecto al tiempo estipulado, un gran número de problemas encontrados, etc.</w:t>
      </w:r>
      <w:r w:rsidR="0069686D" w:rsidRPr="00D82A50">
        <w:rPr>
          <w:rFonts w:cstheme="minorHAnsi"/>
          <w:i w:val="0"/>
          <w:color w:val="auto"/>
        </w:rPr>
        <w:t>)</w:t>
      </w:r>
      <w:r w:rsidRPr="00D82A50">
        <w:rPr>
          <w:rFonts w:cstheme="minorHAnsi"/>
          <w:i w:val="0"/>
          <w:color w:val="auto"/>
        </w:rPr>
        <w:t xml:space="preserve">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Los elementos a ser implementados. La lista de casos de uso y de escenarios que deben ser cumplidos al final de la iteración.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La lista de los cambios que deben ser incorporados (corrección de errores, cambios de requerimientos).</w:t>
      </w:r>
    </w:p>
    <w:p w:rsidR="00F70F4F" w:rsidRPr="00D82A50" w:rsidRDefault="00F70F4F" w:rsidP="00B30F69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Los riegos que se</w:t>
      </w:r>
      <w:r w:rsidR="00D82A50" w:rsidRPr="00D82A50">
        <w:rPr>
          <w:rFonts w:cstheme="minorHAnsi"/>
          <w:i w:val="0"/>
          <w:color w:val="auto"/>
        </w:rPr>
        <w:t xml:space="preserve"> pueden correr en la iteración.</w:t>
      </w: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1" w:name="_Toc493499319"/>
      <w:r w:rsidRPr="00850C2A">
        <w:rPr>
          <w:rFonts w:asciiTheme="minorHAnsi" w:hAnsiTheme="minorHAnsi" w:cstheme="minorHAnsi"/>
          <w:color w:val="92D050"/>
        </w:rPr>
        <w:t>Propósito</w:t>
      </w:r>
      <w:bookmarkEnd w:id="1"/>
    </w:p>
    <w:p w:rsidR="00A14B0C" w:rsidRPr="00850C2A" w:rsidRDefault="00A14B0C" w:rsidP="0069686D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Este documento tiene como objetivo detallar las actividades que serán llevadas a cabo durante la</w:t>
      </w:r>
      <w:r w:rsidR="007D0CEE" w:rsidRPr="00850C2A">
        <w:rPr>
          <w:rFonts w:cstheme="minorHAnsi"/>
        </w:rPr>
        <w:t xml:space="preserve"> iteración, como así también establecer los criterios fundamentales de evaluación que se deberían tener en consideración al momento de finalizar esta etapa.</w:t>
      </w:r>
    </w:p>
    <w:p w:rsidR="00EF7C69" w:rsidRPr="00850C2A" w:rsidRDefault="00EF7C69" w:rsidP="00EF7C69">
      <w:pPr>
        <w:pStyle w:val="PSI-Normal"/>
        <w:rPr>
          <w:rFonts w:cstheme="minorHAnsi"/>
          <w:u w:val="single"/>
        </w:rPr>
      </w:pP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2" w:name="_Toc493499320"/>
      <w:r w:rsidRPr="00850C2A">
        <w:rPr>
          <w:rFonts w:asciiTheme="minorHAnsi" w:hAnsiTheme="minorHAnsi" w:cstheme="minorHAnsi"/>
          <w:color w:val="92D050"/>
        </w:rPr>
        <w:t>Referencias</w:t>
      </w:r>
      <w:bookmarkEnd w:id="2"/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Desarrollo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Gestión de Riesgos</w:t>
      </w:r>
    </w:p>
    <w:p w:rsidR="00E511E0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Estimación</w:t>
      </w:r>
    </w:p>
    <w:p w:rsidR="008D7EAE" w:rsidRPr="00850C2A" w:rsidRDefault="008D7EAE" w:rsidP="00E511E0">
      <w:pPr>
        <w:pStyle w:val="PSI-Normal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 xml:space="preserve">Especificación de requerimientos </w:t>
      </w:r>
    </w:p>
    <w:p w:rsidR="000D4FF8" w:rsidRPr="00850C2A" w:rsidRDefault="000D4FF8" w:rsidP="002129C9">
      <w:pPr>
        <w:pStyle w:val="PSI-Normal"/>
        <w:ind w:left="0" w:firstLine="0"/>
        <w:rPr>
          <w:rFonts w:cstheme="minorHAnsi"/>
        </w:rPr>
      </w:pPr>
    </w:p>
    <w:p w:rsidR="00DD1DA2" w:rsidRPr="00850C2A" w:rsidRDefault="002129C9" w:rsidP="00850C2A">
      <w:pPr>
        <w:pStyle w:val="PSI-Ttulo1"/>
      </w:pPr>
      <w:bookmarkStart w:id="3" w:name="_Toc493499321"/>
      <w:r w:rsidRPr="00850C2A">
        <w:lastRenderedPageBreak/>
        <w:t>Objetivos</w:t>
      </w:r>
      <w:bookmarkEnd w:id="3"/>
    </w:p>
    <w:p w:rsidR="00DD1DA2" w:rsidRPr="00850C2A" w:rsidRDefault="00DD1DA2" w:rsidP="002129C9">
      <w:pPr>
        <w:pStyle w:val="PSI-Ttulo2"/>
        <w:rPr>
          <w:rFonts w:asciiTheme="minorHAnsi" w:hAnsiTheme="minorHAnsi" w:cstheme="minorHAnsi"/>
          <w:color w:val="92D050"/>
        </w:rPr>
      </w:pPr>
      <w:bookmarkStart w:id="4" w:name="_Toc493499322"/>
      <w:r w:rsidRPr="00850C2A">
        <w:rPr>
          <w:rFonts w:asciiTheme="minorHAnsi" w:hAnsiTheme="minorHAnsi" w:cstheme="minorHAnsi"/>
          <w:color w:val="92D050"/>
        </w:rPr>
        <w:t>Criterios de Evaluación</w:t>
      </w:r>
      <w:bookmarkEnd w:id="4"/>
    </w:p>
    <w:p w:rsidR="005E56DD" w:rsidRPr="008C7722" w:rsidRDefault="005E56DD" w:rsidP="005E56DD">
      <w:pPr>
        <w:pStyle w:val="Default"/>
        <w:rPr>
          <w:lang w:val="es-AR"/>
        </w:rPr>
      </w:pPr>
    </w:p>
    <w:p w:rsidR="005E56DD" w:rsidRDefault="005E56DD" w:rsidP="005E56DD">
      <w:pPr>
        <w:pStyle w:val="Default"/>
        <w:rPr>
          <w:color w:val="auto"/>
          <w:sz w:val="22"/>
          <w:szCs w:val="22"/>
          <w:lang w:val="es-AR"/>
        </w:rPr>
      </w:pPr>
      <w:r w:rsidRPr="0013478B">
        <w:rPr>
          <w:color w:val="auto"/>
          <w:sz w:val="22"/>
          <w:szCs w:val="22"/>
          <w:lang w:val="es-AR"/>
        </w:rPr>
        <w:t xml:space="preserve">Al finalizar la iteración, se deberán haber alcanzado los siguientes ítems: </w:t>
      </w:r>
    </w:p>
    <w:p w:rsidR="00980783" w:rsidRPr="00980783" w:rsidRDefault="00980783" w:rsidP="00980783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980783">
        <w:rPr>
          <w:b/>
          <w:color w:val="auto"/>
          <w:sz w:val="22"/>
          <w:szCs w:val="22"/>
          <w:lang w:val="es-AR"/>
        </w:rPr>
        <w:t>Corrección Casos de Uso y Requerimientos</w:t>
      </w:r>
    </w:p>
    <w:p w:rsidR="00980783" w:rsidRDefault="00980783" w:rsidP="00980783">
      <w:pPr>
        <w:pStyle w:val="Default"/>
        <w:ind w:left="786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Modificaciones en la terminología planteada durante la presentación del plan Iteración 1 – Fase Inicio.</w:t>
      </w:r>
    </w:p>
    <w:p w:rsidR="00980783" w:rsidRDefault="00980783" w:rsidP="00980783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980783">
        <w:rPr>
          <w:b/>
          <w:color w:val="auto"/>
          <w:sz w:val="22"/>
          <w:szCs w:val="22"/>
          <w:lang w:val="es-AR"/>
        </w:rPr>
        <w:t>Modificación Prototipos exploratorios de interfaz de usuario</w:t>
      </w:r>
    </w:p>
    <w:p w:rsidR="00980783" w:rsidRPr="00980783" w:rsidRDefault="00980783" w:rsidP="00980783">
      <w:pPr>
        <w:pStyle w:val="Default"/>
        <w:ind w:left="786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Modificación en función de los casos de uso corregidos.</w:t>
      </w:r>
    </w:p>
    <w:p w:rsidR="00A549FA" w:rsidRPr="007A6CB4" w:rsidRDefault="00A549FA" w:rsidP="00A549FA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Actualizar</w:t>
      </w:r>
      <w:r w:rsidRPr="007A6CB4">
        <w:rPr>
          <w:b/>
          <w:color w:val="auto"/>
          <w:sz w:val="22"/>
          <w:szCs w:val="22"/>
          <w:lang w:val="es-AR"/>
        </w:rPr>
        <w:t xml:space="preserve"> Glosario </w:t>
      </w:r>
    </w:p>
    <w:p w:rsidR="00A549FA" w:rsidRPr="00A549FA" w:rsidRDefault="00A549FA" w:rsidP="00A549FA">
      <w:pPr>
        <w:pStyle w:val="Default"/>
        <w:ind w:left="786"/>
        <w:rPr>
          <w:color w:val="auto"/>
          <w:sz w:val="22"/>
          <w:szCs w:val="22"/>
          <w:lang w:val="es-AR"/>
        </w:rPr>
      </w:pPr>
      <w:r w:rsidRPr="00A549FA">
        <w:rPr>
          <w:color w:val="auto"/>
          <w:sz w:val="22"/>
          <w:szCs w:val="22"/>
          <w:lang w:val="es-AR"/>
        </w:rPr>
        <w:t>Reflejar la nueva terminología introducida.</w:t>
      </w:r>
    </w:p>
    <w:p w:rsidR="00D11604" w:rsidRPr="007A6CB4" w:rsidRDefault="007A6CB4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Entrevista con el cliente</w:t>
      </w:r>
    </w:p>
    <w:p w:rsidR="007A6CB4" w:rsidRPr="007A6CB4" w:rsidRDefault="00980783" w:rsidP="007A6CB4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Destinada a presentar los prototipos y casos de uso corregidos, para ser evaluados</w:t>
      </w:r>
      <w:r w:rsidR="007A6CB4" w:rsidRPr="007A6CB4">
        <w:rPr>
          <w:color w:val="auto"/>
          <w:sz w:val="22"/>
          <w:szCs w:val="22"/>
          <w:lang w:val="es-AR"/>
        </w:rPr>
        <w:t>.</w:t>
      </w:r>
    </w:p>
    <w:p w:rsidR="007A6CB4" w:rsidRDefault="00442E19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Reunión</w:t>
      </w:r>
      <w:r w:rsidR="007A6CB4" w:rsidRPr="007A6CB4">
        <w:rPr>
          <w:b/>
          <w:color w:val="auto"/>
          <w:sz w:val="22"/>
          <w:szCs w:val="22"/>
          <w:lang w:val="es-AR"/>
        </w:rPr>
        <w:t xml:space="preserve"> de grupo</w:t>
      </w:r>
    </w:p>
    <w:p w:rsidR="007A6CB4" w:rsidRDefault="004602C5" w:rsidP="004602C5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Analizar la reunión de entrevista con el cliente e introducir las modificaciones que de ella surjan</w:t>
      </w:r>
      <w:r w:rsidR="007A6CB4">
        <w:rPr>
          <w:color w:val="auto"/>
          <w:sz w:val="22"/>
          <w:szCs w:val="22"/>
          <w:lang w:val="es-AR"/>
        </w:rPr>
        <w:t>.</w:t>
      </w:r>
    </w:p>
    <w:p w:rsidR="00442E19" w:rsidRDefault="00442E19" w:rsidP="00442E19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442E19">
        <w:rPr>
          <w:b/>
          <w:color w:val="auto"/>
          <w:sz w:val="22"/>
          <w:szCs w:val="22"/>
          <w:lang w:val="es-AR"/>
        </w:rPr>
        <w:t>Realizar estimación en función de los casos de uso</w:t>
      </w:r>
    </w:p>
    <w:p w:rsidR="00442E19" w:rsidRPr="00442E19" w:rsidRDefault="00442E19" w:rsidP="00442E19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442E19">
        <w:rPr>
          <w:color w:val="auto"/>
          <w:sz w:val="22"/>
          <w:szCs w:val="22"/>
          <w:lang w:val="es-AR"/>
        </w:rPr>
        <w:t>Definidos ya los casos de uso, realizar una estimación sobre puntos de caso de uso, que refleje el tamaño, tiempo y costo del proyecto.</w:t>
      </w:r>
    </w:p>
    <w:p w:rsidR="005E56DD" w:rsidRDefault="00D11604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 xml:space="preserve">Documento </w:t>
      </w:r>
      <w:r w:rsidR="005E56DD" w:rsidRPr="007A6CB4">
        <w:rPr>
          <w:b/>
          <w:color w:val="auto"/>
          <w:sz w:val="22"/>
          <w:szCs w:val="22"/>
          <w:lang w:val="es-AR"/>
        </w:rPr>
        <w:t xml:space="preserve">Modelo de Negocio </w:t>
      </w:r>
    </w:p>
    <w:p w:rsidR="00850733" w:rsidRPr="00850733" w:rsidRDefault="00850733" w:rsidP="00850733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850733">
        <w:rPr>
          <w:color w:val="auto"/>
          <w:sz w:val="22"/>
          <w:szCs w:val="22"/>
          <w:lang w:val="es-AR"/>
        </w:rPr>
        <w:t>Ajustar el documento presentado en función de la estimación hecha.</w:t>
      </w:r>
    </w:p>
    <w:p w:rsidR="005E56DD" w:rsidRDefault="00D11604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 xml:space="preserve">Documento </w:t>
      </w:r>
      <w:r w:rsidR="005E56DD" w:rsidRPr="007A6CB4">
        <w:rPr>
          <w:b/>
          <w:color w:val="auto"/>
          <w:sz w:val="22"/>
          <w:szCs w:val="22"/>
          <w:lang w:val="es-AR"/>
        </w:rPr>
        <w:t xml:space="preserve">Estudio de Factibilidad </w:t>
      </w:r>
    </w:p>
    <w:p w:rsidR="00850733" w:rsidRPr="00850733" w:rsidRDefault="00850733" w:rsidP="00850733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850733">
        <w:rPr>
          <w:color w:val="auto"/>
          <w:sz w:val="22"/>
          <w:szCs w:val="22"/>
          <w:lang w:val="es-AR"/>
        </w:rPr>
        <w:t>Ajustar el documento presentado en función de la estimación hecha.</w:t>
      </w:r>
    </w:p>
    <w:p w:rsidR="00D11604" w:rsidRDefault="00B30F69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 xml:space="preserve">Documento </w:t>
      </w:r>
      <w:r w:rsidR="005E56DD" w:rsidRPr="007A6CB4">
        <w:rPr>
          <w:b/>
          <w:color w:val="auto"/>
          <w:sz w:val="22"/>
          <w:szCs w:val="22"/>
          <w:lang w:val="es-AR"/>
        </w:rPr>
        <w:t xml:space="preserve">Plan </w:t>
      </w:r>
      <w:r w:rsidR="005E56DD" w:rsidRPr="00B0795A">
        <w:rPr>
          <w:b/>
          <w:color w:val="auto"/>
          <w:sz w:val="22"/>
          <w:szCs w:val="22"/>
          <w:lang w:val="es-AR"/>
        </w:rPr>
        <w:t>de Proyecto</w:t>
      </w:r>
      <w:r w:rsidR="005E56DD" w:rsidRPr="007A6CB4">
        <w:rPr>
          <w:b/>
          <w:color w:val="auto"/>
          <w:sz w:val="22"/>
          <w:szCs w:val="22"/>
          <w:lang w:val="es-AR"/>
        </w:rPr>
        <w:t xml:space="preserve"> </w:t>
      </w:r>
    </w:p>
    <w:p w:rsidR="00A549FA" w:rsidRPr="00A549FA" w:rsidRDefault="00A549FA" w:rsidP="00A549FA">
      <w:pPr>
        <w:pStyle w:val="Default"/>
        <w:ind w:left="786"/>
        <w:rPr>
          <w:color w:val="auto"/>
          <w:sz w:val="22"/>
          <w:szCs w:val="22"/>
          <w:lang w:val="es-AR"/>
        </w:rPr>
      </w:pPr>
      <w:r w:rsidRPr="00A549FA">
        <w:rPr>
          <w:color w:val="auto"/>
          <w:sz w:val="22"/>
          <w:szCs w:val="22"/>
          <w:lang w:val="es-AR"/>
        </w:rPr>
        <w:t>Generar el documento, pendiente de la iteración previa</w:t>
      </w:r>
    </w:p>
    <w:p w:rsidR="00D11604" w:rsidRDefault="00D11604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 xml:space="preserve">Documento </w:t>
      </w:r>
      <w:r w:rsidR="0013478B" w:rsidRPr="007A6CB4">
        <w:rPr>
          <w:b/>
          <w:color w:val="auto"/>
          <w:sz w:val="22"/>
          <w:szCs w:val="22"/>
          <w:lang w:val="es-AR"/>
        </w:rPr>
        <w:t>Gestión</w:t>
      </w:r>
      <w:r w:rsidRPr="007A6CB4">
        <w:rPr>
          <w:b/>
          <w:color w:val="auto"/>
          <w:sz w:val="22"/>
          <w:szCs w:val="22"/>
          <w:lang w:val="es-AR"/>
        </w:rPr>
        <w:t xml:space="preserve"> de Riesgos</w:t>
      </w:r>
    </w:p>
    <w:p w:rsidR="00A549FA" w:rsidRPr="00A549FA" w:rsidRDefault="00A549FA" w:rsidP="00A549FA">
      <w:pPr>
        <w:pStyle w:val="Default"/>
        <w:ind w:left="786"/>
        <w:rPr>
          <w:color w:val="auto"/>
          <w:sz w:val="22"/>
          <w:szCs w:val="22"/>
          <w:lang w:val="es-AR"/>
        </w:rPr>
      </w:pPr>
      <w:r w:rsidRPr="00A549FA">
        <w:rPr>
          <w:color w:val="auto"/>
          <w:sz w:val="22"/>
          <w:szCs w:val="22"/>
          <w:lang w:val="es-AR"/>
        </w:rPr>
        <w:t>Generar el documento, pendiente de la iteración previa</w:t>
      </w:r>
    </w:p>
    <w:p w:rsidR="00D11604" w:rsidRDefault="00D11604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Documento Plan de Desarrollo</w:t>
      </w:r>
    </w:p>
    <w:p w:rsidR="00A549FA" w:rsidRPr="00A549FA" w:rsidRDefault="00A549FA" w:rsidP="00A549FA">
      <w:pPr>
        <w:pStyle w:val="Default"/>
        <w:ind w:left="786"/>
        <w:rPr>
          <w:color w:val="auto"/>
          <w:sz w:val="22"/>
          <w:szCs w:val="22"/>
          <w:lang w:val="es-AR"/>
        </w:rPr>
      </w:pPr>
      <w:r w:rsidRPr="00A549FA">
        <w:rPr>
          <w:color w:val="auto"/>
          <w:sz w:val="22"/>
          <w:szCs w:val="22"/>
          <w:lang w:val="es-AR"/>
        </w:rPr>
        <w:t>Generar el documento, pendiente de la iteración previa</w:t>
      </w:r>
    </w:p>
    <w:p w:rsidR="005E56DD" w:rsidRPr="005E56DD" w:rsidRDefault="005E56DD" w:rsidP="005E56DD">
      <w:pPr>
        <w:pStyle w:val="Default"/>
        <w:rPr>
          <w:color w:val="548DD4" w:themeColor="text2" w:themeTint="99"/>
          <w:sz w:val="22"/>
          <w:szCs w:val="22"/>
          <w:lang w:val="es-AR"/>
        </w:rPr>
      </w:pPr>
    </w:p>
    <w:p w:rsidR="00E511E0" w:rsidRPr="002C3AD6" w:rsidRDefault="002129C9" w:rsidP="002C3AD6">
      <w:pPr>
        <w:pStyle w:val="PSI-Ttulo2"/>
        <w:rPr>
          <w:rFonts w:asciiTheme="minorHAnsi" w:hAnsiTheme="minorHAnsi" w:cstheme="minorHAnsi"/>
          <w:color w:val="92D050"/>
        </w:rPr>
      </w:pPr>
      <w:bookmarkStart w:id="5" w:name="_Toc493499323"/>
      <w:r w:rsidRPr="00850C2A">
        <w:rPr>
          <w:rFonts w:asciiTheme="minorHAnsi" w:hAnsiTheme="minorHAnsi" w:cstheme="minorHAnsi"/>
          <w:color w:val="92D050"/>
        </w:rPr>
        <w:t>Elementos de la Línea Base</w:t>
      </w:r>
      <w:bookmarkEnd w:id="5"/>
    </w:p>
    <w:p w:rsidR="00F70F4F" w:rsidRPr="00850C2A" w:rsidRDefault="002129C9" w:rsidP="00850C2A">
      <w:pPr>
        <w:pStyle w:val="PSI-Ttulo1"/>
      </w:pPr>
      <w:bookmarkStart w:id="6" w:name="_Toc493499324"/>
      <w:r w:rsidRPr="00850C2A">
        <w:t>Planificación</w:t>
      </w:r>
      <w:bookmarkEnd w:id="6"/>
    </w:p>
    <w:tbl>
      <w:tblPr>
        <w:tblStyle w:val="Tabladecuadrcula2-nfasis3"/>
        <w:tblW w:w="0" w:type="auto"/>
        <w:tblLayout w:type="fixed"/>
        <w:tblLook w:val="0420" w:firstRow="1" w:lastRow="0" w:firstColumn="0" w:lastColumn="0" w:noHBand="0" w:noVBand="1"/>
      </w:tblPr>
      <w:tblGrid>
        <w:gridCol w:w="4678"/>
        <w:gridCol w:w="1276"/>
        <w:gridCol w:w="1276"/>
        <w:gridCol w:w="1274"/>
      </w:tblGrid>
      <w:tr w:rsidR="000D7D23" w:rsidRPr="00850C2A" w:rsidTr="002C3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Nombre de la Tarea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encargado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Inicio</w:t>
            </w:r>
          </w:p>
        </w:tc>
        <w:tc>
          <w:tcPr>
            <w:tcW w:w="1274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Fin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8D6F34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  <w:lang w:val="es-ES"/>
              </w:rPr>
              <w:t>Corrección Casos de Uso y Requerimientos</w:t>
            </w:r>
          </w:p>
        </w:tc>
        <w:tc>
          <w:tcPr>
            <w:tcW w:w="1276" w:type="dxa"/>
          </w:tcPr>
          <w:p w:rsidR="000D7D23" w:rsidRDefault="008D7EAE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0D7D23" w:rsidRDefault="002C0709" w:rsidP="002C070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16</w:t>
            </w:r>
            <w:r w:rsidR="000D7D23">
              <w:rPr>
                <w:rFonts w:cstheme="minorHAnsi"/>
                <w:color w:val="auto"/>
              </w:rPr>
              <w:t>-0</w:t>
            </w:r>
            <w:r>
              <w:rPr>
                <w:rFonts w:cstheme="minorHAnsi"/>
                <w:color w:val="auto"/>
              </w:rPr>
              <w:t>9</w:t>
            </w:r>
            <w:r w:rsidR="000D7D23">
              <w:rPr>
                <w:rFonts w:cstheme="minorHAnsi"/>
                <w:color w:val="auto"/>
              </w:rPr>
              <w:t>-17</w:t>
            </w:r>
          </w:p>
        </w:tc>
        <w:tc>
          <w:tcPr>
            <w:tcW w:w="1274" w:type="dxa"/>
          </w:tcPr>
          <w:p w:rsidR="000D7D23" w:rsidRDefault="002C0709" w:rsidP="002C070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16</w:t>
            </w:r>
            <w:r w:rsidR="000D7D23">
              <w:rPr>
                <w:rFonts w:cstheme="minorHAnsi"/>
                <w:color w:val="auto"/>
              </w:rPr>
              <w:t>-0</w:t>
            </w:r>
            <w:r>
              <w:rPr>
                <w:rFonts w:cstheme="minorHAnsi"/>
                <w:color w:val="auto"/>
              </w:rPr>
              <w:t>9</w:t>
            </w:r>
            <w:r w:rsidR="000D7D23">
              <w:rPr>
                <w:rFonts w:cstheme="minorHAnsi"/>
                <w:color w:val="auto"/>
              </w:rPr>
              <w:t>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Default="008D6F34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Modificación Prototipos exploratorios de interfaz de usuario</w:t>
            </w:r>
          </w:p>
        </w:tc>
        <w:tc>
          <w:tcPr>
            <w:tcW w:w="1276" w:type="dxa"/>
          </w:tcPr>
          <w:p w:rsidR="000D7D23" w:rsidRDefault="008D7EAE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Victor</w:t>
            </w:r>
          </w:p>
        </w:tc>
        <w:tc>
          <w:tcPr>
            <w:tcW w:w="1276" w:type="dxa"/>
          </w:tcPr>
          <w:p w:rsidR="000D7D23" w:rsidRPr="00F53D96" w:rsidRDefault="002C0709" w:rsidP="002C0709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17</w:t>
            </w:r>
            <w:r w:rsidR="000D7D23">
              <w:rPr>
                <w:rFonts w:cstheme="minorHAnsi"/>
                <w:color w:val="auto"/>
                <w:lang w:val="es-ES"/>
              </w:rPr>
              <w:t>-0</w:t>
            </w:r>
            <w:r>
              <w:rPr>
                <w:rFonts w:cstheme="minorHAnsi"/>
                <w:color w:val="auto"/>
                <w:lang w:val="es-ES"/>
              </w:rPr>
              <w:t>9</w:t>
            </w:r>
            <w:r w:rsidR="000D7D23">
              <w:rPr>
                <w:rFonts w:cstheme="minorHAnsi"/>
                <w:color w:val="auto"/>
                <w:lang w:val="es-ES"/>
              </w:rPr>
              <w:t>-17</w:t>
            </w:r>
          </w:p>
        </w:tc>
        <w:tc>
          <w:tcPr>
            <w:tcW w:w="1274" w:type="dxa"/>
          </w:tcPr>
          <w:p w:rsidR="000D7D23" w:rsidRPr="00850C2A" w:rsidRDefault="002C0709" w:rsidP="002C070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17</w:t>
            </w:r>
            <w:r w:rsidR="000D7D23">
              <w:rPr>
                <w:rFonts w:cstheme="minorHAnsi"/>
                <w:color w:val="auto"/>
              </w:rPr>
              <w:t>-0</w:t>
            </w:r>
            <w:r>
              <w:rPr>
                <w:rFonts w:cstheme="minorHAnsi"/>
                <w:color w:val="auto"/>
              </w:rPr>
              <w:t>9</w:t>
            </w:r>
            <w:r w:rsidR="000D7D23">
              <w:rPr>
                <w:rFonts w:cstheme="minorHAnsi"/>
                <w:color w:val="auto"/>
              </w:rPr>
              <w:t>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850C2A" w:rsidRDefault="008D6F34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Actualización de Glosario</w:t>
            </w:r>
          </w:p>
        </w:tc>
        <w:tc>
          <w:tcPr>
            <w:tcW w:w="1276" w:type="dxa"/>
          </w:tcPr>
          <w:p w:rsidR="000D7D23" w:rsidRDefault="008D7EAE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Gustavo</w:t>
            </w:r>
          </w:p>
        </w:tc>
        <w:tc>
          <w:tcPr>
            <w:tcW w:w="1276" w:type="dxa"/>
          </w:tcPr>
          <w:p w:rsidR="000D7D23" w:rsidRPr="00850C2A" w:rsidRDefault="002C0709" w:rsidP="002C070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18</w:t>
            </w:r>
            <w:r w:rsidR="000D7D23">
              <w:rPr>
                <w:rFonts w:cstheme="minorHAnsi"/>
                <w:color w:val="auto"/>
              </w:rPr>
              <w:t>-0</w:t>
            </w:r>
            <w:r>
              <w:rPr>
                <w:rFonts w:cstheme="minorHAnsi"/>
                <w:color w:val="auto"/>
              </w:rPr>
              <w:t>9</w:t>
            </w:r>
            <w:r w:rsidR="000D7D23">
              <w:rPr>
                <w:rFonts w:cstheme="minorHAnsi"/>
                <w:color w:val="auto"/>
              </w:rPr>
              <w:t>-17</w:t>
            </w:r>
          </w:p>
        </w:tc>
        <w:tc>
          <w:tcPr>
            <w:tcW w:w="1274" w:type="dxa"/>
          </w:tcPr>
          <w:p w:rsidR="000D7D23" w:rsidRPr="00850C2A" w:rsidRDefault="002C0709" w:rsidP="002C070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18</w:t>
            </w:r>
            <w:r w:rsidR="000D7D23">
              <w:rPr>
                <w:rFonts w:cstheme="minorHAnsi"/>
                <w:color w:val="auto"/>
              </w:rPr>
              <w:t>-0</w:t>
            </w:r>
            <w:r>
              <w:rPr>
                <w:rFonts w:cstheme="minorHAnsi"/>
                <w:color w:val="auto"/>
              </w:rPr>
              <w:t>9</w:t>
            </w:r>
            <w:r w:rsidR="000D7D23">
              <w:rPr>
                <w:rFonts w:cstheme="minorHAnsi"/>
                <w:color w:val="auto"/>
              </w:rPr>
              <w:t>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F53D96" w:rsidRDefault="008D6F34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Entrevista con el cliente</w:t>
            </w:r>
          </w:p>
        </w:tc>
        <w:tc>
          <w:tcPr>
            <w:tcW w:w="1276" w:type="dxa"/>
          </w:tcPr>
          <w:p w:rsidR="000D7D23" w:rsidRDefault="008D7EAE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Pr="00850C2A" w:rsidRDefault="002C0709" w:rsidP="002C070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19</w:t>
            </w:r>
            <w:r w:rsidR="000D7D23">
              <w:rPr>
                <w:rFonts w:cstheme="minorHAnsi"/>
                <w:color w:val="auto"/>
              </w:rPr>
              <w:t>-0</w:t>
            </w:r>
            <w:r>
              <w:rPr>
                <w:rFonts w:cstheme="minorHAnsi"/>
                <w:color w:val="auto"/>
              </w:rPr>
              <w:t>9</w:t>
            </w:r>
            <w:r w:rsidR="000D7D23">
              <w:rPr>
                <w:rFonts w:cstheme="minorHAnsi"/>
                <w:color w:val="auto"/>
              </w:rPr>
              <w:t>-17</w:t>
            </w:r>
          </w:p>
        </w:tc>
        <w:tc>
          <w:tcPr>
            <w:tcW w:w="1274" w:type="dxa"/>
          </w:tcPr>
          <w:p w:rsidR="000D7D23" w:rsidRPr="00850C2A" w:rsidRDefault="002C0709" w:rsidP="002C070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19</w:t>
            </w:r>
            <w:r w:rsidR="000D7D23">
              <w:rPr>
                <w:rFonts w:cstheme="minorHAnsi"/>
                <w:color w:val="auto"/>
              </w:rPr>
              <w:t>-0</w:t>
            </w:r>
            <w:r>
              <w:rPr>
                <w:rFonts w:cstheme="minorHAnsi"/>
                <w:color w:val="auto"/>
              </w:rPr>
              <w:t>9</w:t>
            </w:r>
            <w:r w:rsidR="000D7D23">
              <w:rPr>
                <w:rFonts w:cstheme="minorHAnsi"/>
                <w:color w:val="auto"/>
              </w:rPr>
              <w:t>-17</w:t>
            </w:r>
          </w:p>
        </w:tc>
      </w:tr>
      <w:tr w:rsidR="008D6F34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8D6F34" w:rsidRPr="00F53D96" w:rsidRDefault="008D6F34" w:rsidP="008D6F34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lastRenderedPageBreak/>
              <w:t>Documento resumen entrevista</w:t>
            </w:r>
          </w:p>
        </w:tc>
        <w:tc>
          <w:tcPr>
            <w:tcW w:w="1276" w:type="dxa"/>
          </w:tcPr>
          <w:p w:rsidR="008D6F34" w:rsidRDefault="008D7EAE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8D6F34" w:rsidRDefault="002C0709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20-09-17</w:t>
            </w:r>
          </w:p>
        </w:tc>
        <w:tc>
          <w:tcPr>
            <w:tcW w:w="1274" w:type="dxa"/>
          </w:tcPr>
          <w:p w:rsidR="008D6F34" w:rsidRDefault="002C0709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20-09-17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F53D96" w:rsidRDefault="000D7D23" w:rsidP="008D6F34">
            <w:pPr>
              <w:pStyle w:val="Default"/>
              <w:rPr>
                <w:color w:val="auto"/>
                <w:sz w:val="22"/>
                <w:szCs w:val="22"/>
                <w:lang w:val="es-AR"/>
              </w:rPr>
            </w:pPr>
            <w:r w:rsidRPr="00F53D96">
              <w:rPr>
                <w:lang w:val="es-AR"/>
              </w:rPr>
              <w:t xml:space="preserve">Reunión de grupo </w:t>
            </w:r>
          </w:p>
        </w:tc>
        <w:tc>
          <w:tcPr>
            <w:tcW w:w="1276" w:type="dxa"/>
          </w:tcPr>
          <w:p w:rsidR="000D7D23" w:rsidRDefault="008D7EAE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Pr="00F53D96" w:rsidRDefault="000D7D23" w:rsidP="002C070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2C0709">
              <w:rPr>
                <w:rFonts w:cstheme="minorHAnsi"/>
                <w:color w:val="auto"/>
              </w:rPr>
              <w:t>0</w:t>
            </w:r>
            <w:r>
              <w:rPr>
                <w:rFonts w:cstheme="minorHAnsi"/>
                <w:color w:val="auto"/>
              </w:rPr>
              <w:t>-0</w:t>
            </w:r>
            <w:r w:rsidR="002C0709">
              <w:rPr>
                <w:rFonts w:cstheme="minorHAnsi"/>
                <w:color w:val="auto"/>
              </w:rPr>
              <w:t>9</w:t>
            </w:r>
            <w:r>
              <w:rPr>
                <w:rFonts w:cstheme="minorHAnsi"/>
                <w:color w:val="auto"/>
              </w:rPr>
              <w:t>-17</w:t>
            </w:r>
          </w:p>
        </w:tc>
        <w:tc>
          <w:tcPr>
            <w:tcW w:w="1274" w:type="dxa"/>
          </w:tcPr>
          <w:p w:rsidR="000D7D23" w:rsidRPr="00850C2A" w:rsidRDefault="000D7D23" w:rsidP="002C070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2C0709">
              <w:rPr>
                <w:rFonts w:cstheme="minorHAnsi"/>
                <w:color w:val="auto"/>
              </w:rPr>
              <w:t>0</w:t>
            </w:r>
            <w:r>
              <w:rPr>
                <w:rFonts w:cstheme="minorHAnsi"/>
                <w:color w:val="auto"/>
              </w:rPr>
              <w:t>-0</w:t>
            </w:r>
            <w:r w:rsidR="002C0709">
              <w:rPr>
                <w:rFonts w:cstheme="minorHAnsi"/>
                <w:color w:val="auto"/>
              </w:rPr>
              <w:t>9</w:t>
            </w:r>
            <w:r>
              <w:rPr>
                <w:rFonts w:cstheme="minorHAnsi"/>
                <w:color w:val="auto"/>
              </w:rPr>
              <w:t>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F53D96" w:rsidRDefault="000D7D23" w:rsidP="008D6F34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>Documento resumen reunión</w:t>
            </w:r>
          </w:p>
        </w:tc>
        <w:tc>
          <w:tcPr>
            <w:tcW w:w="1276" w:type="dxa"/>
          </w:tcPr>
          <w:p w:rsidR="000D7D23" w:rsidRDefault="008D7EAE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0D7D23" w:rsidRPr="00F53D96" w:rsidRDefault="000D7D23" w:rsidP="002C070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2C0709">
              <w:rPr>
                <w:rFonts w:cstheme="minorHAnsi"/>
                <w:color w:val="auto"/>
              </w:rPr>
              <w:t>0</w:t>
            </w:r>
            <w:r>
              <w:rPr>
                <w:rFonts w:cstheme="minorHAnsi"/>
                <w:color w:val="auto"/>
              </w:rPr>
              <w:t>-0</w:t>
            </w:r>
            <w:r w:rsidR="002C0709">
              <w:rPr>
                <w:rFonts w:cstheme="minorHAnsi"/>
                <w:color w:val="auto"/>
              </w:rPr>
              <w:t>9</w:t>
            </w:r>
            <w:r>
              <w:rPr>
                <w:rFonts w:cstheme="minorHAnsi"/>
                <w:color w:val="auto"/>
              </w:rPr>
              <w:t>-17</w:t>
            </w:r>
          </w:p>
        </w:tc>
        <w:tc>
          <w:tcPr>
            <w:tcW w:w="1274" w:type="dxa"/>
          </w:tcPr>
          <w:p w:rsidR="000D7D23" w:rsidRPr="00850C2A" w:rsidRDefault="000D7D23" w:rsidP="002C070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2C0709">
              <w:rPr>
                <w:rFonts w:cstheme="minorHAnsi"/>
                <w:color w:val="auto"/>
              </w:rPr>
              <w:t>0</w:t>
            </w:r>
            <w:r>
              <w:rPr>
                <w:rFonts w:cstheme="minorHAnsi"/>
                <w:color w:val="auto"/>
              </w:rPr>
              <w:t>-0</w:t>
            </w:r>
            <w:r w:rsidR="002C0709">
              <w:rPr>
                <w:rFonts w:cstheme="minorHAnsi"/>
                <w:color w:val="auto"/>
              </w:rPr>
              <w:t>9</w:t>
            </w:r>
            <w:r>
              <w:rPr>
                <w:rFonts w:cstheme="minorHAnsi"/>
                <w:color w:val="auto"/>
              </w:rPr>
              <w:t>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Default="008D6F34" w:rsidP="008D6F34">
            <w:pPr>
              <w:pStyle w:val="PSI-ComentarioenTabla"/>
              <w:spacing w:after="240"/>
              <w:ind w:left="0" w:firstLine="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estimación</w:t>
            </w:r>
          </w:p>
        </w:tc>
        <w:tc>
          <w:tcPr>
            <w:tcW w:w="1276" w:type="dxa"/>
          </w:tcPr>
          <w:p w:rsidR="000D7D23" w:rsidRDefault="008D7EAE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Todos</w:t>
            </w:r>
          </w:p>
        </w:tc>
        <w:tc>
          <w:tcPr>
            <w:tcW w:w="1276" w:type="dxa"/>
          </w:tcPr>
          <w:p w:rsidR="000D7D23" w:rsidRPr="00F53D96" w:rsidRDefault="002C0709" w:rsidP="002C0709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18</w:t>
            </w:r>
            <w:r w:rsidR="000D7D23">
              <w:rPr>
                <w:rFonts w:cstheme="minorHAnsi"/>
                <w:color w:val="auto"/>
                <w:lang w:val="es-ES"/>
              </w:rPr>
              <w:t>-0</w:t>
            </w:r>
            <w:r>
              <w:rPr>
                <w:rFonts w:cstheme="minorHAnsi"/>
                <w:color w:val="auto"/>
                <w:lang w:val="es-ES"/>
              </w:rPr>
              <w:t>9</w:t>
            </w:r>
            <w:r w:rsidR="000D7D23">
              <w:rPr>
                <w:rFonts w:cstheme="minorHAnsi"/>
                <w:color w:val="auto"/>
                <w:lang w:val="es-ES"/>
              </w:rPr>
              <w:t>-17</w:t>
            </w:r>
          </w:p>
        </w:tc>
        <w:tc>
          <w:tcPr>
            <w:tcW w:w="1274" w:type="dxa"/>
          </w:tcPr>
          <w:p w:rsidR="000D7D23" w:rsidRPr="00850C2A" w:rsidRDefault="000D7D23" w:rsidP="002C070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2C0709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-0</w:t>
            </w:r>
            <w:r w:rsidR="002C0709">
              <w:rPr>
                <w:rFonts w:cstheme="minorHAnsi"/>
                <w:color w:val="auto"/>
              </w:rPr>
              <w:t>9</w:t>
            </w:r>
            <w:r>
              <w:rPr>
                <w:rFonts w:cstheme="minorHAnsi"/>
                <w:color w:val="auto"/>
              </w:rPr>
              <w:t>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8D6F34" w:rsidP="008D6F34">
            <w:pPr>
              <w:pStyle w:val="PSI-ComentarioenTabla"/>
              <w:spacing w:after="240"/>
              <w:ind w:left="0" w:firstLine="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Modificación documento modelo de negocio</w:t>
            </w:r>
          </w:p>
        </w:tc>
        <w:tc>
          <w:tcPr>
            <w:tcW w:w="1276" w:type="dxa"/>
          </w:tcPr>
          <w:p w:rsidR="000D7D23" w:rsidRDefault="008D7EAE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Gustavo</w:t>
            </w:r>
          </w:p>
        </w:tc>
        <w:tc>
          <w:tcPr>
            <w:tcW w:w="1276" w:type="dxa"/>
          </w:tcPr>
          <w:p w:rsidR="000D7D23" w:rsidRPr="00F53D96" w:rsidRDefault="002C0709" w:rsidP="002C0709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21</w:t>
            </w:r>
            <w:r w:rsidR="000D7D23">
              <w:rPr>
                <w:rFonts w:cstheme="minorHAnsi"/>
                <w:color w:val="auto"/>
                <w:lang w:val="es-ES"/>
              </w:rPr>
              <w:t>-0</w:t>
            </w:r>
            <w:r>
              <w:rPr>
                <w:rFonts w:cstheme="minorHAnsi"/>
                <w:color w:val="auto"/>
                <w:lang w:val="es-ES"/>
              </w:rPr>
              <w:t>9</w:t>
            </w:r>
            <w:r w:rsidR="000D7D23">
              <w:rPr>
                <w:rFonts w:cstheme="minorHAnsi"/>
                <w:color w:val="auto"/>
                <w:lang w:val="es-ES"/>
              </w:rPr>
              <w:t>-17</w:t>
            </w:r>
          </w:p>
        </w:tc>
        <w:tc>
          <w:tcPr>
            <w:tcW w:w="1274" w:type="dxa"/>
          </w:tcPr>
          <w:p w:rsidR="000D7D23" w:rsidRPr="00850C2A" w:rsidRDefault="002C0709" w:rsidP="002C070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22</w:t>
            </w:r>
            <w:r w:rsidR="000D7D23">
              <w:rPr>
                <w:rFonts w:cstheme="minorHAnsi"/>
                <w:color w:val="auto"/>
              </w:rPr>
              <w:t>-0</w:t>
            </w:r>
            <w:r>
              <w:rPr>
                <w:rFonts w:cstheme="minorHAnsi"/>
                <w:color w:val="auto"/>
              </w:rPr>
              <w:t>9</w:t>
            </w:r>
            <w:r w:rsidR="000D7D23">
              <w:rPr>
                <w:rFonts w:cstheme="minorHAnsi"/>
                <w:color w:val="auto"/>
              </w:rPr>
              <w:t>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Default="008D6F34" w:rsidP="00F53D96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>Modificación documento estudio de factibilidad</w:t>
            </w:r>
          </w:p>
        </w:tc>
        <w:tc>
          <w:tcPr>
            <w:tcW w:w="1276" w:type="dxa"/>
          </w:tcPr>
          <w:p w:rsidR="000D7D23" w:rsidRDefault="00F47A38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Pr="00F53D96" w:rsidRDefault="002C0709" w:rsidP="002C070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21</w:t>
            </w:r>
            <w:r w:rsidR="000D7D23">
              <w:rPr>
                <w:rFonts w:cstheme="minorHAnsi"/>
                <w:color w:val="auto"/>
              </w:rPr>
              <w:t>-0</w:t>
            </w:r>
            <w:r>
              <w:rPr>
                <w:rFonts w:cstheme="minorHAnsi"/>
                <w:color w:val="auto"/>
              </w:rPr>
              <w:t>9</w:t>
            </w:r>
            <w:r w:rsidR="000D7D23">
              <w:rPr>
                <w:rFonts w:cstheme="minorHAnsi"/>
                <w:color w:val="auto"/>
              </w:rPr>
              <w:t>-17</w:t>
            </w:r>
          </w:p>
        </w:tc>
        <w:tc>
          <w:tcPr>
            <w:tcW w:w="1274" w:type="dxa"/>
          </w:tcPr>
          <w:p w:rsidR="000D7D23" w:rsidRPr="00850C2A" w:rsidRDefault="002C0709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22</w:t>
            </w:r>
            <w:r w:rsidR="000D7D23">
              <w:rPr>
                <w:rFonts w:cstheme="minorHAnsi"/>
                <w:color w:val="auto"/>
              </w:rPr>
              <w:t>-09-17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8D6F34" w:rsidP="00F53D96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>Documento Plan de Proyecto</w:t>
            </w:r>
          </w:p>
        </w:tc>
        <w:tc>
          <w:tcPr>
            <w:tcW w:w="1276" w:type="dxa"/>
          </w:tcPr>
          <w:p w:rsidR="000D7D23" w:rsidRDefault="00F47A38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Victor</w:t>
            </w:r>
          </w:p>
        </w:tc>
        <w:tc>
          <w:tcPr>
            <w:tcW w:w="1276" w:type="dxa"/>
          </w:tcPr>
          <w:p w:rsidR="000D7D23" w:rsidRPr="00F53D96" w:rsidRDefault="000D7D23" w:rsidP="002C070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</w:t>
            </w:r>
            <w:r w:rsidR="002C0709">
              <w:rPr>
                <w:rFonts w:cstheme="minorHAnsi"/>
                <w:color w:val="auto"/>
              </w:rPr>
              <w:t>8</w:t>
            </w:r>
            <w:r>
              <w:rPr>
                <w:rFonts w:cstheme="minorHAnsi"/>
                <w:color w:val="auto"/>
              </w:rPr>
              <w:t>-09-17</w:t>
            </w:r>
          </w:p>
        </w:tc>
        <w:tc>
          <w:tcPr>
            <w:tcW w:w="1274" w:type="dxa"/>
          </w:tcPr>
          <w:p w:rsidR="000D7D23" w:rsidRPr="00850C2A" w:rsidRDefault="002C0709" w:rsidP="009A3DB5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22</w:t>
            </w:r>
            <w:r w:rsidR="000D7D23">
              <w:rPr>
                <w:rFonts w:cstheme="minorHAnsi"/>
                <w:color w:val="auto"/>
              </w:rPr>
              <w:t>-09-17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Default="000D7D23" w:rsidP="00F53D96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>Documento Gestión de riesgos</w:t>
            </w:r>
          </w:p>
        </w:tc>
        <w:tc>
          <w:tcPr>
            <w:tcW w:w="1276" w:type="dxa"/>
          </w:tcPr>
          <w:p w:rsidR="000D7D23" w:rsidRDefault="00F47A38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Gustavo</w:t>
            </w:r>
          </w:p>
        </w:tc>
        <w:tc>
          <w:tcPr>
            <w:tcW w:w="1276" w:type="dxa"/>
          </w:tcPr>
          <w:p w:rsidR="000D7D23" w:rsidRPr="00F53D96" w:rsidRDefault="002C0709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18</w:t>
            </w:r>
            <w:r w:rsidR="000D7D23">
              <w:rPr>
                <w:rFonts w:cstheme="minorHAnsi"/>
                <w:color w:val="auto"/>
              </w:rPr>
              <w:t>-09-17</w:t>
            </w:r>
          </w:p>
        </w:tc>
        <w:tc>
          <w:tcPr>
            <w:tcW w:w="1274" w:type="dxa"/>
          </w:tcPr>
          <w:p w:rsidR="000D7D23" w:rsidRPr="00850C2A" w:rsidRDefault="002C0709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22</w:t>
            </w:r>
            <w:r w:rsidR="000D7D23">
              <w:rPr>
                <w:rFonts w:cstheme="minorHAnsi"/>
                <w:color w:val="auto"/>
              </w:rPr>
              <w:t>-09-17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8D6F34" w:rsidP="00F53D96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 xml:space="preserve">Documento </w:t>
            </w:r>
            <w:r w:rsidR="000D7D23">
              <w:rPr>
                <w:lang w:val="es-AR"/>
              </w:rPr>
              <w:t>Plan de desarrollo</w:t>
            </w:r>
          </w:p>
        </w:tc>
        <w:tc>
          <w:tcPr>
            <w:tcW w:w="1276" w:type="dxa"/>
          </w:tcPr>
          <w:p w:rsidR="000D7D23" w:rsidRDefault="00F47A38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  <w:bookmarkStart w:id="7" w:name="_GoBack"/>
            <w:bookmarkEnd w:id="7"/>
          </w:p>
        </w:tc>
        <w:tc>
          <w:tcPr>
            <w:tcW w:w="1276" w:type="dxa"/>
          </w:tcPr>
          <w:p w:rsidR="000D7D23" w:rsidRDefault="002C0709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18</w:t>
            </w:r>
            <w:r w:rsidR="000D7D23">
              <w:rPr>
                <w:rFonts w:cstheme="minorHAnsi"/>
                <w:color w:val="auto"/>
              </w:rPr>
              <w:t>-09-17</w:t>
            </w:r>
          </w:p>
        </w:tc>
        <w:tc>
          <w:tcPr>
            <w:tcW w:w="1274" w:type="dxa"/>
          </w:tcPr>
          <w:p w:rsidR="000D7D23" w:rsidRDefault="002C0709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22</w:t>
            </w:r>
            <w:r w:rsidR="000D7D23">
              <w:rPr>
                <w:rFonts w:cstheme="minorHAnsi"/>
                <w:color w:val="auto"/>
              </w:rPr>
              <w:t>-09-17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1A69E2" w:rsidRDefault="000D7D23" w:rsidP="002C0709">
            <w:pPr>
              <w:pStyle w:val="Default"/>
              <w:rPr>
                <w:b/>
                <w:lang w:val="es-AR"/>
              </w:rPr>
            </w:pPr>
            <w:r w:rsidRPr="001A69E2">
              <w:rPr>
                <w:b/>
                <w:lang w:val="es-AR"/>
              </w:rPr>
              <w:t xml:space="preserve">FIN </w:t>
            </w:r>
            <w:r w:rsidR="002C0709">
              <w:rPr>
                <w:b/>
                <w:lang w:val="es-AR"/>
              </w:rPr>
              <w:t>SEGUNDA</w:t>
            </w:r>
            <w:r w:rsidRPr="001A69E2">
              <w:rPr>
                <w:b/>
                <w:lang w:val="es-AR"/>
              </w:rPr>
              <w:t xml:space="preserve"> ITERACION</w:t>
            </w:r>
          </w:p>
        </w:tc>
        <w:tc>
          <w:tcPr>
            <w:tcW w:w="1276" w:type="dxa"/>
          </w:tcPr>
          <w:p w:rsidR="000D7D23" w:rsidRDefault="000D7D23" w:rsidP="0068769E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6" w:type="dxa"/>
          </w:tcPr>
          <w:p w:rsidR="000D7D23" w:rsidRPr="001A69E2" w:rsidRDefault="002C0709" w:rsidP="002C0709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16</w:t>
            </w:r>
            <w:r w:rsidR="000D7D23" w:rsidRPr="001A69E2">
              <w:rPr>
                <w:rFonts w:cstheme="minorHAnsi"/>
                <w:b/>
                <w:color w:val="auto"/>
              </w:rPr>
              <w:t>-0</w:t>
            </w:r>
            <w:r>
              <w:rPr>
                <w:rFonts w:cstheme="minorHAnsi"/>
                <w:b/>
                <w:color w:val="auto"/>
              </w:rPr>
              <w:t>9</w:t>
            </w:r>
            <w:r w:rsidR="000D7D23" w:rsidRPr="001A69E2">
              <w:rPr>
                <w:rFonts w:cstheme="minorHAnsi"/>
                <w:b/>
                <w:color w:val="auto"/>
              </w:rPr>
              <w:t>-17</w:t>
            </w:r>
          </w:p>
        </w:tc>
        <w:tc>
          <w:tcPr>
            <w:tcW w:w="1274" w:type="dxa"/>
          </w:tcPr>
          <w:p w:rsidR="000D7D23" w:rsidRPr="001A69E2" w:rsidRDefault="002C0709" w:rsidP="0068769E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22</w:t>
            </w:r>
            <w:r w:rsidR="000D7D23" w:rsidRPr="001A69E2">
              <w:rPr>
                <w:rFonts w:cstheme="minorHAnsi"/>
                <w:b/>
                <w:color w:val="auto"/>
              </w:rPr>
              <w:t>-09-17</w:t>
            </w:r>
          </w:p>
        </w:tc>
      </w:tr>
    </w:tbl>
    <w:p w:rsidR="00F70F4F" w:rsidRPr="00850C2A" w:rsidRDefault="00F70F4F" w:rsidP="003746F9">
      <w:pPr>
        <w:pStyle w:val="PSI-Normal"/>
        <w:ind w:left="0" w:firstLine="0"/>
        <w:rPr>
          <w:rFonts w:cstheme="minorHAnsi"/>
        </w:rPr>
      </w:pPr>
      <w:bookmarkStart w:id="8" w:name="_Toc238197615"/>
    </w:p>
    <w:p w:rsidR="00F70F4F" w:rsidRPr="00850C2A" w:rsidRDefault="00F70F4F" w:rsidP="00850C2A">
      <w:pPr>
        <w:pStyle w:val="PSI-Ttulo1"/>
        <w:rPr>
          <w:rFonts w:eastAsia="DejaVu Sans"/>
        </w:rPr>
      </w:pPr>
      <w:bookmarkStart w:id="9" w:name="_Toc493499325"/>
      <w:r w:rsidRPr="00850C2A">
        <w:rPr>
          <w:rFonts w:eastAsia="DejaVu Sans"/>
        </w:rPr>
        <w:t>Casos de Uso y Escenarios</w:t>
      </w:r>
      <w:bookmarkEnd w:id="8"/>
      <w:bookmarkEnd w:id="9"/>
    </w:p>
    <w:p w:rsidR="00F70F4F" w:rsidRPr="002E767E" w:rsidRDefault="00353779" w:rsidP="00353779">
      <w:pPr>
        <w:pStyle w:val="TDC2"/>
        <w:spacing w:before="0"/>
        <w:ind w:left="583" w:firstLin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r w:rsidRPr="00353779">
        <w:rPr>
          <w:rFonts w:eastAsiaTheme="minorEastAsia"/>
          <w:i w:val="0"/>
          <w:iCs w:val="0"/>
          <w:noProof/>
          <w:sz w:val="22"/>
          <w:szCs w:val="22"/>
          <w:highlight w:val="yellow"/>
          <w:lang w:val="es-AR" w:eastAsia="es-AR"/>
        </w:rPr>
        <w:t>COLOCAR LUEGO DE MODIFICADOS</w:t>
      </w:r>
    </w:p>
    <w:p w:rsidR="00E511E0" w:rsidRPr="00850C2A" w:rsidRDefault="00E511E0" w:rsidP="00850C2A">
      <w:pPr>
        <w:pStyle w:val="PSI-Ttulo1"/>
      </w:pPr>
      <w:bookmarkStart w:id="10" w:name="_Toc493499326"/>
      <w:r w:rsidRPr="00850C2A">
        <w:t>Recursos</w:t>
      </w:r>
      <w:bookmarkEnd w:id="10"/>
    </w:p>
    <w:p w:rsidR="00F53D96" w:rsidRPr="008C7722" w:rsidRDefault="00F53D96" w:rsidP="00F53D96">
      <w:pPr>
        <w:pStyle w:val="Default"/>
        <w:rPr>
          <w:lang w:val="es-AR"/>
        </w:rPr>
      </w:pPr>
    </w:p>
    <w:p w:rsidR="001A69E2" w:rsidRDefault="00F53D96" w:rsidP="00F53D96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Humanos: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>Tres desarrolladores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 xml:space="preserve">Experiencia en el desarrollo Orientado a Objetos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Varios años de trabajo en equipo </w:t>
      </w:r>
    </w:p>
    <w:p w:rsidR="001A69E2" w:rsidRDefault="001A69E2" w:rsidP="001A69E2">
      <w:pPr>
        <w:pStyle w:val="Default"/>
        <w:rPr>
          <w:color w:val="auto"/>
          <w:sz w:val="22"/>
          <w:szCs w:val="22"/>
          <w:lang w:val="es-AR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Hardware: </w:t>
      </w:r>
    </w:p>
    <w:p w:rsidR="001A69E2" w:rsidRPr="001A69E2" w:rsidRDefault="00F53D96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 w:rsidRPr="001A69E2">
        <w:rPr>
          <w:color w:val="auto"/>
          <w:sz w:val="22"/>
          <w:szCs w:val="22"/>
        </w:rPr>
        <w:t xml:space="preserve">1 Notebook </w:t>
      </w:r>
      <w:r w:rsidR="001A69E2">
        <w:rPr>
          <w:color w:val="auto"/>
          <w:sz w:val="22"/>
          <w:szCs w:val="22"/>
        </w:rPr>
        <w:t xml:space="preserve">Toshiba Satellite AMD </w:t>
      </w:r>
      <w:proofErr w:type="spellStart"/>
      <w:r w:rsidR="001A69E2">
        <w:rPr>
          <w:color w:val="auto"/>
          <w:sz w:val="22"/>
          <w:szCs w:val="22"/>
        </w:rPr>
        <w:t>Turion</w:t>
      </w:r>
      <w:proofErr w:type="spellEnd"/>
      <w:r w:rsidR="001A69E2">
        <w:rPr>
          <w:color w:val="auto"/>
          <w:sz w:val="22"/>
          <w:szCs w:val="22"/>
        </w:rPr>
        <w:t xml:space="preserve"> (tm) 64x2</w:t>
      </w:r>
      <w:r w:rsidRPr="001A69E2">
        <w:rPr>
          <w:color w:val="auto"/>
          <w:sz w:val="22"/>
          <w:szCs w:val="22"/>
        </w:rPr>
        <w:t>, 2</w:t>
      </w:r>
      <w:r w:rsidR="001A69E2">
        <w:rPr>
          <w:color w:val="auto"/>
          <w:sz w:val="22"/>
          <w:szCs w:val="22"/>
        </w:rPr>
        <w:t>.10</w:t>
      </w:r>
      <w:r w:rsidRPr="001A69E2">
        <w:rPr>
          <w:color w:val="auto"/>
          <w:sz w:val="22"/>
          <w:szCs w:val="22"/>
        </w:rPr>
        <w:t xml:space="preserve"> </w:t>
      </w:r>
      <w:r w:rsidR="001A69E2">
        <w:rPr>
          <w:color w:val="auto"/>
          <w:sz w:val="22"/>
          <w:szCs w:val="22"/>
        </w:rPr>
        <w:t>G</w:t>
      </w:r>
      <w:r w:rsidRPr="001A69E2">
        <w:rPr>
          <w:color w:val="auto"/>
          <w:sz w:val="22"/>
          <w:szCs w:val="22"/>
        </w:rPr>
        <w:t xml:space="preserve">Hz </w:t>
      </w:r>
      <w:r w:rsidR="001A69E2">
        <w:rPr>
          <w:rFonts w:ascii="Verdana" w:hAnsi="Verdana" w:cs="Verdana"/>
          <w:color w:val="auto"/>
          <w:sz w:val="19"/>
          <w:szCs w:val="19"/>
        </w:rPr>
        <w:t>3G</w:t>
      </w:r>
      <w:r w:rsidRPr="001A69E2">
        <w:rPr>
          <w:rFonts w:ascii="Verdana" w:hAnsi="Verdana" w:cs="Verdana"/>
          <w:color w:val="auto"/>
          <w:sz w:val="19"/>
          <w:szCs w:val="19"/>
        </w:rPr>
        <w:t>B RAM</w:t>
      </w:r>
    </w:p>
    <w:p w:rsidR="001A69E2" w:rsidRPr="001A69E2" w:rsidRDefault="00A40C51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1 Notebook Lenovo B570 Intel Pentium CPUB950 2.10 GHz 6GB RAM</w:t>
      </w:r>
    </w:p>
    <w:p w:rsidR="001A69E2" w:rsidRPr="001A69E2" w:rsidRDefault="009F3DEC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 PC AMD Phenom II x 4 3.4 GHz 16GB RAM</w:t>
      </w:r>
    </w:p>
    <w:p w:rsidR="001A69E2" w:rsidRPr="00E529B6" w:rsidRDefault="001A69E2" w:rsidP="001A69E2">
      <w:pPr>
        <w:pStyle w:val="Default"/>
        <w:rPr>
          <w:i/>
          <w:iCs/>
          <w:color w:val="auto"/>
          <w:sz w:val="22"/>
          <w:szCs w:val="22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E529B6">
        <w:rPr>
          <w:i/>
          <w:iCs/>
          <w:color w:val="auto"/>
          <w:sz w:val="22"/>
          <w:szCs w:val="22"/>
        </w:rPr>
        <w:t xml:space="preserve"> </w:t>
      </w:r>
      <w:r w:rsidRPr="00F53D96">
        <w:rPr>
          <w:color w:val="auto"/>
          <w:sz w:val="22"/>
          <w:szCs w:val="22"/>
          <w:lang w:val="es-AR"/>
        </w:rPr>
        <w:t xml:space="preserve">Otros: </w:t>
      </w:r>
    </w:p>
    <w:p w:rsidR="00F53D96" w:rsidRPr="008C7722" w:rsidRDefault="00F53D96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  <w:lang w:val="es-AR"/>
        </w:rPr>
      </w:pPr>
      <w:r w:rsidRPr="008C7722">
        <w:rPr>
          <w:color w:val="auto"/>
          <w:sz w:val="22"/>
          <w:szCs w:val="22"/>
          <w:lang w:val="es-AR"/>
        </w:rPr>
        <w:t>Conexión a Internet por Banda Ancha</w:t>
      </w:r>
    </w:p>
    <w:p w:rsidR="002129C9" w:rsidRPr="00850C2A" w:rsidRDefault="002129C9" w:rsidP="00850C2A">
      <w:pPr>
        <w:pStyle w:val="PSI-Ttulo1"/>
      </w:pPr>
    </w:p>
    <w:p w:rsidR="00DD1DA2" w:rsidRPr="00850C2A" w:rsidRDefault="00DD1DA2" w:rsidP="00850C2A">
      <w:pPr>
        <w:pStyle w:val="PSI-Ttulo1"/>
      </w:pPr>
      <w:bookmarkStart w:id="11" w:name="_Toc493499327"/>
      <w:r w:rsidRPr="00850C2A">
        <w:t>Evaluación</w:t>
      </w:r>
      <w:r w:rsidR="00E511E0" w:rsidRPr="00850C2A">
        <w:t xml:space="preserve"> </w:t>
      </w:r>
      <w:r w:rsidR="007C24E5">
        <w:t>15-09-17</w:t>
      </w:r>
      <w:bookmarkEnd w:id="11"/>
    </w:p>
    <w:p w:rsidR="00A14B0C" w:rsidRPr="00850C2A" w:rsidRDefault="00A14B0C" w:rsidP="00A14B0C">
      <w:pPr>
        <w:pStyle w:val="PSI-Ttulo2"/>
        <w:rPr>
          <w:rFonts w:asciiTheme="minorHAnsi" w:hAnsiTheme="minorHAnsi" w:cstheme="minorHAnsi"/>
          <w:color w:val="92D050"/>
        </w:rPr>
      </w:pPr>
      <w:bookmarkStart w:id="12" w:name="_Toc493499328"/>
      <w:r w:rsidRPr="00850C2A">
        <w:rPr>
          <w:rFonts w:asciiTheme="minorHAnsi" w:hAnsiTheme="minorHAnsi" w:cstheme="minorHAnsi"/>
          <w:color w:val="92D050"/>
        </w:rPr>
        <w:t>Objetivos Alcanzados</w:t>
      </w:r>
      <w:bookmarkEnd w:id="12"/>
    </w:p>
    <w:p w:rsid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</w:p>
    <w:p w:rsidR="007C24E5" w:rsidRP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  <w:r w:rsidRPr="007C24E5">
        <w:rPr>
          <w:color w:val="auto"/>
          <w:sz w:val="22"/>
          <w:szCs w:val="22"/>
          <w:lang w:val="es-AR"/>
        </w:rPr>
        <w:t xml:space="preserve">Al finalizar esta fase se realizaron las siguientes tareas: </w:t>
      </w:r>
    </w:p>
    <w:p w:rsidR="007C24E5" w:rsidRPr="00353779" w:rsidRDefault="007C24E5" w:rsidP="00151CB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highlight w:val="yellow"/>
          <w:lang w:val="es-AR"/>
        </w:rPr>
      </w:pPr>
      <w:r w:rsidRPr="00353779">
        <w:rPr>
          <w:b/>
          <w:color w:val="auto"/>
          <w:sz w:val="22"/>
          <w:szCs w:val="22"/>
          <w:highlight w:val="yellow"/>
          <w:lang w:val="es-AR"/>
        </w:rPr>
        <w:t xml:space="preserve">Entrevistas y sus respectivos documentos. </w:t>
      </w:r>
    </w:p>
    <w:p w:rsidR="007C24E5" w:rsidRPr="00353779" w:rsidRDefault="007A6CB4" w:rsidP="007A6CB4">
      <w:pPr>
        <w:pStyle w:val="Default"/>
        <w:ind w:left="705"/>
        <w:jc w:val="both"/>
        <w:rPr>
          <w:color w:val="auto"/>
          <w:sz w:val="22"/>
          <w:szCs w:val="22"/>
          <w:highlight w:val="yellow"/>
          <w:lang w:val="es-AR"/>
        </w:rPr>
      </w:pPr>
      <w:r w:rsidRPr="00353779">
        <w:rPr>
          <w:color w:val="auto"/>
          <w:sz w:val="22"/>
          <w:szCs w:val="22"/>
          <w:highlight w:val="yellow"/>
          <w:lang w:val="es-AR"/>
        </w:rPr>
        <w:t>Se logró llevar adelante dos entrevistas de las cuales se confecciono su respectivo documento, fueron suficientes para entender las necesidades y visión del cliente.</w:t>
      </w:r>
    </w:p>
    <w:p w:rsidR="007A6CB4" w:rsidRPr="00353779" w:rsidRDefault="007A6CB4" w:rsidP="00893B6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highlight w:val="yellow"/>
          <w:lang w:val="es-AR"/>
        </w:rPr>
      </w:pPr>
      <w:r w:rsidRPr="00353779">
        <w:rPr>
          <w:b/>
          <w:color w:val="auto"/>
          <w:sz w:val="22"/>
          <w:szCs w:val="22"/>
          <w:highlight w:val="yellow"/>
          <w:lang w:val="es-AR"/>
        </w:rPr>
        <w:t>Reuniones de grupo</w:t>
      </w:r>
      <w:r w:rsidR="007C24E5" w:rsidRPr="00353779">
        <w:rPr>
          <w:b/>
          <w:color w:val="auto"/>
          <w:sz w:val="22"/>
          <w:szCs w:val="22"/>
          <w:highlight w:val="yellow"/>
          <w:lang w:val="es-AR"/>
        </w:rPr>
        <w:t>.</w:t>
      </w:r>
    </w:p>
    <w:p w:rsidR="007C24E5" w:rsidRPr="00353779" w:rsidRDefault="007A6CB4" w:rsidP="007A6CB4">
      <w:pPr>
        <w:pStyle w:val="Default"/>
        <w:ind w:left="705"/>
        <w:jc w:val="both"/>
        <w:rPr>
          <w:color w:val="auto"/>
          <w:sz w:val="22"/>
          <w:szCs w:val="22"/>
          <w:highlight w:val="yellow"/>
          <w:lang w:val="es-AR"/>
        </w:rPr>
      </w:pPr>
      <w:r w:rsidRPr="00353779">
        <w:rPr>
          <w:color w:val="auto"/>
          <w:sz w:val="22"/>
          <w:szCs w:val="22"/>
          <w:highlight w:val="yellow"/>
          <w:lang w:val="es-AR"/>
        </w:rPr>
        <w:tab/>
        <w:t>Se llevaron a cabo dos reuniones de grupo con el objetivo de definir lineamientos de trabajo y aproximar las visiones sobre el sistema que cada desarrollador tenia.</w:t>
      </w:r>
      <w:r w:rsidR="007C24E5" w:rsidRPr="00353779">
        <w:rPr>
          <w:color w:val="auto"/>
          <w:sz w:val="22"/>
          <w:szCs w:val="22"/>
          <w:highlight w:val="yellow"/>
          <w:lang w:val="es-AR"/>
        </w:rPr>
        <w:t xml:space="preserve"> </w:t>
      </w:r>
    </w:p>
    <w:p w:rsidR="007A6CB4" w:rsidRPr="00353779" w:rsidRDefault="007A6CB4" w:rsidP="00893B6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highlight w:val="yellow"/>
          <w:lang w:val="es-AR"/>
        </w:rPr>
      </w:pPr>
      <w:r w:rsidRPr="00353779">
        <w:rPr>
          <w:b/>
          <w:color w:val="auto"/>
          <w:sz w:val="22"/>
          <w:szCs w:val="22"/>
          <w:highlight w:val="yellow"/>
          <w:lang w:val="es-AR"/>
        </w:rPr>
        <w:t>Documento Modelo de Negocio</w:t>
      </w:r>
      <w:r w:rsidR="007C24E5" w:rsidRPr="00353779">
        <w:rPr>
          <w:b/>
          <w:color w:val="auto"/>
          <w:sz w:val="22"/>
          <w:szCs w:val="22"/>
          <w:highlight w:val="yellow"/>
          <w:lang w:val="es-AR"/>
        </w:rPr>
        <w:t>.</w:t>
      </w:r>
    </w:p>
    <w:p w:rsidR="007C24E5" w:rsidRPr="00353779" w:rsidRDefault="007A6CB4" w:rsidP="007A6CB4">
      <w:pPr>
        <w:pStyle w:val="Default"/>
        <w:ind w:left="705"/>
        <w:jc w:val="both"/>
        <w:rPr>
          <w:color w:val="auto"/>
          <w:sz w:val="22"/>
          <w:szCs w:val="22"/>
          <w:highlight w:val="yellow"/>
          <w:lang w:val="es-AR"/>
        </w:rPr>
      </w:pPr>
      <w:r w:rsidRPr="00353779">
        <w:rPr>
          <w:color w:val="auto"/>
          <w:sz w:val="22"/>
          <w:szCs w:val="22"/>
          <w:highlight w:val="yellow"/>
          <w:lang w:val="es-AR"/>
        </w:rPr>
        <w:tab/>
        <w:t>Se confecciono el documento de modelo de negocio, expresando el estado actual de circuito de comunicación que el proyecto debe mejorar, aunque en principio es casi inexistente.</w:t>
      </w:r>
      <w:r w:rsidR="007C24E5" w:rsidRPr="00353779">
        <w:rPr>
          <w:color w:val="auto"/>
          <w:sz w:val="22"/>
          <w:szCs w:val="22"/>
          <w:highlight w:val="yellow"/>
          <w:lang w:val="es-AR"/>
        </w:rPr>
        <w:t xml:space="preserve"> </w:t>
      </w:r>
    </w:p>
    <w:p w:rsidR="007A6CB4" w:rsidRPr="00353779" w:rsidRDefault="007A6CB4" w:rsidP="00893B6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highlight w:val="yellow"/>
          <w:lang w:val="es-AR"/>
        </w:rPr>
      </w:pPr>
      <w:r w:rsidRPr="00353779">
        <w:rPr>
          <w:b/>
          <w:color w:val="auto"/>
          <w:sz w:val="22"/>
          <w:szCs w:val="22"/>
          <w:highlight w:val="yellow"/>
          <w:lang w:val="es-AR"/>
        </w:rPr>
        <w:t xml:space="preserve">Documento </w:t>
      </w:r>
      <w:r w:rsidR="00944A73" w:rsidRPr="00353779">
        <w:rPr>
          <w:b/>
          <w:color w:val="auto"/>
          <w:sz w:val="22"/>
          <w:szCs w:val="22"/>
          <w:highlight w:val="yellow"/>
          <w:lang w:val="es-AR"/>
        </w:rPr>
        <w:t>E</w:t>
      </w:r>
      <w:r w:rsidRPr="00353779">
        <w:rPr>
          <w:b/>
          <w:color w:val="auto"/>
          <w:sz w:val="22"/>
          <w:szCs w:val="22"/>
          <w:highlight w:val="yellow"/>
          <w:lang w:val="es-AR"/>
        </w:rPr>
        <w:t>studio de factibilidad.</w:t>
      </w:r>
    </w:p>
    <w:p w:rsidR="007A6CB4" w:rsidRPr="00353779" w:rsidRDefault="007A6CB4" w:rsidP="007A6CB4">
      <w:pPr>
        <w:pStyle w:val="Default"/>
        <w:ind w:left="786"/>
        <w:jc w:val="both"/>
        <w:rPr>
          <w:color w:val="auto"/>
          <w:sz w:val="22"/>
          <w:szCs w:val="22"/>
          <w:highlight w:val="yellow"/>
          <w:lang w:val="es-AR"/>
        </w:rPr>
      </w:pPr>
      <w:r w:rsidRPr="00353779">
        <w:rPr>
          <w:color w:val="auto"/>
          <w:sz w:val="22"/>
          <w:szCs w:val="22"/>
          <w:highlight w:val="yellow"/>
          <w:lang w:val="es-AR"/>
        </w:rPr>
        <w:t xml:space="preserve">Se confecciono el documento, presentando el problema </w:t>
      </w:r>
      <w:r w:rsidR="00D82A50" w:rsidRPr="00353779">
        <w:rPr>
          <w:color w:val="auto"/>
          <w:sz w:val="22"/>
          <w:szCs w:val="22"/>
          <w:highlight w:val="yellow"/>
          <w:lang w:val="es-AR"/>
        </w:rPr>
        <w:t>existente</w:t>
      </w:r>
      <w:r w:rsidRPr="00353779">
        <w:rPr>
          <w:color w:val="auto"/>
          <w:sz w:val="22"/>
          <w:szCs w:val="22"/>
          <w:highlight w:val="yellow"/>
          <w:lang w:val="es-AR"/>
        </w:rPr>
        <w:t xml:space="preserve"> y las posibilidades de solución a grandes rasgos.</w:t>
      </w:r>
    </w:p>
    <w:p w:rsidR="007C24E5" w:rsidRPr="00353779" w:rsidRDefault="00944A73" w:rsidP="00944A73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highlight w:val="yellow"/>
          <w:lang w:val="es-AR"/>
        </w:rPr>
      </w:pPr>
      <w:r w:rsidRPr="00353779">
        <w:rPr>
          <w:b/>
          <w:color w:val="auto"/>
          <w:sz w:val="22"/>
          <w:szCs w:val="22"/>
          <w:highlight w:val="yellow"/>
          <w:lang w:val="es-AR"/>
        </w:rPr>
        <w:t>Documento Captura de Requerimientos.</w:t>
      </w:r>
    </w:p>
    <w:p w:rsidR="00944A73" w:rsidRPr="00353779" w:rsidRDefault="00944A73" w:rsidP="00944A73">
      <w:pPr>
        <w:pStyle w:val="Default"/>
        <w:ind w:left="786"/>
        <w:jc w:val="both"/>
        <w:rPr>
          <w:color w:val="auto"/>
          <w:sz w:val="22"/>
          <w:szCs w:val="22"/>
          <w:highlight w:val="yellow"/>
          <w:lang w:val="es-AR"/>
        </w:rPr>
      </w:pPr>
      <w:r w:rsidRPr="00353779">
        <w:rPr>
          <w:color w:val="auto"/>
          <w:sz w:val="22"/>
          <w:szCs w:val="22"/>
          <w:highlight w:val="yellow"/>
          <w:lang w:val="es-AR"/>
        </w:rPr>
        <w:t>Se confecciono el documento de captura de requerimientos haciendo uso de los documentos de entrevista con el cliente, este documento recoge los requerimientos preliminares.</w:t>
      </w:r>
    </w:p>
    <w:p w:rsidR="00017035" w:rsidRPr="00353779" w:rsidRDefault="00017035" w:rsidP="00017035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highlight w:val="yellow"/>
          <w:lang w:val="es-AR"/>
        </w:rPr>
      </w:pPr>
      <w:r w:rsidRPr="00353779">
        <w:rPr>
          <w:b/>
          <w:color w:val="auto"/>
          <w:sz w:val="22"/>
          <w:szCs w:val="22"/>
          <w:highlight w:val="yellow"/>
          <w:lang w:val="es-AR"/>
        </w:rPr>
        <w:t>Creación de Repositorio para Versionado.</w:t>
      </w:r>
    </w:p>
    <w:p w:rsidR="00017035" w:rsidRPr="00353779" w:rsidRDefault="00017035" w:rsidP="00017035">
      <w:pPr>
        <w:pStyle w:val="Default"/>
        <w:ind w:left="786"/>
        <w:jc w:val="both"/>
        <w:rPr>
          <w:color w:val="auto"/>
          <w:sz w:val="22"/>
          <w:szCs w:val="22"/>
          <w:highlight w:val="yellow"/>
          <w:lang w:val="es-AR"/>
        </w:rPr>
      </w:pPr>
      <w:r w:rsidRPr="00353779">
        <w:rPr>
          <w:color w:val="auto"/>
          <w:sz w:val="22"/>
          <w:szCs w:val="22"/>
          <w:highlight w:val="yellow"/>
          <w:lang w:val="es-AR"/>
        </w:rPr>
        <w:t xml:space="preserve">Se creó en GitHub el repositorio necesario para trabajar el control de versiones, como gestor se procedió al uso de </w:t>
      </w:r>
      <w:proofErr w:type="spellStart"/>
      <w:r w:rsidRPr="00353779">
        <w:rPr>
          <w:color w:val="auto"/>
          <w:sz w:val="22"/>
          <w:szCs w:val="22"/>
          <w:highlight w:val="yellow"/>
          <w:lang w:val="es-AR"/>
        </w:rPr>
        <w:t>Tortoise</w:t>
      </w:r>
      <w:proofErr w:type="spellEnd"/>
      <w:r w:rsidRPr="00353779">
        <w:rPr>
          <w:color w:val="auto"/>
          <w:sz w:val="22"/>
          <w:szCs w:val="22"/>
          <w:highlight w:val="yellow"/>
          <w:lang w:val="es-AR"/>
        </w:rPr>
        <w:t xml:space="preserve">, instalado en cada una de las computadoras de los desarrolladores. </w:t>
      </w:r>
    </w:p>
    <w:p w:rsidR="00CE0EC1" w:rsidRPr="00353779" w:rsidRDefault="00CE0EC1" w:rsidP="00CE0EC1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highlight w:val="yellow"/>
          <w:lang w:val="es-AR"/>
        </w:rPr>
      </w:pPr>
      <w:r w:rsidRPr="00353779">
        <w:rPr>
          <w:b/>
          <w:color w:val="auto"/>
          <w:sz w:val="22"/>
          <w:szCs w:val="22"/>
          <w:highlight w:val="yellow"/>
          <w:lang w:val="es-AR"/>
        </w:rPr>
        <w:t>Creación de Glosario.</w:t>
      </w:r>
    </w:p>
    <w:p w:rsidR="00CE0EC1" w:rsidRPr="00353779" w:rsidRDefault="00CE0EC1" w:rsidP="00CE0EC1">
      <w:pPr>
        <w:pStyle w:val="Default"/>
        <w:ind w:left="786"/>
        <w:jc w:val="both"/>
        <w:rPr>
          <w:color w:val="auto"/>
          <w:sz w:val="22"/>
          <w:szCs w:val="22"/>
          <w:highlight w:val="yellow"/>
          <w:lang w:val="es-AR"/>
        </w:rPr>
      </w:pPr>
      <w:r w:rsidRPr="00353779">
        <w:rPr>
          <w:color w:val="auto"/>
          <w:sz w:val="22"/>
          <w:szCs w:val="22"/>
          <w:highlight w:val="yellow"/>
          <w:lang w:val="es-AR"/>
        </w:rPr>
        <w:t>Se creó el documento de Glosario, dicho documento recoge las definiciones que utilizamos hasta el momento y que por algún motivo requieran desambiguación.</w:t>
      </w:r>
    </w:p>
    <w:p w:rsidR="00CE0EC1" w:rsidRDefault="00CE0EC1" w:rsidP="00CE0EC1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353779">
        <w:rPr>
          <w:color w:val="auto"/>
          <w:sz w:val="22"/>
          <w:szCs w:val="22"/>
          <w:highlight w:val="yellow"/>
          <w:lang w:val="es-AR"/>
        </w:rPr>
        <w:t>Este documento ira creciendo a lo largo de todo el proceso de desarrollo, conforme aparezcan nuev</w:t>
      </w:r>
      <w:r w:rsidR="00D82A50" w:rsidRPr="00353779">
        <w:rPr>
          <w:color w:val="auto"/>
          <w:sz w:val="22"/>
          <w:szCs w:val="22"/>
          <w:highlight w:val="yellow"/>
          <w:lang w:val="es-AR"/>
        </w:rPr>
        <w:t>o</w:t>
      </w:r>
      <w:r w:rsidRPr="00353779">
        <w:rPr>
          <w:color w:val="auto"/>
          <w:sz w:val="22"/>
          <w:szCs w:val="22"/>
          <w:highlight w:val="yellow"/>
          <w:lang w:val="es-AR"/>
        </w:rPr>
        <w:t xml:space="preserve">s </w:t>
      </w:r>
      <w:r w:rsidR="00D82A50" w:rsidRPr="00353779">
        <w:rPr>
          <w:color w:val="auto"/>
          <w:sz w:val="22"/>
          <w:szCs w:val="22"/>
          <w:highlight w:val="yellow"/>
          <w:lang w:val="es-AR"/>
        </w:rPr>
        <w:t>t</w:t>
      </w:r>
      <w:r w:rsidR="00587820" w:rsidRPr="00353779">
        <w:rPr>
          <w:color w:val="auto"/>
          <w:sz w:val="22"/>
          <w:szCs w:val="22"/>
          <w:highlight w:val="yellow"/>
          <w:lang w:val="es-AR"/>
        </w:rPr>
        <w:t>é</w:t>
      </w:r>
      <w:r w:rsidR="00D82A50" w:rsidRPr="00353779">
        <w:rPr>
          <w:color w:val="auto"/>
          <w:sz w:val="22"/>
          <w:szCs w:val="22"/>
          <w:highlight w:val="yellow"/>
          <w:lang w:val="es-AR"/>
        </w:rPr>
        <w:t>rminos</w:t>
      </w:r>
      <w:r w:rsidRPr="00353779">
        <w:rPr>
          <w:color w:val="auto"/>
          <w:sz w:val="22"/>
          <w:szCs w:val="22"/>
          <w:highlight w:val="yellow"/>
          <w:lang w:val="es-AR"/>
        </w:rPr>
        <w:t xml:space="preserve"> que requieran definición.</w:t>
      </w:r>
      <w:r w:rsidRPr="00CE0EC1">
        <w:rPr>
          <w:color w:val="auto"/>
          <w:sz w:val="22"/>
          <w:szCs w:val="22"/>
          <w:lang w:val="es-AR"/>
        </w:rPr>
        <w:t xml:space="preserve"> </w:t>
      </w:r>
    </w:p>
    <w:p w:rsidR="00B50523" w:rsidRPr="00353779" w:rsidRDefault="00B50523" w:rsidP="00B50523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highlight w:val="yellow"/>
          <w:lang w:val="es-AR"/>
        </w:rPr>
      </w:pPr>
      <w:r w:rsidRPr="00353779">
        <w:rPr>
          <w:b/>
          <w:color w:val="auto"/>
          <w:sz w:val="22"/>
          <w:szCs w:val="22"/>
          <w:highlight w:val="yellow"/>
          <w:lang w:val="es-AR"/>
        </w:rPr>
        <w:t>Modelo de casos de uso preliminar.</w:t>
      </w:r>
    </w:p>
    <w:p w:rsidR="00B50523" w:rsidRPr="00353779" w:rsidRDefault="00B50523" w:rsidP="00B50523">
      <w:pPr>
        <w:pStyle w:val="Default"/>
        <w:ind w:left="786"/>
        <w:jc w:val="both"/>
        <w:rPr>
          <w:color w:val="auto"/>
          <w:sz w:val="22"/>
          <w:szCs w:val="22"/>
          <w:highlight w:val="yellow"/>
          <w:lang w:val="es-AR"/>
        </w:rPr>
      </w:pPr>
      <w:r w:rsidRPr="00353779">
        <w:rPr>
          <w:color w:val="auto"/>
          <w:sz w:val="22"/>
          <w:szCs w:val="22"/>
          <w:highlight w:val="yellow"/>
          <w:lang w:val="es-AR"/>
        </w:rPr>
        <w:t>Se creó el modelo de casos de uso preliminar, a partir de definir los actores que interactúan con el sistema y las funciones que este debería brindar, estos datos son recabados de los documentos de entrevista realizados.</w:t>
      </w:r>
    </w:p>
    <w:p w:rsidR="00B50523" w:rsidRPr="00353779" w:rsidRDefault="00B50523" w:rsidP="00B50523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highlight w:val="yellow"/>
          <w:lang w:val="es-AR"/>
        </w:rPr>
      </w:pPr>
      <w:r w:rsidRPr="00353779">
        <w:rPr>
          <w:b/>
          <w:color w:val="auto"/>
          <w:sz w:val="22"/>
          <w:szCs w:val="22"/>
          <w:highlight w:val="yellow"/>
          <w:lang w:val="es-AR"/>
        </w:rPr>
        <w:t>Prototipo exploratorio de interfaz de usuario.</w:t>
      </w:r>
    </w:p>
    <w:p w:rsidR="00B50523" w:rsidRPr="00567596" w:rsidRDefault="00B50523" w:rsidP="00567596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353779">
        <w:rPr>
          <w:color w:val="auto"/>
          <w:sz w:val="22"/>
          <w:szCs w:val="22"/>
          <w:highlight w:val="yellow"/>
          <w:lang w:val="es-AR"/>
        </w:rPr>
        <w:t xml:space="preserve">Se </w:t>
      </w:r>
      <w:r w:rsidR="00567596" w:rsidRPr="00353779">
        <w:rPr>
          <w:color w:val="auto"/>
          <w:sz w:val="22"/>
          <w:szCs w:val="22"/>
          <w:highlight w:val="yellow"/>
          <w:lang w:val="es-AR"/>
        </w:rPr>
        <w:t>definió dos prototipos exploratorios de interfaz de usuario, uno correspondiente a la aplicación móvil y otro a la aplicación web, dichos prototipos no presentan funcionalidad, solo permiten la navegación entre las diferentes pantallas que la componen y serán presentados a los clientes y utilizados para refinar el entendimiento que poseen tanto desarrolladores como clientes con la definición del problema y los objetivos esperados.</w:t>
      </w:r>
    </w:p>
    <w:p w:rsidR="00A14B0C" w:rsidRPr="00850C2A" w:rsidRDefault="00E511E0" w:rsidP="00A14B0C">
      <w:pPr>
        <w:pStyle w:val="PSI-Ttulo2"/>
        <w:rPr>
          <w:rFonts w:asciiTheme="minorHAnsi" w:hAnsiTheme="minorHAnsi" w:cstheme="minorHAnsi"/>
          <w:color w:val="92D050"/>
        </w:rPr>
      </w:pPr>
      <w:bookmarkStart w:id="13" w:name="_Toc493499329"/>
      <w:r w:rsidRPr="00850C2A">
        <w:rPr>
          <w:rFonts w:asciiTheme="minorHAnsi" w:hAnsiTheme="minorHAnsi" w:cstheme="minorHAnsi"/>
          <w:color w:val="92D050"/>
        </w:rPr>
        <w:lastRenderedPageBreak/>
        <w:t>Objetivos No A</w:t>
      </w:r>
      <w:r w:rsidR="00A14B0C" w:rsidRPr="00850C2A">
        <w:rPr>
          <w:rFonts w:asciiTheme="minorHAnsi" w:hAnsiTheme="minorHAnsi" w:cstheme="minorHAnsi"/>
          <w:color w:val="92D050"/>
        </w:rPr>
        <w:t>lcanzados</w:t>
      </w:r>
      <w:bookmarkEnd w:id="13"/>
    </w:p>
    <w:p w:rsidR="002D3EE5" w:rsidRDefault="002D3EE5" w:rsidP="00850C2A">
      <w:pPr>
        <w:pStyle w:val="PSI-Ttulo1"/>
      </w:pPr>
    </w:p>
    <w:p w:rsidR="00DD1DA2" w:rsidRPr="00850C2A" w:rsidRDefault="00DD1DA2" w:rsidP="00850C2A">
      <w:pPr>
        <w:pStyle w:val="PSI-Ttulo1"/>
      </w:pPr>
      <w:bookmarkStart w:id="14" w:name="_Toc493499330"/>
      <w:r w:rsidRPr="00850C2A">
        <w:t>Conclusión</w:t>
      </w:r>
      <w:bookmarkEnd w:id="14"/>
    </w:p>
    <w:p w:rsidR="002E3EA3" w:rsidRPr="00E529B6" w:rsidRDefault="002E3EA3" w:rsidP="002E3EA3">
      <w:pPr>
        <w:pStyle w:val="Default"/>
        <w:rPr>
          <w:lang w:val="es-AR"/>
        </w:rPr>
      </w:pPr>
    </w:p>
    <w:p w:rsidR="002E3EA3" w:rsidRDefault="002E3EA3" w:rsidP="00AB6BE1">
      <w:pPr>
        <w:pStyle w:val="Default"/>
        <w:jc w:val="both"/>
        <w:rPr>
          <w:lang w:val="es-AR"/>
        </w:rPr>
      </w:pPr>
      <w:r w:rsidRPr="002E3EA3">
        <w:rPr>
          <w:lang w:val="es-AR"/>
        </w:rPr>
        <w:t xml:space="preserve">Culminada esta </w:t>
      </w:r>
      <w:r w:rsidR="00AB6BE1" w:rsidRPr="002E3EA3">
        <w:rPr>
          <w:lang w:val="es-AR"/>
        </w:rPr>
        <w:t>iteración</w:t>
      </w:r>
      <w:r w:rsidRPr="002E3EA3">
        <w:rPr>
          <w:lang w:val="es-AR"/>
        </w:rPr>
        <w:t xml:space="preserve"> es considerable el avance </w:t>
      </w:r>
      <w:r w:rsidR="00AB6BE1" w:rsidRPr="002E3EA3">
        <w:rPr>
          <w:lang w:val="es-AR"/>
        </w:rPr>
        <w:t>alcanzado</w:t>
      </w:r>
      <w:r w:rsidRPr="002E3EA3">
        <w:rPr>
          <w:lang w:val="es-AR"/>
        </w:rPr>
        <w:t xml:space="preserve">, aunque la falta de experiencia en cuanto a la </w:t>
      </w:r>
      <w:r w:rsidR="00AB6BE1" w:rsidRPr="002E3EA3">
        <w:rPr>
          <w:lang w:val="es-AR"/>
        </w:rPr>
        <w:t>documentación</w:t>
      </w:r>
      <w:r w:rsidRPr="002E3EA3">
        <w:rPr>
          <w:lang w:val="es-AR"/>
        </w:rPr>
        <w:t xml:space="preserve"> necesaria a </w:t>
      </w:r>
      <w:r w:rsidR="00AB6BE1" w:rsidRPr="002E3EA3">
        <w:rPr>
          <w:lang w:val="es-AR"/>
        </w:rPr>
        <w:t>presentar</w:t>
      </w:r>
      <w:r w:rsidRPr="002E3EA3">
        <w:rPr>
          <w:lang w:val="es-AR"/>
        </w:rPr>
        <w:t xml:space="preserve"> y la manera en como </w:t>
      </w:r>
      <w:r w:rsidR="00AB6BE1" w:rsidRPr="002E3EA3">
        <w:rPr>
          <w:lang w:val="es-AR"/>
        </w:rPr>
        <w:t>completar</w:t>
      </w:r>
      <w:r w:rsidRPr="002E3EA3">
        <w:rPr>
          <w:lang w:val="es-AR"/>
        </w:rPr>
        <w:t xml:space="preserve"> las </w:t>
      </w:r>
      <w:r w:rsidR="00AB6BE1" w:rsidRPr="002E3EA3">
        <w:rPr>
          <w:lang w:val="es-AR"/>
        </w:rPr>
        <w:t>plantillas</w:t>
      </w:r>
      <w:r w:rsidRPr="002E3EA3">
        <w:rPr>
          <w:lang w:val="es-AR"/>
        </w:rPr>
        <w:t xml:space="preserve"> de </w:t>
      </w:r>
      <w:r w:rsidR="00AB6BE1" w:rsidRPr="002E3EA3">
        <w:rPr>
          <w:lang w:val="es-AR"/>
        </w:rPr>
        <w:t>documento</w:t>
      </w:r>
      <w:r w:rsidRPr="002E3EA3">
        <w:rPr>
          <w:lang w:val="es-AR"/>
        </w:rPr>
        <w:t xml:space="preserve"> brindadas</w:t>
      </w:r>
      <w:r>
        <w:rPr>
          <w:lang w:val="es-AR"/>
        </w:rPr>
        <w:t xml:space="preserve"> supuso y </w:t>
      </w:r>
      <w:r w:rsidR="00AB6BE1">
        <w:rPr>
          <w:lang w:val="es-AR"/>
        </w:rPr>
        <w:t>quizás</w:t>
      </w:r>
      <w:r>
        <w:rPr>
          <w:lang w:val="es-AR"/>
        </w:rPr>
        <w:t xml:space="preserve"> </w:t>
      </w:r>
      <w:r w:rsidR="00AB6BE1">
        <w:rPr>
          <w:lang w:val="es-AR"/>
        </w:rPr>
        <w:t>supondrá</w:t>
      </w:r>
      <w:r>
        <w:rPr>
          <w:lang w:val="es-AR"/>
        </w:rPr>
        <w:t xml:space="preserve"> un factor problemático a la hora de alcanzar las metas planeadas.</w:t>
      </w:r>
    </w:p>
    <w:p w:rsidR="002E3EA3" w:rsidRPr="002E3EA3" w:rsidRDefault="002E3EA3" w:rsidP="00AB6BE1">
      <w:pPr>
        <w:pStyle w:val="Default"/>
        <w:jc w:val="both"/>
        <w:rPr>
          <w:lang w:val="es-AR"/>
        </w:rPr>
      </w:pPr>
      <w:r>
        <w:rPr>
          <w:lang w:val="es-AR"/>
        </w:rPr>
        <w:t xml:space="preserve">De acuerdo al estado de completitud de esta iteración y en virtud de las tareas no </w:t>
      </w:r>
      <w:r w:rsidR="00AB6BE1">
        <w:rPr>
          <w:lang w:val="es-AR"/>
        </w:rPr>
        <w:t>alcanzadas</w:t>
      </w:r>
      <w:r>
        <w:rPr>
          <w:lang w:val="es-AR"/>
        </w:rPr>
        <w:t xml:space="preserve"> creemos conveniente generar una nueva iteración, con un plan que permita alcanzar estos faltantes necesarios para pasar a la siguiente fase. </w:t>
      </w:r>
    </w:p>
    <w:p w:rsidR="00B00F4F" w:rsidRPr="00850C2A" w:rsidRDefault="00B00F4F" w:rsidP="00FA0609">
      <w:pPr>
        <w:pStyle w:val="PSI-Ttulo2"/>
        <w:ind w:left="0" w:firstLine="0"/>
        <w:rPr>
          <w:rFonts w:asciiTheme="minorHAnsi" w:hAnsiTheme="minorHAnsi" w:cstheme="minorHAnsi"/>
          <w:color w:val="auto"/>
        </w:rPr>
      </w:pPr>
      <w:bookmarkStart w:id="15" w:name="_Toc238197620"/>
    </w:p>
    <w:p w:rsidR="00F70F4F" w:rsidRPr="00850C2A" w:rsidRDefault="00F70F4F" w:rsidP="00F70F4F">
      <w:pPr>
        <w:pStyle w:val="PSI-Ttulo2"/>
        <w:rPr>
          <w:rFonts w:asciiTheme="minorHAnsi" w:hAnsiTheme="minorHAnsi" w:cstheme="minorHAnsi"/>
          <w:color w:val="92D050"/>
        </w:rPr>
      </w:pPr>
      <w:bookmarkStart w:id="16" w:name="_Toc493499331"/>
      <w:r w:rsidRPr="00850C2A">
        <w:rPr>
          <w:rFonts w:asciiTheme="minorHAnsi" w:hAnsiTheme="minorHAnsi" w:cstheme="minorHAnsi"/>
          <w:color w:val="92D050"/>
        </w:rPr>
        <w:t>Estado del repositorio</w:t>
      </w:r>
      <w:bookmarkEnd w:id="15"/>
      <w:bookmarkEnd w:id="16"/>
    </w:p>
    <w:p w:rsidR="002D3EE5" w:rsidRDefault="00FA0609" w:rsidP="00F70F4F">
      <w:pPr>
        <w:pStyle w:val="PSI-Comentario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Revisión del repositorio: </w:t>
      </w:r>
    </w:p>
    <w:p w:rsidR="002D3EE5" w:rsidRDefault="002D3EE5" w:rsidP="002D3EE5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Inicial </w:t>
      </w:r>
      <w:r w:rsidR="00353779">
        <w:rPr>
          <w:rFonts w:cstheme="minorHAnsi"/>
          <w:b/>
          <w:color w:val="auto"/>
        </w:rPr>
        <w:t>43</w:t>
      </w:r>
    </w:p>
    <w:p w:rsidR="00F70F4F" w:rsidRPr="00353779" w:rsidRDefault="002D3EE5" w:rsidP="00D82A50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  <w:highlight w:val="yellow"/>
        </w:rPr>
      </w:pPr>
      <w:r w:rsidRPr="00353779">
        <w:rPr>
          <w:rFonts w:cstheme="minorHAnsi"/>
          <w:color w:val="auto"/>
          <w:highlight w:val="yellow"/>
        </w:rPr>
        <w:t xml:space="preserve">Estado Final </w:t>
      </w:r>
    </w:p>
    <w:sectPr w:rsidR="00F70F4F" w:rsidRPr="00353779" w:rsidSect="00850C2A">
      <w:headerReference w:type="default" r:id="rId13"/>
      <w:footerReference w:type="default" r:id="rId14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21E" w:rsidRDefault="00C2721E" w:rsidP="00C94FBE">
      <w:pPr>
        <w:spacing w:before="0" w:line="240" w:lineRule="auto"/>
      </w:pPr>
      <w:r>
        <w:separator/>
      </w:r>
    </w:p>
    <w:p w:rsidR="00C2721E" w:rsidRDefault="00C2721E"/>
  </w:endnote>
  <w:endnote w:type="continuationSeparator" w:id="0">
    <w:p w:rsidR="00C2721E" w:rsidRDefault="00C2721E" w:rsidP="00C94FBE">
      <w:pPr>
        <w:spacing w:before="0" w:line="240" w:lineRule="auto"/>
      </w:pPr>
      <w:r>
        <w:continuationSeparator/>
      </w:r>
    </w:p>
    <w:p w:rsidR="00C2721E" w:rsidRDefault="00C272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C449D7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933ED5" wp14:editId="4DDE248E">
              <wp:simplePos x="0" y="0"/>
              <wp:positionH relativeFrom="page">
                <wp:posOffset>-20320</wp:posOffset>
              </wp:positionH>
              <wp:positionV relativeFrom="paragraph">
                <wp:posOffset>-442757</wp:posOffset>
              </wp:positionV>
              <wp:extent cx="1749972" cy="970280"/>
              <wp:effectExtent l="0" t="0" r="0" b="2540"/>
              <wp:wrapNone/>
              <wp:docPr id="46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9972" cy="97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49D7" w:rsidRDefault="00C449D7" w:rsidP="00C449D7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09E12505" wp14:editId="1D55DC34">
                                <wp:extent cx="1418590" cy="725170"/>
                                <wp:effectExtent l="0" t="0" r="0" b="0"/>
                                <wp:docPr id="47" name="Imagen 47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933ED5" id="Rectangle 45" o:spid="_x0000_s1038" style="position:absolute;left:0;text-align:left;margin-left:-1.6pt;margin-top:-34.85pt;width:137.8pt;height:76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" filled="f" stroked="f">
              <v:textbox style="mso-fit-shape-to-text:t">
                <w:txbxContent>
                  <w:p w:rsidR="00C449D7" w:rsidRDefault="00C449D7" w:rsidP="00C449D7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09E12505" wp14:editId="1D55DC34">
                          <wp:extent cx="1418590" cy="725170"/>
                          <wp:effectExtent l="0" t="0" r="0" b="0"/>
                          <wp:docPr id="47" name="Imagen 47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850C2A"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11430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4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0BFA4F87" wp14:editId="1CC9B634">
                                <wp:extent cx="1418590" cy="725170"/>
                                <wp:effectExtent l="0" t="0" r="0" b="0"/>
                                <wp:docPr id="21" name="Imagen 21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9" style="position:absolute;left:0;text-align:left;margin-left:.9pt;margin-top:763.9pt;width:137.8pt;height:7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0BFA4F87" wp14:editId="1CC9B634">
                          <wp:extent cx="1418590" cy="725170"/>
                          <wp:effectExtent l="0" t="0" r="0" b="0"/>
                          <wp:docPr id="21" name="Imagen 21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850C2A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3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7708B275" wp14:editId="23B324C6">
                                <wp:extent cx="1418590" cy="725170"/>
                                <wp:effectExtent l="0" t="0" r="0" b="0"/>
                                <wp:docPr id="22" name="Imagen 22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40" style="position:absolute;left:0;text-align:left;margin-left:0;margin-top:763.9pt;width:137.8pt;height:7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7708B275" wp14:editId="23B324C6">
                          <wp:extent cx="1418590" cy="725170"/>
                          <wp:effectExtent l="0" t="0" r="0" b="0"/>
                          <wp:docPr id="22" name="Imagen 22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21E" w:rsidRDefault="00C2721E" w:rsidP="00C94FBE">
      <w:pPr>
        <w:spacing w:before="0" w:line="240" w:lineRule="auto"/>
      </w:pPr>
      <w:r>
        <w:separator/>
      </w:r>
    </w:p>
    <w:p w:rsidR="00C2721E" w:rsidRDefault="00C2721E"/>
  </w:footnote>
  <w:footnote w:type="continuationSeparator" w:id="0">
    <w:p w:rsidR="00C2721E" w:rsidRDefault="00C2721E" w:rsidP="00C94FBE">
      <w:pPr>
        <w:spacing w:before="0" w:line="240" w:lineRule="auto"/>
      </w:pPr>
      <w:r>
        <w:continuationSeparator/>
      </w:r>
    </w:p>
    <w:p w:rsidR="00C2721E" w:rsidRDefault="00C2721E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850C2A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2078355</wp:posOffset>
              </wp:positionH>
              <wp:positionV relativeFrom="paragraph">
                <wp:posOffset>-444500</wp:posOffset>
              </wp:positionV>
              <wp:extent cx="1250315" cy="1299845"/>
              <wp:effectExtent l="0" t="0" r="0" b="0"/>
              <wp:wrapNone/>
              <wp:docPr id="35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315" cy="1299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n-US"/>
                            </w:rPr>
                            <w:drawing>
                              <wp:inline distT="0" distB="0" distL="0" distR="0" wp14:anchorId="1BB8CDDD" wp14:editId="1BBE515B">
                                <wp:extent cx="762587" cy="1056005"/>
                                <wp:effectExtent l="0" t="0" r="0" b="0"/>
                                <wp:docPr id="20" name="Imagen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587" cy="1056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37" style="position:absolute;left:0;text-align:left;margin-left:163.65pt;margin-top:-35pt;width:98.45pt;height:10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" filled="f" stroked="f">
              <v:textbox style="mso-fit-shape-to-text:t">
                <w:txbxContent>
                  <w:p w:rsidR="005A2C19" w:rsidRDefault="005A2C19" w:rsidP="005A2C19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n-US"/>
                      </w:rPr>
                      <w:drawing>
                        <wp:inline distT="0" distB="0" distL="0" distR="0" wp14:anchorId="1BB8CDDD" wp14:editId="1BBE515B">
                          <wp:extent cx="762587" cy="1056005"/>
                          <wp:effectExtent l="0" t="0" r="0" b="0"/>
                          <wp:docPr id="20" name="Imagen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587" cy="1056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467456B"/>
    <w:multiLevelType w:val="hybridMultilevel"/>
    <w:tmpl w:val="0D166FBE"/>
    <w:lvl w:ilvl="0" w:tplc="421A5B40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D6732"/>
    <w:multiLevelType w:val="hybridMultilevel"/>
    <w:tmpl w:val="67FEF8B2"/>
    <w:lvl w:ilvl="0" w:tplc="04090001">
      <w:start w:val="1"/>
      <w:numFmt w:val="bullet"/>
      <w:lvlText w:val=""/>
      <w:lvlJc w:val="left"/>
      <w:pPr>
        <w:ind w:left="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3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1" w15:restartNumberingAfterBreak="0">
    <w:nsid w:val="548E177D"/>
    <w:multiLevelType w:val="hybridMultilevel"/>
    <w:tmpl w:val="A88C85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86FD4"/>
    <w:multiLevelType w:val="hybridMultilevel"/>
    <w:tmpl w:val="04CC7B74"/>
    <w:lvl w:ilvl="0" w:tplc="3020CC10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4C4C4B"/>
    <w:multiLevelType w:val="hybridMultilevel"/>
    <w:tmpl w:val="303845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C861E0"/>
    <w:multiLevelType w:val="hybridMultilevel"/>
    <w:tmpl w:val="26922D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AA1569"/>
    <w:multiLevelType w:val="hybridMultilevel"/>
    <w:tmpl w:val="2536D340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6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8" w15:restartNumberingAfterBreak="0">
    <w:nsid w:val="7EBC55E3"/>
    <w:multiLevelType w:val="hybridMultilevel"/>
    <w:tmpl w:val="68D0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6"/>
  </w:num>
  <w:num w:numId="10">
    <w:abstractNumId w:val="17"/>
  </w:num>
  <w:num w:numId="11">
    <w:abstractNumId w:val="4"/>
  </w:num>
  <w:num w:numId="12">
    <w:abstractNumId w:val="10"/>
  </w:num>
  <w:num w:numId="13">
    <w:abstractNumId w:val="9"/>
  </w:num>
  <w:num w:numId="14">
    <w:abstractNumId w:val="18"/>
  </w:num>
  <w:num w:numId="15">
    <w:abstractNumId w:val="12"/>
  </w:num>
  <w:num w:numId="16">
    <w:abstractNumId w:val="15"/>
  </w:num>
  <w:num w:numId="17">
    <w:abstractNumId w:val="11"/>
  </w:num>
  <w:num w:numId="18">
    <w:abstractNumId w:val="14"/>
  </w:num>
  <w:num w:numId="19">
    <w:abstractNumId w:val="13"/>
  </w:num>
  <w:num w:numId="20">
    <w:abstractNumId w:val="5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6DD"/>
    <w:rsid w:val="00011BED"/>
    <w:rsid w:val="00017035"/>
    <w:rsid w:val="00017EFE"/>
    <w:rsid w:val="00045F1A"/>
    <w:rsid w:val="00087F53"/>
    <w:rsid w:val="00092BC0"/>
    <w:rsid w:val="000A0FE7"/>
    <w:rsid w:val="000B2701"/>
    <w:rsid w:val="000C4C42"/>
    <w:rsid w:val="000C4E31"/>
    <w:rsid w:val="000D4C6E"/>
    <w:rsid w:val="000D4FF8"/>
    <w:rsid w:val="000D7D23"/>
    <w:rsid w:val="000F1888"/>
    <w:rsid w:val="000F4F97"/>
    <w:rsid w:val="000F79DF"/>
    <w:rsid w:val="0010416D"/>
    <w:rsid w:val="001163FF"/>
    <w:rsid w:val="0012205F"/>
    <w:rsid w:val="0013478B"/>
    <w:rsid w:val="001410A7"/>
    <w:rsid w:val="00144AE4"/>
    <w:rsid w:val="00150702"/>
    <w:rsid w:val="00151CB8"/>
    <w:rsid w:val="00183953"/>
    <w:rsid w:val="00185A46"/>
    <w:rsid w:val="00191198"/>
    <w:rsid w:val="001950C8"/>
    <w:rsid w:val="001A2EE6"/>
    <w:rsid w:val="001A69E2"/>
    <w:rsid w:val="001C6104"/>
    <w:rsid w:val="001C799E"/>
    <w:rsid w:val="001F5F92"/>
    <w:rsid w:val="0020621B"/>
    <w:rsid w:val="002129C9"/>
    <w:rsid w:val="00217A70"/>
    <w:rsid w:val="00224B75"/>
    <w:rsid w:val="00266C42"/>
    <w:rsid w:val="002731FC"/>
    <w:rsid w:val="00295CA9"/>
    <w:rsid w:val="002A41AA"/>
    <w:rsid w:val="002B506A"/>
    <w:rsid w:val="002B5AF9"/>
    <w:rsid w:val="002C0709"/>
    <w:rsid w:val="002C3AD6"/>
    <w:rsid w:val="002D0CCB"/>
    <w:rsid w:val="002D104A"/>
    <w:rsid w:val="002D3EE5"/>
    <w:rsid w:val="002E07A1"/>
    <w:rsid w:val="002E0AB6"/>
    <w:rsid w:val="002E3EA3"/>
    <w:rsid w:val="002E471A"/>
    <w:rsid w:val="002E767E"/>
    <w:rsid w:val="002E7874"/>
    <w:rsid w:val="002F1461"/>
    <w:rsid w:val="00312E32"/>
    <w:rsid w:val="003130E3"/>
    <w:rsid w:val="003149A1"/>
    <w:rsid w:val="003163C6"/>
    <w:rsid w:val="00344258"/>
    <w:rsid w:val="00346864"/>
    <w:rsid w:val="00350E39"/>
    <w:rsid w:val="00353779"/>
    <w:rsid w:val="003560F2"/>
    <w:rsid w:val="00363FD1"/>
    <w:rsid w:val="003746F9"/>
    <w:rsid w:val="00397566"/>
    <w:rsid w:val="003B7F1F"/>
    <w:rsid w:val="003C54B1"/>
    <w:rsid w:val="003E12FE"/>
    <w:rsid w:val="0040066E"/>
    <w:rsid w:val="00416240"/>
    <w:rsid w:val="00442E19"/>
    <w:rsid w:val="004525FF"/>
    <w:rsid w:val="004602C5"/>
    <w:rsid w:val="004807AF"/>
    <w:rsid w:val="0049000B"/>
    <w:rsid w:val="004A54C8"/>
    <w:rsid w:val="004C5D7E"/>
    <w:rsid w:val="004D45CD"/>
    <w:rsid w:val="004D5185"/>
    <w:rsid w:val="004E3B8C"/>
    <w:rsid w:val="004E4935"/>
    <w:rsid w:val="004F4D25"/>
    <w:rsid w:val="005017FA"/>
    <w:rsid w:val="005046A5"/>
    <w:rsid w:val="00504A67"/>
    <w:rsid w:val="005065CC"/>
    <w:rsid w:val="00511D9A"/>
    <w:rsid w:val="00515617"/>
    <w:rsid w:val="005247CE"/>
    <w:rsid w:val="00564033"/>
    <w:rsid w:val="00567596"/>
    <w:rsid w:val="00570F4F"/>
    <w:rsid w:val="005857BB"/>
    <w:rsid w:val="00587820"/>
    <w:rsid w:val="0059596F"/>
    <w:rsid w:val="00597A23"/>
    <w:rsid w:val="005A0664"/>
    <w:rsid w:val="005A2C19"/>
    <w:rsid w:val="005A52A2"/>
    <w:rsid w:val="005B5AEE"/>
    <w:rsid w:val="005B6373"/>
    <w:rsid w:val="005C1B07"/>
    <w:rsid w:val="005E56DD"/>
    <w:rsid w:val="005E76A4"/>
    <w:rsid w:val="005F133C"/>
    <w:rsid w:val="005F5429"/>
    <w:rsid w:val="005F5D95"/>
    <w:rsid w:val="005F60BA"/>
    <w:rsid w:val="006124BF"/>
    <w:rsid w:val="00614D23"/>
    <w:rsid w:val="00616A6E"/>
    <w:rsid w:val="006177BF"/>
    <w:rsid w:val="00653C38"/>
    <w:rsid w:val="00680710"/>
    <w:rsid w:val="0068769E"/>
    <w:rsid w:val="006919D5"/>
    <w:rsid w:val="0069686D"/>
    <w:rsid w:val="006A2495"/>
    <w:rsid w:val="006B3371"/>
    <w:rsid w:val="006B3555"/>
    <w:rsid w:val="0070494E"/>
    <w:rsid w:val="00705C02"/>
    <w:rsid w:val="00710BA6"/>
    <w:rsid w:val="00711DF8"/>
    <w:rsid w:val="00723926"/>
    <w:rsid w:val="0073726B"/>
    <w:rsid w:val="00740712"/>
    <w:rsid w:val="007447BE"/>
    <w:rsid w:val="007608DB"/>
    <w:rsid w:val="0079204E"/>
    <w:rsid w:val="007A33C6"/>
    <w:rsid w:val="007A6CB4"/>
    <w:rsid w:val="007B151B"/>
    <w:rsid w:val="007B2E53"/>
    <w:rsid w:val="007C24E5"/>
    <w:rsid w:val="007C344D"/>
    <w:rsid w:val="007C742C"/>
    <w:rsid w:val="007D0CEE"/>
    <w:rsid w:val="007D7477"/>
    <w:rsid w:val="007D757D"/>
    <w:rsid w:val="007E66A5"/>
    <w:rsid w:val="007F38C0"/>
    <w:rsid w:val="00801130"/>
    <w:rsid w:val="00816B5F"/>
    <w:rsid w:val="00817955"/>
    <w:rsid w:val="00822C20"/>
    <w:rsid w:val="00850733"/>
    <w:rsid w:val="00850C2A"/>
    <w:rsid w:val="008539BD"/>
    <w:rsid w:val="00860ADB"/>
    <w:rsid w:val="00861B8F"/>
    <w:rsid w:val="008652EE"/>
    <w:rsid w:val="00866124"/>
    <w:rsid w:val="00866435"/>
    <w:rsid w:val="00867DE9"/>
    <w:rsid w:val="00870574"/>
    <w:rsid w:val="00885BB2"/>
    <w:rsid w:val="008860FE"/>
    <w:rsid w:val="00893B68"/>
    <w:rsid w:val="008970F4"/>
    <w:rsid w:val="008B1983"/>
    <w:rsid w:val="008B3B0F"/>
    <w:rsid w:val="008C36AB"/>
    <w:rsid w:val="008C7722"/>
    <w:rsid w:val="008D6F34"/>
    <w:rsid w:val="008D7EAE"/>
    <w:rsid w:val="008E48FB"/>
    <w:rsid w:val="00904CB6"/>
    <w:rsid w:val="0092483A"/>
    <w:rsid w:val="00942049"/>
    <w:rsid w:val="00944A73"/>
    <w:rsid w:val="0096683E"/>
    <w:rsid w:val="009712B0"/>
    <w:rsid w:val="00980783"/>
    <w:rsid w:val="009A3173"/>
    <w:rsid w:val="009A3DB5"/>
    <w:rsid w:val="009E25EF"/>
    <w:rsid w:val="009E4DA8"/>
    <w:rsid w:val="009F3DEC"/>
    <w:rsid w:val="009F4449"/>
    <w:rsid w:val="00A0436A"/>
    <w:rsid w:val="00A12B5B"/>
    <w:rsid w:val="00A13DBA"/>
    <w:rsid w:val="00A14B0C"/>
    <w:rsid w:val="00A21EA4"/>
    <w:rsid w:val="00A2496D"/>
    <w:rsid w:val="00A2757B"/>
    <w:rsid w:val="00A40C51"/>
    <w:rsid w:val="00A45630"/>
    <w:rsid w:val="00A50ABB"/>
    <w:rsid w:val="00A549FA"/>
    <w:rsid w:val="00A6434B"/>
    <w:rsid w:val="00A670E3"/>
    <w:rsid w:val="00A77EC6"/>
    <w:rsid w:val="00AA2D66"/>
    <w:rsid w:val="00AB6BE1"/>
    <w:rsid w:val="00AC7AA9"/>
    <w:rsid w:val="00AE0C53"/>
    <w:rsid w:val="00AF6C07"/>
    <w:rsid w:val="00B00F4F"/>
    <w:rsid w:val="00B01480"/>
    <w:rsid w:val="00B0695A"/>
    <w:rsid w:val="00B071F2"/>
    <w:rsid w:val="00B0795A"/>
    <w:rsid w:val="00B138FE"/>
    <w:rsid w:val="00B144C2"/>
    <w:rsid w:val="00B20663"/>
    <w:rsid w:val="00B21F60"/>
    <w:rsid w:val="00B251C8"/>
    <w:rsid w:val="00B30F69"/>
    <w:rsid w:val="00B32896"/>
    <w:rsid w:val="00B36B62"/>
    <w:rsid w:val="00B50523"/>
    <w:rsid w:val="00B77F48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2721E"/>
    <w:rsid w:val="00C42873"/>
    <w:rsid w:val="00C42D53"/>
    <w:rsid w:val="00C449D7"/>
    <w:rsid w:val="00C5135E"/>
    <w:rsid w:val="00C67EBC"/>
    <w:rsid w:val="00C7670E"/>
    <w:rsid w:val="00C872BB"/>
    <w:rsid w:val="00C94FBE"/>
    <w:rsid w:val="00C97238"/>
    <w:rsid w:val="00CB2CC9"/>
    <w:rsid w:val="00CD0C82"/>
    <w:rsid w:val="00CD323E"/>
    <w:rsid w:val="00CE0252"/>
    <w:rsid w:val="00CE0C6E"/>
    <w:rsid w:val="00CE0EC1"/>
    <w:rsid w:val="00CE7C8F"/>
    <w:rsid w:val="00CE7F5B"/>
    <w:rsid w:val="00D01B23"/>
    <w:rsid w:val="00D06E99"/>
    <w:rsid w:val="00D11604"/>
    <w:rsid w:val="00D15FB2"/>
    <w:rsid w:val="00D255E1"/>
    <w:rsid w:val="00D649B2"/>
    <w:rsid w:val="00D70C0C"/>
    <w:rsid w:val="00D80E83"/>
    <w:rsid w:val="00D82A50"/>
    <w:rsid w:val="00DA284A"/>
    <w:rsid w:val="00DC6746"/>
    <w:rsid w:val="00DD0159"/>
    <w:rsid w:val="00DD1DA2"/>
    <w:rsid w:val="00DD5A70"/>
    <w:rsid w:val="00E01FEC"/>
    <w:rsid w:val="00E037C9"/>
    <w:rsid w:val="00E33B19"/>
    <w:rsid w:val="00E34178"/>
    <w:rsid w:val="00E36A01"/>
    <w:rsid w:val="00E41820"/>
    <w:rsid w:val="00E41C99"/>
    <w:rsid w:val="00E41E7A"/>
    <w:rsid w:val="00E438FE"/>
    <w:rsid w:val="00E511E0"/>
    <w:rsid w:val="00E529B6"/>
    <w:rsid w:val="00E5392A"/>
    <w:rsid w:val="00E67DB5"/>
    <w:rsid w:val="00E7708C"/>
    <w:rsid w:val="00E8096E"/>
    <w:rsid w:val="00E84E25"/>
    <w:rsid w:val="00E93312"/>
    <w:rsid w:val="00EA7D8C"/>
    <w:rsid w:val="00EE0084"/>
    <w:rsid w:val="00EF5500"/>
    <w:rsid w:val="00EF7C69"/>
    <w:rsid w:val="00F0316E"/>
    <w:rsid w:val="00F045A2"/>
    <w:rsid w:val="00F163F8"/>
    <w:rsid w:val="00F36808"/>
    <w:rsid w:val="00F438B1"/>
    <w:rsid w:val="00F47A38"/>
    <w:rsid w:val="00F50B7A"/>
    <w:rsid w:val="00F53D96"/>
    <w:rsid w:val="00F54DA6"/>
    <w:rsid w:val="00F6748E"/>
    <w:rsid w:val="00F70F4F"/>
    <w:rsid w:val="00F771E5"/>
    <w:rsid w:val="00F813E9"/>
    <w:rsid w:val="00F815F5"/>
    <w:rsid w:val="00F926BE"/>
    <w:rsid w:val="00FA0609"/>
    <w:rsid w:val="00FC4195"/>
    <w:rsid w:val="00FC74CD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."/>
  <w:listSeparator w:val=","/>
  <w14:docId w14:val="33FDACD6"/>
  <w15:docId w15:val="{4021C76F-71C4-4F0A-9DA6-AD2647614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50C2A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3">
    <w:name w:val="Grid Table 2 Accent 3"/>
    <w:basedOn w:val="Tablanormal"/>
    <w:uiPriority w:val="47"/>
    <w:rsid w:val="00850C2A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ault">
    <w:name w:val="Default"/>
    <w:rsid w:val="005E56DD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notranslate">
    <w:name w:val="notranslate"/>
    <w:basedOn w:val="Fuentedeprrafopredeter"/>
    <w:rsid w:val="00A40C51"/>
  </w:style>
  <w:style w:type="paragraph" w:styleId="Prrafodelista">
    <w:name w:val="List Paragraph"/>
    <w:basedOn w:val="Normal"/>
    <w:uiPriority w:val="34"/>
    <w:qFormat/>
    <w:rsid w:val="00D11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0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lo\Documents\checkpoint\Gestion%20del%20Proyecto\Planificacion\Plantilla%20Plan%20de%20Iterac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7B335B-1D0C-4144-9847-2D90217A4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Iteración</Template>
  <TotalTime>321</TotalTime>
  <Pages>8</Pages>
  <Words>1258</Words>
  <Characters>7173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Laboratorio de Desarrollo de Software</Company>
  <LinksUpToDate>false</LinksUpToDate>
  <CharactersWithSpaces>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CheckPoint</dc:subject>
  <dc:creator>Victor Valentin</dc:creator>
  <cp:keywords/>
  <dc:description/>
  <cp:lastModifiedBy>Victor Valentin</cp:lastModifiedBy>
  <cp:revision>37</cp:revision>
  <dcterms:created xsi:type="dcterms:W3CDTF">2017-09-10T17:02:00Z</dcterms:created>
  <dcterms:modified xsi:type="dcterms:W3CDTF">2017-09-19T21:39:00Z</dcterms:modified>
  <cp:category>Fase de Inicio, Iteración 2</cp:category>
</cp:coreProperties>
</file>