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513" w:rsidRDefault="00960CF6">
      <w:pPr>
        <w:pStyle w:val="Sinespaciado"/>
        <w:rPr>
          <w:rFonts w:asciiTheme="majorHAnsi" w:eastAsiaTheme="majorEastAsia" w:hAnsiTheme="majorHAnsi" w:cstheme="majorBidi"/>
          <w:sz w:val="72"/>
          <w:szCs w:val="72"/>
        </w:rPr>
      </w:pPr>
      <w:r>
        <w:rPr>
          <w:noProof/>
        </w:rPr>
        <w:pict>
          <v:rect id="Rectangle 33" o:spid="_x0000_s1048" style="position:absolute;margin-left:289.5pt;margin-top:-81.75pt;width:250pt;height:115.2pt;z-index:25168896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" filled="f" stroked="f">
            <v:textbox style="mso-fit-shape-to-text:t">
              <w:txbxContent>
                <w:p w:rsidR="00960CF6" w:rsidRDefault="00960CF6" w:rsidP="00862513">
                  <w:pPr>
                    <w:ind w:left="0"/>
                    <w:jc w:val="center"/>
                  </w:pPr>
                  <w:r>
                    <w:rPr>
                      <w:noProof/>
                      <w:lang w:val="es-AR" w:eastAsia="es-AR"/>
                    </w:rPr>
                    <w:drawing>
                      <wp:inline distT="0" distB="0" distL="0" distR="0" wp14:anchorId="0407ABD1" wp14:editId="355730D7">
                        <wp:extent cx="2661462" cy="1212850"/>
                        <wp:effectExtent l="0" t="0" r="0" b="6350"/>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w:r>
      <w:r>
        <w:rPr>
          <w:rFonts w:eastAsiaTheme="majorEastAsia" w:cstheme="majorBidi"/>
          <w:noProof/>
        </w:rPr>
        <w:pict>
          <v:rect id="_x0000_s1031" style="position:absolute;margin-left:-26.15pt;margin-top:0;width:623.3pt;height:129.7pt;z-index:251661312;mso-width-percent:1050;mso-position-horizontal-relative:page;mso-position-vertical-relative:top-margin-area;mso-width-percent:1050;mso-height-relative:top-margin-area" o:allowincell="f" fillcolor="#92d050" strokecolor="#00b050">
            <w10:wrap anchorx="page" anchory="margin"/>
          </v:rect>
        </w:pict>
      </w:r>
    </w:p>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60CF6">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9bbb59 [3206]" strokecolor="#00b050">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A77992">
                <w:rPr>
                  <w:rFonts w:asciiTheme="majorHAnsi" w:eastAsiaTheme="majorEastAsia" w:hAnsiTheme="majorHAnsi" w:cstheme="majorBidi"/>
                  <w:sz w:val="72"/>
                  <w:szCs w:val="72"/>
                  <w:lang w:val="es-AR"/>
                </w:rPr>
                <w:t>Seguimiento de Riesgos</w:t>
              </w:r>
            </w:sdtContent>
          </w:sdt>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B332C">
              <w:pPr>
                <w:pStyle w:val="Sinespaciado"/>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CheckPoint</w:t>
              </w:r>
              <w:proofErr w:type="spellEnd"/>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6B332C">
              <w:pPr>
                <w:pStyle w:val="Sinespaciado"/>
              </w:pPr>
              <w:r>
                <w:rPr>
                  <w:lang w:val="es-AR"/>
                </w:rPr>
                <w:t>Laboratorio de Desarrollo</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B332C">
              <w:pPr>
                <w:pStyle w:val="Sinespaciado"/>
              </w:pPr>
              <w:r>
                <w:t>GVR</w:t>
              </w:r>
            </w:p>
          </w:sdtContent>
        </w:sdt>
        <w:p w:rsidR="00D06E99" w:rsidRDefault="00D06E99"/>
        <w:p w:rsidR="00BC5404" w:rsidRDefault="00960CF6" w:rsidP="000F4F97">
          <w:pPr>
            <w:pStyle w:val="PSI-Comentario"/>
          </w:pPr>
          <w:r>
            <w:rPr>
              <w:noProof/>
            </w:rPr>
            <w:pict>
              <v:rect id="Rectangle 31" o:spid="_x0000_s1049" style="position:absolute;left:0;text-align:left;margin-left:97.5pt;margin-top:115.65pt;width:229.65pt;height:310.85pt;z-index:25169100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" filled="f" stroked="f">
                <v:textbox>
                  <w:txbxContent>
                    <w:p w:rsidR="00960CF6" w:rsidRDefault="00960CF6" w:rsidP="00853493">
                      <w:pPr>
                        <w:ind w:left="0"/>
                        <w:jc w:val="center"/>
                      </w:pPr>
                      <w:r>
                        <w:rPr>
                          <w:rFonts w:ascii="Cambria" w:hAnsi="Cambria"/>
                          <w:noProof/>
                          <w:sz w:val="72"/>
                          <w:szCs w:val="72"/>
                          <w:lang w:val="es-AR" w:eastAsia="es-AR"/>
                        </w:rPr>
                        <w:drawing>
                          <wp:inline distT="0" distB="0" distL="0" distR="0" wp14:anchorId="6B9CD731" wp14:editId="7AF85182">
                            <wp:extent cx="2521715" cy="3491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w:r>
          <w:r w:rsidR="00D06E99" w:rsidRPr="008B3B0F">
            <w:br w:type="page"/>
          </w:r>
        </w:p>
        <w:p w:rsidR="00BC5404" w:rsidRDefault="00960CF6" w:rsidP="000F4F97">
          <w:pPr>
            <w:pStyle w:val="PSI-Comentario"/>
          </w:pPr>
          <w:r>
            <w:rPr>
              <w:noProof/>
            </w:rPr>
            <w:lastRenderedPageBreak/>
            <w:pict>
              <v:rect id="Rectangle 17" o:spid="_x0000_s1046" style="position:absolute;left:0;text-align:left;margin-left:313.9pt;margin-top:-76.15pt;width:195.35pt;height:864.95pt;z-index:-251629568;visibility:visible;mso-wrap-style:square;mso-width-percent:0;mso-height-percent:0;mso-wrap-distance-left:9pt;mso-wrap-distance-top:0;mso-wrap-distance-right:9pt;mso-wrap-distance-bottom:0;mso-position-horizontal-relative:margin;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" fillcolor="#92d050" strokecolor="#ffc000">
                <w10:wrap type="square" anchorx="margin" anchory="margin"/>
              </v:rect>
            </w:pict>
          </w: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w:txbxContent>
                    <w:p w:rsidR="00960CF6" w:rsidRPr="00FE0DA8" w:rsidRDefault="00960CF6" w:rsidP="00FE0DA8">
                      <w:pPr>
                        <w:pStyle w:val="PSI-DescripcindelDocumentos"/>
                      </w:pPr>
                      <w:r w:rsidRPr="00FE0DA8">
                        <w:t xml:space="preserve">Este documento incluye una lista de riesgos conocidos y vigentes en el proyecto, con acciones específicas de contingencia o   mitigación. También se llevará a cabo un seguimiento de cada riesgo para tener registro de las acciones tomadas para cada uno. </w:t>
                      </w:r>
                    </w:p>
                    <w:p w:rsidR="00960CF6" w:rsidRDefault="00960CF6" w:rsidP="00FE0DA8">
                      <w:pPr>
                        <w:pStyle w:val="PSI-DescripcindelDocumentos"/>
                      </w:pPr>
                    </w:p>
                  </w:txbxContent>
                </v:textbox>
                <w10:wrap type="square" anchorx="margin" anchory="margin"/>
              </v:shape>
            </w:pict>
          </w:r>
        </w:p>
        <w:p w:rsidR="00C57D75" w:rsidRPr="005313D3" w:rsidRDefault="00670E9F" w:rsidP="00C57D75">
          <w:pPr>
            <w:pStyle w:val="PSI-Comentario"/>
          </w:pPr>
          <w:r w:rsidRPr="008B3B0F">
            <w:t xml:space="preserve"> </w:t>
          </w:r>
        </w:p>
        <w:p w:rsidR="00397566" w:rsidRPr="005313D3" w:rsidRDefault="00397566" w:rsidP="00397566">
          <w:pPr>
            <w:pStyle w:val="PSI-Comentario"/>
          </w:pPr>
        </w:p>
        <w:p w:rsidR="00397566" w:rsidRPr="008B3B0F" w:rsidRDefault="00397566" w:rsidP="000F4F97">
          <w:pPr>
            <w:pStyle w:val="PSI-Comentario"/>
          </w:pPr>
        </w:p>
        <w:p w:rsidR="00D06E99" w:rsidRDefault="00960CF6"/>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rsidR="000F79DF" w:rsidRPr="003623B7" w:rsidRDefault="000F79DF" w:rsidP="000F79DF">
          <w:pPr>
            <w:pStyle w:val="TtulodeTDC"/>
            <w:tabs>
              <w:tab w:val="left" w:pos="5954"/>
            </w:tabs>
            <w:rPr>
              <w:rFonts w:asciiTheme="minorHAnsi" w:hAnsiTheme="minorHAnsi" w:cstheme="minorHAnsi"/>
              <w:color w:val="auto"/>
              <w:sz w:val="22"/>
              <w:szCs w:val="22"/>
            </w:rPr>
          </w:pPr>
          <w:r w:rsidRPr="003623B7">
            <w:rPr>
              <w:rFonts w:asciiTheme="minorHAnsi" w:hAnsiTheme="minorHAnsi" w:cstheme="minorHAnsi"/>
              <w:color w:val="auto"/>
              <w:sz w:val="22"/>
              <w:szCs w:val="22"/>
            </w:rPr>
            <w:t>Tabla de contenido</w:t>
          </w:r>
          <w:bookmarkStart w:id="0" w:name="_GoBack"/>
          <w:bookmarkEnd w:id="0"/>
        </w:p>
        <w:p w:rsidR="00885F3D" w:rsidRDefault="007C5E3F">
          <w:pPr>
            <w:pStyle w:val="TDC1"/>
            <w:rPr>
              <w:rFonts w:eastAsiaTheme="minorEastAsia"/>
              <w:b w:val="0"/>
              <w:bCs w:val="0"/>
              <w:noProof/>
              <w:sz w:val="22"/>
              <w:szCs w:val="22"/>
              <w:lang w:val="es-AR" w:eastAsia="es-AR"/>
            </w:rPr>
          </w:pPr>
          <w:r w:rsidRPr="003623B7">
            <w:rPr>
              <w:rFonts w:cstheme="minorHAnsi"/>
              <w:sz w:val="22"/>
              <w:szCs w:val="22"/>
            </w:rPr>
            <w:fldChar w:fldCharType="begin"/>
          </w:r>
          <w:r w:rsidR="000F79DF" w:rsidRPr="003623B7">
            <w:rPr>
              <w:rFonts w:cstheme="minorHAnsi"/>
              <w:sz w:val="22"/>
              <w:szCs w:val="22"/>
            </w:rPr>
            <w:instrText xml:space="preserve"> TOC \o "1-3" \h \z \u </w:instrText>
          </w:r>
          <w:r w:rsidRPr="003623B7">
            <w:rPr>
              <w:rFonts w:cstheme="minorHAnsi"/>
              <w:sz w:val="22"/>
              <w:szCs w:val="22"/>
            </w:rPr>
            <w:fldChar w:fldCharType="separate"/>
          </w:r>
          <w:hyperlink w:anchor="_Toc495838186" w:history="1">
            <w:r w:rsidR="00885F3D" w:rsidRPr="00CD3103">
              <w:rPr>
                <w:rStyle w:val="Hipervnculo"/>
                <w:noProof/>
              </w:rPr>
              <w:t>Referencia RK007</w:t>
            </w:r>
            <w:r w:rsidR="00885F3D">
              <w:rPr>
                <w:noProof/>
                <w:webHidden/>
              </w:rPr>
              <w:tab/>
            </w:r>
            <w:r w:rsidR="00885F3D">
              <w:rPr>
                <w:noProof/>
                <w:webHidden/>
              </w:rPr>
              <w:fldChar w:fldCharType="begin"/>
            </w:r>
            <w:r w:rsidR="00885F3D">
              <w:rPr>
                <w:noProof/>
                <w:webHidden/>
              </w:rPr>
              <w:instrText xml:space="preserve"> PAGEREF _Toc495838186 \h </w:instrText>
            </w:r>
            <w:r w:rsidR="00885F3D">
              <w:rPr>
                <w:noProof/>
                <w:webHidden/>
              </w:rPr>
            </w:r>
            <w:r w:rsidR="00885F3D">
              <w:rPr>
                <w:noProof/>
                <w:webHidden/>
              </w:rPr>
              <w:fldChar w:fldCharType="separate"/>
            </w:r>
            <w:r w:rsidR="00885F3D">
              <w:rPr>
                <w:noProof/>
                <w:webHidden/>
              </w:rPr>
              <w:t>5</w:t>
            </w:r>
            <w:r w:rsidR="00885F3D">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187" w:history="1">
            <w:r w:rsidRPr="00CD3103">
              <w:rPr>
                <w:rStyle w:val="Hipervnculo"/>
                <w:noProof/>
              </w:rPr>
              <w:t>Identificación</w:t>
            </w:r>
            <w:r>
              <w:rPr>
                <w:noProof/>
                <w:webHidden/>
              </w:rPr>
              <w:tab/>
            </w:r>
            <w:r>
              <w:rPr>
                <w:noProof/>
                <w:webHidden/>
              </w:rPr>
              <w:fldChar w:fldCharType="begin"/>
            </w:r>
            <w:r>
              <w:rPr>
                <w:noProof/>
                <w:webHidden/>
              </w:rPr>
              <w:instrText xml:space="preserve"> PAGEREF _Toc495838187 \h </w:instrText>
            </w:r>
            <w:r>
              <w:rPr>
                <w:noProof/>
                <w:webHidden/>
              </w:rPr>
            </w:r>
            <w:r>
              <w:rPr>
                <w:noProof/>
                <w:webHidden/>
              </w:rPr>
              <w:fldChar w:fldCharType="separate"/>
            </w:r>
            <w:r>
              <w:rPr>
                <w:noProof/>
                <w:webHidden/>
              </w:rPr>
              <w:t>5</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188" w:history="1">
            <w:r w:rsidRPr="00CD3103">
              <w:rPr>
                <w:rStyle w:val="Hipervnculo"/>
                <w:noProof/>
              </w:rPr>
              <w:t>Análisis</w:t>
            </w:r>
            <w:r>
              <w:rPr>
                <w:noProof/>
                <w:webHidden/>
              </w:rPr>
              <w:tab/>
            </w:r>
            <w:r>
              <w:rPr>
                <w:noProof/>
                <w:webHidden/>
              </w:rPr>
              <w:fldChar w:fldCharType="begin"/>
            </w:r>
            <w:r>
              <w:rPr>
                <w:noProof/>
                <w:webHidden/>
              </w:rPr>
              <w:instrText xml:space="preserve"> PAGEREF _Toc495838188 \h </w:instrText>
            </w:r>
            <w:r>
              <w:rPr>
                <w:noProof/>
                <w:webHidden/>
              </w:rPr>
            </w:r>
            <w:r>
              <w:rPr>
                <w:noProof/>
                <w:webHidden/>
              </w:rPr>
              <w:fldChar w:fldCharType="separate"/>
            </w:r>
            <w:r>
              <w:rPr>
                <w:noProof/>
                <w:webHidden/>
              </w:rPr>
              <w:t>5</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189" w:history="1">
            <w:r w:rsidRPr="00CD3103">
              <w:rPr>
                <w:rStyle w:val="Hipervnculo"/>
                <w:noProof/>
              </w:rPr>
              <w:t>Plan de Riesgos (Eliminación, mitigación o Contingencia)</w:t>
            </w:r>
            <w:r>
              <w:rPr>
                <w:noProof/>
                <w:webHidden/>
              </w:rPr>
              <w:tab/>
            </w:r>
            <w:r>
              <w:rPr>
                <w:noProof/>
                <w:webHidden/>
              </w:rPr>
              <w:fldChar w:fldCharType="begin"/>
            </w:r>
            <w:r>
              <w:rPr>
                <w:noProof/>
                <w:webHidden/>
              </w:rPr>
              <w:instrText xml:space="preserve"> PAGEREF _Toc495838189 \h </w:instrText>
            </w:r>
            <w:r>
              <w:rPr>
                <w:noProof/>
                <w:webHidden/>
              </w:rPr>
            </w:r>
            <w:r>
              <w:rPr>
                <w:noProof/>
                <w:webHidden/>
              </w:rPr>
              <w:fldChar w:fldCharType="separate"/>
            </w:r>
            <w:r>
              <w:rPr>
                <w:noProof/>
                <w:webHidden/>
              </w:rPr>
              <w:t>5</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190" w:history="1">
            <w:r w:rsidRPr="00CD3103">
              <w:rPr>
                <w:rStyle w:val="Hipervnculo"/>
                <w:noProof/>
              </w:rPr>
              <w:t>Seguimiento</w:t>
            </w:r>
            <w:r>
              <w:rPr>
                <w:noProof/>
                <w:webHidden/>
              </w:rPr>
              <w:tab/>
            </w:r>
            <w:r>
              <w:rPr>
                <w:noProof/>
                <w:webHidden/>
              </w:rPr>
              <w:fldChar w:fldCharType="begin"/>
            </w:r>
            <w:r>
              <w:rPr>
                <w:noProof/>
                <w:webHidden/>
              </w:rPr>
              <w:instrText xml:space="preserve"> PAGEREF _Toc495838190 \h </w:instrText>
            </w:r>
            <w:r>
              <w:rPr>
                <w:noProof/>
                <w:webHidden/>
              </w:rPr>
            </w:r>
            <w:r>
              <w:rPr>
                <w:noProof/>
                <w:webHidden/>
              </w:rPr>
              <w:fldChar w:fldCharType="separate"/>
            </w:r>
            <w:r>
              <w:rPr>
                <w:noProof/>
                <w:webHidden/>
              </w:rPr>
              <w:t>5</w:t>
            </w:r>
            <w:r>
              <w:rPr>
                <w:noProof/>
                <w:webHidden/>
              </w:rPr>
              <w:fldChar w:fldCharType="end"/>
            </w:r>
          </w:hyperlink>
        </w:p>
        <w:p w:rsidR="00885F3D" w:rsidRDefault="00885F3D">
          <w:pPr>
            <w:pStyle w:val="TDC1"/>
            <w:rPr>
              <w:rFonts w:eastAsiaTheme="minorEastAsia"/>
              <w:b w:val="0"/>
              <w:bCs w:val="0"/>
              <w:noProof/>
              <w:sz w:val="22"/>
              <w:szCs w:val="22"/>
              <w:lang w:val="es-AR" w:eastAsia="es-AR"/>
            </w:rPr>
          </w:pPr>
          <w:hyperlink w:anchor="_Toc495838191" w:history="1">
            <w:r w:rsidRPr="00CD3103">
              <w:rPr>
                <w:rStyle w:val="Hipervnculo"/>
                <w:noProof/>
              </w:rPr>
              <w:t>Referencia RK011</w:t>
            </w:r>
            <w:r>
              <w:rPr>
                <w:noProof/>
                <w:webHidden/>
              </w:rPr>
              <w:tab/>
            </w:r>
            <w:r>
              <w:rPr>
                <w:noProof/>
                <w:webHidden/>
              </w:rPr>
              <w:fldChar w:fldCharType="begin"/>
            </w:r>
            <w:r>
              <w:rPr>
                <w:noProof/>
                <w:webHidden/>
              </w:rPr>
              <w:instrText xml:space="preserve"> PAGEREF _Toc495838191 \h </w:instrText>
            </w:r>
            <w:r>
              <w:rPr>
                <w:noProof/>
                <w:webHidden/>
              </w:rPr>
            </w:r>
            <w:r>
              <w:rPr>
                <w:noProof/>
                <w:webHidden/>
              </w:rPr>
              <w:fldChar w:fldCharType="separate"/>
            </w:r>
            <w:r>
              <w:rPr>
                <w:noProof/>
                <w:webHidden/>
              </w:rPr>
              <w:t>6</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192" w:history="1">
            <w:r w:rsidRPr="00CD3103">
              <w:rPr>
                <w:rStyle w:val="Hipervnculo"/>
                <w:noProof/>
              </w:rPr>
              <w:t>Identificación</w:t>
            </w:r>
            <w:r>
              <w:rPr>
                <w:noProof/>
                <w:webHidden/>
              </w:rPr>
              <w:tab/>
            </w:r>
            <w:r>
              <w:rPr>
                <w:noProof/>
                <w:webHidden/>
              </w:rPr>
              <w:fldChar w:fldCharType="begin"/>
            </w:r>
            <w:r>
              <w:rPr>
                <w:noProof/>
                <w:webHidden/>
              </w:rPr>
              <w:instrText xml:space="preserve"> PAGEREF _Toc495838192 \h </w:instrText>
            </w:r>
            <w:r>
              <w:rPr>
                <w:noProof/>
                <w:webHidden/>
              </w:rPr>
            </w:r>
            <w:r>
              <w:rPr>
                <w:noProof/>
                <w:webHidden/>
              </w:rPr>
              <w:fldChar w:fldCharType="separate"/>
            </w:r>
            <w:r>
              <w:rPr>
                <w:noProof/>
                <w:webHidden/>
              </w:rPr>
              <w:t>6</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193" w:history="1">
            <w:r w:rsidRPr="00CD3103">
              <w:rPr>
                <w:rStyle w:val="Hipervnculo"/>
                <w:noProof/>
              </w:rPr>
              <w:t>Análisis</w:t>
            </w:r>
            <w:r>
              <w:rPr>
                <w:noProof/>
                <w:webHidden/>
              </w:rPr>
              <w:tab/>
            </w:r>
            <w:r>
              <w:rPr>
                <w:noProof/>
                <w:webHidden/>
              </w:rPr>
              <w:fldChar w:fldCharType="begin"/>
            </w:r>
            <w:r>
              <w:rPr>
                <w:noProof/>
                <w:webHidden/>
              </w:rPr>
              <w:instrText xml:space="preserve"> PAGEREF _Toc495838193 \h </w:instrText>
            </w:r>
            <w:r>
              <w:rPr>
                <w:noProof/>
                <w:webHidden/>
              </w:rPr>
            </w:r>
            <w:r>
              <w:rPr>
                <w:noProof/>
                <w:webHidden/>
              </w:rPr>
              <w:fldChar w:fldCharType="separate"/>
            </w:r>
            <w:r>
              <w:rPr>
                <w:noProof/>
                <w:webHidden/>
              </w:rPr>
              <w:t>6</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194" w:history="1">
            <w:r w:rsidRPr="00CD3103">
              <w:rPr>
                <w:rStyle w:val="Hipervnculo"/>
                <w:noProof/>
              </w:rPr>
              <w:t>Plan de Riesgos</w:t>
            </w:r>
            <w:r>
              <w:rPr>
                <w:noProof/>
                <w:webHidden/>
              </w:rPr>
              <w:tab/>
            </w:r>
            <w:r>
              <w:rPr>
                <w:noProof/>
                <w:webHidden/>
              </w:rPr>
              <w:fldChar w:fldCharType="begin"/>
            </w:r>
            <w:r>
              <w:rPr>
                <w:noProof/>
                <w:webHidden/>
              </w:rPr>
              <w:instrText xml:space="preserve"> PAGEREF _Toc495838194 \h </w:instrText>
            </w:r>
            <w:r>
              <w:rPr>
                <w:noProof/>
                <w:webHidden/>
              </w:rPr>
            </w:r>
            <w:r>
              <w:rPr>
                <w:noProof/>
                <w:webHidden/>
              </w:rPr>
              <w:fldChar w:fldCharType="separate"/>
            </w:r>
            <w:r>
              <w:rPr>
                <w:noProof/>
                <w:webHidden/>
              </w:rPr>
              <w:t>6</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195" w:history="1">
            <w:r w:rsidRPr="00CD3103">
              <w:rPr>
                <w:rStyle w:val="Hipervnculo"/>
                <w:noProof/>
              </w:rPr>
              <w:t>Seguimiento</w:t>
            </w:r>
            <w:r>
              <w:rPr>
                <w:noProof/>
                <w:webHidden/>
              </w:rPr>
              <w:tab/>
            </w:r>
            <w:r>
              <w:rPr>
                <w:noProof/>
                <w:webHidden/>
              </w:rPr>
              <w:fldChar w:fldCharType="begin"/>
            </w:r>
            <w:r>
              <w:rPr>
                <w:noProof/>
                <w:webHidden/>
              </w:rPr>
              <w:instrText xml:space="preserve"> PAGEREF _Toc495838195 \h </w:instrText>
            </w:r>
            <w:r>
              <w:rPr>
                <w:noProof/>
                <w:webHidden/>
              </w:rPr>
            </w:r>
            <w:r>
              <w:rPr>
                <w:noProof/>
                <w:webHidden/>
              </w:rPr>
              <w:fldChar w:fldCharType="separate"/>
            </w:r>
            <w:r>
              <w:rPr>
                <w:noProof/>
                <w:webHidden/>
              </w:rPr>
              <w:t>6</w:t>
            </w:r>
            <w:r>
              <w:rPr>
                <w:noProof/>
                <w:webHidden/>
              </w:rPr>
              <w:fldChar w:fldCharType="end"/>
            </w:r>
          </w:hyperlink>
        </w:p>
        <w:p w:rsidR="00885F3D" w:rsidRDefault="00885F3D">
          <w:pPr>
            <w:pStyle w:val="TDC1"/>
            <w:rPr>
              <w:rFonts w:eastAsiaTheme="minorEastAsia"/>
              <w:b w:val="0"/>
              <w:bCs w:val="0"/>
              <w:noProof/>
              <w:sz w:val="22"/>
              <w:szCs w:val="22"/>
              <w:lang w:val="es-AR" w:eastAsia="es-AR"/>
            </w:rPr>
          </w:pPr>
          <w:hyperlink w:anchor="_Toc495838196" w:history="1">
            <w:r w:rsidRPr="00CD3103">
              <w:rPr>
                <w:rStyle w:val="Hipervnculo"/>
                <w:noProof/>
              </w:rPr>
              <w:t>Referencia RK102</w:t>
            </w:r>
            <w:r>
              <w:rPr>
                <w:noProof/>
                <w:webHidden/>
              </w:rPr>
              <w:tab/>
            </w:r>
            <w:r>
              <w:rPr>
                <w:noProof/>
                <w:webHidden/>
              </w:rPr>
              <w:fldChar w:fldCharType="begin"/>
            </w:r>
            <w:r>
              <w:rPr>
                <w:noProof/>
                <w:webHidden/>
              </w:rPr>
              <w:instrText xml:space="preserve"> PAGEREF _Toc495838196 \h </w:instrText>
            </w:r>
            <w:r>
              <w:rPr>
                <w:noProof/>
                <w:webHidden/>
              </w:rPr>
            </w:r>
            <w:r>
              <w:rPr>
                <w:noProof/>
                <w:webHidden/>
              </w:rPr>
              <w:fldChar w:fldCharType="separate"/>
            </w:r>
            <w:r>
              <w:rPr>
                <w:noProof/>
                <w:webHidden/>
              </w:rPr>
              <w:t>7</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197" w:history="1">
            <w:r w:rsidRPr="00CD3103">
              <w:rPr>
                <w:rStyle w:val="Hipervnculo"/>
                <w:noProof/>
              </w:rPr>
              <w:t>Identificación</w:t>
            </w:r>
            <w:r>
              <w:rPr>
                <w:noProof/>
                <w:webHidden/>
              </w:rPr>
              <w:tab/>
            </w:r>
            <w:r>
              <w:rPr>
                <w:noProof/>
                <w:webHidden/>
              </w:rPr>
              <w:fldChar w:fldCharType="begin"/>
            </w:r>
            <w:r>
              <w:rPr>
                <w:noProof/>
                <w:webHidden/>
              </w:rPr>
              <w:instrText xml:space="preserve"> PAGEREF _Toc495838197 \h </w:instrText>
            </w:r>
            <w:r>
              <w:rPr>
                <w:noProof/>
                <w:webHidden/>
              </w:rPr>
            </w:r>
            <w:r>
              <w:rPr>
                <w:noProof/>
                <w:webHidden/>
              </w:rPr>
              <w:fldChar w:fldCharType="separate"/>
            </w:r>
            <w:r>
              <w:rPr>
                <w:noProof/>
                <w:webHidden/>
              </w:rPr>
              <w:t>7</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198" w:history="1">
            <w:r w:rsidRPr="00CD3103">
              <w:rPr>
                <w:rStyle w:val="Hipervnculo"/>
                <w:noProof/>
              </w:rPr>
              <w:t>Análisis</w:t>
            </w:r>
            <w:r>
              <w:rPr>
                <w:noProof/>
                <w:webHidden/>
              </w:rPr>
              <w:tab/>
            </w:r>
            <w:r>
              <w:rPr>
                <w:noProof/>
                <w:webHidden/>
              </w:rPr>
              <w:fldChar w:fldCharType="begin"/>
            </w:r>
            <w:r>
              <w:rPr>
                <w:noProof/>
                <w:webHidden/>
              </w:rPr>
              <w:instrText xml:space="preserve"> PAGEREF _Toc495838198 \h </w:instrText>
            </w:r>
            <w:r>
              <w:rPr>
                <w:noProof/>
                <w:webHidden/>
              </w:rPr>
            </w:r>
            <w:r>
              <w:rPr>
                <w:noProof/>
                <w:webHidden/>
              </w:rPr>
              <w:fldChar w:fldCharType="separate"/>
            </w:r>
            <w:r>
              <w:rPr>
                <w:noProof/>
                <w:webHidden/>
              </w:rPr>
              <w:t>7</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199" w:history="1">
            <w:r w:rsidRPr="00CD3103">
              <w:rPr>
                <w:rStyle w:val="Hipervnculo"/>
                <w:noProof/>
              </w:rPr>
              <w:t>Plan de Riesgos</w:t>
            </w:r>
            <w:r>
              <w:rPr>
                <w:noProof/>
                <w:webHidden/>
              </w:rPr>
              <w:tab/>
            </w:r>
            <w:r>
              <w:rPr>
                <w:noProof/>
                <w:webHidden/>
              </w:rPr>
              <w:fldChar w:fldCharType="begin"/>
            </w:r>
            <w:r>
              <w:rPr>
                <w:noProof/>
                <w:webHidden/>
              </w:rPr>
              <w:instrText xml:space="preserve"> PAGEREF _Toc495838199 \h </w:instrText>
            </w:r>
            <w:r>
              <w:rPr>
                <w:noProof/>
                <w:webHidden/>
              </w:rPr>
            </w:r>
            <w:r>
              <w:rPr>
                <w:noProof/>
                <w:webHidden/>
              </w:rPr>
              <w:fldChar w:fldCharType="separate"/>
            </w:r>
            <w:r>
              <w:rPr>
                <w:noProof/>
                <w:webHidden/>
              </w:rPr>
              <w:t>7</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00" w:history="1">
            <w:r w:rsidRPr="00CD3103">
              <w:rPr>
                <w:rStyle w:val="Hipervnculo"/>
                <w:noProof/>
              </w:rPr>
              <w:t>Seguimiento</w:t>
            </w:r>
            <w:r>
              <w:rPr>
                <w:noProof/>
                <w:webHidden/>
              </w:rPr>
              <w:tab/>
            </w:r>
            <w:r>
              <w:rPr>
                <w:noProof/>
                <w:webHidden/>
              </w:rPr>
              <w:fldChar w:fldCharType="begin"/>
            </w:r>
            <w:r>
              <w:rPr>
                <w:noProof/>
                <w:webHidden/>
              </w:rPr>
              <w:instrText xml:space="preserve"> PAGEREF _Toc495838200 \h </w:instrText>
            </w:r>
            <w:r>
              <w:rPr>
                <w:noProof/>
                <w:webHidden/>
              </w:rPr>
            </w:r>
            <w:r>
              <w:rPr>
                <w:noProof/>
                <w:webHidden/>
              </w:rPr>
              <w:fldChar w:fldCharType="separate"/>
            </w:r>
            <w:r>
              <w:rPr>
                <w:noProof/>
                <w:webHidden/>
              </w:rPr>
              <w:t>7</w:t>
            </w:r>
            <w:r>
              <w:rPr>
                <w:noProof/>
                <w:webHidden/>
              </w:rPr>
              <w:fldChar w:fldCharType="end"/>
            </w:r>
          </w:hyperlink>
        </w:p>
        <w:p w:rsidR="00885F3D" w:rsidRDefault="00885F3D">
          <w:pPr>
            <w:pStyle w:val="TDC1"/>
            <w:rPr>
              <w:rFonts w:eastAsiaTheme="minorEastAsia"/>
              <w:b w:val="0"/>
              <w:bCs w:val="0"/>
              <w:noProof/>
              <w:sz w:val="22"/>
              <w:szCs w:val="22"/>
              <w:lang w:val="es-AR" w:eastAsia="es-AR"/>
            </w:rPr>
          </w:pPr>
          <w:hyperlink w:anchor="_Toc495838201" w:history="1">
            <w:r w:rsidRPr="00CD3103">
              <w:rPr>
                <w:rStyle w:val="Hipervnculo"/>
                <w:noProof/>
              </w:rPr>
              <w:t>Referencia RK104</w:t>
            </w:r>
            <w:r>
              <w:rPr>
                <w:noProof/>
                <w:webHidden/>
              </w:rPr>
              <w:tab/>
            </w:r>
            <w:r>
              <w:rPr>
                <w:noProof/>
                <w:webHidden/>
              </w:rPr>
              <w:fldChar w:fldCharType="begin"/>
            </w:r>
            <w:r>
              <w:rPr>
                <w:noProof/>
                <w:webHidden/>
              </w:rPr>
              <w:instrText xml:space="preserve"> PAGEREF _Toc495838201 \h </w:instrText>
            </w:r>
            <w:r>
              <w:rPr>
                <w:noProof/>
                <w:webHidden/>
              </w:rPr>
            </w:r>
            <w:r>
              <w:rPr>
                <w:noProof/>
                <w:webHidden/>
              </w:rPr>
              <w:fldChar w:fldCharType="separate"/>
            </w:r>
            <w:r>
              <w:rPr>
                <w:noProof/>
                <w:webHidden/>
              </w:rPr>
              <w:t>8</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02" w:history="1">
            <w:r w:rsidRPr="00CD3103">
              <w:rPr>
                <w:rStyle w:val="Hipervnculo"/>
                <w:noProof/>
              </w:rPr>
              <w:t>Identificación</w:t>
            </w:r>
            <w:r>
              <w:rPr>
                <w:noProof/>
                <w:webHidden/>
              </w:rPr>
              <w:tab/>
            </w:r>
            <w:r>
              <w:rPr>
                <w:noProof/>
                <w:webHidden/>
              </w:rPr>
              <w:fldChar w:fldCharType="begin"/>
            </w:r>
            <w:r>
              <w:rPr>
                <w:noProof/>
                <w:webHidden/>
              </w:rPr>
              <w:instrText xml:space="preserve"> PAGEREF _Toc495838202 \h </w:instrText>
            </w:r>
            <w:r>
              <w:rPr>
                <w:noProof/>
                <w:webHidden/>
              </w:rPr>
            </w:r>
            <w:r>
              <w:rPr>
                <w:noProof/>
                <w:webHidden/>
              </w:rPr>
              <w:fldChar w:fldCharType="separate"/>
            </w:r>
            <w:r>
              <w:rPr>
                <w:noProof/>
                <w:webHidden/>
              </w:rPr>
              <w:t>8</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03" w:history="1">
            <w:r w:rsidRPr="00CD3103">
              <w:rPr>
                <w:rStyle w:val="Hipervnculo"/>
                <w:noProof/>
              </w:rPr>
              <w:t>Análisis</w:t>
            </w:r>
            <w:r>
              <w:rPr>
                <w:noProof/>
                <w:webHidden/>
              </w:rPr>
              <w:tab/>
            </w:r>
            <w:r>
              <w:rPr>
                <w:noProof/>
                <w:webHidden/>
              </w:rPr>
              <w:fldChar w:fldCharType="begin"/>
            </w:r>
            <w:r>
              <w:rPr>
                <w:noProof/>
                <w:webHidden/>
              </w:rPr>
              <w:instrText xml:space="preserve"> PAGEREF _Toc495838203 \h </w:instrText>
            </w:r>
            <w:r>
              <w:rPr>
                <w:noProof/>
                <w:webHidden/>
              </w:rPr>
            </w:r>
            <w:r>
              <w:rPr>
                <w:noProof/>
                <w:webHidden/>
              </w:rPr>
              <w:fldChar w:fldCharType="separate"/>
            </w:r>
            <w:r>
              <w:rPr>
                <w:noProof/>
                <w:webHidden/>
              </w:rPr>
              <w:t>8</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04" w:history="1">
            <w:r w:rsidRPr="00CD3103">
              <w:rPr>
                <w:rStyle w:val="Hipervnculo"/>
                <w:noProof/>
              </w:rPr>
              <w:t>Plan de Riesgos</w:t>
            </w:r>
            <w:r>
              <w:rPr>
                <w:noProof/>
                <w:webHidden/>
              </w:rPr>
              <w:tab/>
            </w:r>
            <w:r>
              <w:rPr>
                <w:noProof/>
                <w:webHidden/>
              </w:rPr>
              <w:fldChar w:fldCharType="begin"/>
            </w:r>
            <w:r>
              <w:rPr>
                <w:noProof/>
                <w:webHidden/>
              </w:rPr>
              <w:instrText xml:space="preserve"> PAGEREF _Toc495838204 \h </w:instrText>
            </w:r>
            <w:r>
              <w:rPr>
                <w:noProof/>
                <w:webHidden/>
              </w:rPr>
            </w:r>
            <w:r>
              <w:rPr>
                <w:noProof/>
                <w:webHidden/>
              </w:rPr>
              <w:fldChar w:fldCharType="separate"/>
            </w:r>
            <w:r>
              <w:rPr>
                <w:noProof/>
                <w:webHidden/>
              </w:rPr>
              <w:t>8</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05" w:history="1">
            <w:r w:rsidRPr="00CD3103">
              <w:rPr>
                <w:rStyle w:val="Hipervnculo"/>
                <w:noProof/>
              </w:rPr>
              <w:t>Seguimiento</w:t>
            </w:r>
            <w:r>
              <w:rPr>
                <w:noProof/>
                <w:webHidden/>
              </w:rPr>
              <w:tab/>
            </w:r>
            <w:r>
              <w:rPr>
                <w:noProof/>
                <w:webHidden/>
              </w:rPr>
              <w:fldChar w:fldCharType="begin"/>
            </w:r>
            <w:r>
              <w:rPr>
                <w:noProof/>
                <w:webHidden/>
              </w:rPr>
              <w:instrText xml:space="preserve"> PAGEREF _Toc495838205 \h </w:instrText>
            </w:r>
            <w:r>
              <w:rPr>
                <w:noProof/>
                <w:webHidden/>
              </w:rPr>
            </w:r>
            <w:r>
              <w:rPr>
                <w:noProof/>
                <w:webHidden/>
              </w:rPr>
              <w:fldChar w:fldCharType="separate"/>
            </w:r>
            <w:r>
              <w:rPr>
                <w:noProof/>
                <w:webHidden/>
              </w:rPr>
              <w:t>8</w:t>
            </w:r>
            <w:r>
              <w:rPr>
                <w:noProof/>
                <w:webHidden/>
              </w:rPr>
              <w:fldChar w:fldCharType="end"/>
            </w:r>
          </w:hyperlink>
        </w:p>
        <w:p w:rsidR="00885F3D" w:rsidRDefault="00885F3D">
          <w:pPr>
            <w:pStyle w:val="TDC1"/>
            <w:rPr>
              <w:rFonts w:eastAsiaTheme="minorEastAsia"/>
              <w:b w:val="0"/>
              <w:bCs w:val="0"/>
              <w:noProof/>
              <w:sz w:val="22"/>
              <w:szCs w:val="22"/>
              <w:lang w:val="es-AR" w:eastAsia="es-AR"/>
            </w:rPr>
          </w:pPr>
          <w:hyperlink w:anchor="_Toc495838206" w:history="1">
            <w:r w:rsidRPr="00CD3103">
              <w:rPr>
                <w:rStyle w:val="Hipervnculo"/>
                <w:noProof/>
              </w:rPr>
              <w:t>Referencia RK145</w:t>
            </w:r>
            <w:r>
              <w:rPr>
                <w:noProof/>
                <w:webHidden/>
              </w:rPr>
              <w:tab/>
            </w:r>
            <w:r>
              <w:rPr>
                <w:noProof/>
                <w:webHidden/>
              </w:rPr>
              <w:fldChar w:fldCharType="begin"/>
            </w:r>
            <w:r>
              <w:rPr>
                <w:noProof/>
                <w:webHidden/>
              </w:rPr>
              <w:instrText xml:space="preserve"> PAGEREF _Toc495838206 \h </w:instrText>
            </w:r>
            <w:r>
              <w:rPr>
                <w:noProof/>
                <w:webHidden/>
              </w:rPr>
            </w:r>
            <w:r>
              <w:rPr>
                <w:noProof/>
                <w:webHidden/>
              </w:rPr>
              <w:fldChar w:fldCharType="separate"/>
            </w:r>
            <w:r>
              <w:rPr>
                <w:noProof/>
                <w:webHidden/>
              </w:rPr>
              <w:t>9</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07" w:history="1">
            <w:r w:rsidRPr="00CD3103">
              <w:rPr>
                <w:rStyle w:val="Hipervnculo"/>
                <w:noProof/>
              </w:rPr>
              <w:t>Identificación</w:t>
            </w:r>
            <w:r>
              <w:rPr>
                <w:noProof/>
                <w:webHidden/>
              </w:rPr>
              <w:tab/>
            </w:r>
            <w:r>
              <w:rPr>
                <w:noProof/>
                <w:webHidden/>
              </w:rPr>
              <w:fldChar w:fldCharType="begin"/>
            </w:r>
            <w:r>
              <w:rPr>
                <w:noProof/>
                <w:webHidden/>
              </w:rPr>
              <w:instrText xml:space="preserve"> PAGEREF _Toc495838207 \h </w:instrText>
            </w:r>
            <w:r>
              <w:rPr>
                <w:noProof/>
                <w:webHidden/>
              </w:rPr>
            </w:r>
            <w:r>
              <w:rPr>
                <w:noProof/>
                <w:webHidden/>
              </w:rPr>
              <w:fldChar w:fldCharType="separate"/>
            </w:r>
            <w:r>
              <w:rPr>
                <w:noProof/>
                <w:webHidden/>
              </w:rPr>
              <w:t>9</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08" w:history="1">
            <w:r w:rsidRPr="00CD3103">
              <w:rPr>
                <w:rStyle w:val="Hipervnculo"/>
                <w:noProof/>
              </w:rPr>
              <w:t>Análisis</w:t>
            </w:r>
            <w:r>
              <w:rPr>
                <w:noProof/>
                <w:webHidden/>
              </w:rPr>
              <w:tab/>
            </w:r>
            <w:r>
              <w:rPr>
                <w:noProof/>
                <w:webHidden/>
              </w:rPr>
              <w:fldChar w:fldCharType="begin"/>
            </w:r>
            <w:r>
              <w:rPr>
                <w:noProof/>
                <w:webHidden/>
              </w:rPr>
              <w:instrText xml:space="preserve"> PAGEREF _Toc495838208 \h </w:instrText>
            </w:r>
            <w:r>
              <w:rPr>
                <w:noProof/>
                <w:webHidden/>
              </w:rPr>
            </w:r>
            <w:r>
              <w:rPr>
                <w:noProof/>
                <w:webHidden/>
              </w:rPr>
              <w:fldChar w:fldCharType="separate"/>
            </w:r>
            <w:r>
              <w:rPr>
                <w:noProof/>
                <w:webHidden/>
              </w:rPr>
              <w:t>9</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09" w:history="1">
            <w:r w:rsidRPr="00CD3103">
              <w:rPr>
                <w:rStyle w:val="Hipervnculo"/>
                <w:noProof/>
              </w:rPr>
              <w:t>Plan de Riesgos</w:t>
            </w:r>
            <w:r>
              <w:rPr>
                <w:noProof/>
                <w:webHidden/>
              </w:rPr>
              <w:tab/>
            </w:r>
            <w:r>
              <w:rPr>
                <w:noProof/>
                <w:webHidden/>
              </w:rPr>
              <w:fldChar w:fldCharType="begin"/>
            </w:r>
            <w:r>
              <w:rPr>
                <w:noProof/>
                <w:webHidden/>
              </w:rPr>
              <w:instrText xml:space="preserve"> PAGEREF _Toc495838209 \h </w:instrText>
            </w:r>
            <w:r>
              <w:rPr>
                <w:noProof/>
                <w:webHidden/>
              </w:rPr>
            </w:r>
            <w:r>
              <w:rPr>
                <w:noProof/>
                <w:webHidden/>
              </w:rPr>
              <w:fldChar w:fldCharType="separate"/>
            </w:r>
            <w:r>
              <w:rPr>
                <w:noProof/>
                <w:webHidden/>
              </w:rPr>
              <w:t>9</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10" w:history="1">
            <w:r w:rsidRPr="00CD3103">
              <w:rPr>
                <w:rStyle w:val="Hipervnculo"/>
                <w:noProof/>
              </w:rPr>
              <w:t>Seguimiento</w:t>
            </w:r>
            <w:r>
              <w:rPr>
                <w:noProof/>
                <w:webHidden/>
              </w:rPr>
              <w:tab/>
            </w:r>
            <w:r>
              <w:rPr>
                <w:noProof/>
                <w:webHidden/>
              </w:rPr>
              <w:fldChar w:fldCharType="begin"/>
            </w:r>
            <w:r>
              <w:rPr>
                <w:noProof/>
                <w:webHidden/>
              </w:rPr>
              <w:instrText xml:space="preserve"> PAGEREF _Toc495838210 \h </w:instrText>
            </w:r>
            <w:r>
              <w:rPr>
                <w:noProof/>
                <w:webHidden/>
              </w:rPr>
            </w:r>
            <w:r>
              <w:rPr>
                <w:noProof/>
                <w:webHidden/>
              </w:rPr>
              <w:fldChar w:fldCharType="separate"/>
            </w:r>
            <w:r>
              <w:rPr>
                <w:noProof/>
                <w:webHidden/>
              </w:rPr>
              <w:t>9</w:t>
            </w:r>
            <w:r>
              <w:rPr>
                <w:noProof/>
                <w:webHidden/>
              </w:rPr>
              <w:fldChar w:fldCharType="end"/>
            </w:r>
          </w:hyperlink>
        </w:p>
        <w:p w:rsidR="00885F3D" w:rsidRDefault="00885F3D">
          <w:pPr>
            <w:pStyle w:val="TDC1"/>
            <w:rPr>
              <w:rFonts w:eastAsiaTheme="minorEastAsia"/>
              <w:b w:val="0"/>
              <w:bCs w:val="0"/>
              <w:noProof/>
              <w:sz w:val="22"/>
              <w:szCs w:val="22"/>
              <w:lang w:val="es-AR" w:eastAsia="es-AR"/>
            </w:rPr>
          </w:pPr>
          <w:hyperlink w:anchor="_Toc495838211" w:history="1">
            <w:r w:rsidRPr="00CD3103">
              <w:rPr>
                <w:rStyle w:val="Hipervnculo"/>
                <w:noProof/>
              </w:rPr>
              <w:t>Referencia RK152</w:t>
            </w:r>
            <w:r>
              <w:rPr>
                <w:noProof/>
                <w:webHidden/>
              </w:rPr>
              <w:tab/>
            </w:r>
            <w:r>
              <w:rPr>
                <w:noProof/>
                <w:webHidden/>
              </w:rPr>
              <w:fldChar w:fldCharType="begin"/>
            </w:r>
            <w:r>
              <w:rPr>
                <w:noProof/>
                <w:webHidden/>
              </w:rPr>
              <w:instrText xml:space="preserve"> PAGEREF _Toc495838211 \h </w:instrText>
            </w:r>
            <w:r>
              <w:rPr>
                <w:noProof/>
                <w:webHidden/>
              </w:rPr>
            </w:r>
            <w:r>
              <w:rPr>
                <w:noProof/>
                <w:webHidden/>
              </w:rPr>
              <w:fldChar w:fldCharType="separate"/>
            </w:r>
            <w:r>
              <w:rPr>
                <w:noProof/>
                <w:webHidden/>
              </w:rPr>
              <w:t>10</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12" w:history="1">
            <w:r w:rsidRPr="00CD3103">
              <w:rPr>
                <w:rStyle w:val="Hipervnculo"/>
                <w:noProof/>
              </w:rPr>
              <w:t>Identificación</w:t>
            </w:r>
            <w:r>
              <w:rPr>
                <w:noProof/>
                <w:webHidden/>
              </w:rPr>
              <w:tab/>
            </w:r>
            <w:r>
              <w:rPr>
                <w:noProof/>
                <w:webHidden/>
              </w:rPr>
              <w:fldChar w:fldCharType="begin"/>
            </w:r>
            <w:r>
              <w:rPr>
                <w:noProof/>
                <w:webHidden/>
              </w:rPr>
              <w:instrText xml:space="preserve"> PAGEREF _Toc495838212 \h </w:instrText>
            </w:r>
            <w:r>
              <w:rPr>
                <w:noProof/>
                <w:webHidden/>
              </w:rPr>
            </w:r>
            <w:r>
              <w:rPr>
                <w:noProof/>
                <w:webHidden/>
              </w:rPr>
              <w:fldChar w:fldCharType="separate"/>
            </w:r>
            <w:r>
              <w:rPr>
                <w:noProof/>
                <w:webHidden/>
              </w:rPr>
              <w:t>10</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13" w:history="1">
            <w:r w:rsidRPr="00CD3103">
              <w:rPr>
                <w:rStyle w:val="Hipervnculo"/>
                <w:noProof/>
              </w:rPr>
              <w:t>Análisis</w:t>
            </w:r>
            <w:r>
              <w:rPr>
                <w:noProof/>
                <w:webHidden/>
              </w:rPr>
              <w:tab/>
            </w:r>
            <w:r>
              <w:rPr>
                <w:noProof/>
                <w:webHidden/>
              </w:rPr>
              <w:fldChar w:fldCharType="begin"/>
            </w:r>
            <w:r>
              <w:rPr>
                <w:noProof/>
                <w:webHidden/>
              </w:rPr>
              <w:instrText xml:space="preserve"> PAGEREF _Toc495838213 \h </w:instrText>
            </w:r>
            <w:r>
              <w:rPr>
                <w:noProof/>
                <w:webHidden/>
              </w:rPr>
            </w:r>
            <w:r>
              <w:rPr>
                <w:noProof/>
                <w:webHidden/>
              </w:rPr>
              <w:fldChar w:fldCharType="separate"/>
            </w:r>
            <w:r>
              <w:rPr>
                <w:noProof/>
                <w:webHidden/>
              </w:rPr>
              <w:t>10</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14" w:history="1">
            <w:r w:rsidRPr="00CD3103">
              <w:rPr>
                <w:rStyle w:val="Hipervnculo"/>
                <w:noProof/>
              </w:rPr>
              <w:t>Plan de Riesgos</w:t>
            </w:r>
            <w:r>
              <w:rPr>
                <w:noProof/>
                <w:webHidden/>
              </w:rPr>
              <w:tab/>
            </w:r>
            <w:r>
              <w:rPr>
                <w:noProof/>
                <w:webHidden/>
              </w:rPr>
              <w:fldChar w:fldCharType="begin"/>
            </w:r>
            <w:r>
              <w:rPr>
                <w:noProof/>
                <w:webHidden/>
              </w:rPr>
              <w:instrText xml:space="preserve"> PAGEREF _Toc495838214 \h </w:instrText>
            </w:r>
            <w:r>
              <w:rPr>
                <w:noProof/>
                <w:webHidden/>
              </w:rPr>
            </w:r>
            <w:r>
              <w:rPr>
                <w:noProof/>
                <w:webHidden/>
              </w:rPr>
              <w:fldChar w:fldCharType="separate"/>
            </w:r>
            <w:r>
              <w:rPr>
                <w:noProof/>
                <w:webHidden/>
              </w:rPr>
              <w:t>10</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15" w:history="1">
            <w:r w:rsidRPr="00CD3103">
              <w:rPr>
                <w:rStyle w:val="Hipervnculo"/>
                <w:noProof/>
              </w:rPr>
              <w:t>Seguimiento</w:t>
            </w:r>
            <w:r>
              <w:rPr>
                <w:noProof/>
                <w:webHidden/>
              </w:rPr>
              <w:tab/>
            </w:r>
            <w:r>
              <w:rPr>
                <w:noProof/>
                <w:webHidden/>
              </w:rPr>
              <w:fldChar w:fldCharType="begin"/>
            </w:r>
            <w:r>
              <w:rPr>
                <w:noProof/>
                <w:webHidden/>
              </w:rPr>
              <w:instrText xml:space="preserve"> PAGEREF _Toc495838215 \h </w:instrText>
            </w:r>
            <w:r>
              <w:rPr>
                <w:noProof/>
                <w:webHidden/>
              </w:rPr>
            </w:r>
            <w:r>
              <w:rPr>
                <w:noProof/>
                <w:webHidden/>
              </w:rPr>
              <w:fldChar w:fldCharType="separate"/>
            </w:r>
            <w:r>
              <w:rPr>
                <w:noProof/>
                <w:webHidden/>
              </w:rPr>
              <w:t>10</w:t>
            </w:r>
            <w:r>
              <w:rPr>
                <w:noProof/>
                <w:webHidden/>
              </w:rPr>
              <w:fldChar w:fldCharType="end"/>
            </w:r>
          </w:hyperlink>
        </w:p>
        <w:p w:rsidR="00885F3D" w:rsidRDefault="00885F3D">
          <w:pPr>
            <w:pStyle w:val="TDC1"/>
            <w:rPr>
              <w:rFonts w:eastAsiaTheme="minorEastAsia"/>
              <w:b w:val="0"/>
              <w:bCs w:val="0"/>
              <w:noProof/>
              <w:sz w:val="22"/>
              <w:szCs w:val="22"/>
              <w:lang w:val="es-AR" w:eastAsia="es-AR"/>
            </w:rPr>
          </w:pPr>
          <w:hyperlink w:anchor="_Toc495838216" w:history="1">
            <w:r w:rsidRPr="00CD3103">
              <w:rPr>
                <w:rStyle w:val="Hipervnculo"/>
                <w:noProof/>
              </w:rPr>
              <w:t>Referencia RK195</w:t>
            </w:r>
            <w:r>
              <w:rPr>
                <w:noProof/>
                <w:webHidden/>
              </w:rPr>
              <w:tab/>
            </w:r>
            <w:r>
              <w:rPr>
                <w:noProof/>
                <w:webHidden/>
              </w:rPr>
              <w:fldChar w:fldCharType="begin"/>
            </w:r>
            <w:r>
              <w:rPr>
                <w:noProof/>
                <w:webHidden/>
              </w:rPr>
              <w:instrText xml:space="preserve"> PAGEREF _Toc495838216 \h </w:instrText>
            </w:r>
            <w:r>
              <w:rPr>
                <w:noProof/>
                <w:webHidden/>
              </w:rPr>
            </w:r>
            <w:r>
              <w:rPr>
                <w:noProof/>
                <w:webHidden/>
              </w:rPr>
              <w:fldChar w:fldCharType="separate"/>
            </w:r>
            <w:r>
              <w:rPr>
                <w:noProof/>
                <w:webHidden/>
              </w:rPr>
              <w:t>11</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17" w:history="1">
            <w:r w:rsidRPr="00CD3103">
              <w:rPr>
                <w:rStyle w:val="Hipervnculo"/>
                <w:noProof/>
              </w:rPr>
              <w:t>Identificación</w:t>
            </w:r>
            <w:r>
              <w:rPr>
                <w:noProof/>
                <w:webHidden/>
              </w:rPr>
              <w:tab/>
            </w:r>
            <w:r>
              <w:rPr>
                <w:noProof/>
                <w:webHidden/>
              </w:rPr>
              <w:fldChar w:fldCharType="begin"/>
            </w:r>
            <w:r>
              <w:rPr>
                <w:noProof/>
                <w:webHidden/>
              </w:rPr>
              <w:instrText xml:space="preserve"> PAGEREF _Toc495838217 \h </w:instrText>
            </w:r>
            <w:r>
              <w:rPr>
                <w:noProof/>
                <w:webHidden/>
              </w:rPr>
            </w:r>
            <w:r>
              <w:rPr>
                <w:noProof/>
                <w:webHidden/>
              </w:rPr>
              <w:fldChar w:fldCharType="separate"/>
            </w:r>
            <w:r>
              <w:rPr>
                <w:noProof/>
                <w:webHidden/>
              </w:rPr>
              <w:t>11</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18" w:history="1">
            <w:r w:rsidRPr="00CD3103">
              <w:rPr>
                <w:rStyle w:val="Hipervnculo"/>
                <w:noProof/>
              </w:rPr>
              <w:t>Análisis</w:t>
            </w:r>
            <w:r>
              <w:rPr>
                <w:noProof/>
                <w:webHidden/>
              </w:rPr>
              <w:tab/>
            </w:r>
            <w:r>
              <w:rPr>
                <w:noProof/>
                <w:webHidden/>
              </w:rPr>
              <w:fldChar w:fldCharType="begin"/>
            </w:r>
            <w:r>
              <w:rPr>
                <w:noProof/>
                <w:webHidden/>
              </w:rPr>
              <w:instrText xml:space="preserve"> PAGEREF _Toc495838218 \h </w:instrText>
            </w:r>
            <w:r>
              <w:rPr>
                <w:noProof/>
                <w:webHidden/>
              </w:rPr>
            </w:r>
            <w:r>
              <w:rPr>
                <w:noProof/>
                <w:webHidden/>
              </w:rPr>
              <w:fldChar w:fldCharType="separate"/>
            </w:r>
            <w:r>
              <w:rPr>
                <w:noProof/>
                <w:webHidden/>
              </w:rPr>
              <w:t>11</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19" w:history="1">
            <w:r w:rsidRPr="00CD3103">
              <w:rPr>
                <w:rStyle w:val="Hipervnculo"/>
                <w:noProof/>
              </w:rPr>
              <w:t>Plan de Riesgos</w:t>
            </w:r>
            <w:r>
              <w:rPr>
                <w:noProof/>
                <w:webHidden/>
              </w:rPr>
              <w:tab/>
            </w:r>
            <w:r>
              <w:rPr>
                <w:noProof/>
                <w:webHidden/>
              </w:rPr>
              <w:fldChar w:fldCharType="begin"/>
            </w:r>
            <w:r>
              <w:rPr>
                <w:noProof/>
                <w:webHidden/>
              </w:rPr>
              <w:instrText xml:space="preserve"> PAGEREF _Toc495838219 \h </w:instrText>
            </w:r>
            <w:r>
              <w:rPr>
                <w:noProof/>
                <w:webHidden/>
              </w:rPr>
            </w:r>
            <w:r>
              <w:rPr>
                <w:noProof/>
                <w:webHidden/>
              </w:rPr>
              <w:fldChar w:fldCharType="separate"/>
            </w:r>
            <w:r>
              <w:rPr>
                <w:noProof/>
                <w:webHidden/>
              </w:rPr>
              <w:t>11</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20" w:history="1">
            <w:r w:rsidRPr="00CD3103">
              <w:rPr>
                <w:rStyle w:val="Hipervnculo"/>
                <w:noProof/>
              </w:rPr>
              <w:t>Seguimiento</w:t>
            </w:r>
            <w:r>
              <w:rPr>
                <w:noProof/>
                <w:webHidden/>
              </w:rPr>
              <w:tab/>
            </w:r>
            <w:r>
              <w:rPr>
                <w:noProof/>
                <w:webHidden/>
              </w:rPr>
              <w:fldChar w:fldCharType="begin"/>
            </w:r>
            <w:r>
              <w:rPr>
                <w:noProof/>
                <w:webHidden/>
              </w:rPr>
              <w:instrText xml:space="preserve"> PAGEREF _Toc495838220 \h </w:instrText>
            </w:r>
            <w:r>
              <w:rPr>
                <w:noProof/>
                <w:webHidden/>
              </w:rPr>
            </w:r>
            <w:r>
              <w:rPr>
                <w:noProof/>
                <w:webHidden/>
              </w:rPr>
              <w:fldChar w:fldCharType="separate"/>
            </w:r>
            <w:r>
              <w:rPr>
                <w:noProof/>
                <w:webHidden/>
              </w:rPr>
              <w:t>11</w:t>
            </w:r>
            <w:r>
              <w:rPr>
                <w:noProof/>
                <w:webHidden/>
              </w:rPr>
              <w:fldChar w:fldCharType="end"/>
            </w:r>
          </w:hyperlink>
        </w:p>
        <w:p w:rsidR="00885F3D" w:rsidRDefault="00885F3D">
          <w:pPr>
            <w:pStyle w:val="TDC1"/>
            <w:rPr>
              <w:rFonts w:eastAsiaTheme="minorEastAsia"/>
              <w:b w:val="0"/>
              <w:bCs w:val="0"/>
              <w:noProof/>
              <w:sz w:val="22"/>
              <w:szCs w:val="22"/>
              <w:lang w:val="es-AR" w:eastAsia="es-AR"/>
            </w:rPr>
          </w:pPr>
          <w:hyperlink w:anchor="_Toc495838221" w:history="1">
            <w:r w:rsidRPr="00CD3103">
              <w:rPr>
                <w:rStyle w:val="Hipervnculo"/>
                <w:noProof/>
              </w:rPr>
              <w:t>Referencia RK260</w:t>
            </w:r>
            <w:r>
              <w:rPr>
                <w:noProof/>
                <w:webHidden/>
              </w:rPr>
              <w:tab/>
            </w:r>
            <w:r>
              <w:rPr>
                <w:noProof/>
                <w:webHidden/>
              </w:rPr>
              <w:fldChar w:fldCharType="begin"/>
            </w:r>
            <w:r>
              <w:rPr>
                <w:noProof/>
                <w:webHidden/>
              </w:rPr>
              <w:instrText xml:space="preserve"> PAGEREF _Toc495838221 \h </w:instrText>
            </w:r>
            <w:r>
              <w:rPr>
                <w:noProof/>
                <w:webHidden/>
              </w:rPr>
            </w:r>
            <w:r>
              <w:rPr>
                <w:noProof/>
                <w:webHidden/>
              </w:rPr>
              <w:fldChar w:fldCharType="separate"/>
            </w:r>
            <w:r>
              <w:rPr>
                <w:noProof/>
                <w:webHidden/>
              </w:rPr>
              <w:t>12</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22" w:history="1">
            <w:r w:rsidRPr="00CD3103">
              <w:rPr>
                <w:rStyle w:val="Hipervnculo"/>
                <w:noProof/>
              </w:rPr>
              <w:t>Identificación</w:t>
            </w:r>
            <w:r>
              <w:rPr>
                <w:noProof/>
                <w:webHidden/>
              </w:rPr>
              <w:tab/>
            </w:r>
            <w:r>
              <w:rPr>
                <w:noProof/>
                <w:webHidden/>
              </w:rPr>
              <w:fldChar w:fldCharType="begin"/>
            </w:r>
            <w:r>
              <w:rPr>
                <w:noProof/>
                <w:webHidden/>
              </w:rPr>
              <w:instrText xml:space="preserve"> PAGEREF _Toc495838222 \h </w:instrText>
            </w:r>
            <w:r>
              <w:rPr>
                <w:noProof/>
                <w:webHidden/>
              </w:rPr>
            </w:r>
            <w:r>
              <w:rPr>
                <w:noProof/>
                <w:webHidden/>
              </w:rPr>
              <w:fldChar w:fldCharType="separate"/>
            </w:r>
            <w:r>
              <w:rPr>
                <w:noProof/>
                <w:webHidden/>
              </w:rPr>
              <w:t>12</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23" w:history="1">
            <w:r w:rsidRPr="00CD3103">
              <w:rPr>
                <w:rStyle w:val="Hipervnculo"/>
                <w:noProof/>
              </w:rPr>
              <w:t>Análisis</w:t>
            </w:r>
            <w:r>
              <w:rPr>
                <w:noProof/>
                <w:webHidden/>
              </w:rPr>
              <w:tab/>
            </w:r>
            <w:r>
              <w:rPr>
                <w:noProof/>
                <w:webHidden/>
              </w:rPr>
              <w:fldChar w:fldCharType="begin"/>
            </w:r>
            <w:r>
              <w:rPr>
                <w:noProof/>
                <w:webHidden/>
              </w:rPr>
              <w:instrText xml:space="preserve"> PAGEREF _Toc495838223 \h </w:instrText>
            </w:r>
            <w:r>
              <w:rPr>
                <w:noProof/>
                <w:webHidden/>
              </w:rPr>
            </w:r>
            <w:r>
              <w:rPr>
                <w:noProof/>
                <w:webHidden/>
              </w:rPr>
              <w:fldChar w:fldCharType="separate"/>
            </w:r>
            <w:r>
              <w:rPr>
                <w:noProof/>
                <w:webHidden/>
              </w:rPr>
              <w:t>12</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24" w:history="1">
            <w:r w:rsidRPr="00CD3103">
              <w:rPr>
                <w:rStyle w:val="Hipervnculo"/>
                <w:noProof/>
              </w:rPr>
              <w:t>Plan de Riesgos</w:t>
            </w:r>
            <w:r>
              <w:rPr>
                <w:noProof/>
                <w:webHidden/>
              </w:rPr>
              <w:tab/>
            </w:r>
            <w:r>
              <w:rPr>
                <w:noProof/>
                <w:webHidden/>
              </w:rPr>
              <w:fldChar w:fldCharType="begin"/>
            </w:r>
            <w:r>
              <w:rPr>
                <w:noProof/>
                <w:webHidden/>
              </w:rPr>
              <w:instrText xml:space="preserve"> PAGEREF _Toc495838224 \h </w:instrText>
            </w:r>
            <w:r>
              <w:rPr>
                <w:noProof/>
                <w:webHidden/>
              </w:rPr>
            </w:r>
            <w:r>
              <w:rPr>
                <w:noProof/>
                <w:webHidden/>
              </w:rPr>
              <w:fldChar w:fldCharType="separate"/>
            </w:r>
            <w:r>
              <w:rPr>
                <w:noProof/>
                <w:webHidden/>
              </w:rPr>
              <w:t>12</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25" w:history="1">
            <w:r w:rsidRPr="00CD3103">
              <w:rPr>
                <w:rStyle w:val="Hipervnculo"/>
                <w:noProof/>
              </w:rPr>
              <w:t>Seguimiento</w:t>
            </w:r>
            <w:r>
              <w:rPr>
                <w:noProof/>
                <w:webHidden/>
              </w:rPr>
              <w:tab/>
            </w:r>
            <w:r>
              <w:rPr>
                <w:noProof/>
                <w:webHidden/>
              </w:rPr>
              <w:fldChar w:fldCharType="begin"/>
            </w:r>
            <w:r>
              <w:rPr>
                <w:noProof/>
                <w:webHidden/>
              </w:rPr>
              <w:instrText xml:space="preserve"> PAGEREF _Toc495838225 \h </w:instrText>
            </w:r>
            <w:r>
              <w:rPr>
                <w:noProof/>
                <w:webHidden/>
              </w:rPr>
            </w:r>
            <w:r>
              <w:rPr>
                <w:noProof/>
                <w:webHidden/>
              </w:rPr>
              <w:fldChar w:fldCharType="separate"/>
            </w:r>
            <w:r>
              <w:rPr>
                <w:noProof/>
                <w:webHidden/>
              </w:rPr>
              <w:t>12</w:t>
            </w:r>
            <w:r>
              <w:rPr>
                <w:noProof/>
                <w:webHidden/>
              </w:rPr>
              <w:fldChar w:fldCharType="end"/>
            </w:r>
          </w:hyperlink>
        </w:p>
        <w:p w:rsidR="00885F3D" w:rsidRDefault="00885F3D">
          <w:pPr>
            <w:pStyle w:val="TDC1"/>
            <w:rPr>
              <w:rFonts w:eastAsiaTheme="minorEastAsia"/>
              <w:b w:val="0"/>
              <w:bCs w:val="0"/>
              <w:noProof/>
              <w:sz w:val="22"/>
              <w:szCs w:val="22"/>
              <w:lang w:val="es-AR" w:eastAsia="es-AR"/>
            </w:rPr>
          </w:pPr>
          <w:hyperlink w:anchor="_Toc495838226" w:history="1">
            <w:r w:rsidRPr="00CD3103">
              <w:rPr>
                <w:rStyle w:val="Hipervnculo"/>
                <w:noProof/>
              </w:rPr>
              <w:t>Referencia RK298</w:t>
            </w:r>
            <w:r>
              <w:rPr>
                <w:noProof/>
                <w:webHidden/>
              </w:rPr>
              <w:tab/>
            </w:r>
            <w:r>
              <w:rPr>
                <w:noProof/>
                <w:webHidden/>
              </w:rPr>
              <w:fldChar w:fldCharType="begin"/>
            </w:r>
            <w:r>
              <w:rPr>
                <w:noProof/>
                <w:webHidden/>
              </w:rPr>
              <w:instrText xml:space="preserve"> PAGEREF _Toc495838226 \h </w:instrText>
            </w:r>
            <w:r>
              <w:rPr>
                <w:noProof/>
                <w:webHidden/>
              </w:rPr>
            </w:r>
            <w:r>
              <w:rPr>
                <w:noProof/>
                <w:webHidden/>
              </w:rPr>
              <w:fldChar w:fldCharType="separate"/>
            </w:r>
            <w:r>
              <w:rPr>
                <w:noProof/>
                <w:webHidden/>
              </w:rPr>
              <w:t>13</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27" w:history="1">
            <w:r w:rsidRPr="00CD3103">
              <w:rPr>
                <w:rStyle w:val="Hipervnculo"/>
                <w:noProof/>
              </w:rPr>
              <w:t>Identificación</w:t>
            </w:r>
            <w:r>
              <w:rPr>
                <w:noProof/>
                <w:webHidden/>
              </w:rPr>
              <w:tab/>
            </w:r>
            <w:r>
              <w:rPr>
                <w:noProof/>
                <w:webHidden/>
              </w:rPr>
              <w:fldChar w:fldCharType="begin"/>
            </w:r>
            <w:r>
              <w:rPr>
                <w:noProof/>
                <w:webHidden/>
              </w:rPr>
              <w:instrText xml:space="preserve"> PAGEREF _Toc495838227 \h </w:instrText>
            </w:r>
            <w:r>
              <w:rPr>
                <w:noProof/>
                <w:webHidden/>
              </w:rPr>
            </w:r>
            <w:r>
              <w:rPr>
                <w:noProof/>
                <w:webHidden/>
              </w:rPr>
              <w:fldChar w:fldCharType="separate"/>
            </w:r>
            <w:r>
              <w:rPr>
                <w:noProof/>
                <w:webHidden/>
              </w:rPr>
              <w:t>13</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28" w:history="1">
            <w:r w:rsidRPr="00CD3103">
              <w:rPr>
                <w:rStyle w:val="Hipervnculo"/>
                <w:noProof/>
              </w:rPr>
              <w:t>Análisis</w:t>
            </w:r>
            <w:r>
              <w:rPr>
                <w:noProof/>
                <w:webHidden/>
              </w:rPr>
              <w:tab/>
            </w:r>
            <w:r>
              <w:rPr>
                <w:noProof/>
                <w:webHidden/>
              </w:rPr>
              <w:fldChar w:fldCharType="begin"/>
            </w:r>
            <w:r>
              <w:rPr>
                <w:noProof/>
                <w:webHidden/>
              </w:rPr>
              <w:instrText xml:space="preserve"> PAGEREF _Toc495838228 \h </w:instrText>
            </w:r>
            <w:r>
              <w:rPr>
                <w:noProof/>
                <w:webHidden/>
              </w:rPr>
            </w:r>
            <w:r>
              <w:rPr>
                <w:noProof/>
                <w:webHidden/>
              </w:rPr>
              <w:fldChar w:fldCharType="separate"/>
            </w:r>
            <w:r>
              <w:rPr>
                <w:noProof/>
                <w:webHidden/>
              </w:rPr>
              <w:t>13</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29" w:history="1">
            <w:r w:rsidRPr="00CD3103">
              <w:rPr>
                <w:rStyle w:val="Hipervnculo"/>
                <w:noProof/>
              </w:rPr>
              <w:t>Plan de Riesgos</w:t>
            </w:r>
            <w:r>
              <w:rPr>
                <w:noProof/>
                <w:webHidden/>
              </w:rPr>
              <w:tab/>
            </w:r>
            <w:r>
              <w:rPr>
                <w:noProof/>
                <w:webHidden/>
              </w:rPr>
              <w:fldChar w:fldCharType="begin"/>
            </w:r>
            <w:r>
              <w:rPr>
                <w:noProof/>
                <w:webHidden/>
              </w:rPr>
              <w:instrText xml:space="preserve"> PAGEREF _Toc495838229 \h </w:instrText>
            </w:r>
            <w:r>
              <w:rPr>
                <w:noProof/>
                <w:webHidden/>
              </w:rPr>
            </w:r>
            <w:r>
              <w:rPr>
                <w:noProof/>
                <w:webHidden/>
              </w:rPr>
              <w:fldChar w:fldCharType="separate"/>
            </w:r>
            <w:r>
              <w:rPr>
                <w:noProof/>
                <w:webHidden/>
              </w:rPr>
              <w:t>13</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30" w:history="1">
            <w:r w:rsidRPr="00CD3103">
              <w:rPr>
                <w:rStyle w:val="Hipervnculo"/>
                <w:noProof/>
              </w:rPr>
              <w:t>Seguimiento</w:t>
            </w:r>
            <w:r>
              <w:rPr>
                <w:noProof/>
                <w:webHidden/>
              </w:rPr>
              <w:tab/>
            </w:r>
            <w:r>
              <w:rPr>
                <w:noProof/>
                <w:webHidden/>
              </w:rPr>
              <w:fldChar w:fldCharType="begin"/>
            </w:r>
            <w:r>
              <w:rPr>
                <w:noProof/>
                <w:webHidden/>
              </w:rPr>
              <w:instrText xml:space="preserve"> PAGEREF _Toc495838230 \h </w:instrText>
            </w:r>
            <w:r>
              <w:rPr>
                <w:noProof/>
                <w:webHidden/>
              </w:rPr>
            </w:r>
            <w:r>
              <w:rPr>
                <w:noProof/>
                <w:webHidden/>
              </w:rPr>
              <w:fldChar w:fldCharType="separate"/>
            </w:r>
            <w:r>
              <w:rPr>
                <w:noProof/>
                <w:webHidden/>
              </w:rPr>
              <w:t>13</w:t>
            </w:r>
            <w:r>
              <w:rPr>
                <w:noProof/>
                <w:webHidden/>
              </w:rPr>
              <w:fldChar w:fldCharType="end"/>
            </w:r>
          </w:hyperlink>
        </w:p>
        <w:p w:rsidR="00885F3D" w:rsidRDefault="00885F3D">
          <w:pPr>
            <w:pStyle w:val="TDC1"/>
            <w:rPr>
              <w:rFonts w:eastAsiaTheme="minorEastAsia"/>
              <w:b w:val="0"/>
              <w:bCs w:val="0"/>
              <w:noProof/>
              <w:sz w:val="22"/>
              <w:szCs w:val="22"/>
              <w:lang w:val="es-AR" w:eastAsia="es-AR"/>
            </w:rPr>
          </w:pPr>
          <w:hyperlink w:anchor="_Toc495838231" w:history="1">
            <w:r w:rsidRPr="00CD3103">
              <w:rPr>
                <w:rStyle w:val="Hipervnculo"/>
                <w:noProof/>
              </w:rPr>
              <w:t>Referencia RK391</w:t>
            </w:r>
            <w:r>
              <w:rPr>
                <w:noProof/>
                <w:webHidden/>
              </w:rPr>
              <w:tab/>
            </w:r>
            <w:r>
              <w:rPr>
                <w:noProof/>
                <w:webHidden/>
              </w:rPr>
              <w:fldChar w:fldCharType="begin"/>
            </w:r>
            <w:r>
              <w:rPr>
                <w:noProof/>
                <w:webHidden/>
              </w:rPr>
              <w:instrText xml:space="preserve"> PAGEREF _Toc495838231 \h </w:instrText>
            </w:r>
            <w:r>
              <w:rPr>
                <w:noProof/>
                <w:webHidden/>
              </w:rPr>
            </w:r>
            <w:r>
              <w:rPr>
                <w:noProof/>
                <w:webHidden/>
              </w:rPr>
              <w:fldChar w:fldCharType="separate"/>
            </w:r>
            <w:r>
              <w:rPr>
                <w:noProof/>
                <w:webHidden/>
              </w:rPr>
              <w:t>14</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32" w:history="1">
            <w:r w:rsidRPr="00CD3103">
              <w:rPr>
                <w:rStyle w:val="Hipervnculo"/>
                <w:noProof/>
              </w:rPr>
              <w:t>Identificación</w:t>
            </w:r>
            <w:r>
              <w:rPr>
                <w:noProof/>
                <w:webHidden/>
              </w:rPr>
              <w:tab/>
            </w:r>
            <w:r>
              <w:rPr>
                <w:noProof/>
                <w:webHidden/>
              </w:rPr>
              <w:fldChar w:fldCharType="begin"/>
            </w:r>
            <w:r>
              <w:rPr>
                <w:noProof/>
                <w:webHidden/>
              </w:rPr>
              <w:instrText xml:space="preserve"> PAGEREF _Toc495838232 \h </w:instrText>
            </w:r>
            <w:r>
              <w:rPr>
                <w:noProof/>
                <w:webHidden/>
              </w:rPr>
            </w:r>
            <w:r>
              <w:rPr>
                <w:noProof/>
                <w:webHidden/>
              </w:rPr>
              <w:fldChar w:fldCharType="separate"/>
            </w:r>
            <w:r>
              <w:rPr>
                <w:noProof/>
                <w:webHidden/>
              </w:rPr>
              <w:t>14</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33" w:history="1">
            <w:r w:rsidRPr="00CD3103">
              <w:rPr>
                <w:rStyle w:val="Hipervnculo"/>
                <w:noProof/>
              </w:rPr>
              <w:t>Análisis</w:t>
            </w:r>
            <w:r>
              <w:rPr>
                <w:noProof/>
                <w:webHidden/>
              </w:rPr>
              <w:tab/>
            </w:r>
            <w:r>
              <w:rPr>
                <w:noProof/>
                <w:webHidden/>
              </w:rPr>
              <w:fldChar w:fldCharType="begin"/>
            </w:r>
            <w:r>
              <w:rPr>
                <w:noProof/>
                <w:webHidden/>
              </w:rPr>
              <w:instrText xml:space="preserve"> PAGEREF _Toc495838233 \h </w:instrText>
            </w:r>
            <w:r>
              <w:rPr>
                <w:noProof/>
                <w:webHidden/>
              </w:rPr>
            </w:r>
            <w:r>
              <w:rPr>
                <w:noProof/>
                <w:webHidden/>
              </w:rPr>
              <w:fldChar w:fldCharType="separate"/>
            </w:r>
            <w:r>
              <w:rPr>
                <w:noProof/>
                <w:webHidden/>
              </w:rPr>
              <w:t>14</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34" w:history="1">
            <w:r w:rsidRPr="00CD3103">
              <w:rPr>
                <w:rStyle w:val="Hipervnculo"/>
                <w:noProof/>
              </w:rPr>
              <w:t>Plan de Riesgos</w:t>
            </w:r>
            <w:r>
              <w:rPr>
                <w:noProof/>
                <w:webHidden/>
              </w:rPr>
              <w:tab/>
            </w:r>
            <w:r>
              <w:rPr>
                <w:noProof/>
                <w:webHidden/>
              </w:rPr>
              <w:fldChar w:fldCharType="begin"/>
            </w:r>
            <w:r>
              <w:rPr>
                <w:noProof/>
                <w:webHidden/>
              </w:rPr>
              <w:instrText xml:space="preserve"> PAGEREF _Toc495838234 \h </w:instrText>
            </w:r>
            <w:r>
              <w:rPr>
                <w:noProof/>
                <w:webHidden/>
              </w:rPr>
            </w:r>
            <w:r>
              <w:rPr>
                <w:noProof/>
                <w:webHidden/>
              </w:rPr>
              <w:fldChar w:fldCharType="separate"/>
            </w:r>
            <w:r>
              <w:rPr>
                <w:noProof/>
                <w:webHidden/>
              </w:rPr>
              <w:t>14</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35" w:history="1">
            <w:r w:rsidRPr="00CD3103">
              <w:rPr>
                <w:rStyle w:val="Hipervnculo"/>
                <w:noProof/>
              </w:rPr>
              <w:t>Seguimiento</w:t>
            </w:r>
            <w:r>
              <w:rPr>
                <w:noProof/>
                <w:webHidden/>
              </w:rPr>
              <w:tab/>
            </w:r>
            <w:r>
              <w:rPr>
                <w:noProof/>
                <w:webHidden/>
              </w:rPr>
              <w:fldChar w:fldCharType="begin"/>
            </w:r>
            <w:r>
              <w:rPr>
                <w:noProof/>
                <w:webHidden/>
              </w:rPr>
              <w:instrText xml:space="preserve"> PAGEREF _Toc495838235 \h </w:instrText>
            </w:r>
            <w:r>
              <w:rPr>
                <w:noProof/>
                <w:webHidden/>
              </w:rPr>
            </w:r>
            <w:r>
              <w:rPr>
                <w:noProof/>
                <w:webHidden/>
              </w:rPr>
              <w:fldChar w:fldCharType="separate"/>
            </w:r>
            <w:r>
              <w:rPr>
                <w:noProof/>
                <w:webHidden/>
              </w:rPr>
              <w:t>14</w:t>
            </w:r>
            <w:r>
              <w:rPr>
                <w:noProof/>
                <w:webHidden/>
              </w:rPr>
              <w:fldChar w:fldCharType="end"/>
            </w:r>
          </w:hyperlink>
        </w:p>
        <w:p w:rsidR="00885F3D" w:rsidRDefault="00885F3D">
          <w:pPr>
            <w:pStyle w:val="TDC1"/>
            <w:rPr>
              <w:rFonts w:eastAsiaTheme="minorEastAsia"/>
              <w:b w:val="0"/>
              <w:bCs w:val="0"/>
              <w:noProof/>
              <w:sz w:val="22"/>
              <w:szCs w:val="22"/>
              <w:lang w:val="es-AR" w:eastAsia="es-AR"/>
            </w:rPr>
          </w:pPr>
          <w:hyperlink w:anchor="_Toc495838236" w:history="1">
            <w:r w:rsidRPr="00CD3103">
              <w:rPr>
                <w:rStyle w:val="Hipervnculo"/>
                <w:noProof/>
              </w:rPr>
              <w:t>Referencia RK393</w:t>
            </w:r>
            <w:r>
              <w:rPr>
                <w:noProof/>
                <w:webHidden/>
              </w:rPr>
              <w:tab/>
            </w:r>
            <w:r>
              <w:rPr>
                <w:noProof/>
                <w:webHidden/>
              </w:rPr>
              <w:fldChar w:fldCharType="begin"/>
            </w:r>
            <w:r>
              <w:rPr>
                <w:noProof/>
                <w:webHidden/>
              </w:rPr>
              <w:instrText xml:space="preserve"> PAGEREF _Toc495838236 \h </w:instrText>
            </w:r>
            <w:r>
              <w:rPr>
                <w:noProof/>
                <w:webHidden/>
              </w:rPr>
            </w:r>
            <w:r>
              <w:rPr>
                <w:noProof/>
                <w:webHidden/>
              </w:rPr>
              <w:fldChar w:fldCharType="separate"/>
            </w:r>
            <w:r>
              <w:rPr>
                <w:noProof/>
                <w:webHidden/>
              </w:rPr>
              <w:t>15</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37" w:history="1">
            <w:r w:rsidRPr="00CD3103">
              <w:rPr>
                <w:rStyle w:val="Hipervnculo"/>
                <w:noProof/>
              </w:rPr>
              <w:t>Identificación</w:t>
            </w:r>
            <w:r>
              <w:rPr>
                <w:noProof/>
                <w:webHidden/>
              </w:rPr>
              <w:tab/>
            </w:r>
            <w:r>
              <w:rPr>
                <w:noProof/>
                <w:webHidden/>
              </w:rPr>
              <w:fldChar w:fldCharType="begin"/>
            </w:r>
            <w:r>
              <w:rPr>
                <w:noProof/>
                <w:webHidden/>
              </w:rPr>
              <w:instrText xml:space="preserve"> PAGEREF _Toc495838237 \h </w:instrText>
            </w:r>
            <w:r>
              <w:rPr>
                <w:noProof/>
                <w:webHidden/>
              </w:rPr>
            </w:r>
            <w:r>
              <w:rPr>
                <w:noProof/>
                <w:webHidden/>
              </w:rPr>
              <w:fldChar w:fldCharType="separate"/>
            </w:r>
            <w:r>
              <w:rPr>
                <w:noProof/>
                <w:webHidden/>
              </w:rPr>
              <w:t>15</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38" w:history="1">
            <w:r w:rsidRPr="00CD3103">
              <w:rPr>
                <w:rStyle w:val="Hipervnculo"/>
                <w:noProof/>
              </w:rPr>
              <w:t>Análisis</w:t>
            </w:r>
            <w:r>
              <w:rPr>
                <w:noProof/>
                <w:webHidden/>
              </w:rPr>
              <w:tab/>
            </w:r>
            <w:r>
              <w:rPr>
                <w:noProof/>
                <w:webHidden/>
              </w:rPr>
              <w:fldChar w:fldCharType="begin"/>
            </w:r>
            <w:r>
              <w:rPr>
                <w:noProof/>
                <w:webHidden/>
              </w:rPr>
              <w:instrText xml:space="preserve"> PAGEREF _Toc495838238 \h </w:instrText>
            </w:r>
            <w:r>
              <w:rPr>
                <w:noProof/>
                <w:webHidden/>
              </w:rPr>
            </w:r>
            <w:r>
              <w:rPr>
                <w:noProof/>
                <w:webHidden/>
              </w:rPr>
              <w:fldChar w:fldCharType="separate"/>
            </w:r>
            <w:r>
              <w:rPr>
                <w:noProof/>
                <w:webHidden/>
              </w:rPr>
              <w:t>15</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39" w:history="1">
            <w:r w:rsidRPr="00CD3103">
              <w:rPr>
                <w:rStyle w:val="Hipervnculo"/>
                <w:noProof/>
              </w:rPr>
              <w:t>Plan de Riesgos</w:t>
            </w:r>
            <w:r>
              <w:rPr>
                <w:noProof/>
                <w:webHidden/>
              </w:rPr>
              <w:tab/>
            </w:r>
            <w:r>
              <w:rPr>
                <w:noProof/>
                <w:webHidden/>
              </w:rPr>
              <w:fldChar w:fldCharType="begin"/>
            </w:r>
            <w:r>
              <w:rPr>
                <w:noProof/>
                <w:webHidden/>
              </w:rPr>
              <w:instrText xml:space="preserve"> PAGEREF _Toc495838239 \h </w:instrText>
            </w:r>
            <w:r>
              <w:rPr>
                <w:noProof/>
                <w:webHidden/>
              </w:rPr>
            </w:r>
            <w:r>
              <w:rPr>
                <w:noProof/>
                <w:webHidden/>
              </w:rPr>
              <w:fldChar w:fldCharType="separate"/>
            </w:r>
            <w:r>
              <w:rPr>
                <w:noProof/>
                <w:webHidden/>
              </w:rPr>
              <w:t>15</w:t>
            </w:r>
            <w:r>
              <w:rPr>
                <w:noProof/>
                <w:webHidden/>
              </w:rPr>
              <w:fldChar w:fldCharType="end"/>
            </w:r>
          </w:hyperlink>
        </w:p>
        <w:p w:rsidR="00885F3D" w:rsidRDefault="00885F3D">
          <w:pPr>
            <w:pStyle w:val="TDC2"/>
            <w:rPr>
              <w:rFonts w:eastAsiaTheme="minorEastAsia"/>
              <w:i w:val="0"/>
              <w:iCs w:val="0"/>
              <w:noProof/>
              <w:sz w:val="22"/>
              <w:szCs w:val="22"/>
              <w:lang w:val="es-AR" w:eastAsia="es-AR"/>
            </w:rPr>
          </w:pPr>
          <w:hyperlink w:anchor="_Toc495838240" w:history="1">
            <w:r w:rsidRPr="00CD3103">
              <w:rPr>
                <w:rStyle w:val="Hipervnculo"/>
                <w:noProof/>
              </w:rPr>
              <w:t>Seguimiento</w:t>
            </w:r>
            <w:r>
              <w:rPr>
                <w:noProof/>
                <w:webHidden/>
              </w:rPr>
              <w:tab/>
            </w:r>
            <w:r>
              <w:rPr>
                <w:noProof/>
                <w:webHidden/>
              </w:rPr>
              <w:fldChar w:fldCharType="begin"/>
            </w:r>
            <w:r>
              <w:rPr>
                <w:noProof/>
                <w:webHidden/>
              </w:rPr>
              <w:instrText xml:space="preserve"> PAGEREF _Toc495838240 \h </w:instrText>
            </w:r>
            <w:r>
              <w:rPr>
                <w:noProof/>
                <w:webHidden/>
              </w:rPr>
            </w:r>
            <w:r>
              <w:rPr>
                <w:noProof/>
                <w:webHidden/>
              </w:rPr>
              <w:fldChar w:fldCharType="separate"/>
            </w:r>
            <w:r>
              <w:rPr>
                <w:noProof/>
                <w:webHidden/>
              </w:rPr>
              <w:t>15</w:t>
            </w:r>
            <w:r>
              <w:rPr>
                <w:noProof/>
                <w:webHidden/>
              </w:rPr>
              <w:fldChar w:fldCharType="end"/>
            </w:r>
          </w:hyperlink>
        </w:p>
        <w:p w:rsidR="000F79DF" w:rsidRPr="003623B7" w:rsidRDefault="007C5E3F" w:rsidP="000F79DF">
          <w:pPr>
            <w:tabs>
              <w:tab w:val="left" w:pos="5954"/>
            </w:tabs>
            <w:rPr>
              <w:rFonts w:cstheme="minorHAnsi"/>
            </w:rPr>
          </w:pPr>
          <w:r w:rsidRPr="003623B7">
            <w:rPr>
              <w:rFonts w:cstheme="minorHAnsi"/>
            </w:rPr>
            <w:fldChar w:fldCharType="end"/>
          </w:r>
        </w:p>
      </w:sdtContent>
    </w:sdt>
    <w:p w:rsidR="0040066E" w:rsidRPr="003623B7" w:rsidRDefault="0040066E" w:rsidP="000F79DF">
      <w:pPr>
        <w:ind w:left="0" w:firstLine="0"/>
        <w:rPr>
          <w:rFonts w:cstheme="minorHAnsi"/>
        </w:rPr>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3623B7" w:rsidRDefault="00A77992" w:rsidP="003623B7">
          <w:pPr>
            <w:pStyle w:val="PSI-Ttulo"/>
          </w:pPr>
          <w:r w:rsidRPr="003623B7">
            <w:rPr>
              <w:lang w:val="es-AR"/>
            </w:rPr>
            <w:t>Seguimiento de Riesgos</w:t>
          </w:r>
        </w:p>
      </w:sdtContent>
    </w:sdt>
    <w:p w:rsidR="00670E9F" w:rsidRDefault="00670E9F" w:rsidP="00670E9F">
      <w:pPr>
        <w:pStyle w:val="PSI-Normal"/>
      </w:pPr>
    </w:p>
    <w:p w:rsidR="00441FF1" w:rsidRDefault="00441FF1" w:rsidP="003623B7">
      <w:pPr>
        <w:pStyle w:val="PSI-Ttulo1"/>
      </w:pPr>
      <w:bookmarkStart w:id="1" w:name="_Toc495838186"/>
      <w:r>
        <w:t>Referencia RK00</w:t>
      </w:r>
      <w:r w:rsidR="0054510F">
        <w:t>7</w:t>
      </w:r>
      <w:bookmarkEnd w:id="1"/>
    </w:p>
    <w:p w:rsidR="00441FF1" w:rsidRPr="003623B7" w:rsidRDefault="00441FF1" w:rsidP="00441FF1">
      <w:pPr>
        <w:pStyle w:val="PSI-Ttulo2"/>
        <w:rPr>
          <w:color w:val="92D050"/>
        </w:rPr>
      </w:pPr>
      <w:bookmarkStart w:id="2" w:name="_Toc495838187"/>
      <w:r w:rsidRPr="003623B7">
        <w:rPr>
          <w:color w:val="92D050"/>
        </w:rPr>
        <w:t>Identificación</w:t>
      </w:r>
      <w:bookmarkEnd w:id="2"/>
    </w:p>
    <w:tbl>
      <w:tblPr>
        <w:tblStyle w:val="Tabladecuadrcula2-nfasis3"/>
        <w:tblW w:w="0" w:type="auto"/>
        <w:tblLook w:val="04A0" w:firstRow="1" w:lastRow="0" w:firstColumn="1" w:lastColumn="0" w:noHBand="0" w:noVBand="1"/>
      </w:tblPr>
      <w:tblGrid>
        <w:gridCol w:w="3165"/>
        <w:gridCol w:w="1196"/>
        <w:gridCol w:w="191"/>
        <w:gridCol w:w="1393"/>
        <w:gridCol w:w="2775"/>
      </w:tblGrid>
      <w:tr w:rsidR="003623B7" w:rsidRPr="003623B7" w:rsidTr="003623B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287695" w:rsidP="00670E9F">
            <w:pPr>
              <w:pStyle w:val="PSI-Normal"/>
            </w:pPr>
            <w:r w:rsidRPr="003623B7">
              <w:t>Número de Referencia</w:t>
            </w:r>
          </w:p>
        </w:tc>
        <w:tc>
          <w:tcPr>
            <w:tcW w:w="2788" w:type="dxa"/>
            <w:gridSpan w:val="3"/>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Fecha de Identificación</w:t>
            </w:r>
          </w:p>
        </w:tc>
        <w:tc>
          <w:tcPr>
            <w:tcW w:w="2788" w:type="dxa"/>
          </w:tcPr>
          <w:p w:rsidR="00287695" w:rsidRPr="003623B7" w:rsidRDefault="00287695"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287695" w:rsidRPr="003623B7" w:rsidRDefault="005971BA" w:rsidP="00670E9F">
            <w:pPr>
              <w:pStyle w:val="PSI-Normal"/>
            </w:pPr>
            <w:r w:rsidRPr="003623B7">
              <w:t>RK007</w:t>
            </w:r>
          </w:p>
        </w:tc>
        <w:tc>
          <w:tcPr>
            <w:tcW w:w="2788" w:type="dxa"/>
            <w:gridSpan w:val="3"/>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287695" w:rsidRPr="003623B7"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3623B7">
              <w:t>Inicio</w:t>
            </w:r>
          </w:p>
        </w:tc>
      </w:tr>
      <w:tr w:rsidR="003623B7" w:rsidRPr="00885F3D" w:rsidTr="003623B7">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E52496" w:rsidP="00670E9F">
            <w:pPr>
              <w:pStyle w:val="PSI-Normal"/>
            </w:pPr>
            <w:r w:rsidRPr="00885F3D">
              <w:t>Nombre del Riesgo</w:t>
            </w:r>
          </w:p>
        </w:tc>
        <w:tc>
          <w:tcPr>
            <w:tcW w:w="4186" w:type="dxa"/>
            <w:gridSpan w:val="2"/>
          </w:tcPr>
          <w:p w:rsidR="00E52496" w:rsidRPr="00885F3D" w:rsidRDefault="00E52496" w:rsidP="00670E9F">
            <w:pPr>
              <w:pStyle w:val="PSI-Normal"/>
              <w:cnfStyle w:val="000000000000" w:firstRow="0" w:lastRow="0" w:firstColumn="0" w:lastColumn="0" w:oddVBand="0" w:evenVBand="0" w:oddHBand="0" w:evenHBand="0" w:firstRowFirstColumn="0" w:firstRowLastColumn="0" w:lastRowFirstColumn="0" w:lastRowLastColumn="0"/>
              <w:rPr>
                <w:b/>
              </w:rPr>
            </w:pPr>
            <w:r w:rsidRPr="00885F3D">
              <w:rPr>
                <w:b/>
              </w:rPr>
              <w:t>Categoría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E52496" w:rsidRPr="00885F3D" w:rsidRDefault="005971BA" w:rsidP="00670E9F">
            <w:pPr>
              <w:pStyle w:val="PSI-Normal"/>
              <w:rPr>
                <w:b w:val="0"/>
              </w:rPr>
            </w:pPr>
            <w:r w:rsidRPr="00885F3D">
              <w:rPr>
                <w:b w:val="0"/>
              </w:rPr>
              <w:t>Se han definido todos los hitos</w:t>
            </w:r>
          </w:p>
        </w:tc>
        <w:tc>
          <w:tcPr>
            <w:tcW w:w="4186" w:type="dxa"/>
            <w:gridSpan w:val="2"/>
          </w:tcPr>
          <w:p w:rsidR="00E52496" w:rsidRPr="00885F3D" w:rsidRDefault="005971BA" w:rsidP="00670E9F">
            <w:pPr>
              <w:pStyle w:val="PSI-Normal"/>
              <w:cnfStyle w:val="000000100000" w:firstRow="0" w:lastRow="0" w:firstColumn="0" w:lastColumn="0" w:oddVBand="0" w:evenVBand="0" w:oddHBand="1" w:evenHBand="0" w:firstRowFirstColumn="0" w:firstRowLastColumn="0" w:lastRowFirstColumn="0" w:lastRowLastColumn="0"/>
            </w:pPr>
            <w:r w:rsidRPr="00885F3D">
              <w:t>Cronograma</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3623B7" w:rsidRDefault="00E52496" w:rsidP="00670E9F">
            <w:pPr>
              <w:pStyle w:val="PSI-Normal"/>
            </w:pPr>
            <w:r w:rsidRPr="003623B7">
              <w:t>Descripción</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E52496" w:rsidRPr="00885F3D" w:rsidRDefault="004E397F" w:rsidP="004E397F">
            <w:pPr>
              <w:pStyle w:val="PSI-Normal"/>
              <w:rPr>
                <w:b w:val="0"/>
              </w:rPr>
            </w:pPr>
            <w:r w:rsidRPr="00885F3D">
              <w:rPr>
                <w:b w:val="0"/>
              </w:rPr>
              <w:t>A la fecha no se definieron por completo los hitos para las todas las fases.</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4377" w:type="dxa"/>
            <w:gridSpan w:val="2"/>
          </w:tcPr>
          <w:p w:rsidR="00EB16E9" w:rsidRPr="003623B7" w:rsidRDefault="00EB16E9" w:rsidP="005971BA">
            <w:pPr>
              <w:pStyle w:val="PSI-Normal"/>
            </w:pPr>
            <w:r w:rsidRPr="003623B7">
              <w:t xml:space="preserve">Estado del Riesgo (Activo, </w:t>
            </w:r>
            <w:r w:rsidR="00617909" w:rsidRPr="003623B7">
              <w:t>Cerrado)</w:t>
            </w:r>
          </w:p>
        </w:tc>
        <w:tc>
          <w:tcPr>
            <w:tcW w:w="4377" w:type="dxa"/>
            <w:gridSpan w:val="3"/>
          </w:tcPr>
          <w:p w:rsidR="00EB16E9" w:rsidRPr="003623B7" w:rsidRDefault="004E397F" w:rsidP="005971BA">
            <w:pPr>
              <w:pStyle w:val="PSI-Normal"/>
              <w:cnfStyle w:val="000000000000" w:firstRow="0" w:lastRow="0" w:firstColumn="0" w:lastColumn="0" w:oddVBand="0" w:evenVBand="0" w:oddHBand="0" w:evenHBand="0" w:firstRowFirstColumn="0" w:firstRowLastColumn="0" w:lastRowFirstColumn="0" w:lastRowLastColumn="0"/>
            </w:pPr>
            <w:r w:rsidRPr="003623B7">
              <w:t>Activo</w:t>
            </w:r>
          </w:p>
        </w:tc>
      </w:tr>
    </w:tbl>
    <w:p w:rsidR="00E52496" w:rsidRDefault="00E52496" w:rsidP="00670E9F">
      <w:pPr>
        <w:pStyle w:val="PSI-Normal"/>
      </w:pPr>
    </w:p>
    <w:p w:rsidR="00441FF1" w:rsidRPr="003623B7" w:rsidRDefault="00441FF1" w:rsidP="00E52496">
      <w:pPr>
        <w:pStyle w:val="PSI-Ttulo2"/>
        <w:rPr>
          <w:color w:val="92D050"/>
        </w:rPr>
      </w:pPr>
      <w:bookmarkStart w:id="3" w:name="_Toc495838188"/>
      <w:r w:rsidRPr="003623B7">
        <w:rPr>
          <w:color w:val="92D050"/>
        </w:rPr>
        <w:t>Análisis</w:t>
      </w:r>
      <w:bookmarkEnd w:id="3"/>
    </w:p>
    <w:tbl>
      <w:tblPr>
        <w:tblStyle w:val="Tabladecuadrcula2-nfasis3"/>
        <w:tblW w:w="0" w:type="auto"/>
        <w:tblLook w:val="04A0" w:firstRow="1" w:lastRow="0" w:firstColumn="1" w:lastColumn="0" w:noHBand="0" w:noVBand="1"/>
      </w:tblPr>
      <w:tblGrid>
        <w:gridCol w:w="3162"/>
        <w:gridCol w:w="2805"/>
        <w:gridCol w:w="2753"/>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3623B7" w:rsidRDefault="00E52496" w:rsidP="00670E9F">
            <w:pPr>
              <w:pStyle w:val="PSI-Normal"/>
            </w:pPr>
            <w:r w:rsidRPr="003623B7">
              <w:t>Impacto</w:t>
            </w:r>
          </w:p>
        </w:tc>
        <w:tc>
          <w:tcPr>
            <w:tcW w:w="2813"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Probabilidad</w:t>
            </w:r>
          </w:p>
        </w:tc>
        <w:tc>
          <w:tcPr>
            <w:tcW w:w="2765" w:type="dxa"/>
          </w:tcPr>
          <w:p w:rsidR="00E52496" w:rsidRPr="003623B7" w:rsidRDefault="00E52496" w:rsidP="00670E9F">
            <w:pPr>
              <w:pStyle w:val="PSI-Normal"/>
              <w:cnfStyle w:val="100000000000" w:firstRow="1" w:lastRow="0" w:firstColumn="0" w:lastColumn="0" w:oddVBand="0" w:evenVBand="0" w:oddHBand="0" w:evenHBand="0" w:firstRowFirstColumn="0" w:firstRowLastColumn="0" w:lastRowFirstColumn="0" w:lastRowLastColumn="0"/>
            </w:pPr>
            <w:r w:rsidRPr="003623B7">
              <w:t>Factor</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E52496" w:rsidRPr="00885F3D" w:rsidRDefault="004E397F" w:rsidP="00670E9F">
            <w:pPr>
              <w:pStyle w:val="PSI-Normal"/>
              <w:rPr>
                <w:b w:val="0"/>
              </w:rPr>
            </w:pPr>
            <w:r w:rsidRPr="00885F3D">
              <w:rPr>
                <w:b w:val="0"/>
              </w:rPr>
              <w:t>4</w:t>
            </w:r>
          </w:p>
        </w:tc>
        <w:tc>
          <w:tcPr>
            <w:tcW w:w="2813"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60</w:t>
            </w:r>
          </w:p>
        </w:tc>
        <w:tc>
          <w:tcPr>
            <w:tcW w:w="2765" w:type="dxa"/>
          </w:tcPr>
          <w:p w:rsidR="00E52496"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240</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Causas</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885F3D" w:rsidRDefault="004E397F" w:rsidP="00670E9F">
            <w:pPr>
              <w:pStyle w:val="PSI-Normal"/>
              <w:rPr>
                <w:b w:val="0"/>
              </w:rPr>
            </w:pPr>
            <w:r w:rsidRPr="00885F3D">
              <w:rPr>
                <w:b w:val="0"/>
              </w:rPr>
              <w:t>No se ha dedicado el tiempo para su planificación.</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E52496" w:rsidP="00670E9F">
            <w:pPr>
              <w:pStyle w:val="PSI-Normal"/>
            </w:pPr>
            <w:r w:rsidRPr="003623B7">
              <w:t>Síntomas</w:t>
            </w:r>
          </w:p>
        </w:tc>
      </w:tr>
      <w:tr w:rsidR="003623B7" w:rsidRPr="003623B7"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E52496" w:rsidRPr="003623B7" w:rsidRDefault="00885F3D" w:rsidP="00670E9F">
            <w:pPr>
              <w:pStyle w:val="PSI-Normal"/>
            </w:pPr>
            <w:r>
              <w:t>No se encuentran definidos todos los hitos del proyecto</w:t>
            </w:r>
          </w:p>
        </w:tc>
      </w:tr>
    </w:tbl>
    <w:p w:rsidR="00E52496" w:rsidRDefault="00E52496" w:rsidP="00670E9F">
      <w:pPr>
        <w:pStyle w:val="PSI-Normal"/>
      </w:pPr>
    </w:p>
    <w:p w:rsidR="00441FF1" w:rsidRPr="003623B7" w:rsidRDefault="00441FF1" w:rsidP="00E52496">
      <w:pPr>
        <w:pStyle w:val="PSI-Ttulo2"/>
        <w:rPr>
          <w:color w:val="92D050"/>
        </w:rPr>
      </w:pPr>
      <w:bookmarkStart w:id="4" w:name="_Toc495838189"/>
      <w:r w:rsidRPr="003623B7">
        <w:rPr>
          <w:color w:val="92D050"/>
        </w:rPr>
        <w:t>Plan de Riesgos</w:t>
      </w:r>
      <w:r w:rsidR="004E397F" w:rsidRPr="003623B7">
        <w:rPr>
          <w:color w:val="92D050"/>
        </w:rPr>
        <w:t xml:space="preserve"> (Eliminación, mitigación o Contingencia)</w:t>
      </w:r>
      <w:bookmarkEnd w:id="4"/>
    </w:p>
    <w:tbl>
      <w:tblPr>
        <w:tblStyle w:val="Tabladecuadrcula2-nfasis3"/>
        <w:tblW w:w="8755" w:type="dxa"/>
        <w:tblLook w:val="04A0" w:firstRow="1" w:lastRow="0" w:firstColumn="1" w:lastColumn="0" w:noHBand="0" w:noVBand="1"/>
      </w:tblPr>
      <w:tblGrid>
        <w:gridCol w:w="2660"/>
        <w:gridCol w:w="1701"/>
        <w:gridCol w:w="2693"/>
        <w:gridCol w:w="1701"/>
      </w:tblGrid>
      <w:tr w:rsidR="003623B7" w:rsidRPr="003623B7" w:rsidTr="0036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r w:rsidRPr="003623B7">
              <w:t>Estrategia de Respuesta</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c>
          <w:tcPr>
            <w:tcW w:w="2693"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Respuesta al Riesgo</w:t>
            </w:r>
          </w:p>
        </w:tc>
        <w:tc>
          <w:tcPr>
            <w:tcW w:w="1701"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r>
      <w:tr w:rsidR="003623B7" w:rsidRPr="00885F3D" w:rsidTr="0036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D2020" w:rsidRPr="00885F3D" w:rsidRDefault="004E397F" w:rsidP="00670E9F">
            <w:pPr>
              <w:pStyle w:val="PSI-Normal"/>
              <w:rPr>
                <w:b w:val="0"/>
              </w:rPr>
            </w:pPr>
            <w:r w:rsidRPr="00885F3D">
              <w:rPr>
                <w:b w:val="0"/>
              </w:rPr>
              <w:t>Mitigación.</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Verificador</w:t>
            </w:r>
          </w:p>
        </w:tc>
        <w:tc>
          <w:tcPr>
            <w:tcW w:w="2693"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Definir los hitos a tiempo</w:t>
            </w:r>
          </w:p>
        </w:tc>
        <w:tc>
          <w:tcPr>
            <w:tcW w:w="1701" w:type="dxa"/>
          </w:tcPr>
          <w:p w:rsidR="00CD2020" w:rsidRPr="00885F3D" w:rsidRDefault="004E397F" w:rsidP="00670E9F">
            <w:pPr>
              <w:pStyle w:val="PSI-Normal"/>
              <w:cnfStyle w:val="000000100000" w:firstRow="0" w:lastRow="0" w:firstColumn="0" w:lastColumn="0" w:oddVBand="0" w:evenVBand="0" w:oddHBand="1" w:evenHBand="0" w:firstRowFirstColumn="0" w:firstRowLastColumn="0" w:lastRowFirstColumn="0" w:lastRowLastColumn="0"/>
            </w:pPr>
            <w:r w:rsidRPr="00885F3D">
              <w:t>Fase de inicio</w:t>
            </w:r>
          </w:p>
        </w:tc>
      </w:tr>
      <w:tr w:rsidR="003623B7" w:rsidRPr="003623B7" w:rsidTr="003623B7">
        <w:tc>
          <w:tcPr>
            <w:cnfStyle w:val="001000000000" w:firstRow="0" w:lastRow="0" w:firstColumn="1" w:lastColumn="0" w:oddVBand="0" w:evenVBand="0" w:oddHBand="0" w:evenHBand="0" w:firstRowFirstColumn="0" w:firstRowLastColumn="0" w:lastRowFirstColumn="0" w:lastRowLastColumn="0"/>
            <w:tcW w:w="2660" w:type="dxa"/>
          </w:tcPr>
          <w:p w:rsidR="00CD2020" w:rsidRPr="003623B7" w:rsidRDefault="00CD2020" w:rsidP="00670E9F">
            <w:pPr>
              <w:pStyle w:val="PSI-Normal"/>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CD2020" w:rsidRPr="003623B7" w:rsidRDefault="00CD2020" w:rsidP="00670E9F">
            <w:pPr>
              <w:pStyle w:val="PSI-Normal"/>
              <w:cnfStyle w:val="000000000000" w:firstRow="0" w:lastRow="0" w:firstColumn="0" w:lastColumn="0" w:oddVBand="0" w:evenVBand="0" w:oddHBand="0" w:evenHBand="0" w:firstRowFirstColumn="0" w:firstRowLastColumn="0" w:lastRowFirstColumn="0" w:lastRowLastColumn="0"/>
            </w:pPr>
          </w:p>
        </w:tc>
      </w:tr>
    </w:tbl>
    <w:p w:rsidR="00441FF1" w:rsidRDefault="00441FF1" w:rsidP="00670E9F">
      <w:pPr>
        <w:pStyle w:val="PSI-Normal"/>
      </w:pPr>
    </w:p>
    <w:p w:rsidR="00CD2020" w:rsidRPr="003623B7" w:rsidRDefault="00CD2020" w:rsidP="00CD2020">
      <w:pPr>
        <w:pStyle w:val="PSI-Ttulo2"/>
        <w:rPr>
          <w:color w:val="92D050"/>
        </w:rPr>
      </w:pPr>
      <w:bookmarkStart w:id="5" w:name="_Toc495838190"/>
      <w:r w:rsidRPr="003623B7">
        <w:rPr>
          <w:color w:val="92D050"/>
        </w:rPr>
        <w:t>Seguimiento</w:t>
      </w:r>
      <w:bookmarkEnd w:id="5"/>
    </w:p>
    <w:tbl>
      <w:tblPr>
        <w:tblStyle w:val="Tabladecuadrcula2-nfasis3"/>
        <w:tblW w:w="8720" w:type="dxa"/>
        <w:tblLook w:val="04A0" w:firstRow="1" w:lastRow="0" w:firstColumn="1" w:lastColumn="0" w:noHBand="0" w:noVBand="1"/>
      </w:tblPr>
      <w:tblGrid>
        <w:gridCol w:w="1515"/>
        <w:gridCol w:w="1648"/>
        <w:gridCol w:w="3960"/>
        <w:gridCol w:w="1597"/>
      </w:tblGrid>
      <w:tr w:rsidR="003623B7" w:rsidRPr="003623B7" w:rsidTr="0088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CD2020" w:rsidP="00670E9F">
            <w:pPr>
              <w:pStyle w:val="PSI-Normal"/>
            </w:pPr>
            <w:r w:rsidRPr="003623B7">
              <w:t>Fecha</w:t>
            </w:r>
          </w:p>
        </w:tc>
        <w:tc>
          <w:tcPr>
            <w:tcW w:w="1648"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Etapa</w:t>
            </w:r>
          </w:p>
        </w:tc>
        <w:tc>
          <w:tcPr>
            <w:tcW w:w="3960"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Comentario</w:t>
            </w:r>
          </w:p>
        </w:tc>
        <w:tc>
          <w:tcPr>
            <w:tcW w:w="1597" w:type="dxa"/>
          </w:tcPr>
          <w:p w:rsidR="00CD2020" w:rsidRPr="003623B7" w:rsidRDefault="00CD2020" w:rsidP="00670E9F">
            <w:pPr>
              <w:pStyle w:val="PSI-Normal"/>
              <w:cnfStyle w:val="100000000000" w:firstRow="1" w:lastRow="0" w:firstColumn="0" w:lastColumn="0" w:oddVBand="0" w:evenVBand="0" w:oddHBand="0" w:evenHBand="0" w:firstRowFirstColumn="0" w:firstRowLastColumn="0" w:lastRowFirstColumn="0" w:lastRowLastColumn="0"/>
            </w:pPr>
            <w:r w:rsidRPr="003623B7">
              <w:t>Responsable</w:t>
            </w:r>
          </w:p>
        </w:tc>
      </w:tr>
      <w:tr w:rsidR="003623B7" w:rsidRPr="003623B7"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CD2020" w:rsidRPr="003623B7" w:rsidRDefault="00960CF6" w:rsidP="00670E9F">
            <w:pPr>
              <w:pStyle w:val="PSI-Normal"/>
            </w:pPr>
            <w:r>
              <w:t>22/09/2017</w:t>
            </w:r>
          </w:p>
        </w:tc>
        <w:tc>
          <w:tcPr>
            <w:tcW w:w="1648"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960"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 xml:space="preserve">Los hitos son definidos por los docentes, por lo que </w:t>
            </w:r>
            <w:r w:rsidR="00885F3D">
              <w:t>se les consulta permanentemente para poder planificar en base a ellos.</w:t>
            </w:r>
          </w:p>
        </w:tc>
        <w:tc>
          <w:tcPr>
            <w:tcW w:w="1597" w:type="dxa"/>
          </w:tcPr>
          <w:p w:rsidR="00CD2020" w:rsidRPr="003623B7" w:rsidRDefault="00960CF6" w:rsidP="00670E9F">
            <w:pPr>
              <w:pStyle w:val="PSI-Normal"/>
              <w:cnfStyle w:val="000000100000" w:firstRow="0" w:lastRow="0" w:firstColumn="0" w:lastColumn="0" w:oddVBand="0" w:evenVBand="0" w:oddHBand="1" w:evenHBand="0" w:firstRowFirstColumn="0" w:firstRowLastColumn="0" w:lastRowFirstColumn="0" w:lastRowLastColumn="0"/>
            </w:pPr>
            <w:r>
              <w:t>Verificador</w:t>
            </w:r>
          </w:p>
        </w:tc>
      </w:tr>
    </w:tbl>
    <w:p w:rsidR="0054510F" w:rsidRDefault="0054510F" w:rsidP="00670E9F">
      <w:pPr>
        <w:pStyle w:val="PSI-Normal"/>
      </w:pPr>
    </w:p>
    <w:p w:rsidR="0054510F" w:rsidRDefault="0054510F">
      <w:pPr>
        <w:rPr>
          <w:sz w:val="24"/>
          <w:lang w:val="es-AR"/>
        </w:rPr>
      </w:pPr>
      <w:r>
        <w:br w:type="page"/>
      </w:r>
    </w:p>
    <w:p w:rsidR="0054510F" w:rsidRDefault="0054510F" w:rsidP="003623B7">
      <w:pPr>
        <w:pStyle w:val="PSI-Ttulo1"/>
      </w:pPr>
      <w:bookmarkStart w:id="6" w:name="_Toc495838191"/>
      <w:r>
        <w:lastRenderedPageBreak/>
        <w:t>Referencia RK011</w:t>
      </w:r>
      <w:bookmarkEnd w:id="6"/>
    </w:p>
    <w:p w:rsidR="0054510F" w:rsidRPr="00B4669E" w:rsidRDefault="0054510F" w:rsidP="0054510F">
      <w:pPr>
        <w:pStyle w:val="PSI-Ttulo2"/>
        <w:rPr>
          <w:color w:val="92D050"/>
        </w:rPr>
      </w:pPr>
      <w:bookmarkStart w:id="7" w:name="_Toc495838192"/>
      <w:r w:rsidRPr="00B4669E">
        <w:rPr>
          <w:color w:val="92D050"/>
        </w:rPr>
        <w:t>Identificación</w:t>
      </w:r>
      <w:bookmarkEnd w:id="7"/>
    </w:p>
    <w:tbl>
      <w:tblPr>
        <w:tblStyle w:val="Tabladecuadrcula2-nfasis3"/>
        <w:tblW w:w="0" w:type="auto"/>
        <w:tblLook w:val="04A0" w:firstRow="1" w:lastRow="0" w:firstColumn="1" w:lastColumn="0" w:noHBand="0" w:noVBand="1"/>
      </w:tblPr>
      <w:tblGrid>
        <w:gridCol w:w="3165"/>
        <w:gridCol w:w="1196"/>
        <w:gridCol w:w="191"/>
        <w:gridCol w:w="1393"/>
        <w:gridCol w:w="2775"/>
      </w:tblGrid>
      <w:tr w:rsidR="00B4669E" w:rsidRPr="00B4669E" w:rsidTr="00B4669E">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B4669E" w:rsidRDefault="0054510F" w:rsidP="005971BA">
            <w:pPr>
              <w:pStyle w:val="PSI-Normal"/>
            </w:pPr>
            <w:r w:rsidRPr="00B4669E">
              <w:t>Número de Referencia</w:t>
            </w:r>
          </w:p>
        </w:tc>
        <w:tc>
          <w:tcPr>
            <w:tcW w:w="2788" w:type="dxa"/>
            <w:gridSpan w:val="3"/>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Fecha de Identificación</w:t>
            </w:r>
          </w:p>
        </w:tc>
        <w:tc>
          <w:tcPr>
            <w:tcW w:w="2788"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B4669E" w:rsidRDefault="001A1B89" w:rsidP="005971BA">
            <w:pPr>
              <w:pStyle w:val="PSI-Normal"/>
            </w:pPr>
            <w:r>
              <w:t>RK011</w:t>
            </w:r>
          </w:p>
        </w:tc>
        <w:tc>
          <w:tcPr>
            <w:tcW w:w="2788" w:type="dxa"/>
            <w:gridSpan w:val="3"/>
          </w:tcPr>
          <w:p w:rsidR="0054510F" w:rsidRPr="00B4669E"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B4669E"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B4669E" w:rsidRPr="00885F3D" w:rsidTr="00B4669E">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85F3D" w:rsidRDefault="0054510F" w:rsidP="005971BA">
            <w:pPr>
              <w:pStyle w:val="PSI-Normal"/>
            </w:pPr>
            <w:r w:rsidRPr="00885F3D">
              <w:t>Nombre del Riesgo</w:t>
            </w:r>
          </w:p>
        </w:tc>
        <w:tc>
          <w:tcPr>
            <w:tcW w:w="4186" w:type="dxa"/>
            <w:gridSpan w:val="2"/>
          </w:tcPr>
          <w:p w:rsidR="0054510F" w:rsidRPr="00885F3D"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85F3D">
              <w:rPr>
                <w:b/>
              </w:rPr>
              <w:t>Categoría</w:t>
            </w:r>
          </w:p>
        </w:tc>
      </w:tr>
      <w:tr w:rsidR="00B4669E" w:rsidRPr="00885F3D"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85F3D" w:rsidRDefault="004E397F" w:rsidP="005971BA">
            <w:pPr>
              <w:pStyle w:val="PSI-Normal"/>
              <w:rPr>
                <w:b w:val="0"/>
                <w:lang w:val="es-ES"/>
              </w:rPr>
            </w:pPr>
            <w:r w:rsidRPr="00885F3D">
              <w:rPr>
                <w:b w:val="0"/>
                <w:lang w:val="es-ES"/>
              </w:rPr>
              <w:t>Que disposición tiene el Cliente para asumir riesgos del proyecto.</w:t>
            </w:r>
          </w:p>
        </w:tc>
        <w:tc>
          <w:tcPr>
            <w:tcW w:w="4186" w:type="dxa"/>
            <w:gridSpan w:val="2"/>
          </w:tcPr>
          <w:p w:rsidR="0054510F" w:rsidRPr="00885F3D" w:rsidRDefault="004E397F" w:rsidP="005971BA">
            <w:pPr>
              <w:pStyle w:val="PSI-Normal"/>
              <w:cnfStyle w:val="000000100000" w:firstRow="0" w:lastRow="0" w:firstColumn="0" w:lastColumn="0" w:oddVBand="0" w:evenVBand="0" w:oddHBand="1" w:evenHBand="0" w:firstRowFirstColumn="0" w:firstRowLastColumn="0" w:lastRowFirstColumn="0" w:lastRowLastColumn="0"/>
            </w:pPr>
            <w:r w:rsidRPr="00885F3D">
              <w:t>Compromiso del Cliente.</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B4669E" w:rsidRDefault="0054510F" w:rsidP="005971BA">
            <w:pPr>
              <w:pStyle w:val="PSI-Normal"/>
            </w:pPr>
            <w:r w:rsidRPr="00B4669E">
              <w:t>Descripción</w:t>
            </w:r>
          </w:p>
        </w:tc>
      </w:tr>
      <w:tr w:rsidR="00B4669E" w:rsidRPr="00885F3D"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85F3D" w:rsidRDefault="00C57D75" w:rsidP="005971BA">
            <w:pPr>
              <w:pStyle w:val="PSI-Normal"/>
              <w:rPr>
                <w:b w:val="0"/>
              </w:rPr>
            </w:pPr>
            <w:r w:rsidRPr="00885F3D">
              <w:rPr>
                <w:b w:val="0"/>
              </w:rPr>
              <w:t>Los riesgos son asumidos íntegramente por el grupo de desarrollo GVR como interesados en avanzar con la carrera.</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B4669E" w:rsidRDefault="0054510F" w:rsidP="005971BA">
            <w:pPr>
              <w:pStyle w:val="PSI-Normal"/>
            </w:pPr>
            <w:r w:rsidRPr="00B4669E">
              <w:t>Estado del Riesgo (Activo, Cerrado)</w:t>
            </w:r>
          </w:p>
        </w:tc>
        <w:tc>
          <w:tcPr>
            <w:tcW w:w="4377" w:type="dxa"/>
            <w:gridSpan w:val="3"/>
          </w:tcPr>
          <w:p w:rsidR="0054510F" w:rsidRPr="00B4669E" w:rsidRDefault="00E64803" w:rsidP="005971BA">
            <w:pPr>
              <w:pStyle w:val="PSI-Normal"/>
              <w:cnfStyle w:val="000000000000" w:firstRow="0" w:lastRow="0" w:firstColumn="0" w:lastColumn="0" w:oddVBand="0" w:evenVBand="0" w:oddHBand="0" w:evenHBand="0" w:firstRowFirstColumn="0" w:firstRowLastColumn="0" w:lastRowFirstColumn="0" w:lastRowLastColumn="0"/>
            </w:pPr>
            <w:r w:rsidRPr="00B4669E">
              <w:t>Activo</w:t>
            </w:r>
          </w:p>
        </w:tc>
      </w:tr>
    </w:tbl>
    <w:p w:rsidR="0054510F" w:rsidRDefault="0054510F" w:rsidP="0054510F">
      <w:pPr>
        <w:pStyle w:val="PSI-Normal"/>
      </w:pPr>
    </w:p>
    <w:p w:rsidR="0054510F" w:rsidRPr="00B4669E" w:rsidRDefault="0054510F" w:rsidP="0054510F">
      <w:pPr>
        <w:pStyle w:val="PSI-Ttulo2"/>
        <w:rPr>
          <w:color w:val="92D050"/>
        </w:rPr>
      </w:pPr>
      <w:bookmarkStart w:id="8" w:name="_Toc495838193"/>
      <w:r w:rsidRPr="00B4669E">
        <w:rPr>
          <w:color w:val="92D050"/>
        </w:rPr>
        <w:t>Análisis</w:t>
      </w:r>
      <w:bookmarkEnd w:id="8"/>
    </w:p>
    <w:tbl>
      <w:tblPr>
        <w:tblStyle w:val="Tabladecuadrcula2-nfasis3"/>
        <w:tblW w:w="0" w:type="auto"/>
        <w:tblLook w:val="04A0" w:firstRow="1" w:lastRow="0" w:firstColumn="1" w:lastColumn="0" w:noHBand="0" w:noVBand="1"/>
      </w:tblPr>
      <w:tblGrid>
        <w:gridCol w:w="3162"/>
        <w:gridCol w:w="2805"/>
        <w:gridCol w:w="2753"/>
      </w:tblGrid>
      <w:tr w:rsidR="00B4669E" w:rsidRPr="00B4669E" w:rsidTr="00B46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B4669E" w:rsidRDefault="0054510F" w:rsidP="005971BA">
            <w:pPr>
              <w:pStyle w:val="PSI-Normal"/>
            </w:pPr>
            <w:r w:rsidRPr="00B4669E">
              <w:t>Impacto</w:t>
            </w:r>
          </w:p>
        </w:tc>
        <w:tc>
          <w:tcPr>
            <w:tcW w:w="2813"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Probabilidad</w:t>
            </w:r>
          </w:p>
        </w:tc>
        <w:tc>
          <w:tcPr>
            <w:tcW w:w="2765"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Factor</w:t>
            </w:r>
          </w:p>
        </w:tc>
      </w:tr>
      <w:tr w:rsidR="00B4669E" w:rsidRPr="00885F3D"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885F3D" w:rsidRDefault="004E397F" w:rsidP="005971BA">
            <w:pPr>
              <w:pStyle w:val="PSI-Normal"/>
              <w:rPr>
                <w:b w:val="0"/>
              </w:rPr>
            </w:pPr>
            <w:r w:rsidRPr="00885F3D">
              <w:rPr>
                <w:b w:val="0"/>
              </w:rPr>
              <w:t>5</w:t>
            </w:r>
          </w:p>
        </w:tc>
        <w:tc>
          <w:tcPr>
            <w:tcW w:w="2813" w:type="dxa"/>
          </w:tcPr>
          <w:p w:rsidR="0054510F" w:rsidRPr="00885F3D" w:rsidRDefault="004E397F" w:rsidP="005971BA">
            <w:pPr>
              <w:pStyle w:val="PSI-Normal"/>
              <w:cnfStyle w:val="000000100000" w:firstRow="0" w:lastRow="0" w:firstColumn="0" w:lastColumn="0" w:oddVBand="0" w:evenVBand="0" w:oddHBand="1" w:evenHBand="0" w:firstRowFirstColumn="0" w:firstRowLastColumn="0" w:lastRowFirstColumn="0" w:lastRowLastColumn="0"/>
            </w:pPr>
            <w:r w:rsidRPr="00885F3D">
              <w:t>40</w:t>
            </w:r>
          </w:p>
        </w:tc>
        <w:tc>
          <w:tcPr>
            <w:tcW w:w="2765" w:type="dxa"/>
          </w:tcPr>
          <w:p w:rsidR="0054510F" w:rsidRPr="00885F3D" w:rsidRDefault="004E397F" w:rsidP="005971BA">
            <w:pPr>
              <w:pStyle w:val="PSI-Normal"/>
              <w:cnfStyle w:val="000000100000" w:firstRow="0" w:lastRow="0" w:firstColumn="0" w:lastColumn="0" w:oddVBand="0" w:evenVBand="0" w:oddHBand="1" w:evenHBand="0" w:firstRowFirstColumn="0" w:firstRowLastColumn="0" w:lastRowFirstColumn="0" w:lastRowLastColumn="0"/>
            </w:pPr>
            <w:r w:rsidRPr="00885F3D">
              <w:t>200</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B4669E" w:rsidRDefault="0054510F" w:rsidP="005971BA">
            <w:pPr>
              <w:pStyle w:val="PSI-Normal"/>
            </w:pPr>
            <w:r w:rsidRPr="00B4669E">
              <w:t>Causas</w:t>
            </w:r>
          </w:p>
        </w:tc>
      </w:tr>
      <w:tr w:rsidR="00B4669E" w:rsidRPr="00885F3D"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85F3D" w:rsidRDefault="00C57D75" w:rsidP="005971BA">
            <w:pPr>
              <w:pStyle w:val="PSI-Normal"/>
              <w:rPr>
                <w:b w:val="0"/>
              </w:rPr>
            </w:pPr>
            <w:r w:rsidRPr="00885F3D">
              <w:rPr>
                <w:b w:val="0"/>
              </w:rPr>
              <w:t>Al ser un proyecto en el marco del dictado de una materia, nosotros nos ajustamos al entorno, en este caso, de la Universidad como Cliente.</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B4669E" w:rsidRDefault="0054510F" w:rsidP="005971BA">
            <w:pPr>
              <w:pStyle w:val="PSI-Normal"/>
            </w:pPr>
            <w:r w:rsidRPr="00B4669E">
              <w:t>Síntomas</w:t>
            </w:r>
          </w:p>
        </w:tc>
      </w:tr>
      <w:tr w:rsidR="00B4669E" w:rsidRPr="00885F3D"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85F3D" w:rsidRDefault="00885F3D" w:rsidP="005971BA">
            <w:pPr>
              <w:pStyle w:val="PSI-Normal"/>
              <w:rPr>
                <w:b w:val="0"/>
              </w:rPr>
            </w:pPr>
            <w:r w:rsidRPr="00885F3D">
              <w:rPr>
                <w:b w:val="0"/>
              </w:rPr>
              <w:t>No se detectó una clara predisposición del cliente (Universidad) para asumir riesgos del proyecto.</w:t>
            </w:r>
          </w:p>
        </w:tc>
      </w:tr>
    </w:tbl>
    <w:p w:rsidR="0054510F" w:rsidRDefault="0054510F" w:rsidP="0054510F">
      <w:pPr>
        <w:pStyle w:val="PSI-Normal"/>
      </w:pPr>
    </w:p>
    <w:p w:rsidR="0054510F" w:rsidRPr="00B4669E" w:rsidRDefault="0054510F" w:rsidP="0054510F">
      <w:pPr>
        <w:pStyle w:val="PSI-Ttulo2"/>
        <w:rPr>
          <w:color w:val="92D050"/>
        </w:rPr>
      </w:pPr>
      <w:bookmarkStart w:id="9" w:name="_Toc495838194"/>
      <w:r w:rsidRPr="00B4669E">
        <w:rPr>
          <w:color w:val="92D050"/>
        </w:rPr>
        <w:t>Plan de Riesgos</w:t>
      </w:r>
      <w:bookmarkEnd w:id="9"/>
    </w:p>
    <w:tbl>
      <w:tblPr>
        <w:tblStyle w:val="Tabladecuadrcula2-nfasis3"/>
        <w:tblW w:w="8755" w:type="dxa"/>
        <w:tblLook w:val="04A0" w:firstRow="1" w:lastRow="0" w:firstColumn="1" w:lastColumn="0" w:noHBand="0" w:noVBand="1"/>
      </w:tblPr>
      <w:tblGrid>
        <w:gridCol w:w="2660"/>
        <w:gridCol w:w="1701"/>
        <w:gridCol w:w="2693"/>
        <w:gridCol w:w="1701"/>
      </w:tblGrid>
      <w:tr w:rsidR="00B4669E" w:rsidRPr="00B4669E" w:rsidTr="00B46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B4669E" w:rsidRDefault="0054510F" w:rsidP="005971BA">
            <w:pPr>
              <w:pStyle w:val="PSI-Normal"/>
            </w:pPr>
            <w:r w:rsidRPr="00B4669E">
              <w:t>Estrategia de Respuesta</w:t>
            </w:r>
          </w:p>
        </w:tc>
        <w:tc>
          <w:tcPr>
            <w:tcW w:w="1701"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c>
          <w:tcPr>
            <w:tcW w:w="2693"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Respuesta al Riesgo</w:t>
            </w:r>
          </w:p>
        </w:tc>
        <w:tc>
          <w:tcPr>
            <w:tcW w:w="1701"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B4669E" w:rsidRPr="00885F3D"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885F3D" w:rsidRDefault="00C57D75" w:rsidP="005971BA">
            <w:pPr>
              <w:pStyle w:val="PSI-Normal"/>
              <w:rPr>
                <w:b w:val="0"/>
              </w:rPr>
            </w:pPr>
            <w:r w:rsidRPr="00885F3D">
              <w:rPr>
                <w:b w:val="0"/>
              </w:rPr>
              <w:t>Mitigación.</w:t>
            </w:r>
          </w:p>
        </w:tc>
        <w:tc>
          <w:tcPr>
            <w:tcW w:w="1701" w:type="dxa"/>
          </w:tcPr>
          <w:p w:rsidR="0054510F" w:rsidRPr="00885F3D" w:rsidRDefault="00C57D75" w:rsidP="005971BA">
            <w:pPr>
              <w:pStyle w:val="PSI-Normal"/>
              <w:cnfStyle w:val="000000100000" w:firstRow="0" w:lastRow="0" w:firstColumn="0" w:lastColumn="0" w:oddVBand="0" w:evenVBand="0" w:oddHBand="1" w:evenHBand="0" w:firstRowFirstColumn="0" w:firstRowLastColumn="0" w:lastRowFirstColumn="0" w:lastRowLastColumn="0"/>
            </w:pPr>
            <w:r w:rsidRPr="00885F3D">
              <w:t>Verificador</w:t>
            </w:r>
          </w:p>
        </w:tc>
        <w:tc>
          <w:tcPr>
            <w:tcW w:w="2693" w:type="dxa"/>
          </w:tcPr>
          <w:p w:rsidR="0054510F" w:rsidRPr="00885F3D" w:rsidRDefault="00885F3D" w:rsidP="00885F3D">
            <w:pPr>
              <w:pStyle w:val="PSI-Normal"/>
              <w:cnfStyle w:val="000000100000" w:firstRow="0" w:lastRow="0" w:firstColumn="0" w:lastColumn="0" w:oddVBand="0" w:evenVBand="0" w:oddHBand="1" w:evenHBand="0" w:firstRowFirstColumn="0" w:firstRowLastColumn="0" w:lastRowFirstColumn="0" w:lastRowLastColumn="0"/>
            </w:pPr>
            <w:r>
              <w:t>Preguntas al cliente acerca de los riesgos del proyecto y su intención de asumir riesgos principales.</w:t>
            </w:r>
          </w:p>
        </w:tc>
        <w:tc>
          <w:tcPr>
            <w:tcW w:w="1701" w:type="dxa"/>
          </w:tcPr>
          <w:p w:rsidR="0054510F" w:rsidRPr="00885F3D" w:rsidRDefault="00885F3D"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2660" w:type="dxa"/>
          </w:tcPr>
          <w:p w:rsidR="0054510F" w:rsidRPr="00B4669E" w:rsidRDefault="0054510F" w:rsidP="005971BA">
            <w:pPr>
              <w:pStyle w:val="PSI-Normal"/>
            </w:pPr>
          </w:p>
        </w:tc>
        <w:tc>
          <w:tcPr>
            <w:tcW w:w="1701" w:type="dxa"/>
          </w:tcPr>
          <w:p w:rsidR="0054510F" w:rsidRPr="00B4669E"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B4669E"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B4669E"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B4669E" w:rsidRDefault="0054510F" w:rsidP="0054510F">
      <w:pPr>
        <w:pStyle w:val="PSI-Ttulo2"/>
        <w:rPr>
          <w:color w:val="92D050"/>
        </w:rPr>
      </w:pPr>
      <w:bookmarkStart w:id="10" w:name="_Toc495838195"/>
      <w:r w:rsidRPr="00B4669E">
        <w:rPr>
          <w:color w:val="92D050"/>
        </w:rPr>
        <w:t>Seguimiento</w:t>
      </w:r>
      <w:bookmarkEnd w:id="10"/>
    </w:p>
    <w:tbl>
      <w:tblPr>
        <w:tblStyle w:val="Tabladecuadrcula2-nfasis3"/>
        <w:tblW w:w="8720" w:type="dxa"/>
        <w:tblLook w:val="04A0" w:firstRow="1" w:lastRow="0" w:firstColumn="1" w:lastColumn="0" w:noHBand="0" w:noVBand="1"/>
      </w:tblPr>
      <w:tblGrid>
        <w:gridCol w:w="1515"/>
        <w:gridCol w:w="1648"/>
        <w:gridCol w:w="3960"/>
        <w:gridCol w:w="1597"/>
      </w:tblGrid>
      <w:tr w:rsidR="00B4669E" w:rsidRPr="00B4669E" w:rsidTr="00885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B4669E" w:rsidRDefault="0054510F" w:rsidP="005971BA">
            <w:pPr>
              <w:pStyle w:val="PSI-Normal"/>
            </w:pPr>
            <w:r w:rsidRPr="00B4669E">
              <w:t>Fecha</w:t>
            </w:r>
          </w:p>
        </w:tc>
        <w:tc>
          <w:tcPr>
            <w:tcW w:w="1648"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c>
          <w:tcPr>
            <w:tcW w:w="3960"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Comentario</w:t>
            </w:r>
          </w:p>
        </w:tc>
        <w:tc>
          <w:tcPr>
            <w:tcW w:w="1597"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r>
      <w:tr w:rsidR="00B4669E" w:rsidRPr="00B4669E" w:rsidTr="00885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B4669E" w:rsidRDefault="00960CF6" w:rsidP="005971BA">
            <w:pPr>
              <w:pStyle w:val="PSI-Normal"/>
            </w:pPr>
            <w:r>
              <w:t>22/09/2017</w:t>
            </w:r>
          </w:p>
        </w:tc>
        <w:tc>
          <w:tcPr>
            <w:tcW w:w="1648" w:type="dxa"/>
          </w:tcPr>
          <w:p w:rsidR="0054510F" w:rsidRPr="00B4669E" w:rsidRDefault="00960CF6"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960" w:type="dxa"/>
          </w:tcPr>
          <w:p w:rsidR="0054510F" w:rsidRPr="00B4669E" w:rsidRDefault="00960CF6" w:rsidP="005971BA">
            <w:pPr>
              <w:pStyle w:val="PSI-Normal"/>
              <w:cnfStyle w:val="000000100000" w:firstRow="0" w:lastRow="0" w:firstColumn="0" w:lastColumn="0" w:oddVBand="0" w:evenVBand="0" w:oddHBand="1" w:evenHBand="0" w:firstRowFirstColumn="0" w:firstRowLastColumn="0" w:lastRowFirstColumn="0" w:lastRowLastColumn="0"/>
            </w:pPr>
            <w:r>
              <w:t>El cliente como universidad asume riesgos del proyecto por lo que quedaría eliminado.</w:t>
            </w:r>
          </w:p>
        </w:tc>
        <w:tc>
          <w:tcPr>
            <w:tcW w:w="1597" w:type="dxa"/>
          </w:tcPr>
          <w:p w:rsidR="0054510F" w:rsidRPr="00B4669E" w:rsidRDefault="00960CF6" w:rsidP="005971BA">
            <w:pPr>
              <w:pStyle w:val="PSI-Normal"/>
              <w:cnfStyle w:val="000000100000" w:firstRow="0" w:lastRow="0" w:firstColumn="0" w:lastColumn="0" w:oddVBand="0" w:evenVBand="0" w:oddHBand="1" w:evenHBand="0" w:firstRowFirstColumn="0" w:firstRowLastColumn="0" w:lastRowFirstColumn="0" w:lastRowLastColumn="0"/>
            </w:pPr>
            <w:r>
              <w:t>Verificador.</w:t>
            </w: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bookmarkStart w:id="11" w:name="_Toc495838196"/>
      <w:r>
        <w:lastRenderedPageBreak/>
        <w:t>Referencia RK102</w:t>
      </w:r>
      <w:bookmarkEnd w:id="11"/>
    </w:p>
    <w:p w:rsidR="0054510F" w:rsidRPr="00B4669E" w:rsidRDefault="0054510F" w:rsidP="0054510F">
      <w:pPr>
        <w:pStyle w:val="PSI-Ttulo2"/>
        <w:rPr>
          <w:color w:val="92D050"/>
        </w:rPr>
      </w:pPr>
      <w:bookmarkStart w:id="12" w:name="_Toc495838197"/>
      <w:r w:rsidRPr="00B4669E">
        <w:rPr>
          <w:color w:val="92D050"/>
        </w:rPr>
        <w:t>Identificación</w:t>
      </w:r>
      <w:bookmarkEnd w:id="12"/>
    </w:p>
    <w:tbl>
      <w:tblPr>
        <w:tblStyle w:val="Tabladecuadrcula2-nfasis3"/>
        <w:tblW w:w="0" w:type="auto"/>
        <w:tblLook w:val="04A0" w:firstRow="1" w:lastRow="0" w:firstColumn="1" w:lastColumn="0" w:noHBand="0" w:noVBand="1"/>
      </w:tblPr>
      <w:tblGrid>
        <w:gridCol w:w="3165"/>
        <w:gridCol w:w="1196"/>
        <w:gridCol w:w="191"/>
        <w:gridCol w:w="1393"/>
        <w:gridCol w:w="2775"/>
      </w:tblGrid>
      <w:tr w:rsidR="00B4669E" w:rsidRPr="00B4669E" w:rsidTr="00B4669E">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B4669E" w:rsidRDefault="0054510F" w:rsidP="005971BA">
            <w:pPr>
              <w:pStyle w:val="PSI-Normal"/>
            </w:pPr>
            <w:r w:rsidRPr="00B4669E">
              <w:t>Número de Referencia</w:t>
            </w:r>
          </w:p>
        </w:tc>
        <w:tc>
          <w:tcPr>
            <w:tcW w:w="2788" w:type="dxa"/>
            <w:gridSpan w:val="3"/>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Fecha de Identificación</w:t>
            </w:r>
          </w:p>
        </w:tc>
        <w:tc>
          <w:tcPr>
            <w:tcW w:w="2788"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B4669E" w:rsidRDefault="001A1B89" w:rsidP="005971BA">
            <w:pPr>
              <w:pStyle w:val="PSI-Normal"/>
            </w:pPr>
            <w:r>
              <w:t>RK102</w:t>
            </w:r>
          </w:p>
        </w:tc>
        <w:tc>
          <w:tcPr>
            <w:tcW w:w="2788" w:type="dxa"/>
            <w:gridSpan w:val="3"/>
          </w:tcPr>
          <w:p w:rsidR="0054510F" w:rsidRPr="00B4669E"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B4669E"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B4669E" w:rsidRPr="00885F3D" w:rsidTr="00B4669E">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85F3D" w:rsidRDefault="0054510F" w:rsidP="005971BA">
            <w:pPr>
              <w:pStyle w:val="PSI-Normal"/>
            </w:pPr>
            <w:r w:rsidRPr="00885F3D">
              <w:t>Nombre del Riesgo</w:t>
            </w:r>
          </w:p>
        </w:tc>
        <w:tc>
          <w:tcPr>
            <w:tcW w:w="4186" w:type="dxa"/>
            <w:gridSpan w:val="2"/>
          </w:tcPr>
          <w:p w:rsidR="0054510F" w:rsidRPr="00885F3D"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85F3D">
              <w:rPr>
                <w:b/>
              </w:rPr>
              <w:t>Categoría</w:t>
            </w:r>
          </w:p>
        </w:tc>
      </w:tr>
      <w:tr w:rsidR="00B4669E" w:rsidRPr="00885F3D"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85F3D" w:rsidRDefault="00E64803" w:rsidP="005971BA">
            <w:pPr>
              <w:pStyle w:val="PSI-Normal"/>
              <w:rPr>
                <w:b w:val="0"/>
                <w:lang w:val="es-ES"/>
              </w:rPr>
            </w:pPr>
            <w:r w:rsidRPr="00885F3D">
              <w:rPr>
                <w:b w:val="0"/>
                <w:lang w:val="es-ES"/>
              </w:rPr>
              <w:t>El equipo del cliente tiene experiencia con proyectos similares</w:t>
            </w:r>
          </w:p>
        </w:tc>
        <w:tc>
          <w:tcPr>
            <w:tcW w:w="4186" w:type="dxa"/>
            <w:gridSpan w:val="2"/>
          </w:tcPr>
          <w:p w:rsidR="0054510F" w:rsidRPr="00885F3D"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85F3D">
              <w:t>Compromiso del Cliente.</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B4669E" w:rsidRDefault="0054510F" w:rsidP="005971BA">
            <w:pPr>
              <w:pStyle w:val="PSI-Normal"/>
            </w:pPr>
            <w:r w:rsidRPr="00B4669E">
              <w:t>Descripción</w:t>
            </w:r>
          </w:p>
        </w:tc>
      </w:tr>
      <w:tr w:rsidR="00B4669E" w:rsidRPr="00885F3D"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85F3D" w:rsidRDefault="00C57D75" w:rsidP="005971BA">
            <w:pPr>
              <w:pStyle w:val="PSI-Normal"/>
              <w:rPr>
                <w:b w:val="0"/>
              </w:rPr>
            </w:pPr>
            <w:r w:rsidRPr="00885F3D">
              <w:rPr>
                <w:b w:val="0"/>
              </w:rPr>
              <w:t>No se implementaron aun proyectos similares, por lo que no se dispone de experiencia por parte de la Universidad.</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B4669E" w:rsidRDefault="0054510F" w:rsidP="005971BA">
            <w:pPr>
              <w:pStyle w:val="PSI-Normal"/>
            </w:pPr>
            <w:r w:rsidRPr="00B4669E">
              <w:t>Estado del Riesgo (Activo, Cerrado)</w:t>
            </w:r>
          </w:p>
        </w:tc>
        <w:tc>
          <w:tcPr>
            <w:tcW w:w="4377" w:type="dxa"/>
            <w:gridSpan w:val="3"/>
          </w:tcPr>
          <w:p w:rsidR="0054510F" w:rsidRPr="00B4669E" w:rsidRDefault="00C57D75" w:rsidP="005971BA">
            <w:pPr>
              <w:pStyle w:val="PSI-Normal"/>
              <w:cnfStyle w:val="000000000000" w:firstRow="0" w:lastRow="0" w:firstColumn="0" w:lastColumn="0" w:oddVBand="0" w:evenVBand="0" w:oddHBand="0" w:evenHBand="0" w:firstRowFirstColumn="0" w:firstRowLastColumn="0" w:lastRowFirstColumn="0" w:lastRowLastColumn="0"/>
            </w:pPr>
            <w:r w:rsidRPr="00B4669E">
              <w:t>Activo</w:t>
            </w:r>
          </w:p>
        </w:tc>
      </w:tr>
    </w:tbl>
    <w:p w:rsidR="0054510F" w:rsidRDefault="0054510F" w:rsidP="0054510F">
      <w:pPr>
        <w:pStyle w:val="PSI-Normal"/>
      </w:pPr>
    </w:p>
    <w:p w:rsidR="0054510F" w:rsidRPr="00B4669E" w:rsidRDefault="0054510F" w:rsidP="0054510F">
      <w:pPr>
        <w:pStyle w:val="PSI-Ttulo2"/>
        <w:rPr>
          <w:color w:val="92D050"/>
        </w:rPr>
      </w:pPr>
      <w:bookmarkStart w:id="13" w:name="_Toc495838198"/>
      <w:r w:rsidRPr="00B4669E">
        <w:rPr>
          <w:color w:val="92D050"/>
        </w:rPr>
        <w:t>Análisis</w:t>
      </w:r>
      <w:bookmarkEnd w:id="13"/>
    </w:p>
    <w:tbl>
      <w:tblPr>
        <w:tblStyle w:val="Tabladecuadrcula2-nfasis3"/>
        <w:tblW w:w="0" w:type="auto"/>
        <w:tblLook w:val="04A0" w:firstRow="1" w:lastRow="0" w:firstColumn="1" w:lastColumn="0" w:noHBand="0" w:noVBand="1"/>
      </w:tblPr>
      <w:tblGrid>
        <w:gridCol w:w="3162"/>
        <w:gridCol w:w="2805"/>
        <w:gridCol w:w="2753"/>
      </w:tblGrid>
      <w:tr w:rsidR="00B4669E" w:rsidRPr="00B4669E" w:rsidTr="00B46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B4669E" w:rsidRDefault="0054510F" w:rsidP="005971BA">
            <w:pPr>
              <w:pStyle w:val="PSI-Normal"/>
            </w:pPr>
            <w:r w:rsidRPr="00B4669E">
              <w:t>Impacto</w:t>
            </w:r>
          </w:p>
        </w:tc>
        <w:tc>
          <w:tcPr>
            <w:tcW w:w="2813"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Probabilidad</w:t>
            </w:r>
          </w:p>
        </w:tc>
        <w:tc>
          <w:tcPr>
            <w:tcW w:w="2765"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Factor</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B4669E" w:rsidRDefault="00E64803" w:rsidP="005971BA">
            <w:pPr>
              <w:pStyle w:val="PSI-Normal"/>
            </w:pPr>
            <w:r w:rsidRPr="00B4669E">
              <w:t>5</w:t>
            </w:r>
          </w:p>
        </w:tc>
        <w:tc>
          <w:tcPr>
            <w:tcW w:w="2813" w:type="dxa"/>
          </w:tcPr>
          <w:p w:rsidR="0054510F" w:rsidRPr="00B4669E"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B4669E">
              <w:t>50</w:t>
            </w:r>
          </w:p>
        </w:tc>
        <w:tc>
          <w:tcPr>
            <w:tcW w:w="2765" w:type="dxa"/>
          </w:tcPr>
          <w:p w:rsidR="0054510F" w:rsidRPr="00B4669E"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B4669E">
              <w:t>250</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B4669E" w:rsidRDefault="0054510F" w:rsidP="005971BA">
            <w:pPr>
              <w:pStyle w:val="PSI-Normal"/>
            </w:pPr>
            <w:r w:rsidRPr="00B4669E">
              <w:t>Causas</w:t>
            </w:r>
          </w:p>
        </w:tc>
      </w:tr>
      <w:tr w:rsidR="00B4669E" w:rsidRPr="00885F3D"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85F3D" w:rsidRDefault="00C57D75" w:rsidP="005971BA">
            <w:pPr>
              <w:pStyle w:val="PSI-Normal"/>
              <w:rPr>
                <w:b w:val="0"/>
              </w:rPr>
            </w:pPr>
            <w:r w:rsidRPr="00885F3D">
              <w:rPr>
                <w:b w:val="0"/>
              </w:rPr>
              <w:t>En la universidad, no se realizaron proyectos que utilizan dispositivos móviles inteligentes para interactuar con sus miembros.</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B4669E" w:rsidRDefault="0054510F" w:rsidP="005971BA">
            <w:pPr>
              <w:pStyle w:val="PSI-Normal"/>
            </w:pPr>
            <w:r w:rsidRPr="00B4669E">
              <w:t>Síntomas</w:t>
            </w:r>
          </w:p>
        </w:tc>
      </w:tr>
      <w:tr w:rsidR="00B4669E" w:rsidRPr="00885F3D"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85F3D" w:rsidRDefault="006B71CB" w:rsidP="005971BA">
            <w:pPr>
              <w:pStyle w:val="PSI-Normal"/>
              <w:rPr>
                <w:b w:val="0"/>
              </w:rPr>
            </w:pPr>
            <w:r w:rsidRPr="00885F3D">
              <w:rPr>
                <w:b w:val="0"/>
              </w:rPr>
              <w:t>Falta de precisión en detalles específicos de requerimientos.</w:t>
            </w:r>
          </w:p>
        </w:tc>
      </w:tr>
    </w:tbl>
    <w:p w:rsidR="0054510F" w:rsidRDefault="0054510F" w:rsidP="0054510F">
      <w:pPr>
        <w:pStyle w:val="PSI-Normal"/>
      </w:pPr>
    </w:p>
    <w:p w:rsidR="0054510F" w:rsidRPr="00B4669E" w:rsidRDefault="0054510F" w:rsidP="0054510F">
      <w:pPr>
        <w:pStyle w:val="PSI-Ttulo2"/>
        <w:rPr>
          <w:color w:val="92D050"/>
        </w:rPr>
      </w:pPr>
      <w:bookmarkStart w:id="14" w:name="_Toc495838199"/>
      <w:r w:rsidRPr="00B4669E">
        <w:rPr>
          <w:color w:val="92D050"/>
        </w:rPr>
        <w:t>Plan de Riesgos</w:t>
      </w:r>
      <w:bookmarkEnd w:id="14"/>
    </w:p>
    <w:tbl>
      <w:tblPr>
        <w:tblStyle w:val="Tabladecuadrcula2-nfasis3"/>
        <w:tblW w:w="8755" w:type="dxa"/>
        <w:tblLook w:val="04A0" w:firstRow="1" w:lastRow="0" w:firstColumn="1" w:lastColumn="0" w:noHBand="0" w:noVBand="1"/>
      </w:tblPr>
      <w:tblGrid>
        <w:gridCol w:w="2660"/>
        <w:gridCol w:w="1701"/>
        <w:gridCol w:w="2693"/>
        <w:gridCol w:w="1701"/>
      </w:tblGrid>
      <w:tr w:rsidR="00B4669E" w:rsidRPr="00B4669E" w:rsidTr="00B46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B4669E" w:rsidRDefault="0054510F" w:rsidP="005971BA">
            <w:pPr>
              <w:pStyle w:val="PSI-Normal"/>
            </w:pPr>
            <w:r w:rsidRPr="00B4669E">
              <w:t>Estrategia de Respuesta</w:t>
            </w:r>
          </w:p>
        </w:tc>
        <w:tc>
          <w:tcPr>
            <w:tcW w:w="1701"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c>
          <w:tcPr>
            <w:tcW w:w="2693"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Respuesta al Riesgo</w:t>
            </w:r>
          </w:p>
        </w:tc>
        <w:tc>
          <w:tcPr>
            <w:tcW w:w="1701"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r>
      <w:tr w:rsidR="00B4669E" w:rsidRPr="00885F3D"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885F3D" w:rsidRDefault="006B71CB" w:rsidP="005971BA">
            <w:pPr>
              <w:pStyle w:val="PSI-Normal"/>
              <w:rPr>
                <w:b w:val="0"/>
              </w:rPr>
            </w:pPr>
            <w:r w:rsidRPr="00885F3D">
              <w:rPr>
                <w:b w:val="0"/>
              </w:rPr>
              <w:t>Mitigación</w:t>
            </w:r>
          </w:p>
        </w:tc>
        <w:tc>
          <w:tcPr>
            <w:tcW w:w="1701" w:type="dxa"/>
          </w:tcPr>
          <w:p w:rsidR="0054510F" w:rsidRPr="00885F3D" w:rsidRDefault="00960CF6" w:rsidP="005971BA">
            <w:pPr>
              <w:pStyle w:val="PSI-Normal"/>
              <w:cnfStyle w:val="000000100000" w:firstRow="0" w:lastRow="0" w:firstColumn="0" w:lastColumn="0" w:oddVBand="0" w:evenVBand="0" w:oddHBand="1" w:evenHBand="0" w:firstRowFirstColumn="0" w:firstRowLastColumn="0" w:lastRowFirstColumn="0" w:lastRowLastColumn="0"/>
            </w:pPr>
            <w:r w:rsidRPr="00885F3D">
              <w:t>Analista / diseñador</w:t>
            </w:r>
          </w:p>
        </w:tc>
        <w:tc>
          <w:tcPr>
            <w:tcW w:w="2693" w:type="dxa"/>
          </w:tcPr>
          <w:p w:rsidR="0054510F" w:rsidRPr="00885F3D" w:rsidRDefault="006B71CB" w:rsidP="005971BA">
            <w:pPr>
              <w:pStyle w:val="PSI-Normal"/>
              <w:cnfStyle w:val="000000100000" w:firstRow="0" w:lastRow="0" w:firstColumn="0" w:lastColumn="0" w:oddVBand="0" w:evenVBand="0" w:oddHBand="1" w:evenHBand="0" w:firstRowFirstColumn="0" w:firstRowLastColumn="0" w:lastRowFirstColumn="0" w:lastRowLastColumn="0"/>
            </w:pPr>
            <w:r w:rsidRPr="00885F3D">
              <w:t>Realización de maquetas que modelen las situaciones más criticas</w:t>
            </w:r>
          </w:p>
        </w:tc>
        <w:tc>
          <w:tcPr>
            <w:tcW w:w="1701" w:type="dxa"/>
          </w:tcPr>
          <w:p w:rsidR="0054510F" w:rsidRPr="00885F3D" w:rsidRDefault="004C277E" w:rsidP="005971BA">
            <w:pPr>
              <w:pStyle w:val="PSI-Normal"/>
              <w:cnfStyle w:val="000000100000" w:firstRow="0" w:lastRow="0" w:firstColumn="0" w:lastColumn="0" w:oddVBand="0" w:evenVBand="0" w:oddHBand="1" w:evenHBand="0" w:firstRowFirstColumn="0" w:firstRowLastColumn="0" w:lastRowFirstColumn="0" w:lastRowLastColumn="0"/>
            </w:pPr>
            <w:r w:rsidRPr="00885F3D">
              <w:t>Fase de Inicio</w:t>
            </w:r>
          </w:p>
        </w:tc>
      </w:tr>
      <w:tr w:rsidR="00B4669E" w:rsidRPr="00B4669E" w:rsidTr="00B4669E">
        <w:tc>
          <w:tcPr>
            <w:cnfStyle w:val="001000000000" w:firstRow="0" w:lastRow="0" w:firstColumn="1" w:lastColumn="0" w:oddVBand="0" w:evenVBand="0" w:oddHBand="0" w:evenHBand="0" w:firstRowFirstColumn="0" w:firstRowLastColumn="0" w:lastRowFirstColumn="0" w:lastRowLastColumn="0"/>
            <w:tcW w:w="2660" w:type="dxa"/>
          </w:tcPr>
          <w:p w:rsidR="0054510F" w:rsidRPr="00B4669E" w:rsidRDefault="0054510F" w:rsidP="005971BA">
            <w:pPr>
              <w:pStyle w:val="PSI-Normal"/>
            </w:pPr>
          </w:p>
        </w:tc>
        <w:tc>
          <w:tcPr>
            <w:tcW w:w="1701" w:type="dxa"/>
          </w:tcPr>
          <w:p w:rsidR="0054510F" w:rsidRPr="00B4669E"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B4669E"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B4669E"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B4669E" w:rsidRDefault="0054510F" w:rsidP="0054510F">
      <w:pPr>
        <w:pStyle w:val="PSI-Ttulo2"/>
        <w:rPr>
          <w:color w:val="92D050"/>
        </w:rPr>
      </w:pPr>
      <w:bookmarkStart w:id="15" w:name="_Toc495838200"/>
      <w:r w:rsidRPr="00B4669E">
        <w:rPr>
          <w:color w:val="92D050"/>
        </w:rPr>
        <w:t>Seguimiento</w:t>
      </w:r>
      <w:bookmarkEnd w:id="15"/>
    </w:p>
    <w:tbl>
      <w:tblPr>
        <w:tblStyle w:val="Tabladecuadrcula2-nfasis3"/>
        <w:tblW w:w="8755" w:type="dxa"/>
        <w:tblLook w:val="04A0" w:firstRow="1" w:lastRow="0" w:firstColumn="1" w:lastColumn="0" w:noHBand="0" w:noVBand="1"/>
      </w:tblPr>
      <w:tblGrid>
        <w:gridCol w:w="2161"/>
        <w:gridCol w:w="2161"/>
        <w:gridCol w:w="2161"/>
        <w:gridCol w:w="2272"/>
      </w:tblGrid>
      <w:tr w:rsidR="00B4669E" w:rsidRPr="00B4669E" w:rsidTr="00B46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B4669E" w:rsidRDefault="0054510F" w:rsidP="005971BA">
            <w:pPr>
              <w:pStyle w:val="PSI-Normal"/>
            </w:pPr>
            <w:r w:rsidRPr="00B4669E">
              <w:t>Fecha</w:t>
            </w:r>
          </w:p>
        </w:tc>
        <w:tc>
          <w:tcPr>
            <w:tcW w:w="2161"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Etapa</w:t>
            </w:r>
          </w:p>
        </w:tc>
        <w:tc>
          <w:tcPr>
            <w:tcW w:w="2161"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Comentario</w:t>
            </w:r>
          </w:p>
        </w:tc>
        <w:tc>
          <w:tcPr>
            <w:tcW w:w="2272" w:type="dxa"/>
          </w:tcPr>
          <w:p w:rsidR="0054510F" w:rsidRPr="00B4669E"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B4669E">
              <w:t>Responsable</w:t>
            </w:r>
          </w:p>
        </w:tc>
      </w:tr>
      <w:tr w:rsidR="00B4669E" w:rsidRPr="00B4669E" w:rsidTr="00B4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B4669E" w:rsidRDefault="00960CF6" w:rsidP="005971BA">
            <w:pPr>
              <w:pStyle w:val="PSI-Normal"/>
            </w:pPr>
            <w:r>
              <w:t>22/09/2017</w:t>
            </w:r>
          </w:p>
        </w:tc>
        <w:tc>
          <w:tcPr>
            <w:tcW w:w="2161" w:type="dxa"/>
          </w:tcPr>
          <w:p w:rsidR="0054510F" w:rsidRPr="00B4669E" w:rsidRDefault="00960CF6"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2161" w:type="dxa"/>
          </w:tcPr>
          <w:p w:rsidR="0054510F" w:rsidRPr="00B4669E" w:rsidRDefault="00960CF6" w:rsidP="005971BA">
            <w:pPr>
              <w:pStyle w:val="PSI-Normal"/>
              <w:cnfStyle w:val="000000100000" w:firstRow="0" w:lastRow="0" w:firstColumn="0" w:lastColumn="0" w:oddVBand="0" w:evenVBand="0" w:oddHBand="1" w:evenHBand="0" w:firstRowFirstColumn="0" w:firstRowLastColumn="0" w:lastRowFirstColumn="0" w:lastRowLastColumn="0"/>
            </w:pPr>
            <w:r>
              <w:t>Se ha avanzado en la investigación las tecnologías que se aplicaron en proyectos similares.</w:t>
            </w:r>
          </w:p>
        </w:tc>
        <w:tc>
          <w:tcPr>
            <w:tcW w:w="2272" w:type="dxa"/>
          </w:tcPr>
          <w:p w:rsidR="0054510F" w:rsidRPr="00B4669E" w:rsidRDefault="00960CF6" w:rsidP="005971BA">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bookmarkStart w:id="16" w:name="_Toc495838201"/>
      <w:r>
        <w:lastRenderedPageBreak/>
        <w:t>Referencia RK104</w:t>
      </w:r>
      <w:bookmarkEnd w:id="16"/>
    </w:p>
    <w:p w:rsidR="0054510F" w:rsidRPr="009920DB" w:rsidRDefault="0054510F" w:rsidP="0054510F">
      <w:pPr>
        <w:pStyle w:val="PSI-Ttulo2"/>
        <w:rPr>
          <w:color w:val="92D050"/>
        </w:rPr>
      </w:pPr>
      <w:bookmarkStart w:id="17" w:name="_Toc495838202"/>
      <w:r w:rsidRPr="009920DB">
        <w:rPr>
          <w:color w:val="92D050"/>
        </w:rPr>
        <w:t>Identificación</w:t>
      </w:r>
      <w:bookmarkEnd w:id="17"/>
    </w:p>
    <w:tbl>
      <w:tblPr>
        <w:tblStyle w:val="Tabladecuadrcula2-nfasis3"/>
        <w:tblW w:w="0" w:type="auto"/>
        <w:tblLook w:val="04A0" w:firstRow="1" w:lastRow="0" w:firstColumn="1" w:lastColumn="0" w:noHBand="0" w:noVBand="1"/>
      </w:tblPr>
      <w:tblGrid>
        <w:gridCol w:w="3166"/>
        <w:gridCol w:w="1196"/>
        <w:gridCol w:w="191"/>
        <w:gridCol w:w="1392"/>
        <w:gridCol w:w="2775"/>
      </w:tblGrid>
      <w:tr w:rsidR="009920DB" w:rsidRPr="009920DB" w:rsidTr="009920D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54510F" w:rsidP="005971BA">
            <w:pPr>
              <w:pStyle w:val="PSI-Normal"/>
            </w:pPr>
            <w:r w:rsidRPr="009920DB">
              <w:t>Número de Referencia</w:t>
            </w:r>
          </w:p>
        </w:tc>
        <w:tc>
          <w:tcPr>
            <w:tcW w:w="2788" w:type="dxa"/>
            <w:gridSpan w:val="3"/>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1A1B89" w:rsidP="005971BA">
            <w:pPr>
              <w:pStyle w:val="PSI-Normal"/>
            </w:pPr>
            <w:r>
              <w:t>RK104</w:t>
            </w:r>
          </w:p>
        </w:tc>
        <w:tc>
          <w:tcPr>
            <w:tcW w:w="2788" w:type="dxa"/>
            <w:gridSpan w:val="3"/>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9920DB" w:rsidRPr="0080103C" w:rsidTr="009920DB">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lang w:val="es-ES"/>
              </w:rPr>
            </w:pPr>
            <w:r w:rsidRPr="0080103C">
              <w:rPr>
                <w:b w:val="0"/>
                <w:lang w:val="es-ES"/>
              </w:rPr>
              <w:t>Todas las fases del proyecto han sido adecuadamente definidas</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Definición del Cliente</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9920DB" w:rsidRDefault="0054510F" w:rsidP="005971BA">
            <w:pPr>
              <w:pStyle w:val="PSI-Normal"/>
            </w:pPr>
            <w:r w:rsidRPr="009920DB">
              <w:t>Descripción</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4C277E" w:rsidP="005971BA">
            <w:pPr>
              <w:pStyle w:val="PSI-Normal"/>
              <w:rPr>
                <w:b w:val="0"/>
              </w:rPr>
            </w:pPr>
            <w:r w:rsidRPr="0080103C">
              <w:rPr>
                <w:b w:val="0"/>
              </w:rPr>
              <w:t>Las fases que se definieron son solamente la inicial.</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9920DB" w:rsidRDefault="0054510F" w:rsidP="005971BA">
            <w:pPr>
              <w:pStyle w:val="PSI-Normal"/>
            </w:pPr>
            <w:r w:rsidRPr="009920DB">
              <w:t>Estado del Riesgo (Activo, Cerrado)</w:t>
            </w:r>
          </w:p>
        </w:tc>
        <w:tc>
          <w:tcPr>
            <w:tcW w:w="4377" w:type="dxa"/>
            <w:gridSpan w:val="3"/>
          </w:tcPr>
          <w:p w:rsidR="0054510F" w:rsidRPr="009920DB" w:rsidRDefault="004C277E" w:rsidP="005971BA">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54510F" w:rsidRDefault="0054510F" w:rsidP="0054510F">
      <w:pPr>
        <w:pStyle w:val="PSI-Normal"/>
      </w:pPr>
    </w:p>
    <w:p w:rsidR="0054510F" w:rsidRPr="009920DB" w:rsidRDefault="0054510F" w:rsidP="0054510F">
      <w:pPr>
        <w:pStyle w:val="PSI-Ttulo2"/>
        <w:rPr>
          <w:color w:val="9BBB59" w:themeColor="accent3"/>
        </w:rPr>
      </w:pPr>
      <w:bookmarkStart w:id="18" w:name="_Toc495838203"/>
      <w:r w:rsidRPr="009920DB">
        <w:rPr>
          <w:color w:val="9BBB59" w:themeColor="accent3"/>
        </w:rPr>
        <w:t>Análisis</w:t>
      </w:r>
      <w:bookmarkEnd w:id="18"/>
    </w:p>
    <w:tbl>
      <w:tblPr>
        <w:tblStyle w:val="Tabladecuadrcula2-nfasis3"/>
        <w:tblW w:w="0" w:type="auto"/>
        <w:tblLook w:val="04A0" w:firstRow="1" w:lastRow="0" w:firstColumn="1" w:lastColumn="0" w:noHBand="0" w:noVBand="1"/>
      </w:tblPr>
      <w:tblGrid>
        <w:gridCol w:w="3162"/>
        <w:gridCol w:w="2805"/>
        <w:gridCol w:w="2753"/>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54510F" w:rsidP="005971BA">
            <w:pPr>
              <w:pStyle w:val="PSI-Normal"/>
            </w:pPr>
            <w:r w:rsidRPr="009920DB">
              <w:t>Impacto</w:t>
            </w:r>
          </w:p>
        </w:tc>
        <w:tc>
          <w:tcPr>
            <w:tcW w:w="281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E64803" w:rsidP="005971BA">
            <w:pPr>
              <w:pStyle w:val="PSI-Normal"/>
            </w:pPr>
            <w:r w:rsidRPr="009920DB">
              <w:t>5</w:t>
            </w:r>
          </w:p>
        </w:tc>
        <w:tc>
          <w:tcPr>
            <w:tcW w:w="2813"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40</w:t>
            </w:r>
          </w:p>
        </w:tc>
        <w:tc>
          <w:tcPr>
            <w:tcW w:w="2765"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200</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Causas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9920DB" w:rsidP="005971BA">
            <w:pPr>
              <w:pStyle w:val="PSI-Normal"/>
              <w:rPr>
                <w:b w:val="0"/>
              </w:rPr>
            </w:pPr>
            <w:r w:rsidRPr="0080103C">
              <w:rPr>
                <w:b w:val="0"/>
              </w:rPr>
              <w:t>Aún</w:t>
            </w:r>
            <w:r w:rsidR="004C277E" w:rsidRPr="0080103C">
              <w:rPr>
                <w:b w:val="0"/>
              </w:rPr>
              <w:t xml:space="preserve"> se están terminando de conocer los límites del sistema.</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Síntomas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4C277E" w:rsidP="005971BA">
            <w:pPr>
              <w:pStyle w:val="PSI-Normal"/>
              <w:rPr>
                <w:b w:val="0"/>
              </w:rPr>
            </w:pPr>
            <w:r w:rsidRPr="0080103C">
              <w:rPr>
                <w:b w:val="0"/>
              </w:rPr>
              <w:t>Falta de organización y claridad para determinar una planificación ajustada.</w:t>
            </w:r>
          </w:p>
        </w:tc>
      </w:tr>
    </w:tbl>
    <w:p w:rsidR="0054510F" w:rsidRDefault="0054510F" w:rsidP="0054510F">
      <w:pPr>
        <w:pStyle w:val="PSI-Normal"/>
      </w:pPr>
    </w:p>
    <w:p w:rsidR="0054510F" w:rsidRPr="009920DB" w:rsidRDefault="0054510F" w:rsidP="0054510F">
      <w:pPr>
        <w:pStyle w:val="PSI-Ttulo2"/>
        <w:rPr>
          <w:color w:val="9BBB59" w:themeColor="accent3"/>
        </w:rPr>
      </w:pPr>
      <w:bookmarkStart w:id="19" w:name="_Toc495838204"/>
      <w:r w:rsidRPr="009920DB">
        <w:rPr>
          <w:color w:val="9BBB59" w:themeColor="accent3"/>
        </w:rPr>
        <w:t>Plan de Riesgos</w:t>
      </w:r>
      <w:bookmarkEnd w:id="19"/>
    </w:p>
    <w:tbl>
      <w:tblPr>
        <w:tblStyle w:val="Tabladecuadrcula2-nfasis3"/>
        <w:tblW w:w="8755" w:type="dxa"/>
        <w:tblLook w:val="04A0" w:firstRow="1" w:lastRow="0" w:firstColumn="1" w:lastColumn="0" w:noHBand="0" w:noVBand="1"/>
      </w:tblPr>
      <w:tblGrid>
        <w:gridCol w:w="2660"/>
        <w:gridCol w:w="1701"/>
        <w:gridCol w:w="2693"/>
        <w:gridCol w:w="1701"/>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r w:rsidRPr="009920DB">
              <w:t>Estrategia de Respuesta</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80103C" w:rsidRDefault="003C3DA7" w:rsidP="005971BA">
            <w:pPr>
              <w:pStyle w:val="PSI-Normal"/>
              <w:rPr>
                <w:b w:val="0"/>
              </w:rPr>
            </w:pPr>
            <w:r w:rsidRPr="0080103C">
              <w:rPr>
                <w:b w:val="0"/>
              </w:rPr>
              <w:t>Eliminación.</w:t>
            </w:r>
          </w:p>
        </w:tc>
        <w:tc>
          <w:tcPr>
            <w:tcW w:w="1701" w:type="dxa"/>
          </w:tcPr>
          <w:p w:rsidR="0054510F" w:rsidRPr="0080103C" w:rsidRDefault="00EA6A51" w:rsidP="005971BA">
            <w:pPr>
              <w:pStyle w:val="PSI-Normal"/>
              <w:cnfStyle w:val="000000100000" w:firstRow="0" w:lastRow="0" w:firstColumn="0" w:lastColumn="0" w:oddVBand="0" w:evenVBand="0" w:oddHBand="1" w:evenHBand="0" w:firstRowFirstColumn="0" w:firstRowLastColumn="0" w:lastRowFirstColumn="0" w:lastRowLastColumn="0"/>
            </w:pPr>
            <w:r w:rsidRPr="0080103C">
              <w:t>Analista / diseñador</w:t>
            </w:r>
          </w:p>
        </w:tc>
        <w:tc>
          <w:tcPr>
            <w:tcW w:w="2693" w:type="dxa"/>
          </w:tcPr>
          <w:p w:rsidR="0054510F" w:rsidRPr="0080103C" w:rsidRDefault="003C3DA7" w:rsidP="005971BA">
            <w:pPr>
              <w:pStyle w:val="PSI-Normal"/>
              <w:cnfStyle w:val="000000100000" w:firstRow="0" w:lastRow="0" w:firstColumn="0" w:lastColumn="0" w:oddVBand="0" w:evenVBand="0" w:oddHBand="1" w:evenHBand="0" w:firstRowFirstColumn="0" w:firstRowLastColumn="0" w:lastRowFirstColumn="0" w:lastRowLastColumn="0"/>
            </w:pPr>
            <w:r w:rsidRPr="0080103C">
              <w:t>Definir en la segunda iteración las fases del proyecto.</w:t>
            </w:r>
          </w:p>
        </w:tc>
        <w:tc>
          <w:tcPr>
            <w:tcW w:w="1701" w:type="dxa"/>
          </w:tcPr>
          <w:p w:rsidR="0054510F" w:rsidRPr="0080103C" w:rsidRDefault="003C3DA7" w:rsidP="005971BA">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p>
        </w:tc>
        <w:tc>
          <w:tcPr>
            <w:tcW w:w="1701" w:type="dxa"/>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9920DB" w:rsidRDefault="0054510F" w:rsidP="0054510F">
      <w:pPr>
        <w:pStyle w:val="PSI-Ttulo2"/>
        <w:rPr>
          <w:color w:val="9BBB59" w:themeColor="accent3"/>
        </w:rPr>
      </w:pPr>
      <w:bookmarkStart w:id="20" w:name="_Toc495838205"/>
      <w:r w:rsidRPr="009920DB">
        <w:rPr>
          <w:color w:val="9BBB59" w:themeColor="accent3"/>
        </w:rPr>
        <w:t>Seguimiento</w:t>
      </w:r>
      <w:bookmarkEnd w:id="20"/>
    </w:p>
    <w:tbl>
      <w:tblPr>
        <w:tblStyle w:val="Tabladecuadrcula2-nfasis3"/>
        <w:tblW w:w="8755" w:type="dxa"/>
        <w:tblLook w:val="04A0" w:firstRow="1" w:lastRow="0" w:firstColumn="1" w:lastColumn="0" w:noHBand="0" w:noVBand="1"/>
      </w:tblPr>
      <w:tblGrid>
        <w:gridCol w:w="2161"/>
        <w:gridCol w:w="2161"/>
        <w:gridCol w:w="2161"/>
        <w:gridCol w:w="2272"/>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9920DB" w:rsidRDefault="0054510F" w:rsidP="005971BA">
            <w:pPr>
              <w:pStyle w:val="PSI-Normal"/>
            </w:pPr>
            <w:r w:rsidRPr="009920DB">
              <w:t>Fecha</w:t>
            </w:r>
          </w:p>
        </w:tc>
        <w:tc>
          <w:tcPr>
            <w:tcW w:w="216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216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72"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9920DB" w:rsidRDefault="00EA6A51" w:rsidP="005971BA">
            <w:pPr>
              <w:pStyle w:val="PSI-Normal"/>
            </w:pPr>
            <w:r>
              <w:t>22/09/2017</w:t>
            </w:r>
          </w:p>
        </w:tc>
        <w:tc>
          <w:tcPr>
            <w:tcW w:w="2161" w:type="dxa"/>
          </w:tcPr>
          <w:p w:rsidR="0054510F" w:rsidRPr="009920DB"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2161" w:type="dxa"/>
          </w:tcPr>
          <w:p w:rsidR="0054510F" w:rsidRPr="009920DB"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Las fases están definidas, y se están planificando sobre ellas.</w:t>
            </w:r>
          </w:p>
        </w:tc>
        <w:tc>
          <w:tcPr>
            <w:tcW w:w="2272" w:type="dxa"/>
          </w:tcPr>
          <w:p w:rsidR="0054510F" w:rsidRPr="009920DB"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Analista / diseñador</w:t>
            </w: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bookmarkStart w:id="21" w:name="_Toc495838206"/>
      <w:r>
        <w:lastRenderedPageBreak/>
        <w:t>Referencia RK145</w:t>
      </w:r>
      <w:bookmarkEnd w:id="21"/>
    </w:p>
    <w:p w:rsidR="0054510F" w:rsidRPr="009920DB" w:rsidRDefault="0054510F" w:rsidP="0054510F">
      <w:pPr>
        <w:pStyle w:val="PSI-Ttulo2"/>
        <w:rPr>
          <w:color w:val="9BBB59" w:themeColor="accent3"/>
        </w:rPr>
      </w:pPr>
      <w:bookmarkStart w:id="22" w:name="_Toc495838207"/>
      <w:r w:rsidRPr="009920DB">
        <w:rPr>
          <w:color w:val="9BBB59" w:themeColor="accent3"/>
        </w:rPr>
        <w:t>Identificación</w:t>
      </w:r>
      <w:bookmarkEnd w:id="22"/>
    </w:p>
    <w:tbl>
      <w:tblPr>
        <w:tblStyle w:val="Tabladecuadrcula2-nfasis3"/>
        <w:tblW w:w="0" w:type="auto"/>
        <w:tblLook w:val="04A0" w:firstRow="1" w:lastRow="0" w:firstColumn="1" w:lastColumn="0" w:noHBand="0" w:noVBand="1"/>
      </w:tblPr>
      <w:tblGrid>
        <w:gridCol w:w="3166"/>
        <w:gridCol w:w="1196"/>
        <w:gridCol w:w="191"/>
        <w:gridCol w:w="1392"/>
        <w:gridCol w:w="2775"/>
      </w:tblGrid>
      <w:tr w:rsidR="009920DB" w:rsidRPr="009920DB" w:rsidTr="009920D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54510F" w:rsidP="005971BA">
            <w:pPr>
              <w:pStyle w:val="PSI-Normal"/>
            </w:pPr>
            <w:r w:rsidRPr="009920DB">
              <w:t>Número de Referencia</w:t>
            </w:r>
          </w:p>
        </w:tc>
        <w:tc>
          <w:tcPr>
            <w:tcW w:w="2788" w:type="dxa"/>
            <w:gridSpan w:val="3"/>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Fecha de Identificación</w:t>
            </w:r>
          </w:p>
        </w:tc>
        <w:tc>
          <w:tcPr>
            <w:tcW w:w="2788"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9920DB" w:rsidRDefault="001A1B89" w:rsidP="005971BA">
            <w:pPr>
              <w:pStyle w:val="PSI-Normal"/>
            </w:pPr>
            <w:r>
              <w:t>RK145</w:t>
            </w:r>
          </w:p>
        </w:tc>
        <w:tc>
          <w:tcPr>
            <w:tcW w:w="2788" w:type="dxa"/>
            <w:gridSpan w:val="3"/>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9920D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9920DB" w:rsidRPr="0080103C" w:rsidTr="009920DB">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rPr>
            </w:pPr>
            <w:r w:rsidRPr="0080103C">
              <w:rPr>
                <w:b w:val="0"/>
              </w:rPr>
              <w:t>Complejidad técnica de la solución</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Tecnología</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9920DB" w:rsidRDefault="0054510F" w:rsidP="005971BA">
            <w:pPr>
              <w:pStyle w:val="PSI-Normal"/>
            </w:pPr>
            <w:r w:rsidRPr="009920DB">
              <w:t>Descripción</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3C3DA7" w:rsidP="005971BA">
            <w:pPr>
              <w:pStyle w:val="PSI-Normal"/>
              <w:rPr>
                <w:b w:val="0"/>
              </w:rPr>
            </w:pPr>
            <w:r w:rsidRPr="0080103C">
              <w:rPr>
                <w:b w:val="0"/>
              </w:rPr>
              <w:t>El desarrollo involucra tecnologías no implementadas aun por parte de los desarrolladores, ni por parte del Cliente (Universidad)</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9920DB" w:rsidRDefault="0054510F" w:rsidP="005971BA">
            <w:pPr>
              <w:pStyle w:val="PSI-Normal"/>
            </w:pPr>
            <w:r w:rsidRPr="009920DB">
              <w:t>Estado del Riesgo (Activo, Cerrado)</w:t>
            </w:r>
          </w:p>
        </w:tc>
        <w:tc>
          <w:tcPr>
            <w:tcW w:w="4377" w:type="dxa"/>
            <w:gridSpan w:val="3"/>
          </w:tcPr>
          <w:p w:rsidR="0054510F" w:rsidRPr="009920DB" w:rsidRDefault="003C3DA7" w:rsidP="005971BA">
            <w:pPr>
              <w:pStyle w:val="PSI-Normal"/>
              <w:cnfStyle w:val="000000000000" w:firstRow="0" w:lastRow="0" w:firstColumn="0" w:lastColumn="0" w:oddVBand="0" w:evenVBand="0" w:oddHBand="0" w:evenHBand="0" w:firstRowFirstColumn="0" w:firstRowLastColumn="0" w:lastRowFirstColumn="0" w:lastRowLastColumn="0"/>
            </w:pPr>
            <w:r w:rsidRPr="009920DB">
              <w:t>Activo</w:t>
            </w:r>
          </w:p>
        </w:tc>
      </w:tr>
    </w:tbl>
    <w:p w:rsidR="0054510F" w:rsidRDefault="0054510F" w:rsidP="0054510F">
      <w:pPr>
        <w:pStyle w:val="PSI-Normal"/>
      </w:pPr>
    </w:p>
    <w:p w:rsidR="0054510F" w:rsidRPr="009920DB" w:rsidRDefault="0054510F" w:rsidP="0054510F">
      <w:pPr>
        <w:pStyle w:val="PSI-Ttulo2"/>
        <w:rPr>
          <w:color w:val="9BBB59" w:themeColor="accent3"/>
        </w:rPr>
      </w:pPr>
      <w:bookmarkStart w:id="23" w:name="_Toc495838208"/>
      <w:r w:rsidRPr="009920DB">
        <w:rPr>
          <w:color w:val="9BBB59" w:themeColor="accent3"/>
        </w:rPr>
        <w:t>Análisis</w:t>
      </w:r>
      <w:bookmarkEnd w:id="23"/>
    </w:p>
    <w:tbl>
      <w:tblPr>
        <w:tblStyle w:val="Tabladecuadrcula2-nfasis3"/>
        <w:tblW w:w="0" w:type="auto"/>
        <w:tblLook w:val="04A0" w:firstRow="1" w:lastRow="0" w:firstColumn="1" w:lastColumn="0" w:noHBand="0" w:noVBand="1"/>
      </w:tblPr>
      <w:tblGrid>
        <w:gridCol w:w="3162"/>
        <w:gridCol w:w="2805"/>
        <w:gridCol w:w="2753"/>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54510F" w:rsidP="005971BA">
            <w:pPr>
              <w:pStyle w:val="PSI-Normal"/>
            </w:pPr>
            <w:r w:rsidRPr="009920DB">
              <w:t>Impacto</w:t>
            </w:r>
          </w:p>
        </w:tc>
        <w:tc>
          <w:tcPr>
            <w:tcW w:w="281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Probabilidad</w:t>
            </w:r>
          </w:p>
        </w:tc>
        <w:tc>
          <w:tcPr>
            <w:tcW w:w="2765"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Factor</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9920DB" w:rsidRDefault="00E64803" w:rsidP="005971BA">
            <w:pPr>
              <w:pStyle w:val="PSI-Normal"/>
            </w:pPr>
            <w:r w:rsidRPr="009920DB">
              <w:t>5</w:t>
            </w:r>
          </w:p>
        </w:tc>
        <w:tc>
          <w:tcPr>
            <w:tcW w:w="2813"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60</w:t>
            </w:r>
          </w:p>
        </w:tc>
        <w:tc>
          <w:tcPr>
            <w:tcW w:w="2765" w:type="dxa"/>
          </w:tcPr>
          <w:p w:rsidR="0054510F" w:rsidRPr="009920D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9920DB">
              <w:t>300</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Causas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3C3DA7" w:rsidP="005971BA">
            <w:pPr>
              <w:pStyle w:val="PSI-Normal"/>
              <w:rPr>
                <w:b w:val="0"/>
              </w:rPr>
            </w:pPr>
            <w:r w:rsidRPr="0080103C">
              <w:rPr>
                <w:b w:val="0"/>
              </w:rPr>
              <w:t>Desarrollo que involucra disposit</w:t>
            </w:r>
            <w:r w:rsidR="00210A83" w:rsidRPr="0080103C">
              <w:rPr>
                <w:b w:val="0"/>
              </w:rPr>
              <w:t>ivos móviles, aplicación Web de</w:t>
            </w:r>
            <w:r w:rsidRPr="0080103C">
              <w:rPr>
                <w:b w:val="0"/>
              </w:rPr>
              <w:t xml:space="preserve"> Escritorio</w:t>
            </w: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9920DB" w:rsidRDefault="0054510F" w:rsidP="005971BA">
            <w:pPr>
              <w:pStyle w:val="PSI-Normal"/>
            </w:pPr>
            <w:r w:rsidRPr="009920DB">
              <w:t>Síntomas</w:t>
            </w:r>
          </w:p>
        </w:tc>
      </w:tr>
      <w:tr w:rsidR="009920DB" w:rsidRPr="0080103C"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210A83" w:rsidP="005971BA">
            <w:pPr>
              <w:pStyle w:val="PSI-Normal"/>
              <w:rPr>
                <w:b w:val="0"/>
              </w:rPr>
            </w:pPr>
            <w:r w:rsidRPr="0080103C">
              <w:rPr>
                <w:b w:val="0"/>
              </w:rPr>
              <w:t>Inversión de tiempo mayor a la investigación sobre desarrollo de aplicaciones para dispositivos móviles.</w:t>
            </w:r>
          </w:p>
        </w:tc>
      </w:tr>
    </w:tbl>
    <w:p w:rsidR="0054510F" w:rsidRDefault="0054510F" w:rsidP="0054510F">
      <w:pPr>
        <w:pStyle w:val="PSI-Normal"/>
      </w:pPr>
    </w:p>
    <w:p w:rsidR="0054510F" w:rsidRPr="009920DB" w:rsidRDefault="0054510F" w:rsidP="0054510F">
      <w:pPr>
        <w:pStyle w:val="PSI-Ttulo2"/>
        <w:rPr>
          <w:color w:val="9BBB59" w:themeColor="accent3"/>
        </w:rPr>
      </w:pPr>
      <w:bookmarkStart w:id="24" w:name="_Toc495838209"/>
      <w:r w:rsidRPr="009920DB">
        <w:rPr>
          <w:color w:val="9BBB59" w:themeColor="accent3"/>
        </w:rPr>
        <w:t>Plan de Riesgos</w:t>
      </w:r>
      <w:bookmarkEnd w:id="24"/>
    </w:p>
    <w:tbl>
      <w:tblPr>
        <w:tblStyle w:val="Tabladecuadrcula2-nfasis3"/>
        <w:tblW w:w="8755" w:type="dxa"/>
        <w:tblLook w:val="04A0" w:firstRow="1" w:lastRow="0" w:firstColumn="1" w:lastColumn="0" w:noHBand="0" w:noVBand="1"/>
      </w:tblPr>
      <w:tblGrid>
        <w:gridCol w:w="2660"/>
        <w:gridCol w:w="1701"/>
        <w:gridCol w:w="2693"/>
        <w:gridCol w:w="1701"/>
      </w:tblGrid>
      <w:tr w:rsidR="009920DB" w:rsidRPr="009920DB" w:rsidTr="00992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r w:rsidRPr="009920DB">
              <w:t>Estrategia de Respuesta</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c>
          <w:tcPr>
            <w:tcW w:w="2693"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Respuesta al Riesgo</w:t>
            </w:r>
          </w:p>
        </w:tc>
        <w:tc>
          <w:tcPr>
            <w:tcW w:w="1701"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r>
      <w:tr w:rsidR="009920DB" w:rsidRPr="009920DB" w:rsidTr="00992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F60909" w:rsidP="005971BA">
            <w:pPr>
              <w:pStyle w:val="PSI-Normal"/>
            </w:pPr>
            <w:r>
              <w:t>Mitigación</w:t>
            </w:r>
          </w:p>
        </w:tc>
        <w:tc>
          <w:tcPr>
            <w:tcW w:w="1701"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c>
          <w:tcPr>
            <w:tcW w:w="2693" w:type="dxa"/>
          </w:tcPr>
          <w:p w:rsidR="0054510F" w:rsidRPr="009920DB" w:rsidRDefault="00210A83" w:rsidP="005971BA">
            <w:pPr>
              <w:pStyle w:val="PSI-Normal"/>
              <w:cnfStyle w:val="000000100000" w:firstRow="0" w:lastRow="0" w:firstColumn="0" w:lastColumn="0" w:oddVBand="0" w:evenVBand="0" w:oddHBand="1" w:evenHBand="0" w:firstRowFirstColumn="0" w:firstRowLastColumn="0" w:lastRowFirstColumn="0" w:lastRowLastColumn="0"/>
            </w:pPr>
            <w:r>
              <w:t>Dedicación intensiva a la investigación y toma de contacto con las tecnologías involucradas para el desarrollo.</w:t>
            </w:r>
          </w:p>
        </w:tc>
        <w:tc>
          <w:tcPr>
            <w:tcW w:w="1701" w:type="dxa"/>
          </w:tcPr>
          <w:p w:rsidR="0054510F" w:rsidRPr="009920D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r w:rsidR="009920DB" w:rsidRPr="009920DB" w:rsidTr="009920DB">
        <w:tc>
          <w:tcPr>
            <w:cnfStyle w:val="001000000000" w:firstRow="0" w:lastRow="0" w:firstColumn="1" w:lastColumn="0" w:oddVBand="0" w:evenVBand="0" w:oddHBand="0" w:evenHBand="0" w:firstRowFirstColumn="0" w:firstRowLastColumn="0" w:lastRowFirstColumn="0" w:lastRowLastColumn="0"/>
            <w:tcW w:w="2660" w:type="dxa"/>
          </w:tcPr>
          <w:p w:rsidR="0054510F" w:rsidRPr="009920DB" w:rsidRDefault="0054510F" w:rsidP="005971BA">
            <w:pPr>
              <w:pStyle w:val="PSI-Normal"/>
            </w:pPr>
          </w:p>
        </w:tc>
        <w:tc>
          <w:tcPr>
            <w:tcW w:w="1701" w:type="dxa"/>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9920D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9920DB" w:rsidRDefault="0054510F" w:rsidP="0054510F">
      <w:pPr>
        <w:pStyle w:val="PSI-Ttulo2"/>
        <w:rPr>
          <w:color w:val="9BBB59" w:themeColor="accent3"/>
        </w:rPr>
      </w:pPr>
      <w:bookmarkStart w:id="25" w:name="_Toc495838210"/>
      <w:r w:rsidRPr="009920DB">
        <w:rPr>
          <w:color w:val="9BBB59" w:themeColor="accent3"/>
        </w:rPr>
        <w:t>Seguimiento</w:t>
      </w:r>
      <w:bookmarkEnd w:id="25"/>
    </w:p>
    <w:tbl>
      <w:tblPr>
        <w:tblStyle w:val="Tabladecuadrcula2-nfasis3"/>
        <w:tblW w:w="8720" w:type="dxa"/>
        <w:tblLook w:val="04A0" w:firstRow="1" w:lastRow="0" w:firstColumn="1" w:lastColumn="0" w:noHBand="0" w:noVBand="1"/>
      </w:tblPr>
      <w:tblGrid>
        <w:gridCol w:w="1515"/>
        <w:gridCol w:w="1709"/>
        <w:gridCol w:w="3224"/>
        <w:gridCol w:w="2272"/>
      </w:tblGrid>
      <w:tr w:rsidR="009920DB" w:rsidRPr="009920DB" w:rsidTr="00EA6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9920DB" w:rsidRDefault="0054510F" w:rsidP="005971BA">
            <w:pPr>
              <w:pStyle w:val="PSI-Normal"/>
            </w:pPr>
            <w:r w:rsidRPr="009920DB">
              <w:t>Fecha</w:t>
            </w:r>
          </w:p>
        </w:tc>
        <w:tc>
          <w:tcPr>
            <w:tcW w:w="1709"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Etapa</w:t>
            </w:r>
          </w:p>
        </w:tc>
        <w:tc>
          <w:tcPr>
            <w:tcW w:w="3224"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Comentario</w:t>
            </w:r>
          </w:p>
        </w:tc>
        <w:tc>
          <w:tcPr>
            <w:tcW w:w="2272" w:type="dxa"/>
          </w:tcPr>
          <w:p w:rsidR="0054510F" w:rsidRPr="009920D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9920DB">
              <w:t>Responsable</w:t>
            </w:r>
          </w:p>
        </w:tc>
      </w:tr>
      <w:tr w:rsidR="009920DB" w:rsidRPr="009920DB" w:rsidTr="00EA6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9920DB" w:rsidRDefault="00EA6A51" w:rsidP="005971BA">
            <w:pPr>
              <w:pStyle w:val="PSI-Normal"/>
            </w:pPr>
            <w:r>
              <w:t>22/09/2017</w:t>
            </w:r>
          </w:p>
        </w:tc>
        <w:tc>
          <w:tcPr>
            <w:tcW w:w="1709" w:type="dxa"/>
          </w:tcPr>
          <w:p w:rsidR="0054510F" w:rsidRPr="009920DB"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224" w:type="dxa"/>
          </w:tcPr>
          <w:p w:rsidR="0054510F" w:rsidRPr="009920DB" w:rsidRDefault="00EA6A51" w:rsidP="00EA6A51">
            <w:pPr>
              <w:pStyle w:val="PSI-Normal"/>
              <w:cnfStyle w:val="000000100000" w:firstRow="0" w:lastRow="0" w:firstColumn="0" w:lastColumn="0" w:oddVBand="0" w:evenVBand="0" w:oddHBand="1" w:evenHBand="0" w:firstRowFirstColumn="0" w:firstRowLastColumn="0" w:lastRowFirstColumn="0" w:lastRowLastColumn="0"/>
            </w:pPr>
            <w:r>
              <w:t>Se han realizado pruebas aisladas para conocer las opciones de interacción de la cámara con el dispositivo móvil para la lectura del código QR</w:t>
            </w:r>
          </w:p>
        </w:tc>
        <w:tc>
          <w:tcPr>
            <w:tcW w:w="2272" w:type="dxa"/>
          </w:tcPr>
          <w:p w:rsidR="0054510F" w:rsidRPr="009920DB"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Programador</w:t>
            </w: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bookmarkStart w:id="26" w:name="_Toc495838211"/>
      <w:r>
        <w:lastRenderedPageBreak/>
        <w:t>Referencia RK152</w:t>
      </w:r>
      <w:bookmarkEnd w:id="26"/>
    </w:p>
    <w:p w:rsidR="0054510F" w:rsidRPr="0073165B" w:rsidRDefault="0054510F" w:rsidP="0054510F">
      <w:pPr>
        <w:pStyle w:val="PSI-Ttulo2"/>
        <w:rPr>
          <w:color w:val="9BBB59" w:themeColor="accent3"/>
        </w:rPr>
      </w:pPr>
      <w:bookmarkStart w:id="27" w:name="_Toc495838212"/>
      <w:r w:rsidRPr="0073165B">
        <w:rPr>
          <w:color w:val="9BBB59" w:themeColor="accent3"/>
        </w:rPr>
        <w:t>Identificación</w:t>
      </w:r>
      <w:bookmarkEnd w:id="27"/>
    </w:p>
    <w:tbl>
      <w:tblPr>
        <w:tblStyle w:val="Tabladecuadrcula2-nfasis3"/>
        <w:tblW w:w="0" w:type="auto"/>
        <w:tblLook w:val="04A0" w:firstRow="1" w:lastRow="0" w:firstColumn="1" w:lastColumn="0" w:noHBand="0" w:noVBand="1"/>
      </w:tblPr>
      <w:tblGrid>
        <w:gridCol w:w="3165"/>
        <w:gridCol w:w="1196"/>
        <w:gridCol w:w="191"/>
        <w:gridCol w:w="1393"/>
        <w:gridCol w:w="2775"/>
      </w:tblGrid>
      <w:tr w:rsidR="0073165B" w:rsidRPr="0073165B" w:rsidTr="0073165B">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73165B" w:rsidRDefault="0054510F" w:rsidP="005971BA">
            <w:pPr>
              <w:pStyle w:val="PSI-Normal"/>
            </w:pPr>
            <w:r w:rsidRPr="0073165B">
              <w:t>Número de Referencia</w:t>
            </w:r>
          </w:p>
        </w:tc>
        <w:tc>
          <w:tcPr>
            <w:tcW w:w="2788" w:type="dxa"/>
            <w:gridSpan w:val="3"/>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Fecha de Identificación</w:t>
            </w:r>
          </w:p>
        </w:tc>
        <w:tc>
          <w:tcPr>
            <w:tcW w:w="2788"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Etapa</w:t>
            </w:r>
          </w:p>
        </w:tc>
      </w:tr>
      <w:tr w:rsidR="0073165B" w:rsidRPr="0073165B" w:rsidTr="0073165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73165B" w:rsidRDefault="00F60909" w:rsidP="005971BA">
            <w:pPr>
              <w:pStyle w:val="PSI-Normal"/>
            </w:pPr>
            <w:r>
              <w:t>RK152</w:t>
            </w:r>
          </w:p>
        </w:tc>
        <w:tc>
          <w:tcPr>
            <w:tcW w:w="2788" w:type="dxa"/>
            <w:gridSpan w:val="3"/>
          </w:tcPr>
          <w:p w:rsidR="0054510F" w:rsidRPr="0073165B"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73165B"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73165B" w:rsidRPr="0080103C" w:rsidTr="0073165B">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73165B" w:rsidRPr="0080103C" w:rsidTr="0073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lang w:val="es-ES"/>
              </w:rPr>
            </w:pPr>
            <w:r w:rsidRPr="0080103C">
              <w:rPr>
                <w:b w:val="0"/>
                <w:lang w:val="es-ES"/>
              </w:rPr>
              <w:t>Es crítico el tiempo de entrega final del proyecto para el cliente</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Cronograma</w:t>
            </w:r>
          </w:p>
        </w:tc>
      </w:tr>
      <w:tr w:rsidR="0073165B" w:rsidRPr="0073165B" w:rsidTr="0073165B">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73165B" w:rsidRDefault="0054510F" w:rsidP="005971BA">
            <w:pPr>
              <w:pStyle w:val="PSI-Normal"/>
            </w:pPr>
            <w:r w:rsidRPr="0073165B">
              <w:t>Descripción</w:t>
            </w:r>
          </w:p>
        </w:tc>
      </w:tr>
      <w:tr w:rsidR="0073165B" w:rsidRPr="0080103C" w:rsidTr="0073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F60909" w:rsidP="005971BA">
            <w:pPr>
              <w:pStyle w:val="PSI-Normal"/>
              <w:rPr>
                <w:b w:val="0"/>
              </w:rPr>
            </w:pPr>
            <w:r w:rsidRPr="0080103C">
              <w:rPr>
                <w:b w:val="0"/>
              </w:rPr>
              <w:t>La Universidad necesita desde hace tiempo este proyecto de desarrollo.</w:t>
            </w:r>
          </w:p>
        </w:tc>
      </w:tr>
      <w:tr w:rsidR="0073165B" w:rsidRPr="0073165B" w:rsidTr="0073165B">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73165B" w:rsidRDefault="0054510F" w:rsidP="005971BA">
            <w:pPr>
              <w:pStyle w:val="PSI-Normal"/>
            </w:pPr>
            <w:r w:rsidRPr="0073165B">
              <w:t>Estado del Riesgo (Activo, Cerrado)</w:t>
            </w:r>
          </w:p>
        </w:tc>
        <w:tc>
          <w:tcPr>
            <w:tcW w:w="4377" w:type="dxa"/>
            <w:gridSpan w:val="3"/>
          </w:tcPr>
          <w:p w:rsidR="0054510F" w:rsidRPr="0073165B" w:rsidRDefault="00F60909"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73165B" w:rsidRDefault="0054510F" w:rsidP="0054510F">
      <w:pPr>
        <w:pStyle w:val="PSI-Ttulo2"/>
        <w:rPr>
          <w:color w:val="9BBB59" w:themeColor="accent3"/>
        </w:rPr>
      </w:pPr>
      <w:bookmarkStart w:id="28" w:name="_Toc495838213"/>
      <w:r w:rsidRPr="0073165B">
        <w:rPr>
          <w:color w:val="9BBB59" w:themeColor="accent3"/>
        </w:rPr>
        <w:t>Análisis</w:t>
      </w:r>
      <w:bookmarkEnd w:id="28"/>
    </w:p>
    <w:tbl>
      <w:tblPr>
        <w:tblStyle w:val="Tabladecuadrcula2-nfasis3"/>
        <w:tblW w:w="0" w:type="auto"/>
        <w:tblLook w:val="04A0" w:firstRow="1" w:lastRow="0" w:firstColumn="1" w:lastColumn="0" w:noHBand="0" w:noVBand="1"/>
      </w:tblPr>
      <w:tblGrid>
        <w:gridCol w:w="3162"/>
        <w:gridCol w:w="2805"/>
        <w:gridCol w:w="2753"/>
      </w:tblGrid>
      <w:tr w:rsidR="0073165B" w:rsidRPr="0073165B" w:rsidTr="00731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73165B" w:rsidRDefault="0054510F" w:rsidP="005971BA">
            <w:pPr>
              <w:pStyle w:val="PSI-Normal"/>
            </w:pPr>
            <w:r w:rsidRPr="0073165B">
              <w:t>Impacto</w:t>
            </w:r>
          </w:p>
        </w:tc>
        <w:tc>
          <w:tcPr>
            <w:tcW w:w="2813"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Probabilidad</w:t>
            </w:r>
          </w:p>
        </w:tc>
        <w:tc>
          <w:tcPr>
            <w:tcW w:w="2765"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Factor</w:t>
            </w:r>
          </w:p>
        </w:tc>
      </w:tr>
      <w:tr w:rsidR="0073165B" w:rsidRPr="0073165B" w:rsidTr="0073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73165B" w:rsidRDefault="00E64803" w:rsidP="005971BA">
            <w:pPr>
              <w:pStyle w:val="PSI-Normal"/>
            </w:pPr>
            <w:r w:rsidRPr="0073165B">
              <w:t>4</w:t>
            </w:r>
          </w:p>
        </w:tc>
        <w:tc>
          <w:tcPr>
            <w:tcW w:w="2813" w:type="dxa"/>
          </w:tcPr>
          <w:p w:rsidR="0054510F" w:rsidRPr="0073165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73165B">
              <w:t>25</w:t>
            </w:r>
          </w:p>
        </w:tc>
        <w:tc>
          <w:tcPr>
            <w:tcW w:w="2765" w:type="dxa"/>
          </w:tcPr>
          <w:p w:rsidR="0054510F" w:rsidRPr="0073165B"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73165B">
              <w:t>100</w:t>
            </w:r>
          </w:p>
        </w:tc>
      </w:tr>
      <w:tr w:rsidR="0073165B" w:rsidRPr="0073165B" w:rsidTr="0073165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73165B" w:rsidRDefault="0054510F" w:rsidP="005971BA">
            <w:pPr>
              <w:pStyle w:val="PSI-Normal"/>
            </w:pPr>
            <w:r w:rsidRPr="0073165B">
              <w:t>Causas</w:t>
            </w:r>
          </w:p>
        </w:tc>
      </w:tr>
      <w:tr w:rsidR="0073165B" w:rsidRPr="0080103C" w:rsidTr="0073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7481E" w:rsidP="005971BA">
            <w:pPr>
              <w:pStyle w:val="PSI-Normal"/>
              <w:rPr>
                <w:b w:val="0"/>
              </w:rPr>
            </w:pPr>
            <w:r w:rsidRPr="0080103C">
              <w:rPr>
                <w:b w:val="0"/>
              </w:rPr>
              <w:t>Esta establecido el cronograma Académico.</w:t>
            </w:r>
          </w:p>
        </w:tc>
      </w:tr>
      <w:tr w:rsidR="0073165B" w:rsidRPr="0073165B" w:rsidTr="0073165B">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73165B" w:rsidRDefault="0054510F" w:rsidP="005971BA">
            <w:pPr>
              <w:pStyle w:val="PSI-Normal"/>
            </w:pPr>
            <w:r w:rsidRPr="0073165B">
              <w:t>Síntomas</w:t>
            </w:r>
          </w:p>
        </w:tc>
      </w:tr>
      <w:tr w:rsidR="0073165B" w:rsidRPr="0080103C" w:rsidTr="0073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7481E" w:rsidP="005971BA">
            <w:pPr>
              <w:pStyle w:val="PSI-Normal"/>
              <w:rPr>
                <w:b w:val="0"/>
              </w:rPr>
            </w:pPr>
            <w:r w:rsidRPr="0080103C">
              <w:rPr>
                <w:b w:val="0"/>
              </w:rPr>
              <w:t>El plan de desarrollo tiene un tiempo que sobrepasa el periodo de cursada.</w:t>
            </w:r>
          </w:p>
        </w:tc>
      </w:tr>
    </w:tbl>
    <w:p w:rsidR="0054510F" w:rsidRDefault="0054510F" w:rsidP="0054510F">
      <w:pPr>
        <w:pStyle w:val="PSI-Normal"/>
      </w:pPr>
    </w:p>
    <w:p w:rsidR="0054510F" w:rsidRPr="0073165B" w:rsidRDefault="0054510F" w:rsidP="0054510F">
      <w:pPr>
        <w:pStyle w:val="PSI-Ttulo2"/>
        <w:rPr>
          <w:color w:val="9BBB59" w:themeColor="accent3"/>
        </w:rPr>
      </w:pPr>
      <w:bookmarkStart w:id="29" w:name="_Toc495838214"/>
      <w:r w:rsidRPr="0073165B">
        <w:rPr>
          <w:color w:val="9BBB59" w:themeColor="accent3"/>
        </w:rPr>
        <w:t>Plan de Riesgos</w:t>
      </w:r>
      <w:bookmarkEnd w:id="29"/>
    </w:p>
    <w:tbl>
      <w:tblPr>
        <w:tblStyle w:val="Tabladecuadrcula2-nfasis3"/>
        <w:tblW w:w="8755" w:type="dxa"/>
        <w:tblLook w:val="04A0" w:firstRow="1" w:lastRow="0" w:firstColumn="1" w:lastColumn="0" w:noHBand="0" w:noVBand="1"/>
      </w:tblPr>
      <w:tblGrid>
        <w:gridCol w:w="2660"/>
        <w:gridCol w:w="1701"/>
        <w:gridCol w:w="2693"/>
        <w:gridCol w:w="1701"/>
      </w:tblGrid>
      <w:tr w:rsidR="0073165B" w:rsidRPr="0073165B" w:rsidTr="00731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73165B" w:rsidRDefault="0054510F" w:rsidP="005971BA">
            <w:pPr>
              <w:pStyle w:val="PSI-Normal"/>
            </w:pPr>
            <w:r w:rsidRPr="0073165B">
              <w:t>Estrategia de Respuesta</w:t>
            </w:r>
          </w:p>
        </w:tc>
        <w:tc>
          <w:tcPr>
            <w:tcW w:w="1701"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Responsable</w:t>
            </w:r>
          </w:p>
        </w:tc>
        <w:tc>
          <w:tcPr>
            <w:tcW w:w="2693"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Respuesta al Riesgo</w:t>
            </w:r>
          </w:p>
        </w:tc>
        <w:tc>
          <w:tcPr>
            <w:tcW w:w="1701"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Etapa</w:t>
            </w:r>
          </w:p>
        </w:tc>
      </w:tr>
      <w:tr w:rsidR="0073165B" w:rsidRPr="0073165B" w:rsidTr="0073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73165B" w:rsidRDefault="00F60909" w:rsidP="005971BA">
            <w:pPr>
              <w:pStyle w:val="PSI-Normal"/>
            </w:pPr>
            <w:r>
              <w:t>Mitigación</w:t>
            </w:r>
          </w:p>
        </w:tc>
        <w:tc>
          <w:tcPr>
            <w:tcW w:w="1701" w:type="dxa"/>
          </w:tcPr>
          <w:p w:rsidR="0054510F" w:rsidRPr="0073165B"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c>
          <w:tcPr>
            <w:tcW w:w="2693" w:type="dxa"/>
          </w:tcPr>
          <w:p w:rsidR="0054510F" w:rsidRPr="0073165B"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Cumplimiento riguroso de la planificación y ajuste periódico de la planificación.</w:t>
            </w:r>
          </w:p>
        </w:tc>
        <w:tc>
          <w:tcPr>
            <w:tcW w:w="1701" w:type="dxa"/>
          </w:tcPr>
          <w:p w:rsidR="0054510F" w:rsidRPr="0073165B"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73165B" w:rsidRPr="0073165B" w:rsidTr="0073165B">
        <w:tc>
          <w:tcPr>
            <w:cnfStyle w:val="001000000000" w:firstRow="0" w:lastRow="0" w:firstColumn="1" w:lastColumn="0" w:oddVBand="0" w:evenVBand="0" w:oddHBand="0" w:evenHBand="0" w:firstRowFirstColumn="0" w:firstRowLastColumn="0" w:lastRowFirstColumn="0" w:lastRowLastColumn="0"/>
            <w:tcW w:w="2660" w:type="dxa"/>
          </w:tcPr>
          <w:p w:rsidR="0054510F" w:rsidRPr="0073165B" w:rsidRDefault="0054510F" w:rsidP="005971BA">
            <w:pPr>
              <w:pStyle w:val="PSI-Normal"/>
            </w:pPr>
          </w:p>
        </w:tc>
        <w:tc>
          <w:tcPr>
            <w:tcW w:w="1701" w:type="dxa"/>
          </w:tcPr>
          <w:p w:rsidR="0054510F" w:rsidRPr="0073165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73165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73165B"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73165B" w:rsidRDefault="0054510F" w:rsidP="0054510F">
      <w:pPr>
        <w:pStyle w:val="PSI-Ttulo2"/>
        <w:rPr>
          <w:color w:val="9BBB59" w:themeColor="accent3"/>
        </w:rPr>
      </w:pPr>
      <w:bookmarkStart w:id="30" w:name="_Toc495838215"/>
      <w:r w:rsidRPr="0073165B">
        <w:rPr>
          <w:color w:val="9BBB59" w:themeColor="accent3"/>
        </w:rPr>
        <w:t>Seguimiento</w:t>
      </w:r>
      <w:bookmarkEnd w:id="30"/>
    </w:p>
    <w:tbl>
      <w:tblPr>
        <w:tblStyle w:val="Tabladecuadrcula2-nfasis3"/>
        <w:tblW w:w="8755" w:type="dxa"/>
        <w:tblLook w:val="04A0" w:firstRow="1" w:lastRow="0" w:firstColumn="1" w:lastColumn="0" w:noHBand="0" w:noVBand="1"/>
      </w:tblPr>
      <w:tblGrid>
        <w:gridCol w:w="2161"/>
        <w:gridCol w:w="2161"/>
        <w:gridCol w:w="2161"/>
        <w:gridCol w:w="2272"/>
      </w:tblGrid>
      <w:tr w:rsidR="0073165B" w:rsidRPr="0073165B" w:rsidTr="00731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73165B" w:rsidRDefault="0054510F" w:rsidP="005971BA">
            <w:pPr>
              <w:pStyle w:val="PSI-Normal"/>
            </w:pPr>
            <w:r w:rsidRPr="0073165B">
              <w:t>Fecha</w:t>
            </w:r>
          </w:p>
        </w:tc>
        <w:tc>
          <w:tcPr>
            <w:tcW w:w="2161"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Etapa</w:t>
            </w:r>
          </w:p>
        </w:tc>
        <w:tc>
          <w:tcPr>
            <w:tcW w:w="2161"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Comentario</w:t>
            </w:r>
          </w:p>
        </w:tc>
        <w:tc>
          <w:tcPr>
            <w:tcW w:w="2272" w:type="dxa"/>
          </w:tcPr>
          <w:p w:rsidR="0054510F" w:rsidRPr="0073165B"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73165B">
              <w:t>Responsable</w:t>
            </w:r>
          </w:p>
        </w:tc>
      </w:tr>
      <w:tr w:rsidR="0073165B" w:rsidRPr="0073165B" w:rsidTr="00731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4510F" w:rsidRPr="0073165B" w:rsidRDefault="0054510F" w:rsidP="005971BA">
            <w:pPr>
              <w:pStyle w:val="PSI-Normal"/>
            </w:pPr>
          </w:p>
        </w:tc>
        <w:tc>
          <w:tcPr>
            <w:tcW w:w="2161" w:type="dxa"/>
          </w:tcPr>
          <w:p w:rsidR="0054510F" w:rsidRPr="0073165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161" w:type="dxa"/>
          </w:tcPr>
          <w:p w:rsidR="0054510F" w:rsidRPr="0073165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c>
          <w:tcPr>
            <w:tcW w:w="2272" w:type="dxa"/>
          </w:tcPr>
          <w:p w:rsidR="0054510F" w:rsidRPr="0073165B"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bookmarkStart w:id="31" w:name="_Toc495838216"/>
      <w:r>
        <w:lastRenderedPageBreak/>
        <w:t>Referencia RK195</w:t>
      </w:r>
      <w:bookmarkEnd w:id="31"/>
    </w:p>
    <w:p w:rsidR="0054510F" w:rsidRPr="000537C0" w:rsidRDefault="0054510F" w:rsidP="0054510F">
      <w:pPr>
        <w:pStyle w:val="PSI-Ttulo2"/>
        <w:rPr>
          <w:color w:val="9BBB59" w:themeColor="accent3"/>
        </w:rPr>
      </w:pPr>
      <w:bookmarkStart w:id="32" w:name="_Toc495838217"/>
      <w:r w:rsidRPr="000537C0">
        <w:rPr>
          <w:color w:val="9BBB59" w:themeColor="accent3"/>
        </w:rPr>
        <w:t>Identificación</w:t>
      </w:r>
      <w:bookmarkEnd w:id="32"/>
    </w:p>
    <w:tbl>
      <w:tblPr>
        <w:tblStyle w:val="Tabladecuadrcula2-nfasis3"/>
        <w:tblW w:w="0" w:type="auto"/>
        <w:tblLook w:val="04A0" w:firstRow="1" w:lastRow="0" w:firstColumn="1" w:lastColumn="0" w:noHBand="0" w:noVBand="1"/>
      </w:tblPr>
      <w:tblGrid>
        <w:gridCol w:w="3166"/>
        <w:gridCol w:w="1196"/>
        <w:gridCol w:w="191"/>
        <w:gridCol w:w="1392"/>
        <w:gridCol w:w="2775"/>
      </w:tblGrid>
      <w:tr w:rsidR="000537C0" w:rsidRPr="000537C0" w:rsidTr="000537C0">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54510F" w:rsidP="005971BA">
            <w:pPr>
              <w:pStyle w:val="PSI-Normal"/>
            </w:pPr>
            <w:r w:rsidRPr="000537C0">
              <w:t>Número de Referencia</w:t>
            </w:r>
          </w:p>
        </w:tc>
        <w:tc>
          <w:tcPr>
            <w:tcW w:w="2788" w:type="dxa"/>
            <w:gridSpan w:val="3"/>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Fecha de Identificación</w:t>
            </w:r>
          </w:p>
        </w:tc>
        <w:tc>
          <w:tcPr>
            <w:tcW w:w="278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0537C0" w:rsidRDefault="00F60909" w:rsidP="005971BA">
            <w:pPr>
              <w:pStyle w:val="PSI-Normal"/>
            </w:pPr>
            <w:r>
              <w:t>RK195</w:t>
            </w:r>
          </w:p>
        </w:tc>
        <w:tc>
          <w:tcPr>
            <w:tcW w:w="2788" w:type="dxa"/>
            <w:gridSpan w:val="3"/>
          </w:tcPr>
          <w:p w:rsidR="0054510F" w:rsidRPr="000537C0"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0537C0" w:rsidRDefault="00F60909"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0537C0" w:rsidRDefault="0054510F" w:rsidP="005971BA">
            <w:pPr>
              <w:pStyle w:val="PSI-Normal"/>
            </w:pPr>
            <w:r w:rsidRPr="000537C0">
              <w:t>Nombre del Riesgo</w:t>
            </w:r>
          </w:p>
        </w:tc>
        <w:tc>
          <w:tcPr>
            <w:tcW w:w="4186" w:type="dxa"/>
            <w:gridSpan w:val="2"/>
          </w:tcPr>
          <w:p w:rsidR="0054510F" w:rsidRPr="000537C0"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0537C0">
              <w:t>Categoría</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E64803" w:rsidP="005971BA">
            <w:pPr>
              <w:pStyle w:val="PSI-Normal"/>
              <w:rPr>
                <w:b w:val="0"/>
                <w:lang w:val="es-ES"/>
              </w:rPr>
            </w:pPr>
            <w:r w:rsidRPr="0080103C">
              <w:rPr>
                <w:b w:val="0"/>
                <w:lang w:val="es-ES"/>
              </w:rPr>
              <w:t>¿La solución propuesta ha sido implementada anteriormente?</w:t>
            </w:r>
          </w:p>
        </w:tc>
        <w:tc>
          <w:tcPr>
            <w:tcW w:w="4186" w:type="dxa"/>
            <w:gridSpan w:val="2"/>
          </w:tcPr>
          <w:p w:rsidR="0054510F" w:rsidRPr="0080103C"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80103C">
              <w:t>Experiencia y Capacidad</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0537C0" w:rsidRDefault="0054510F" w:rsidP="005971BA">
            <w:pPr>
              <w:pStyle w:val="PSI-Normal"/>
            </w:pPr>
            <w:r w:rsidRPr="000537C0">
              <w:t>Descripción</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5E2ACE" w:rsidP="005971BA">
            <w:pPr>
              <w:pStyle w:val="PSI-Normal"/>
              <w:rPr>
                <w:b w:val="0"/>
              </w:rPr>
            </w:pPr>
            <w:r w:rsidRPr="0080103C">
              <w:rPr>
                <w:b w:val="0"/>
              </w:rPr>
              <w:t>No hay desarrollo de aplicaciones móviles anteriores en el grupo de desarrollo.</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0537C0" w:rsidRDefault="0054510F" w:rsidP="005971BA">
            <w:pPr>
              <w:pStyle w:val="PSI-Normal"/>
            </w:pPr>
            <w:r w:rsidRPr="000537C0">
              <w:t>Estado del Riesgo (Activo, Cerrado)</w:t>
            </w:r>
          </w:p>
        </w:tc>
        <w:tc>
          <w:tcPr>
            <w:tcW w:w="4377" w:type="dxa"/>
            <w:gridSpan w:val="3"/>
          </w:tcPr>
          <w:p w:rsidR="0054510F" w:rsidRPr="000537C0" w:rsidRDefault="0057481E"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0537C0" w:rsidRDefault="0054510F" w:rsidP="0054510F">
      <w:pPr>
        <w:pStyle w:val="PSI-Ttulo2"/>
        <w:rPr>
          <w:color w:val="9BBB59" w:themeColor="accent3"/>
        </w:rPr>
      </w:pPr>
      <w:bookmarkStart w:id="33" w:name="_Toc495838218"/>
      <w:r w:rsidRPr="000537C0">
        <w:rPr>
          <w:color w:val="9BBB59" w:themeColor="accent3"/>
        </w:rPr>
        <w:t>Análisis</w:t>
      </w:r>
      <w:bookmarkEnd w:id="33"/>
    </w:p>
    <w:tbl>
      <w:tblPr>
        <w:tblStyle w:val="Tabladecuadrcula2-nfasis3"/>
        <w:tblW w:w="0" w:type="auto"/>
        <w:tblLook w:val="04A0" w:firstRow="1" w:lastRow="0" w:firstColumn="1" w:lastColumn="0" w:noHBand="0" w:noVBand="1"/>
      </w:tblPr>
      <w:tblGrid>
        <w:gridCol w:w="3162"/>
        <w:gridCol w:w="2805"/>
        <w:gridCol w:w="2753"/>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54510F" w:rsidP="005971BA">
            <w:pPr>
              <w:pStyle w:val="PSI-Normal"/>
            </w:pPr>
            <w:r w:rsidRPr="000537C0">
              <w:t>Impacto</w:t>
            </w:r>
          </w:p>
        </w:tc>
        <w:tc>
          <w:tcPr>
            <w:tcW w:w="281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Probabilidad</w:t>
            </w:r>
          </w:p>
        </w:tc>
        <w:tc>
          <w:tcPr>
            <w:tcW w:w="276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Factor</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0537C0" w:rsidRDefault="00E64803" w:rsidP="005971BA">
            <w:pPr>
              <w:pStyle w:val="PSI-Normal"/>
            </w:pPr>
            <w:r w:rsidRPr="000537C0">
              <w:t>4</w:t>
            </w:r>
          </w:p>
        </w:tc>
        <w:tc>
          <w:tcPr>
            <w:tcW w:w="2813"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80</w:t>
            </w:r>
          </w:p>
        </w:tc>
        <w:tc>
          <w:tcPr>
            <w:tcW w:w="2765" w:type="dxa"/>
          </w:tcPr>
          <w:p w:rsidR="0054510F" w:rsidRPr="000537C0" w:rsidRDefault="00E64803" w:rsidP="005971BA">
            <w:pPr>
              <w:pStyle w:val="PSI-Normal"/>
              <w:cnfStyle w:val="000000100000" w:firstRow="0" w:lastRow="0" w:firstColumn="0" w:lastColumn="0" w:oddVBand="0" w:evenVBand="0" w:oddHBand="1" w:evenHBand="0" w:firstRowFirstColumn="0" w:firstRowLastColumn="0" w:lastRowFirstColumn="0" w:lastRowLastColumn="0"/>
            </w:pPr>
            <w:r w:rsidRPr="000537C0">
              <w:t>320</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Causas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experiencia en la programación de dispositivos móviles.</w:t>
            </w: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0537C0" w:rsidRDefault="0054510F" w:rsidP="005971BA">
            <w:pPr>
              <w:pStyle w:val="PSI-Normal"/>
            </w:pPr>
            <w:r w:rsidRPr="000537C0">
              <w:t>Síntomas</w:t>
            </w:r>
          </w:p>
        </w:tc>
      </w:tr>
      <w:tr w:rsidR="000537C0" w:rsidRPr="0080103C"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5E2ACE" w:rsidP="005971BA">
            <w:pPr>
              <w:pStyle w:val="PSI-Normal"/>
              <w:rPr>
                <w:b w:val="0"/>
              </w:rPr>
            </w:pPr>
            <w:r w:rsidRPr="0080103C">
              <w:rPr>
                <w:b w:val="0"/>
              </w:rPr>
              <w:t>Falta de fluidez en el proceso de desarrollo de la parte que interactúa con dispositivos móviles.</w:t>
            </w:r>
          </w:p>
        </w:tc>
      </w:tr>
    </w:tbl>
    <w:p w:rsidR="0054510F" w:rsidRDefault="0054510F" w:rsidP="0054510F">
      <w:pPr>
        <w:pStyle w:val="PSI-Normal"/>
      </w:pPr>
    </w:p>
    <w:p w:rsidR="0054510F" w:rsidRPr="000537C0" w:rsidRDefault="0054510F" w:rsidP="0054510F">
      <w:pPr>
        <w:pStyle w:val="PSI-Ttulo2"/>
        <w:rPr>
          <w:color w:val="9BBB59" w:themeColor="accent3"/>
        </w:rPr>
      </w:pPr>
      <w:bookmarkStart w:id="34" w:name="_Toc495838219"/>
      <w:r w:rsidRPr="000537C0">
        <w:rPr>
          <w:color w:val="9BBB59" w:themeColor="accent3"/>
        </w:rPr>
        <w:t>Plan de Riesgos</w:t>
      </w:r>
      <w:bookmarkEnd w:id="34"/>
    </w:p>
    <w:tbl>
      <w:tblPr>
        <w:tblStyle w:val="Tabladecuadrcula2-nfasis3"/>
        <w:tblW w:w="8755" w:type="dxa"/>
        <w:tblLook w:val="04A0" w:firstRow="1" w:lastRow="0" w:firstColumn="1" w:lastColumn="0" w:noHBand="0" w:noVBand="1"/>
      </w:tblPr>
      <w:tblGrid>
        <w:gridCol w:w="2660"/>
        <w:gridCol w:w="1701"/>
        <w:gridCol w:w="2693"/>
        <w:gridCol w:w="1701"/>
      </w:tblGrid>
      <w:tr w:rsidR="000537C0" w:rsidRPr="000537C0" w:rsidTr="0005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4510F" w:rsidP="005971BA">
            <w:pPr>
              <w:pStyle w:val="PSI-Normal"/>
            </w:pPr>
            <w:r w:rsidRPr="000537C0">
              <w:t>Estrategia de Respuesta</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c>
          <w:tcPr>
            <w:tcW w:w="2693"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Respuesta al Riesgo</w:t>
            </w:r>
          </w:p>
        </w:tc>
        <w:tc>
          <w:tcPr>
            <w:tcW w:w="1701"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r>
      <w:tr w:rsidR="000537C0" w:rsidRPr="000537C0" w:rsidTr="0005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7481E" w:rsidP="005971BA">
            <w:pPr>
              <w:pStyle w:val="PSI-Normal"/>
            </w:pPr>
            <w:r>
              <w:t>Mitigación</w:t>
            </w:r>
          </w:p>
        </w:tc>
        <w:tc>
          <w:tcPr>
            <w:tcW w:w="1701" w:type="dxa"/>
          </w:tcPr>
          <w:p w:rsidR="0054510F" w:rsidRPr="000537C0"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c>
          <w:tcPr>
            <w:tcW w:w="2693" w:type="dxa"/>
          </w:tcPr>
          <w:p w:rsidR="0054510F" w:rsidRPr="000537C0" w:rsidRDefault="005E2ACE" w:rsidP="005E2ACE">
            <w:pPr>
              <w:pStyle w:val="PSI-Normal"/>
              <w:cnfStyle w:val="000000100000" w:firstRow="0" w:lastRow="0" w:firstColumn="0" w:lastColumn="0" w:oddVBand="0" w:evenVBand="0" w:oddHBand="1" w:evenHBand="0" w:firstRowFirstColumn="0" w:firstRowLastColumn="0" w:lastRowFirstColumn="0" w:lastRowLastColumn="0"/>
            </w:pPr>
            <w:r>
              <w:t>Investigación exhaustiva relacionada a proyectos en los que se implementaron soluciones similares, y su  inclusión en el plan de desarrollo.</w:t>
            </w:r>
          </w:p>
        </w:tc>
        <w:tc>
          <w:tcPr>
            <w:tcW w:w="1701" w:type="dxa"/>
          </w:tcPr>
          <w:p w:rsidR="0054510F" w:rsidRPr="000537C0" w:rsidRDefault="0054510F" w:rsidP="005971BA">
            <w:pPr>
              <w:pStyle w:val="PSI-Normal"/>
              <w:cnfStyle w:val="000000100000" w:firstRow="0" w:lastRow="0" w:firstColumn="0" w:lastColumn="0" w:oddVBand="0" w:evenVBand="0" w:oddHBand="1" w:evenHBand="0" w:firstRowFirstColumn="0" w:firstRowLastColumn="0" w:lastRowFirstColumn="0" w:lastRowLastColumn="0"/>
            </w:pPr>
          </w:p>
        </w:tc>
      </w:tr>
      <w:tr w:rsidR="000537C0" w:rsidRPr="000537C0" w:rsidTr="000537C0">
        <w:tc>
          <w:tcPr>
            <w:cnfStyle w:val="001000000000" w:firstRow="0" w:lastRow="0" w:firstColumn="1" w:lastColumn="0" w:oddVBand="0" w:evenVBand="0" w:oddHBand="0" w:evenHBand="0" w:firstRowFirstColumn="0" w:firstRowLastColumn="0" w:lastRowFirstColumn="0" w:lastRowLastColumn="0"/>
            <w:tcW w:w="2660" w:type="dxa"/>
          </w:tcPr>
          <w:p w:rsidR="0054510F" w:rsidRPr="000537C0" w:rsidRDefault="0054510F" w:rsidP="005971BA">
            <w:pPr>
              <w:pStyle w:val="PSI-Normal"/>
            </w:pPr>
          </w:p>
        </w:tc>
        <w:tc>
          <w:tcPr>
            <w:tcW w:w="1701" w:type="dxa"/>
          </w:tcPr>
          <w:p w:rsidR="0054510F" w:rsidRPr="000537C0"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0537C0"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0537C0"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0537C0" w:rsidRDefault="0054510F" w:rsidP="0054510F">
      <w:pPr>
        <w:pStyle w:val="PSI-Ttulo2"/>
        <w:rPr>
          <w:color w:val="9BBB59" w:themeColor="accent3"/>
        </w:rPr>
      </w:pPr>
      <w:bookmarkStart w:id="35" w:name="_Toc495838220"/>
      <w:r w:rsidRPr="000537C0">
        <w:rPr>
          <w:color w:val="9BBB59" w:themeColor="accent3"/>
        </w:rPr>
        <w:t>Seguimiento</w:t>
      </w:r>
      <w:bookmarkEnd w:id="35"/>
    </w:p>
    <w:tbl>
      <w:tblPr>
        <w:tblStyle w:val="Tabladecuadrcula2-nfasis3"/>
        <w:tblW w:w="8720" w:type="dxa"/>
        <w:tblLook w:val="04A0" w:firstRow="1" w:lastRow="0" w:firstColumn="1" w:lastColumn="0" w:noHBand="0" w:noVBand="1"/>
      </w:tblPr>
      <w:tblGrid>
        <w:gridCol w:w="1515"/>
        <w:gridCol w:w="1648"/>
        <w:gridCol w:w="3285"/>
        <w:gridCol w:w="2272"/>
      </w:tblGrid>
      <w:tr w:rsidR="000537C0" w:rsidRPr="000537C0" w:rsidTr="00EA6A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54510F" w:rsidP="005971BA">
            <w:pPr>
              <w:pStyle w:val="PSI-Normal"/>
            </w:pPr>
            <w:r w:rsidRPr="000537C0">
              <w:t>Fecha</w:t>
            </w:r>
          </w:p>
        </w:tc>
        <w:tc>
          <w:tcPr>
            <w:tcW w:w="1648"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Etapa</w:t>
            </w:r>
          </w:p>
        </w:tc>
        <w:tc>
          <w:tcPr>
            <w:tcW w:w="3285"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Comentario</w:t>
            </w:r>
          </w:p>
        </w:tc>
        <w:tc>
          <w:tcPr>
            <w:tcW w:w="2272" w:type="dxa"/>
          </w:tcPr>
          <w:p w:rsidR="0054510F" w:rsidRPr="000537C0"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0537C0">
              <w:t>Responsable</w:t>
            </w:r>
          </w:p>
        </w:tc>
      </w:tr>
      <w:tr w:rsidR="000537C0" w:rsidRPr="000537C0" w:rsidTr="00EA6A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0537C0" w:rsidRDefault="00EA6A51" w:rsidP="005971BA">
            <w:pPr>
              <w:pStyle w:val="PSI-Normal"/>
            </w:pPr>
            <w:r>
              <w:t>22/09/2017</w:t>
            </w:r>
          </w:p>
        </w:tc>
        <w:tc>
          <w:tcPr>
            <w:tcW w:w="1648"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285"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Se investigó proyectos en los que se implementó soluciones similares y se pudo ampliar el panorama de soluciones a proponer.</w:t>
            </w:r>
          </w:p>
        </w:tc>
        <w:tc>
          <w:tcPr>
            <w:tcW w:w="2272" w:type="dxa"/>
          </w:tcPr>
          <w:p w:rsidR="0054510F" w:rsidRPr="000537C0" w:rsidRDefault="00EA6A51"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bookmarkStart w:id="36" w:name="_Toc495838221"/>
      <w:r>
        <w:lastRenderedPageBreak/>
        <w:t>Referencia RK260</w:t>
      </w:r>
      <w:bookmarkEnd w:id="36"/>
    </w:p>
    <w:p w:rsidR="0054510F" w:rsidRPr="004B279A" w:rsidRDefault="0054510F" w:rsidP="0054510F">
      <w:pPr>
        <w:pStyle w:val="PSI-Ttulo2"/>
        <w:rPr>
          <w:color w:val="9BBB59" w:themeColor="accent3"/>
        </w:rPr>
      </w:pPr>
      <w:bookmarkStart w:id="37" w:name="_Toc495838222"/>
      <w:r w:rsidRPr="004B279A">
        <w:rPr>
          <w:color w:val="9BBB59" w:themeColor="accent3"/>
        </w:rPr>
        <w:t>Identificación</w:t>
      </w:r>
      <w:bookmarkEnd w:id="37"/>
    </w:p>
    <w:tbl>
      <w:tblPr>
        <w:tblStyle w:val="Tabladecuadrcula2-nfasis3"/>
        <w:tblW w:w="0" w:type="auto"/>
        <w:tblLook w:val="04A0" w:firstRow="1" w:lastRow="0" w:firstColumn="1" w:lastColumn="0" w:noHBand="0" w:noVBand="1"/>
      </w:tblPr>
      <w:tblGrid>
        <w:gridCol w:w="3165"/>
        <w:gridCol w:w="1196"/>
        <w:gridCol w:w="191"/>
        <w:gridCol w:w="1393"/>
        <w:gridCol w:w="2775"/>
      </w:tblGrid>
      <w:tr w:rsidR="004B279A" w:rsidRPr="004B279A" w:rsidTr="004B279A">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4B279A" w:rsidRDefault="0054510F" w:rsidP="005971BA">
            <w:pPr>
              <w:pStyle w:val="PSI-Normal"/>
            </w:pPr>
            <w:r w:rsidRPr="004B279A">
              <w:t>Número de Referencia</w:t>
            </w:r>
          </w:p>
        </w:tc>
        <w:tc>
          <w:tcPr>
            <w:tcW w:w="2788" w:type="dxa"/>
            <w:gridSpan w:val="3"/>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Fecha de Identificación</w:t>
            </w:r>
          </w:p>
        </w:tc>
        <w:tc>
          <w:tcPr>
            <w:tcW w:w="2788"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Etapa</w:t>
            </w:r>
          </w:p>
        </w:tc>
      </w:tr>
      <w:tr w:rsidR="004B279A" w:rsidRPr="004B279A" w:rsidTr="004B279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4B279A" w:rsidRDefault="001A1B89" w:rsidP="005971BA">
            <w:pPr>
              <w:pStyle w:val="PSI-Normal"/>
            </w:pPr>
            <w:r>
              <w:t>RK260</w:t>
            </w:r>
          </w:p>
        </w:tc>
        <w:tc>
          <w:tcPr>
            <w:tcW w:w="2788" w:type="dxa"/>
            <w:gridSpan w:val="3"/>
          </w:tcPr>
          <w:p w:rsidR="0054510F" w:rsidRPr="004B279A"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4B279A"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4B279A" w:rsidRPr="0080103C" w:rsidTr="004B279A">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4B279A" w:rsidRPr="0080103C" w:rsidTr="004B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361765" w:rsidP="005971BA">
            <w:pPr>
              <w:pStyle w:val="PSI-Normal"/>
              <w:rPr>
                <w:b w:val="0"/>
                <w:lang w:val="es-ES"/>
              </w:rPr>
            </w:pPr>
            <w:r w:rsidRPr="0080103C">
              <w:rPr>
                <w:b w:val="0"/>
                <w:lang w:val="es-ES"/>
              </w:rPr>
              <w:t>El tiempo planificado es realista en cuanto a todo el manejo que se va a realizar</w:t>
            </w:r>
          </w:p>
        </w:tc>
        <w:tc>
          <w:tcPr>
            <w:tcW w:w="4186" w:type="dxa"/>
            <w:gridSpan w:val="2"/>
          </w:tcPr>
          <w:p w:rsidR="0054510F" w:rsidRPr="0080103C"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80103C">
              <w:t>Cronograma</w:t>
            </w:r>
          </w:p>
        </w:tc>
      </w:tr>
      <w:tr w:rsidR="004B279A" w:rsidRPr="004B279A" w:rsidTr="004B279A">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4B279A" w:rsidRDefault="0054510F" w:rsidP="005971BA">
            <w:pPr>
              <w:pStyle w:val="PSI-Normal"/>
            </w:pPr>
            <w:r w:rsidRPr="004B279A">
              <w:t>Descripción</w:t>
            </w:r>
          </w:p>
        </w:tc>
      </w:tr>
      <w:tr w:rsidR="004B279A" w:rsidRPr="0080103C" w:rsidTr="004B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244F1F" w:rsidP="005971BA">
            <w:pPr>
              <w:pStyle w:val="PSI-Normal"/>
              <w:rPr>
                <w:b w:val="0"/>
              </w:rPr>
            </w:pPr>
            <w:r w:rsidRPr="0080103C">
              <w:rPr>
                <w:b w:val="0"/>
              </w:rPr>
              <w:t>El tiempo planificado en la fase de inicio tiene un rango amplio de tiempo</w:t>
            </w:r>
          </w:p>
        </w:tc>
      </w:tr>
      <w:tr w:rsidR="004B279A" w:rsidRPr="004B279A" w:rsidTr="004B279A">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4B279A" w:rsidRDefault="0054510F" w:rsidP="005971BA">
            <w:pPr>
              <w:pStyle w:val="PSI-Normal"/>
            </w:pPr>
            <w:r w:rsidRPr="004B279A">
              <w:t>Estado del Riesgo (Activo, Cerrado)</w:t>
            </w:r>
          </w:p>
        </w:tc>
        <w:tc>
          <w:tcPr>
            <w:tcW w:w="4377" w:type="dxa"/>
            <w:gridSpan w:val="3"/>
          </w:tcPr>
          <w:p w:rsidR="0054510F" w:rsidRPr="004B279A" w:rsidRDefault="00244F1F"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4B279A" w:rsidRDefault="0054510F" w:rsidP="0054510F">
      <w:pPr>
        <w:pStyle w:val="PSI-Ttulo2"/>
        <w:rPr>
          <w:color w:val="9BBB59" w:themeColor="accent3"/>
        </w:rPr>
      </w:pPr>
      <w:bookmarkStart w:id="38" w:name="_Toc495838223"/>
      <w:r w:rsidRPr="004B279A">
        <w:rPr>
          <w:color w:val="9BBB59" w:themeColor="accent3"/>
        </w:rPr>
        <w:t>Análisis</w:t>
      </w:r>
      <w:bookmarkEnd w:id="38"/>
    </w:p>
    <w:tbl>
      <w:tblPr>
        <w:tblStyle w:val="Tabladecuadrcula2-nfasis3"/>
        <w:tblW w:w="0" w:type="auto"/>
        <w:tblLook w:val="04A0" w:firstRow="1" w:lastRow="0" w:firstColumn="1" w:lastColumn="0" w:noHBand="0" w:noVBand="1"/>
      </w:tblPr>
      <w:tblGrid>
        <w:gridCol w:w="3162"/>
        <w:gridCol w:w="2805"/>
        <w:gridCol w:w="2753"/>
      </w:tblGrid>
      <w:tr w:rsidR="004B279A" w:rsidRPr="004B279A" w:rsidTr="004B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4B279A" w:rsidRDefault="0054510F" w:rsidP="005971BA">
            <w:pPr>
              <w:pStyle w:val="PSI-Normal"/>
            </w:pPr>
            <w:r w:rsidRPr="004B279A">
              <w:t>Impacto</w:t>
            </w:r>
          </w:p>
        </w:tc>
        <w:tc>
          <w:tcPr>
            <w:tcW w:w="2813"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Probabilidad</w:t>
            </w:r>
          </w:p>
        </w:tc>
        <w:tc>
          <w:tcPr>
            <w:tcW w:w="2765"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Factor</w:t>
            </w:r>
          </w:p>
        </w:tc>
      </w:tr>
      <w:tr w:rsidR="004B279A" w:rsidRPr="004B279A" w:rsidTr="004B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4B279A" w:rsidRDefault="00361765" w:rsidP="005971BA">
            <w:pPr>
              <w:pStyle w:val="PSI-Normal"/>
            </w:pPr>
            <w:r w:rsidRPr="004B279A">
              <w:t>4</w:t>
            </w:r>
          </w:p>
        </w:tc>
        <w:tc>
          <w:tcPr>
            <w:tcW w:w="2813" w:type="dxa"/>
          </w:tcPr>
          <w:p w:rsidR="0054510F" w:rsidRPr="004B279A"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4B279A">
              <w:t>15</w:t>
            </w:r>
          </w:p>
        </w:tc>
        <w:tc>
          <w:tcPr>
            <w:tcW w:w="2765" w:type="dxa"/>
          </w:tcPr>
          <w:p w:rsidR="0054510F" w:rsidRPr="004B279A"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4B279A">
              <w:t>60</w:t>
            </w:r>
          </w:p>
        </w:tc>
      </w:tr>
      <w:tr w:rsidR="004B279A" w:rsidRPr="004B279A" w:rsidTr="004B279A">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4B279A" w:rsidRDefault="0054510F" w:rsidP="005971BA">
            <w:pPr>
              <w:pStyle w:val="PSI-Normal"/>
            </w:pPr>
            <w:r w:rsidRPr="004B279A">
              <w:t>Causas</w:t>
            </w:r>
          </w:p>
        </w:tc>
      </w:tr>
      <w:tr w:rsidR="004B279A" w:rsidRPr="0080103C" w:rsidTr="004B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244F1F" w:rsidP="005971BA">
            <w:pPr>
              <w:pStyle w:val="PSI-Normal"/>
              <w:rPr>
                <w:b w:val="0"/>
              </w:rPr>
            </w:pPr>
            <w:r w:rsidRPr="0080103C">
              <w:rPr>
                <w:b w:val="0"/>
              </w:rPr>
              <w:t xml:space="preserve">No se cuenta con demasiada información detallada para estimar con </w:t>
            </w:r>
            <w:r w:rsidR="0080103C" w:rsidRPr="0080103C">
              <w:rPr>
                <w:b w:val="0"/>
              </w:rPr>
              <w:t>más</w:t>
            </w:r>
            <w:r w:rsidRPr="0080103C">
              <w:rPr>
                <w:b w:val="0"/>
              </w:rPr>
              <w:t xml:space="preserve"> exactitud</w:t>
            </w:r>
          </w:p>
        </w:tc>
      </w:tr>
      <w:tr w:rsidR="004B279A" w:rsidRPr="004B279A" w:rsidTr="004B279A">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4B279A" w:rsidRDefault="0054510F" w:rsidP="005971BA">
            <w:pPr>
              <w:pStyle w:val="PSI-Normal"/>
            </w:pPr>
            <w:r w:rsidRPr="004B279A">
              <w:t>Síntomas</w:t>
            </w:r>
          </w:p>
        </w:tc>
      </w:tr>
      <w:tr w:rsidR="004B279A" w:rsidRPr="004B279A" w:rsidTr="004B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4B279A" w:rsidRDefault="0080103C" w:rsidP="005971BA">
            <w:pPr>
              <w:pStyle w:val="PSI-Normal"/>
            </w:pPr>
            <w:r>
              <w:t>El tiempo planificado es muy estimativo.</w:t>
            </w:r>
          </w:p>
        </w:tc>
      </w:tr>
    </w:tbl>
    <w:p w:rsidR="0054510F" w:rsidRDefault="0054510F" w:rsidP="0054510F">
      <w:pPr>
        <w:pStyle w:val="PSI-Normal"/>
      </w:pPr>
    </w:p>
    <w:p w:rsidR="0054510F" w:rsidRPr="004B279A" w:rsidRDefault="0054510F" w:rsidP="0054510F">
      <w:pPr>
        <w:pStyle w:val="PSI-Ttulo2"/>
        <w:rPr>
          <w:color w:val="9BBB59" w:themeColor="accent3"/>
        </w:rPr>
      </w:pPr>
      <w:bookmarkStart w:id="39" w:name="_Toc495838224"/>
      <w:r w:rsidRPr="004B279A">
        <w:rPr>
          <w:color w:val="9BBB59" w:themeColor="accent3"/>
        </w:rPr>
        <w:t>Plan de Riesgos</w:t>
      </w:r>
      <w:bookmarkEnd w:id="39"/>
    </w:p>
    <w:tbl>
      <w:tblPr>
        <w:tblStyle w:val="Tabladecuadrcula2-nfasis3"/>
        <w:tblW w:w="8755" w:type="dxa"/>
        <w:tblLook w:val="04A0" w:firstRow="1" w:lastRow="0" w:firstColumn="1" w:lastColumn="0" w:noHBand="0" w:noVBand="1"/>
      </w:tblPr>
      <w:tblGrid>
        <w:gridCol w:w="2660"/>
        <w:gridCol w:w="1701"/>
        <w:gridCol w:w="2693"/>
        <w:gridCol w:w="1701"/>
      </w:tblGrid>
      <w:tr w:rsidR="004B279A" w:rsidRPr="004B279A" w:rsidTr="004B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4B279A" w:rsidRDefault="0054510F" w:rsidP="005971BA">
            <w:pPr>
              <w:pStyle w:val="PSI-Normal"/>
            </w:pPr>
            <w:r w:rsidRPr="004B279A">
              <w:t>Estrategia de Respuesta</w:t>
            </w:r>
          </w:p>
        </w:tc>
        <w:tc>
          <w:tcPr>
            <w:tcW w:w="1701"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Responsable</w:t>
            </w:r>
          </w:p>
        </w:tc>
        <w:tc>
          <w:tcPr>
            <w:tcW w:w="2693"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Respuesta al Riesgo</w:t>
            </w:r>
          </w:p>
        </w:tc>
        <w:tc>
          <w:tcPr>
            <w:tcW w:w="1701"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Etapa</w:t>
            </w:r>
          </w:p>
        </w:tc>
      </w:tr>
      <w:tr w:rsidR="004B279A" w:rsidRPr="004B279A" w:rsidTr="004B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4B279A" w:rsidRDefault="00244F1F" w:rsidP="005971BA">
            <w:pPr>
              <w:pStyle w:val="PSI-Normal"/>
            </w:pPr>
            <w:r>
              <w:t>Mitigación</w:t>
            </w:r>
          </w:p>
        </w:tc>
        <w:tc>
          <w:tcPr>
            <w:tcW w:w="1701" w:type="dxa"/>
          </w:tcPr>
          <w:p w:rsidR="0054510F" w:rsidRPr="004B279A" w:rsidRDefault="00244F1F"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c>
          <w:tcPr>
            <w:tcW w:w="2693" w:type="dxa"/>
          </w:tcPr>
          <w:p w:rsidR="0054510F" w:rsidRPr="004B279A" w:rsidRDefault="00244F1F" w:rsidP="005971BA">
            <w:pPr>
              <w:pStyle w:val="PSI-Normal"/>
              <w:cnfStyle w:val="000000100000" w:firstRow="0" w:lastRow="0" w:firstColumn="0" w:lastColumn="0" w:oddVBand="0" w:evenVBand="0" w:oddHBand="1" w:evenHBand="0" w:firstRowFirstColumn="0" w:firstRowLastColumn="0" w:lastRowFirstColumn="0" w:lastRowLastColumn="0"/>
            </w:pPr>
            <w:r>
              <w:t>Ajuste del plan de desarrollo a medida que se tiene información más detallada de los requerimientos</w:t>
            </w:r>
          </w:p>
        </w:tc>
        <w:tc>
          <w:tcPr>
            <w:tcW w:w="1701" w:type="dxa"/>
          </w:tcPr>
          <w:p w:rsidR="0054510F" w:rsidRPr="004B279A" w:rsidRDefault="00244F1F"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4B279A" w:rsidRPr="004B279A" w:rsidTr="004B279A">
        <w:tc>
          <w:tcPr>
            <w:cnfStyle w:val="001000000000" w:firstRow="0" w:lastRow="0" w:firstColumn="1" w:lastColumn="0" w:oddVBand="0" w:evenVBand="0" w:oddHBand="0" w:evenHBand="0" w:firstRowFirstColumn="0" w:firstRowLastColumn="0" w:lastRowFirstColumn="0" w:lastRowLastColumn="0"/>
            <w:tcW w:w="2660" w:type="dxa"/>
          </w:tcPr>
          <w:p w:rsidR="0054510F" w:rsidRPr="004B279A" w:rsidRDefault="0054510F" w:rsidP="005971BA">
            <w:pPr>
              <w:pStyle w:val="PSI-Normal"/>
            </w:pPr>
          </w:p>
        </w:tc>
        <w:tc>
          <w:tcPr>
            <w:tcW w:w="1701" w:type="dxa"/>
          </w:tcPr>
          <w:p w:rsidR="0054510F" w:rsidRPr="004B279A"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4B279A"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4B279A"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4B279A" w:rsidRDefault="0054510F" w:rsidP="0054510F">
      <w:pPr>
        <w:pStyle w:val="PSI-Ttulo2"/>
        <w:rPr>
          <w:color w:val="9BBB59" w:themeColor="accent3"/>
        </w:rPr>
      </w:pPr>
      <w:bookmarkStart w:id="40" w:name="_Toc495838225"/>
      <w:r w:rsidRPr="004B279A">
        <w:rPr>
          <w:color w:val="9BBB59" w:themeColor="accent3"/>
        </w:rPr>
        <w:t>Seguimiento</w:t>
      </w:r>
      <w:bookmarkEnd w:id="40"/>
    </w:p>
    <w:tbl>
      <w:tblPr>
        <w:tblStyle w:val="Tabladecuadrcula2-nfasis3"/>
        <w:tblW w:w="8720" w:type="dxa"/>
        <w:tblLook w:val="04A0" w:firstRow="1" w:lastRow="0" w:firstColumn="1" w:lastColumn="0" w:noHBand="0" w:noVBand="1"/>
      </w:tblPr>
      <w:tblGrid>
        <w:gridCol w:w="1515"/>
        <w:gridCol w:w="1648"/>
        <w:gridCol w:w="3285"/>
        <w:gridCol w:w="2272"/>
      </w:tblGrid>
      <w:tr w:rsidR="004B279A" w:rsidRPr="004B279A" w:rsidTr="008D72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4B279A" w:rsidRDefault="0054510F" w:rsidP="005971BA">
            <w:pPr>
              <w:pStyle w:val="PSI-Normal"/>
            </w:pPr>
            <w:r w:rsidRPr="004B279A">
              <w:t>Fecha</w:t>
            </w:r>
          </w:p>
        </w:tc>
        <w:tc>
          <w:tcPr>
            <w:tcW w:w="1648"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Etapa</w:t>
            </w:r>
          </w:p>
        </w:tc>
        <w:tc>
          <w:tcPr>
            <w:tcW w:w="3285"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Comentario</w:t>
            </w:r>
          </w:p>
        </w:tc>
        <w:tc>
          <w:tcPr>
            <w:tcW w:w="2272" w:type="dxa"/>
          </w:tcPr>
          <w:p w:rsidR="0054510F" w:rsidRPr="004B279A"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4B279A">
              <w:t>Responsable</w:t>
            </w:r>
          </w:p>
        </w:tc>
      </w:tr>
      <w:tr w:rsidR="004B279A" w:rsidRPr="004B279A" w:rsidTr="008D7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4B279A" w:rsidRDefault="008D72C2" w:rsidP="005971BA">
            <w:pPr>
              <w:pStyle w:val="PSI-Normal"/>
            </w:pPr>
            <w:r>
              <w:t>22/09/2017</w:t>
            </w:r>
          </w:p>
        </w:tc>
        <w:tc>
          <w:tcPr>
            <w:tcW w:w="1648" w:type="dxa"/>
          </w:tcPr>
          <w:p w:rsidR="0054510F" w:rsidRPr="004B279A" w:rsidRDefault="008D72C2"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285" w:type="dxa"/>
          </w:tcPr>
          <w:p w:rsidR="0054510F" w:rsidRPr="004B279A" w:rsidRDefault="008D72C2" w:rsidP="005971BA">
            <w:pPr>
              <w:pStyle w:val="PSI-Normal"/>
              <w:cnfStyle w:val="000000100000" w:firstRow="0" w:lastRow="0" w:firstColumn="0" w:lastColumn="0" w:oddVBand="0" w:evenVBand="0" w:oddHBand="1" w:evenHBand="0" w:firstRowFirstColumn="0" w:firstRowLastColumn="0" w:lastRowFirstColumn="0" w:lastRowLastColumn="0"/>
            </w:pPr>
            <w:r>
              <w:t>El tiempo planificado se ha ajustado al manejo que hay que realizar.</w:t>
            </w:r>
          </w:p>
        </w:tc>
        <w:tc>
          <w:tcPr>
            <w:tcW w:w="2272" w:type="dxa"/>
          </w:tcPr>
          <w:p w:rsidR="0054510F" w:rsidRPr="004B279A" w:rsidRDefault="008D72C2"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bookmarkStart w:id="41" w:name="_Toc495838226"/>
      <w:r>
        <w:lastRenderedPageBreak/>
        <w:t>Referencia RK298</w:t>
      </w:r>
      <w:bookmarkEnd w:id="41"/>
    </w:p>
    <w:p w:rsidR="0054510F" w:rsidRPr="00CF5156" w:rsidRDefault="0054510F" w:rsidP="0054510F">
      <w:pPr>
        <w:pStyle w:val="PSI-Ttulo2"/>
        <w:rPr>
          <w:color w:val="9BBB59" w:themeColor="accent3"/>
        </w:rPr>
      </w:pPr>
      <w:bookmarkStart w:id="42" w:name="_Toc495838227"/>
      <w:r w:rsidRPr="00CF5156">
        <w:rPr>
          <w:color w:val="9BBB59" w:themeColor="accent3"/>
        </w:rPr>
        <w:t>Identificación</w:t>
      </w:r>
      <w:bookmarkEnd w:id="42"/>
    </w:p>
    <w:tbl>
      <w:tblPr>
        <w:tblStyle w:val="Tabladecuadrcula2-nfasis3"/>
        <w:tblW w:w="0" w:type="auto"/>
        <w:tblLook w:val="04A0" w:firstRow="1" w:lastRow="0" w:firstColumn="1" w:lastColumn="0" w:noHBand="0" w:noVBand="1"/>
      </w:tblPr>
      <w:tblGrid>
        <w:gridCol w:w="3165"/>
        <w:gridCol w:w="1196"/>
        <w:gridCol w:w="191"/>
        <w:gridCol w:w="1393"/>
        <w:gridCol w:w="2775"/>
      </w:tblGrid>
      <w:tr w:rsidR="00CF5156" w:rsidRPr="00CF5156" w:rsidTr="00CF515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54510F" w:rsidP="005971BA">
            <w:pPr>
              <w:pStyle w:val="PSI-Normal"/>
            </w:pPr>
            <w:r w:rsidRPr="00CF5156">
              <w:t>Número de Referencia</w:t>
            </w:r>
          </w:p>
        </w:tc>
        <w:tc>
          <w:tcPr>
            <w:tcW w:w="2788" w:type="dxa"/>
            <w:gridSpan w:val="3"/>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Fecha de Identificación</w:t>
            </w:r>
          </w:p>
        </w:tc>
        <w:tc>
          <w:tcPr>
            <w:tcW w:w="278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1A1B89" w:rsidP="005971BA">
            <w:pPr>
              <w:pStyle w:val="PSI-Normal"/>
            </w:pPr>
            <w:r>
              <w:t>RK298</w:t>
            </w:r>
          </w:p>
        </w:tc>
        <w:tc>
          <w:tcPr>
            <w:tcW w:w="2788" w:type="dxa"/>
            <w:gridSpan w:val="3"/>
          </w:tcPr>
          <w:p w:rsidR="0054510F" w:rsidRPr="00CF5156"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CF5156"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CF5156" w:rsidRDefault="0054510F" w:rsidP="005971BA">
            <w:pPr>
              <w:pStyle w:val="PSI-Normal"/>
            </w:pPr>
            <w:r w:rsidRPr="00CF5156">
              <w:t>Nombre del Riesgo</w:t>
            </w:r>
          </w:p>
        </w:tc>
        <w:tc>
          <w:tcPr>
            <w:tcW w:w="4186" w:type="dxa"/>
            <w:gridSpan w:val="2"/>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CF5156">
              <w:t>Categoría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361765" w:rsidP="005971BA">
            <w:pPr>
              <w:pStyle w:val="PSI-Normal"/>
              <w:rPr>
                <w:b w:val="0"/>
                <w:lang w:val="es-ES"/>
              </w:rPr>
            </w:pPr>
            <w:r w:rsidRPr="0080103C">
              <w:rPr>
                <w:b w:val="0"/>
                <w:lang w:val="es-ES"/>
              </w:rPr>
              <w:t>¿Cuál es la complejidad de los entregables?</w:t>
            </w:r>
          </w:p>
        </w:tc>
        <w:tc>
          <w:tcPr>
            <w:tcW w:w="4186" w:type="dxa"/>
            <w:gridSpan w:val="2"/>
          </w:tcPr>
          <w:p w:rsidR="0054510F" w:rsidRPr="0080103C"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80103C">
              <w:t>Complejidad</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54510F" w:rsidP="005971BA">
            <w:pPr>
              <w:pStyle w:val="PSI-Normal"/>
            </w:pPr>
            <w:r w:rsidRPr="00CF5156">
              <w:t>Descripción</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244F1F" w:rsidP="005971BA">
            <w:pPr>
              <w:pStyle w:val="PSI-Normal"/>
              <w:rPr>
                <w:b w:val="0"/>
              </w:rPr>
            </w:pPr>
            <w:r w:rsidRPr="0080103C">
              <w:rPr>
                <w:b w:val="0"/>
              </w:rPr>
              <w:t>Los entregables presentan su nivel de complejidad a medida que se van desarrollando.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CF5156" w:rsidRDefault="0054510F" w:rsidP="005971BA">
            <w:pPr>
              <w:pStyle w:val="PSI-Normal"/>
            </w:pPr>
            <w:r w:rsidRPr="00CF5156">
              <w:t>Estado del Riesgo (Activo, Cerrado)</w:t>
            </w:r>
          </w:p>
        </w:tc>
        <w:tc>
          <w:tcPr>
            <w:tcW w:w="4377" w:type="dxa"/>
            <w:gridSpan w:val="3"/>
          </w:tcPr>
          <w:p w:rsidR="0054510F" w:rsidRPr="00CF5156" w:rsidRDefault="00EA1D90"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CF5156" w:rsidRDefault="0054510F" w:rsidP="0054510F">
      <w:pPr>
        <w:pStyle w:val="PSI-Ttulo2"/>
        <w:rPr>
          <w:color w:val="9BBB59" w:themeColor="accent3"/>
        </w:rPr>
      </w:pPr>
      <w:bookmarkStart w:id="43" w:name="_Toc495838228"/>
      <w:r w:rsidRPr="00CF5156">
        <w:rPr>
          <w:color w:val="9BBB59" w:themeColor="accent3"/>
        </w:rPr>
        <w:t>Análisis</w:t>
      </w:r>
      <w:bookmarkEnd w:id="43"/>
    </w:p>
    <w:tbl>
      <w:tblPr>
        <w:tblStyle w:val="Tabladecuadrcula2-nfasis3"/>
        <w:tblW w:w="0" w:type="auto"/>
        <w:tblLook w:val="04A0" w:firstRow="1" w:lastRow="0" w:firstColumn="1" w:lastColumn="0" w:noHBand="0" w:noVBand="1"/>
      </w:tblPr>
      <w:tblGrid>
        <w:gridCol w:w="3162"/>
        <w:gridCol w:w="2805"/>
        <w:gridCol w:w="2753"/>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54510F" w:rsidP="005971BA">
            <w:pPr>
              <w:pStyle w:val="PSI-Normal"/>
            </w:pPr>
            <w:r w:rsidRPr="00CF5156">
              <w:t>Impacto</w:t>
            </w:r>
          </w:p>
        </w:tc>
        <w:tc>
          <w:tcPr>
            <w:tcW w:w="281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Probabilidad</w:t>
            </w:r>
          </w:p>
        </w:tc>
        <w:tc>
          <w:tcPr>
            <w:tcW w:w="2765"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Factor</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361765" w:rsidP="005971BA">
            <w:pPr>
              <w:pStyle w:val="PSI-Normal"/>
            </w:pPr>
            <w:r w:rsidRPr="00CF5156">
              <w:t>4</w:t>
            </w:r>
          </w:p>
        </w:tc>
        <w:tc>
          <w:tcPr>
            <w:tcW w:w="2813"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15</w:t>
            </w:r>
          </w:p>
        </w:tc>
        <w:tc>
          <w:tcPr>
            <w:tcW w:w="2765"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60</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Causas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EA1D90" w:rsidP="005971BA">
            <w:pPr>
              <w:pStyle w:val="PSI-Normal"/>
              <w:rPr>
                <w:b w:val="0"/>
              </w:rPr>
            </w:pPr>
            <w:r w:rsidRPr="0080103C">
              <w:rPr>
                <w:b w:val="0"/>
              </w:rPr>
              <w:t>El nivel de los detalles de los entregables tiene que no solo estar correcto sino que ser persuasivo para ser aprobado por el potencial cliente, teniendo cuidado de cada detalle, aplicando conocimientos de márquetin.</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Síntomas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EA1D90" w:rsidP="005971BA">
            <w:pPr>
              <w:pStyle w:val="PSI-Normal"/>
              <w:rPr>
                <w:b w:val="0"/>
              </w:rPr>
            </w:pPr>
            <w:r w:rsidRPr="0080103C">
              <w:rPr>
                <w:b w:val="0"/>
              </w:rPr>
              <w:t>Demanda de tiempo excesivo en los detalles de los entregables que se realizan.</w:t>
            </w:r>
          </w:p>
        </w:tc>
      </w:tr>
    </w:tbl>
    <w:p w:rsidR="0054510F" w:rsidRDefault="0054510F" w:rsidP="0054510F">
      <w:pPr>
        <w:pStyle w:val="PSI-Normal"/>
      </w:pPr>
    </w:p>
    <w:p w:rsidR="0054510F" w:rsidRPr="00CF5156" w:rsidRDefault="0054510F" w:rsidP="0054510F">
      <w:pPr>
        <w:pStyle w:val="PSI-Ttulo2"/>
        <w:rPr>
          <w:color w:val="9BBB59" w:themeColor="accent3"/>
        </w:rPr>
      </w:pPr>
      <w:bookmarkStart w:id="44" w:name="_Toc495838229"/>
      <w:r w:rsidRPr="00CF5156">
        <w:rPr>
          <w:color w:val="9BBB59" w:themeColor="accent3"/>
        </w:rPr>
        <w:t>Plan de Riesgos</w:t>
      </w:r>
      <w:bookmarkEnd w:id="44"/>
    </w:p>
    <w:tbl>
      <w:tblPr>
        <w:tblStyle w:val="Tabladecuadrcula2-nfasis3"/>
        <w:tblW w:w="8755" w:type="dxa"/>
        <w:tblLook w:val="04A0" w:firstRow="1" w:lastRow="0" w:firstColumn="1" w:lastColumn="0" w:noHBand="0" w:noVBand="1"/>
      </w:tblPr>
      <w:tblGrid>
        <w:gridCol w:w="2660"/>
        <w:gridCol w:w="1701"/>
        <w:gridCol w:w="2693"/>
        <w:gridCol w:w="1701"/>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r w:rsidRPr="00CF5156">
              <w:t>Estrategia de Respuesta</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c>
          <w:tcPr>
            <w:tcW w:w="269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Respuesta al Riesgo</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80103C" w:rsidRDefault="00EA1D90" w:rsidP="005971BA">
            <w:pPr>
              <w:pStyle w:val="PSI-Normal"/>
              <w:rPr>
                <w:b w:val="0"/>
              </w:rPr>
            </w:pPr>
            <w:r w:rsidRPr="0080103C">
              <w:rPr>
                <w:b w:val="0"/>
              </w:rPr>
              <w:t>Mitigación</w:t>
            </w:r>
          </w:p>
        </w:tc>
        <w:tc>
          <w:tcPr>
            <w:tcW w:w="1701" w:type="dxa"/>
          </w:tcPr>
          <w:p w:rsidR="0054510F" w:rsidRPr="0080103C" w:rsidRDefault="00EA1D90" w:rsidP="005971BA">
            <w:pPr>
              <w:pStyle w:val="PSI-Normal"/>
              <w:cnfStyle w:val="000000100000" w:firstRow="0" w:lastRow="0" w:firstColumn="0" w:lastColumn="0" w:oddVBand="0" w:evenVBand="0" w:oddHBand="1" w:evenHBand="0" w:firstRowFirstColumn="0" w:firstRowLastColumn="0" w:lastRowFirstColumn="0" w:lastRowLastColumn="0"/>
            </w:pPr>
            <w:r w:rsidRPr="0080103C">
              <w:t>Documentador</w:t>
            </w:r>
          </w:p>
        </w:tc>
        <w:tc>
          <w:tcPr>
            <w:tcW w:w="2693" w:type="dxa"/>
          </w:tcPr>
          <w:p w:rsidR="0054510F" w:rsidRPr="0080103C" w:rsidRDefault="00EA1D90" w:rsidP="005971BA">
            <w:pPr>
              <w:pStyle w:val="PSI-Normal"/>
              <w:cnfStyle w:val="000000100000" w:firstRow="0" w:lastRow="0" w:firstColumn="0" w:lastColumn="0" w:oddVBand="0" w:evenVBand="0" w:oddHBand="1" w:evenHBand="0" w:firstRowFirstColumn="0" w:firstRowLastColumn="0" w:lastRowFirstColumn="0" w:lastRowLastColumn="0"/>
            </w:pPr>
            <w:r w:rsidRPr="0080103C">
              <w:t>Consulta de bibliografía acerca de la creación de proyectos, de márquetin.</w:t>
            </w:r>
          </w:p>
        </w:tc>
        <w:tc>
          <w:tcPr>
            <w:tcW w:w="1701" w:type="dxa"/>
          </w:tcPr>
          <w:p w:rsidR="0054510F" w:rsidRPr="0080103C" w:rsidRDefault="00EA1D90" w:rsidP="005971BA">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CF5156" w:rsidRDefault="0054510F" w:rsidP="0054510F">
      <w:pPr>
        <w:pStyle w:val="PSI-Ttulo2"/>
        <w:rPr>
          <w:color w:val="9BBB59" w:themeColor="accent3"/>
        </w:rPr>
      </w:pPr>
      <w:bookmarkStart w:id="45" w:name="_Toc495838230"/>
      <w:r w:rsidRPr="00CF5156">
        <w:rPr>
          <w:color w:val="9BBB59" w:themeColor="accent3"/>
        </w:rPr>
        <w:t>Seguimiento</w:t>
      </w:r>
      <w:bookmarkEnd w:id="45"/>
    </w:p>
    <w:tbl>
      <w:tblPr>
        <w:tblStyle w:val="Tabladecuadrcula2-nfasis3"/>
        <w:tblW w:w="8720" w:type="dxa"/>
        <w:tblLook w:val="04A0" w:firstRow="1" w:lastRow="0" w:firstColumn="1" w:lastColumn="0" w:noHBand="0" w:noVBand="1"/>
      </w:tblPr>
      <w:tblGrid>
        <w:gridCol w:w="1515"/>
        <w:gridCol w:w="1648"/>
        <w:gridCol w:w="3285"/>
        <w:gridCol w:w="2272"/>
      </w:tblGrid>
      <w:tr w:rsidR="00CF5156" w:rsidRPr="00CF5156" w:rsidTr="008D72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54510F" w:rsidP="005971BA">
            <w:pPr>
              <w:pStyle w:val="PSI-Normal"/>
            </w:pPr>
            <w:r w:rsidRPr="00CF5156">
              <w:t>Fecha</w:t>
            </w:r>
          </w:p>
        </w:tc>
        <w:tc>
          <w:tcPr>
            <w:tcW w:w="164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c>
          <w:tcPr>
            <w:tcW w:w="3285"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Comentario</w:t>
            </w:r>
          </w:p>
        </w:tc>
        <w:tc>
          <w:tcPr>
            <w:tcW w:w="2272"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r>
      <w:tr w:rsidR="00CF5156" w:rsidRPr="00CF5156" w:rsidTr="008D7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8D72C2" w:rsidP="005971BA">
            <w:pPr>
              <w:pStyle w:val="PSI-Normal"/>
            </w:pPr>
            <w:r>
              <w:t>22/09/2017</w:t>
            </w:r>
          </w:p>
        </w:tc>
        <w:tc>
          <w:tcPr>
            <w:tcW w:w="1648" w:type="dxa"/>
          </w:tcPr>
          <w:p w:rsidR="0054510F" w:rsidRPr="00CF5156" w:rsidRDefault="008D72C2"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285" w:type="dxa"/>
          </w:tcPr>
          <w:p w:rsidR="0054510F" w:rsidRPr="00CF5156" w:rsidRDefault="008D72C2" w:rsidP="005971BA">
            <w:pPr>
              <w:pStyle w:val="PSI-Normal"/>
              <w:cnfStyle w:val="000000100000" w:firstRow="0" w:lastRow="0" w:firstColumn="0" w:lastColumn="0" w:oddVBand="0" w:evenVBand="0" w:oddHBand="1" w:evenHBand="0" w:firstRowFirstColumn="0" w:firstRowLastColumn="0" w:lastRowFirstColumn="0" w:lastRowLastColumn="0"/>
            </w:pPr>
            <w:r>
              <w:t>Se ha obtenido información acerca de la correcta redacción y presentación de la complejidad de los entregables.</w:t>
            </w:r>
          </w:p>
        </w:tc>
        <w:tc>
          <w:tcPr>
            <w:tcW w:w="2272" w:type="dxa"/>
          </w:tcPr>
          <w:p w:rsidR="0054510F" w:rsidRPr="00CF5156" w:rsidRDefault="008D72C2" w:rsidP="005971BA">
            <w:pPr>
              <w:pStyle w:val="PSI-Normal"/>
              <w:cnfStyle w:val="000000100000" w:firstRow="0" w:lastRow="0" w:firstColumn="0" w:lastColumn="0" w:oddVBand="0" w:evenVBand="0" w:oddHBand="1" w:evenHBand="0" w:firstRowFirstColumn="0" w:firstRowLastColumn="0" w:lastRowFirstColumn="0" w:lastRowLastColumn="0"/>
            </w:pPr>
            <w:r>
              <w:t>Documentador</w:t>
            </w: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bookmarkStart w:id="46" w:name="_Toc495838231"/>
      <w:r>
        <w:lastRenderedPageBreak/>
        <w:t>Referencia RK391</w:t>
      </w:r>
      <w:bookmarkEnd w:id="46"/>
    </w:p>
    <w:p w:rsidR="0054510F" w:rsidRPr="00CF5156" w:rsidRDefault="0054510F" w:rsidP="0054510F">
      <w:pPr>
        <w:pStyle w:val="PSI-Ttulo2"/>
        <w:rPr>
          <w:color w:val="9BBB59" w:themeColor="accent3"/>
        </w:rPr>
      </w:pPr>
      <w:bookmarkStart w:id="47" w:name="_Toc495838232"/>
      <w:r w:rsidRPr="00CF5156">
        <w:rPr>
          <w:color w:val="9BBB59" w:themeColor="accent3"/>
        </w:rPr>
        <w:t>Identificación</w:t>
      </w:r>
      <w:bookmarkEnd w:id="47"/>
    </w:p>
    <w:tbl>
      <w:tblPr>
        <w:tblStyle w:val="Tabladecuadrcula2-nfasis3"/>
        <w:tblW w:w="0" w:type="auto"/>
        <w:tblLook w:val="04A0" w:firstRow="1" w:lastRow="0" w:firstColumn="1" w:lastColumn="0" w:noHBand="0" w:noVBand="1"/>
      </w:tblPr>
      <w:tblGrid>
        <w:gridCol w:w="3165"/>
        <w:gridCol w:w="1196"/>
        <w:gridCol w:w="191"/>
        <w:gridCol w:w="1393"/>
        <w:gridCol w:w="2775"/>
      </w:tblGrid>
      <w:tr w:rsidR="00CF5156" w:rsidRPr="00CF5156" w:rsidTr="00CF515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54510F" w:rsidP="005971BA">
            <w:pPr>
              <w:pStyle w:val="PSI-Normal"/>
            </w:pPr>
            <w:r w:rsidRPr="00CF5156">
              <w:t>Número de Referencia</w:t>
            </w:r>
          </w:p>
        </w:tc>
        <w:tc>
          <w:tcPr>
            <w:tcW w:w="2788" w:type="dxa"/>
            <w:gridSpan w:val="3"/>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Fecha de Identificación</w:t>
            </w:r>
          </w:p>
        </w:tc>
        <w:tc>
          <w:tcPr>
            <w:tcW w:w="278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1A1B89" w:rsidP="005971BA">
            <w:pPr>
              <w:pStyle w:val="PSI-Normal"/>
            </w:pPr>
            <w:r>
              <w:t>RK391</w:t>
            </w:r>
          </w:p>
        </w:tc>
        <w:tc>
          <w:tcPr>
            <w:tcW w:w="2788" w:type="dxa"/>
            <w:gridSpan w:val="3"/>
          </w:tcPr>
          <w:p w:rsidR="0054510F" w:rsidRPr="00CF5156"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CF5156"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CF5156" w:rsidRDefault="0054510F" w:rsidP="005971BA">
            <w:pPr>
              <w:pStyle w:val="PSI-Normal"/>
            </w:pPr>
            <w:r w:rsidRPr="00CF5156">
              <w:t>Nombre del Riesgo</w:t>
            </w:r>
          </w:p>
        </w:tc>
        <w:tc>
          <w:tcPr>
            <w:tcW w:w="4186" w:type="dxa"/>
            <w:gridSpan w:val="2"/>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r w:rsidRPr="00CF5156">
              <w:t>Categoría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361765" w:rsidP="005971BA">
            <w:pPr>
              <w:pStyle w:val="PSI-Normal"/>
              <w:rPr>
                <w:b w:val="0"/>
                <w:lang w:val="es-ES"/>
              </w:rPr>
            </w:pPr>
            <w:r w:rsidRPr="0080103C">
              <w:rPr>
                <w:b w:val="0"/>
                <w:lang w:val="es-ES"/>
              </w:rPr>
              <w:t>Se ha realizado un costo estimado tope de todo el trabajo que será necesario</w:t>
            </w:r>
          </w:p>
        </w:tc>
        <w:tc>
          <w:tcPr>
            <w:tcW w:w="4186" w:type="dxa"/>
            <w:gridSpan w:val="2"/>
          </w:tcPr>
          <w:p w:rsidR="0054510F" w:rsidRPr="0080103C"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80103C">
              <w:t>Cronograma</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54510F" w:rsidP="005971BA">
            <w:pPr>
              <w:pStyle w:val="PSI-Normal"/>
            </w:pPr>
            <w:r w:rsidRPr="00CF5156">
              <w:t>Descripción</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EA1D90" w:rsidP="005971BA">
            <w:pPr>
              <w:pStyle w:val="PSI-Normal"/>
              <w:rPr>
                <w:b w:val="0"/>
              </w:rPr>
            </w:pPr>
            <w:r w:rsidRPr="0080103C">
              <w:rPr>
                <w:b w:val="0"/>
              </w:rPr>
              <w:t xml:space="preserve">No </w:t>
            </w:r>
            <w:r w:rsidR="006C05FD" w:rsidRPr="0080103C">
              <w:rPr>
                <w:b w:val="0"/>
              </w:rPr>
              <w:t>se estableció un límite en cuanto a costo del trabajo que será necesario para la concreción de este proyecto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CF5156" w:rsidRDefault="0054510F" w:rsidP="005971BA">
            <w:pPr>
              <w:pStyle w:val="PSI-Normal"/>
            </w:pPr>
            <w:r w:rsidRPr="00CF5156">
              <w:t>Estado del Riesgo (Activo, Cerrado)</w:t>
            </w:r>
          </w:p>
        </w:tc>
        <w:tc>
          <w:tcPr>
            <w:tcW w:w="4377" w:type="dxa"/>
            <w:gridSpan w:val="3"/>
          </w:tcPr>
          <w:p w:rsidR="0054510F" w:rsidRPr="00CF5156" w:rsidRDefault="006C05FD"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CF5156" w:rsidRDefault="0054510F" w:rsidP="0054510F">
      <w:pPr>
        <w:pStyle w:val="PSI-Ttulo2"/>
        <w:rPr>
          <w:color w:val="9BBB59" w:themeColor="accent3"/>
        </w:rPr>
      </w:pPr>
      <w:bookmarkStart w:id="48" w:name="_Toc495838233"/>
      <w:r w:rsidRPr="00CF5156">
        <w:rPr>
          <w:color w:val="9BBB59" w:themeColor="accent3"/>
        </w:rPr>
        <w:t>Análisis</w:t>
      </w:r>
      <w:bookmarkEnd w:id="48"/>
    </w:p>
    <w:tbl>
      <w:tblPr>
        <w:tblStyle w:val="Tabladecuadrcula2-nfasis3"/>
        <w:tblW w:w="0" w:type="auto"/>
        <w:tblLook w:val="04A0" w:firstRow="1" w:lastRow="0" w:firstColumn="1" w:lastColumn="0" w:noHBand="0" w:noVBand="1"/>
      </w:tblPr>
      <w:tblGrid>
        <w:gridCol w:w="3162"/>
        <w:gridCol w:w="2805"/>
        <w:gridCol w:w="2753"/>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54510F" w:rsidP="005971BA">
            <w:pPr>
              <w:pStyle w:val="PSI-Normal"/>
            </w:pPr>
            <w:r w:rsidRPr="00CF5156">
              <w:t>Impacto</w:t>
            </w:r>
          </w:p>
        </w:tc>
        <w:tc>
          <w:tcPr>
            <w:tcW w:w="281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Probabilidad</w:t>
            </w:r>
          </w:p>
        </w:tc>
        <w:tc>
          <w:tcPr>
            <w:tcW w:w="2765"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Factor</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361765" w:rsidP="005971BA">
            <w:pPr>
              <w:pStyle w:val="PSI-Normal"/>
            </w:pPr>
            <w:r w:rsidRPr="00CF5156">
              <w:t>4</w:t>
            </w:r>
          </w:p>
        </w:tc>
        <w:tc>
          <w:tcPr>
            <w:tcW w:w="2813"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10</w:t>
            </w:r>
          </w:p>
        </w:tc>
        <w:tc>
          <w:tcPr>
            <w:tcW w:w="2765"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40</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Causas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6C05FD" w:rsidP="005971BA">
            <w:pPr>
              <w:pStyle w:val="PSI-Normal"/>
              <w:rPr>
                <w:b w:val="0"/>
              </w:rPr>
            </w:pPr>
            <w:r w:rsidRPr="0080103C">
              <w:rPr>
                <w:b w:val="0"/>
              </w:rPr>
              <w:t>No se ha fijado un tope. El trabajo necesario se va ajustando a medida que se avanza en el desarrollo de proyecto, sin considerar una limitación de costos.</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Síntomas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6C05FD" w:rsidP="005971BA">
            <w:pPr>
              <w:pStyle w:val="PSI-Normal"/>
              <w:rPr>
                <w:b w:val="0"/>
              </w:rPr>
            </w:pPr>
            <w:r w:rsidRPr="0080103C">
              <w:rPr>
                <w:b w:val="0"/>
              </w:rPr>
              <w:t>Un costo elevado podría exceder el presupuesto del cliente. Y traducirse en reducción de funcionalidad o la cancelación total del proyecto.</w:t>
            </w:r>
          </w:p>
        </w:tc>
      </w:tr>
    </w:tbl>
    <w:p w:rsidR="0054510F" w:rsidRDefault="0054510F" w:rsidP="0054510F">
      <w:pPr>
        <w:pStyle w:val="PSI-Normal"/>
      </w:pPr>
    </w:p>
    <w:p w:rsidR="0054510F" w:rsidRPr="00CF5156" w:rsidRDefault="0054510F" w:rsidP="0054510F">
      <w:pPr>
        <w:pStyle w:val="PSI-Ttulo2"/>
        <w:rPr>
          <w:color w:val="9BBB59" w:themeColor="accent3"/>
        </w:rPr>
      </w:pPr>
      <w:bookmarkStart w:id="49" w:name="_Toc495838234"/>
      <w:r w:rsidRPr="00CF5156">
        <w:rPr>
          <w:color w:val="9BBB59" w:themeColor="accent3"/>
        </w:rPr>
        <w:t>Plan de Riesgos</w:t>
      </w:r>
      <w:bookmarkEnd w:id="49"/>
    </w:p>
    <w:tbl>
      <w:tblPr>
        <w:tblStyle w:val="Tabladecuadrcula2-nfasis3"/>
        <w:tblW w:w="8755" w:type="dxa"/>
        <w:tblLook w:val="04A0" w:firstRow="1" w:lastRow="0" w:firstColumn="1" w:lastColumn="0" w:noHBand="0" w:noVBand="1"/>
      </w:tblPr>
      <w:tblGrid>
        <w:gridCol w:w="2660"/>
        <w:gridCol w:w="1701"/>
        <w:gridCol w:w="2693"/>
        <w:gridCol w:w="1701"/>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r w:rsidRPr="00CF5156">
              <w:t>Estrategia de Respuesta</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c>
          <w:tcPr>
            <w:tcW w:w="269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Respuesta al Riesgo</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80103C" w:rsidRDefault="006C05FD" w:rsidP="005971BA">
            <w:pPr>
              <w:pStyle w:val="PSI-Normal"/>
              <w:rPr>
                <w:b w:val="0"/>
              </w:rPr>
            </w:pPr>
            <w:r w:rsidRPr="0080103C">
              <w:rPr>
                <w:b w:val="0"/>
              </w:rPr>
              <w:t>Eliminación</w:t>
            </w:r>
          </w:p>
        </w:tc>
        <w:tc>
          <w:tcPr>
            <w:tcW w:w="1701" w:type="dxa"/>
          </w:tcPr>
          <w:p w:rsidR="0054510F" w:rsidRPr="0080103C" w:rsidRDefault="006C05FD" w:rsidP="005971BA">
            <w:pPr>
              <w:pStyle w:val="PSI-Normal"/>
              <w:cnfStyle w:val="000000100000" w:firstRow="0" w:lastRow="0" w:firstColumn="0" w:lastColumn="0" w:oddVBand="0" w:evenVBand="0" w:oddHBand="1" w:evenHBand="0" w:firstRowFirstColumn="0" w:firstRowLastColumn="0" w:lastRowFirstColumn="0" w:lastRowLastColumn="0"/>
            </w:pPr>
            <w:r w:rsidRPr="0080103C">
              <w:t>Analista</w:t>
            </w:r>
          </w:p>
        </w:tc>
        <w:tc>
          <w:tcPr>
            <w:tcW w:w="2693" w:type="dxa"/>
          </w:tcPr>
          <w:p w:rsidR="0054510F" w:rsidRPr="0080103C" w:rsidRDefault="00BF5913" w:rsidP="005971BA">
            <w:pPr>
              <w:pStyle w:val="PSI-Normal"/>
              <w:cnfStyle w:val="000000100000" w:firstRow="0" w:lastRow="0" w:firstColumn="0" w:lastColumn="0" w:oddVBand="0" w:evenVBand="0" w:oddHBand="1" w:evenHBand="0" w:firstRowFirstColumn="0" w:firstRowLastColumn="0" w:lastRowFirstColumn="0" w:lastRowLastColumn="0"/>
            </w:pPr>
            <w:r w:rsidRPr="0080103C">
              <w:t>Determinación del costo a través de estimación de esfuerzo por medio de más de un método.</w:t>
            </w:r>
          </w:p>
        </w:tc>
        <w:tc>
          <w:tcPr>
            <w:tcW w:w="1701" w:type="dxa"/>
          </w:tcPr>
          <w:p w:rsidR="0054510F" w:rsidRPr="0080103C" w:rsidRDefault="00BF5913" w:rsidP="005971BA">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CF5156" w:rsidRDefault="0054510F" w:rsidP="0054510F">
      <w:pPr>
        <w:pStyle w:val="PSI-Ttulo2"/>
        <w:rPr>
          <w:color w:val="9BBB59" w:themeColor="accent3"/>
        </w:rPr>
      </w:pPr>
      <w:bookmarkStart w:id="50" w:name="_Toc495838235"/>
      <w:r w:rsidRPr="00CF5156">
        <w:rPr>
          <w:color w:val="9BBB59" w:themeColor="accent3"/>
        </w:rPr>
        <w:t>Seguimiento</w:t>
      </w:r>
      <w:bookmarkEnd w:id="50"/>
    </w:p>
    <w:tbl>
      <w:tblPr>
        <w:tblStyle w:val="Tabladecuadrcula2-nfasis3"/>
        <w:tblW w:w="8720" w:type="dxa"/>
        <w:tblLook w:val="04A0" w:firstRow="1" w:lastRow="0" w:firstColumn="1" w:lastColumn="0" w:noHBand="0" w:noVBand="1"/>
      </w:tblPr>
      <w:tblGrid>
        <w:gridCol w:w="1515"/>
        <w:gridCol w:w="1648"/>
        <w:gridCol w:w="3960"/>
        <w:gridCol w:w="1597"/>
      </w:tblGrid>
      <w:tr w:rsidR="00CF5156" w:rsidRPr="00CF5156" w:rsidTr="00801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54510F" w:rsidP="005971BA">
            <w:pPr>
              <w:pStyle w:val="PSI-Normal"/>
            </w:pPr>
            <w:r w:rsidRPr="00CF5156">
              <w:t>Fecha</w:t>
            </w:r>
          </w:p>
        </w:tc>
        <w:tc>
          <w:tcPr>
            <w:tcW w:w="164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c>
          <w:tcPr>
            <w:tcW w:w="3960"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Comentario</w:t>
            </w:r>
          </w:p>
        </w:tc>
        <w:tc>
          <w:tcPr>
            <w:tcW w:w="1597"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r>
      <w:tr w:rsidR="00CF5156" w:rsidRPr="00CF5156" w:rsidTr="00801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80103C" w:rsidP="005971BA">
            <w:pPr>
              <w:pStyle w:val="PSI-Normal"/>
            </w:pPr>
            <w:r>
              <w:t>22/09/2017</w:t>
            </w:r>
          </w:p>
        </w:tc>
        <w:tc>
          <w:tcPr>
            <w:tcW w:w="1648"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960"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Ya se han definido los requisitos con mayor precisión por lo que se pudo ajustar la estimación de esfuerzo (y por lo tanto costo)</w:t>
            </w:r>
          </w:p>
        </w:tc>
        <w:tc>
          <w:tcPr>
            <w:tcW w:w="1597"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Analista</w:t>
            </w:r>
          </w:p>
        </w:tc>
      </w:tr>
    </w:tbl>
    <w:p w:rsidR="0054510F" w:rsidRDefault="0054510F" w:rsidP="0054510F">
      <w:pPr>
        <w:pStyle w:val="PSI-Normal"/>
      </w:pPr>
    </w:p>
    <w:p w:rsidR="0054510F" w:rsidRDefault="0054510F">
      <w:pPr>
        <w:rPr>
          <w:sz w:val="24"/>
          <w:lang w:val="es-AR"/>
        </w:rPr>
      </w:pPr>
      <w:r>
        <w:br w:type="page"/>
      </w:r>
    </w:p>
    <w:p w:rsidR="0054510F" w:rsidRDefault="0054510F" w:rsidP="003623B7">
      <w:pPr>
        <w:pStyle w:val="PSI-Ttulo1"/>
      </w:pPr>
      <w:bookmarkStart w:id="51" w:name="_Toc495838236"/>
      <w:r>
        <w:lastRenderedPageBreak/>
        <w:t>Referencia RK393</w:t>
      </w:r>
      <w:bookmarkEnd w:id="51"/>
    </w:p>
    <w:p w:rsidR="0054510F" w:rsidRPr="00CF5156" w:rsidRDefault="0054510F" w:rsidP="0054510F">
      <w:pPr>
        <w:pStyle w:val="PSI-Ttulo2"/>
        <w:rPr>
          <w:color w:val="9BBB59" w:themeColor="accent3"/>
        </w:rPr>
      </w:pPr>
      <w:bookmarkStart w:id="52" w:name="_Toc495838237"/>
      <w:r w:rsidRPr="00CF5156">
        <w:rPr>
          <w:color w:val="9BBB59" w:themeColor="accent3"/>
        </w:rPr>
        <w:t>Identificación</w:t>
      </w:r>
      <w:bookmarkEnd w:id="52"/>
    </w:p>
    <w:tbl>
      <w:tblPr>
        <w:tblStyle w:val="Tabladecuadrcula2-nfasis3"/>
        <w:tblW w:w="0" w:type="auto"/>
        <w:tblLook w:val="04A0" w:firstRow="1" w:lastRow="0" w:firstColumn="1" w:lastColumn="0" w:noHBand="0" w:noVBand="1"/>
      </w:tblPr>
      <w:tblGrid>
        <w:gridCol w:w="3165"/>
        <w:gridCol w:w="1196"/>
        <w:gridCol w:w="191"/>
        <w:gridCol w:w="1393"/>
        <w:gridCol w:w="2775"/>
      </w:tblGrid>
      <w:tr w:rsidR="00CF5156" w:rsidRPr="00CF5156" w:rsidTr="00CF5156">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54510F" w:rsidP="005971BA">
            <w:pPr>
              <w:pStyle w:val="PSI-Normal"/>
            </w:pPr>
            <w:r w:rsidRPr="00CF5156">
              <w:t>Número de Referencia</w:t>
            </w:r>
          </w:p>
        </w:tc>
        <w:tc>
          <w:tcPr>
            <w:tcW w:w="2788" w:type="dxa"/>
            <w:gridSpan w:val="3"/>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Fecha de Identificación</w:t>
            </w:r>
          </w:p>
        </w:tc>
        <w:tc>
          <w:tcPr>
            <w:tcW w:w="278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178" w:type="dxa"/>
          </w:tcPr>
          <w:p w:rsidR="0054510F" w:rsidRPr="00CF5156" w:rsidRDefault="001A1B89" w:rsidP="005971BA">
            <w:pPr>
              <w:pStyle w:val="PSI-Normal"/>
            </w:pPr>
            <w:r>
              <w:t>RK393</w:t>
            </w:r>
          </w:p>
        </w:tc>
        <w:tc>
          <w:tcPr>
            <w:tcW w:w="2788" w:type="dxa"/>
            <w:gridSpan w:val="3"/>
          </w:tcPr>
          <w:p w:rsidR="0054510F" w:rsidRPr="00CF5156" w:rsidRDefault="001A1B89" w:rsidP="005971BA">
            <w:pPr>
              <w:pStyle w:val="PSI-Normal"/>
              <w:cnfStyle w:val="000000100000" w:firstRow="0" w:lastRow="0" w:firstColumn="0" w:lastColumn="0" w:oddVBand="0" w:evenVBand="0" w:oddHBand="1" w:evenHBand="0" w:firstRowFirstColumn="0" w:firstRowLastColumn="0" w:lastRowFirstColumn="0" w:lastRowLastColumn="0"/>
            </w:pPr>
            <w:r w:rsidRPr="003623B7">
              <w:t>19-09-2017</w:t>
            </w:r>
          </w:p>
        </w:tc>
        <w:tc>
          <w:tcPr>
            <w:tcW w:w="2788" w:type="dxa"/>
          </w:tcPr>
          <w:p w:rsidR="0054510F" w:rsidRPr="00CF5156" w:rsidRDefault="005E2ACE"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r>
      <w:tr w:rsidR="00CF5156" w:rsidRPr="0080103C" w:rsidTr="00CF5156">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54510F" w:rsidP="005971BA">
            <w:pPr>
              <w:pStyle w:val="PSI-Normal"/>
            </w:pPr>
            <w:r w:rsidRPr="0080103C">
              <w:t>Nombre del Riesgo</w:t>
            </w:r>
          </w:p>
        </w:tc>
        <w:tc>
          <w:tcPr>
            <w:tcW w:w="4186" w:type="dxa"/>
            <w:gridSpan w:val="2"/>
          </w:tcPr>
          <w:p w:rsidR="0054510F" w:rsidRPr="0080103C" w:rsidRDefault="0054510F" w:rsidP="005971BA">
            <w:pPr>
              <w:pStyle w:val="PSI-Normal"/>
              <w:cnfStyle w:val="000000000000" w:firstRow="0" w:lastRow="0" w:firstColumn="0" w:lastColumn="0" w:oddVBand="0" w:evenVBand="0" w:oddHBand="0" w:evenHBand="0" w:firstRowFirstColumn="0" w:firstRowLastColumn="0" w:lastRowFirstColumn="0" w:lastRowLastColumn="0"/>
              <w:rPr>
                <w:b/>
              </w:rPr>
            </w:pPr>
            <w:r w:rsidRPr="0080103C">
              <w:rPr>
                <w:b/>
              </w:rPr>
              <w:t>Categoría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8" w:type="dxa"/>
            <w:gridSpan w:val="3"/>
          </w:tcPr>
          <w:p w:rsidR="0054510F" w:rsidRPr="0080103C" w:rsidRDefault="0080103C" w:rsidP="005971BA">
            <w:pPr>
              <w:pStyle w:val="PSI-Normal"/>
              <w:rPr>
                <w:b w:val="0"/>
                <w:lang w:val="es-ES"/>
              </w:rPr>
            </w:pPr>
            <w:r>
              <w:rPr>
                <w:b w:val="0"/>
                <w:lang w:val="es-ES"/>
              </w:rPr>
              <w:t>¿</w:t>
            </w:r>
            <w:r w:rsidR="00361765" w:rsidRPr="0080103C">
              <w:rPr>
                <w:b w:val="0"/>
                <w:lang w:val="es-ES"/>
              </w:rPr>
              <w:t>Se han identificado tareas de larga duración?</w:t>
            </w:r>
          </w:p>
        </w:tc>
        <w:tc>
          <w:tcPr>
            <w:tcW w:w="4186" w:type="dxa"/>
            <w:gridSpan w:val="2"/>
          </w:tcPr>
          <w:p w:rsidR="0054510F" w:rsidRPr="0080103C"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80103C">
              <w:t>Cronograma</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CF5156" w:rsidRDefault="0054510F" w:rsidP="005971BA">
            <w:pPr>
              <w:pStyle w:val="PSI-Normal"/>
            </w:pPr>
            <w:r w:rsidRPr="00CF5156">
              <w:t>Descripción</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5"/>
          </w:tcPr>
          <w:p w:rsidR="0054510F" w:rsidRPr="0080103C" w:rsidRDefault="00BF5913" w:rsidP="005971BA">
            <w:pPr>
              <w:pStyle w:val="PSI-Normal"/>
              <w:rPr>
                <w:b w:val="0"/>
              </w:rPr>
            </w:pPr>
            <w:r w:rsidRPr="0080103C">
              <w:rPr>
                <w:b w:val="0"/>
              </w:rPr>
              <w:t>Aun no se han identificado tareas de larga duración para el proyecto.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4377" w:type="dxa"/>
            <w:gridSpan w:val="2"/>
          </w:tcPr>
          <w:p w:rsidR="0054510F" w:rsidRPr="00CF5156" w:rsidRDefault="0054510F" w:rsidP="005971BA">
            <w:pPr>
              <w:pStyle w:val="PSI-Normal"/>
            </w:pPr>
            <w:r w:rsidRPr="00CF5156">
              <w:t>Estado del Riesgo (Activo, Cerrado)</w:t>
            </w:r>
          </w:p>
        </w:tc>
        <w:tc>
          <w:tcPr>
            <w:tcW w:w="4377" w:type="dxa"/>
            <w:gridSpan w:val="3"/>
          </w:tcPr>
          <w:p w:rsidR="0054510F" w:rsidRPr="00CF5156" w:rsidRDefault="00BF5913" w:rsidP="005971BA">
            <w:pPr>
              <w:pStyle w:val="PSI-Normal"/>
              <w:cnfStyle w:val="000000000000" w:firstRow="0" w:lastRow="0" w:firstColumn="0" w:lastColumn="0" w:oddVBand="0" w:evenVBand="0" w:oddHBand="0" w:evenHBand="0" w:firstRowFirstColumn="0" w:firstRowLastColumn="0" w:lastRowFirstColumn="0" w:lastRowLastColumn="0"/>
            </w:pPr>
            <w:r>
              <w:t>Activo</w:t>
            </w:r>
          </w:p>
        </w:tc>
      </w:tr>
    </w:tbl>
    <w:p w:rsidR="0054510F" w:rsidRDefault="0054510F" w:rsidP="0054510F">
      <w:pPr>
        <w:pStyle w:val="PSI-Normal"/>
      </w:pPr>
    </w:p>
    <w:p w:rsidR="0054510F" w:rsidRPr="00CF5156" w:rsidRDefault="0054510F" w:rsidP="0054510F">
      <w:pPr>
        <w:pStyle w:val="PSI-Ttulo2"/>
        <w:rPr>
          <w:color w:val="9BBB59" w:themeColor="accent3"/>
        </w:rPr>
      </w:pPr>
      <w:bookmarkStart w:id="53" w:name="_Toc495838238"/>
      <w:r w:rsidRPr="00CF5156">
        <w:rPr>
          <w:color w:val="9BBB59" w:themeColor="accent3"/>
        </w:rPr>
        <w:t>Análisis</w:t>
      </w:r>
      <w:bookmarkEnd w:id="53"/>
    </w:p>
    <w:tbl>
      <w:tblPr>
        <w:tblStyle w:val="Tabladecuadrcula2-nfasis3"/>
        <w:tblW w:w="0" w:type="auto"/>
        <w:tblLook w:val="04A0" w:firstRow="1" w:lastRow="0" w:firstColumn="1" w:lastColumn="0" w:noHBand="0" w:noVBand="1"/>
      </w:tblPr>
      <w:tblGrid>
        <w:gridCol w:w="3162"/>
        <w:gridCol w:w="2805"/>
        <w:gridCol w:w="2753"/>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54510F" w:rsidP="005971BA">
            <w:pPr>
              <w:pStyle w:val="PSI-Normal"/>
            </w:pPr>
            <w:r w:rsidRPr="00CF5156">
              <w:t>Impacto</w:t>
            </w:r>
          </w:p>
        </w:tc>
        <w:tc>
          <w:tcPr>
            <w:tcW w:w="281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Probabilidad</w:t>
            </w:r>
          </w:p>
        </w:tc>
        <w:tc>
          <w:tcPr>
            <w:tcW w:w="2765"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Factor</w:t>
            </w:r>
          </w:p>
        </w:tc>
      </w:tr>
      <w:tr w:rsidR="00CF5156" w:rsidRPr="00CF5156"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6" w:type="dxa"/>
          </w:tcPr>
          <w:p w:rsidR="0054510F" w:rsidRPr="00CF5156" w:rsidRDefault="00361765" w:rsidP="005971BA">
            <w:pPr>
              <w:pStyle w:val="PSI-Normal"/>
            </w:pPr>
            <w:r w:rsidRPr="00CF5156">
              <w:t>4</w:t>
            </w:r>
          </w:p>
        </w:tc>
        <w:tc>
          <w:tcPr>
            <w:tcW w:w="2813"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10</w:t>
            </w:r>
          </w:p>
        </w:tc>
        <w:tc>
          <w:tcPr>
            <w:tcW w:w="2765" w:type="dxa"/>
          </w:tcPr>
          <w:p w:rsidR="0054510F" w:rsidRPr="00CF5156" w:rsidRDefault="00361765" w:rsidP="005971BA">
            <w:pPr>
              <w:pStyle w:val="PSI-Normal"/>
              <w:cnfStyle w:val="000000100000" w:firstRow="0" w:lastRow="0" w:firstColumn="0" w:lastColumn="0" w:oddVBand="0" w:evenVBand="0" w:oddHBand="1" w:evenHBand="0" w:firstRowFirstColumn="0" w:firstRowLastColumn="0" w:lastRowFirstColumn="0" w:lastRowLastColumn="0"/>
            </w:pPr>
            <w:r w:rsidRPr="00CF5156">
              <w:t>40</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Causas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Poca experiencia para determinar tareas que pueden prolongarse más tiempo de lo esperado.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CF5156" w:rsidRDefault="0054510F" w:rsidP="005971BA">
            <w:pPr>
              <w:pStyle w:val="PSI-Normal"/>
            </w:pPr>
            <w:r w:rsidRPr="00CF5156">
              <w:t>Síntomas</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4" w:type="dxa"/>
            <w:gridSpan w:val="3"/>
          </w:tcPr>
          <w:p w:rsidR="0054510F" w:rsidRPr="0080103C" w:rsidRDefault="00BF5913" w:rsidP="005971BA">
            <w:pPr>
              <w:pStyle w:val="PSI-Normal"/>
              <w:rPr>
                <w:b w:val="0"/>
              </w:rPr>
            </w:pPr>
            <w:r w:rsidRPr="0080103C">
              <w:rPr>
                <w:b w:val="0"/>
              </w:rPr>
              <w:t>Algunas tareas demandan tiempo adicional al que se esperaba para su realización.</w:t>
            </w:r>
          </w:p>
        </w:tc>
      </w:tr>
    </w:tbl>
    <w:p w:rsidR="0054510F" w:rsidRDefault="0054510F" w:rsidP="0054510F">
      <w:pPr>
        <w:pStyle w:val="PSI-Normal"/>
      </w:pPr>
    </w:p>
    <w:p w:rsidR="0054510F" w:rsidRPr="00CF5156" w:rsidRDefault="0054510F" w:rsidP="0054510F">
      <w:pPr>
        <w:pStyle w:val="PSI-Ttulo2"/>
        <w:rPr>
          <w:color w:val="9BBB59" w:themeColor="accent3"/>
        </w:rPr>
      </w:pPr>
      <w:bookmarkStart w:id="54" w:name="_Toc495838239"/>
      <w:r w:rsidRPr="00CF5156">
        <w:rPr>
          <w:color w:val="9BBB59" w:themeColor="accent3"/>
        </w:rPr>
        <w:t>Plan de Riesgos</w:t>
      </w:r>
      <w:bookmarkEnd w:id="54"/>
    </w:p>
    <w:tbl>
      <w:tblPr>
        <w:tblStyle w:val="Tabladecuadrcula2-nfasis3"/>
        <w:tblW w:w="8755" w:type="dxa"/>
        <w:tblLook w:val="04A0" w:firstRow="1" w:lastRow="0" w:firstColumn="1" w:lastColumn="0" w:noHBand="0" w:noVBand="1"/>
      </w:tblPr>
      <w:tblGrid>
        <w:gridCol w:w="2660"/>
        <w:gridCol w:w="1701"/>
        <w:gridCol w:w="2693"/>
        <w:gridCol w:w="1701"/>
      </w:tblGrid>
      <w:tr w:rsidR="00CF5156" w:rsidRPr="00CF5156" w:rsidTr="00CF5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r w:rsidRPr="00CF5156">
              <w:t>Estrategia de Respuesta</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c>
          <w:tcPr>
            <w:tcW w:w="2693"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Respuesta al Riesgo</w:t>
            </w:r>
          </w:p>
        </w:tc>
        <w:tc>
          <w:tcPr>
            <w:tcW w:w="170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r>
      <w:tr w:rsidR="00CF5156" w:rsidRPr="0080103C" w:rsidTr="00CF5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4510F" w:rsidRPr="0080103C" w:rsidRDefault="00BF5913" w:rsidP="005971BA">
            <w:pPr>
              <w:pStyle w:val="PSI-Normal"/>
              <w:rPr>
                <w:b w:val="0"/>
              </w:rPr>
            </w:pPr>
            <w:r w:rsidRPr="0080103C">
              <w:rPr>
                <w:b w:val="0"/>
              </w:rPr>
              <w:t>Mitigación.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Jefe de Proyecto</w:t>
            </w:r>
          </w:p>
        </w:tc>
        <w:tc>
          <w:tcPr>
            <w:tcW w:w="2693"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Planificación en iteraciones posteriores con dedicación de un tiempo mayor para la realización de las tareas que más tiempo demanden.</w:t>
            </w:r>
          </w:p>
        </w:tc>
        <w:tc>
          <w:tcPr>
            <w:tcW w:w="1701" w:type="dxa"/>
          </w:tcPr>
          <w:p w:rsidR="0054510F" w:rsidRPr="0080103C" w:rsidRDefault="00A72D0F" w:rsidP="005971BA">
            <w:pPr>
              <w:pStyle w:val="PSI-Normal"/>
              <w:cnfStyle w:val="000000100000" w:firstRow="0" w:lastRow="0" w:firstColumn="0" w:lastColumn="0" w:oddVBand="0" w:evenVBand="0" w:oddHBand="1" w:evenHBand="0" w:firstRowFirstColumn="0" w:firstRowLastColumn="0" w:lastRowFirstColumn="0" w:lastRowLastColumn="0"/>
            </w:pPr>
            <w:r w:rsidRPr="0080103C">
              <w:t>Fase de inicio</w:t>
            </w:r>
          </w:p>
        </w:tc>
      </w:tr>
      <w:tr w:rsidR="00CF5156" w:rsidRPr="00CF5156" w:rsidTr="00CF5156">
        <w:tc>
          <w:tcPr>
            <w:cnfStyle w:val="001000000000" w:firstRow="0" w:lastRow="0" w:firstColumn="1" w:lastColumn="0" w:oddVBand="0" w:evenVBand="0" w:oddHBand="0" w:evenHBand="0" w:firstRowFirstColumn="0" w:firstRowLastColumn="0" w:lastRowFirstColumn="0" w:lastRowLastColumn="0"/>
            <w:tcW w:w="2660" w:type="dxa"/>
          </w:tcPr>
          <w:p w:rsidR="0054510F" w:rsidRPr="00CF5156" w:rsidRDefault="0054510F" w:rsidP="005971BA">
            <w:pPr>
              <w:pStyle w:val="PSI-Normal"/>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2693"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rsidR="0054510F" w:rsidRPr="00CF5156" w:rsidRDefault="0054510F" w:rsidP="005971BA">
            <w:pPr>
              <w:pStyle w:val="PSI-Normal"/>
              <w:cnfStyle w:val="000000000000" w:firstRow="0" w:lastRow="0" w:firstColumn="0" w:lastColumn="0" w:oddVBand="0" w:evenVBand="0" w:oddHBand="0" w:evenHBand="0" w:firstRowFirstColumn="0" w:firstRowLastColumn="0" w:lastRowFirstColumn="0" w:lastRowLastColumn="0"/>
            </w:pPr>
          </w:p>
        </w:tc>
      </w:tr>
    </w:tbl>
    <w:p w:rsidR="0054510F" w:rsidRDefault="0054510F" w:rsidP="0054510F">
      <w:pPr>
        <w:pStyle w:val="PSI-Normal"/>
      </w:pPr>
    </w:p>
    <w:p w:rsidR="0054510F" w:rsidRPr="00CF5156" w:rsidRDefault="0054510F" w:rsidP="0054510F">
      <w:pPr>
        <w:pStyle w:val="PSI-Ttulo2"/>
        <w:rPr>
          <w:color w:val="9BBB59" w:themeColor="accent3"/>
        </w:rPr>
      </w:pPr>
      <w:bookmarkStart w:id="55" w:name="_Toc495838240"/>
      <w:r w:rsidRPr="00CF5156">
        <w:rPr>
          <w:color w:val="9BBB59" w:themeColor="accent3"/>
        </w:rPr>
        <w:t>Seguimiento</w:t>
      </w:r>
      <w:bookmarkEnd w:id="55"/>
    </w:p>
    <w:tbl>
      <w:tblPr>
        <w:tblStyle w:val="Tabladecuadrcula2-nfasis3"/>
        <w:tblW w:w="8720" w:type="dxa"/>
        <w:tblLook w:val="04A0" w:firstRow="1" w:lastRow="0" w:firstColumn="1" w:lastColumn="0" w:noHBand="0" w:noVBand="1"/>
      </w:tblPr>
      <w:tblGrid>
        <w:gridCol w:w="1515"/>
        <w:gridCol w:w="1648"/>
        <w:gridCol w:w="3606"/>
        <w:gridCol w:w="1951"/>
      </w:tblGrid>
      <w:tr w:rsidR="00CF5156" w:rsidRPr="00CF5156" w:rsidTr="00801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54510F" w:rsidP="005971BA">
            <w:pPr>
              <w:pStyle w:val="PSI-Normal"/>
            </w:pPr>
            <w:r w:rsidRPr="00CF5156">
              <w:t>Fecha</w:t>
            </w:r>
          </w:p>
        </w:tc>
        <w:tc>
          <w:tcPr>
            <w:tcW w:w="1648"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Etapa</w:t>
            </w:r>
          </w:p>
        </w:tc>
        <w:tc>
          <w:tcPr>
            <w:tcW w:w="3606"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Comentario</w:t>
            </w:r>
          </w:p>
        </w:tc>
        <w:tc>
          <w:tcPr>
            <w:tcW w:w="1951" w:type="dxa"/>
          </w:tcPr>
          <w:p w:rsidR="0054510F" w:rsidRPr="00CF5156" w:rsidRDefault="0054510F" w:rsidP="005971BA">
            <w:pPr>
              <w:pStyle w:val="PSI-Normal"/>
              <w:cnfStyle w:val="100000000000" w:firstRow="1" w:lastRow="0" w:firstColumn="0" w:lastColumn="0" w:oddVBand="0" w:evenVBand="0" w:oddHBand="0" w:evenHBand="0" w:firstRowFirstColumn="0" w:firstRowLastColumn="0" w:lastRowFirstColumn="0" w:lastRowLastColumn="0"/>
            </w:pPr>
            <w:r w:rsidRPr="00CF5156">
              <w:t>Responsable</w:t>
            </w:r>
          </w:p>
        </w:tc>
      </w:tr>
      <w:tr w:rsidR="00CF5156" w:rsidRPr="00CF5156" w:rsidTr="00801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54510F" w:rsidRPr="00CF5156" w:rsidRDefault="0080103C" w:rsidP="005971BA">
            <w:pPr>
              <w:pStyle w:val="PSI-Normal"/>
            </w:pPr>
            <w:r>
              <w:t>22/09/2017</w:t>
            </w:r>
          </w:p>
        </w:tc>
        <w:tc>
          <w:tcPr>
            <w:tcW w:w="1648"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Fase de inicio</w:t>
            </w:r>
          </w:p>
        </w:tc>
        <w:tc>
          <w:tcPr>
            <w:tcW w:w="3606"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 xml:space="preserve">Se han identificado las tareas de larga duración y se les ha planificado una dedicación de tiempo adecuada para su investigación y </w:t>
            </w:r>
            <w:proofErr w:type="spellStart"/>
            <w:r>
              <w:t>abordamiento</w:t>
            </w:r>
            <w:proofErr w:type="spellEnd"/>
            <w:r>
              <w:t>.</w:t>
            </w:r>
          </w:p>
        </w:tc>
        <w:tc>
          <w:tcPr>
            <w:tcW w:w="1951" w:type="dxa"/>
          </w:tcPr>
          <w:p w:rsidR="0054510F" w:rsidRPr="00CF5156" w:rsidRDefault="0080103C" w:rsidP="005971BA">
            <w:pPr>
              <w:pStyle w:val="PSI-Normal"/>
              <w:cnfStyle w:val="000000100000" w:firstRow="0" w:lastRow="0" w:firstColumn="0" w:lastColumn="0" w:oddVBand="0" w:evenVBand="0" w:oddHBand="1" w:evenHBand="0" w:firstRowFirstColumn="0" w:firstRowLastColumn="0" w:lastRowFirstColumn="0" w:lastRowLastColumn="0"/>
            </w:pPr>
            <w:r>
              <w:t>Jefe de proyecto</w:t>
            </w:r>
          </w:p>
        </w:tc>
      </w:tr>
    </w:tbl>
    <w:p w:rsidR="0054510F" w:rsidRDefault="0054510F" w:rsidP="0054510F">
      <w:pPr>
        <w:pStyle w:val="PSI-Normal"/>
      </w:pPr>
    </w:p>
    <w:p w:rsidR="00CD2020" w:rsidRDefault="00CD2020" w:rsidP="00670E9F">
      <w:pPr>
        <w:pStyle w:val="PSI-Normal"/>
      </w:pPr>
    </w:p>
    <w:sectPr w:rsidR="00CD202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AFE" w:rsidRDefault="00864AFE" w:rsidP="00C94FBE">
      <w:pPr>
        <w:spacing w:before="0" w:line="240" w:lineRule="auto"/>
      </w:pPr>
      <w:r>
        <w:separator/>
      </w:r>
    </w:p>
    <w:p w:rsidR="00864AFE" w:rsidRDefault="00864AFE"/>
  </w:endnote>
  <w:endnote w:type="continuationSeparator" w:id="0">
    <w:p w:rsidR="00864AFE" w:rsidRDefault="00864AFE" w:rsidP="00C94FBE">
      <w:pPr>
        <w:spacing w:before="0" w:line="240" w:lineRule="auto"/>
      </w:pPr>
      <w:r>
        <w:continuationSeparator/>
      </w:r>
    </w:p>
    <w:p w:rsidR="00864AFE" w:rsidRDefault="00864A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CF6" w:rsidRDefault="00960CF6">
    <w:pPr>
      <w:pStyle w:val="Piedepgina"/>
    </w:pPr>
    <w:r>
      <w:rPr>
        <w:noProof/>
        <w:lang w:val="en-US"/>
      </w:rPr>
      <w:pict>
        <v:rect id="_x0000_s2052" style="position:absolute;left:0;text-align:left;margin-left:-82.05pt;margin-top:-31.1pt;width:132pt;height:66.75pt;z-index:251662336" stroked="f">
          <v:textbox>
            <w:txbxContent>
              <w:p w:rsidR="00960CF6" w:rsidRDefault="00960CF6" w:rsidP="004A3FB6">
                <w:pPr>
                  <w:spacing w:before="0"/>
                  <w:ind w:left="0"/>
                  <w:jc w:val="center"/>
                </w:pPr>
                <w:r>
                  <w:rPr>
                    <w:noProof/>
                    <w:lang w:val="es-AR" w:eastAsia="es-AR"/>
                  </w:rPr>
                  <w:drawing>
                    <wp:inline distT="0" distB="0" distL="0" distR="0" wp14:anchorId="6399AEE5" wp14:editId="19D76CCC">
                      <wp:extent cx="1416736" cy="822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7396" cy="822708"/>
                              </a:xfrm>
                              <a:prstGeom prst="rect">
                                <a:avLst/>
                              </a:prstGeom>
                              <a:noFill/>
                            </pic:spPr>
                          </pic:pic>
                        </a:graphicData>
                      </a:graphic>
                    </wp:inline>
                  </w:drawing>
                </w:r>
              </w:p>
            </w:txbxContent>
          </v:textbox>
        </v:rect>
      </w:pict>
    </w:r>
    <w:r>
      <w:rPr>
        <w:noProof/>
      </w:rPr>
      <w:pict>
        <v:rect id="Rectangle 45" o:spid="_x0000_s2050" style="position:absolute;left:0;text-align:left;margin-left:-.6pt;margin-top:765pt;width:137.8pt;height:76.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ntgIAALk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" filled="f" stroked="f">
          <v:textbox style="mso-fit-shape-to-text:t">
            <w:txbxContent>
              <w:p w:rsidR="00960CF6" w:rsidRDefault="00960CF6" w:rsidP="004A3FB6">
                <w:pPr>
                  <w:ind w:left="0"/>
                  <w:jc w:val="center"/>
                </w:pPr>
                <w:r>
                  <w:rPr>
                    <w:noProof/>
                    <w:lang w:val="es-AR" w:eastAsia="es-AR"/>
                  </w:rPr>
                  <w:drawing>
                    <wp:inline distT="0" distB="0" distL="0" distR="0" wp14:anchorId="36C11A8E" wp14:editId="29249021">
                      <wp:extent cx="1418590" cy="725170"/>
                      <wp:effectExtent l="0" t="0" r="0" b="0"/>
                      <wp:docPr id="37" name="Imagen 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AFE" w:rsidRDefault="00864AFE" w:rsidP="00C94FBE">
      <w:pPr>
        <w:spacing w:before="0" w:line="240" w:lineRule="auto"/>
      </w:pPr>
      <w:r>
        <w:separator/>
      </w:r>
    </w:p>
    <w:p w:rsidR="00864AFE" w:rsidRDefault="00864AFE"/>
  </w:footnote>
  <w:footnote w:type="continuationSeparator" w:id="0">
    <w:p w:rsidR="00864AFE" w:rsidRDefault="00864AFE" w:rsidP="00C94FBE">
      <w:pPr>
        <w:spacing w:before="0" w:line="240" w:lineRule="auto"/>
      </w:pPr>
      <w:r>
        <w:continuationSeparator/>
      </w:r>
    </w:p>
    <w:p w:rsidR="00864AFE" w:rsidRDefault="00864A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CF6" w:rsidRDefault="00960CF6">
    <w:pPr>
      <w:pStyle w:val="Encabezado"/>
    </w:pPr>
    <w:r>
      <w:rPr>
        <w:noProof/>
      </w:rPr>
      <w:pict>
        <v:rect id="Rectangle 44" o:spid="_x0000_s2049" style="position:absolute;left:0;text-align:left;margin-left:163.2pt;margin-top:-38.2pt;width:98.45pt;height:102.35pt;z-index:251659264;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" filled="f" stroked="f">
          <v:textbox style="mso-fit-shape-to-text:t">
            <w:txbxContent>
              <w:p w:rsidR="00960CF6" w:rsidRDefault="00960CF6" w:rsidP="00F6252A">
                <w:pPr>
                  <w:ind w:left="0"/>
                  <w:jc w:val="center"/>
                </w:pPr>
                <w:r>
                  <w:rPr>
                    <w:rFonts w:ascii="Cambria" w:hAnsi="Cambria"/>
                    <w:noProof/>
                    <w:sz w:val="72"/>
                    <w:szCs w:val="72"/>
                    <w:lang w:val="es-AR" w:eastAsia="es-AR"/>
                  </w:rPr>
                  <w:drawing>
                    <wp:inline distT="0" distB="0" distL="0" distR="0" wp14:anchorId="3B0F00F8" wp14:editId="49A4FE3D">
                      <wp:extent cx="762587" cy="105600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3">
      <o:colormru v:ext="edit" colors="#4bacc6"/>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B332C"/>
    <w:rsid w:val="00011BED"/>
    <w:rsid w:val="00017EFE"/>
    <w:rsid w:val="00045F1A"/>
    <w:rsid w:val="000537C0"/>
    <w:rsid w:val="00087F53"/>
    <w:rsid w:val="00092BC0"/>
    <w:rsid w:val="000A0FE7"/>
    <w:rsid w:val="000A2886"/>
    <w:rsid w:val="000A3EE7"/>
    <w:rsid w:val="000C4C42"/>
    <w:rsid w:val="000C4E31"/>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1B89"/>
    <w:rsid w:val="001A2EE6"/>
    <w:rsid w:val="001C1394"/>
    <w:rsid w:val="001C6104"/>
    <w:rsid w:val="001C799E"/>
    <w:rsid w:val="001E67CF"/>
    <w:rsid w:val="001F5F92"/>
    <w:rsid w:val="0020621B"/>
    <w:rsid w:val="00210A83"/>
    <w:rsid w:val="00217A70"/>
    <w:rsid w:val="00224B75"/>
    <w:rsid w:val="00236989"/>
    <w:rsid w:val="00244F1F"/>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3A51"/>
    <w:rsid w:val="00344258"/>
    <w:rsid w:val="00346864"/>
    <w:rsid w:val="00350E39"/>
    <w:rsid w:val="003560F2"/>
    <w:rsid w:val="00361765"/>
    <w:rsid w:val="003623B7"/>
    <w:rsid w:val="00363FD1"/>
    <w:rsid w:val="003762AA"/>
    <w:rsid w:val="00397566"/>
    <w:rsid w:val="003B7F1F"/>
    <w:rsid w:val="003C2D2C"/>
    <w:rsid w:val="003C3DA7"/>
    <w:rsid w:val="003C54B1"/>
    <w:rsid w:val="003E12FE"/>
    <w:rsid w:val="003E6A81"/>
    <w:rsid w:val="0040066E"/>
    <w:rsid w:val="00441FF1"/>
    <w:rsid w:val="004525FF"/>
    <w:rsid w:val="004807AF"/>
    <w:rsid w:val="004A3FB6"/>
    <w:rsid w:val="004A54C8"/>
    <w:rsid w:val="004B279A"/>
    <w:rsid w:val="004C277E"/>
    <w:rsid w:val="004C5D7E"/>
    <w:rsid w:val="004D45CD"/>
    <w:rsid w:val="004D5185"/>
    <w:rsid w:val="004E397F"/>
    <w:rsid w:val="004E4935"/>
    <w:rsid w:val="004E58F6"/>
    <w:rsid w:val="004E6868"/>
    <w:rsid w:val="004F4D25"/>
    <w:rsid w:val="005017FA"/>
    <w:rsid w:val="005046A5"/>
    <w:rsid w:val="00504A67"/>
    <w:rsid w:val="00511D9A"/>
    <w:rsid w:val="00515617"/>
    <w:rsid w:val="00543E7C"/>
    <w:rsid w:val="0054510F"/>
    <w:rsid w:val="00564033"/>
    <w:rsid w:val="00570F4F"/>
    <w:rsid w:val="0057481E"/>
    <w:rsid w:val="005857BB"/>
    <w:rsid w:val="0059596F"/>
    <w:rsid w:val="005971BA"/>
    <w:rsid w:val="00597A23"/>
    <w:rsid w:val="005A0664"/>
    <w:rsid w:val="005A52A2"/>
    <w:rsid w:val="005B5AEE"/>
    <w:rsid w:val="005B6373"/>
    <w:rsid w:val="005D7359"/>
    <w:rsid w:val="005E2ACE"/>
    <w:rsid w:val="005E76A4"/>
    <w:rsid w:val="005F133C"/>
    <w:rsid w:val="005F5429"/>
    <w:rsid w:val="005F60BA"/>
    <w:rsid w:val="006124BF"/>
    <w:rsid w:val="00616A6E"/>
    <w:rsid w:val="006177BF"/>
    <w:rsid w:val="00617909"/>
    <w:rsid w:val="00653C38"/>
    <w:rsid w:val="00670E9F"/>
    <w:rsid w:val="006722CF"/>
    <w:rsid w:val="00690373"/>
    <w:rsid w:val="006919D5"/>
    <w:rsid w:val="006A2495"/>
    <w:rsid w:val="006B332C"/>
    <w:rsid w:val="006B3371"/>
    <w:rsid w:val="006B71CB"/>
    <w:rsid w:val="006C05FD"/>
    <w:rsid w:val="00700994"/>
    <w:rsid w:val="00702E22"/>
    <w:rsid w:val="0070494E"/>
    <w:rsid w:val="00705C02"/>
    <w:rsid w:val="00710BA6"/>
    <w:rsid w:val="00711DF8"/>
    <w:rsid w:val="0073165B"/>
    <w:rsid w:val="007447BE"/>
    <w:rsid w:val="007A33C6"/>
    <w:rsid w:val="007B151B"/>
    <w:rsid w:val="007B2E53"/>
    <w:rsid w:val="007C5E3F"/>
    <w:rsid w:val="007C742C"/>
    <w:rsid w:val="007D7477"/>
    <w:rsid w:val="007E02FD"/>
    <w:rsid w:val="007E66A5"/>
    <w:rsid w:val="007F052C"/>
    <w:rsid w:val="007F38C0"/>
    <w:rsid w:val="0080103C"/>
    <w:rsid w:val="00801130"/>
    <w:rsid w:val="00816B5F"/>
    <w:rsid w:val="00817955"/>
    <w:rsid w:val="00822C20"/>
    <w:rsid w:val="00853493"/>
    <w:rsid w:val="008539BD"/>
    <w:rsid w:val="00861B8F"/>
    <w:rsid w:val="00862513"/>
    <w:rsid w:val="00864AFE"/>
    <w:rsid w:val="008652EE"/>
    <w:rsid w:val="00866124"/>
    <w:rsid w:val="00866435"/>
    <w:rsid w:val="00867DE9"/>
    <w:rsid w:val="00870574"/>
    <w:rsid w:val="00885BB2"/>
    <w:rsid w:val="00885F3D"/>
    <w:rsid w:val="008860FE"/>
    <w:rsid w:val="008970F4"/>
    <w:rsid w:val="008B1983"/>
    <w:rsid w:val="008B3B0F"/>
    <w:rsid w:val="008C36AB"/>
    <w:rsid w:val="008D68FD"/>
    <w:rsid w:val="008D72C2"/>
    <w:rsid w:val="008E48FB"/>
    <w:rsid w:val="00904CB6"/>
    <w:rsid w:val="0092483A"/>
    <w:rsid w:val="00933647"/>
    <w:rsid w:val="00942049"/>
    <w:rsid w:val="00960CF6"/>
    <w:rsid w:val="0096683E"/>
    <w:rsid w:val="009920DB"/>
    <w:rsid w:val="009A3173"/>
    <w:rsid w:val="009E25EF"/>
    <w:rsid w:val="009E4DA8"/>
    <w:rsid w:val="009F4449"/>
    <w:rsid w:val="00A0436A"/>
    <w:rsid w:val="00A0559A"/>
    <w:rsid w:val="00A12B5B"/>
    <w:rsid w:val="00A13DBA"/>
    <w:rsid w:val="00A2496D"/>
    <w:rsid w:val="00A2757B"/>
    <w:rsid w:val="00A45630"/>
    <w:rsid w:val="00A50ABB"/>
    <w:rsid w:val="00A670E3"/>
    <w:rsid w:val="00A72D0F"/>
    <w:rsid w:val="00A77992"/>
    <w:rsid w:val="00AE0C53"/>
    <w:rsid w:val="00AF6C07"/>
    <w:rsid w:val="00B01480"/>
    <w:rsid w:val="00B0695A"/>
    <w:rsid w:val="00B071F2"/>
    <w:rsid w:val="00B138FE"/>
    <w:rsid w:val="00B144C2"/>
    <w:rsid w:val="00B20663"/>
    <w:rsid w:val="00B21F60"/>
    <w:rsid w:val="00B251C8"/>
    <w:rsid w:val="00B32896"/>
    <w:rsid w:val="00B36B62"/>
    <w:rsid w:val="00B4669E"/>
    <w:rsid w:val="00B77F48"/>
    <w:rsid w:val="00BA699A"/>
    <w:rsid w:val="00BB23C2"/>
    <w:rsid w:val="00BB4A41"/>
    <w:rsid w:val="00BB6AAE"/>
    <w:rsid w:val="00BB7855"/>
    <w:rsid w:val="00BC5404"/>
    <w:rsid w:val="00BF5913"/>
    <w:rsid w:val="00C05700"/>
    <w:rsid w:val="00C23F8C"/>
    <w:rsid w:val="00C24CDC"/>
    <w:rsid w:val="00C26C78"/>
    <w:rsid w:val="00C30FDA"/>
    <w:rsid w:val="00C34704"/>
    <w:rsid w:val="00C42873"/>
    <w:rsid w:val="00C5135E"/>
    <w:rsid w:val="00C57D75"/>
    <w:rsid w:val="00C67EBC"/>
    <w:rsid w:val="00C7670E"/>
    <w:rsid w:val="00C872BB"/>
    <w:rsid w:val="00C94FBE"/>
    <w:rsid w:val="00C97238"/>
    <w:rsid w:val="00CB188E"/>
    <w:rsid w:val="00CB2CC9"/>
    <w:rsid w:val="00CD2020"/>
    <w:rsid w:val="00CD323E"/>
    <w:rsid w:val="00CD5E00"/>
    <w:rsid w:val="00CE0252"/>
    <w:rsid w:val="00CE0C6E"/>
    <w:rsid w:val="00CE7C8F"/>
    <w:rsid w:val="00CE7F5B"/>
    <w:rsid w:val="00CF39DF"/>
    <w:rsid w:val="00CF5156"/>
    <w:rsid w:val="00D01B23"/>
    <w:rsid w:val="00D06E99"/>
    <w:rsid w:val="00D15FB2"/>
    <w:rsid w:val="00D255E1"/>
    <w:rsid w:val="00D43375"/>
    <w:rsid w:val="00D649B2"/>
    <w:rsid w:val="00D80E83"/>
    <w:rsid w:val="00DA284A"/>
    <w:rsid w:val="00DA3E53"/>
    <w:rsid w:val="00DB2235"/>
    <w:rsid w:val="00DD0159"/>
    <w:rsid w:val="00DD5A70"/>
    <w:rsid w:val="00E01FEC"/>
    <w:rsid w:val="00E037C9"/>
    <w:rsid w:val="00E34178"/>
    <w:rsid w:val="00E36A01"/>
    <w:rsid w:val="00E41820"/>
    <w:rsid w:val="00E41E7A"/>
    <w:rsid w:val="00E438FE"/>
    <w:rsid w:val="00E52496"/>
    <w:rsid w:val="00E5392A"/>
    <w:rsid w:val="00E64803"/>
    <w:rsid w:val="00E67DB5"/>
    <w:rsid w:val="00E7708C"/>
    <w:rsid w:val="00E8096E"/>
    <w:rsid w:val="00E84E25"/>
    <w:rsid w:val="00E93312"/>
    <w:rsid w:val="00E9758E"/>
    <w:rsid w:val="00EA1D90"/>
    <w:rsid w:val="00EA6A51"/>
    <w:rsid w:val="00EA7D8C"/>
    <w:rsid w:val="00EB16E9"/>
    <w:rsid w:val="00EE0084"/>
    <w:rsid w:val="00F045A2"/>
    <w:rsid w:val="00F163F8"/>
    <w:rsid w:val="00F36808"/>
    <w:rsid w:val="00F438B1"/>
    <w:rsid w:val="00F54DA6"/>
    <w:rsid w:val="00F60909"/>
    <w:rsid w:val="00F6252A"/>
    <w:rsid w:val="00F6748E"/>
    <w:rsid w:val="00F771E5"/>
    <w:rsid w:val="00F813E9"/>
    <w:rsid w:val="00F815F5"/>
    <w:rsid w:val="00F926BE"/>
    <w:rsid w:val="00FC28BA"/>
    <w:rsid w:val="00FC4195"/>
    <w:rsid w:val="00FD6695"/>
    <w:rsid w:val="00FD679B"/>
    <w:rsid w:val="00FE0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4bacc6"/>
    </o:shapedefaults>
    <o:shapelayout v:ext="edit">
      <o:idmap v:ext="edit" data="1"/>
    </o:shapelayout>
  </w:shapeDefaults>
  <w:decimalSymbol w:val="."/>
  <w:listSeparator w:val=","/>
  <w15:docId w15:val="{F3FE4CD3-474B-4855-BFF2-3F821621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E0DA8"/>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623B7"/>
    <w:pPr>
      <w:keepLines w:val="0"/>
      <w:widowControl w:val="0"/>
      <w:tabs>
        <w:tab w:val="left" w:pos="0"/>
      </w:tabs>
      <w:suppressAutoHyphens/>
      <w:spacing w:before="120" w:after="60" w:line="240" w:lineRule="atLeast"/>
      <w:ind w:left="0" w:firstLine="0"/>
    </w:pPr>
    <w:rPr>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3623B7"/>
    <w:rPr>
      <w:color w:val="auto"/>
    </w:rPr>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character" w:styleId="Refdecomentario">
    <w:name w:val="annotation reference"/>
    <w:basedOn w:val="Fuentedeprrafopredeter"/>
    <w:uiPriority w:val="99"/>
    <w:semiHidden/>
    <w:unhideWhenUsed/>
    <w:rsid w:val="006B71CB"/>
    <w:rPr>
      <w:sz w:val="16"/>
      <w:szCs w:val="16"/>
    </w:rPr>
  </w:style>
  <w:style w:type="paragraph" w:styleId="Textocomentario">
    <w:name w:val="annotation text"/>
    <w:basedOn w:val="Normal"/>
    <w:link w:val="TextocomentarioCar"/>
    <w:uiPriority w:val="99"/>
    <w:semiHidden/>
    <w:unhideWhenUsed/>
    <w:rsid w:val="006B71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1CB"/>
    <w:rPr>
      <w:sz w:val="20"/>
      <w:szCs w:val="20"/>
    </w:rPr>
  </w:style>
  <w:style w:type="paragraph" w:styleId="Asuntodelcomentario">
    <w:name w:val="annotation subject"/>
    <w:basedOn w:val="Textocomentario"/>
    <w:next w:val="Textocomentario"/>
    <w:link w:val="AsuntodelcomentarioCar"/>
    <w:uiPriority w:val="99"/>
    <w:semiHidden/>
    <w:unhideWhenUsed/>
    <w:rsid w:val="006B71CB"/>
    <w:rPr>
      <w:b/>
      <w:bCs/>
    </w:rPr>
  </w:style>
  <w:style w:type="character" w:customStyle="1" w:styleId="AsuntodelcomentarioCar">
    <w:name w:val="Asunto del comentario Car"/>
    <w:basedOn w:val="TextocomentarioCar"/>
    <w:link w:val="Asuntodelcomentario"/>
    <w:uiPriority w:val="99"/>
    <w:semiHidden/>
    <w:rsid w:val="006B71CB"/>
    <w:rPr>
      <w:b/>
      <w:bCs/>
      <w:sz w:val="20"/>
      <w:szCs w:val="20"/>
    </w:rPr>
  </w:style>
  <w:style w:type="table" w:styleId="Tabladecuadrcula2-nfasis3">
    <w:name w:val="Grid Table 2 Accent 3"/>
    <w:basedOn w:val="Tablanormal"/>
    <w:uiPriority w:val="47"/>
    <w:rsid w:val="003623B7"/>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9020">
      <w:bodyDiv w:val="1"/>
      <w:marLeft w:val="0"/>
      <w:marRight w:val="0"/>
      <w:marTop w:val="0"/>
      <w:marBottom w:val="0"/>
      <w:divBdr>
        <w:top w:val="none" w:sz="0" w:space="0" w:color="auto"/>
        <w:left w:val="none" w:sz="0" w:space="0" w:color="auto"/>
        <w:bottom w:val="none" w:sz="0" w:space="0" w:color="auto"/>
        <w:right w:val="none" w:sz="0" w:space="0" w:color="auto"/>
      </w:divBdr>
    </w:div>
    <w:div w:id="146090723">
      <w:bodyDiv w:val="1"/>
      <w:marLeft w:val="0"/>
      <w:marRight w:val="0"/>
      <w:marTop w:val="0"/>
      <w:marBottom w:val="0"/>
      <w:divBdr>
        <w:top w:val="none" w:sz="0" w:space="0" w:color="auto"/>
        <w:left w:val="none" w:sz="0" w:space="0" w:color="auto"/>
        <w:bottom w:val="none" w:sz="0" w:space="0" w:color="auto"/>
        <w:right w:val="none" w:sz="0" w:space="0" w:color="auto"/>
      </w:divBdr>
    </w:div>
    <w:div w:id="477037699">
      <w:bodyDiv w:val="1"/>
      <w:marLeft w:val="0"/>
      <w:marRight w:val="0"/>
      <w:marTop w:val="0"/>
      <w:marBottom w:val="0"/>
      <w:divBdr>
        <w:top w:val="none" w:sz="0" w:space="0" w:color="auto"/>
        <w:left w:val="none" w:sz="0" w:space="0" w:color="auto"/>
        <w:bottom w:val="none" w:sz="0" w:space="0" w:color="auto"/>
        <w:right w:val="none" w:sz="0" w:space="0" w:color="auto"/>
      </w:divBdr>
    </w:div>
    <w:div w:id="587621037">
      <w:bodyDiv w:val="1"/>
      <w:marLeft w:val="0"/>
      <w:marRight w:val="0"/>
      <w:marTop w:val="0"/>
      <w:marBottom w:val="0"/>
      <w:divBdr>
        <w:top w:val="none" w:sz="0" w:space="0" w:color="auto"/>
        <w:left w:val="none" w:sz="0" w:space="0" w:color="auto"/>
        <w:bottom w:val="none" w:sz="0" w:space="0" w:color="auto"/>
        <w:right w:val="none" w:sz="0" w:space="0" w:color="auto"/>
      </w:divBdr>
    </w:div>
    <w:div w:id="710768052">
      <w:bodyDiv w:val="1"/>
      <w:marLeft w:val="0"/>
      <w:marRight w:val="0"/>
      <w:marTop w:val="0"/>
      <w:marBottom w:val="0"/>
      <w:divBdr>
        <w:top w:val="none" w:sz="0" w:space="0" w:color="auto"/>
        <w:left w:val="none" w:sz="0" w:space="0" w:color="auto"/>
        <w:bottom w:val="none" w:sz="0" w:space="0" w:color="auto"/>
        <w:right w:val="none" w:sz="0" w:space="0" w:color="auto"/>
      </w:divBdr>
    </w:div>
    <w:div w:id="858660532">
      <w:bodyDiv w:val="1"/>
      <w:marLeft w:val="0"/>
      <w:marRight w:val="0"/>
      <w:marTop w:val="0"/>
      <w:marBottom w:val="0"/>
      <w:divBdr>
        <w:top w:val="none" w:sz="0" w:space="0" w:color="auto"/>
        <w:left w:val="none" w:sz="0" w:space="0" w:color="auto"/>
        <w:bottom w:val="none" w:sz="0" w:space="0" w:color="auto"/>
        <w:right w:val="none" w:sz="0" w:space="0" w:color="auto"/>
      </w:divBdr>
    </w:div>
    <w:div w:id="1207446000">
      <w:bodyDiv w:val="1"/>
      <w:marLeft w:val="0"/>
      <w:marRight w:val="0"/>
      <w:marTop w:val="0"/>
      <w:marBottom w:val="0"/>
      <w:divBdr>
        <w:top w:val="none" w:sz="0" w:space="0" w:color="auto"/>
        <w:left w:val="none" w:sz="0" w:space="0" w:color="auto"/>
        <w:bottom w:val="none" w:sz="0" w:space="0" w:color="auto"/>
        <w:right w:val="none" w:sz="0" w:space="0" w:color="auto"/>
      </w:divBdr>
    </w:div>
    <w:div w:id="1410273173">
      <w:bodyDiv w:val="1"/>
      <w:marLeft w:val="0"/>
      <w:marRight w:val="0"/>
      <w:marTop w:val="0"/>
      <w:marBottom w:val="0"/>
      <w:divBdr>
        <w:top w:val="none" w:sz="0" w:space="0" w:color="auto"/>
        <w:left w:val="none" w:sz="0" w:space="0" w:color="auto"/>
        <w:bottom w:val="none" w:sz="0" w:space="0" w:color="auto"/>
        <w:right w:val="none" w:sz="0" w:space="0" w:color="auto"/>
      </w:divBdr>
    </w:div>
    <w:div w:id="1779986686">
      <w:bodyDiv w:val="1"/>
      <w:marLeft w:val="0"/>
      <w:marRight w:val="0"/>
      <w:marTop w:val="0"/>
      <w:marBottom w:val="0"/>
      <w:divBdr>
        <w:top w:val="none" w:sz="0" w:space="0" w:color="auto"/>
        <w:left w:val="none" w:sz="0" w:space="0" w:color="auto"/>
        <w:bottom w:val="none" w:sz="0" w:space="0" w:color="auto"/>
        <w:right w:val="none" w:sz="0" w:space="0" w:color="auto"/>
      </w:divBdr>
    </w:div>
    <w:div w:id="1797017072">
      <w:bodyDiv w:val="1"/>
      <w:marLeft w:val="0"/>
      <w:marRight w:val="0"/>
      <w:marTop w:val="0"/>
      <w:marBottom w:val="0"/>
      <w:divBdr>
        <w:top w:val="none" w:sz="0" w:space="0" w:color="auto"/>
        <w:left w:val="none" w:sz="0" w:space="0" w:color="auto"/>
        <w:bottom w:val="none" w:sz="0" w:space="0" w:color="auto"/>
        <w:right w:val="none" w:sz="0" w:space="0" w:color="auto"/>
      </w:divBdr>
    </w:div>
    <w:div w:id="210287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ustavo\CONFIG~1\Temp\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327216-92E5-477C-878B-F1E357085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538</TotalTime>
  <Pages>15</Pages>
  <Words>2452</Words>
  <Characters>13489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Laboratorio de Desarrollo</Company>
  <LinksUpToDate>false</LinksUpToDate>
  <CharactersWithSpaces>15910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CheckPoint</dc:subject>
  <dc:creator>GVR</dc:creator>
  <cp:keywords/>
  <dc:description/>
  <cp:lastModifiedBy>Gustavo</cp:lastModifiedBy>
  <cp:revision>29</cp:revision>
  <dcterms:created xsi:type="dcterms:W3CDTF">2017-09-21T11:18:00Z</dcterms:created>
  <dcterms:modified xsi:type="dcterms:W3CDTF">2017-10-15T16:41:00Z</dcterms:modified>
</cp:coreProperties>
</file>