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513" w:rsidRDefault="00F07B80">
      <w:pPr>
        <w:pStyle w:val="Sinespaciado"/>
        <w:rPr>
          <w:rFonts w:asciiTheme="majorHAnsi" w:eastAsiaTheme="majorEastAsia" w:hAnsiTheme="majorHAnsi" w:cstheme="majorBidi"/>
          <w:sz w:val="72"/>
          <w:szCs w:val="72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-1038225</wp:posOffset>
                </wp:positionV>
                <wp:extent cx="3175000" cy="1463040"/>
                <wp:effectExtent l="0" t="0" r="0" b="3810"/>
                <wp:wrapNone/>
                <wp:docPr id="2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0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7CE3" w:rsidRDefault="007A7CE3" w:rsidP="00862513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noProof/>
                                <w:lang w:val="es-AR" w:eastAsia="es-AR"/>
                              </w:rPr>
                              <w:drawing>
                                <wp:inline distT="0" distB="0" distL="0" distR="0" wp14:anchorId="0407ABD1" wp14:editId="355730D7">
                                  <wp:extent cx="2661462" cy="1212850"/>
                                  <wp:effectExtent l="0" t="0" r="0" b="6350"/>
                                  <wp:docPr id="14" name="Imagen 14" descr="C:\Users\mailo\Desktop\Laboratorio\Logos\Logo grupo\Logo Grupo Pla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7" descr="C:\Users\mailo\Desktop\Laboratorio\Logos\Logo grupo\Logo Grupo Pla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84466" cy="12233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289.5pt;margin-top:-81.75pt;width:250pt;height:115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" filled="f" stroked="f">
                <v:textbox style="mso-fit-shape-to-text:t">
                  <w:txbxContent>
                    <w:p w:rsidR="007A7CE3" w:rsidRDefault="007A7CE3" w:rsidP="00862513">
                      <w:pPr>
                        <w:ind w:left="0"/>
                        <w:jc w:val="center"/>
                      </w:pPr>
                      <w:r>
                        <w:rPr>
                          <w:noProof/>
                          <w:lang w:val="es-AR" w:eastAsia="es-AR"/>
                        </w:rPr>
                        <w:drawing>
                          <wp:inline distT="0" distB="0" distL="0" distR="0" wp14:anchorId="0407ABD1" wp14:editId="355730D7">
                            <wp:extent cx="2661462" cy="1212850"/>
                            <wp:effectExtent l="0" t="0" r="0" b="6350"/>
                            <wp:docPr id="14" name="Imagen 14" descr="C:\Users\mailo\Desktop\Laboratorio\Logos\Logo grupo\Logo Grupo Plat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7" descr="C:\Users\mailo\Desktop\Laboratorio\Logos\Logo grupo\Logo Grupo Plat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84466" cy="12233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ajorEastAsia" w:cstheme="majorBid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-332105</wp:posOffset>
                </wp:positionH>
                <wp:positionV relativeFrom="topMargin">
                  <wp:posOffset>0</wp:posOffset>
                </wp:positionV>
                <wp:extent cx="7919720" cy="1647190"/>
                <wp:effectExtent l="12065" t="9525" r="12065" b="1016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9720" cy="16471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rect w14:anchorId="12C48429" id="Rectangle 7" o:spid="_x0000_s1026" style="position:absolute;margin-left:-26.15pt;margin-top:0;width:623.6pt;height:129.7pt;z-index:251661312;visibility:visible;mso-wrap-style:square;mso-width-percent:105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" o:allowincell="f" fillcolor="#92d050" strokecolor="#00b050">
                <w10:wrap anchorx="page" anchory="margin"/>
              </v:rect>
            </w:pict>
          </mc:Fallback>
        </mc:AlternateContent>
      </w:r>
    </w:p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F07B8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6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B05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0B7336A9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" o:allowincell="f" fillcolor="#9bbb59 [3206]" strokecolor="#00b050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B05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07C5A9F2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" o:allowincell="f" fillcolor="#eaf1dd [662]" strokecolor="#00b050">
                    <w10:wrap anchorx="margin" anchory="page"/>
                  </v:rect>
                </w:pict>
              </mc:Fallback>
            </mc:AlternateContent>
          </w:r>
          <w:sdt>
            <w:sdtPr>
              <w:rPr>
                <w:rFonts w:asciiTheme="majorHAnsi" w:eastAsiaTheme="majorEastAsia" w:hAnsiTheme="majorHAnsi" w:cstheme="majorBidi"/>
                <w:sz w:val="72"/>
                <w:szCs w:val="72"/>
              </w:rPr>
              <w:alias w:val="Título"/>
              <w:id w:val="147000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77992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Seguimiento de Riesgos</w:t>
              </w:r>
            </w:sdtContent>
          </w:sdt>
        </w:p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6B332C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CheckPoint</w:t>
              </w:r>
              <w:proofErr w:type="spellEnd"/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Default="006B332C">
              <w:pPr>
                <w:pStyle w:val="Sinespaciado"/>
              </w:pPr>
              <w:r>
                <w:rPr>
                  <w:lang w:val="es-AR"/>
                </w:rPr>
                <w:t>Laboratorio de Desarrollo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Default="006B332C">
              <w:pPr>
                <w:pStyle w:val="Sinespaciado"/>
              </w:pPr>
              <w:r>
                <w:t>GVR</w:t>
              </w:r>
            </w:p>
          </w:sdtContent>
        </w:sdt>
        <w:p w:rsidR="00D06E99" w:rsidRDefault="00D06E99"/>
        <w:p w:rsidR="00BC5404" w:rsidRDefault="00F07B80" w:rsidP="000F4F97">
          <w:pPr>
            <w:pStyle w:val="PSI-Comentario"/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91008" behindDoc="0" locked="0" layoutInCell="1" allowOverlap="1">
                    <wp:simplePos x="0" y="0"/>
                    <wp:positionH relativeFrom="column">
                      <wp:posOffset>1238250</wp:posOffset>
                    </wp:positionH>
                    <wp:positionV relativeFrom="paragraph">
                      <wp:posOffset>1468755</wp:posOffset>
                    </wp:positionV>
                    <wp:extent cx="2916555" cy="3947795"/>
                    <wp:effectExtent l="0" t="0" r="0" b="0"/>
                    <wp:wrapNone/>
                    <wp:docPr id="5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A7CE3" w:rsidRDefault="007A7CE3" w:rsidP="00853493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6B9CD731" wp14:editId="7AF85182">
                                      <wp:extent cx="2521715" cy="3491985"/>
                                      <wp:effectExtent l="0" t="0" r="0" b="0"/>
                                      <wp:docPr id="24" name="Imagen 2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1" o:spid="_x0000_s1027" style="position:absolute;left:0;text-align:left;margin-left:97.5pt;margin-top:115.65pt;width:229.65pt;height:310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" filled="f" stroked="f">
                    <v:textbox>
                      <w:txbxContent>
                        <w:p w:rsidR="007A7CE3" w:rsidRDefault="007A7CE3" w:rsidP="00853493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6B9CD731" wp14:editId="7AF85182">
                                <wp:extent cx="2521715" cy="3491985"/>
                                <wp:effectExtent l="0" t="0" r="0" b="0"/>
                                <wp:docPr id="24" name="Imagen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D06E99" w:rsidRPr="008B3B0F">
            <w:br w:type="page"/>
          </w:r>
        </w:p>
        <w:p w:rsidR="00BC5404" w:rsidRDefault="00F07B80" w:rsidP="000F4F97">
          <w:pPr>
            <w:pStyle w:val="PSI-Comentario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59263" behindDoc="1" locked="0" layoutInCell="1" allowOverlap="1">
                    <wp:simplePos x="0" y="0"/>
                    <wp:positionH relativeFrom="margin">
                      <wp:posOffset>3986530</wp:posOffset>
                    </wp:positionH>
                    <wp:positionV relativeFrom="margin">
                      <wp:posOffset>-967105</wp:posOffset>
                    </wp:positionV>
                    <wp:extent cx="2480945" cy="10984865"/>
                    <wp:effectExtent l="0" t="0" r="14605" b="26035"/>
                    <wp:wrapSquare wrapText="bothSides"/>
                    <wp:docPr id="15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8486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FCD326C" id="Rectangle 17" o:spid="_x0000_s1026" style="position:absolute;margin-left:313.9pt;margin-top:-76.15pt;width:195.35pt;height:864.95pt;z-index:-25165721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3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CE3" w:rsidRPr="00FE0DA8" w:rsidRDefault="007A7CE3" w:rsidP="00FE0DA8">
                                <w:pPr>
                                  <w:pStyle w:val="PSI-DescripcindelDocumentos"/>
                                </w:pPr>
                                <w:r w:rsidRPr="00FE0DA8">
                                  <w:t xml:space="preserve">Este documento incluye una lista de riesgos conocidos y vigentes en el proyecto, con acciones específicas de contingencia o   mitigación. También se llevará a cabo un seguimiento de cada riesgo para tener registro de las acciones tomadas para cada uno. </w:t>
                                </w:r>
                              </w:p>
                              <w:p w:rsidR="007A7CE3" w:rsidRDefault="007A7CE3" w:rsidP="00FE0DA8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8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+hy7lk4CAACQ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7A7CE3" w:rsidRPr="00FE0DA8" w:rsidRDefault="007A7CE3" w:rsidP="00FE0DA8">
                          <w:pPr>
                            <w:pStyle w:val="PSI-DescripcindelDocumentos"/>
                          </w:pPr>
                          <w:r w:rsidRPr="00FE0DA8">
                            <w:t xml:space="preserve">Este documento incluye una lista de riesgos conocidos y vigentes en el proyecto, con acciones específicas de contingencia o   mitigación. También se llevará a cabo un seguimiento de cada riesgo para tener registro de las acciones tomadas para cada uno. </w:t>
                          </w:r>
                        </w:p>
                        <w:p w:rsidR="007A7CE3" w:rsidRDefault="007A7CE3" w:rsidP="00FE0DA8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C57D75" w:rsidRPr="005313D3" w:rsidRDefault="00670E9F" w:rsidP="00C57D75">
          <w:pPr>
            <w:pStyle w:val="PSI-Comentario"/>
          </w:pPr>
          <w:r w:rsidRPr="008B3B0F">
            <w:t xml:space="preserve"> </w:t>
          </w:r>
        </w:p>
        <w:p w:rsidR="00397566" w:rsidRPr="005313D3" w:rsidRDefault="00397566" w:rsidP="00397566">
          <w:pPr>
            <w:pStyle w:val="PSI-Comentario"/>
          </w:pPr>
        </w:p>
        <w:p w:rsidR="00397566" w:rsidRPr="008B3B0F" w:rsidRDefault="00397566" w:rsidP="000F4F97">
          <w:pPr>
            <w:pStyle w:val="PSI-Comentario"/>
          </w:pPr>
        </w:p>
        <w:p w:rsidR="00D06E99" w:rsidRDefault="00955CDF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3623B7" w:rsidRDefault="000F79DF" w:rsidP="000F79DF">
          <w:pPr>
            <w:pStyle w:val="TtulodeTDC"/>
            <w:tabs>
              <w:tab w:val="left" w:pos="5954"/>
            </w:tabs>
            <w:rPr>
              <w:rFonts w:asciiTheme="minorHAnsi" w:hAnsiTheme="minorHAnsi" w:cstheme="minorHAnsi"/>
              <w:color w:val="auto"/>
              <w:sz w:val="22"/>
              <w:szCs w:val="22"/>
            </w:rPr>
          </w:pPr>
          <w:r w:rsidRPr="003623B7">
            <w:rPr>
              <w:rFonts w:asciiTheme="minorHAnsi" w:hAnsiTheme="minorHAnsi" w:cstheme="minorHAnsi"/>
              <w:color w:val="auto"/>
              <w:sz w:val="22"/>
              <w:szCs w:val="22"/>
            </w:rPr>
            <w:t>Tabla de contenido</w:t>
          </w:r>
        </w:p>
        <w:p w:rsidR="000343EC" w:rsidRDefault="007C5E3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3623B7">
            <w:rPr>
              <w:rFonts w:cstheme="minorHAnsi"/>
              <w:sz w:val="22"/>
              <w:szCs w:val="22"/>
            </w:rPr>
            <w:fldChar w:fldCharType="begin"/>
          </w:r>
          <w:r w:rsidR="000F79DF" w:rsidRPr="003623B7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3623B7">
            <w:rPr>
              <w:rFonts w:cstheme="minorHAnsi"/>
              <w:sz w:val="22"/>
              <w:szCs w:val="22"/>
            </w:rPr>
            <w:fldChar w:fldCharType="separate"/>
          </w:r>
          <w:hyperlink w:anchor="_Toc498804717" w:history="1">
            <w:r w:rsidR="000343EC" w:rsidRPr="002B32DF">
              <w:rPr>
                <w:rStyle w:val="Hipervnculo"/>
                <w:noProof/>
              </w:rPr>
              <w:t>Referencia RK053</w:t>
            </w:r>
            <w:r w:rsidR="000343EC">
              <w:rPr>
                <w:noProof/>
                <w:webHidden/>
              </w:rPr>
              <w:tab/>
            </w:r>
            <w:r w:rsidR="000343EC">
              <w:rPr>
                <w:noProof/>
                <w:webHidden/>
              </w:rPr>
              <w:fldChar w:fldCharType="begin"/>
            </w:r>
            <w:r w:rsidR="000343EC">
              <w:rPr>
                <w:noProof/>
                <w:webHidden/>
              </w:rPr>
              <w:instrText xml:space="preserve"> PAGEREF _Toc498804717 \h </w:instrText>
            </w:r>
            <w:r w:rsidR="000343EC">
              <w:rPr>
                <w:noProof/>
                <w:webHidden/>
              </w:rPr>
            </w:r>
            <w:r w:rsidR="000343EC">
              <w:rPr>
                <w:noProof/>
                <w:webHidden/>
              </w:rPr>
              <w:fldChar w:fldCharType="separate"/>
            </w:r>
            <w:r w:rsidR="000343EC">
              <w:rPr>
                <w:noProof/>
                <w:webHidden/>
              </w:rPr>
              <w:t>4</w:t>
            </w:r>
            <w:r w:rsidR="000343EC">
              <w:rPr>
                <w:noProof/>
                <w:webHidden/>
              </w:rPr>
              <w:fldChar w:fldCharType="end"/>
            </w:r>
          </w:hyperlink>
        </w:p>
        <w:p w:rsidR="000343EC" w:rsidRDefault="000343E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804718" w:history="1">
            <w:r w:rsidRPr="002B32DF">
              <w:rPr>
                <w:rStyle w:val="Hipervnculo"/>
                <w:noProof/>
              </w:rPr>
              <w:t>Identificación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_Toc498804718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3EC" w:rsidRDefault="000343E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804719" w:history="1">
            <w:r w:rsidRPr="002B32DF">
              <w:rPr>
                <w:rStyle w:val="Hipervnculo"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_Toc498804719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3EC" w:rsidRDefault="000343E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804720" w:history="1">
            <w:r w:rsidRPr="002B32DF">
              <w:rPr>
                <w:rStyle w:val="Hipervnculo"/>
                <w:noProof/>
              </w:rPr>
              <w:t>Plan de Riesgos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_Toc498804720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3EC" w:rsidRDefault="000343E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804721" w:history="1">
            <w:r w:rsidRPr="002B32DF">
              <w:rPr>
                <w:rStyle w:val="Hipervnculo"/>
                <w:noProof/>
              </w:rPr>
              <w:t>Seguimiento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_Toc498804721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3EC" w:rsidRDefault="000343E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804722" w:history="1">
            <w:r w:rsidRPr="002B32DF">
              <w:rPr>
                <w:rStyle w:val="Hipervnculo"/>
                <w:noProof/>
              </w:rPr>
              <w:t>Referencia RK102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_Toc498804722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3EC" w:rsidRDefault="000343E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804723" w:history="1">
            <w:r w:rsidRPr="002B32DF">
              <w:rPr>
                <w:rStyle w:val="Hipervnculo"/>
                <w:noProof/>
              </w:rPr>
              <w:t>Identificación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_Toc498804723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3EC" w:rsidRDefault="000343E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804724" w:history="1">
            <w:r w:rsidRPr="002B32DF">
              <w:rPr>
                <w:rStyle w:val="Hipervnculo"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_Toc498804724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3EC" w:rsidRDefault="000343E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804725" w:history="1">
            <w:r w:rsidRPr="002B32DF">
              <w:rPr>
                <w:rStyle w:val="Hipervnculo"/>
                <w:noProof/>
              </w:rPr>
              <w:t>Plan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_Toc498804725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3EC" w:rsidRDefault="000343E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804726" w:history="1">
            <w:r w:rsidRPr="002B32DF">
              <w:rPr>
                <w:rStyle w:val="Hipervnculo"/>
                <w:noProof/>
              </w:rPr>
              <w:t>Seguimiento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_Toc498804726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3EC" w:rsidRDefault="000343E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804727" w:history="1">
            <w:r w:rsidRPr="002B32DF">
              <w:rPr>
                <w:rStyle w:val="Hipervnculo"/>
                <w:noProof/>
              </w:rPr>
              <w:t>Referencia RK104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_Toc498804727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3EC" w:rsidRDefault="000343E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804728" w:history="1">
            <w:r w:rsidRPr="002B32DF">
              <w:rPr>
                <w:rStyle w:val="Hipervnculo"/>
                <w:noProof/>
              </w:rPr>
              <w:t>Identificación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_Toc498804728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3EC" w:rsidRDefault="000343E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804729" w:history="1">
            <w:r w:rsidRPr="002B32DF">
              <w:rPr>
                <w:rStyle w:val="Hipervnculo"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_Toc498804729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3EC" w:rsidRDefault="000343E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804730" w:history="1">
            <w:r w:rsidRPr="002B32DF">
              <w:rPr>
                <w:rStyle w:val="Hipervnculo"/>
                <w:noProof/>
              </w:rPr>
              <w:t>Plan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_Toc498804730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3EC" w:rsidRDefault="000343E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804731" w:history="1">
            <w:r w:rsidRPr="002B32DF">
              <w:rPr>
                <w:rStyle w:val="Hipervnculo"/>
                <w:noProof/>
              </w:rPr>
              <w:t>Seguimiento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_Toc498804731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Pr="003623B7" w:rsidRDefault="007C5E3F" w:rsidP="000F79DF">
          <w:pPr>
            <w:tabs>
              <w:tab w:val="left" w:pos="5954"/>
            </w:tabs>
            <w:rPr>
              <w:rFonts w:cstheme="minorHAnsi"/>
            </w:rPr>
          </w:pPr>
          <w:r w:rsidRPr="003623B7">
            <w:rPr>
              <w:rFonts w:cstheme="minorHAnsi"/>
            </w:rPr>
            <w:fldChar w:fldCharType="end"/>
          </w:r>
        </w:p>
      </w:sdtContent>
    </w:sdt>
    <w:p w:rsidR="0040066E" w:rsidRPr="003623B7" w:rsidRDefault="0040066E" w:rsidP="000F79DF">
      <w:pPr>
        <w:ind w:left="0" w:firstLine="0"/>
        <w:rPr>
          <w:rFonts w:cstheme="minorHAnsi"/>
        </w:rPr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3623B7" w:rsidRDefault="00A77992" w:rsidP="003623B7">
          <w:pPr>
            <w:pStyle w:val="PSI-Ttulo"/>
          </w:pPr>
          <w:r w:rsidRPr="003623B7">
            <w:rPr>
              <w:lang w:val="es-AR"/>
            </w:rPr>
            <w:t>Seguimiento de Riesgos</w:t>
          </w:r>
        </w:p>
      </w:sdtContent>
    </w:sdt>
    <w:p w:rsidR="00670E9F" w:rsidRDefault="00670E9F" w:rsidP="00670E9F">
      <w:pPr>
        <w:pStyle w:val="PSI-Normal"/>
      </w:pPr>
    </w:p>
    <w:p w:rsidR="0054510F" w:rsidRDefault="0054510F" w:rsidP="003623B7">
      <w:pPr>
        <w:pStyle w:val="PSI-Ttulo1"/>
      </w:pPr>
      <w:bookmarkStart w:id="1" w:name="_Toc498804717"/>
      <w:r>
        <w:t>Referencia RK0</w:t>
      </w:r>
      <w:r w:rsidR="007A7CE3">
        <w:t>53</w:t>
      </w:r>
      <w:bookmarkEnd w:id="1"/>
    </w:p>
    <w:p w:rsidR="0054510F" w:rsidRPr="00B4669E" w:rsidRDefault="0054510F" w:rsidP="0054510F">
      <w:pPr>
        <w:pStyle w:val="PSI-Ttulo2"/>
        <w:rPr>
          <w:color w:val="92D050"/>
        </w:rPr>
      </w:pPr>
      <w:bookmarkStart w:id="2" w:name="_Toc498804718"/>
      <w:r w:rsidRPr="00B4669E">
        <w:rPr>
          <w:color w:val="92D050"/>
        </w:rPr>
        <w:t>Identificación</w:t>
      </w:r>
      <w:bookmarkEnd w:id="2"/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071"/>
        <w:gridCol w:w="1178"/>
        <w:gridCol w:w="191"/>
        <w:gridCol w:w="1351"/>
        <w:gridCol w:w="2713"/>
      </w:tblGrid>
      <w:tr w:rsidR="00B4669E" w:rsidRPr="00B4669E" w:rsidTr="00B46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B4669E" w:rsidRDefault="0054510F" w:rsidP="005971BA">
            <w:pPr>
              <w:pStyle w:val="PSI-Normal"/>
            </w:pPr>
            <w:r w:rsidRPr="00B4669E">
              <w:t>Número de Referencia</w:t>
            </w:r>
          </w:p>
        </w:tc>
        <w:tc>
          <w:tcPr>
            <w:tcW w:w="2788" w:type="dxa"/>
            <w:gridSpan w:val="3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Fecha de Identificación</w:t>
            </w:r>
          </w:p>
        </w:tc>
        <w:tc>
          <w:tcPr>
            <w:tcW w:w="2788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Etapa</w:t>
            </w:r>
          </w:p>
        </w:tc>
      </w:tr>
      <w:tr w:rsidR="00B4669E" w:rsidRPr="00B4669E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B4669E" w:rsidRDefault="007A7CE3" w:rsidP="005971BA">
            <w:pPr>
              <w:pStyle w:val="PSI-Normal"/>
            </w:pPr>
            <w:r>
              <w:t>RK053</w:t>
            </w:r>
          </w:p>
        </w:tc>
        <w:tc>
          <w:tcPr>
            <w:tcW w:w="2788" w:type="dxa"/>
            <w:gridSpan w:val="3"/>
          </w:tcPr>
          <w:p w:rsidR="0054510F" w:rsidRPr="00B4669E" w:rsidRDefault="00A03EBD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10-10-2017</w:t>
            </w:r>
          </w:p>
        </w:tc>
        <w:tc>
          <w:tcPr>
            <w:tcW w:w="2788" w:type="dxa"/>
          </w:tcPr>
          <w:p w:rsidR="0054510F" w:rsidRPr="00B4669E" w:rsidRDefault="007A7CE3" w:rsidP="00CC1B90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Fase de </w:t>
            </w:r>
            <w:r w:rsidR="00CC1B90">
              <w:t>construcción</w:t>
            </w:r>
          </w:p>
        </w:tc>
      </w:tr>
      <w:tr w:rsidR="00B4669E" w:rsidRPr="002B00E1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2B00E1" w:rsidRDefault="0054510F" w:rsidP="005971BA">
            <w:pPr>
              <w:pStyle w:val="PSI-Normal"/>
            </w:pPr>
            <w:r w:rsidRPr="002B00E1">
              <w:t>Nombre del Riesgo</w:t>
            </w:r>
          </w:p>
        </w:tc>
        <w:tc>
          <w:tcPr>
            <w:tcW w:w="4186" w:type="dxa"/>
            <w:gridSpan w:val="2"/>
          </w:tcPr>
          <w:p w:rsidR="0054510F" w:rsidRPr="002B00E1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B00E1">
              <w:rPr>
                <w:b/>
              </w:rPr>
              <w:t>Categoría</w:t>
            </w:r>
          </w:p>
        </w:tc>
      </w:tr>
      <w:tr w:rsidR="00B4669E" w:rsidRPr="002B00E1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2B00E1" w:rsidRDefault="007A7CE3" w:rsidP="005971BA">
            <w:pPr>
              <w:pStyle w:val="PSI-Normal"/>
              <w:rPr>
                <w:b w:val="0"/>
                <w:lang w:val="es-ES"/>
              </w:rPr>
            </w:pPr>
            <w:r w:rsidRPr="002B00E1">
              <w:rPr>
                <w:b w:val="0"/>
                <w:lang w:val="es-ES"/>
              </w:rPr>
              <w:t>Complejidad técnica de la solución.</w:t>
            </w:r>
          </w:p>
        </w:tc>
        <w:tc>
          <w:tcPr>
            <w:tcW w:w="4186" w:type="dxa"/>
            <w:gridSpan w:val="2"/>
          </w:tcPr>
          <w:p w:rsidR="0054510F" w:rsidRPr="002B00E1" w:rsidRDefault="007A7CE3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0E1">
              <w:t>Tecnología</w:t>
            </w:r>
          </w:p>
        </w:tc>
      </w:tr>
      <w:tr w:rsidR="00B4669E" w:rsidRPr="00B4669E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B4669E" w:rsidRDefault="0054510F" w:rsidP="005971BA">
            <w:pPr>
              <w:pStyle w:val="PSI-Normal"/>
            </w:pPr>
            <w:r w:rsidRPr="00B4669E">
              <w:t>Descripción</w:t>
            </w:r>
          </w:p>
        </w:tc>
      </w:tr>
      <w:tr w:rsidR="00B4669E" w:rsidRPr="002B00E1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2B00E1" w:rsidRDefault="002B00E1" w:rsidP="00CC1B90">
            <w:pPr>
              <w:pStyle w:val="PSI-Normal"/>
              <w:rPr>
                <w:b w:val="0"/>
              </w:rPr>
            </w:pPr>
            <w:r>
              <w:rPr>
                <w:b w:val="0"/>
              </w:rPr>
              <w:t xml:space="preserve">La solución implica uso de tecnología </w:t>
            </w:r>
            <w:r w:rsidR="00CC1B90">
              <w:rPr>
                <w:b w:val="0"/>
              </w:rPr>
              <w:t>y combinación de las mismas para lograr la solución propuesta</w:t>
            </w:r>
            <w:r>
              <w:rPr>
                <w:b w:val="0"/>
              </w:rPr>
              <w:t>.</w:t>
            </w:r>
          </w:p>
        </w:tc>
      </w:tr>
      <w:tr w:rsidR="00B4669E" w:rsidRPr="00B4669E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7" w:type="dxa"/>
            <w:gridSpan w:val="2"/>
          </w:tcPr>
          <w:p w:rsidR="0054510F" w:rsidRPr="00B4669E" w:rsidRDefault="0054510F" w:rsidP="005971BA">
            <w:pPr>
              <w:pStyle w:val="PSI-Normal"/>
            </w:pPr>
            <w:r w:rsidRPr="00B4669E">
              <w:t>Estado del Riesgo (Activo, Cerrado)</w:t>
            </w:r>
          </w:p>
        </w:tc>
        <w:tc>
          <w:tcPr>
            <w:tcW w:w="4377" w:type="dxa"/>
            <w:gridSpan w:val="3"/>
          </w:tcPr>
          <w:p w:rsidR="0054510F" w:rsidRPr="00B4669E" w:rsidRDefault="00E64803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Activo</w:t>
            </w:r>
          </w:p>
        </w:tc>
      </w:tr>
    </w:tbl>
    <w:p w:rsidR="0054510F" w:rsidRDefault="0054510F" w:rsidP="0054510F">
      <w:pPr>
        <w:pStyle w:val="PSI-Normal"/>
      </w:pPr>
    </w:p>
    <w:p w:rsidR="0054510F" w:rsidRPr="00B4669E" w:rsidRDefault="0054510F" w:rsidP="0054510F">
      <w:pPr>
        <w:pStyle w:val="PSI-Ttulo2"/>
        <w:rPr>
          <w:color w:val="92D050"/>
        </w:rPr>
      </w:pPr>
      <w:bookmarkStart w:id="3" w:name="_Toc498804719"/>
      <w:r w:rsidRPr="00B4669E">
        <w:rPr>
          <w:color w:val="92D050"/>
        </w:rPr>
        <w:t>Análisis</w:t>
      </w:r>
      <w:bookmarkEnd w:id="3"/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076"/>
        <w:gridCol w:w="2752"/>
        <w:gridCol w:w="2676"/>
      </w:tblGrid>
      <w:tr w:rsidR="00B4669E" w:rsidRPr="00B4669E" w:rsidTr="00B46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B4669E" w:rsidRDefault="0054510F" w:rsidP="005971BA">
            <w:pPr>
              <w:pStyle w:val="PSI-Normal"/>
            </w:pPr>
            <w:r w:rsidRPr="00B4669E">
              <w:t>Impacto</w:t>
            </w:r>
          </w:p>
        </w:tc>
        <w:tc>
          <w:tcPr>
            <w:tcW w:w="2813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Probabilidad</w:t>
            </w:r>
          </w:p>
        </w:tc>
        <w:tc>
          <w:tcPr>
            <w:tcW w:w="2765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Factor</w:t>
            </w:r>
          </w:p>
        </w:tc>
      </w:tr>
      <w:tr w:rsidR="00B4669E" w:rsidRPr="00B4669E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B4669E" w:rsidRDefault="002B00E1" w:rsidP="005971BA">
            <w:pPr>
              <w:pStyle w:val="PSI-Normal"/>
            </w:pPr>
            <w:r>
              <w:t>4</w:t>
            </w:r>
          </w:p>
        </w:tc>
        <w:tc>
          <w:tcPr>
            <w:tcW w:w="2813" w:type="dxa"/>
          </w:tcPr>
          <w:p w:rsidR="0054510F" w:rsidRPr="00B4669E" w:rsidRDefault="002B00E1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2765" w:type="dxa"/>
          </w:tcPr>
          <w:p w:rsidR="0054510F" w:rsidRPr="00B4669E" w:rsidRDefault="002B00E1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240</w:t>
            </w:r>
          </w:p>
        </w:tc>
      </w:tr>
      <w:tr w:rsidR="00B4669E" w:rsidRPr="00B4669E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B4669E" w:rsidRDefault="0054510F" w:rsidP="005971BA">
            <w:pPr>
              <w:pStyle w:val="PSI-Normal"/>
            </w:pPr>
            <w:r w:rsidRPr="00B4669E">
              <w:t>Causas</w:t>
            </w:r>
          </w:p>
        </w:tc>
      </w:tr>
      <w:tr w:rsidR="00B4669E" w:rsidRPr="001758D4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1758D4" w:rsidRDefault="003F38AB" w:rsidP="005971BA">
            <w:pPr>
              <w:pStyle w:val="PSI-Normal"/>
              <w:rPr>
                <w:b w:val="0"/>
              </w:rPr>
            </w:pPr>
            <w:r>
              <w:rPr>
                <w:b w:val="0"/>
              </w:rPr>
              <w:t>La combinación del uso de lenguajes de programación distintos y su interacción, sumada a la veloz adquisición de conocimientos sobre estos</w:t>
            </w:r>
            <w:r w:rsidR="00C57D75" w:rsidRPr="001758D4">
              <w:rPr>
                <w:b w:val="0"/>
              </w:rPr>
              <w:t>.</w:t>
            </w:r>
          </w:p>
        </w:tc>
      </w:tr>
      <w:tr w:rsidR="00B4669E" w:rsidRPr="00B4669E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B4669E" w:rsidRDefault="0054510F" w:rsidP="005971BA">
            <w:pPr>
              <w:pStyle w:val="PSI-Normal"/>
            </w:pPr>
            <w:r w:rsidRPr="00B4669E">
              <w:t>Síntomas</w:t>
            </w:r>
          </w:p>
        </w:tc>
      </w:tr>
      <w:tr w:rsidR="00B4669E" w:rsidRPr="001758D4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1758D4" w:rsidRDefault="003F38AB" w:rsidP="005971BA">
            <w:pPr>
              <w:pStyle w:val="PSI-Normal"/>
              <w:rPr>
                <w:b w:val="0"/>
              </w:rPr>
            </w:pPr>
            <w:r>
              <w:rPr>
                <w:b w:val="0"/>
              </w:rPr>
              <w:t>Dificultad al momento de vincular las distintas tecnologías involucradas en el desarrollo de la solución propuesta</w:t>
            </w:r>
            <w:r w:rsidR="002B00E1" w:rsidRPr="001758D4">
              <w:rPr>
                <w:b w:val="0"/>
              </w:rPr>
              <w:t>.</w:t>
            </w:r>
          </w:p>
        </w:tc>
      </w:tr>
    </w:tbl>
    <w:p w:rsidR="0054510F" w:rsidRDefault="0054510F" w:rsidP="0054510F">
      <w:pPr>
        <w:pStyle w:val="PSI-Normal"/>
      </w:pPr>
    </w:p>
    <w:p w:rsidR="0054510F" w:rsidRPr="00B4669E" w:rsidRDefault="0054510F" w:rsidP="0054510F">
      <w:pPr>
        <w:pStyle w:val="PSI-Ttulo2"/>
        <w:rPr>
          <w:color w:val="92D050"/>
        </w:rPr>
      </w:pPr>
      <w:bookmarkStart w:id="4" w:name="_Toc498804720"/>
      <w:r w:rsidRPr="00B4669E">
        <w:rPr>
          <w:color w:val="92D050"/>
        </w:rPr>
        <w:t>Plan de Riesgos</w:t>
      </w:r>
      <w:bookmarkEnd w:id="4"/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1843"/>
        <w:gridCol w:w="1559"/>
        <w:gridCol w:w="3652"/>
        <w:gridCol w:w="1701"/>
      </w:tblGrid>
      <w:tr w:rsidR="00B4669E" w:rsidRPr="00B4669E" w:rsidTr="00820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54510F" w:rsidRPr="00B4669E" w:rsidRDefault="0054510F" w:rsidP="005971BA">
            <w:pPr>
              <w:pStyle w:val="PSI-Normal"/>
            </w:pPr>
            <w:r w:rsidRPr="00B4669E">
              <w:t>Estrategia de Respuesta</w:t>
            </w:r>
          </w:p>
        </w:tc>
        <w:tc>
          <w:tcPr>
            <w:tcW w:w="1559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Responsable</w:t>
            </w:r>
          </w:p>
        </w:tc>
        <w:tc>
          <w:tcPr>
            <w:tcW w:w="3652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Respuesta al Riesgo</w:t>
            </w:r>
          </w:p>
        </w:tc>
        <w:tc>
          <w:tcPr>
            <w:tcW w:w="1701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Etapa</w:t>
            </w:r>
          </w:p>
        </w:tc>
      </w:tr>
      <w:tr w:rsidR="00B4669E" w:rsidRPr="001758D4" w:rsidTr="00820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54510F" w:rsidRPr="001758D4" w:rsidRDefault="00C57D75" w:rsidP="005971BA">
            <w:pPr>
              <w:pStyle w:val="PSI-Normal"/>
              <w:rPr>
                <w:b w:val="0"/>
              </w:rPr>
            </w:pPr>
            <w:r w:rsidRPr="001758D4">
              <w:rPr>
                <w:b w:val="0"/>
              </w:rPr>
              <w:t>Mitigación.</w:t>
            </w:r>
          </w:p>
        </w:tc>
        <w:tc>
          <w:tcPr>
            <w:tcW w:w="1559" w:type="dxa"/>
          </w:tcPr>
          <w:p w:rsidR="0054510F" w:rsidRPr="001758D4" w:rsidRDefault="000865CD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8D4">
              <w:t>Diseñador / programador</w:t>
            </w:r>
          </w:p>
        </w:tc>
        <w:tc>
          <w:tcPr>
            <w:tcW w:w="3652" w:type="dxa"/>
          </w:tcPr>
          <w:p w:rsidR="0054510F" w:rsidRPr="001758D4" w:rsidRDefault="00305597" w:rsidP="00C57D75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 el equipo se ha involucrado analizando las tecnologías utilizadas</w:t>
            </w:r>
            <w:r w:rsidR="00BF51FF" w:rsidRPr="001758D4">
              <w:t>.</w:t>
            </w:r>
          </w:p>
        </w:tc>
        <w:tc>
          <w:tcPr>
            <w:tcW w:w="1701" w:type="dxa"/>
          </w:tcPr>
          <w:p w:rsidR="0054510F" w:rsidRPr="001758D4" w:rsidRDefault="00BF51FF" w:rsidP="008201AD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8D4">
              <w:t xml:space="preserve">Fase de </w:t>
            </w:r>
            <w:r w:rsidR="008201AD">
              <w:t>construcción</w:t>
            </w:r>
            <w:r w:rsidRPr="001758D4">
              <w:t>.</w:t>
            </w:r>
          </w:p>
        </w:tc>
      </w:tr>
    </w:tbl>
    <w:p w:rsidR="0054510F" w:rsidRDefault="0054510F" w:rsidP="0054510F">
      <w:pPr>
        <w:pStyle w:val="PSI-Normal"/>
      </w:pPr>
    </w:p>
    <w:p w:rsidR="0054510F" w:rsidRPr="00B4669E" w:rsidRDefault="0054510F" w:rsidP="0054510F">
      <w:pPr>
        <w:pStyle w:val="PSI-Ttulo2"/>
        <w:rPr>
          <w:color w:val="92D050"/>
        </w:rPr>
      </w:pPr>
      <w:bookmarkStart w:id="5" w:name="_Toc498804721"/>
      <w:r w:rsidRPr="00B4669E">
        <w:rPr>
          <w:color w:val="92D050"/>
        </w:rPr>
        <w:t>Seguimiento</w:t>
      </w:r>
      <w:bookmarkEnd w:id="5"/>
    </w:p>
    <w:tbl>
      <w:tblPr>
        <w:tblStyle w:val="Tabladecuadrcula2-nfasis3"/>
        <w:tblW w:w="8789" w:type="dxa"/>
        <w:tblLook w:val="04A0" w:firstRow="1" w:lastRow="0" w:firstColumn="1" w:lastColumn="0" w:noHBand="0" w:noVBand="1"/>
      </w:tblPr>
      <w:tblGrid>
        <w:gridCol w:w="1456"/>
        <w:gridCol w:w="1666"/>
        <w:gridCol w:w="4108"/>
        <w:gridCol w:w="1559"/>
      </w:tblGrid>
      <w:tr w:rsidR="00B4669E" w:rsidRPr="00B4669E" w:rsidTr="00F96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54510F" w:rsidRPr="00B4669E" w:rsidRDefault="0054510F" w:rsidP="005971BA">
            <w:pPr>
              <w:pStyle w:val="PSI-Normal"/>
            </w:pPr>
            <w:r w:rsidRPr="00B4669E">
              <w:t>Fecha</w:t>
            </w:r>
          </w:p>
        </w:tc>
        <w:tc>
          <w:tcPr>
            <w:tcW w:w="1666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Etapa</w:t>
            </w:r>
          </w:p>
        </w:tc>
        <w:tc>
          <w:tcPr>
            <w:tcW w:w="4108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Comentario</w:t>
            </w:r>
          </w:p>
        </w:tc>
        <w:tc>
          <w:tcPr>
            <w:tcW w:w="1559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Responsable</w:t>
            </w:r>
          </w:p>
        </w:tc>
      </w:tr>
      <w:tr w:rsidR="00B4669E" w:rsidRPr="00B4669E" w:rsidTr="00F96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54510F" w:rsidRPr="00B4669E" w:rsidRDefault="0054510F" w:rsidP="005971BA">
            <w:pPr>
              <w:pStyle w:val="PSI-Normal"/>
            </w:pPr>
          </w:p>
        </w:tc>
        <w:tc>
          <w:tcPr>
            <w:tcW w:w="1666" w:type="dxa"/>
          </w:tcPr>
          <w:p w:rsidR="0054510F" w:rsidRPr="00B4669E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8" w:type="dxa"/>
          </w:tcPr>
          <w:p w:rsidR="0054510F" w:rsidRPr="00B4669E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54510F" w:rsidRPr="00B4669E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13983" w:rsidRDefault="00A13983">
      <w:pPr>
        <w:rPr>
          <w:sz w:val="24"/>
          <w:lang w:val="es-AR"/>
        </w:rPr>
      </w:pPr>
    </w:p>
    <w:p w:rsidR="00A13983" w:rsidRDefault="00A13983">
      <w:pPr>
        <w:rPr>
          <w:sz w:val="24"/>
          <w:lang w:val="es-AR"/>
        </w:rPr>
      </w:pPr>
      <w:r>
        <w:rPr>
          <w:sz w:val="24"/>
          <w:lang w:val="es-AR"/>
        </w:rPr>
        <w:br w:type="page"/>
      </w:r>
    </w:p>
    <w:p w:rsidR="00A13983" w:rsidRDefault="00A13983" w:rsidP="00A13983">
      <w:pPr>
        <w:pStyle w:val="PSI-Ttulo1"/>
      </w:pPr>
      <w:bookmarkStart w:id="6" w:name="_Toc498804722"/>
      <w:r>
        <w:lastRenderedPageBreak/>
        <w:t>Referencia RK1</w:t>
      </w:r>
      <w:r w:rsidR="00C77012">
        <w:t>02</w:t>
      </w:r>
      <w:bookmarkEnd w:id="6"/>
    </w:p>
    <w:p w:rsidR="00A13983" w:rsidRPr="009920DB" w:rsidRDefault="00A13983" w:rsidP="00A13983">
      <w:pPr>
        <w:pStyle w:val="PSI-Ttulo2"/>
        <w:rPr>
          <w:color w:val="92D050"/>
        </w:rPr>
      </w:pPr>
      <w:bookmarkStart w:id="7" w:name="_Toc498804723"/>
      <w:r w:rsidRPr="009920DB">
        <w:rPr>
          <w:color w:val="92D050"/>
        </w:rPr>
        <w:t>Identificación</w:t>
      </w:r>
      <w:bookmarkEnd w:id="7"/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073"/>
        <w:gridCol w:w="1178"/>
        <w:gridCol w:w="191"/>
        <w:gridCol w:w="1352"/>
        <w:gridCol w:w="2710"/>
      </w:tblGrid>
      <w:tr w:rsidR="00A13983" w:rsidRPr="009920DB" w:rsidTr="00C362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A13983" w:rsidRPr="009920DB" w:rsidRDefault="00A13983" w:rsidP="00C362D0">
            <w:pPr>
              <w:pStyle w:val="PSI-Normal"/>
            </w:pPr>
            <w:r w:rsidRPr="009920DB">
              <w:t>Número de Referencia</w:t>
            </w:r>
          </w:p>
        </w:tc>
        <w:tc>
          <w:tcPr>
            <w:tcW w:w="2788" w:type="dxa"/>
            <w:gridSpan w:val="3"/>
          </w:tcPr>
          <w:p w:rsidR="00A13983" w:rsidRPr="009920DB" w:rsidRDefault="00A13983" w:rsidP="00C362D0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Fecha de Identificación</w:t>
            </w:r>
          </w:p>
        </w:tc>
        <w:tc>
          <w:tcPr>
            <w:tcW w:w="2788" w:type="dxa"/>
          </w:tcPr>
          <w:p w:rsidR="00A13983" w:rsidRPr="009920DB" w:rsidRDefault="00A13983" w:rsidP="00C362D0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Etapa</w:t>
            </w:r>
          </w:p>
        </w:tc>
      </w:tr>
      <w:tr w:rsidR="00A13983" w:rsidRPr="009920DB" w:rsidTr="00C36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A13983" w:rsidRPr="009920DB" w:rsidRDefault="00A13983" w:rsidP="00C362D0">
            <w:pPr>
              <w:pStyle w:val="PSI-Normal"/>
            </w:pPr>
            <w:r>
              <w:t>RK145</w:t>
            </w:r>
          </w:p>
        </w:tc>
        <w:tc>
          <w:tcPr>
            <w:tcW w:w="2788" w:type="dxa"/>
            <w:gridSpan w:val="3"/>
          </w:tcPr>
          <w:p w:rsidR="00A13983" w:rsidRPr="009920DB" w:rsidRDefault="00A13983" w:rsidP="00C362D0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10-10-2017</w:t>
            </w:r>
          </w:p>
        </w:tc>
        <w:tc>
          <w:tcPr>
            <w:tcW w:w="2788" w:type="dxa"/>
          </w:tcPr>
          <w:p w:rsidR="00A13983" w:rsidRPr="009920DB" w:rsidRDefault="00A13983" w:rsidP="00C362D0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Fase de elaboración</w:t>
            </w:r>
          </w:p>
        </w:tc>
      </w:tr>
      <w:tr w:rsidR="00A13983" w:rsidRPr="001758D4" w:rsidTr="00C3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A13983" w:rsidRPr="001758D4" w:rsidRDefault="00A13983" w:rsidP="00C362D0">
            <w:pPr>
              <w:pStyle w:val="PSI-Normal"/>
            </w:pPr>
            <w:r w:rsidRPr="001758D4">
              <w:t>Nombre del Riesgo</w:t>
            </w:r>
          </w:p>
        </w:tc>
        <w:tc>
          <w:tcPr>
            <w:tcW w:w="4186" w:type="dxa"/>
            <w:gridSpan w:val="2"/>
          </w:tcPr>
          <w:p w:rsidR="00A13983" w:rsidRPr="001758D4" w:rsidRDefault="00A13983" w:rsidP="00C362D0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758D4">
              <w:rPr>
                <w:b/>
              </w:rPr>
              <w:t>Categoría</w:t>
            </w:r>
          </w:p>
        </w:tc>
      </w:tr>
      <w:tr w:rsidR="00A13983" w:rsidRPr="001758D4" w:rsidTr="00C36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A13983" w:rsidRPr="001758D4" w:rsidRDefault="00C77012" w:rsidP="00C362D0">
            <w:pPr>
              <w:pStyle w:val="PSI-Normal"/>
              <w:rPr>
                <w:b w:val="0"/>
                <w:lang w:val="es-ES"/>
              </w:rPr>
            </w:pPr>
            <w:r w:rsidRPr="00C77012">
              <w:rPr>
                <w:b w:val="0"/>
                <w:lang w:val="es-ES"/>
              </w:rPr>
              <w:t>La solución provocará cambios en las operaciones diarias y procesos del cliente</w:t>
            </w:r>
          </w:p>
        </w:tc>
        <w:tc>
          <w:tcPr>
            <w:tcW w:w="4186" w:type="dxa"/>
            <w:gridSpan w:val="2"/>
          </w:tcPr>
          <w:p w:rsidR="00A13983" w:rsidRPr="001758D4" w:rsidRDefault="00C77012" w:rsidP="00C362D0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Definición del cliente</w:t>
            </w:r>
          </w:p>
        </w:tc>
      </w:tr>
      <w:tr w:rsidR="00A13983" w:rsidRPr="009920DB" w:rsidTr="00C3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A13983" w:rsidRPr="009920DB" w:rsidRDefault="00A13983" w:rsidP="00C362D0">
            <w:pPr>
              <w:pStyle w:val="PSI-Normal"/>
            </w:pPr>
            <w:r w:rsidRPr="009920DB">
              <w:t>Descripción</w:t>
            </w:r>
          </w:p>
        </w:tc>
      </w:tr>
      <w:tr w:rsidR="00A13983" w:rsidRPr="001758D4" w:rsidTr="00C36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A13983" w:rsidRPr="001758D4" w:rsidRDefault="00EB4C7D" w:rsidP="00C362D0">
            <w:pPr>
              <w:pStyle w:val="PSI-Normal"/>
              <w:rPr>
                <w:b w:val="0"/>
              </w:rPr>
            </w:pPr>
            <w:r>
              <w:rPr>
                <w:b w:val="0"/>
              </w:rPr>
              <w:t xml:space="preserve">La </w:t>
            </w:r>
            <w:r w:rsidR="0065160A">
              <w:rPr>
                <w:b w:val="0"/>
              </w:rPr>
              <w:t>implementación</w:t>
            </w:r>
            <w:r>
              <w:rPr>
                <w:b w:val="0"/>
              </w:rPr>
              <w:t xml:space="preserve"> del desarrollo, implicara tareas para el rol del encargado que antes no realizaba.</w:t>
            </w:r>
          </w:p>
        </w:tc>
      </w:tr>
      <w:tr w:rsidR="00A13983" w:rsidRPr="009920DB" w:rsidTr="00C3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7" w:type="dxa"/>
            <w:gridSpan w:val="2"/>
          </w:tcPr>
          <w:p w:rsidR="00A13983" w:rsidRPr="009920DB" w:rsidRDefault="00A13983" w:rsidP="00C362D0">
            <w:pPr>
              <w:pStyle w:val="PSI-Normal"/>
            </w:pPr>
            <w:r w:rsidRPr="009920DB">
              <w:t>Estado del Riesgo (Activo, Cerrado)</w:t>
            </w:r>
          </w:p>
        </w:tc>
        <w:tc>
          <w:tcPr>
            <w:tcW w:w="4377" w:type="dxa"/>
            <w:gridSpan w:val="3"/>
          </w:tcPr>
          <w:p w:rsidR="00A13983" w:rsidRPr="009920DB" w:rsidRDefault="00A13983" w:rsidP="00C362D0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Activo</w:t>
            </w:r>
          </w:p>
        </w:tc>
      </w:tr>
    </w:tbl>
    <w:p w:rsidR="00A13983" w:rsidRDefault="00A13983" w:rsidP="00A13983">
      <w:pPr>
        <w:pStyle w:val="PSI-Normal"/>
      </w:pPr>
    </w:p>
    <w:p w:rsidR="00A13983" w:rsidRPr="009920DB" w:rsidRDefault="00A13983" w:rsidP="00A13983">
      <w:pPr>
        <w:pStyle w:val="PSI-Ttulo2"/>
        <w:rPr>
          <w:color w:val="9BBB59" w:themeColor="accent3"/>
        </w:rPr>
      </w:pPr>
      <w:bookmarkStart w:id="8" w:name="_Toc498804724"/>
      <w:r w:rsidRPr="009920DB">
        <w:rPr>
          <w:color w:val="9BBB59" w:themeColor="accent3"/>
        </w:rPr>
        <w:t>Análisis</w:t>
      </w:r>
      <w:bookmarkEnd w:id="8"/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076"/>
        <w:gridCol w:w="2752"/>
        <w:gridCol w:w="2676"/>
      </w:tblGrid>
      <w:tr w:rsidR="00A13983" w:rsidRPr="009920DB" w:rsidTr="00C362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A13983" w:rsidRPr="009920DB" w:rsidRDefault="00A13983" w:rsidP="00C362D0">
            <w:pPr>
              <w:pStyle w:val="PSI-Normal"/>
            </w:pPr>
            <w:r w:rsidRPr="009920DB">
              <w:t>Impacto</w:t>
            </w:r>
          </w:p>
        </w:tc>
        <w:tc>
          <w:tcPr>
            <w:tcW w:w="2813" w:type="dxa"/>
          </w:tcPr>
          <w:p w:rsidR="00A13983" w:rsidRPr="009920DB" w:rsidRDefault="00A13983" w:rsidP="00C362D0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Probabilidad</w:t>
            </w:r>
          </w:p>
        </w:tc>
        <w:tc>
          <w:tcPr>
            <w:tcW w:w="2765" w:type="dxa"/>
          </w:tcPr>
          <w:p w:rsidR="00A13983" w:rsidRPr="009920DB" w:rsidRDefault="00A13983" w:rsidP="00C362D0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Factor</w:t>
            </w:r>
          </w:p>
        </w:tc>
      </w:tr>
      <w:tr w:rsidR="00A13983" w:rsidRPr="009920DB" w:rsidTr="00C36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A13983" w:rsidRPr="009920DB" w:rsidRDefault="00A13983" w:rsidP="00C362D0">
            <w:pPr>
              <w:pStyle w:val="PSI-Normal"/>
            </w:pPr>
            <w:r>
              <w:t>4</w:t>
            </w:r>
          </w:p>
        </w:tc>
        <w:tc>
          <w:tcPr>
            <w:tcW w:w="2813" w:type="dxa"/>
          </w:tcPr>
          <w:p w:rsidR="00A13983" w:rsidRPr="009920DB" w:rsidRDefault="00A13983" w:rsidP="00C362D0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Pr="009920DB">
              <w:t>0</w:t>
            </w:r>
          </w:p>
        </w:tc>
        <w:tc>
          <w:tcPr>
            <w:tcW w:w="2765" w:type="dxa"/>
          </w:tcPr>
          <w:p w:rsidR="00A13983" w:rsidRPr="009920DB" w:rsidRDefault="00A13983" w:rsidP="00C362D0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0DB">
              <w:t>200</w:t>
            </w:r>
          </w:p>
        </w:tc>
      </w:tr>
      <w:tr w:rsidR="00A13983" w:rsidRPr="009920DB" w:rsidTr="00C3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A13983" w:rsidRPr="009920DB" w:rsidRDefault="00A13983" w:rsidP="00C362D0">
            <w:pPr>
              <w:pStyle w:val="PSI-Normal"/>
            </w:pPr>
            <w:r w:rsidRPr="009920DB">
              <w:t>Causas</w:t>
            </w:r>
          </w:p>
        </w:tc>
      </w:tr>
      <w:tr w:rsidR="00A13983" w:rsidRPr="001758D4" w:rsidTr="00C36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A13983" w:rsidRPr="001758D4" w:rsidRDefault="0065160A" w:rsidP="0065160A">
            <w:pPr>
              <w:pStyle w:val="PSI-Normal"/>
              <w:rPr>
                <w:b w:val="0"/>
              </w:rPr>
            </w:pPr>
            <w:r>
              <w:rPr>
                <w:b w:val="0"/>
              </w:rPr>
              <w:t>El encargado tiene además de realizar sus labores cotidianas, dar atención a ciertas  solicitudes o reclamos que antes no las realizaba, ni estaban en su itinerario.</w:t>
            </w:r>
          </w:p>
        </w:tc>
      </w:tr>
      <w:tr w:rsidR="00A13983" w:rsidRPr="009920DB" w:rsidTr="00C3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A13983" w:rsidRPr="009920DB" w:rsidRDefault="00A13983" w:rsidP="00C362D0">
            <w:pPr>
              <w:pStyle w:val="PSI-Normal"/>
            </w:pPr>
            <w:r w:rsidRPr="009920DB">
              <w:t>Síntomas</w:t>
            </w:r>
          </w:p>
        </w:tc>
      </w:tr>
      <w:tr w:rsidR="00A13983" w:rsidRPr="001758D4" w:rsidTr="00C36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A13983" w:rsidRPr="001758D4" w:rsidRDefault="0065160A" w:rsidP="0065160A">
            <w:pPr>
              <w:pStyle w:val="PSI-Normal"/>
              <w:rPr>
                <w:b w:val="0"/>
              </w:rPr>
            </w:pPr>
            <w:r>
              <w:rPr>
                <w:b w:val="0"/>
              </w:rPr>
              <w:t>Evitar una carga en el desempeño de sus</w:t>
            </w:r>
            <w:r w:rsidR="006921A0">
              <w:rPr>
                <w:b w:val="0"/>
              </w:rPr>
              <w:t xml:space="preserve"> funciones, logrando que sea lo</w:t>
            </w:r>
            <w:r>
              <w:rPr>
                <w:b w:val="0"/>
              </w:rPr>
              <w:t xml:space="preserve"> menos tedioso para el usuario</w:t>
            </w:r>
            <w:r w:rsidR="00A13983" w:rsidRPr="001758D4">
              <w:rPr>
                <w:b w:val="0"/>
              </w:rPr>
              <w:t>.</w:t>
            </w:r>
          </w:p>
        </w:tc>
      </w:tr>
    </w:tbl>
    <w:p w:rsidR="00A13983" w:rsidRDefault="00A13983" w:rsidP="00A13983">
      <w:pPr>
        <w:pStyle w:val="PSI-Normal"/>
      </w:pPr>
    </w:p>
    <w:p w:rsidR="00A13983" w:rsidRPr="009920DB" w:rsidRDefault="00A13983" w:rsidP="00A13983">
      <w:pPr>
        <w:pStyle w:val="PSI-Ttulo2"/>
        <w:rPr>
          <w:color w:val="9BBB59" w:themeColor="accent3"/>
        </w:rPr>
      </w:pPr>
      <w:bookmarkStart w:id="9" w:name="_Toc498804725"/>
      <w:r w:rsidRPr="009920DB">
        <w:rPr>
          <w:color w:val="9BBB59" w:themeColor="accent3"/>
        </w:rPr>
        <w:t>Plan de Riesgos</w:t>
      </w:r>
      <w:bookmarkEnd w:id="9"/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1701"/>
        <w:gridCol w:w="1843"/>
        <w:gridCol w:w="3510"/>
        <w:gridCol w:w="1701"/>
      </w:tblGrid>
      <w:tr w:rsidR="00A13983" w:rsidRPr="009920DB" w:rsidTr="00EB3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A13983" w:rsidRPr="009920DB" w:rsidRDefault="00A13983" w:rsidP="00C362D0">
            <w:pPr>
              <w:pStyle w:val="PSI-Normal"/>
            </w:pPr>
            <w:r w:rsidRPr="009920DB">
              <w:t>Estrategia de Respuesta</w:t>
            </w:r>
          </w:p>
        </w:tc>
        <w:tc>
          <w:tcPr>
            <w:tcW w:w="1843" w:type="dxa"/>
          </w:tcPr>
          <w:p w:rsidR="00A13983" w:rsidRPr="009920DB" w:rsidRDefault="00A13983" w:rsidP="00C362D0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Responsable</w:t>
            </w:r>
          </w:p>
        </w:tc>
        <w:tc>
          <w:tcPr>
            <w:tcW w:w="3510" w:type="dxa"/>
          </w:tcPr>
          <w:p w:rsidR="00A13983" w:rsidRPr="009920DB" w:rsidRDefault="00A13983" w:rsidP="00C362D0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Respuesta al Riesgo</w:t>
            </w:r>
          </w:p>
        </w:tc>
        <w:tc>
          <w:tcPr>
            <w:tcW w:w="1701" w:type="dxa"/>
          </w:tcPr>
          <w:p w:rsidR="00A13983" w:rsidRPr="009920DB" w:rsidRDefault="00A13983" w:rsidP="00C362D0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Etapa</w:t>
            </w:r>
          </w:p>
        </w:tc>
      </w:tr>
      <w:tr w:rsidR="00A13983" w:rsidRPr="001758D4" w:rsidTr="00EB3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A13983" w:rsidRPr="001758D4" w:rsidRDefault="00A13983" w:rsidP="00C362D0">
            <w:pPr>
              <w:pStyle w:val="PSI-Normal"/>
              <w:rPr>
                <w:b w:val="0"/>
              </w:rPr>
            </w:pPr>
            <w:r w:rsidRPr="001758D4">
              <w:rPr>
                <w:b w:val="0"/>
              </w:rPr>
              <w:t>Mitigación.</w:t>
            </w:r>
          </w:p>
        </w:tc>
        <w:tc>
          <w:tcPr>
            <w:tcW w:w="1843" w:type="dxa"/>
          </w:tcPr>
          <w:p w:rsidR="00A13983" w:rsidRPr="001758D4" w:rsidRDefault="00A13983" w:rsidP="00C362D0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8D4">
              <w:t>Jefe de proyecto</w:t>
            </w:r>
          </w:p>
        </w:tc>
        <w:tc>
          <w:tcPr>
            <w:tcW w:w="3510" w:type="dxa"/>
          </w:tcPr>
          <w:p w:rsidR="00A13983" w:rsidRPr="001758D4" w:rsidRDefault="005F48A0" w:rsidP="00C362D0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 de interfaces intuitivas, minimizando el ingreso manual de información, proveyendo automatización y precarga de las posibles entradas</w:t>
            </w:r>
            <w:r w:rsidR="00A13983" w:rsidRPr="001758D4">
              <w:t>.</w:t>
            </w:r>
          </w:p>
        </w:tc>
        <w:tc>
          <w:tcPr>
            <w:tcW w:w="1701" w:type="dxa"/>
          </w:tcPr>
          <w:p w:rsidR="00A13983" w:rsidRPr="001758D4" w:rsidRDefault="00A13983" w:rsidP="005F48A0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8D4">
              <w:t xml:space="preserve">Fase de </w:t>
            </w:r>
            <w:r w:rsidR="005F48A0">
              <w:t>construcción</w:t>
            </w:r>
            <w:r w:rsidRPr="001758D4">
              <w:t>.</w:t>
            </w:r>
          </w:p>
        </w:tc>
      </w:tr>
      <w:tr w:rsidR="00A13983" w:rsidRPr="009920DB" w:rsidTr="00EB3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A13983" w:rsidRPr="009920DB" w:rsidRDefault="00A13983" w:rsidP="00C362D0">
            <w:pPr>
              <w:pStyle w:val="PSI-Normal"/>
            </w:pPr>
          </w:p>
        </w:tc>
        <w:tc>
          <w:tcPr>
            <w:tcW w:w="1843" w:type="dxa"/>
          </w:tcPr>
          <w:p w:rsidR="00A13983" w:rsidRPr="009920DB" w:rsidRDefault="00A13983" w:rsidP="00C362D0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0" w:type="dxa"/>
          </w:tcPr>
          <w:p w:rsidR="00A13983" w:rsidRPr="009920DB" w:rsidRDefault="00A13983" w:rsidP="00C362D0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A13983" w:rsidRPr="009920DB" w:rsidRDefault="00A13983" w:rsidP="00C362D0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13983" w:rsidRDefault="00A13983" w:rsidP="00A13983">
      <w:pPr>
        <w:pStyle w:val="PSI-Normal"/>
      </w:pPr>
    </w:p>
    <w:p w:rsidR="00A13983" w:rsidRPr="009920DB" w:rsidRDefault="00A13983" w:rsidP="00A13983">
      <w:pPr>
        <w:pStyle w:val="PSI-Ttulo2"/>
        <w:rPr>
          <w:color w:val="9BBB59" w:themeColor="accent3"/>
        </w:rPr>
      </w:pPr>
      <w:bookmarkStart w:id="10" w:name="_Toc498804726"/>
      <w:r w:rsidRPr="009920DB">
        <w:rPr>
          <w:color w:val="9BBB59" w:themeColor="accent3"/>
        </w:rPr>
        <w:t>Seguimiento</w:t>
      </w:r>
      <w:bookmarkEnd w:id="10"/>
    </w:p>
    <w:tbl>
      <w:tblPr>
        <w:tblStyle w:val="Tabladecuadrcula2-nfasis3"/>
        <w:tblW w:w="8647" w:type="dxa"/>
        <w:tblLook w:val="04A0" w:firstRow="1" w:lastRow="0" w:firstColumn="1" w:lastColumn="0" w:noHBand="0" w:noVBand="1"/>
      </w:tblPr>
      <w:tblGrid>
        <w:gridCol w:w="1456"/>
        <w:gridCol w:w="1521"/>
        <w:gridCol w:w="3544"/>
        <w:gridCol w:w="2126"/>
      </w:tblGrid>
      <w:tr w:rsidR="00A13983" w:rsidRPr="009920DB" w:rsidTr="00C362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A13983" w:rsidRPr="009920DB" w:rsidRDefault="00A13983" w:rsidP="00C362D0">
            <w:pPr>
              <w:pStyle w:val="PSI-Normal"/>
            </w:pPr>
            <w:r w:rsidRPr="009920DB">
              <w:t>Fecha</w:t>
            </w:r>
          </w:p>
        </w:tc>
        <w:tc>
          <w:tcPr>
            <w:tcW w:w="1521" w:type="dxa"/>
          </w:tcPr>
          <w:p w:rsidR="00A13983" w:rsidRPr="009920DB" w:rsidRDefault="00A13983" w:rsidP="00C362D0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Etapa</w:t>
            </w:r>
          </w:p>
        </w:tc>
        <w:tc>
          <w:tcPr>
            <w:tcW w:w="3544" w:type="dxa"/>
          </w:tcPr>
          <w:p w:rsidR="00A13983" w:rsidRPr="009920DB" w:rsidRDefault="00A13983" w:rsidP="00C362D0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Comentario</w:t>
            </w:r>
          </w:p>
        </w:tc>
        <w:tc>
          <w:tcPr>
            <w:tcW w:w="2126" w:type="dxa"/>
          </w:tcPr>
          <w:p w:rsidR="00A13983" w:rsidRPr="009920DB" w:rsidRDefault="00A13983" w:rsidP="00C362D0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Responsable</w:t>
            </w:r>
          </w:p>
        </w:tc>
      </w:tr>
      <w:tr w:rsidR="00A13983" w:rsidRPr="009920DB" w:rsidTr="00C36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A13983" w:rsidRPr="009920DB" w:rsidRDefault="00A13983" w:rsidP="00C362D0">
            <w:pPr>
              <w:pStyle w:val="PSI-Normal"/>
            </w:pPr>
          </w:p>
        </w:tc>
        <w:tc>
          <w:tcPr>
            <w:tcW w:w="1521" w:type="dxa"/>
          </w:tcPr>
          <w:p w:rsidR="00A13983" w:rsidRPr="009920DB" w:rsidRDefault="00A13983" w:rsidP="00C362D0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:rsidR="00A13983" w:rsidRPr="009920DB" w:rsidRDefault="00A13983" w:rsidP="00C362D0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A13983" w:rsidRPr="009920DB" w:rsidRDefault="00A13983" w:rsidP="00C362D0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13983" w:rsidRDefault="00A13983" w:rsidP="00A13983">
      <w:pPr>
        <w:pStyle w:val="PSI-Normal"/>
      </w:pPr>
    </w:p>
    <w:p w:rsidR="00A13983" w:rsidRDefault="00A13983">
      <w:pPr>
        <w:rPr>
          <w:sz w:val="24"/>
          <w:lang w:val="es-AR"/>
        </w:rPr>
      </w:pPr>
      <w:r>
        <w:rPr>
          <w:sz w:val="24"/>
          <w:lang w:val="es-AR"/>
        </w:rPr>
        <w:br w:type="page"/>
      </w:r>
    </w:p>
    <w:p w:rsidR="0054510F" w:rsidRDefault="0054510F">
      <w:pPr>
        <w:rPr>
          <w:sz w:val="24"/>
          <w:lang w:val="es-AR"/>
        </w:rPr>
      </w:pPr>
    </w:p>
    <w:p w:rsidR="0054510F" w:rsidRDefault="0054510F" w:rsidP="003623B7">
      <w:pPr>
        <w:pStyle w:val="PSI-Ttulo1"/>
      </w:pPr>
      <w:bookmarkStart w:id="11" w:name="_Toc498804727"/>
      <w:r>
        <w:t>Referencia RK10</w:t>
      </w:r>
      <w:r w:rsidR="00BF51FF">
        <w:t>4</w:t>
      </w:r>
      <w:bookmarkEnd w:id="11"/>
    </w:p>
    <w:p w:rsidR="0054510F" w:rsidRPr="00B4669E" w:rsidRDefault="0054510F" w:rsidP="0054510F">
      <w:pPr>
        <w:pStyle w:val="PSI-Ttulo2"/>
        <w:rPr>
          <w:color w:val="92D050"/>
        </w:rPr>
      </w:pPr>
      <w:bookmarkStart w:id="12" w:name="_Toc498804728"/>
      <w:r w:rsidRPr="00B4669E">
        <w:rPr>
          <w:color w:val="92D050"/>
        </w:rPr>
        <w:t>Identificación</w:t>
      </w:r>
      <w:bookmarkEnd w:id="12"/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071"/>
        <w:gridCol w:w="1177"/>
        <w:gridCol w:w="191"/>
        <w:gridCol w:w="1351"/>
        <w:gridCol w:w="2714"/>
      </w:tblGrid>
      <w:tr w:rsidR="00B4669E" w:rsidRPr="00B4669E" w:rsidTr="00B46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B4669E" w:rsidRDefault="0054510F" w:rsidP="005971BA">
            <w:pPr>
              <w:pStyle w:val="PSI-Normal"/>
            </w:pPr>
            <w:r w:rsidRPr="00B4669E">
              <w:t>Número de Referencia</w:t>
            </w:r>
          </w:p>
        </w:tc>
        <w:tc>
          <w:tcPr>
            <w:tcW w:w="2788" w:type="dxa"/>
            <w:gridSpan w:val="3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Fecha de Identificación</w:t>
            </w:r>
          </w:p>
        </w:tc>
        <w:tc>
          <w:tcPr>
            <w:tcW w:w="2788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Etapa</w:t>
            </w:r>
          </w:p>
        </w:tc>
      </w:tr>
      <w:tr w:rsidR="00B4669E" w:rsidRPr="00B4669E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B4669E" w:rsidRDefault="00BF51FF" w:rsidP="005971BA">
            <w:pPr>
              <w:pStyle w:val="PSI-Normal"/>
            </w:pPr>
            <w:r>
              <w:t>RK104</w:t>
            </w:r>
          </w:p>
        </w:tc>
        <w:tc>
          <w:tcPr>
            <w:tcW w:w="2788" w:type="dxa"/>
            <w:gridSpan w:val="3"/>
          </w:tcPr>
          <w:p w:rsidR="0054510F" w:rsidRPr="00B4669E" w:rsidRDefault="00A03EBD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10-10-2017</w:t>
            </w:r>
          </w:p>
        </w:tc>
        <w:tc>
          <w:tcPr>
            <w:tcW w:w="2788" w:type="dxa"/>
          </w:tcPr>
          <w:p w:rsidR="0054510F" w:rsidRPr="00B4669E" w:rsidRDefault="00BF51FF" w:rsidP="00E762FB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Fase de </w:t>
            </w:r>
            <w:r w:rsidR="004D1D67">
              <w:t>Construcción</w:t>
            </w:r>
          </w:p>
        </w:tc>
      </w:tr>
      <w:tr w:rsidR="00B4669E" w:rsidRPr="001758D4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1758D4" w:rsidRDefault="0054510F" w:rsidP="005971BA">
            <w:pPr>
              <w:pStyle w:val="PSI-Normal"/>
            </w:pPr>
            <w:r w:rsidRPr="001758D4">
              <w:t>Nombre del Riesgo</w:t>
            </w:r>
          </w:p>
        </w:tc>
        <w:tc>
          <w:tcPr>
            <w:tcW w:w="4186" w:type="dxa"/>
            <w:gridSpan w:val="2"/>
          </w:tcPr>
          <w:p w:rsidR="0054510F" w:rsidRPr="001758D4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758D4">
              <w:rPr>
                <w:b/>
              </w:rPr>
              <w:t>Categoría</w:t>
            </w:r>
          </w:p>
        </w:tc>
      </w:tr>
      <w:tr w:rsidR="00B4669E" w:rsidRPr="001758D4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1758D4" w:rsidRDefault="00BF51FF" w:rsidP="00E762FB">
            <w:pPr>
              <w:pStyle w:val="PSI-Normal"/>
              <w:rPr>
                <w:b w:val="0"/>
                <w:lang w:val="es-ES"/>
              </w:rPr>
            </w:pPr>
            <w:r w:rsidRPr="001758D4">
              <w:rPr>
                <w:b w:val="0"/>
                <w:lang w:val="es-ES"/>
              </w:rPr>
              <w:t>¿</w:t>
            </w:r>
            <w:r w:rsidR="00E762FB">
              <w:rPr>
                <w:b w:val="0"/>
                <w:lang w:val="es-ES"/>
              </w:rPr>
              <w:t>El Cliente conoce y entiende perfectamente nuestra propuesta</w:t>
            </w:r>
            <w:r w:rsidRPr="001758D4">
              <w:rPr>
                <w:b w:val="0"/>
                <w:lang w:val="es-ES"/>
              </w:rPr>
              <w:t>?</w:t>
            </w:r>
          </w:p>
        </w:tc>
        <w:tc>
          <w:tcPr>
            <w:tcW w:w="4186" w:type="dxa"/>
            <w:gridSpan w:val="2"/>
          </w:tcPr>
          <w:p w:rsidR="0054510F" w:rsidRPr="001758D4" w:rsidRDefault="00BF51F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8D4">
              <w:rPr>
                <w:lang w:val="es-ES"/>
              </w:rPr>
              <w:t>Experiencia y capacidad</w:t>
            </w:r>
          </w:p>
        </w:tc>
      </w:tr>
      <w:tr w:rsidR="00B4669E" w:rsidRPr="00B4669E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B4669E" w:rsidRDefault="0054510F" w:rsidP="005971BA">
            <w:pPr>
              <w:pStyle w:val="PSI-Normal"/>
            </w:pPr>
            <w:r w:rsidRPr="00B4669E">
              <w:t>Descripción</w:t>
            </w:r>
          </w:p>
        </w:tc>
      </w:tr>
      <w:tr w:rsidR="00B4669E" w:rsidRPr="001758D4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1758D4" w:rsidRDefault="004D1D67" w:rsidP="004D1D67">
            <w:pPr>
              <w:pStyle w:val="PSI-Normal"/>
              <w:rPr>
                <w:b w:val="0"/>
              </w:rPr>
            </w:pPr>
            <w:r>
              <w:rPr>
                <w:b w:val="0"/>
              </w:rPr>
              <w:t>Se le ha presentado al cliente las propuestas, pero siempre agrega detalles o había entendido de otra manera las soluciones propuestas</w:t>
            </w:r>
            <w:r w:rsidR="00C57D75" w:rsidRPr="001758D4">
              <w:rPr>
                <w:b w:val="0"/>
              </w:rPr>
              <w:t>.</w:t>
            </w:r>
          </w:p>
        </w:tc>
      </w:tr>
      <w:tr w:rsidR="00B4669E" w:rsidRPr="00B4669E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7" w:type="dxa"/>
            <w:gridSpan w:val="2"/>
          </w:tcPr>
          <w:p w:rsidR="0054510F" w:rsidRPr="00B4669E" w:rsidRDefault="0054510F" w:rsidP="005971BA">
            <w:pPr>
              <w:pStyle w:val="PSI-Normal"/>
            </w:pPr>
            <w:r w:rsidRPr="00B4669E">
              <w:t>Estado del Riesgo (Activo, Cerrado)</w:t>
            </w:r>
          </w:p>
        </w:tc>
        <w:tc>
          <w:tcPr>
            <w:tcW w:w="4377" w:type="dxa"/>
            <w:gridSpan w:val="3"/>
          </w:tcPr>
          <w:p w:rsidR="0054510F" w:rsidRPr="00B4669E" w:rsidRDefault="00C57D75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Activo</w:t>
            </w:r>
          </w:p>
        </w:tc>
      </w:tr>
    </w:tbl>
    <w:p w:rsidR="0054510F" w:rsidRDefault="0054510F" w:rsidP="0054510F">
      <w:pPr>
        <w:pStyle w:val="PSI-Normal"/>
      </w:pPr>
    </w:p>
    <w:p w:rsidR="0054510F" w:rsidRPr="00B4669E" w:rsidRDefault="0054510F" w:rsidP="0054510F">
      <w:pPr>
        <w:pStyle w:val="PSI-Ttulo2"/>
        <w:rPr>
          <w:color w:val="92D050"/>
        </w:rPr>
      </w:pPr>
      <w:bookmarkStart w:id="13" w:name="_Toc498804729"/>
      <w:r w:rsidRPr="00B4669E">
        <w:rPr>
          <w:color w:val="92D050"/>
        </w:rPr>
        <w:t>Análisis</w:t>
      </w:r>
      <w:bookmarkEnd w:id="13"/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076"/>
        <w:gridCol w:w="2752"/>
        <w:gridCol w:w="2676"/>
      </w:tblGrid>
      <w:tr w:rsidR="00B4669E" w:rsidRPr="00B4669E" w:rsidTr="00B46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B4669E" w:rsidRDefault="0054510F" w:rsidP="005971BA">
            <w:pPr>
              <w:pStyle w:val="PSI-Normal"/>
            </w:pPr>
            <w:r w:rsidRPr="00B4669E">
              <w:t>Impacto</w:t>
            </w:r>
          </w:p>
        </w:tc>
        <w:tc>
          <w:tcPr>
            <w:tcW w:w="2813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Probabilidad</w:t>
            </w:r>
          </w:p>
        </w:tc>
        <w:tc>
          <w:tcPr>
            <w:tcW w:w="2765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Factor</w:t>
            </w:r>
          </w:p>
        </w:tc>
      </w:tr>
      <w:tr w:rsidR="00B4669E" w:rsidRPr="00B4669E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B4669E" w:rsidRDefault="00E762FB" w:rsidP="005971BA">
            <w:pPr>
              <w:pStyle w:val="PSI-Normal"/>
            </w:pPr>
            <w:r>
              <w:t>3</w:t>
            </w:r>
          </w:p>
        </w:tc>
        <w:tc>
          <w:tcPr>
            <w:tcW w:w="2813" w:type="dxa"/>
          </w:tcPr>
          <w:p w:rsidR="0054510F" w:rsidRPr="00B4669E" w:rsidRDefault="00E762FB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765" w:type="dxa"/>
          </w:tcPr>
          <w:p w:rsidR="0054510F" w:rsidRPr="00B4669E" w:rsidRDefault="00E762FB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</w:tr>
      <w:tr w:rsidR="00B4669E" w:rsidRPr="00B4669E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B4669E" w:rsidRDefault="0054510F" w:rsidP="005971BA">
            <w:pPr>
              <w:pStyle w:val="PSI-Normal"/>
            </w:pPr>
            <w:r w:rsidRPr="00B4669E">
              <w:t>Causas</w:t>
            </w:r>
          </w:p>
        </w:tc>
      </w:tr>
      <w:tr w:rsidR="00B4669E" w:rsidRPr="001758D4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1758D4" w:rsidRDefault="004D1D67" w:rsidP="004D1D67">
            <w:pPr>
              <w:pStyle w:val="PSI-Normal"/>
              <w:rPr>
                <w:b w:val="0"/>
              </w:rPr>
            </w:pPr>
            <w:r>
              <w:rPr>
                <w:b w:val="0"/>
              </w:rPr>
              <w:t>Deficiencia en la comunicación con los clientes</w:t>
            </w:r>
            <w:r w:rsidR="00C57D75" w:rsidRPr="001758D4">
              <w:rPr>
                <w:b w:val="0"/>
              </w:rPr>
              <w:t>.</w:t>
            </w:r>
          </w:p>
        </w:tc>
      </w:tr>
      <w:tr w:rsidR="00B4669E" w:rsidRPr="00B4669E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B4669E" w:rsidRDefault="0054510F" w:rsidP="005971BA">
            <w:pPr>
              <w:pStyle w:val="PSI-Normal"/>
            </w:pPr>
            <w:r w:rsidRPr="00B4669E">
              <w:t>Síntomas</w:t>
            </w:r>
          </w:p>
        </w:tc>
      </w:tr>
      <w:tr w:rsidR="00B4669E" w:rsidRPr="001758D4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1758D4" w:rsidRDefault="004D1D67" w:rsidP="00786BC0">
            <w:pPr>
              <w:pStyle w:val="PSI-Normal"/>
              <w:rPr>
                <w:b w:val="0"/>
              </w:rPr>
            </w:pPr>
            <w:r>
              <w:rPr>
                <w:b w:val="0"/>
              </w:rPr>
              <w:t xml:space="preserve">Cuando se presentan soluciones, </w:t>
            </w:r>
            <w:r w:rsidR="00786BC0">
              <w:rPr>
                <w:b w:val="0"/>
              </w:rPr>
              <w:t xml:space="preserve">los clientes </w:t>
            </w:r>
            <w:r>
              <w:rPr>
                <w:b w:val="0"/>
              </w:rPr>
              <w:t>manifiestan detalles que daban por sentado o que no estaban definid</w:t>
            </w:r>
            <w:r w:rsidR="00786BC0">
              <w:rPr>
                <w:b w:val="0"/>
              </w:rPr>
              <w:t>os en las obtenciones de requerimientos anteriores</w:t>
            </w:r>
            <w:r w:rsidR="00C532D5" w:rsidRPr="001758D4">
              <w:rPr>
                <w:b w:val="0"/>
              </w:rPr>
              <w:t>.</w:t>
            </w:r>
          </w:p>
        </w:tc>
      </w:tr>
    </w:tbl>
    <w:p w:rsidR="0054510F" w:rsidRDefault="0054510F" w:rsidP="0054510F">
      <w:pPr>
        <w:pStyle w:val="PSI-Normal"/>
      </w:pPr>
    </w:p>
    <w:p w:rsidR="0054510F" w:rsidRPr="00B4669E" w:rsidRDefault="0054510F" w:rsidP="0054510F">
      <w:pPr>
        <w:pStyle w:val="PSI-Ttulo2"/>
        <w:rPr>
          <w:color w:val="92D050"/>
        </w:rPr>
      </w:pPr>
      <w:bookmarkStart w:id="14" w:name="_Toc498804730"/>
      <w:r w:rsidRPr="00B4669E">
        <w:rPr>
          <w:color w:val="92D050"/>
        </w:rPr>
        <w:t>Plan de Riesgos</w:t>
      </w:r>
      <w:bookmarkEnd w:id="14"/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1701"/>
        <w:gridCol w:w="1478"/>
        <w:gridCol w:w="3875"/>
        <w:gridCol w:w="1701"/>
      </w:tblGrid>
      <w:tr w:rsidR="00B4669E" w:rsidRPr="00B4669E" w:rsidTr="00BC1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54510F" w:rsidRPr="00B4669E" w:rsidRDefault="0054510F" w:rsidP="005971BA">
            <w:pPr>
              <w:pStyle w:val="PSI-Normal"/>
            </w:pPr>
            <w:r w:rsidRPr="00B4669E">
              <w:t>Estrategia de Respuesta</w:t>
            </w:r>
          </w:p>
        </w:tc>
        <w:tc>
          <w:tcPr>
            <w:tcW w:w="1478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Responsable</w:t>
            </w:r>
          </w:p>
        </w:tc>
        <w:tc>
          <w:tcPr>
            <w:tcW w:w="3875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Respuesta al Riesgo</w:t>
            </w:r>
          </w:p>
        </w:tc>
        <w:tc>
          <w:tcPr>
            <w:tcW w:w="1701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Etapa</w:t>
            </w:r>
          </w:p>
        </w:tc>
      </w:tr>
      <w:tr w:rsidR="00B4669E" w:rsidRPr="001758D4" w:rsidTr="00BC1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54510F" w:rsidRPr="001758D4" w:rsidRDefault="006B71CB" w:rsidP="005971BA">
            <w:pPr>
              <w:pStyle w:val="PSI-Normal"/>
              <w:rPr>
                <w:b w:val="0"/>
              </w:rPr>
            </w:pPr>
            <w:r w:rsidRPr="001758D4">
              <w:rPr>
                <w:b w:val="0"/>
              </w:rPr>
              <w:t>Mitigación</w:t>
            </w:r>
          </w:p>
        </w:tc>
        <w:tc>
          <w:tcPr>
            <w:tcW w:w="1478" w:type="dxa"/>
          </w:tcPr>
          <w:p w:rsidR="0054510F" w:rsidRPr="001758D4" w:rsidRDefault="006B71CB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8D4">
              <w:t>Verificador</w:t>
            </w:r>
          </w:p>
        </w:tc>
        <w:tc>
          <w:tcPr>
            <w:tcW w:w="3875" w:type="dxa"/>
          </w:tcPr>
          <w:p w:rsidR="0054510F" w:rsidRPr="001758D4" w:rsidRDefault="00BC1873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Incluir en la planificación tiempo para realizar consultas sobre lo que se va desarrollando y obtener más retroalimentación</w:t>
            </w:r>
            <w:r w:rsidR="00BF51FF" w:rsidRPr="001758D4">
              <w:t>.</w:t>
            </w:r>
          </w:p>
        </w:tc>
        <w:tc>
          <w:tcPr>
            <w:tcW w:w="1701" w:type="dxa"/>
          </w:tcPr>
          <w:p w:rsidR="0054510F" w:rsidRPr="001758D4" w:rsidRDefault="00C532D5" w:rsidP="00BC1873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8D4">
              <w:t xml:space="preserve">Fase de </w:t>
            </w:r>
            <w:r w:rsidR="00BC1873">
              <w:t>construcción</w:t>
            </w:r>
            <w:r w:rsidRPr="001758D4">
              <w:t>.</w:t>
            </w:r>
          </w:p>
        </w:tc>
      </w:tr>
    </w:tbl>
    <w:p w:rsidR="0054510F" w:rsidRDefault="0054510F" w:rsidP="0054510F">
      <w:pPr>
        <w:pStyle w:val="PSI-Normal"/>
      </w:pPr>
    </w:p>
    <w:p w:rsidR="0054510F" w:rsidRPr="00B4669E" w:rsidRDefault="0054510F" w:rsidP="0054510F">
      <w:pPr>
        <w:pStyle w:val="PSI-Ttulo2"/>
        <w:rPr>
          <w:color w:val="92D050"/>
        </w:rPr>
      </w:pPr>
      <w:bookmarkStart w:id="15" w:name="_Toc498804731"/>
      <w:r w:rsidRPr="00B4669E">
        <w:rPr>
          <w:color w:val="92D050"/>
        </w:rPr>
        <w:t>Seguimiento</w:t>
      </w:r>
      <w:bookmarkEnd w:id="15"/>
    </w:p>
    <w:tbl>
      <w:tblPr>
        <w:tblStyle w:val="Tabladecuadrcula2-nfasis3"/>
        <w:tblW w:w="8789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3694"/>
        <w:gridCol w:w="2118"/>
      </w:tblGrid>
      <w:tr w:rsidR="00EB7B8C" w:rsidRPr="00B4669E" w:rsidTr="00EB7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54510F" w:rsidRPr="00B4669E" w:rsidRDefault="0054510F" w:rsidP="005971BA">
            <w:pPr>
              <w:pStyle w:val="PSI-Normal"/>
            </w:pPr>
            <w:r w:rsidRPr="00B4669E">
              <w:t>Fecha</w:t>
            </w:r>
          </w:p>
        </w:tc>
        <w:tc>
          <w:tcPr>
            <w:tcW w:w="1559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Etapa</w:t>
            </w:r>
          </w:p>
        </w:tc>
        <w:tc>
          <w:tcPr>
            <w:tcW w:w="3694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Comentario</w:t>
            </w:r>
          </w:p>
        </w:tc>
        <w:tc>
          <w:tcPr>
            <w:tcW w:w="2118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Responsable</w:t>
            </w:r>
          </w:p>
        </w:tc>
      </w:tr>
      <w:tr w:rsidR="00EB7B8C" w:rsidRPr="00B4669E" w:rsidTr="00EB7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54510F" w:rsidRPr="00B4669E" w:rsidRDefault="0054510F" w:rsidP="005971BA">
            <w:pPr>
              <w:pStyle w:val="PSI-Normal"/>
            </w:pPr>
          </w:p>
        </w:tc>
        <w:tc>
          <w:tcPr>
            <w:tcW w:w="1559" w:type="dxa"/>
          </w:tcPr>
          <w:p w:rsidR="0054510F" w:rsidRPr="00B4669E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94" w:type="dxa"/>
          </w:tcPr>
          <w:p w:rsidR="0054510F" w:rsidRPr="00B4669E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8" w:type="dxa"/>
          </w:tcPr>
          <w:p w:rsidR="0054510F" w:rsidRPr="00B4669E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Default="0054510F" w:rsidP="00EB4C7D">
      <w:pPr>
        <w:ind w:left="0" w:firstLine="0"/>
        <w:rPr>
          <w:sz w:val="24"/>
          <w:lang w:val="es-AR"/>
        </w:rPr>
      </w:pPr>
    </w:p>
    <w:sectPr w:rsidR="0054510F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CDF" w:rsidRDefault="00955CDF" w:rsidP="00C94FBE">
      <w:pPr>
        <w:spacing w:before="0" w:line="240" w:lineRule="auto"/>
      </w:pPr>
      <w:r>
        <w:separator/>
      </w:r>
    </w:p>
    <w:p w:rsidR="00955CDF" w:rsidRDefault="00955CDF"/>
  </w:endnote>
  <w:endnote w:type="continuationSeparator" w:id="0">
    <w:p w:rsidR="00955CDF" w:rsidRDefault="00955CDF" w:rsidP="00C94FBE">
      <w:pPr>
        <w:spacing w:before="0" w:line="240" w:lineRule="auto"/>
      </w:pPr>
      <w:r>
        <w:continuationSeparator/>
      </w:r>
    </w:p>
    <w:p w:rsidR="00955CDF" w:rsidRDefault="00955C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CE3" w:rsidRDefault="00F07B80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-1042035</wp:posOffset>
              </wp:positionH>
              <wp:positionV relativeFrom="paragraph">
                <wp:posOffset>-394970</wp:posOffset>
              </wp:positionV>
              <wp:extent cx="1676400" cy="847725"/>
              <wp:effectExtent l="0" t="0" r="0" b="0"/>
              <wp:wrapNone/>
              <wp:docPr id="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6400" cy="847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7CE3" w:rsidRDefault="007A7CE3" w:rsidP="004A3FB6">
                          <w:pPr>
                            <w:spacing w:before="0"/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6399AEE5" wp14:editId="19D76CCC">
                                <wp:extent cx="1416736" cy="822325"/>
                                <wp:effectExtent l="0" t="0" r="0" b="0"/>
                                <wp:docPr id="1" name="Imagen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7396" cy="82270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30" style="position:absolute;left:0;text-align:left;margin-left:-82.05pt;margin-top:-31.1pt;width:132pt;height:6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" stroked="f">
              <v:textbox>
                <w:txbxContent>
                  <w:p w:rsidR="007A7CE3" w:rsidRDefault="007A7CE3" w:rsidP="004A3FB6">
                    <w:pPr>
                      <w:spacing w:before="0"/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6399AEE5" wp14:editId="19D76CCC">
                          <wp:extent cx="1416736" cy="822325"/>
                          <wp:effectExtent l="0" t="0" r="0" b="0"/>
                          <wp:docPr id="1" name="Imagen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7396" cy="8227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-7620</wp:posOffset>
              </wp:positionH>
              <wp:positionV relativeFrom="paragraph">
                <wp:posOffset>9715500</wp:posOffset>
              </wp:positionV>
              <wp:extent cx="1750060" cy="969010"/>
              <wp:effectExtent l="0" t="0" r="0" b="2540"/>
              <wp:wrapNone/>
              <wp:docPr id="25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7CE3" w:rsidRDefault="007A7CE3" w:rsidP="004A3FB6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36C11A8E" wp14:editId="29249021">
                                <wp:extent cx="1418590" cy="725170"/>
                                <wp:effectExtent l="0" t="0" r="0" b="0"/>
                                <wp:docPr id="37" name="Imagen 37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5" o:spid="_x0000_s1031" style="position:absolute;left:0;text-align:left;margin-left:-.6pt;margin-top:765pt;width:137.8pt;height:76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" filled="f" stroked="f">
              <v:textbox style="mso-fit-shape-to-text:t">
                <w:txbxContent>
                  <w:p w:rsidR="007A7CE3" w:rsidRDefault="007A7CE3" w:rsidP="004A3FB6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36C11A8E" wp14:editId="29249021">
                          <wp:extent cx="1418590" cy="725170"/>
                          <wp:effectExtent l="0" t="0" r="0" b="0"/>
                          <wp:docPr id="37" name="Imagen 37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CDF" w:rsidRDefault="00955CDF" w:rsidP="00C94FBE">
      <w:pPr>
        <w:spacing w:before="0" w:line="240" w:lineRule="auto"/>
      </w:pPr>
      <w:r>
        <w:separator/>
      </w:r>
    </w:p>
    <w:p w:rsidR="00955CDF" w:rsidRDefault="00955CDF"/>
  </w:footnote>
  <w:footnote w:type="continuationSeparator" w:id="0">
    <w:p w:rsidR="00955CDF" w:rsidRDefault="00955CDF" w:rsidP="00C94FBE">
      <w:pPr>
        <w:spacing w:before="0" w:line="240" w:lineRule="auto"/>
      </w:pPr>
      <w:r>
        <w:continuationSeparator/>
      </w:r>
    </w:p>
    <w:p w:rsidR="00955CDF" w:rsidRDefault="00955CD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CE3" w:rsidRDefault="00F07B80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2072640</wp:posOffset>
              </wp:positionH>
              <wp:positionV relativeFrom="paragraph">
                <wp:posOffset>-485140</wp:posOffset>
              </wp:positionV>
              <wp:extent cx="1250315" cy="1299845"/>
              <wp:effectExtent l="0" t="0" r="0" b="0"/>
              <wp:wrapNone/>
              <wp:docPr id="13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315" cy="1299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7CE3" w:rsidRDefault="007A7CE3" w:rsidP="00F6252A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3B0F00F8" wp14:editId="49A4FE3D">
                                <wp:extent cx="762587" cy="1056005"/>
                                <wp:effectExtent l="0" t="0" r="0" b="0"/>
                                <wp:docPr id="36" name="Imagen 3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29" style="position:absolute;left:0;text-align:left;margin-left:163.2pt;margin-top:-38.2pt;width:98.45pt;height:1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2vqtAIAALM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" filled="f" stroked="f">
              <v:textbox style="mso-fit-shape-to-text:t">
                <w:txbxContent>
                  <w:p w:rsidR="007A7CE3" w:rsidRDefault="007A7CE3" w:rsidP="00F6252A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3B0F00F8" wp14:editId="49A4FE3D">
                          <wp:extent cx="762587" cy="1056005"/>
                          <wp:effectExtent l="0" t="0" r="0" b="0"/>
                          <wp:docPr id="36" name="Imagen 3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32C"/>
    <w:rsid w:val="00011BED"/>
    <w:rsid w:val="00017EFE"/>
    <w:rsid w:val="00020826"/>
    <w:rsid w:val="000343EC"/>
    <w:rsid w:val="00045F1A"/>
    <w:rsid w:val="000537C0"/>
    <w:rsid w:val="000865CD"/>
    <w:rsid w:val="00087F53"/>
    <w:rsid w:val="00092BC0"/>
    <w:rsid w:val="000A0FE7"/>
    <w:rsid w:val="000A2886"/>
    <w:rsid w:val="000A3EE7"/>
    <w:rsid w:val="000C4C42"/>
    <w:rsid w:val="000C4E31"/>
    <w:rsid w:val="000D4C6E"/>
    <w:rsid w:val="000E0EF8"/>
    <w:rsid w:val="000E2F54"/>
    <w:rsid w:val="000F1888"/>
    <w:rsid w:val="000F3AE1"/>
    <w:rsid w:val="000F4F97"/>
    <w:rsid w:val="000F79DF"/>
    <w:rsid w:val="0010416D"/>
    <w:rsid w:val="001163FF"/>
    <w:rsid w:val="0012205F"/>
    <w:rsid w:val="001410A7"/>
    <w:rsid w:val="00144AE4"/>
    <w:rsid w:val="00150702"/>
    <w:rsid w:val="0016402D"/>
    <w:rsid w:val="001758D4"/>
    <w:rsid w:val="00183953"/>
    <w:rsid w:val="00185A46"/>
    <w:rsid w:val="00191198"/>
    <w:rsid w:val="001950C8"/>
    <w:rsid w:val="001A1B89"/>
    <w:rsid w:val="001A2EE6"/>
    <w:rsid w:val="001C1394"/>
    <w:rsid w:val="001C6104"/>
    <w:rsid w:val="001C799E"/>
    <w:rsid w:val="001E67CF"/>
    <w:rsid w:val="001F5F92"/>
    <w:rsid w:val="0020621B"/>
    <w:rsid w:val="00210A83"/>
    <w:rsid w:val="00217A70"/>
    <w:rsid w:val="00224B75"/>
    <w:rsid w:val="00236989"/>
    <w:rsid w:val="00244F1F"/>
    <w:rsid w:val="00266C42"/>
    <w:rsid w:val="002752B4"/>
    <w:rsid w:val="00287695"/>
    <w:rsid w:val="00295CA9"/>
    <w:rsid w:val="002A41AA"/>
    <w:rsid w:val="002B00E1"/>
    <w:rsid w:val="002B506A"/>
    <w:rsid w:val="002B5AF9"/>
    <w:rsid w:val="002D0CCB"/>
    <w:rsid w:val="002E0AB6"/>
    <w:rsid w:val="002E7874"/>
    <w:rsid w:val="002F0731"/>
    <w:rsid w:val="002F1461"/>
    <w:rsid w:val="00305597"/>
    <w:rsid w:val="003130E3"/>
    <w:rsid w:val="003149A1"/>
    <w:rsid w:val="003163C6"/>
    <w:rsid w:val="00343A16"/>
    <w:rsid w:val="00343A51"/>
    <w:rsid w:val="00344258"/>
    <w:rsid w:val="00346864"/>
    <w:rsid w:val="00350E39"/>
    <w:rsid w:val="003560F2"/>
    <w:rsid w:val="00361765"/>
    <w:rsid w:val="003623B7"/>
    <w:rsid w:val="00363FD1"/>
    <w:rsid w:val="003762AA"/>
    <w:rsid w:val="00397566"/>
    <w:rsid w:val="003B7F1F"/>
    <w:rsid w:val="003C2D2C"/>
    <w:rsid w:val="003C3DA7"/>
    <w:rsid w:val="003C54B1"/>
    <w:rsid w:val="003E12FE"/>
    <w:rsid w:val="003E6A81"/>
    <w:rsid w:val="003F38AB"/>
    <w:rsid w:val="0040066E"/>
    <w:rsid w:val="00441FF1"/>
    <w:rsid w:val="004525FF"/>
    <w:rsid w:val="004807AF"/>
    <w:rsid w:val="00482507"/>
    <w:rsid w:val="004A3FB6"/>
    <w:rsid w:val="004A4ACB"/>
    <w:rsid w:val="004A54C8"/>
    <w:rsid w:val="004B1180"/>
    <w:rsid w:val="004B279A"/>
    <w:rsid w:val="004C277E"/>
    <w:rsid w:val="004C5D7E"/>
    <w:rsid w:val="004D1D67"/>
    <w:rsid w:val="004D45CD"/>
    <w:rsid w:val="004D5185"/>
    <w:rsid w:val="004E397F"/>
    <w:rsid w:val="004E4935"/>
    <w:rsid w:val="004E58F6"/>
    <w:rsid w:val="004E6868"/>
    <w:rsid w:val="004F4D25"/>
    <w:rsid w:val="005017FA"/>
    <w:rsid w:val="005046A5"/>
    <w:rsid w:val="00504A67"/>
    <w:rsid w:val="00511D9A"/>
    <w:rsid w:val="00515617"/>
    <w:rsid w:val="00543E7C"/>
    <w:rsid w:val="0054510F"/>
    <w:rsid w:val="00564033"/>
    <w:rsid w:val="00570F4F"/>
    <w:rsid w:val="0057481E"/>
    <w:rsid w:val="005857BB"/>
    <w:rsid w:val="0059596F"/>
    <w:rsid w:val="005971BA"/>
    <w:rsid w:val="00597A23"/>
    <w:rsid w:val="005A0664"/>
    <w:rsid w:val="005A52A2"/>
    <w:rsid w:val="005B5AEE"/>
    <w:rsid w:val="005B6373"/>
    <w:rsid w:val="005D7359"/>
    <w:rsid w:val="005E2ACE"/>
    <w:rsid w:val="005E76A4"/>
    <w:rsid w:val="005F133C"/>
    <w:rsid w:val="005F48A0"/>
    <w:rsid w:val="005F5429"/>
    <w:rsid w:val="005F60BA"/>
    <w:rsid w:val="006073DC"/>
    <w:rsid w:val="006124BF"/>
    <w:rsid w:val="00616A6E"/>
    <w:rsid w:val="006177BF"/>
    <w:rsid w:val="00617909"/>
    <w:rsid w:val="00644C04"/>
    <w:rsid w:val="0065160A"/>
    <w:rsid w:val="00653C38"/>
    <w:rsid w:val="00670E9F"/>
    <w:rsid w:val="006722CF"/>
    <w:rsid w:val="00690373"/>
    <w:rsid w:val="006919D5"/>
    <w:rsid w:val="006921A0"/>
    <w:rsid w:val="006A2495"/>
    <w:rsid w:val="006B332C"/>
    <w:rsid w:val="006B3371"/>
    <w:rsid w:val="006B71CB"/>
    <w:rsid w:val="006C05FD"/>
    <w:rsid w:val="00700994"/>
    <w:rsid w:val="00702E22"/>
    <w:rsid w:val="0070494E"/>
    <w:rsid w:val="00705C02"/>
    <w:rsid w:val="00710BA6"/>
    <w:rsid w:val="00711DF8"/>
    <w:rsid w:val="007218F1"/>
    <w:rsid w:val="0073165B"/>
    <w:rsid w:val="007447BE"/>
    <w:rsid w:val="00786BC0"/>
    <w:rsid w:val="007A33C6"/>
    <w:rsid w:val="007A7CE3"/>
    <w:rsid w:val="007B151B"/>
    <w:rsid w:val="007B2E53"/>
    <w:rsid w:val="007C117D"/>
    <w:rsid w:val="007C5E3F"/>
    <w:rsid w:val="007C742C"/>
    <w:rsid w:val="007D7477"/>
    <w:rsid w:val="007E02FD"/>
    <w:rsid w:val="007E66A5"/>
    <w:rsid w:val="007F052C"/>
    <w:rsid w:val="007F38C0"/>
    <w:rsid w:val="00801130"/>
    <w:rsid w:val="00816B5F"/>
    <w:rsid w:val="00817955"/>
    <w:rsid w:val="008201AD"/>
    <w:rsid w:val="00822C20"/>
    <w:rsid w:val="00853493"/>
    <w:rsid w:val="008539BD"/>
    <w:rsid w:val="00861B8F"/>
    <w:rsid w:val="00862513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D68FD"/>
    <w:rsid w:val="008E48FB"/>
    <w:rsid w:val="00904CB6"/>
    <w:rsid w:val="0092483A"/>
    <w:rsid w:val="00933647"/>
    <w:rsid w:val="00942049"/>
    <w:rsid w:val="00955CDF"/>
    <w:rsid w:val="0096683E"/>
    <w:rsid w:val="009920DB"/>
    <w:rsid w:val="009A2078"/>
    <w:rsid w:val="009A3173"/>
    <w:rsid w:val="009E25EF"/>
    <w:rsid w:val="009E4DA8"/>
    <w:rsid w:val="009F4449"/>
    <w:rsid w:val="00A03EBD"/>
    <w:rsid w:val="00A0436A"/>
    <w:rsid w:val="00A0559A"/>
    <w:rsid w:val="00A12B5B"/>
    <w:rsid w:val="00A13983"/>
    <w:rsid w:val="00A13DBA"/>
    <w:rsid w:val="00A2496D"/>
    <w:rsid w:val="00A2757B"/>
    <w:rsid w:val="00A45630"/>
    <w:rsid w:val="00A50ABB"/>
    <w:rsid w:val="00A670E3"/>
    <w:rsid w:val="00A72D0F"/>
    <w:rsid w:val="00A75275"/>
    <w:rsid w:val="00A77992"/>
    <w:rsid w:val="00AE0C53"/>
    <w:rsid w:val="00AE7638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669E"/>
    <w:rsid w:val="00B77F48"/>
    <w:rsid w:val="00BA699A"/>
    <w:rsid w:val="00BB23C2"/>
    <w:rsid w:val="00BB4A41"/>
    <w:rsid w:val="00BB6AAE"/>
    <w:rsid w:val="00BB7855"/>
    <w:rsid w:val="00BC1873"/>
    <w:rsid w:val="00BC5404"/>
    <w:rsid w:val="00BF51FF"/>
    <w:rsid w:val="00BF5913"/>
    <w:rsid w:val="00C05700"/>
    <w:rsid w:val="00C23F8C"/>
    <w:rsid w:val="00C24CDC"/>
    <w:rsid w:val="00C26C78"/>
    <w:rsid w:val="00C30FDA"/>
    <w:rsid w:val="00C34704"/>
    <w:rsid w:val="00C42873"/>
    <w:rsid w:val="00C5135E"/>
    <w:rsid w:val="00C532D5"/>
    <w:rsid w:val="00C57D75"/>
    <w:rsid w:val="00C67EBC"/>
    <w:rsid w:val="00C7670E"/>
    <w:rsid w:val="00C77012"/>
    <w:rsid w:val="00C872BB"/>
    <w:rsid w:val="00C94FBE"/>
    <w:rsid w:val="00C97238"/>
    <w:rsid w:val="00CA60DB"/>
    <w:rsid w:val="00CB188E"/>
    <w:rsid w:val="00CB2CC9"/>
    <w:rsid w:val="00CC1B90"/>
    <w:rsid w:val="00CD2020"/>
    <w:rsid w:val="00CD323E"/>
    <w:rsid w:val="00CD5E00"/>
    <w:rsid w:val="00CE0252"/>
    <w:rsid w:val="00CE0C6E"/>
    <w:rsid w:val="00CE7C8F"/>
    <w:rsid w:val="00CE7F5B"/>
    <w:rsid w:val="00CF39DF"/>
    <w:rsid w:val="00CF5156"/>
    <w:rsid w:val="00D01B23"/>
    <w:rsid w:val="00D06E99"/>
    <w:rsid w:val="00D15FB2"/>
    <w:rsid w:val="00D255E1"/>
    <w:rsid w:val="00D43375"/>
    <w:rsid w:val="00D649B2"/>
    <w:rsid w:val="00D80E83"/>
    <w:rsid w:val="00DA284A"/>
    <w:rsid w:val="00DA3E53"/>
    <w:rsid w:val="00DB2235"/>
    <w:rsid w:val="00DB26F5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52496"/>
    <w:rsid w:val="00E5392A"/>
    <w:rsid w:val="00E64803"/>
    <w:rsid w:val="00E650F8"/>
    <w:rsid w:val="00E67DB5"/>
    <w:rsid w:val="00E762FB"/>
    <w:rsid w:val="00E7708C"/>
    <w:rsid w:val="00E8096E"/>
    <w:rsid w:val="00E84E25"/>
    <w:rsid w:val="00E93312"/>
    <w:rsid w:val="00E9758E"/>
    <w:rsid w:val="00EA1D90"/>
    <w:rsid w:val="00EA7D8C"/>
    <w:rsid w:val="00EB16E9"/>
    <w:rsid w:val="00EB3A35"/>
    <w:rsid w:val="00EB4C7D"/>
    <w:rsid w:val="00EB7B8C"/>
    <w:rsid w:val="00EE0084"/>
    <w:rsid w:val="00F045A2"/>
    <w:rsid w:val="00F07B80"/>
    <w:rsid w:val="00F163F8"/>
    <w:rsid w:val="00F36808"/>
    <w:rsid w:val="00F438B1"/>
    <w:rsid w:val="00F43C08"/>
    <w:rsid w:val="00F450EF"/>
    <w:rsid w:val="00F54DA6"/>
    <w:rsid w:val="00F60909"/>
    <w:rsid w:val="00F6252A"/>
    <w:rsid w:val="00F6748E"/>
    <w:rsid w:val="00F771E5"/>
    <w:rsid w:val="00F813E9"/>
    <w:rsid w:val="00F815F5"/>
    <w:rsid w:val="00F926BE"/>
    <w:rsid w:val="00F968F0"/>
    <w:rsid w:val="00FC28BA"/>
    <w:rsid w:val="00FC4195"/>
    <w:rsid w:val="00FD6695"/>
    <w:rsid w:val="00FD679B"/>
    <w:rsid w:val="00FE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."/>
  <w:listSeparator w:val=","/>
  <w15:docId w15:val="{F3FE4CD3-474B-4855-BFF2-3F821621C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E0DA8"/>
    <w:pPr>
      <w:shd w:val="clear" w:color="auto" w:fill="FFFFFF" w:themeFill="background1"/>
      <w:ind w:left="0" w:firstLine="0"/>
      <w:jc w:val="both"/>
    </w:pPr>
    <w:rPr>
      <w:i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3623B7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3623B7"/>
    <w:rPr>
      <w:color w:val="auto"/>
    </w:rPr>
  </w:style>
  <w:style w:type="paragraph" w:customStyle="1" w:styleId="PSI-Normal">
    <w:name w:val="PSI - Normal"/>
    <w:basedOn w:val="Normal"/>
    <w:qFormat/>
    <w:rsid w:val="00670E9F"/>
    <w:pPr>
      <w:spacing w:before="0" w:line="240" w:lineRule="auto"/>
      <w:ind w:left="0" w:firstLine="0"/>
      <w:jc w:val="both"/>
    </w:pPr>
    <w:rPr>
      <w:sz w:val="24"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uiPriority w:val="59"/>
    <w:rsid w:val="00441FF1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3364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3364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B71C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1C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1C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1C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1CB"/>
    <w:rPr>
      <w:b/>
      <w:bCs/>
      <w:sz w:val="20"/>
      <w:szCs w:val="20"/>
    </w:rPr>
  </w:style>
  <w:style w:type="table" w:styleId="Tabladecuadrcula2-nfasis3">
    <w:name w:val="Grid Table 2 Accent 3"/>
    <w:basedOn w:val="Tablanormal"/>
    <w:uiPriority w:val="47"/>
    <w:rsid w:val="003623B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0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40.png"/><Relationship Id="rId1" Type="http://schemas.openxmlformats.org/officeDocument/2006/relationships/image" Target="media/image4.png"/><Relationship Id="rId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gustavo\CONFIG~1\Temp\Plantilla%20Seguimiento%20de%20Riesg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9B2462-E6FD-4F17-AD61-7DFE962FD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Seguimiento de Riesgos.dotx</Template>
  <TotalTime>1274</TotalTime>
  <Pages>6</Pages>
  <Words>682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Seguimiento de Riesgos</vt:lpstr>
    </vt:vector>
  </TitlesOfParts>
  <Company>Laboratorio de Desarrollo</Company>
  <LinksUpToDate>false</LinksUpToDate>
  <CharactersWithSpaces>4428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Seguimiento de Riesgos</dc:title>
  <dc:subject>CheckPoint</dc:subject>
  <dc:creator>GVR</dc:creator>
  <cp:keywords/>
  <dc:description/>
  <cp:lastModifiedBy>Gustavo</cp:lastModifiedBy>
  <cp:revision>9</cp:revision>
  <cp:lastPrinted>2017-10-17T15:13:00Z</cp:lastPrinted>
  <dcterms:created xsi:type="dcterms:W3CDTF">2017-11-18T03:29:00Z</dcterms:created>
  <dcterms:modified xsi:type="dcterms:W3CDTF">2017-11-19T00:43:00Z</dcterms:modified>
</cp:coreProperties>
</file>