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ajorEastAsia" w:cstheme="minorHAnsi"/>
          <w:sz w:val="72"/>
          <w:szCs w:val="72"/>
        </w:rPr>
        <w:id w:val="3224277"/>
        <w:docPartObj>
          <w:docPartGallery w:val="Cover Pages"/>
          <w:docPartUnique/>
        </w:docPartObj>
      </w:sdtPr>
      <w:sdtEndPr>
        <w:rPr>
          <w:rFonts w:eastAsiaTheme="minorHAnsi" w:cstheme="minorBidi"/>
          <w:sz w:val="22"/>
          <w:szCs w:val="22"/>
        </w:rPr>
      </w:sdtEndPr>
      <w:sdtContent>
        <w:p w:rsidR="006919D5" w:rsidRPr="008923F7" w:rsidRDefault="007B4F30">
          <w:pPr>
            <w:pStyle w:val="Sinespaciado"/>
            <w:rPr>
              <w:rFonts w:eastAsiaTheme="majorEastAsia" w:cstheme="minorHAnsi"/>
              <w:sz w:val="72"/>
              <w:szCs w:val="72"/>
            </w:rPr>
          </w:pPr>
          <w:r>
            <w:rPr>
              <w:noProof/>
            </w:rPr>
            <w:pict>
              <v:rect id="Rectangle 33" o:spid="_x0000_s1046" style="position:absolute;margin-left:4in;margin-top:-82pt;width:250pt;height:115.2pt;z-index:2516869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" filled="f" stroked="f">
                <v:textbox style="mso-fit-shape-to-text:t">
                  <w:txbxContent>
                    <w:p w:rsidR="00FD0160" w:rsidRDefault="00FD0160" w:rsidP="00111356">
                      <w:pPr>
                        <w:ind w:left="0"/>
                        <w:jc w:val="center"/>
                      </w:pPr>
                      <w:r>
                        <w:rPr>
                          <w:noProof/>
                          <w:lang w:val="en-US"/>
                        </w:rPr>
                        <w:drawing>
                          <wp:inline distT="0" distB="0" distL="0" distR="0">
                            <wp:extent cx="2661462" cy="1212850"/>
                            <wp:effectExtent l="0" t="0" r="0" b="6350"/>
                            <wp:docPr id="137" name="Imagen 1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w:pict>
          </w:r>
          <w:r>
            <w:rPr>
              <w:rFonts w:eastAsiaTheme="majorEastAsia" w:cstheme="minorHAnsi"/>
              <w:noProof/>
            </w:rPr>
            <w:pict>
              <v:rect id="_x0000_s1031" style="position:absolute;margin-left:0;margin-top:0;width:623.75pt;height:125.2pt;z-index:251661312;mso-width-percent:1050;mso-position-horizontal:center;mso-position-horizontal-relative:page;mso-position-vertical:top;mso-position-vertical-relative:top-margin-area;mso-width-percent:1050;mso-height-relative:top-margin-area" o:allowincell="f" fillcolor="#92d050" strokecolor="#00b050">
                <w10:wrap anchorx="page" anchory="margin"/>
              </v:rect>
            </w:pict>
          </w:r>
        </w:p>
        <w:p w:rsidR="006919D5" w:rsidRPr="008923F7" w:rsidRDefault="006919D5">
          <w:pPr>
            <w:pStyle w:val="Sinespaciado"/>
            <w:rPr>
              <w:rFonts w:eastAsiaTheme="majorEastAsia" w:cstheme="minorHAnsi"/>
              <w:sz w:val="72"/>
              <w:szCs w:val="72"/>
            </w:rPr>
          </w:pPr>
        </w:p>
        <w:p w:rsidR="00D06E99" w:rsidRPr="008923F7" w:rsidRDefault="007B4F30">
          <w:pPr>
            <w:pStyle w:val="Sinespaciado"/>
            <w:rPr>
              <w:rFonts w:eastAsiaTheme="majorEastAsia" w:cstheme="minorHAnsi"/>
              <w:sz w:val="72"/>
              <w:szCs w:val="72"/>
            </w:rPr>
          </w:pPr>
          <w:r>
            <w:rPr>
              <w:rFonts w:eastAsiaTheme="majorEastAsia" w:cstheme="minorHAns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92d050" strokecolor="#00b050">
                <w10:wrap anchorx="page" anchory="page"/>
              </v:rect>
            </w:pict>
          </w:r>
          <w:r>
            <w:rPr>
              <w:rFonts w:eastAsiaTheme="majorEastAsia" w:cstheme="minorHAns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eaf1dd [662]" strokecolor="#00b050">
                <w10:wrap anchorx="margin" anchory="page"/>
              </v:rect>
            </w:pict>
          </w: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8923F7" w:rsidRDefault="00BD6BEE">
              <w:pPr>
                <w:pStyle w:val="Sinespaciado"/>
                <w:rPr>
                  <w:rFonts w:eastAsiaTheme="majorEastAsia" w:cstheme="minorHAnsi"/>
                  <w:sz w:val="72"/>
                  <w:szCs w:val="72"/>
                </w:rPr>
              </w:pPr>
              <w:r w:rsidRPr="008923F7">
                <w:rPr>
                  <w:rFonts w:eastAsiaTheme="majorEastAsia" w:cstheme="minorHAnsi"/>
                  <w:sz w:val="72"/>
                  <w:szCs w:val="72"/>
                  <w:lang w:val="es-AR"/>
                </w:rPr>
                <w:t>Glosario</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8923F7" w:rsidRDefault="00011A36">
              <w:pPr>
                <w:pStyle w:val="Sinespaciado"/>
                <w:rPr>
                  <w:rFonts w:eastAsiaTheme="majorEastAsia" w:cstheme="minorHAnsi"/>
                  <w:sz w:val="36"/>
                  <w:szCs w:val="36"/>
                </w:rPr>
              </w:pPr>
              <w:proofErr w:type="spellStart"/>
              <w:r w:rsidRPr="008923F7">
                <w:rPr>
                  <w:rFonts w:eastAsiaTheme="majorEastAsia" w:cstheme="minorHAnsi"/>
                  <w:sz w:val="36"/>
                  <w:szCs w:val="36"/>
                </w:rPr>
                <w:t>CheckPoint</w:t>
              </w:r>
              <w:proofErr w:type="spellEnd"/>
            </w:p>
          </w:sdtContent>
        </w:sdt>
        <w:p w:rsidR="00D06E99" w:rsidRPr="008923F7" w:rsidRDefault="00D06E99">
          <w:pPr>
            <w:pStyle w:val="Sinespaciado"/>
            <w:rPr>
              <w:rFonts w:cstheme="minorHAnsi"/>
            </w:rPr>
          </w:pPr>
        </w:p>
        <w:p w:rsidR="006919D5" w:rsidRPr="008923F7" w:rsidRDefault="006919D5">
          <w:pPr>
            <w:pStyle w:val="Sinespaciado"/>
            <w:rPr>
              <w:rFonts w:cstheme="minorHAnsi"/>
            </w:rPr>
          </w:pPr>
        </w:p>
        <w:p w:rsidR="006919D5" w:rsidRPr="008923F7" w:rsidRDefault="006919D5">
          <w:pPr>
            <w:pStyle w:val="Sinespaciado"/>
            <w:rPr>
              <w:rFonts w:cstheme="minorHAnsi"/>
            </w:rPr>
          </w:pPr>
        </w:p>
        <w:p w:rsidR="006919D5" w:rsidRPr="008923F7"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8923F7" w:rsidRDefault="00011A36">
              <w:pPr>
                <w:pStyle w:val="Sinespaciado"/>
                <w:rPr>
                  <w:rFonts w:cstheme="minorHAnsi"/>
                </w:rPr>
              </w:pPr>
              <w:r w:rsidRPr="008923F7">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8923F7" w:rsidRDefault="00011A36">
              <w:pPr>
                <w:pStyle w:val="Sinespaciado"/>
                <w:rPr>
                  <w:rFonts w:cstheme="minorHAnsi"/>
                </w:rPr>
              </w:pPr>
              <w:r w:rsidRPr="008923F7">
                <w:rPr>
                  <w:rFonts w:cstheme="minorHAnsi"/>
                </w:rPr>
                <w:t>GVR</w:t>
              </w:r>
            </w:p>
          </w:sdtContent>
        </w:sdt>
        <w:p w:rsidR="00D06E99" w:rsidRPr="008923F7" w:rsidRDefault="00D06E99">
          <w:pPr>
            <w:rPr>
              <w:rFonts w:cstheme="minorHAnsi"/>
            </w:rPr>
          </w:pPr>
        </w:p>
        <w:p w:rsidR="00BC5404" w:rsidRPr="008923F7" w:rsidRDefault="007B4F30" w:rsidP="000F4F97">
          <w:pPr>
            <w:pStyle w:val="PSI-Comentario"/>
            <w:rPr>
              <w:rFonts w:cstheme="minorHAnsi"/>
              <w:color w:val="auto"/>
            </w:rPr>
          </w:pPr>
          <w:r>
            <w:rPr>
              <w:rFonts w:cstheme="minorHAnsi"/>
              <w:noProof/>
              <w:color w:val="auto"/>
              <w:lang w:val="en-US"/>
            </w:rPr>
            <w:pict>
              <v:group id="Grupo 12" o:spid="_x0000_s1051" style="position:absolute;left:0;text-align:left;margin-left:-99.3pt;margin-top:-400.75pt;width:636.25pt;height:882.85pt;z-index:251692032" coordsize="80806,112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">
                <v:group id="Grupo 10" o:spid="_x0000_s1052" style="position:absolute;width:80806;height:112121" coordsize="80806,1121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6" o:spid="_x0000_s1053" style="position:absolute;top:98202;width:79140;height:111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VkL8A&#10;AADaAAAADwAAAGRycy9kb3ducmV2LnhtbERPS4vCMBC+C/sfwix401QPIl2jLIriQcQXdPc2NGNb&#10;bCalGbX77zcHwePH954tOlerB7Wh8mxgNExAEefeVlwYuJzXgymoIMgWa89k4I8CLOYfvRmm1j/5&#10;SI+TFCqGcEjRQCnSpFqHvCSHYegb4shdfetQImwLbVt8xnBX63GSTLTDimNDiQ0tS8pvp7szsDtm&#10;lMhylXGQfX69/W432eHHmP5n9/0FSqiTt/jl3loDcWu8Em+Anv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0hWQvwAAANoAAAAPAAAAAAAAAAAAAAAAAJgCAABkcnMvZG93bnJl&#10;di54bWxQSwUGAAAAAAQABAD1AAAAhAMAAAAA&#10;" fillcolor="#92d050" strokecolor="#00b050"/>
                  <v:rect id="Rectangle 7" o:spid="_x0000_s1054" style="position:absolute;top:2667;width:79235;height:16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6wC8MA&#10;AADaAAAADwAAAGRycy9kb3ducmV2LnhtbESPT2vCQBTE70K/w/IK3nRTD9JGVymK4kGK/yDt7ZF9&#10;JsHs25B9avrtu0LB4zAzv2Gm887V6kZtqDwbeBsmoIhzbysuDJyOq8E7qCDIFmvPZOCXAsxnL70p&#10;ptbfeU+3gxQqQjikaKAUaVKtQ16SwzD0DXH0zr51KFG2hbYt3iPc1XqUJGPtsOK4UGJDi5Lyy+Hq&#10;DGz3GSWyWGYc5Cs/X34262z3bUz/tfucgBLq5Bn+b2+sgQ94XIk3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6wC8MAAADaAAAADwAAAAAAAAAAAAAAAACYAgAAZHJzL2Rv&#10;d25yZXYueG1sUEsFBgAAAAAEAAQA9QAAAIgDAAAAAA==&#10;" fillcolor="#92d050" strokecolor="#00b050"/>
                  <v:rect id="Rectangle 9" o:spid="_x0000_s1055" style="position:absolute;left:6762;width:908;height:1121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IMsQA&#10;AADaAAAADwAAAGRycy9kb3ducmV2LnhtbESPT2vCQBTE74LfYXmCF9GNPfgndRWRFnqoUBPp+ZF9&#10;TVKzb9PdNcZv3y0UPA4z8xtms+tNIzpyvrasYD5LQBAXVtdcKjjnr9MVCB+QNTaWScGdPOy2w8EG&#10;U21vfKIuC6WIEPYpKqhCaFMpfVGRQT+zLXH0vqwzGKJ0pdQObxFuGvmUJAtpsOa4UGFLh4qKS3Y1&#10;Cl5+3Gd31PzxPjnl2Xrivv0Rc6XGo37/DCJQHx7h//abVrCEvyvxBs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CCDLEAAAA2gAAAA8AAAAAAAAAAAAAAAAAmAIAAGRycy9k&#10;b3ducmV2LnhtbFBLBQYAAAAABAAEAPUAAACJAwAAAAA=&#10;" fillcolor="#eaf1dd [662]" strokecolor="#00b050"/>
                  <v:rect id="_x0000_s1056" style="position:absolute;left:49053;top:1714;width:31753;height:145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T0NcMA&#10;AADaAAAADwAAAGRycy9kb3ducmV2LnhtbESP0WrCQBRE3wX/YbmCL6IbrVhNXUW0hehbox9wzV6T&#10;1OzdkF01/ftuQfBxmJkzzHLdmkrcqXGlZQXjUQSCOLO65FzB6fg1nINwHlljZZkU/JKD9arbWWKs&#10;7YO/6Z76XAQIuxgVFN7XsZQuK8igG9maOHgX2xj0QTa51A0+AtxUchJFM2mw5LBQYE3bgrJrejMK&#10;9ofp4bRN5M91Ue4GyXsayfPsU6l+r918gPDU+lf42U60gjf4vxJu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T0NcMAAADaAAAADwAAAAAAAAAAAAAAAACYAgAAZHJzL2Rv&#10;d25yZXYueG1sUEsFBgAAAAAEAAQA9QAAAIgDAAAAAA==&#10;" filled="f" stroked="f">
                    <v:textbox style="mso-fit-shape-to-text:t">
                      <w:txbxContent>
                        <w:p w:rsidR="00FD0160" w:rsidRDefault="00FD0160" w:rsidP="00994B00">
                          <w:pPr>
                            <w:ind w:left="0"/>
                            <w:jc w:val="center"/>
                          </w:pPr>
                          <w:r>
                            <w:rPr>
                              <w:noProof/>
                              <w:lang w:val="en-US"/>
                            </w:rPr>
                            <w:drawing>
                              <wp:inline distT="0" distB="0" distL="0" distR="0">
                                <wp:extent cx="2661462" cy="1212850"/>
                                <wp:effectExtent l="0" t="0" r="0" b="6350"/>
                                <wp:docPr id="5" name="Imagen 5"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_x0000_s1057" style="position:absolute;left:25812;top:62198;width:29166;height:394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v:textbox>
                    <w:txbxContent>
                      <w:p w:rsidR="00FD0160" w:rsidRDefault="00FD0160" w:rsidP="00994B00">
                        <w:pPr>
                          <w:ind w:left="0"/>
                          <w:jc w:val="center"/>
                        </w:pPr>
                        <w:r>
                          <w:rPr>
                            <w:rFonts w:ascii="Cambria" w:hAnsi="Cambria"/>
                            <w:noProof/>
                            <w:sz w:val="72"/>
                            <w:szCs w:val="72"/>
                            <w:lang w:val="en-US"/>
                          </w:rPr>
                          <w:drawing>
                            <wp:inline distT="0" distB="0" distL="0" distR="0">
                              <wp:extent cx="2521715" cy="34919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w:r>
          <w:r w:rsidR="00D06E99" w:rsidRPr="008923F7">
            <w:rPr>
              <w:rFonts w:cstheme="minorHAnsi"/>
              <w:color w:val="auto"/>
            </w:rPr>
            <w:br w:type="page"/>
          </w:r>
          <w:r>
            <w:rPr>
              <w:noProof/>
            </w:rPr>
            <w:pict>
              <v:rect id="_x0000_s1049" style="position:absolute;left:0;text-align:left;margin-left:195pt;margin-top:468.75pt;width:229.65pt;height:310.8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" filled="f" stroked="f">
                <v:textbox>
                  <w:txbxContent>
                    <w:p w:rsidR="00FD0160" w:rsidRDefault="00FD0160" w:rsidP="00111356">
                      <w:pPr>
                        <w:ind w:left="0"/>
                        <w:jc w:val="center"/>
                      </w:pPr>
                      <w:r>
                        <w:rPr>
                          <w:rFonts w:ascii="Cambria" w:hAnsi="Cambria"/>
                          <w:noProof/>
                          <w:sz w:val="72"/>
                          <w:szCs w:val="72"/>
                          <w:lang w:val="en-US"/>
                        </w:rPr>
                        <w:drawing>
                          <wp:inline distT="0" distB="0" distL="0" distR="0">
                            <wp:extent cx="2521715" cy="34919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w:pict>
          </w:r>
          <w:r>
            <w:rPr>
              <w:noProof/>
            </w:rPr>
            <w:pict>
              <v:rect id="Rectangle 31" o:spid="_x0000_s1047" style="position:absolute;left:0;text-align:left;margin-left:195pt;margin-top:468.75pt;width:229.65pt;height:310.8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" filled="f" stroked="f">
                <v:textbox>
                  <w:txbxContent>
                    <w:p w:rsidR="00FD0160" w:rsidRDefault="00FD0160" w:rsidP="00111356">
                      <w:pPr>
                        <w:ind w:left="0"/>
                        <w:jc w:val="center"/>
                      </w:pPr>
                      <w:r>
                        <w:rPr>
                          <w:rFonts w:ascii="Cambria" w:hAnsi="Cambria"/>
                          <w:noProof/>
                          <w:sz w:val="72"/>
                          <w:szCs w:val="72"/>
                          <w:lang w:val="en-US"/>
                        </w:rPr>
                        <w:drawing>
                          <wp:inline distT="0" distB="0" distL="0" distR="0">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w:pict>
          </w:r>
        </w:p>
        <w:p w:rsidR="00BC5404" w:rsidRPr="008923F7" w:rsidRDefault="007B4F30" w:rsidP="000F4F97">
          <w:pPr>
            <w:pStyle w:val="PSI-Comentario"/>
            <w:rPr>
              <w:rFonts w:cstheme="minorHAnsi"/>
              <w:color w:val="auto"/>
            </w:rPr>
          </w:pPr>
          <w:r>
            <w:rPr>
              <w:rFonts w:cstheme="minorHAnsi"/>
              <w:noProof/>
              <w:color w:val="auto"/>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ffc000">
                <v:textbox>
                  <w:txbxContent>
                    <w:p w:rsidR="00FD0160" w:rsidRPr="008923F7" w:rsidRDefault="00FD0160" w:rsidP="008533F0">
                      <w:pPr>
                        <w:pStyle w:val="NormalWeb"/>
                        <w:jc w:val="both"/>
                        <w:rPr>
                          <w:rFonts w:asciiTheme="minorHAnsi" w:eastAsiaTheme="minorHAnsi" w:hAnsiTheme="minorHAnsi" w:cstheme="minorHAnsi"/>
                          <w:i/>
                          <w:sz w:val="22"/>
                          <w:szCs w:val="21"/>
                          <w:lang w:val="es-AR" w:eastAsia="en-US"/>
                        </w:rPr>
                      </w:pPr>
                      <w:r>
                        <w:rPr>
                          <w:rFonts w:asciiTheme="minorHAnsi" w:eastAsiaTheme="minorHAnsi" w:hAnsiTheme="minorHAnsi" w:cstheme="minorBidi"/>
                          <w:i/>
                          <w:color w:val="548DD4"/>
                          <w:sz w:val="22"/>
                          <w:szCs w:val="21"/>
                          <w:lang w:val="es-AR" w:eastAsia="en-US"/>
                        </w:rPr>
                        <w:br/>
                      </w:r>
                      <w:r w:rsidRPr="008923F7">
                        <w:rPr>
                          <w:rFonts w:asciiTheme="minorHAnsi" w:eastAsiaTheme="minorHAnsi" w:hAnsiTheme="minorHAnsi" w:cstheme="minorHAnsi"/>
                          <w:i/>
                          <w:sz w:val="22"/>
                          <w:szCs w:val="21"/>
                          <w:lang w:val="es-AR" w:eastAsia="en-US"/>
                        </w:rPr>
                        <w:t xml:space="preserve">El </w:t>
                      </w:r>
                      <w:hyperlink r:id="rId11" w:tooltip="1" w:history="1">
                        <w:r w:rsidRPr="008923F7">
                          <w:rPr>
                            <w:rFonts w:asciiTheme="minorHAnsi" w:eastAsiaTheme="minorHAnsi" w:hAnsiTheme="minorHAnsi" w:cstheme="minorHAnsi"/>
                            <w:i/>
                            <w:sz w:val="22"/>
                            <w:szCs w:val="21"/>
                            <w:lang w:val="es-AR" w:eastAsia="en-US"/>
                          </w:rPr>
                          <w:t>Glosario</w:t>
                        </w:r>
                      </w:hyperlink>
                      <w:r w:rsidRPr="008923F7">
                        <w:rPr>
                          <w:rFonts w:asciiTheme="minorHAnsi" w:eastAsiaTheme="minorHAnsi" w:hAnsiTheme="minorHAnsi" w:cstheme="minorHAnsi"/>
                          <w:i/>
                          <w:sz w:val="22"/>
                          <w:szCs w:val="21"/>
                          <w:lang w:val="es-AR" w:eastAsia="en-US"/>
                        </w:rPr>
                        <w:t xml:space="preserve"> del sistema captura el vocabulario en uso en un proyecto. No solo para la vital misión de tener un vocabulario común con el cliente, sino también para otras tareas, como el </w:t>
                      </w:r>
                      <w:hyperlink r:id="rId12" w:tooltip="2" w:history="1">
                        <w:r w:rsidRPr="008923F7">
                          <w:rPr>
                            <w:rFonts w:asciiTheme="minorHAnsi" w:eastAsiaTheme="minorHAnsi" w:hAnsiTheme="minorHAnsi" w:cstheme="minorHAnsi"/>
                            <w:i/>
                            <w:sz w:val="22"/>
                            <w:szCs w:val="21"/>
                            <w:lang w:val="es-AR" w:eastAsia="en-US"/>
                          </w:rPr>
                          <w:t>análisis gramatical</w:t>
                        </w:r>
                      </w:hyperlink>
                      <w:r w:rsidRPr="008923F7">
                        <w:rPr>
                          <w:rFonts w:asciiTheme="minorHAnsi" w:eastAsiaTheme="minorHAnsi" w:hAnsiTheme="minorHAnsi" w:cstheme="minorHAnsi"/>
                          <w:i/>
                          <w:sz w:val="22"/>
                          <w:szCs w:val="21"/>
                          <w:lang w:val="es-AR" w:eastAsia="en-US"/>
                        </w:rPr>
                        <w:t xml:space="preserve"> y la construcción de un Modelo de Dominio.</w:t>
                      </w:r>
                    </w:p>
                    <w:p w:rsidR="00FD0160" w:rsidRPr="008923F7" w:rsidRDefault="00FD0160" w:rsidP="008533F0">
                      <w:pPr>
                        <w:pStyle w:val="NormalWeb"/>
                        <w:jc w:val="both"/>
                        <w:rPr>
                          <w:rFonts w:asciiTheme="minorHAnsi" w:eastAsiaTheme="minorHAnsi" w:hAnsiTheme="minorHAnsi" w:cstheme="minorHAnsi"/>
                          <w:i/>
                          <w:sz w:val="22"/>
                          <w:szCs w:val="21"/>
                          <w:lang w:val="es-AR" w:eastAsia="en-US"/>
                        </w:rPr>
                      </w:pPr>
                      <w:r w:rsidRPr="008923F7">
                        <w:rPr>
                          <w:rFonts w:asciiTheme="minorHAnsi" w:eastAsiaTheme="minorHAnsi" w:hAnsiTheme="minorHAnsi" w:cstheme="minorHAnsi"/>
                          <w:i/>
                          <w:sz w:val="22"/>
                          <w:szCs w:val="21"/>
                          <w:lang w:val="es-AR" w:eastAsia="en-US"/>
                        </w:rPr>
                        <w:t xml:space="preserve">Similar en su estructura a un diccionario, el glosario contiene entradas con sus </w:t>
                      </w:r>
                      <w:proofErr w:type="gramStart"/>
                      <w:r w:rsidRPr="008923F7">
                        <w:rPr>
                          <w:rFonts w:asciiTheme="minorHAnsi" w:eastAsiaTheme="minorHAnsi" w:hAnsiTheme="minorHAnsi" w:cstheme="minorHAnsi"/>
                          <w:i/>
                          <w:sz w:val="22"/>
                          <w:szCs w:val="21"/>
                          <w:lang w:val="es-AR" w:eastAsia="en-US"/>
                        </w:rPr>
                        <w:t>acepciones</w:t>
                      </w:r>
                      <w:proofErr w:type="gramEnd"/>
                      <w:r w:rsidRPr="008923F7">
                        <w:rPr>
                          <w:rFonts w:asciiTheme="minorHAnsi" w:eastAsiaTheme="minorHAnsi" w:hAnsiTheme="minorHAnsi" w:cstheme="minorHAnsi"/>
                          <w:i/>
                          <w:sz w:val="22"/>
                          <w:szCs w:val="21"/>
                          <w:lang w:val="es-AR" w:eastAsia="en-US"/>
                        </w:rPr>
                        <w:t xml:space="preserve"> así como las relaciones de interés entre palabras; notablemente: los sinónimos y los homónimos.</w:t>
                      </w:r>
                    </w:p>
                    <w:p w:rsidR="00FD0160" w:rsidRDefault="00FD0160" w:rsidP="00DA284A">
                      <w:pPr>
                        <w:pStyle w:val="PSI-DescripcindelDocumentos"/>
                      </w:pPr>
                    </w:p>
                  </w:txbxContent>
                </v:textbox>
                <w10:wrap type="square" anchorx="margin" anchory="margin"/>
              </v:shape>
            </w:pict>
          </w:r>
        </w:p>
        <w:p w:rsidR="00397566" w:rsidRPr="008923F7" w:rsidRDefault="00397566" w:rsidP="00397566">
          <w:pPr>
            <w:pStyle w:val="PSI-Comentario"/>
            <w:rPr>
              <w:rFonts w:cstheme="minorHAnsi"/>
              <w:color w:val="auto"/>
            </w:rPr>
          </w:pPr>
        </w:p>
        <w:p w:rsidR="00397566" w:rsidRPr="008B3B0F" w:rsidRDefault="00397566" w:rsidP="000F4F97">
          <w:pPr>
            <w:pStyle w:val="PSI-Comentario"/>
          </w:pPr>
        </w:p>
        <w:p w:rsidR="00D06E99" w:rsidRDefault="007B4F30"/>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Pr="008923F7" w:rsidRDefault="000F79DF" w:rsidP="000F79DF">
          <w:pPr>
            <w:pStyle w:val="TtuloTDC"/>
            <w:tabs>
              <w:tab w:val="left" w:pos="5954"/>
            </w:tabs>
            <w:rPr>
              <w:rFonts w:asciiTheme="minorHAnsi" w:hAnsiTheme="minorHAnsi" w:cstheme="minorHAnsi"/>
              <w:color w:val="auto"/>
            </w:rPr>
          </w:pPr>
          <w:r w:rsidRPr="008923F7">
            <w:rPr>
              <w:rFonts w:asciiTheme="minorHAnsi" w:hAnsiTheme="minorHAnsi" w:cstheme="minorHAnsi"/>
              <w:color w:val="auto"/>
            </w:rPr>
            <w:t>Tabla de contenido</w:t>
          </w:r>
        </w:p>
        <w:p w:rsidR="0002533F" w:rsidRDefault="00AD66F4">
          <w:pPr>
            <w:pStyle w:val="TDC1"/>
            <w:rPr>
              <w:rFonts w:eastAsiaTheme="minorEastAsia"/>
              <w:b w:val="0"/>
              <w:bCs w:val="0"/>
              <w:noProof/>
              <w:sz w:val="22"/>
              <w:szCs w:val="22"/>
              <w:lang w:val="en-US"/>
            </w:rPr>
          </w:pPr>
          <w:r w:rsidRPr="008923F7">
            <w:rPr>
              <w:rFonts w:cstheme="minorHAnsi"/>
            </w:rPr>
            <w:fldChar w:fldCharType="begin"/>
          </w:r>
          <w:r w:rsidR="000F79DF" w:rsidRPr="008923F7">
            <w:rPr>
              <w:rFonts w:cstheme="minorHAnsi"/>
            </w:rPr>
            <w:instrText xml:space="preserve"> TOC \o "1-3" \h \z \u </w:instrText>
          </w:r>
          <w:r w:rsidRPr="008923F7">
            <w:rPr>
              <w:rFonts w:cstheme="minorHAnsi"/>
            </w:rPr>
            <w:fldChar w:fldCharType="separate"/>
          </w:r>
          <w:hyperlink w:anchor="_Toc493535431" w:history="1">
            <w:r w:rsidR="0002533F" w:rsidRPr="00A75599">
              <w:rPr>
                <w:rStyle w:val="Hipervnculo"/>
                <w:noProof/>
              </w:rPr>
              <w:t>Introducción</w:t>
            </w:r>
            <w:r w:rsidR="0002533F">
              <w:rPr>
                <w:noProof/>
                <w:webHidden/>
              </w:rPr>
              <w:tab/>
            </w:r>
            <w:r w:rsidR="0002533F">
              <w:rPr>
                <w:noProof/>
                <w:webHidden/>
              </w:rPr>
              <w:fldChar w:fldCharType="begin"/>
            </w:r>
            <w:r w:rsidR="0002533F">
              <w:rPr>
                <w:noProof/>
                <w:webHidden/>
              </w:rPr>
              <w:instrText xml:space="preserve"> PAGEREF _Toc493535431 \h </w:instrText>
            </w:r>
            <w:r w:rsidR="0002533F">
              <w:rPr>
                <w:noProof/>
                <w:webHidden/>
              </w:rPr>
            </w:r>
            <w:r w:rsidR="0002533F">
              <w:rPr>
                <w:noProof/>
                <w:webHidden/>
              </w:rPr>
              <w:fldChar w:fldCharType="separate"/>
            </w:r>
            <w:r w:rsidR="0002533F">
              <w:rPr>
                <w:noProof/>
                <w:webHidden/>
              </w:rPr>
              <w:t>5</w:t>
            </w:r>
            <w:r w:rsidR="0002533F">
              <w:rPr>
                <w:noProof/>
                <w:webHidden/>
              </w:rPr>
              <w:fldChar w:fldCharType="end"/>
            </w:r>
          </w:hyperlink>
        </w:p>
        <w:p w:rsidR="0002533F" w:rsidRDefault="0002533F">
          <w:pPr>
            <w:pStyle w:val="TDC2"/>
            <w:rPr>
              <w:rFonts w:eastAsiaTheme="minorEastAsia"/>
              <w:i w:val="0"/>
              <w:iCs w:val="0"/>
              <w:noProof/>
              <w:sz w:val="22"/>
              <w:szCs w:val="22"/>
              <w:lang w:val="en-US"/>
            </w:rPr>
          </w:pPr>
          <w:hyperlink w:anchor="_Toc493535432" w:history="1">
            <w:r w:rsidRPr="00A75599">
              <w:rPr>
                <w:rStyle w:val="Hipervnculo"/>
                <w:rFonts w:eastAsia="DejaVu Sans" w:cstheme="minorHAnsi"/>
                <w:noProof/>
              </w:rPr>
              <w:t>Descripción</w:t>
            </w:r>
            <w:r>
              <w:rPr>
                <w:noProof/>
                <w:webHidden/>
              </w:rPr>
              <w:tab/>
            </w:r>
            <w:r>
              <w:rPr>
                <w:noProof/>
                <w:webHidden/>
              </w:rPr>
              <w:fldChar w:fldCharType="begin"/>
            </w:r>
            <w:r>
              <w:rPr>
                <w:noProof/>
                <w:webHidden/>
              </w:rPr>
              <w:instrText xml:space="preserve"> PAGEREF _Toc493535432 \h </w:instrText>
            </w:r>
            <w:r>
              <w:rPr>
                <w:noProof/>
                <w:webHidden/>
              </w:rPr>
            </w:r>
            <w:r>
              <w:rPr>
                <w:noProof/>
                <w:webHidden/>
              </w:rPr>
              <w:fldChar w:fldCharType="separate"/>
            </w:r>
            <w:r>
              <w:rPr>
                <w:noProof/>
                <w:webHidden/>
              </w:rPr>
              <w:t>5</w:t>
            </w:r>
            <w:r>
              <w:rPr>
                <w:noProof/>
                <w:webHidden/>
              </w:rPr>
              <w:fldChar w:fldCharType="end"/>
            </w:r>
          </w:hyperlink>
        </w:p>
        <w:p w:rsidR="0002533F" w:rsidRDefault="0002533F">
          <w:pPr>
            <w:pStyle w:val="TDC2"/>
            <w:rPr>
              <w:rFonts w:eastAsiaTheme="minorEastAsia"/>
              <w:i w:val="0"/>
              <w:iCs w:val="0"/>
              <w:noProof/>
              <w:sz w:val="22"/>
              <w:szCs w:val="22"/>
              <w:lang w:val="en-US"/>
            </w:rPr>
          </w:pPr>
          <w:hyperlink w:anchor="_Toc493535433" w:history="1">
            <w:r w:rsidRPr="00A75599">
              <w:rPr>
                <w:rStyle w:val="Hipervnculo"/>
                <w:rFonts w:eastAsia="DejaVu Sans" w:cstheme="minorHAnsi"/>
                <w:noProof/>
              </w:rPr>
              <w:t>Alcance</w:t>
            </w:r>
            <w:r>
              <w:rPr>
                <w:noProof/>
                <w:webHidden/>
              </w:rPr>
              <w:tab/>
            </w:r>
            <w:r>
              <w:rPr>
                <w:noProof/>
                <w:webHidden/>
              </w:rPr>
              <w:fldChar w:fldCharType="begin"/>
            </w:r>
            <w:r>
              <w:rPr>
                <w:noProof/>
                <w:webHidden/>
              </w:rPr>
              <w:instrText xml:space="preserve"> PAGEREF _Toc493535433 \h </w:instrText>
            </w:r>
            <w:r>
              <w:rPr>
                <w:noProof/>
                <w:webHidden/>
              </w:rPr>
            </w:r>
            <w:r>
              <w:rPr>
                <w:noProof/>
                <w:webHidden/>
              </w:rPr>
              <w:fldChar w:fldCharType="separate"/>
            </w:r>
            <w:r>
              <w:rPr>
                <w:noProof/>
                <w:webHidden/>
              </w:rPr>
              <w:t>5</w:t>
            </w:r>
            <w:r>
              <w:rPr>
                <w:noProof/>
                <w:webHidden/>
              </w:rPr>
              <w:fldChar w:fldCharType="end"/>
            </w:r>
          </w:hyperlink>
        </w:p>
        <w:p w:rsidR="0002533F" w:rsidRDefault="0002533F">
          <w:pPr>
            <w:pStyle w:val="TDC1"/>
            <w:rPr>
              <w:rFonts w:eastAsiaTheme="minorEastAsia"/>
              <w:b w:val="0"/>
              <w:bCs w:val="0"/>
              <w:noProof/>
              <w:sz w:val="22"/>
              <w:szCs w:val="22"/>
              <w:lang w:val="en-US"/>
            </w:rPr>
          </w:pPr>
          <w:hyperlink w:anchor="_Toc493535434" w:history="1">
            <w:r w:rsidRPr="00A75599">
              <w:rPr>
                <w:rStyle w:val="Hipervnculo"/>
                <w:noProof/>
              </w:rPr>
              <w:t>Definiciones</w:t>
            </w:r>
            <w:r>
              <w:rPr>
                <w:noProof/>
                <w:webHidden/>
              </w:rPr>
              <w:tab/>
            </w:r>
            <w:r>
              <w:rPr>
                <w:noProof/>
                <w:webHidden/>
              </w:rPr>
              <w:fldChar w:fldCharType="begin"/>
            </w:r>
            <w:r>
              <w:rPr>
                <w:noProof/>
                <w:webHidden/>
              </w:rPr>
              <w:instrText xml:space="preserve"> PAGEREF _Toc493535434 \h </w:instrText>
            </w:r>
            <w:r>
              <w:rPr>
                <w:noProof/>
                <w:webHidden/>
              </w:rPr>
            </w:r>
            <w:r>
              <w:rPr>
                <w:noProof/>
                <w:webHidden/>
              </w:rPr>
              <w:fldChar w:fldCharType="separate"/>
            </w:r>
            <w:r>
              <w:rPr>
                <w:noProof/>
                <w:webHidden/>
              </w:rPr>
              <w:t>5</w:t>
            </w:r>
            <w:r>
              <w:rPr>
                <w:noProof/>
                <w:webHidden/>
              </w:rPr>
              <w:fldChar w:fldCharType="end"/>
            </w:r>
          </w:hyperlink>
        </w:p>
        <w:p w:rsidR="0002533F" w:rsidRDefault="0002533F">
          <w:pPr>
            <w:pStyle w:val="TDC2"/>
            <w:rPr>
              <w:rFonts w:eastAsiaTheme="minorEastAsia"/>
              <w:i w:val="0"/>
              <w:iCs w:val="0"/>
              <w:noProof/>
              <w:sz w:val="22"/>
              <w:szCs w:val="22"/>
              <w:lang w:val="en-US"/>
            </w:rPr>
          </w:pPr>
          <w:hyperlink w:anchor="_Toc493535435" w:history="1">
            <w:r w:rsidRPr="00A75599">
              <w:rPr>
                <w:rStyle w:val="Hipervnculo"/>
                <w:rFonts w:eastAsia="DejaVu Sans" w:cstheme="minorHAnsi"/>
                <w:noProof/>
              </w:rPr>
              <w:t>A</w:t>
            </w:r>
            <w:r w:rsidRPr="0002533F">
              <w:rPr>
                <w:rStyle w:val="Hipervnculo"/>
                <w:rFonts w:eastAsia="DejaVu Sans" w:cstheme="minorHAnsi"/>
                <w:noProof/>
                <w:webHidden/>
              </w:rPr>
              <w:t>…..…………………………………………………………………………………………………………………………………………………………….</w:t>
            </w:r>
            <w:r>
              <w:rPr>
                <w:noProof/>
                <w:webHidden/>
              </w:rPr>
              <w:tab/>
            </w:r>
            <w:r>
              <w:rPr>
                <w:noProof/>
                <w:webHidden/>
              </w:rPr>
              <w:fldChar w:fldCharType="begin"/>
            </w:r>
            <w:r>
              <w:rPr>
                <w:noProof/>
                <w:webHidden/>
              </w:rPr>
              <w:instrText xml:space="preserve"> PAGEREF _Toc493535435 \h </w:instrText>
            </w:r>
            <w:r>
              <w:rPr>
                <w:noProof/>
                <w:webHidden/>
              </w:rPr>
            </w:r>
            <w:r>
              <w:rPr>
                <w:noProof/>
                <w:webHidden/>
              </w:rPr>
              <w:fldChar w:fldCharType="separate"/>
            </w:r>
            <w:r>
              <w:rPr>
                <w:noProof/>
                <w:webHidden/>
              </w:rPr>
              <w:t>5</w:t>
            </w:r>
            <w:r>
              <w:rPr>
                <w:noProof/>
                <w:webHidden/>
              </w:rPr>
              <w:fldChar w:fldCharType="end"/>
            </w:r>
          </w:hyperlink>
        </w:p>
        <w:p w:rsidR="0002533F" w:rsidRDefault="0002533F">
          <w:pPr>
            <w:pStyle w:val="TDC3"/>
            <w:rPr>
              <w:rFonts w:eastAsiaTheme="minorEastAsia"/>
              <w:noProof/>
              <w:sz w:val="22"/>
              <w:szCs w:val="22"/>
              <w:lang w:val="en-US"/>
            </w:rPr>
          </w:pPr>
          <w:hyperlink w:anchor="_Toc493535436" w:history="1">
            <w:r w:rsidRPr="00A75599">
              <w:rPr>
                <w:rStyle w:val="Hipervnculo"/>
                <w:noProof/>
                <w:lang w:val="es-AR"/>
              </w:rPr>
              <w:t>Administrador de Sistema:</w:t>
            </w:r>
            <w:r>
              <w:rPr>
                <w:noProof/>
                <w:webHidden/>
              </w:rPr>
              <w:tab/>
            </w:r>
            <w:r>
              <w:rPr>
                <w:noProof/>
                <w:webHidden/>
              </w:rPr>
              <w:fldChar w:fldCharType="begin"/>
            </w:r>
            <w:r>
              <w:rPr>
                <w:noProof/>
                <w:webHidden/>
              </w:rPr>
              <w:instrText xml:space="preserve"> PAGEREF _Toc493535436 \h </w:instrText>
            </w:r>
            <w:r>
              <w:rPr>
                <w:noProof/>
                <w:webHidden/>
              </w:rPr>
            </w:r>
            <w:r>
              <w:rPr>
                <w:noProof/>
                <w:webHidden/>
              </w:rPr>
              <w:fldChar w:fldCharType="separate"/>
            </w:r>
            <w:r>
              <w:rPr>
                <w:noProof/>
                <w:webHidden/>
              </w:rPr>
              <w:t>5</w:t>
            </w:r>
            <w:r>
              <w:rPr>
                <w:noProof/>
                <w:webHidden/>
              </w:rPr>
              <w:fldChar w:fldCharType="end"/>
            </w:r>
          </w:hyperlink>
        </w:p>
        <w:p w:rsidR="0002533F" w:rsidRDefault="0002533F">
          <w:pPr>
            <w:pStyle w:val="TDC3"/>
            <w:rPr>
              <w:rFonts w:eastAsiaTheme="minorEastAsia"/>
              <w:noProof/>
              <w:sz w:val="22"/>
              <w:szCs w:val="22"/>
              <w:lang w:val="en-US"/>
            </w:rPr>
          </w:pPr>
          <w:hyperlink w:anchor="_Toc493535437" w:history="1">
            <w:r w:rsidRPr="00A75599">
              <w:rPr>
                <w:rStyle w:val="Hipervnculo"/>
                <w:noProof/>
                <w:lang w:val="es-AR"/>
              </w:rPr>
              <w:t>Aplicación Móvil:</w:t>
            </w:r>
            <w:r>
              <w:rPr>
                <w:noProof/>
                <w:webHidden/>
              </w:rPr>
              <w:tab/>
            </w:r>
            <w:r>
              <w:rPr>
                <w:noProof/>
                <w:webHidden/>
              </w:rPr>
              <w:fldChar w:fldCharType="begin"/>
            </w:r>
            <w:r>
              <w:rPr>
                <w:noProof/>
                <w:webHidden/>
              </w:rPr>
              <w:instrText xml:space="preserve"> PAGEREF _Toc493535437 \h </w:instrText>
            </w:r>
            <w:r>
              <w:rPr>
                <w:noProof/>
                <w:webHidden/>
              </w:rPr>
            </w:r>
            <w:r>
              <w:rPr>
                <w:noProof/>
                <w:webHidden/>
              </w:rPr>
              <w:fldChar w:fldCharType="separate"/>
            </w:r>
            <w:r>
              <w:rPr>
                <w:noProof/>
                <w:webHidden/>
              </w:rPr>
              <w:t>5</w:t>
            </w:r>
            <w:r>
              <w:rPr>
                <w:noProof/>
                <w:webHidden/>
              </w:rPr>
              <w:fldChar w:fldCharType="end"/>
            </w:r>
          </w:hyperlink>
        </w:p>
        <w:p w:rsidR="0002533F" w:rsidRDefault="0002533F">
          <w:pPr>
            <w:pStyle w:val="TDC3"/>
            <w:rPr>
              <w:rFonts w:eastAsiaTheme="minorEastAsia"/>
              <w:noProof/>
              <w:sz w:val="22"/>
              <w:szCs w:val="22"/>
              <w:lang w:val="en-US"/>
            </w:rPr>
          </w:pPr>
          <w:hyperlink w:anchor="_Toc493535438" w:history="1">
            <w:r w:rsidRPr="00A75599">
              <w:rPr>
                <w:rStyle w:val="Hipervnculo"/>
                <w:noProof/>
                <w:lang w:val="es-AR"/>
              </w:rPr>
              <w:t>Aplicación Web:</w:t>
            </w:r>
            <w:r>
              <w:rPr>
                <w:noProof/>
                <w:webHidden/>
              </w:rPr>
              <w:tab/>
            </w:r>
            <w:r>
              <w:rPr>
                <w:noProof/>
                <w:webHidden/>
              </w:rPr>
              <w:fldChar w:fldCharType="begin"/>
            </w:r>
            <w:r>
              <w:rPr>
                <w:noProof/>
                <w:webHidden/>
              </w:rPr>
              <w:instrText xml:space="preserve"> PAGEREF _Toc493535438 \h </w:instrText>
            </w:r>
            <w:r>
              <w:rPr>
                <w:noProof/>
                <w:webHidden/>
              </w:rPr>
            </w:r>
            <w:r>
              <w:rPr>
                <w:noProof/>
                <w:webHidden/>
              </w:rPr>
              <w:fldChar w:fldCharType="separate"/>
            </w:r>
            <w:r>
              <w:rPr>
                <w:noProof/>
                <w:webHidden/>
              </w:rPr>
              <w:t>6</w:t>
            </w:r>
            <w:r>
              <w:rPr>
                <w:noProof/>
                <w:webHidden/>
              </w:rPr>
              <w:fldChar w:fldCharType="end"/>
            </w:r>
          </w:hyperlink>
        </w:p>
        <w:p w:rsidR="0002533F" w:rsidRDefault="0002533F">
          <w:pPr>
            <w:pStyle w:val="TDC2"/>
            <w:rPr>
              <w:rFonts w:eastAsiaTheme="minorEastAsia"/>
              <w:i w:val="0"/>
              <w:iCs w:val="0"/>
              <w:noProof/>
              <w:sz w:val="22"/>
              <w:szCs w:val="22"/>
              <w:lang w:val="en-US"/>
            </w:rPr>
          </w:pPr>
          <w:hyperlink w:anchor="_Toc493535439" w:history="1">
            <w:r w:rsidRPr="00A75599">
              <w:rPr>
                <w:rStyle w:val="Hipervnculo"/>
                <w:rFonts w:eastAsia="DejaVu Sans" w:cstheme="minorHAnsi"/>
                <w:noProof/>
              </w:rPr>
              <w:t>B</w:t>
            </w:r>
            <w:r>
              <w:rPr>
                <w:noProof/>
                <w:webHidden/>
              </w:rPr>
              <w:t>…..…………………………………………………………………………………………………………………………………………………………….</w:t>
            </w:r>
            <w:r>
              <w:rPr>
                <w:noProof/>
                <w:webHidden/>
              </w:rPr>
              <w:fldChar w:fldCharType="begin"/>
            </w:r>
            <w:r>
              <w:rPr>
                <w:noProof/>
                <w:webHidden/>
              </w:rPr>
              <w:instrText xml:space="preserve"> PAGEREF _Toc493535439 \h </w:instrText>
            </w:r>
            <w:r>
              <w:rPr>
                <w:noProof/>
                <w:webHidden/>
              </w:rPr>
            </w:r>
            <w:r>
              <w:rPr>
                <w:noProof/>
                <w:webHidden/>
              </w:rPr>
              <w:fldChar w:fldCharType="separate"/>
            </w:r>
            <w:r>
              <w:rPr>
                <w:noProof/>
                <w:webHidden/>
              </w:rPr>
              <w:t>6</w:t>
            </w:r>
            <w:r>
              <w:rPr>
                <w:noProof/>
                <w:webHidden/>
              </w:rPr>
              <w:fldChar w:fldCharType="end"/>
            </w:r>
          </w:hyperlink>
        </w:p>
        <w:p w:rsidR="0002533F" w:rsidRDefault="0002533F">
          <w:pPr>
            <w:pStyle w:val="TDC3"/>
            <w:rPr>
              <w:rFonts w:eastAsiaTheme="minorEastAsia"/>
              <w:noProof/>
              <w:sz w:val="22"/>
              <w:szCs w:val="22"/>
              <w:lang w:val="en-US"/>
            </w:rPr>
          </w:pPr>
          <w:hyperlink w:anchor="_Toc493535440" w:history="1">
            <w:r w:rsidRPr="00A75599">
              <w:rPr>
                <w:rStyle w:val="Hipervnculo"/>
                <w:noProof/>
              </w:rPr>
              <w:t>&lt;Término con B&gt;</w:t>
            </w:r>
            <w:r>
              <w:rPr>
                <w:noProof/>
                <w:webHidden/>
              </w:rPr>
              <w:tab/>
            </w:r>
            <w:r>
              <w:rPr>
                <w:noProof/>
                <w:webHidden/>
              </w:rPr>
              <w:fldChar w:fldCharType="begin"/>
            </w:r>
            <w:r>
              <w:rPr>
                <w:noProof/>
                <w:webHidden/>
              </w:rPr>
              <w:instrText xml:space="preserve"> PAGEREF _Toc493535440 \h </w:instrText>
            </w:r>
            <w:r>
              <w:rPr>
                <w:noProof/>
                <w:webHidden/>
              </w:rPr>
            </w:r>
            <w:r>
              <w:rPr>
                <w:noProof/>
                <w:webHidden/>
              </w:rPr>
              <w:fldChar w:fldCharType="separate"/>
            </w:r>
            <w:r>
              <w:rPr>
                <w:noProof/>
                <w:webHidden/>
              </w:rPr>
              <w:t>6</w:t>
            </w:r>
            <w:r>
              <w:rPr>
                <w:noProof/>
                <w:webHidden/>
              </w:rPr>
              <w:fldChar w:fldCharType="end"/>
            </w:r>
          </w:hyperlink>
        </w:p>
        <w:p w:rsidR="0002533F" w:rsidRDefault="0002533F">
          <w:pPr>
            <w:pStyle w:val="TDC2"/>
            <w:rPr>
              <w:rFonts w:eastAsiaTheme="minorEastAsia"/>
              <w:i w:val="0"/>
              <w:iCs w:val="0"/>
              <w:noProof/>
              <w:sz w:val="22"/>
              <w:szCs w:val="22"/>
              <w:lang w:val="en-US"/>
            </w:rPr>
          </w:pPr>
          <w:hyperlink w:anchor="_Toc493535441" w:history="1">
            <w:r w:rsidRPr="00A75599">
              <w:rPr>
                <w:rStyle w:val="Hipervnculo"/>
                <w:rFonts w:eastAsia="DejaVu Sans" w:cstheme="minorHAnsi"/>
                <w:noProof/>
              </w:rPr>
              <w:t>C</w:t>
            </w:r>
            <w:r w:rsidRPr="0002533F">
              <w:rPr>
                <w:rStyle w:val="Hipervnculo"/>
                <w:rFonts w:eastAsia="DejaVu Sans" w:cstheme="minorHAnsi"/>
                <w:noProof/>
                <w:webHidden/>
              </w:rPr>
              <w:t>…..…………………………………………………………………………………………………………………………………………………………….</w:t>
            </w:r>
            <w:r>
              <w:rPr>
                <w:noProof/>
                <w:webHidden/>
              </w:rPr>
              <w:tab/>
            </w:r>
            <w:r>
              <w:rPr>
                <w:noProof/>
                <w:webHidden/>
              </w:rPr>
              <w:fldChar w:fldCharType="begin"/>
            </w:r>
            <w:r>
              <w:rPr>
                <w:noProof/>
                <w:webHidden/>
              </w:rPr>
              <w:instrText xml:space="preserve"> PAGEREF _Toc493535441 \h </w:instrText>
            </w:r>
            <w:r>
              <w:rPr>
                <w:noProof/>
                <w:webHidden/>
              </w:rPr>
            </w:r>
            <w:r>
              <w:rPr>
                <w:noProof/>
                <w:webHidden/>
              </w:rPr>
              <w:fldChar w:fldCharType="separate"/>
            </w:r>
            <w:r>
              <w:rPr>
                <w:noProof/>
                <w:webHidden/>
              </w:rPr>
              <w:t>6</w:t>
            </w:r>
            <w:r>
              <w:rPr>
                <w:noProof/>
                <w:webHidden/>
              </w:rPr>
              <w:fldChar w:fldCharType="end"/>
            </w:r>
          </w:hyperlink>
        </w:p>
        <w:p w:rsidR="0002533F" w:rsidRDefault="0002533F">
          <w:pPr>
            <w:pStyle w:val="TDC3"/>
            <w:rPr>
              <w:rFonts w:eastAsiaTheme="minorEastAsia"/>
              <w:noProof/>
              <w:sz w:val="22"/>
              <w:szCs w:val="22"/>
              <w:lang w:val="en-US"/>
            </w:rPr>
          </w:pPr>
          <w:hyperlink w:anchor="_Toc493535442" w:history="1">
            <w:r w:rsidRPr="00A75599">
              <w:rPr>
                <w:rStyle w:val="Hipervnculo"/>
                <w:noProof/>
                <w:lang w:val="es-AR"/>
              </w:rPr>
              <w:t>Campus Universitario:</w:t>
            </w:r>
            <w:r>
              <w:rPr>
                <w:noProof/>
                <w:webHidden/>
              </w:rPr>
              <w:tab/>
            </w:r>
            <w:r>
              <w:rPr>
                <w:noProof/>
                <w:webHidden/>
              </w:rPr>
              <w:fldChar w:fldCharType="begin"/>
            </w:r>
            <w:r>
              <w:rPr>
                <w:noProof/>
                <w:webHidden/>
              </w:rPr>
              <w:instrText xml:space="preserve"> PAGEREF _Toc493535442 \h </w:instrText>
            </w:r>
            <w:r>
              <w:rPr>
                <w:noProof/>
                <w:webHidden/>
              </w:rPr>
            </w:r>
            <w:r>
              <w:rPr>
                <w:noProof/>
                <w:webHidden/>
              </w:rPr>
              <w:fldChar w:fldCharType="separate"/>
            </w:r>
            <w:r>
              <w:rPr>
                <w:noProof/>
                <w:webHidden/>
              </w:rPr>
              <w:t>6</w:t>
            </w:r>
            <w:r>
              <w:rPr>
                <w:noProof/>
                <w:webHidden/>
              </w:rPr>
              <w:fldChar w:fldCharType="end"/>
            </w:r>
          </w:hyperlink>
        </w:p>
        <w:p w:rsidR="0002533F" w:rsidRDefault="0002533F">
          <w:pPr>
            <w:pStyle w:val="TDC3"/>
            <w:rPr>
              <w:rFonts w:eastAsiaTheme="minorEastAsia"/>
              <w:noProof/>
              <w:sz w:val="22"/>
              <w:szCs w:val="22"/>
              <w:lang w:val="en-US"/>
            </w:rPr>
          </w:pPr>
          <w:hyperlink w:anchor="_Toc493535443" w:history="1">
            <w:r w:rsidRPr="00A75599">
              <w:rPr>
                <w:rStyle w:val="Hipervnculo"/>
                <w:noProof/>
                <w:lang w:val="es-AR"/>
              </w:rPr>
              <w:t>Código QR:</w:t>
            </w:r>
            <w:r>
              <w:rPr>
                <w:noProof/>
                <w:webHidden/>
              </w:rPr>
              <w:tab/>
            </w:r>
            <w:r>
              <w:rPr>
                <w:noProof/>
                <w:webHidden/>
              </w:rPr>
              <w:fldChar w:fldCharType="begin"/>
            </w:r>
            <w:r>
              <w:rPr>
                <w:noProof/>
                <w:webHidden/>
              </w:rPr>
              <w:instrText xml:space="preserve"> PAGEREF _Toc493535443 \h </w:instrText>
            </w:r>
            <w:r>
              <w:rPr>
                <w:noProof/>
                <w:webHidden/>
              </w:rPr>
            </w:r>
            <w:r>
              <w:rPr>
                <w:noProof/>
                <w:webHidden/>
              </w:rPr>
              <w:fldChar w:fldCharType="separate"/>
            </w:r>
            <w:r>
              <w:rPr>
                <w:noProof/>
                <w:webHidden/>
              </w:rPr>
              <w:t>6</w:t>
            </w:r>
            <w:r>
              <w:rPr>
                <w:noProof/>
                <w:webHidden/>
              </w:rPr>
              <w:fldChar w:fldCharType="end"/>
            </w:r>
          </w:hyperlink>
        </w:p>
        <w:p w:rsidR="0002533F" w:rsidRDefault="0002533F">
          <w:pPr>
            <w:pStyle w:val="TDC2"/>
            <w:rPr>
              <w:rFonts w:eastAsiaTheme="minorEastAsia"/>
              <w:i w:val="0"/>
              <w:iCs w:val="0"/>
              <w:noProof/>
              <w:sz w:val="22"/>
              <w:szCs w:val="22"/>
              <w:lang w:val="en-US"/>
            </w:rPr>
          </w:pPr>
          <w:hyperlink w:anchor="_Toc493535444" w:history="1">
            <w:r w:rsidRPr="00A75599">
              <w:rPr>
                <w:rStyle w:val="Hipervnculo"/>
                <w:rFonts w:eastAsia="DejaVu Sans" w:cstheme="minorHAnsi"/>
                <w:noProof/>
              </w:rPr>
              <w:t>D</w:t>
            </w:r>
            <w:r w:rsidRPr="0002533F">
              <w:rPr>
                <w:rStyle w:val="Hipervnculo"/>
                <w:rFonts w:eastAsia="DejaVu Sans" w:cstheme="minorHAnsi"/>
                <w:noProof/>
                <w:webHidden/>
              </w:rPr>
              <w:t>…..…………………………………………………………………………………………………………………………………………………………….</w:t>
            </w:r>
            <w:r>
              <w:rPr>
                <w:noProof/>
                <w:webHidden/>
              </w:rPr>
              <w:tab/>
            </w:r>
            <w:r>
              <w:rPr>
                <w:noProof/>
                <w:webHidden/>
              </w:rPr>
              <w:fldChar w:fldCharType="begin"/>
            </w:r>
            <w:r>
              <w:rPr>
                <w:noProof/>
                <w:webHidden/>
              </w:rPr>
              <w:instrText xml:space="preserve"> PAGEREF _Toc493535444 \h </w:instrText>
            </w:r>
            <w:r>
              <w:rPr>
                <w:noProof/>
                <w:webHidden/>
              </w:rPr>
            </w:r>
            <w:r>
              <w:rPr>
                <w:noProof/>
                <w:webHidden/>
              </w:rPr>
              <w:fldChar w:fldCharType="separate"/>
            </w:r>
            <w:r>
              <w:rPr>
                <w:noProof/>
                <w:webHidden/>
              </w:rPr>
              <w:t>6</w:t>
            </w:r>
            <w:r>
              <w:rPr>
                <w:noProof/>
                <w:webHidden/>
              </w:rPr>
              <w:fldChar w:fldCharType="end"/>
            </w:r>
          </w:hyperlink>
        </w:p>
        <w:p w:rsidR="0002533F" w:rsidRDefault="0002533F">
          <w:pPr>
            <w:pStyle w:val="TDC3"/>
            <w:rPr>
              <w:rFonts w:eastAsiaTheme="minorEastAsia"/>
              <w:noProof/>
              <w:sz w:val="22"/>
              <w:szCs w:val="22"/>
              <w:lang w:val="en-US"/>
            </w:rPr>
          </w:pPr>
          <w:hyperlink w:anchor="_Toc493535445" w:history="1">
            <w:r w:rsidRPr="00A75599">
              <w:rPr>
                <w:rStyle w:val="Hipervnculo"/>
                <w:noProof/>
              </w:rPr>
              <w:t>&lt;Término con D&gt;</w:t>
            </w:r>
            <w:r>
              <w:rPr>
                <w:noProof/>
                <w:webHidden/>
              </w:rPr>
              <w:tab/>
            </w:r>
            <w:r>
              <w:rPr>
                <w:noProof/>
                <w:webHidden/>
              </w:rPr>
              <w:fldChar w:fldCharType="begin"/>
            </w:r>
            <w:r>
              <w:rPr>
                <w:noProof/>
                <w:webHidden/>
              </w:rPr>
              <w:instrText xml:space="preserve"> PAGEREF _Toc493535445 \h </w:instrText>
            </w:r>
            <w:r>
              <w:rPr>
                <w:noProof/>
                <w:webHidden/>
              </w:rPr>
            </w:r>
            <w:r>
              <w:rPr>
                <w:noProof/>
                <w:webHidden/>
              </w:rPr>
              <w:fldChar w:fldCharType="separate"/>
            </w:r>
            <w:r>
              <w:rPr>
                <w:noProof/>
                <w:webHidden/>
              </w:rPr>
              <w:t>6</w:t>
            </w:r>
            <w:r>
              <w:rPr>
                <w:noProof/>
                <w:webHidden/>
              </w:rPr>
              <w:fldChar w:fldCharType="end"/>
            </w:r>
          </w:hyperlink>
        </w:p>
        <w:p w:rsidR="0002533F" w:rsidRDefault="0002533F">
          <w:pPr>
            <w:pStyle w:val="TDC2"/>
            <w:rPr>
              <w:rFonts w:eastAsiaTheme="minorEastAsia"/>
              <w:i w:val="0"/>
              <w:iCs w:val="0"/>
              <w:noProof/>
              <w:sz w:val="22"/>
              <w:szCs w:val="22"/>
              <w:lang w:val="en-US"/>
            </w:rPr>
          </w:pPr>
          <w:hyperlink w:anchor="_Toc493535446" w:history="1">
            <w:r w:rsidRPr="00A75599">
              <w:rPr>
                <w:rStyle w:val="Hipervnculo"/>
                <w:rFonts w:eastAsia="DejaVu Sans" w:cstheme="minorHAnsi"/>
                <w:noProof/>
              </w:rPr>
              <w:t>E</w:t>
            </w:r>
            <w:r w:rsidRPr="0002533F">
              <w:rPr>
                <w:rStyle w:val="Hipervnculo"/>
                <w:rFonts w:eastAsia="DejaVu Sans" w:cstheme="minorHAnsi"/>
                <w:noProof/>
                <w:webHidden/>
              </w:rPr>
              <w:t>…..…………………………………………………………………………………………………………………………………………………………….</w:t>
            </w:r>
            <w:r>
              <w:rPr>
                <w:noProof/>
                <w:webHidden/>
              </w:rPr>
              <w:tab/>
            </w:r>
            <w:r>
              <w:rPr>
                <w:noProof/>
                <w:webHidden/>
              </w:rPr>
              <w:fldChar w:fldCharType="begin"/>
            </w:r>
            <w:r>
              <w:rPr>
                <w:noProof/>
                <w:webHidden/>
              </w:rPr>
              <w:instrText xml:space="preserve"> PAGEREF _Toc493535446 \h </w:instrText>
            </w:r>
            <w:r>
              <w:rPr>
                <w:noProof/>
                <w:webHidden/>
              </w:rPr>
            </w:r>
            <w:r>
              <w:rPr>
                <w:noProof/>
                <w:webHidden/>
              </w:rPr>
              <w:fldChar w:fldCharType="separate"/>
            </w:r>
            <w:r>
              <w:rPr>
                <w:noProof/>
                <w:webHidden/>
              </w:rPr>
              <w:t>6</w:t>
            </w:r>
            <w:r>
              <w:rPr>
                <w:noProof/>
                <w:webHidden/>
              </w:rPr>
              <w:fldChar w:fldCharType="end"/>
            </w:r>
          </w:hyperlink>
        </w:p>
        <w:p w:rsidR="0002533F" w:rsidRDefault="0002533F">
          <w:pPr>
            <w:pStyle w:val="TDC3"/>
            <w:rPr>
              <w:rFonts w:eastAsiaTheme="minorEastAsia"/>
              <w:noProof/>
              <w:sz w:val="22"/>
              <w:szCs w:val="22"/>
              <w:lang w:val="en-US"/>
            </w:rPr>
          </w:pPr>
          <w:hyperlink w:anchor="_Toc493535447" w:history="1">
            <w:r w:rsidRPr="00A75599">
              <w:rPr>
                <w:rStyle w:val="Hipervnculo"/>
                <w:noProof/>
                <w:lang w:val="es-AR"/>
              </w:rPr>
              <w:t>Encargado de Servicio:</w:t>
            </w:r>
            <w:r>
              <w:rPr>
                <w:noProof/>
                <w:webHidden/>
              </w:rPr>
              <w:tab/>
            </w:r>
            <w:r>
              <w:rPr>
                <w:noProof/>
                <w:webHidden/>
              </w:rPr>
              <w:fldChar w:fldCharType="begin"/>
            </w:r>
            <w:r>
              <w:rPr>
                <w:noProof/>
                <w:webHidden/>
              </w:rPr>
              <w:instrText xml:space="preserve"> PAGEREF _Toc493535447 \h </w:instrText>
            </w:r>
            <w:r>
              <w:rPr>
                <w:noProof/>
                <w:webHidden/>
              </w:rPr>
            </w:r>
            <w:r>
              <w:rPr>
                <w:noProof/>
                <w:webHidden/>
              </w:rPr>
              <w:fldChar w:fldCharType="separate"/>
            </w:r>
            <w:r>
              <w:rPr>
                <w:noProof/>
                <w:webHidden/>
              </w:rPr>
              <w:t>6</w:t>
            </w:r>
            <w:r>
              <w:rPr>
                <w:noProof/>
                <w:webHidden/>
              </w:rPr>
              <w:fldChar w:fldCharType="end"/>
            </w:r>
          </w:hyperlink>
        </w:p>
        <w:p w:rsidR="0002533F" w:rsidRDefault="0002533F">
          <w:pPr>
            <w:pStyle w:val="TDC2"/>
            <w:rPr>
              <w:rFonts w:eastAsiaTheme="minorEastAsia"/>
              <w:i w:val="0"/>
              <w:iCs w:val="0"/>
              <w:noProof/>
              <w:sz w:val="22"/>
              <w:szCs w:val="22"/>
              <w:lang w:val="en-US"/>
            </w:rPr>
          </w:pPr>
          <w:hyperlink w:anchor="_Toc493535448" w:history="1">
            <w:r w:rsidRPr="00A75599">
              <w:rPr>
                <w:rStyle w:val="Hipervnculo"/>
                <w:rFonts w:eastAsia="DejaVu Sans" w:cstheme="minorHAnsi"/>
                <w:noProof/>
              </w:rPr>
              <w:t>F</w:t>
            </w:r>
            <w:r w:rsidRPr="0002533F">
              <w:rPr>
                <w:rStyle w:val="Hipervnculo"/>
                <w:rFonts w:eastAsia="DejaVu Sans" w:cstheme="minorHAnsi"/>
                <w:noProof/>
                <w:webHidden/>
              </w:rPr>
              <w:t>…..…………………………………………………………………………………………………………………………………………………………….</w:t>
            </w:r>
            <w:r>
              <w:rPr>
                <w:noProof/>
                <w:webHidden/>
              </w:rPr>
              <w:tab/>
            </w:r>
            <w:r>
              <w:rPr>
                <w:noProof/>
                <w:webHidden/>
              </w:rPr>
              <w:fldChar w:fldCharType="begin"/>
            </w:r>
            <w:r>
              <w:rPr>
                <w:noProof/>
                <w:webHidden/>
              </w:rPr>
              <w:instrText xml:space="preserve"> PAGEREF _Toc493535448 \h </w:instrText>
            </w:r>
            <w:r>
              <w:rPr>
                <w:noProof/>
                <w:webHidden/>
              </w:rPr>
            </w:r>
            <w:r>
              <w:rPr>
                <w:noProof/>
                <w:webHidden/>
              </w:rPr>
              <w:fldChar w:fldCharType="separate"/>
            </w:r>
            <w:r>
              <w:rPr>
                <w:noProof/>
                <w:webHidden/>
              </w:rPr>
              <w:t>6</w:t>
            </w:r>
            <w:r>
              <w:rPr>
                <w:noProof/>
                <w:webHidden/>
              </w:rPr>
              <w:fldChar w:fldCharType="end"/>
            </w:r>
          </w:hyperlink>
        </w:p>
        <w:p w:rsidR="0002533F" w:rsidRDefault="0002533F">
          <w:pPr>
            <w:pStyle w:val="TDC3"/>
            <w:rPr>
              <w:rFonts w:eastAsiaTheme="minorEastAsia"/>
              <w:noProof/>
              <w:sz w:val="22"/>
              <w:szCs w:val="22"/>
              <w:lang w:val="en-US"/>
            </w:rPr>
          </w:pPr>
          <w:hyperlink w:anchor="_Toc493535449" w:history="1">
            <w:r w:rsidRPr="00A75599">
              <w:rPr>
                <w:rStyle w:val="Hipervnculo"/>
                <w:noProof/>
              </w:rPr>
              <w:t>&lt;Término con F&gt;</w:t>
            </w:r>
            <w:r>
              <w:rPr>
                <w:noProof/>
                <w:webHidden/>
              </w:rPr>
              <w:tab/>
            </w:r>
            <w:r>
              <w:rPr>
                <w:noProof/>
                <w:webHidden/>
              </w:rPr>
              <w:fldChar w:fldCharType="begin"/>
            </w:r>
            <w:r>
              <w:rPr>
                <w:noProof/>
                <w:webHidden/>
              </w:rPr>
              <w:instrText xml:space="preserve"> PAGEREF _Toc493535449 \h </w:instrText>
            </w:r>
            <w:r>
              <w:rPr>
                <w:noProof/>
                <w:webHidden/>
              </w:rPr>
            </w:r>
            <w:r>
              <w:rPr>
                <w:noProof/>
                <w:webHidden/>
              </w:rPr>
              <w:fldChar w:fldCharType="separate"/>
            </w:r>
            <w:r>
              <w:rPr>
                <w:noProof/>
                <w:webHidden/>
              </w:rPr>
              <w:t>6</w:t>
            </w:r>
            <w:r>
              <w:rPr>
                <w:noProof/>
                <w:webHidden/>
              </w:rPr>
              <w:fldChar w:fldCharType="end"/>
            </w:r>
          </w:hyperlink>
        </w:p>
        <w:p w:rsidR="0002533F" w:rsidRDefault="0002533F">
          <w:pPr>
            <w:pStyle w:val="TDC2"/>
            <w:rPr>
              <w:rFonts w:eastAsiaTheme="minorEastAsia"/>
              <w:i w:val="0"/>
              <w:iCs w:val="0"/>
              <w:noProof/>
              <w:sz w:val="22"/>
              <w:szCs w:val="22"/>
              <w:lang w:val="en-US"/>
            </w:rPr>
          </w:pPr>
          <w:hyperlink w:anchor="_Toc493535450" w:history="1">
            <w:r w:rsidRPr="00A75599">
              <w:rPr>
                <w:rStyle w:val="Hipervnculo"/>
                <w:rFonts w:eastAsia="DejaVu Sans" w:cstheme="minorHAnsi"/>
                <w:noProof/>
              </w:rPr>
              <w:t>G</w:t>
            </w:r>
            <w:r w:rsidRPr="0002533F">
              <w:rPr>
                <w:rStyle w:val="Hipervnculo"/>
                <w:rFonts w:eastAsia="DejaVu Sans" w:cstheme="minorHAnsi"/>
                <w:noProof/>
                <w:webHidden/>
              </w:rPr>
              <w:t>…..…………………………………………………………………………………………………………………………………………………………….</w:t>
            </w:r>
            <w:r>
              <w:rPr>
                <w:noProof/>
                <w:webHidden/>
              </w:rPr>
              <w:tab/>
            </w:r>
            <w:r>
              <w:rPr>
                <w:noProof/>
                <w:webHidden/>
              </w:rPr>
              <w:fldChar w:fldCharType="begin"/>
            </w:r>
            <w:r>
              <w:rPr>
                <w:noProof/>
                <w:webHidden/>
              </w:rPr>
              <w:instrText xml:space="preserve"> PAGEREF _Toc493535450 \h </w:instrText>
            </w:r>
            <w:r>
              <w:rPr>
                <w:noProof/>
                <w:webHidden/>
              </w:rPr>
            </w:r>
            <w:r>
              <w:rPr>
                <w:noProof/>
                <w:webHidden/>
              </w:rPr>
              <w:fldChar w:fldCharType="separate"/>
            </w:r>
            <w:r>
              <w:rPr>
                <w:noProof/>
                <w:webHidden/>
              </w:rPr>
              <w:t>6</w:t>
            </w:r>
            <w:r>
              <w:rPr>
                <w:noProof/>
                <w:webHidden/>
              </w:rPr>
              <w:fldChar w:fldCharType="end"/>
            </w:r>
          </w:hyperlink>
        </w:p>
        <w:p w:rsidR="0002533F" w:rsidRDefault="0002533F">
          <w:pPr>
            <w:pStyle w:val="TDC3"/>
            <w:rPr>
              <w:rFonts w:eastAsiaTheme="minorEastAsia"/>
              <w:noProof/>
              <w:sz w:val="22"/>
              <w:szCs w:val="22"/>
              <w:lang w:val="en-US"/>
            </w:rPr>
          </w:pPr>
          <w:hyperlink w:anchor="_Toc493535451" w:history="1">
            <w:r w:rsidRPr="00A75599">
              <w:rPr>
                <w:rStyle w:val="Hipervnculo"/>
                <w:noProof/>
              </w:rPr>
              <w:t>&lt;Término con G&gt;</w:t>
            </w:r>
            <w:r>
              <w:rPr>
                <w:noProof/>
                <w:webHidden/>
              </w:rPr>
              <w:tab/>
            </w:r>
            <w:r>
              <w:rPr>
                <w:noProof/>
                <w:webHidden/>
              </w:rPr>
              <w:fldChar w:fldCharType="begin"/>
            </w:r>
            <w:r>
              <w:rPr>
                <w:noProof/>
                <w:webHidden/>
              </w:rPr>
              <w:instrText xml:space="preserve"> PAGEREF _Toc493535451 \h </w:instrText>
            </w:r>
            <w:r>
              <w:rPr>
                <w:noProof/>
                <w:webHidden/>
              </w:rPr>
            </w:r>
            <w:r>
              <w:rPr>
                <w:noProof/>
                <w:webHidden/>
              </w:rPr>
              <w:fldChar w:fldCharType="separate"/>
            </w:r>
            <w:r>
              <w:rPr>
                <w:noProof/>
                <w:webHidden/>
              </w:rPr>
              <w:t>6</w:t>
            </w:r>
            <w:r>
              <w:rPr>
                <w:noProof/>
                <w:webHidden/>
              </w:rPr>
              <w:fldChar w:fldCharType="end"/>
            </w:r>
          </w:hyperlink>
        </w:p>
        <w:p w:rsidR="0002533F" w:rsidRDefault="0002533F">
          <w:pPr>
            <w:pStyle w:val="TDC2"/>
            <w:rPr>
              <w:rFonts w:eastAsiaTheme="minorEastAsia"/>
              <w:i w:val="0"/>
              <w:iCs w:val="0"/>
              <w:noProof/>
              <w:sz w:val="22"/>
              <w:szCs w:val="22"/>
              <w:lang w:val="en-US"/>
            </w:rPr>
          </w:pPr>
          <w:hyperlink w:anchor="_Toc493535452" w:history="1">
            <w:r w:rsidRPr="00A75599">
              <w:rPr>
                <w:rStyle w:val="Hipervnculo"/>
                <w:rFonts w:eastAsia="DejaVu Sans" w:cstheme="minorHAnsi"/>
                <w:noProof/>
              </w:rPr>
              <w:t>H</w:t>
            </w:r>
            <w:r w:rsidRPr="0002533F">
              <w:rPr>
                <w:rStyle w:val="Hipervnculo"/>
                <w:rFonts w:eastAsia="DejaVu Sans" w:cstheme="minorHAnsi"/>
                <w:noProof/>
                <w:webHidden/>
              </w:rPr>
              <w:t>…..…………………………………………………………………………………………………………………………………………………………….</w:t>
            </w:r>
            <w:r>
              <w:rPr>
                <w:noProof/>
                <w:webHidden/>
              </w:rPr>
              <w:tab/>
            </w:r>
            <w:r>
              <w:rPr>
                <w:noProof/>
                <w:webHidden/>
              </w:rPr>
              <w:fldChar w:fldCharType="begin"/>
            </w:r>
            <w:r>
              <w:rPr>
                <w:noProof/>
                <w:webHidden/>
              </w:rPr>
              <w:instrText xml:space="preserve"> PAGEREF _Toc493535452 \h </w:instrText>
            </w:r>
            <w:r>
              <w:rPr>
                <w:noProof/>
                <w:webHidden/>
              </w:rPr>
            </w:r>
            <w:r>
              <w:rPr>
                <w:noProof/>
                <w:webHidden/>
              </w:rPr>
              <w:fldChar w:fldCharType="separate"/>
            </w:r>
            <w:r>
              <w:rPr>
                <w:noProof/>
                <w:webHidden/>
              </w:rPr>
              <w:t>7</w:t>
            </w:r>
            <w:r>
              <w:rPr>
                <w:noProof/>
                <w:webHidden/>
              </w:rPr>
              <w:fldChar w:fldCharType="end"/>
            </w:r>
          </w:hyperlink>
        </w:p>
        <w:p w:rsidR="0002533F" w:rsidRDefault="0002533F">
          <w:pPr>
            <w:pStyle w:val="TDC3"/>
            <w:rPr>
              <w:rFonts w:eastAsiaTheme="minorEastAsia"/>
              <w:noProof/>
              <w:sz w:val="22"/>
              <w:szCs w:val="22"/>
              <w:lang w:val="en-US"/>
            </w:rPr>
          </w:pPr>
          <w:hyperlink w:anchor="_Toc493535453" w:history="1">
            <w:r w:rsidRPr="00A75599">
              <w:rPr>
                <w:rStyle w:val="Hipervnculo"/>
                <w:noProof/>
              </w:rPr>
              <w:t>&lt;Término con H&gt;</w:t>
            </w:r>
            <w:r>
              <w:rPr>
                <w:noProof/>
                <w:webHidden/>
              </w:rPr>
              <w:tab/>
            </w:r>
            <w:r>
              <w:rPr>
                <w:noProof/>
                <w:webHidden/>
              </w:rPr>
              <w:fldChar w:fldCharType="begin"/>
            </w:r>
            <w:r>
              <w:rPr>
                <w:noProof/>
                <w:webHidden/>
              </w:rPr>
              <w:instrText xml:space="preserve"> PAGEREF _Toc493535453 \h </w:instrText>
            </w:r>
            <w:r>
              <w:rPr>
                <w:noProof/>
                <w:webHidden/>
              </w:rPr>
            </w:r>
            <w:r>
              <w:rPr>
                <w:noProof/>
                <w:webHidden/>
              </w:rPr>
              <w:fldChar w:fldCharType="separate"/>
            </w:r>
            <w:r>
              <w:rPr>
                <w:noProof/>
                <w:webHidden/>
              </w:rPr>
              <w:t>7</w:t>
            </w:r>
            <w:r>
              <w:rPr>
                <w:noProof/>
                <w:webHidden/>
              </w:rPr>
              <w:fldChar w:fldCharType="end"/>
            </w:r>
          </w:hyperlink>
        </w:p>
        <w:p w:rsidR="0002533F" w:rsidRDefault="0002533F">
          <w:pPr>
            <w:pStyle w:val="TDC2"/>
            <w:rPr>
              <w:rFonts w:eastAsiaTheme="minorEastAsia"/>
              <w:i w:val="0"/>
              <w:iCs w:val="0"/>
              <w:noProof/>
              <w:sz w:val="22"/>
              <w:szCs w:val="22"/>
              <w:lang w:val="en-US"/>
            </w:rPr>
          </w:pPr>
          <w:hyperlink w:anchor="_Toc493535454" w:history="1">
            <w:r w:rsidRPr="00A75599">
              <w:rPr>
                <w:rStyle w:val="Hipervnculo"/>
                <w:rFonts w:eastAsia="DejaVu Sans" w:cstheme="minorHAnsi"/>
                <w:noProof/>
              </w:rPr>
              <w:t>I</w:t>
            </w:r>
            <w:r w:rsidRPr="0002533F">
              <w:rPr>
                <w:rStyle w:val="Hipervnculo"/>
                <w:rFonts w:eastAsia="DejaVu Sans" w:cstheme="minorHAnsi"/>
                <w:noProof/>
                <w:webHidden/>
              </w:rPr>
              <w:t>…..…………………………………………………………………………………………………………………………………………………………….</w:t>
            </w:r>
            <w:r>
              <w:rPr>
                <w:noProof/>
                <w:webHidden/>
              </w:rPr>
              <w:tab/>
            </w:r>
            <w:r>
              <w:rPr>
                <w:noProof/>
                <w:webHidden/>
              </w:rPr>
              <w:fldChar w:fldCharType="begin"/>
            </w:r>
            <w:r>
              <w:rPr>
                <w:noProof/>
                <w:webHidden/>
              </w:rPr>
              <w:instrText xml:space="preserve"> PAGEREF _Toc493535454 \h </w:instrText>
            </w:r>
            <w:r>
              <w:rPr>
                <w:noProof/>
                <w:webHidden/>
              </w:rPr>
            </w:r>
            <w:r>
              <w:rPr>
                <w:noProof/>
                <w:webHidden/>
              </w:rPr>
              <w:fldChar w:fldCharType="separate"/>
            </w:r>
            <w:r>
              <w:rPr>
                <w:noProof/>
                <w:webHidden/>
              </w:rPr>
              <w:t>7</w:t>
            </w:r>
            <w:r>
              <w:rPr>
                <w:noProof/>
                <w:webHidden/>
              </w:rPr>
              <w:fldChar w:fldCharType="end"/>
            </w:r>
          </w:hyperlink>
        </w:p>
        <w:p w:rsidR="0002533F" w:rsidRDefault="0002533F">
          <w:pPr>
            <w:pStyle w:val="TDC3"/>
            <w:rPr>
              <w:rFonts w:eastAsiaTheme="minorEastAsia"/>
              <w:noProof/>
              <w:sz w:val="22"/>
              <w:szCs w:val="22"/>
              <w:lang w:val="en-US"/>
            </w:rPr>
          </w:pPr>
          <w:hyperlink w:anchor="_Toc493535455" w:history="1">
            <w:r w:rsidRPr="00A75599">
              <w:rPr>
                <w:rStyle w:val="Hipervnculo"/>
                <w:noProof/>
              </w:rPr>
              <w:t>&lt;Término con I&gt;</w:t>
            </w:r>
            <w:r>
              <w:rPr>
                <w:noProof/>
                <w:webHidden/>
              </w:rPr>
              <w:tab/>
            </w:r>
            <w:r>
              <w:rPr>
                <w:noProof/>
                <w:webHidden/>
              </w:rPr>
              <w:fldChar w:fldCharType="begin"/>
            </w:r>
            <w:r>
              <w:rPr>
                <w:noProof/>
                <w:webHidden/>
              </w:rPr>
              <w:instrText xml:space="preserve"> PAGEREF _Toc493535455 \h </w:instrText>
            </w:r>
            <w:r>
              <w:rPr>
                <w:noProof/>
                <w:webHidden/>
              </w:rPr>
            </w:r>
            <w:r>
              <w:rPr>
                <w:noProof/>
                <w:webHidden/>
              </w:rPr>
              <w:fldChar w:fldCharType="separate"/>
            </w:r>
            <w:r>
              <w:rPr>
                <w:noProof/>
                <w:webHidden/>
              </w:rPr>
              <w:t>7</w:t>
            </w:r>
            <w:r>
              <w:rPr>
                <w:noProof/>
                <w:webHidden/>
              </w:rPr>
              <w:fldChar w:fldCharType="end"/>
            </w:r>
          </w:hyperlink>
        </w:p>
        <w:p w:rsidR="0002533F" w:rsidRDefault="0002533F">
          <w:pPr>
            <w:pStyle w:val="TDC2"/>
            <w:rPr>
              <w:rFonts w:eastAsiaTheme="minorEastAsia"/>
              <w:i w:val="0"/>
              <w:iCs w:val="0"/>
              <w:noProof/>
              <w:sz w:val="22"/>
              <w:szCs w:val="22"/>
              <w:lang w:val="en-US"/>
            </w:rPr>
          </w:pPr>
          <w:hyperlink w:anchor="_Toc493535456" w:history="1">
            <w:r w:rsidRPr="00A75599">
              <w:rPr>
                <w:rStyle w:val="Hipervnculo"/>
                <w:rFonts w:eastAsia="DejaVu Sans" w:cstheme="minorHAnsi"/>
                <w:noProof/>
              </w:rPr>
              <w:t>J</w:t>
            </w:r>
            <w:r w:rsidRPr="0002533F">
              <w:rPr>
                <w:rStyle w:val="Hipervnculo"/>
                <w:rFonts w:eastAsia="DejaVu Sans" w:cstheme="minorHAnsi"/>
                <w:noProof/>
                <w:webHidden/>
              </w:rPr>
              <w:t>…..…………………………………………………………………………………………………………………………………………………………….</w:t>
            </w:r>
            <w:r>
              <w:rPr>
                <w:noProof/>
                <w:webHidden/>
              </w:rPr>
              <w:tab/>
            </w:r>
            <w:r>
              <w:rPr>
                <w:noProof/>
                <w:webHidden/>
              </w:rPr>
              <w:fldChar w:fldCharType="begin"/>
            </w:r>
            <w:r>
              <w:rPr>
                <w:noProof/>
                <w:webHidden/>
              </w:rPr>
              <w:instrText xml:space="preserve"> PAGEREF _Toc493535456 \h </w:instrText>
            </w:r>
            <w:r>
              <w:rPr>
                <w:noProof/>
                <w:webHidden/>
              </w:rPr>
            </w:r>
            <w:r>
              <w:rPr>
                <w:noProof/>
                <w:webHidden/>
              </w:rPr>
              <w:fldChar w:fldCharType="separate"/>
            </w:r>
            <w:r>
              <w:rPr>
                <w:noProof/>
                <w:webHidden/>
              </w:rPr>
              <w:t>7</w:t>
            </w:r>
            <w:r>
              <w:rPr>
                <w:noProof/>
                <w:webHidden/>
              </w:rPr>
              <w:fldChar w:fldCharType="end"/>
            </w:r>
          </w:hyperlink>
        </w:p>
        <w:p w:rsidR="0002533F" w:rsidRDefault="0002533F">
          <w:pPr>
            <w:pStyle w:val="TDC3"/>
            <w:rPr>
              <w:rFonts w:eastAsiaTheme="minorEastAsia"/>
              <w:noProof/>
              <w:sz w:val="22"/>
              <w:szCs w:val="22"/>
              <w:lang w:val="en-US"/>
            </w:rPr>
          </w:pPr>
          <w:hyperlink w:anchor="_Toc493535457" w:history="1">
            <w:r w:rsidRPr="00A75599">
              <w:rPr>
                <w:rStyle w:val="Hipervnculo"/>
                <w:noProof/>
              </w:rPr>
              <w:t>&lt;Término con J&gt;</w:t>
            </w:r>
            <w:r>
              <w:rPr>
                <w:noProof/>
                <w:webHidden/>
              </w:rPr>
              <w:tab/>
            </w:r>
            <w:r>
              <w:rPr>
                <w:noProof/>
                <w:webHidden/>
              </w:rPr>
              <w:fldChar w:fldCharType="begin"/>
            </w:r>
            <w:r>
              <w:rPr>
                <w:noProof/>
                <w:webHidden/>
              </w:rPr>
              <w:instrText xml:space="preserve"> PAGEREF _Toc493535457 \h </w:instrText>
            </w:r>
            <w:r>
              <w:rPr>
                <w:noProof/>
                <w:webHidden/>
              </w:rPr>
            </w:r>
            <w:r>
              <w:rPr>
                <w:noProof/>
                <w:webHidden/>
              </w:rPr>
              <w:fldChar w:fldCharType="separate"/>
            </w:r>
            <w:r>
              <w:rPr>
                <w:noProof/>
                <w:webHidden/>
              </w:rPr>
              <w:t>7</w:t>
            </w:r>
            <w:r>
              <w:rPr>
                <w:noProof/>
                <w:webHidden/>
              </w:rPr>
              <w:fldChar w:fldCharType="end"/>
            </w:r>
          </w:hyperlink>
        </w:p>
        <w:p w:rsidR="0002533F" w:rsidRDefault="0002533F">
          <w:pPr>
            <w:pStyle w:val="TDC2"/>
            <w:rPr>
              <w:rFonts w:eastAsiaTheme="minorEastAsia"/>
              <w:i w:val="0"/>
              <w:iCs w:val="0"/>
              <w:noProof/>
              <w:sz w:val="22"/>
              <w:szCs w:val="22"/>
              <w:lang w:val="en-US"/>
            </w:rPr>
          </w:pPr>
          <w:hyperlink w:anchor="_Toc493535458" w:history="1">
            <w:r w:rsidRPr="00A75599">
              <w:rPr>
                <w:rStyle w:val="Hipervnculo"/>
                <w:rFonts w:eastAsia="DejaVu Sans" w:cstheme="minorHAnsi"/>
                <w:noProof/>
              </w:rPr>
              <w:t>L</w:t>
            </w:r>
            <w:r w:rsidRPr="0002533F">
              <w:rPr>
                <w:rStyle w:val="Hipervnculo"/>
                <w:rFonts w:eastAsia="DejaVu Sans" w:cstheme="minorHAnsi"/>
                <w:noProof/>
                <w:webHidden/>
              </w:rPr>
              <w:t>…..…………………………………………………………………………………………………………………………………………………………….</w:t>
            </w:r>
            <w:r>
              <w:rPr>
                <w:noProof/>
                <w:webHidden/>
              </w:rPr>
              <w:tab/>
            </w:r>
            <w:r>
              <w:rPr>
                <w:noProof/>
                <w:webHidden/>
              </w:rPr>
              <w:fldChar w:fldCharType="begin"/>
            </w:r>
            <w:r>
              <w:rPr>
                <w:noProof/>
                <w:webHidden/>
              </w:rPr>
              <w:instrText xml:space="preserve"> PAGEREF _Toc493535458 \h </w:instrText>
            </w:r>
            <w:r>
              <w:rPr>
                <w:noProof/>
                <w:webHidden/>
              </w:rPr>
            </w:r>
            <w:r>
              <w:rPr>
                <w:noProof/>
                <w:webHidden/>
              </w:rPr>
              <w:fldChar w:fldCharType="separate"/>
            </w:r>
            <w:r>
              <w:rPr>
                <w:noProof/>
                <w:webHidden/>
              </w:rPr>
              <w:t>7</w:t>
            </w:r>
            <w:r>
              <w:rPr>
                <w:noProof/>
                <w:webHidden/>
              </w:rPr>
              <w:fldChar w:fldCharType="end"/>
            </w:r>
          </w:hyperlink>
        </w:p>
        <w:p w:rsidR="0002533F" w:rsidRDefault="0002533F">
          <w:pPr>
            <w:pStyle w:val="TDC3"/>
            <w:rPr>
              <w:rFonts w:eastAsiaTheme="minorEastAsia"/>
              <w:noProof/>
              <w:sz w:val="22"/>
              <w:szCs w:val="22"/>
              <w:lang w:val="en-US"/>
            </w:rPr>
          </w:pPr>
          <w:hyperlink w:anchor="_Toc493535459" w:history="1">
            <w:r w:rsidRPr="00A75599">
              <w:rPr>
                <w:rStyle w:val="Hipervnculo"/>
                <w:noProof/>
              </w:rPr>
              <w:t>&lt;Término con L&gt;</w:t>
            </w:r>
            <w:r>
              <w:rPr>
                <w:noProof/>
                <w:webHidden/>
              </w:rPr>
              <w:tab/>
            </w:r>
            <w:r>
              <w:rPr>
                <w:noProof/>
                <w:webHidden/>
              </w:rPr>
              <w:fldChar w:fldCharType="begin"/>
            </w:r>
            <w:r>
              <w:rPr>
                <w:noProof/>
                <w:webHidden/>
              </w:rPr>
              <w:instrText xml:space="preserve"> PAGEREF _Toc493535459 \h </w:instrText>
            </w:r>
            <w:r>
              <w:rPr>
                <w:noProof/>
                <w:webHidden/>
              </w:rPr>
            </w:r>
            <w:r>
              <w:rPr>
                <w:noProof/>
                <w:webHidden/>
              </w:rPr>
              <w:fldChar w:fldCharType="separate"/>
            </w:r>
            <w:r>
              <w:rPr>
                <w:noProof/>
                <w:webHidden/>
              </w:rPr>
              <w:t>7</w:t>
            </w:r>
            <w:r>
              <w:rPr>
                <w:noProof/>
                <w:webHidden/>
              </w:rPr>
              <w:fldChar w:fldCharType="end"/>
            </w:r>
          </w:hyperlink>
        </w:p>
        <w:p w:rsidR="0002533F" w:rsidRDefault="0002533F">
          <w:pPr>
            <w:pStyle w:val="TDC2"/>
            <w:rPr>
              <w:rFonts w:eastAsiaTheme="minorEastAsia"/>
              <w:i w:val="0"/>
              <w:iCs w:val="0"/>
              <w:noProof/>
              <w:sz w:val="22"/>
              <w:szCs w:val="22"/>
              <w:lang w:val="en-US"/>
            </w:rPr>
          </w:pPr>
          <w:hyperlink w:anchor="_Toc493535460" w:history="1">
            <w:r w:rsidRPr="00A75599">
              <w:rPr>
                <w:rStyle w:val="Hipervnculo"/>
                <w:rFonts w:eastAsia="DejaVu Sans" w:cstheme="minorHAnsi"/>
                <w:noProof/>
              </w:rPr>
              <w:t>M</w:t>
            </w:r>
            <w:r w:rsidRPr="0002533F">
              <w:rPr>
                <w:rStyle w:val="Hipervnculo"/>
                <w:rFonts w:eastAsia="DejaVu Sans" w:cstheme="minorHAnsi"/>
                <w:noProof/>
                <w:webHidden/>
              </w:rPr>
              <w:t>…..…………………………………………………………………………………………………………………………………………………………</w:t>
            </w:r>
            <w:r>
              <w:rPr>
                <w:rStyle w:val="Hipervnculo"/>
                <w:rFonts w:eastAsia="DejaVu Sans" w:cstheme="minorHAnsi"/>
                <w:noProof/>
                <w:webHidden/>
              </w:rPr>
              <w:t>…</w:t>
            </w:r>
            <w:r>
              <w:rPr>
                <w:noProof/>
                <w:webHidden/>
              </w:rPr>
              <w:tab/>
            </w:r>
            <w:r>
              <w:rPr>
                <w:noProof/>
                <w:webHidden/>
              </w:rPr>
              <w:fldChar w:fldCharType="begin"/>
            </w:r>
            <w:r>
              <w:rPr>
                <w:noProof/>
                <w:webHidden/>
              </w:rPr>
              <w:instrText xml:space="preserve"> PAGEREF _Toc493535460 \h </w:instrText>
            </w:r>
            <w:r>
              <w:rPr>
                <w:noProof/>
                <w:webHidden/>
              </w:rPr>
            </w:r>
            <w:r>
              <w:rPr>
                <w:noProof/>
                <w:webHidden/>
              </w:rPr>
              <w:fldChar w:fldCharType="separate"/>
            </w:r>
            <w:r>
              <w:rPr>
                <w:noProof/>
                <w:webHidden/>
              </w:rPr>
              <w:t>7</w:t>
            </w:r>
            <w:r>
              <w:rPr>
                <w:noProof/>
                <w:webHidden/>
              </w:rPr>
              <w:fldChar w:fldCharType="end"/>
            </w:r>
          </w:hyperlink>
        </w:p>
        <w:p w:rsidR="0002533F" w:rsidRDefault="0002533F">
          <w:pPr>
            <w:pStyle w:val="TDC3"/>
            <w:rPr>
              <w:rFonts w:eastAsiaTheme="minorEastAsia"/>
              <w:noProof/>
              <w:sz w:val="22"/>
              <w:szCs w:val="22"/>
              <w:lang w:val="en-US"/>
            </w:rPr>
          </w:pPr>
          <w:hyperlink w:anchor="_Toc493535461" w:history="1">
            <w:r w:rsidRPr="00A75599">
              <w:rPr>
                <w:rStyle w:val="Hipervnculo"/>
                <w:noProof/>
              </w:rPr>
              <w:t>&lt;Término con M&gt;</w:t>
            </w:r>
            <w:r>
              <w:rPr>
                <w:noProof/>
                <w:webHidden/>
              </w:rPr>
              <w:tab/>
            </w:r>
            <w:r>
              <w:rPr>
                <w:noProof/>
                <w:webHidden/>
              </w:rPr>
              <w:fldChar w:fldCharType="begin"/>
            </w:r>
            <w:r>
              <w:rPr>
                <w:noProof/>
                <w:webHidden/>
              </w:rPr>
              <w:instrText xml:space="preserve"> PAGEREF _Toc493535461 \h </w:instrText>
            </w:r>
            <w:r>
              <w:rPr>
                <w:noProof/>
                <w:webHidden/>
              </w:rPr>
            </w:r>
            <w:r>
              <w:rPr>
                <w:noProof/>
                <w:webHidden/>
              </w:rPr>
              <w:fldChar w:fldCharType="separate"/>
            </w:r>
            <w:r>
              <w:rPr>
                <w:noProof/>
                <w:webHidden/>
              </w:rPr>
              <w:t>7</w:t>
            </w:r>
            <w:r>
              <w:rPr>
                <w:noProof/>
                <w:webHidden/>
              </w:rPr>
              <w:fldChar w:fldCharType="end"/>
            </w:r>
          </w:hyperlink>
        </w:p>
        <w:p w:rsidR="0002533F" w:rsidRDefault="0002533F">
          <w:pPr>
            <w:pStyle w:val="TDC2"/>
            <w:rPr>
              <w:rFonts w:eastAsiaTheme="minorEastAsia"/>
              <w:i w:val="0"/>
              <w:iCs w:val="0"/>
              <w:noProof/>
              <w:sz w:val="22"/>
              <w:szCs w:val="22"/>
              <w:lang w:val="en-US"/>
            </w:rPr>
          </w:pPr>
          <w:hyperlink w:anchor="_Toc493535462" w:history="1">
            <w:r w:rsidRPr="00A75599">
              <w:rPr>
                <w:rStyle w:val="Hipervnculo"/>
                <w:rFonts w:eastAsia="DejaVu Sans" w:cstheme="minorHAnsi"/>
                <w:noProof/>
              </w:rPr>
              <w:t>N</w:t>
            </w:r>
            <w:r w:rsidRPr="0002533F">
              <w:rPr>
                <w:rStyle w:val="Hipervnculo"/>
                <w:rFonts w:eastAsia="DejaVu Sans" w:cstheme="minorHAnsi"/>
                <w:noProof/>
                <w:webHidden/>
              </w:rPr>
              <w:t>…..…………………………………………………………………………………………………………………………………………………………….</w:t>
            </w:r>
            <w:r>
              <w:rPr>
                <w:noProof/>
                <w:webHidden/>
              </w:rPr>
              <w:tab/>
            </w:r>
            <w:r>
              <w:rPr>
                <w:noProof/>
                <w:webHidden/>
              </w:rPr>
              <w:fldChar w:fldCharType="begin"/>
            </w:r>
            <w:r>
              <w:rPr>
                <w:noProof/>
                <w:webHidden/>
              </w:rPr>
              <w:instrText xml:space="preserve"> PAGEREF _Toc493535462 \h </w:instrText>
            </w:r>
            <w:r>
              <w:rPr>
                <w:noProof/>
                <w:webHidden/>
              </w:rPr>
            </w:r>
            <w:r>
              <w:rPr>
                <w:noProof/>
                <w:webHidden/>
              </w:rPr>
              <w:fldChar w:fldCharType="separate"/>
            </w:r>
            <w:r>
              <w:rPr>
                <w:noProof/>
                <w:webHidden/>
              </w:rPr>
              <w:t>7</w:t>
            </w:r>
            <w:r>
              <w:rPr>
                <w:noProof/>
                <w:webHidden/>
              </w:rPr>
              <w:fldChar w:fldCharType="end"/>
            </w:r>
          </w:hyperlink>
        </w:p>
        <w:p w:rsidR="0002533F" w:rsidRDefault="0002533F">
          <w:pPr>
            <w:pStyle w:val="TDC3"/>
            <w:rPr>
              <w:rFonts w:eastAsiaTheme="minorEastAsia"/>
              <w:noProof/>
              <w:sz w:val="22"/>
              <w:szCs w:val="22"/>
              <w:lang w:val="en-US"/>
            </w:rPr>
          </w:pPr>
          <w:hyperlink w:anchor="_Toc493535463" w:history="1">
            <w:r w:rsidRPr="00A75599">
              <w:rPr>
                <w:rStyle w:val="Hipervnculo"/>
                <w:noProof/>
              </w:rPr>
              <w:t>&lt;Término con N&gt;</w:t>
            </w:r>
            <w:r>
              <w:rPr>
                <w:noProof/>
                <w:webHidden/>
              </w:rPr>
              <w:tab/>
            </w:r>
            <w:r>
              <w:rPr>
                <w:noProof/>
                <w:webHidden/>
              </w:rPr>
              <w:fldChar w:fldCharType="begin"/>
            </w:r>
            <w:r>
              <w:rPr>
                <w:noProof/>
                <w:webHidden/>
              </w:rPr>
              <w:instrText xml:space="preserve"> PAGEREF _Toc493535463 \h </w:instrText>
            </w:r>
            <w:r>
              <w:rPr>
                <w:noProof/>
                <w:webHidden/>
              </w:rPr>
            </w:r>
            <w:r>
              <w:rPr>
                <w:noProof/>
                <w:webHidden/>
              </w:rPr>
              <w:fldChar w:fldCharType="separate"/>
            </w:r>
            <w:r>
              <w:rPr>
                <w:noProof/>
                <w:webHidden/>
              </w:rPr>
              <w:t>7</w:t>
            </w:r>
            <w:r>
              <w:rPr>
                <w:noProof/>
                <w:webHidden/>
              </w:rPr>
              <w:fldChar w:fldCharType="end"/>
            </w:r>
          </w:hyperlink>
        </w:p>
        <w:p w:rsidR="0002533F" w:rsidRDefault="0002533F">
          <w:pPr>
            <w:pStyle w:val="TDC2"/>
            <w:rPr>
              <w:rFonts w:eastAsiaTheme="minorEastAsia"/>
              <w:i w:val="0"/>
              <w:iCs w:val="0"/>
              <w:noProof/>
              <w:sz w:val="22"/>
              <w:szCs w:val="22"/>
              <w:lang w:val="en-US"/>
            </w:rPr>
          </w:pPr>
          <w:hyperlink w:anchor="_Toc493535464" w:history="1">
            <w:r w:rsidRPr="00A75599">
              <w:rPr>
                <w:rStyle w:val="Hipervnculo"/>
                <w:rFonts w:eastAsia="DejaVu Sans" w:cstheme="minorHAnsi"/>
                <w:noProof/>
              </w:rPr>
              <w:t>O</w:t>
            </w:r>
            <w:r w:rsidRPr="0002533F">
              <w:rPr>
                <w:rStyle w:val="Hipervnculo"/>
                <w:rFonts w:eastAsia="DejaVu Sans" w:cstheme="minorHAnsi"/>
                <w:noProof/>
                <w:webHidden/>
              </w:rPr>
              <w:t>…..…………………………………………………………………………………………………………………………………………………………….</w:t>
            </w:r>
            <w:r>
              <w:rPr>
                <w:noProof/>
                <w:webHidden/>
              </w:rPr>
              <w:tab/>
            </w:r>
            <w:r>
              <w:rPr>
                <w:noProof/>
                <w:webHidden/>
              </w:rPr>
              <w:fldChar w:fldCharType="begin"/>
            </w:r>
            <w:r>
              <w:rPr>
                <w:noProof/>
                <w:webHidden/>
              </w:rPr>
              <w:instrText xml:space="preserve"> PAGEREF _Toc493535464 \h </w:instrText>
            </w:r>
            <w:r>
              <w:rPr>
                <w:noProof/>
                <w:webHidden/>
              </w:rPr>
            </w:r>
            <w:r>
              <w:rPr>
                <w:noProof/>
                <w:webHidden/>
              </w:rPr>
              <w:fldChar w:fldCharType="separate"/>
            </w:r>
            <w:r>
              <w:rPr>
                <w:noProof/>
                <w:webHidden/>
              </w:rPr>
              <w:t>7</w:t>
            </w:r>
            <w:r>
              <w:rPr>
                <w:noProof/>
                <w:webHidden/>
              </w:rPr>
              <w:fldChar w:fldCharType="end"/>
            </w:r>
          </w:hyperlink>
        </w:p>
        <w:p w:rsidR="0002533F" w:rsidRDefault="0002533F">
          <w:pPr>
            <w:pStyle w:val="TDC3"/>
            <w:rPr>
              <w:rFonts w:eastAsiaTheme="minorEastAsia"/>
              <w:noProof/>
              <w:sz w:val="22"/>
              <w:szCs w:val="22"/>
              <w:lang w:val="en-US"/>
            </w:rPr>
          </w:pPr>
          <w:hyperlink w:anchor="_Toc493535465" w:history="1">
            <w:r w:rsidRPr="00A75599">
              <w:rPr>
                <w:rStyle w:val="Hipervnculo"/>
                <w:noProof/>
              </w:rPr>
              <w:t>&lt;Término con O&gt;</w:t>
            </w:r>
            <w:r>
              <w:rPr>
                <w:noProof/>
                <w:webHidden/>
              </w:rPr>
              <w:tab/>
            </w:r>
            <w:r>
              <w:rPr>
                <w:noProof/>
                <w:webHidden/>
              </w:rPr>
              <w:fldChar w:fldCharType="begin"/>
            </w:r>
            <w:r>
              <w:rPr>
                <w:noProof/>
                <w:webHidden/>
              </w:rPr>
              <w:instrText xml:space="preserve"> PAGEREF _Toc493535465 \h </w:instrText>
            </w:r>
            <w:r>
              <w:rPr>
                <w:noProof/>
                <w:webHidden/>
              </w:rPr>
            </w:r>
            <w:r>
              <w:rPr>
                <w:noProof/>
                <w:webHidden/>
              </w:rPr>
              <w:fldChar w:fldCharType="separate"/>
            </w:r>
            <w:r>
              <w:rPr>
                <w:noProof/>
                <w:webHidden/>
              </w:rPr>
              <w:t>7</w:t>
            </w:r>
            <w:r>
              <w:rPr>
                <w:noProof/>
                <w:webHidden/>
              </w:rPr>
              <w:fldChar w:fldCharType="end"/>
            </w:r>
          </w:hyperlink>
        </w:p>
        <w:p w:rsidR="0002533F" w:rsidRDefault="0002533F">
          <w:pPr>
            <w:pStyle w:val="TDC2"/>
            <w:rPr>
              <w:rFonts w:eastAsiaTheme="minorEastAsia"/>
              <w:i w:val="0"/>
              <w:iCs w:val="0"/>
              <w:noProof/>
              <w:sz w:val="22"/>
              <w:szCs w:val="22"/>
              <w:lang w:val="en-US"/>
            </w:rPr>
          </w:pPr>
          <w:hyperlink w:anchor="_Toc493535466" w:history="1">
            <w:r w:rsidRPr="00A75599">
              <w:rPr>
                <w:rStyle w:val="Hipervnculo"/>
                <w:rFonts w:eastAsia="DejaVu Sans" w:cstheme="minorHAnsi"/>
                <w:noProof/>
              </w:rPr>
              <w:t>P</w:t>
            </w:r>
            <w:r w:rsidRPr="0002533F">
              <w:rPr>
                <w:rStyle w:val="Hipervnculo"/>
                <w:rFonts w:eastAsia="DejaVu Sans" w:cstheme="minorHAnsi"/>
                <w:noProof/>
                <w:webHidden/>
              </w:rPr>
              <w:t>…..…………………………………………………………………………………………………………………………………………………………….</w:t>
            </w:r>
            <w:r>
              <w:rPr>
                <w:noProof/>
                <w:webHidden/>
              </w:rPr>
              <w:tab/>
            </w:r>
            <w:r>
              <w:rPr>
                <w:noProof/>
                <w:webHidden/>
              </w:rPr>
              <w:fldChar w:fldCharType="begin"/>
            </w:r>
            <w:r>
              <w:rPr>
                <w:noProof/>
                <w:webHidden/>
              </w:rPr>
              <w:instrText xml:space="preserve"> PAGEREF _Toc493535466 \h </w:instrText>
            </w:r>
            <w:r>
              <w:rPr>
                <w:noProof/>
                <w:webHidden/>
              </w:rPr>
            </w:r>
            <w:r>
              <w:rPr>
                <w:noProof/>
                <w:webHidden/>
              </w:rPr>
              <w:fldChar w:fldCharType="separate"/>
            </w:r>
            <w:r>
              <w:rPr>
                <w:noProof/>
                <w:webHidden/>
              </w:rPr>
              <w:t>7</w:t>
            </w:r>
            <w:r>
              <w:rPr>
                <w:noProof/>
                <w:webHidden/>
              </w:rPr>
              <w:fldChar w:fldCharType="end"/>
            </w:r>
          </w:hyperlink>
        </w:p>
        <w:p w:rsidR="0002533F" w:rsidRDefault="0002533F">
          <w:pPr>
            <w:pStyle w:val="TDC3"/>
            <w:rPr>
              <w:rFonts w:eastAsiaTheme="minorEastAsia"/>
              <w:noProof/>
              <w:sz w:val="22"/>
              <w:szCs w:val="22"/>
              <w:lang w:val="en-US"/>
            </w:rPr>
          </w:pPr>
          <w:hyperlink w:anchor="_Toc493535467" w:history="1">
            <w:r w:rsidRPr="00A75599">
              <w:rPr>
                <w:rStyle w:val="Hipervnculo"/>
                <w:noProof/>
              </w:rPr>
              <w:t>&lt;Término con P&gt;</w:t>
            </w:r>
            <w:r>
              <w:rPr>
                <w:noProof/>
                <w:webHidden/>
              </w:rPr>
              <w:tab/>
            </w:r>
            <w:r>
              <w:rPr>
                <w:noProof/>
                <w:webHidden/>
              </w:rPr>
              <w:fldChar w:fldCharType="begin"/>
            </w:r>
            <w:r>
              <w:rPr>
                <w:noProof/>
                <w:webHidden/>
              </w:rPr>
              <w:instrText xml:space="preserve"> PAGEREF _Toc493535467 \h </w:instrText>
            </w:r>
            <w:r>
              <w:rPr>
                <w:noProof/>
                <w:webHidden/>
              </w:rPr>
            </w:r>
            <w:r>
              <w:rPr>
                <w:noProof/>
                <w:webHidden/>
              </w:rPr>
              <w:fldChar w:fldCharType="separate"/>
            </w:r>
            <w:r>
              <w:rPr>
                <w:noProof/>
                <w:webHidden/>
              </w:rPr>
              <w:t>7</w:t>
            </w:r>
            <w:r>
              <w:rPr>
                <w:noProof/>
                <w:webHidden/>
              </w:rPr>
              <w:fldChar w:fldCharType="end"/>
            </w:r>
          </w:hyperlink>
        </w:p>
        <w:p w:rsidR="0002533F" w:rsidRDefault="0002533F">
          <w:pPr>
            <w:pStyle w:val="TDC2"/>
            <w:rPr>
              <w:rFonts w:eastAsiaTheme="minorEastAsia"/>
              <w:i w:val="0"/>
              <w:iCs w:val="0"/>
              <w:noProof/>
              <w:sz w:val="22"/>
              <w:szCs w:val="22"/>
              <w:lang w:val="en-US"/>
            </w:rPr>
          </w:pPr>
          <w:hyperlink w:anchor="_Toc493535468" w:history="1">
            <w:r w:rsidRPr="00A75599">
              <w:rPr>
                <w:rStyle w:val="Hipervnculo"/>
                <w:rFonts w:eastAsia="DejaVu Sans" w:cstheme="minorHAnsi"/>
                <w:noProof/>
              </w:rPr>
              <w:t>Q</w:t>
            </w:r>
            <w:r w:rsidRPr="0002533F">
              <w:rPr>
                <w:rStyle w:val="Hipervnculo"/>
                <w:rFonts w:eastAsia="DejaVu Sans" w:cstheme="minorHAnsi"/>
                <w:noProof/>
                <w:webHidden/>
              </w:rPr>
              <w:t>…..…………………………………………………………………………………………………………………………………………………………….</w:t>
            </w:r>
            <w:r>
              <w:rPr>
                <w:noProof/>
                <w:webHidden/>
              </w:rPr>
              <w:tab/>
            </w:r>
            <w:r>
              <w:rPr>
                <w:noProof/>
                <w:webHidden/>
              </w:rPr>
              <w:fldChar w:fldCharType="begin"/>
            </w:r>
            <w:r>
              <w:rPr>
                <w:noProof/>
                <w:webHidden/>
              </w:rPr>
              <w:instrText xml:space="preserve"> PAGEREF _Toc493535468 \h </w:instrText>
            </w:r>
            <w:r>
              <w:rPr>
                <w:noProof/>
                <w:webHidden/>
              </w:rPr>
            </w:r>
            <w:r>
              <w:rPr>
                <w:noProof/>
                <w:webHidden/>
              </w:rPr>
              <w:fldChar w:fldCharType="separate"/>
            </w:r>
            <w:r>
              <w:rPr>
                <w:noProof/>
                <w:webHidden/>
              </w:rPr>
              <w:t>8</w:t>
            </w:r>
            <w:r>
              <w:rPr>
                <w:noProof/>
                <w:webHidden/>
              </w:rPr>
              <w:fldChar w:fldCharType="end"/>
            </w:r>
          </w:hyperlink>
        </w:p>
        <w:p w:rsidR="0002533F" w:rsidRDefault="0002533F">
          <w:pPr>
            <w:pStyle w:val="TDC3"/>
            <w:rPr>
              <w:rFonts w:eastAsiaTheme="minorEastAsia"/>
              <w:noProof/>
              <w:sz w:val="22"/>
              <w:szCs w:val="22"/>
              <w:lang w:val="en-US"/>
            </w:rPr>
          </w:pPr>
          <w:hyperlink w:anchor="_Toc493535469" w:history="1">
            <w:r w:rsidRPr="00A75599">
              <w:rPr>
                <w:rStyle w:val="Hipervnculo"/>
                <w:noProof/>
              </w:rPr>
              <w:t>&lt;Término con Q&gt;</w:t>
            </w:r>
            <w:r>
              <w:rPr>
                <w:noProof/>
                <w:webHidden/>
              </w:rPr>
              <w:tab/>
            </w:r>
            <w:r>
              <w:rPr>
                <w:noProof/>
                <w:webHidden/>
              </w:rPr>
              <w:fldChar w:fldCharType="begin"/>
            </w:r>
            <w:r>
              <w:rPr>
                <w:noProof/>
                <w:webHidden/>
              </w:rPr>
              <w:instrText xml:space="preserve"> PAGEREF _Toc493535469 \h </w:instrText>
            </w:r>
            <w:r>
              <w:rPr>
                <w:noProof/>
                <w:webHidden/>
              </w:rPr>
            </w:r>
            <w:r>
              <w:rPr>
                <w:noProof/>
                <w:webHidden/>
              </w:rPr>
              <w:fldChar w:fldCharType="separate"/>
            </w:r>
            <w:r>
              <w:rPr>
                <w:noProof/>
                <w:webHidden/>
              </w:rPr>
              <w:t>8</w:t>
            </w:r>
            <w:r>
              <w:rPr>
                <w:noProof/>
                <w:webHidden/>
              </w:rPr>
              <w:fldChar w:fldCharType="end"/>
            </w:r>
          </w:hyperlink>
        </w:p>
        <w:p w:rsidR="0002533F" w:rsidRDefault="0002533F">
          <w:pPr>
            <w:pStyle w:val="TDC2"/>
            <w:rPr>
              <w:rFonts w:eastAsiaTheme="minorEastAsia"/>
              <w:i w:val="0"/>
              <w:iCs w:val="0"/>
              <w:noProof/>
              <w:sz w:val="22"/>
              <w:szCs w:val="22"/>
              <w:lang w:val="en-US"/>
            </w:rPr>
          </w:pPr>
          <w:hyperlink w:anchor="_Toc493535470" w:history="1">
            <w:r w:rsidRPr="00A75599">
              <w:rPr>
                <w:rStyle w:val="Hipervnculo"/>
                <w:rFonts w:eastAsia="DejaVu Sans" w:cstheme="minorHAnsi"/>
                <w:noProof/>
              </w:rPr>
              <w:t>R</w:t>
            </w:r>
            <w:r w:rsidRPr="0002533F">
              <w:rPr>
                <w:rStyle w:val="Hipervnculo"/>
                <w:rFonts w:eastAsia="DejaVu Sans" w:cstheme="minorHAnsi"/>
                <w:noProof/>
                <w:webHidden/>
              </w:rPr>
              <w:t>…..…………………………………………………………………………………………………………………………………………………………….</w:t>
            </w:r>
            <w:r>
              <w:rPr>
                <w:noProof/>
                <w:webHidden/>
              </w:rPr>
              <w:tab/>
            </w:r>
            <w:r>
              <w:rPr>
                <w:noProof/>
                <w:webHidden/>
              </w:rPr>
              <w:fldChar w:fldCharType="begin"/>
            </w:r>
            <w:r>
              <w:rPr>
                <w:noProof/>
                <w:webHidden/>
              </w:rPr>
              <w:instrText xml:space="preserve"> PAGEREF _Toc493535470 \h </w:instrText>
            </w:r>
            <w:r>
              <w:rPr>
                <w:noProof/>
                <w:webHidden/>
              </w:rPr>
            </w:r>
            <w:r>
              <w:rPr>
                <w:noProof/>
                <w:webHidden/>
              </w:rPr>
              <w:fldChar w:fldCharType="separate"/>
            </w:r>
            <w:r>
              <w:rPr>
                <w:noProof/>
                <w:webHidden/>
              </w:rPr>
              <w:t>8</w:t>
            </w:r>
            <w:r>
              <w:rPr>
                <w:noProof/>
                <w:webHidden/>
              </w:rPr>
              <w:fldChar w:fldCharType="end"/>
            </w:r>
          </w:hyperlink>
        </w:p>
        <w:p w:rsidR="0002533F" w:rsidRDefault="0002533F">
          <w:pPr>
            <w:pStyle w:val="TDC3"/>
            <w:rPr>
              <w:rFonts w:eastAsiaTheme="minorEastAsia"/>
              <w:noProof/>
              <w:sz w:val="22"/>
              <w:szCs w:val="22"/>
              <w:lang w:val="en-US"/>
            </w:rPr>
          </w:pPr>
          <w:hyperlink w:anchor="_Toc493535471" w:history="1">
            <w:r w:rsidRPr="00A75599">
              <w:rPr>
                <w:rStyle w:val="Hipervnculo"/>
                <w:noProof/>
              </w:rPr>
              <w:t>&lt;Término con R&gt;</w:t>
            </w:r>
            <w:r>
              <w:rPr>
                <w:noProof/>
                <w:webHidden/>
              </w:rPr>
              <w:tab/>
            </w:r>
            <w:r>
              <w:rPr>
                <w:noProof/>
                <w:webHidden/>
              </w:rPr>
              <w:fldChar w:fldCharType="begin"/>
            </w:r>
            <w:r>
              <w:rPr>
                <w:noProof/>
                <w:webHidden/>
              </w:rPr>
              <w:instrText xml:space="preserve"> PAGEREF _Toc493535471 \h </w:instrText>
            </w:r>
            <w:r>
              <w:rPr>
                <w:noProof/>
                <w:webHidden/>
              </w:rPr>
            </w:r>
            <w:r>
              <w:rPr>
                <w:noProof/>
                <w:webHidden/>
              </w:rPr>
              <w:fldChar w:fldCharType="separate"/>
            </w:r>
            <w:r>
              <w:rPr>
                <w:noProof/>
                <w:webHidden/>
              </w:rPr>
              <w:t>8</w:t>
            </w:r>
            <w:r>
              <w:rPr>
                <w:noProof/>
                <w:webHidden/>
              </w:rPr>
              <w:fldChar w:fldCharType="end"/>
            </w:r>
          </w:hyperlink>
        </w:p>
        <w:p w:rsidR="0002533F" w:rsidRDefault="0002533F">
          <w:pPr>
            <w:pStyle w:val="TDC2"/>
            <w:rPr>
              <w:rFonts w:eastAsiaTheme="minorEastAsia"/>
              <w:i w:val="0"/>
              <w:iCs w:val="0"/>
              <w:noProof/>
              <w:sz w:val="22"/>
              <w:szCs w:val="22"/>
              <w:lang w:val="en-US"/>
            </w:rPr>
          </w:pPr>
          <w:hyperlink w:anchor="_Toc493535472" w:history="1">
            <w:r w:rsidRPr="00A75599">
              <w:rPr>
                <w:rStyle w:val="Hipervnculo"/>
                <w:rFonts w:eastAsia="DejaVu Sans" w:cstheme="minorHAnsi"/>
                <w:noProof/>
              </w:rPr>
              <w:t>S</w:t>
            </w:r>
            <w:r w:rsidRPr="0002533F">
              <w:rPr>
                <w:rStyle w:val="Hipervnculo"/>
                <w:rFonts w:eastAsia="DejaVu Sans" w:cstheme="minorHAnsi"/>
                <w:noProof/>
                <w:webHidden/>
              </w:rPr>
              <w:t>…..…………………………………………………………………………………………………………………………………………………………….</w:t>
            </w:r>
            <w:r>
              <w:rPr>
                <w:noProof/>
                <w:webHidden/>
              </w:rPr>
              <w:tab/>
            </w:r>
            <w:r>
              <w:rPr>
                <w:noProof/>
                <w:webHidden/>
              </w:rPr>
              <w:fldChar w:fldCharType="begin"/>
            </w:r>
            <w:r>
              <w:rPr>
                <w:noProof/>
                <w:webHidden/>
              </w:rPr>
              <w:instrText xml:space="preserve"> PAGEREF _Toc493535472 \h </w:instrText>
            </w:r>
            <w:r>
              <w:rPr>
                <w:noProof/>
                <w:webHidden/>
              </w:rPr>
            </w:r>
            <w:r>
              <w:rPr>
                <w:noProof/>
                <w:webHidden/>
              </w:rPr>
              <w:fldChar w:fldCharType="separate"/>
            </w:r>
            <w:r>
              <w:rPr>
                <w:noProof/>
                <w:webHidden/>
              </w:rPr>
              <w:t>8</w:t>
            </w:r>
            <w:r>
              <w:rPr>
                <w:noProof/>
                <w:webHidden/>
              </w:rPr>
              <w:fldChar w:fldCharType="end"/>
            </w:r>
          </w:hyperlink>
        </w:p>
        <w:p w:rsidR="0002533F" w:rsidRDefault="0002533F">
          <w:pPr>
            <w:pStyle w:val="TDC3"/>
            <w:rPr>
              <w:rFonts w:eastAsiaTheme="minorEastAsia"/>
              <w:noProof/>
              <w:sz w:val="22"/>
              <w:szCs w:val="22"/>
              <w:lang w:val="en-US"/>
            </w:rPr>
          </w:pPr>
          <w:hyperlink w:anchor="_Toc493535473" w:history="1">
            <w:r w:rsidRPr="00A75599">
              <w:rPr>
                <w:rStyle w:val="Hipervnculo"/>
                <w:noProof/>
              </w:rPr>
              <w:t>Servicio:</w:t>
            </w:r>
            <w:r>
              <w:rPr>
                <w:noProof/>
                <w:webHidden/>
              </w:rPr>
              <w:tab/>
            </w:r>
            <w:r>
              <w:rPr>
                <w:noProof/>
                <w:webHidden/>
              </w:rPr>
              <w:fldChar w:fldCharType="begin"/>
            </w:r>
            <w:r>
              <w:rPr>
                <w:noProof/>
                <w:webHidden/>
              </w:rPr>
              <w:instrText xml:space="preserve"> PAGEREF _Toc493535473 \h </w:instrText>
            </w:r>
            <w:r>
              <w:rPr>
                <w:noProof/>
                <w:webHidden/>
              </w:rPr>
            </w:r>
            <w:r>
              <w:rPr>
                <w:noProof/>
                <w:webHidden/>
              </w:rPr>
              <w:fldChar w:fldCharType="separate"/>
            </w:r>
            <w:r>
              <w:rPr>
                <w:noProof/>
                <w:webHidden/>
              </w:rPr>
              <w:t>8</w:t>
            </w:r>
            <w:r>
              <w:rPr>
                <w:noProof/>
                <w:webHidden/>
              </w:rPr>
              <w:fldChar w:fldCharType="end"/>
            </w:r>
          </w:hyperlink>
        </w:p>
        <w:p w:rsidR="0002533F" w:rsidRDefault="0002533F">
          <w:pPr>
            <w:pStyle w:val="TDC2"/>
            <w:rPr>
              <w:rFonts w:eastAsiaTheme="minorEastAsia"/>
              <w:i w:val="0"/>
              <w:iCs w:val="0"/>
              <w:noProof/>
              <w:sz w:val="22"/>
              <w:szCs w:val="22"/>
              <w:lang w:val="en-US"/>
            </w:rPr>
          </w:pPr>
          <w:hyperlink w:anchor="_Toc493535474" w:history="1">
            <w:r w:rsidRPr="00A75599">
              <w:rPr>
                <w:rStyle w:val="Hipervnculo"/>
                <w:rFonts w:eastAsia="DejaVu Sans" w:cstheme="minorHAnsi"/>
                <w:noProof/>
              </w:rPr>
              <w:t>T</w:t>
            </w:r>
            <w:r w:rsidRPr="0002533F">
              <w:rPr>
                <w:rStyle w:val="Hipervnculo"/>
                <w:rFonts w:eastAsia="DejaVu Sans" w:cstheme="minorHAnsi"/>
                <w:noProof/>
                <w:webHidden/>
              </w:rPr>
              <w:t>…..…………………………………………………………………………………………………………………………………………………………….</w:t>
            </w:r>
            <w:r>
              <w:rPr>
                <w:noProof/>
                <w:webHidden/>
              </w:rPr>
              <w:tab/>
            </w:r>
            <w:r>
              <w:rPr>
                <w:noProof/>
                <w:webHidden/>
              </w:rPr>
              <w:fldChar w:fldCharType="begin"/>
            </w:r>
            <w:r>
              <w:rPr>
                <w:noProof/>
                <w:webHidden/>
              </w:rPr>
              <w:instrText xml:space="preserve"> PAGEREF _Toc493535474 \h </w:instrText>
            </w:r>
            <w:r>
              <w:rPr>
                <w:noProof/>
                <w:webHidden/>
              </w:rPr>
            </w:r>
            <w:r>
              <w:rPr>
                <w:noProof/>
                <w:webHidden/>
              </w:rPr>
              <w:fldChar w:fldCharType="separate"/>
            </w:r>
            <w:r>
              <w:rPr>
                <w:noProof/>
                <w:webHidden/>
              </w:rPr>
              <w:t>8</w:t>
            </w:r>
            <w:r>
              <w:rPr>
                <w:noProof/>
                <w:webHidden/>
              </w:rPr>
              <w:fldChar w:fldCharType="end"/>
            </w:r>
          </w:hyperlink>
        </w:p>
        <w:p w:rsidR="0002533F" w:rsidRDefault="0002533F">
          <w:pPr>
            <w:pStyle w:val="TDC3"/>
            <w:rPr>
              <w:rFonts w:eastAsiaTheme="minorEastAsia"/>
              <w:noProof/>
              <w:sz w:val="22"/>
              <w:szCs w:val="22"/>
              <w:lang w:val="en-US"/>
            </w:rPr>
          </w:pPr>
          <w:hyperlink w:anchor="_Toc493535475" w:history="1">
            <w:r w:rsidRPr="00A75599">
              <w:rPr>
                <w:rStyle w:val="Hipervnculo"/>
                <w:noProof/>
              </w:rPr>
              <w:t>&lt;Término con T&gt;</w:t>
            </w:r>
            <w:r>
              <w:rPr>
                <w:noProof/>
                <w:webHidden/>
              </w:rPr>
              <w:tab/>
            </w:r>
            <w:r>
              <w:rPr>
                <w:noProof/>
                <w:webHidden/>
              </w:rPr>
              <w:fldChar w:fldCharType="begin"/>
            </w:r>
            <w:r>
              <w:rPr>
                <w:noProof/>
                <w:webHidden/>
              </w:rPr>
              <w:instrText xml:space="preserve"> PAGEREF _Toc493535475 \h </w:instrText>
            </w:r>
            <w:r>
              <w:rPr>
                <w:noProof/>
                <w:webHidden/>
              </w:rPr>
            </w:r>
            <w:r>
              <w:rPr>
                <w:noProof/>
                <w:webHidden/>
              </w:rPr>
              <w:fldChar w:fldCharType="separate"/>
            </w:r>
            <w:r>
              <w:rPr>
                <w:noProof/>
                <w:webHidden/>
              </w:rPr>
              <w:t>8</w:t>
            </w:r>
            <w:r>
              <w:rPr>
                <w:noProof/>
                <w:webHidden/>
              </w:rPr>
              <w:fldChar w:fldCharType="end"/>
            </w:r>
          </w:hyperlink>
        </w:p>
        <w:p w:rsidR="0002533F" w:rsidRDefault="0002533F">
          <w:pPr>
            <w:pStyle w:val="TDC2"/>
            <w:rPr>
              <w:rFonts w:eastAsiaTheme="minorEastAsia"/>
              <w:i w:val="0"/>
              <w:iCs w:val="0"/>
              <w:noProof/>
              <w:sz w:val="22"/>
              <w:szCs w:val="22"/>
              <w:lang w:val="en-US"/>
            </w:rPr>
          </w:pPr>
          <w:hyperlink w:anchor="_Toc493535476" w:history="1">
            <w:r w:rsidRPr="00A75599">
              <w:rPr>
                <w:rStyle w:val="Hipervnculo"/>
                <w:rFonts w:eastAsia="DejaVu Sans" w:cstheme="minorHAnsi"/>
                <w:noProof/>
              </w:rPr>
              <w:t>U</w:t>
            </w:r>
            <w:r w:rsidRPr="0002533F">
              <w:rPr>
                <w:rStyle w:val="Hipervnculo"/>
                <w:rFonts w:eastAsia="DejaVu Sans" w:cstheme="minorHAnsi"/>
                <w:noProof/>
                <w:webHidden/>
              </w:rPr>
              <w:t>…..…………………………………………………………………………………………………………………………………………………………….</w:t>
            </w:r>
            <w:r>
              <w:rPr>
                <w:noProof/>
                <w:webHidden/>
              </w:rPr>
              <w:tab/>
            </w:r>
            <w:r>
              <w:rPr>
                <w:noProof/>
                <w:webHidden/>
              </w:rPr>
              <w:fldChar w:fldCharType="begin"/>
            </w:r>
            <w:r>
              <w:rPr>
                <w:noProof/>
                <w:webHidden/>
              </w:rPr>
              <w:instrText xml:space="preserve"> PAGEREF _Toc493535476 \h </w:instrText>
            </w:r>
            <w:r>
              <w:rPr>
                <w:noProof/>
                <w:webHidden/>
              </w:rPr>
            </w:r>
            <w:r>
              <w:rPr>
                <w:noProof/>
                <w:webHidden/>
              </w:rPr>
              <w:fldChar w:fldCharType="separate"/>
            </w:r>
            <w:r>
              <w:rPr>
                <w:noProof/>
                <w:webHidden/>
              </w:rPr>
              <w:t>8</w:t>
            </w:r>
            <w:r>
              <w:rPr>
                <w:noProof/>
                <w:webHidden/>
              </w:rPr>
              <w:fldChar w:fldCharType="end"/>
            </w:r>
          </w:hyperlink>
        </w:p>
        <w:p w:rsidR="0002533F" w:rsidRDefault="0002533F">
          <w:pPr>
            <w:pStyle w:val="TDC3"/>
            <w:rPr>
              <w:rFonts w:eastAsiaTheme="minorEastAsia"/>
              <w:noProof/>
              <w:sz w:val="22"/>
              <w:szCs w:val="22"/>
              <w:lang w:val="en-US"/>
            </w:rPr>
          </w:pPr>
          <w:hyperlink w:anchor="_Toc493535477" w:history="1">
            <w:r w:rsidRPr="00A75599">
              <w:rPr>
                <w:rStyle w:val="Hipervnculo"/>
                <w:noProof/>
              </w:rPr>
              <w:t>&lt;Término con U&gt;</w:t>
            </w:r>
            <w:r>
              <w:rPr>
                <w:noProof/>
                <w:webHidden/>
              </w:rPr>
              <w:tab/>
            </w:r>
            <w:r>
              <w:rPr>
                <w:noProof/>
                <w:webHidden/>
              </w:rPr>
              <w:fldChar w:fldCharType="begin"/>
            </w:r>
            <w:r>
              <w:rPr>
                <w:noProof/>
                <w:webHidden/>
              </w:rPr>
              <w:instrText xml:space="preserve"> PAGEREF _Toc493535477 \h </w:instrText>
            </w:r>
            <w:r>
              <w:rPr>
                <w:noProof/>
                <w:webHidden/>
              </w:rPr>
            </w:r>
            <w:r>
              <w:rPr>
                <w:noProof/>
                <w:webHidden/>
              </w:rPr>
              <w:fldChar w:fldCharType="separate"/>
            </w:r>
            <w:r>
              <w:rPr>
                <w:noProof/>
                <w:webHidden/>
              </w:rPr>
              <w:t>8</w:t>
            </w:r>
            <w:r>
              <w:rPr>
                <w:noProof/>
                <w:webHidden/>
              </w:rPr>
              <w:fldChar w:fldCharType="end"/>
            </w:r>
          </w:hyperlink>
        </w:p>
        <w:p w:rsidR="0002533F" w:rsidRDefault="0002533F">
          <w:pPr>
            <w:pStyle w:val="TDC2"/>
            <w:rPr>
              <w:rFonts w:eastAsiaTheme="minorEastAsia"/>
              <w:i w:val="0"/>
              <w:iCs w:val="0"/>
              <w:noProof/>
              <w:sz w:val="22"/>
              <w:szCs w:val="22"/>
              <w:lang w:val="en-US"/>
            </w:rPr>
          </w:pPr>
          <w:r w:rsidRPr="00A75599">
            <w:rPr>
              <w:rStyle w:val="Hipervnculo"/>
              <w:noProof/>
            </w:rPr>
            <w:fldChar w:fldCharType="begin"/>
          </w:r>
          <w:r w:rsidRPr="00A75599">
            <w:rPr>
              <w:rStyle w:val="Hipervnculo"/>
              <w:noProof/>
            </w:rPr>
            <w:instrText xml:space="preserve"> </w:instrText>
          </w:r>
          <w:r>
            <w:rPr>
              <w:noProof/>
            </w:rPr>
            <w:instrText>HYPERLINK \l "_Toc493535478"</w:instrText>
          </w:r>
          <w:r w:rsidRPr="00A75599">
            <w:rPr>
              <w:rStyle w:val="Hipervnculo"/>
              <w:noProof/>
            </w:rPr>
            <w:instrText xml:space="preserve"> </w:instrText>
          </w:r>
          <w:r w:rsidRPr="00A75599">
            <w:rPr>
              <w:rStyle w:val="Hipervnculo"/>
              <w:noProof/>
            </w:rPr>
          </w:r>
          <w:r w:rsidRPr="00A75599">
            <w:rPr>
              <w:rStyle w:val="Hipervnculo"/>
              <w:noProof/>
            </w:rPr>
            <w:fldChar w:fldCharType="separate"/>
          </w:r>
          <w:r w:rsidRPr="00A75599">
            <w:rPr>
              <w:rStyle w:val="Hipervnculo"/>
              <w:rFonts w:eastAsia="DejaVu Sans" w:cstheme="minorHAnsi"/>
              <w:noProof/>
            </w:rPr>
            <w:t>V</w:t>
          </w:r>
          <w:r w:rsidRPr="0002533F">
            <w:rPr>
              <w:rStyle w:val="Hipervnculo"/>
              <w:rFonts w:eastAsia="DejaVu Sans" w:cstheme="minorHAnsi"/>
              <w:noProof/>
              <w:webHidden/>
            </w:rPr>
            <w:t>…..…………………………………………………………………………………………………………………………………………………………….</w:t>
          </w:r>
          <w:bookmarkStart w:id="0" w:name="_GoBack"/>
          <w:bookmarkEnd w:id="0"/>
          <w:r>
            <w:rPr>
              <w:noProof/>
              <w:webHidden/>
            </w:rPr>
            <w:tab/>
          </w:r>
          <w:r>
            <w:rPr>
              <w:noProof/>
              <w:webHidden/>
            </w:rPr>
            <w:fldChar w:fldCharType="begin"/>
          </w:r>
          <w:r>
            <w:rPr>
              <w:noProof/>
              <w:webHidden/>
            </w:rPr>
            <w:instrText xml:space="preserve"> PAGEREF _Toc493535478 \h </w:instrText>
          </w:r>
          <w:r>
            <w:rPr>
              <w:noProof/>
              <w:webHidden/>
            </w:rPr>
          </w:r>
          <w:r>
            <w:rPr>
              <w:noProof/>
              <w:webHidden/>
            </w:rPr>
            <w:fldChar w:fldCharType="separate"/>
          </w:r>
          <w:r>
            <w:rPr>
              <w:noProof/>
              <w:webHidden/>
            </w:rPr>
            <w:t>8</w:t>
          </w:r>
          <w:r>
            <w:rPr>
              <w:noProof/>
              <w:webHidden/>
            </w:rPr>
            <w:fldChar w:fldCharType="end"/>
          </w:r>
          <w:r w:rsidRPr="00A75599">
            <w:rPr>
              <w:rStyle w:val="Hipervnculo"/>
              <w:noProof/>
            </w:rPr>
            <w:fldChar w:fldCharType="end"/>
          </w:r>
        </w:p>
        <w:p w:rsidR="0002533F" w:rsidRDefault="0002533F">
          <w:pPr>
            <w:pStyle w:val="TDC3"/>
            <w:rPr>
              <w:rFonts w:eastAsiaTheme="minorEastAsia"/>
              <w:noProof/>
              <w:sz w:val="22"/>
              <w:szCs w:val="22"/>
              <w:lang w:val="en-US"/>
            </w:rPr>
          </w:pPr>
          <w:hyperlink w:anchor="_Toc493535479" w:history="1">
            <w:r w:rsidRPr="00A75599">
              <w:rPr>
                <w:rStyle w:val="Hipervnculo"/>
                <w:noProof/>
                <w:lang w:val="es-AR"/>
              </w:rPr>
              <w:t>Valoración:</w:t>
            </w:r>
            <w:r>
              <w:rPr>
                <w:noProof/>
                <w:webHidden/>
              </w:rPr>
              <w:tab/>
            </w:r>
            <w:r>
              <w:rPr>
                <w:noProof/>
                <w:webHidden/>
              </w:rPr>
              <w:fldChar w:fldCharType="begin"/>
            </w:r>
            <w:r>
              <w:rPr>
                <w:noProof/>
                <w:webHidden/>
              </w:rPr>
              <w:instrText xml:space="preserve"> PAGEREF _Toc493535479 \h </w:instrText>
            </w:r>
            <w:r>
              <w:rPr>
                <w:noProof/>
                <w:webHidden/>
              </w:rPr>
            </w:r>
            <w:r>
              <w:rPr>
                <w:noProof/>
                <w:webHidden/>
              </w:rPr>
              <w:fldChar w:fldCharType="separate"/>
            </w:r>
            <w:r>
              <w:rPr>
                <w:noProof/>
                <w:webHidden/>
              </w:rPr>
              <w:t>8</w:t>
            </w:r>
            <w:r>
              <w:rPr>
                <w:noProof/>
                <w:webHidden/>
              </w:rPr>
              <w:fldChar w:fldCharType="end"/>
            </w:r>
          </w:hyperlink>
        </w:p>
        <w:p w:rsidR="0002533F" w:rsidRDefault="0002533F">
          <w:pPr>
            <w:pStyle w:val="TDC3"/>
            <w:rPr>
              <w:rFonts w:eastAsiaTheme="minorEastAsia"/>
              <w:noProof/>
              <w:sz w:val="22"/>
              <w:szCs w:val="22"/>
              <w:lang w:val="en-US"/>
            </w:rPr>
          </w:pPr>
          <w:hyperlink w:anchor="_Toc493535480" w:history="1">
            <w:r w:rsidRPr="00A75599">
              <w:rPr>
                <w:rStyle w:val="Hipervnculo"/>
                <w:noProof/>
                <w:lang w:val="es-AR"/>
              </w:rPr>
              <w:t>Valorador:</w:t>
            </w:r>
            <w:r>
              <w:rPr>
                <w:noProof/>
                <w:webHidden/>
              </w:rPr>
              <w:tab/>
            </w:r>
            <w:r>
              <w:rPr>
                <w:noProof/>
                <w:webHidden/>
              </w:rPr>
              <w:fldChar w:fldCharType="begin"/>
            </w:r>
            <w:r>
              <w:rPr>
                <w:noProof/>
                <w:webHidden/>
              </w:rPr>
              <w:instrText xml:space="preserve"> PAGEREF _Toc493535480 \h </w:instrText>
            </w:r>
            <w:r>
              <w:rPr>
                <w:noProof/>
                <w:webHidden/>
              </w:rPr>
            </w:r>
            <w:r>
              <w:rPr>
                <w:noProof/>
                <w:webHidden/>
              </w:rPr>
              <w:fldChar w:fldCharType="separate"/>
            </w:r>
            <w:r>
              <w:rPr>
                <w:noProof/>
                <w:webHidden/>
              </w:rPr>
              <w:t>8</w:t>
            </w:r>
            <w:r>
              <w:rPr>
                <w:noProof/>
                <w:webHidden/>
              </w:rPr>
              <w:fldChar w:fldCharType="end"/>
            </w:r>
          </w:hyperlink>
        </w:p>
        <w:p w:rsidR="000F79DF" w:rsidRDefault="00AD66F4" w:rsidP="000F79DF">
          <w:pPr>
            <w:tabs>
              <w:tab w:val="left" w:pos="5954"/>
            </w:tabs>
          </w:pPr>
          <w:r w:rsidRPr="008923F7">
            <w:rPr>
              <w:rFonts w:cstheme="minorHAnsi"/>
            </w:rPr>
            <w:fldChar w:fldCharType="end"/>
          </w:r>
        </w:p>
      </w:sdtContent>
    </w:sdt>
    <w:p w:rsidR="0040066E" w:rsidRDefault="0040066E" w:rsidP="000F79DF">
      <w:pPr>
        <w:ind w:left="0" w:firstLine="0"/>
      </w:pPr>
    </w:p>
    <w:p w:rsidR="00861B8F" w:rsidRDefault="00861B8F" w:rsidP="0040066E">
      <w: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8923F7" w:rsidRDefault="00BD6BEE" w:rsidP="009A3173">
          <w:pPr>
            <w:pStyle w:val="PSI-Ttulo"/>
            <w:rPr>
              <w:rFonts w:asciiTheme="minorHAnsi" w:hAnsiTheme="minorHAnsi" w:cstheme="minorHAnsi"/>
              <w:color w:val="auto"/>
            </w:rPr>
          </w:pPr>
          <w:r w:rsidRPr="008923F7">
            <w:rPr>
              <w:rFonts w:asciiTheme="minorHAnsi" w:hAnsiTheme="minorHAnsi" w:cstheme="minorHAnsi"/>
              <w:color w:val="auto"/>
              <w:lang w:val="es-AR"/>
            </w:rPr>
            <w:t>Glosario</w:t>
          </w:r>
        </w:p>
      </w:sdtContent>
    </w:sdt>
    <w:p w:rsidR="00BD6BEE" w:rsidRPr="008923F7" w:rsidRDefault="00D57078" w:rsidP="008923F7">
      <w:pPr>
        <w:pStyle w:val="PSI-Ttulo1"/>
      </w:pPr>
      <w:bookmarkStart w:id="1" w:name="_Toc229739369"/>
      <w:bookmarkStart w:id="2" w:name="_Toc234998444"/>
      <w:r w:rsidRPr="008923F7">
        <w:rPr>
          <w:color w:val="auto"/>
        </w:rPr>
        <w:br/>
      </w:r>
      <w:bookmarkStart w:id="3" w:name="_Toc493535431"/>
      <w:r w:rsidR="00BD6BEE" w:rsidRPr="008923F7">
        <w:t>Introducción</w:t>
      </w:r>
      <w:bookmarkEnd w:id="1"/>
      <w:bookmarkEnd w:id="2"/>
      <w:bookmarkEnd w:id="3"/>
    </w:p>
    <w:p w:rsidR="00BD6BEE" w:rsidRPr="008923F7" w:rsidRDefault="00D57078" w:rsidP="00D57078">
      <w:pPr>
        <w:pStyle w:val="PSI-Ttulo2"/>
        <w:ind w:left="0" w:firstLine="0"/>
        <w:rPr>
          <w:rFonts w:asciiTheme="minorHAnsi" w:eastAsia="DejaVu Sans" w:hAnsiTheme="minorHAnsi" w:cstheme="minorHAnsi"/>
          <w:color w:val="92D050"/>
        </w:rPr>
      </w:pPr>
      <w:bookmarkStart w:id="4" w:name="_Toc229739370"/>
      <w:bookmarkStart w:id="5" w:name="_Toc234998445"/>
      <w:r w:rsidRPr="008923F7">
        <w:rPr>
          <w:rFonts w:asciiTheme="minorHAnsi" w:eastAsia="DejaVu Sans" w:hAnsiTheme="minorHAnsi" w:cstheme="minorHAnsi"/>
          <w:color w:val="auto"/>
        </w:rPr>
        <w:br/>
      </w:r>
      <w:bookmarkStart w:id="6" w:name="_Toc493535432"/>
      <w:r w:rsidR="00BD6BEE" w:rsidRPr="008923F7">
        <w:rPr>
          <w:rFonts w:asciiTheme="minorHAnsi" w:eastAsia="DejaVu Sans" w:hAnsiTheme="minorHAnsi" w:cstheme="minorHAnsi"/>
          <w:color w:val="92D050"/>
        </w:rPr>
        <w:t>Descripción</w:t>
      </w:r>
      <w:bookmarkEnd w:id="4"/>
      <w:bookmarkEnd w:id="5"/>
      <w:bookmarkEnd w:id="6"/>
    </w:p>
    <w:p w:rsidR="00BD6BEE" w:rsidRPr="008923F7" w:rsidRDefault="00D01D3F" w:rsidP="00293A3D">
      <w:pPr>
        <w:pStyle w:val="PSI-Normal"/>
        <w:rPr>
          <w:rFonts w:cstheme="minorHAnsi"/>
        </w:rPr>
      </w:pPr>
      <w:r w:rsidRPr="008923F7">
        <w:rPr>
          <w:rFonts w:cstheme="minorHAnsi"/>
        </w:rPr>
        <w:t>Este</w:t>
      </w:r>
      <w:r w:rsidR="00293A3D" w:rsidRPr="008923F7">
        <w:rPr>
          <w:rFonts w:cstheme="minorHAnsi"/>
        </w:rPr>
        <w:t xml:space="preserve"> </w:t>
      </w:r>
      <w:r w:rsidRPr="008923F7">
        <w:rPr>
          <w:rFonts w:cstheme="minorHAnsi"/>
        </w:rPr>
        <w:t>documento</w:t>
      </w:r>
      <w:r w:rsidR="00293A3D" w:rsidRPr="008923F7">
        <w:rPr>
          <w:rFonts w:cstheme="minorHAnsi"/>
        </w:rPr>
        <w:t xml:space="preserve"> </w:t>
      </w:r>
      <w:r w:rsidRPr="008923F7">
        <w:rPr>
          <w:rFonts w:cstheme="minorHAnsi"/>
        </w:rPr>
        <w:t>recoge</w:t>
      </w:r>
      <w:r w:rsidR="00293A3D" w:rsidRPr="008923F7">
        <w:rPr>
          <w:rFonts w:cstheme="minorHAnsi"/>
        </w:rPr>
        <w:t xml:space="preserve"> </w:t>
      </w:r>
      <w:r w:rsidRPr="008923F7">
        <w:rPr>
          <w:rFonts w:cstheme="minorHAnsi"/>
        </w:rPr>
        <w:t>todos</w:t>
      </w:r>
      <w:r w:rsidR="00293A3D" w:rsidRPr="008923F7">
        <w:rPr>
          <w:rFonts w:cstheme="minorHAnsi"/>
        </w:rPr>
        <w:t xml:space="preserve"> </w:t>
      </w:r>
      <w:r w:rsidRPr="008923F7">
        <w:rPr>
          <w:rFonts w:cstheme="minorHAnsi"/>
        </w:rPr>
        <w:t>y</w:t>
      </w:r>
      <w:r w:rsidR="00293A3D" w:rsidRPr="008923F7">
        <w:rPr>
          <w:rFonts w:cstheme="minorHAnsi"/>
        </w:rPr>
        <w:t xml:space="preserve"> </w:t>
      </w:r>
      <w:r w:rsidRPr="008923F7">
        <w:rPr>
          <w:rFonts w:cstheme="minorHAnsi"/>
        </w:rPr>
        <w:t>cada</w:t>
      </w:r>
      <w:r w:rsidR="00293A3D" w:rsidRPr="008923F7">
        <w:rPr>
          <w:rFonts w:cstheme="minorHAnsi"/>
        </w:rPr>
        <w:t xml:space="preserve"> </w:t>
      </w:r>
      <w:r w:rsidRPr="008923F7">
        <w:rPr>
          <w:rFonts w:cstheme="minorHAnsi"/>
        </w:rPr>
        <w:t>uno</w:t>
      </w:r>
      <w:r w:rsidR="00293A3D" w:rsidRPr="008923F7">
        <w:rPr>
          <w:rFonts w:cstheme="minorHAnsi"/>
        </w:rPr>
        <w:t xml:space="preserve"> </w:t>
      </w:r>
      <w:r w:rsidRPr="008923F7">
        <w:rPr>
          <w:rFonts w:cstheme="minorHAnsi"/>
        </w:rPr>
        <w:t>de</w:t>
      </w:r>
      <w:r w:rsidR="00293A3D" w:rsidRPr="008923F7">
        <w:rPr>
          <w:rFonts w:cstheme="minorHAnsi"/>
        </w:rPr>
        <w:t xml:space="preserve"> </w:t>
      </w:r>
      <w:r w:rsidRPr="008923F7">
        <w:rPr>
          <w:rFonts w:cstheme="minorHAnsi"/>
        </w:rPr>
        <w:t>los</w:t>
      </w:r>
      <w:r w:rsidR="00293A3D" w:rsidRPr="008923F7">
        <w:rPr>
          <w:rFonts w:cstheme="minorHAnsi"/>
        </w:rPr>
        <w:t xml:space="preserve"> </w:t>
      </w:r>
      <w:r w:rsidRPr="008923F7">
        <w:rPr>
          <w:rFonts w:cstheme="minorHAnsi"/>
        </w:rPr>
        <w:t>términos</w:t>
      </w:r>
      <w:r w:rsidR="00293A3D" w:rsidRPr="008923F7">
        <w:rPr>
          <w:rFonts w:cstheme="minorHAnsi"/>
        </w:rPr>
        <w:t xml:space="preserve"> </w:t>
      </w:r>
      <w:r w:rsidRPr="008923F7">
        <w:rPr>
          <w:rFonts w:cstheme="minorHAnsi"/>
        </w:rPr>
        <w:t>manejados</w:t>
      </w:r>
      <w:r w:rsidR="00293A3D" w:rsidRPr="008923F7">
        <w:rPr>
          <w:rFonts w:cstheme="minorHAnsi"/>
        </w:rPr>
        <w:t xml:space="preserve"> </w:t>
      </w:r>
      <w:r w:rsidRPr="008923F7">
        <w:rPr>
          <w:rFonts w:cstheme="minorHAnsi"/>
        </w:rPr>
        <w:t>a</w:t>
      </w:r>
      <w:r w:rsidR="00293A3D" w:rsidRPr="008923F7">
        <w:rPr>
          <w:rFonts w:cstheme="minorHAnsi"/>
        </w:rPr>
        <w:t xml:space="preserve"> </w:t>
      </w:r>
      <w:r w:rsidRPr="008923F7">
        <w:rPr>
          <w:rFonts w:cstheme="minorHAnsi"/>
        </w:rPr>
        <w:t>lo</w:t>
      </w:r>
      <w:r w:rsidR="00293A3D" w:rsidRPr="008923F7">
        <w:rPr>
          <w:rFonts w:cstheme="minorHAnsi"/>
        </w:rPr>
        <w:t xml:space="preserve"> </w:t>
      </w:r>
      <w:r w:rsidRPr="008923F7">
        <w:rPr>
          <w:rFonts w:cstheme="minorHAnsi"/>
        </w:rPr>
        <w:t>largo</w:t>
      </w:r>
      <w:r w:rsidR="00293A3D" w:rsidRPr="008923F7">
        <w:rPr>
          <w:rFonts w:cstheme="minorHAnsi"/>
        </w:rPr>
        <w:t xml:space="preserve"> </w:t>
      </w:r>
      <w:r w:rsidRPr="008923F7">
        <w:rPr>
          <w:rFonts w:cstheme="minorHAnsi"/>
        </w:rPr>
        <w:t>de</w:t>
      </w:r>
      <w:r w:rsidR="00293A3D" w:rsidRPr="008923F7">
        <w:rPr>
          <w:rFonts w:cstheme="minorHAnsi"/>
        </w:rPr>
        <w:t xml:space="preserve"> </w:t>
      </w:r>
      <w:r w:rsidRPr="008923F7">
        <w:rPr>
          <w:rFonts w:cstheme="minorHAnsi"/>
        </w:rPr>
        <w:t>todo</w:t>
      </w:r>
      <w:r w:rsidR="00293A3D" w:rsidRPr="008923F7">
        <w:rPr>
          <w:rFonts w:cstheme="minorHAnsi"/>
        </w:rPr>
        <w:t xml:space="preserve"> </w:t>
      </w:r>
      <w:r w:rsidRPr="008923F7">
        <w:rPr>
          <w:rFonts w:cstheme="minorHAnsi"/>
        </w:rPr>
        <w:t>el</w:t>
      </w:r>
      <w:r w:rsidR="00293A3D" w:rsidRPr="008923F7">
        <w:rPr>
          <w:rFonts w:cstheme="minorHAnsi"/>
        </w:rPr>
        <w:t xml:space="preserve"> </w:t>
      </w:r>
      <w:r w:rsidRPr="008923F7">
        <w:rPr>
          <w:rFonts w:cstheme="minorHAnsi"/>
        </w:rPr>
        <w:t>proyecto</w:t>
      </w:r>
      <w:r w:rsidR="00293A3D" w:rsidRPr="008923F7">
        <w:rPr>
          <w:rFonts w:cstheme="minorHAnsi"/>
        </w:rPr>
        <w:t xml:space="preserve"> </w:t>
      </w:r>
      <w:r w:rsidRPr="008923F7">
        <w:rPr>
          <w:rFonts w:cstheme="minorHAnsi"/>
        </w:rPr>
        <w:t>de</w:t>
      </w:r>
      <w:r w:rsidR="00293A3D" w:rsidRPr="008923F7">
        <w:rPr>
          <w:rFonts w:cstheme="minorHAnsi"/>
        </w:rPr>
        <w:t xml:space="preserve"> </w:t>
      </w:r>
      <w:r w:rsidRPr="008923F7">
        <w:rPr>
          <w:rFonts w:cstheme="minorHAnsi"/>
        </w:rPr>
        <w:t xml:space="preserve">desarrollo </w:t>
      </w:r>
      <w:r w:rsidR="00DF14C3" w:rsidRPr="008923F7">
        <w:rPr>
          <w:rFonts w:cstheme="minorHAnsi"/>
        </w:rPr>
        <w:t xml:space="preserve">de </w:t>
      </w:r>
      <w:proofErr w:type="spellStart"/>
      <w:r w:rsidR="00DF14C3" w:rsidRPr="008923F7">
        <w:rPr>
          <w:rFonts w:cstheme="minorHAnsi"/>
        </w:rPr>
        <w:t>CheckPoint</w:t>
      </w:r>
      <w:proofErr w:type="spellEnd"/>
      <w:r w:rsidR="00DF14C3" w:rsidRPr="008923F7">
        <w:rPr>
          <w:rFonts w:cstheme="minorHAnsi"/>
        </w:rPr>
        <w:t xml:space="preserve"> para la materia “Laboratorio de Desarrollo de Software” de la carrera Analista de Sistemas</w:t>
      </w:r>
      <w:r w:rsidRPr="008923F7">
        <w:rPr>
          <w:rFonts w:cstheme="minorHAnsi"/>
        </w:rPr>
        <w:t>. Se trata de un diccionario informal de datos y definiciones de la nomenclatura que se maneja, de tal modo que se crea un estándar para todo el proyecto.</w:t>
      </w:r>
    </w:p>
    <w:p w:rsidR="006178BB" w:rsidRPr="008923F7" w:rsidRDefault="006178BB" w:rsidP="00293A3D">
      <w:pPr>
        <w:pStyle w:val="PSI-Normal"/>
        <w:rPr>
          <w:rFonts w:cstheme="minorHAnsi"/>
        </w:rPr>
      </w:pPr>
      <w:r w:rsidRPr="008923F7">
        <w:rPr>
          <w:rFonts w:cstheme="minorHAnsi"/>
        </w:rPr>
        <w:t>El</w:t>
      </w:r>
      <w:r w:rsidR="00293A3D" w:rsidRPr="008923F7">
        <w:rPr>
          <w:rFonts w:cstheme="minorHAnsi"/>
        </w:rPr>
        <w:t xml:space="preserve"> </w:t>
      </w:r>
      <w:r w:rsidRPr="008923F7">
        <w:rPr>
          <w:rFonts w:cstheme="minorHAnsi"/>
        </w:rPr>
        <w:t>propósito</w:t>
      </w:r>
      <w:r w:rsidR="00293A3D" w:rsidRPr="008923F7">
        <w:rPr>
          <w:rFonts w:cstheme="minorHAnsi"/>
        </w:rPr>
        <w:t xml:space="preserve"> </w:t>
      </w:r>
      <w:r w:rsidRPr="008923F7">
        <w:rPr>
          <w:rFonts w:cstheme="minorHAnsi"/>
        </w:rPr>
        <w:t>de</w:t>
      </w:r>
      <w:r w:rsidR="00293A3D" w:rsidRPr="008923F7">
        <w:rPr>
          <w:rFonts w:cstheme="minorHAnsi"/>
        </w:rPr>
        <w:t xml:space="preserve"> </w:t>
      </w:r>
      <w:r w:rsidRPr="008923F7">
        <w:rPr>
          <w:rFonts w:cstheme="minorHAnsi"/>
        </w:rPr>
        <w:t>este</w:t>
      </w:r>
      <w:r w:rsidR="00293A3D" w:rsidRPr="008923F7">
        <w:rPr>
          <w:rFonts w:cstheme="minorHAnsi"/>
        </w:rPr>
        <w:t xml:space="preserve"> </w:t>
      </w:r>
      <w:r w:rsidRPr="008923F7">
        <w:rPr>
          <w:rFonts w:cstheme="minorHAnsi"/>
        </w:rPr>
        <w:t>glosario</w:t>
      </w:r>
      <w:r w:rsidR="00293A3D" w:rsidRPr="008923F7">
        <w:rPr>
          <w:rFonts w:cstheme="minorHAnsi"/>
        </w:rPr>
        <w:t xml:space="preserve"> </w:t>
      </w:r>
      <w:r w:rsidRPr="008923F7">
        <w:rPr>
          <w:rFonts w:cstheme="minorHAnsi"/>
        </w:rPr>
        <w:t>es</w:t>
      </w:r>
      <w:r w:rsidR="00293A3D" w:rsidRPr="008923F7">
        <w:rPr>
          <w:rFonts w:cstheme="minorHAnsi"/>
        </w:rPr>
        <w:t xml:space="preserve"> </w:t>
      </w:r>
      <w:r w:rsidRPr="008923F7">
        <w:rPr>
          <w:rFonts w:cstheme="minorHAnsi"/>
        </w:rPr>
        <w:t>definir</w:t>
      </w:r>
      <w:r w:rsidR="00293A3D" w:rsidRPr="008923F7">
        <w:rPr>
          <w:rFonts w:cstheme="minorHAnsi"/>
        </w:rPr>
        <w:t xml:space="preserve"> </w:t>
      </w:r>
      <w:r w:rsidRPr="008923F7">
        <w:rPr>
          <w:rFonts w:cstheme="minorHAnsi"/>
        </w:rPr>
        <w:t>con</w:t>
      </w:r>
      <w:r w:rsidR="00293A3D" w:rsidRPr="008923F7">
        <w:rPr>
          <w:rFonts w:cstheme="minorHAnsi"/>
        </w:rPr>
        <w:t xml:space="preserve"> </w:t>
      </w:r>
      <w:r w:rsidRPr="008923F7">
        <w:rPr>
          <w:rFonts w:cstheme="minorHAnsi"/>
        </w:rPr>
        <w:t>exactitud</w:t>
      </w:r>
      <w:r w:rsidR="00293A3D" w:rsidRPr="008923F7">
        <w:rPr>
          <w:rFonts w:cstheme="minorHAnsi"/>
        </w:rPr>
        <w:t xml:space="preserve"> </w:t>
      </w:r>
      <w:r w:rsidRPr="008923F7">
        <w:rPr>
          <w:rFonts w:cstheme="minorHAnsi"/>
        </w:rPr>
        <w:t>y</w:t>
      </w:r>
      <w:r w:rsidR="00293A3D" w:rsidRPr="008923F7">
        <w:rPr>
          <w:rFonts w:cstheme="minorHAnsi"/>
        </w:rPr>
        <w:t xml:space="preserve"> </w:t>
      </w:r>
      <w:r w:rsidRPr="008923F7">
        <w:rPr>
          <w:rFonts w:cstheme="minorHAnsi"/>
        </w:rPr>
        <w:t>sin</w:t>
      </w:r>
      <w:r w:rsidR="00293A3D" w:rsidRPr="008923F7">
        <w:rPr>
          <w:rFonts w:cstheme="minorHAnsi"/>
        </w:rPr>
        <w:t xml:space="preserve"> </w:t>
      </w:r>
      <w:r w:rsidRPr="008923F7">
        <w:rPr>
          <w:rFonts w:cstheme="minorHAnsi"/>
        </w:rPr>
        <w:t>ambigüedad</w:t>
      </w:r>
      <w:r w:rsidR="00293A3D" w:rsidRPr="008923F7">
        <w:rPr>
          <w:rFonts w:cstheme="minorHAnsi"/>
        </w:rPr>
        <w:t xml:space="preserve"> </w:t>
      </w:r>
      <w:r w:rsidRPr="008923F7">
        <w:rPr>
          <w:rFonts w:cstheme="minorHAnsi"/>
        </w:rPr>
        <w:t>la</w:t>
      </w:r>
      <w:r w:rsidR="00293A3D" w:rsidRPr="008923F7">
        <w:rPr>
          <w:rFonts w:cstheme="minorHAnsi"/>
        </w:rPr>
        <w:t xml:space="preserve"> </w:t>
      </w:r>
      <w:r w:rsidRPr="008923F7">
        <w:rPr>
          <w:rFonts w:cstheme="minorHAnsi"/>
        </w:rPr>
        <w:t>terminología manejada</w:t>
      </w:r>
      <w:r w:rsidR="00293A3D" w:rsidRPr="008923F7">
        <w:rPr>
          <w:rFonts w:cstheme="minorHAnsi"/>
        </w:rPr>
        <w:t xml:space="preserve"> </w:t>
      </w:r>
      <w:r w:rsidRPr="008923F7">
        <w:rPr>
          <w:rFonts w:cstheme="minorHAnsi"/>
        </w:rPr>
        <w:t>en</w:t>
      </w:r>
      <w:r w:rsidR="00293A3D" w:rsidRPr="008923F7">
        <w:rPr>
          <w:rFonts w:cstheme="minorHAnsi"/>
        </w:rPr>
        <w:t xml:space="preserve"> </w:t>
      </w:r>
      <w:r w:rsidRPr="008923F7">
        <w:rPr>
          <w:rFonts w:cstheme="minorHAnsi"/>
        </w:rPr>
        <w:t>el proyecto</w:t>
      </w:r>
      <w:r w:rsidR="00293A3D" w:rsidRPr="008923F7">
        <w:rPr>
          <w:rFonts w:cstheme="minorHAnsi"/>
        </w:rPr>
        <w:t xml:space="preserve"> </w:t>
      </w:r>
      <w:r w:rsidRPr="008923F7">
        <w:rPr>
          <w:rFonts w:cstheme="minorHAnsi"/>
        </w:rPr>
        <w:t>de</w:t>
      </w:r>
      <w:r w:rsidR="00293A3D" w:rsidRPr="008923F7">
        <w:rPr>
          <w:rFonts w:cstheme="minorHAnsi"/>
        </w:rPr>
        <w:t xml:space="preserve"> </w:t>
      </w:r>
      <w:r w:rsidRPr="008923F7">
        <w:rPr>
          <w:rFonts w:cstheme="minorHAnsi"/>
        </w:rPr>
        <w:t>desarr</w:t>
      </w:r>
      <w:r w:rsidR="00924FAD" w:rsidRPr="008923F7">
        <w:rPr>
          <w:rFonts w:cstheme="minorHAnsi"/>
        </w:rPr>
        <w:t>ollo</w:t>
      </w:r>
      <w:r w:rsidRPr="008923F7">
        <w:rPr>
          <w:rFonts w:cstheme="minorHAnsi"/>
        </w:rPr>
        <w:t>.</w:t>
      </w:r>
      <w:r w:rsidR="00293A3D" w:rsidRPr="008923F7">
        <w:rPr>
          <w:rFonts w:cstheme="minorHAnsi"/>
        </w:rPr>
        <w:t xml:space="preserve"> </w:t>
      </w:r>
      <w:r w:rsidRPr="008923F7">
        <w:rPr>
          <w:rFonts w:cstheme="minorHAnsi"/>
        </w:rPr>
        <w:t>También</w:t>
      </w:r>
      <w:r w:rsidR="00293A3D" w:rsidRPr="008923F7">
        <w:rPr>
          <w:rFonts w:cstheme="minorHAnsi"/>
        </w:rPr>
        <w:t xml:space="preserve"> </w:t>
      </w:r>
      <w:r w:rsidRPr="008923F7">
        <w:rPr>
          <w:rFonts w:cstheme="minorHAnsi"/>
        </w:rPr>
        <w:t>sirve</w:t>
      </w:r>
      <w:r w:rsidR="00293A3D" w:rsidRPr="008923F7">
        <w:rPr>
          <w:rFonts w:cstheme="minorHAnsi"/>
        </w:rPr>
        <w:t xml:space="preserve"> </w:t>
      </w:r>
      <w:r w:rsidRPr="008923F7">
        <w:rPr>
          <w:rFonts w:cstheme="minorHAnsi"/>
        </w:rPr>
        <w:t>como</w:t>
      </w:r>
      <w:r w:rsidR="00293A3D" w:rsidRPr="008923F7">
        <w:rPr>
          <w:rFonts w:cstheme="minorHAnsi"/>
        </w:rPr>
        <w:t xml:space="preserve"> </w:t>
      </w:r>
      <w:r w:rsidRPr="008923F7">
        <w:rPr>
          <w:rFonts w:cstheme="minorHAnsi"/>
        </w:rPr>
        <w:t>guía</w:t>
      </w:r>
      <w:r w:rsidR="00293A3D" w:rsidRPr="008923F7">
        <w:rPr>
          <w:rFonts w:cstheme="minorHAnsi"/>
        </w:rPr>
        <w:t xml:space="preserve"> </w:t>
      </w:r>
      <w:r w:rsidRPr="008923F7">
        <w:rPr>
          <w:rFonts w:cstheme="minorHAnsi"/>
        </w:rPr>
        <w:t>de consulta para la clarificación de los puntos conflictivos o poco esclarecedores del proyecto</w:t>
      </w:r>
    </w:p>
    <w:p w:rsidR="006178BB" w:rsidRPr="008923F7" w:rsidRDefault="006178BB" w:rsidP="00293A3D">
      <w:pPr>
        <w:pStyle w:val="PSI-Normal"/>
        <w:rPr>
          <w:rFonts w:cstheme="minorHAnsi"/>
        </w:rPr>
      </w:pPr>
      <w:r w:rsidRPr="008923F7">
        <w:rPr>
          <w:rFonts w:cstheme="minorHAnsi"/>
        </w:rPr>
        <w:t xml:space="preserve">El presente documento está organizado por definiciones de términos ordenados de forma ascendente según la ordenación alfabética tradicional del </w:t>
      </w:r>
      <w:proofErr w:type="gramStart"/>
      <w:r w:rsidRPr="008923F7">
        <w:rPr>
          <w:rFonts w:cstheme="minorHAnsi"/>
        </w:rPr>
        <w:t>Español</w:t>
      </w:r>
      <w:proofErr w:type="gramEnd"/>
      <w:r w:rsidRPr="008923F7">
        <w:rPr>
          <w:rFonts w:cstheme="minorHAnsi"/>
        </w:rPr>
        <w:t>.</w:t>
      </w:r>
    </w:p>
    <w:p w:rsidR="006178BB" w:rsidRPr="008923F7" w:rsidRDefault="006178BB" w:rsidP="006178BB">
      <w:pPr>
        <w:pStyle w:val="Textoindependiente"/>
        <w:rPr>
          <w:rFonts w:asciiTheme="minorHAnsi" w:hAnsiTheme="minorHAnsi" w:cstheme="minorHAnsi"/>
          <w:lang w:val="es-ES"/>
        </w:rPr>
      </w:pPr>
      <w:r w:rsidRPr="008923F7">
        <w:rPr>
          <w:rFonts w:asciiTheme="minorHAnsi" w:hAnsiTheme="minorHAnsi" w:cstheme="minorHAnsi"/>
          <w:lang w:val="es-ES"/>
        </w:rPr>
        <w:t>.</w:t>
      </w:r>
    </w:p>
    <w:p w:rsidR="00BD6BEE" w:rsidRPr="008923F7" w:rsidRDefault="00BD6BEE" w:rsidP="00BD6BEE">
      <w:pPr>
        <w:pStyle w:val="PSI-Ttulo2"/>
        <w:rPr>
          <w:rFonts w:asciiTheme="minorHAnsi" w:eastAsia="DejaVu Sans" w:hAnsiTheme="minorHAnsi" w:cstheme="minorHAnsi"/>
          <w:color w:val="92D050"/>
        </w:rPr>
      </w:pPr>
      <w:bookmarkStart w:id="7" w:name="_Toc229739371"/>
      <w:bookmarkStart w:id="8" w:name="_Toc234998446"/>
      <w:bookmarkStart w:id="9" w:name="_Toc493535433"/>
      <w:r w:rsidRPr="008923F7">
        <w:rPr>
          <w:rFonts w:asciiTheme="minorHAnsi" w:eastAsia="DejaVu Sans" w:hAnsiTheme="minorHAnsi" w:cstheme="minorHAnsi"/>
          <w:color w:val="92D050"/>
        </w:rPr>
        <w:t>Alcance</w:t>
      </w:r>
      <w:bookmarkEnd w:id="7"/>
      <w:bookmarkEnd w:id="8"/>
      <w:bookmarkEnd w:id="9"/>
    </w:p>
    <w:p w:rsidR="00BD6BEE" w:rsidRPr="008923F7" w:rsidRDefault="006178BB" w:rsidP="00293A3D">
      <w:pPr>
        <w:pStyle w:val="PSI-Normal"/>
        <w:rPr>
          <w:rFonts w:cstheme="minorHAnsi"/>
        </w:rPr>
      </w:pPr>
      <w:r w:rsidRPr="008923F7">
        <w:rPr>
          <w:rFonts w:cstheme="minorHAnsi"/>
        </w:rPr>
        <w:t xml:space="preserve">El alcance del presente documento se extiende a todos </w:t>
      </w:r>
      <w:r w:rsidR="00924FAD" w:rsidRPr="008923F7">
        <w:rPr>
          <w:rFonts w:cstheme="minorHAnsi"/>
        </w:rPr>
        <w:t>los sectores</w:t>
      </w:r>
      <w:r w:rsidRPr="008923F7">
        <w:rPr>
          <w:rFonts w:cstheme="minorHAnsi"/>
        </w:rPr>
        <w:t xml:space="preserve"> definidos para </w:t>
      </w:r>
      <w:r w:rsidR="00924FAD" w:rsidRPr="008923F7">
        <w:rPr>
          <w:rFonts w:cstheme="minorHAnsi"/>
        </w:rPr>
        <w:t>la Universidad, específicamente el Campus de la UARG</w:t>
      </w:r>
      <w:r w:rsidRPr="008923F7">
        <w:rPr>
          <w:rFonts w:cstheme="minorHAnsi"/>
        </w:rPr>
        <w:t>.</w:t>
      </w:r>
      <w:r w:rsidR="00293A3D" w:rsidRPr="008923F7">
        <w:rPr>
          <w:rFonts w:cstheme="minorHAnsi"/>
        </w:rPr>
        <w:t xml:space="preserve"> </w:t>
      </w:r>
      <w:r w:rsidRPr="008923F7">
        <w:rPr>
          <w:rFonts w:cstheme="minorHAnsi"/>
        </w:rPr>
        <w:t>De</w:t>
      </w:r>
      <w:r w:rsidR="00293A3D" w:rsidRPr="008923F7">
        <w:rPr>
          <w:rFonts w:cstheme="minorHAnsi"/>
        </w:rPr>
        <w:t xml:space="preserve"> </w:t>
      </w:r>
      <w:r w:rsidRPr="008923F7">
        <w:rPr>
          <w:rFonts w:cstheme="minorHAnsi"/>
        </w:rPr>
        <w:t>tal</w:t>
      </w:r>
      <w:r w:rsidR="00293A3D" w:rsidRPr="008923F7">
        <w:rPr>
          <w:rFonts w:cstheme="minorHAnsi"/>
        </w:rPr>
        <w:t xml:space="preserve"> </w:t>
      </w:r>
      <w:r w:rsidRPr="008923F7">
        <w:rPr>
          <w:rFonts w:cstheme="minorHAnsi"/>
        </w:rPr>
        <w:t>modo</w:t>
      </w:r>
      <w:r w:rsidR="00293A3D" w:rsidRPr="008923F7">
        <w:rPr>
          <w:rFonts w:cstheme="minorHAnsi"/>
        </w:rPr>
        <w:t xml:space="preserve"> </w:t>
      </w:r>
      <w:r w:rsidRPr="008923F7">
        <w:rPr>
          <w:rFonts w:cstheme="minorHAnsi"/>
        </w:rPr>
        <w:t>que</w:t>
      </w:r>
      <w:r w:rsidR="00293A3D" w:rsidRPr="008923F7">
        <w:rPr>
          <w:rFonts w:cstheme="minorHAnsi"/>
        </w:rPr>
        <w:t xml:space="preserve"> </w:t>
      </w:r>
      <w:r w:rsidRPr="008923F7">
        <w:rPr>
          <w:rFonts w:cstheme="minorHAnsi"/>
        </w:rPr>
        <w:t>la</w:t>
      </w:r>
      <w:r w:rsidR="00293A3D" w:rsidRPr="008923F7">
        <w:rPr>
          <w:rFonts w:cstheme="minorHAnsi"/>
        </w:rPr>
        <w:t xml:space="preserve"> </w:t>
      </w:r>
      <w:r w:rsidRPr="008923F7">
        <w:rPr>
          <w:rFonts w:cstheme="minorHAnsi"/>
        </w:rPr>
        <w:t>terminol</w:t>
      </w:r>
      <w:r w:rsidR="00924FAD" w:rsidRPr="008923F7">
        <w:rPr>
          <w:rFonts w:cstheme="minorHAnsi"/>
        </w:rPr>
        <w:t>ogía</w:t>
      </w:r>
      <w:r w:rsidR="00293A3D" w:rsidRPr="008923F7">
        <w:rPr>
          <w:rFonts w:cstheme="minorHAnsi"/>
        </w:rPr>
        <w:t xml:space="preserve"> </w:t>
      </w:r>
      <w:r w:rsidR="00924FAD" w:rsidRPr="008923F7">
        <w:rPr>
          <w:rFonts w:cstheme="minorHAnsi"/>
        </w:rPr>
        <w:t>empleada</w:t>
      </w:r>
      <w:r w:rsidR="00293A3D" w:rsidRPr="008923F7">
        <w:rPr>
          <w:rFonts w:cstheme="minorHAnsi"/>
        </w:rPr>
        <w:t xml:space="preserve"> </w:t>
      </w:r>
      <w:r w:rsidR="00924FAD" w:rsidRPr="008923F7">
        <w:rPr>
          <w:rFonts w:cstheme="minorHAnsi"/>
        </w:rPr>
        <w:t>en</w:t>
      </w:r>
      <w:r w:rsidR="00293A3D" w:rsidRPr="008923F7">
        <w:rPr>
          <w:rFonts w:cstheme="minorHAnsi"/>
        </w:rPr>
        <w:t xml:space="preserve"> </w:t>
      </w:r>
      <w:r w:rsidR="00924FAD" w:rsidRPr="008923F7">
        <w:rPr>
          <w:rFonts w:cstheme="minorHAnsi"/>
        </w:rPr>
        <w:t>las áreas de servicios</w:t>
      </w:r>
      <w:r w:rsidRPr="008923F7">
        <w:rPr>
          <w:rFonts w:cstheme="minorHAnsi"/>
        </w:rPr>
        <w:t>,</w:t>
      </w:r>
      <w:r w:rsidR="00924FAD" w:rsidRPr="008923F7">
        <w:rPr>
          <w:rFonts w:cstheme="minorHAnsi"/>
        </w:rPr>
        <w:t xml:space="preserve"> las áreas de administración, docentes y alumnos</w:t>
      </w:r>
      <w:r w:rsidRPr="008923F7">
        <w:rPr>
          <w:rFonts w:cstheme="minorHAnsi"/>
        </w:rPr>
        <w:t>, se</w:t>
      </w:r>
      <w:r w:rsidR="00293A3D" w:rsidRPr="008923F7">
        <w:rPr>
          <w:rFonts w:cstheme="minorHAnsi"/>
        </w:rPr>
        <w:t xml:space="preserve"> </w:t>
      </w:r>
      <w:r w:rsidRPr="008923F7">
        <w:rPr>
          <w:rFonts w:cstheme="minorHAnsi"/>
        </w:rPr>
        <w:t>refleja</w:t>
      </w:r>
      <w:r w:rsidR="00293A3D" w:rsidRPr="008923F7">
        <w:rPr>
          <w:rFonts w:cstheme="minorHAnsi"/>
        </w:rPr>
        <w:t xml:space="preserve"> </w:t>
      </w:r>
      <w:r w:rsidRPr="008923F7">
        <w:rPr>
          <w:rFonts w:cstheme="minorHAnsi"/>
        </w:rPr>
        <w:t>con</w:t>
      </w:r>
      <w:r w:rsidR="00293A3D" w:rsidRPr="008923F7">
        <w:rPr>
          <w:rFonts w:cstheme="minorHAnsi"/>
        </w:rPr>
        <w:t xml:space="preserve"> </w:t>
      </w:r>
      <w:r w:rsidRPr="008923F7">
        <w:rPr>
          <w:rFonts w:cstheme="minorHAnsi"/>
        </w:rPr>
        <w:t>claridad</w:t>
      </w:r>
      <w:r w:rsidR="00293A3D" w:rsidRPr="008923F7">
        <w:rPr>
          <w:rFonts w:cstheme="minorHAnsi"/>
        </w:rPr>
        <w:t xml:space="preserve"> </w:t>
      </w:r>
      <w:r w:rsidRPr="008923F7">
        <w:rPr>
          <w:rFonts w:cstheme="minorHAnsi"/>
        </w:rPr>
        <w:t>en</w:t>
      </w:r>
      <w:r w:rsidR="00293A3D" w:rsidRPr="008923F7">
        <w:rPr>
          <w:rFonts w:cstheme="minorHAnsi"/>
        </w:rPr>
        <w:t xml:space="preserve"> </w:t>
      </w:r>
      <w:r w:rsidRPr="008923F7">
        <w:rPr>
          <w:rFonts w:cstheme="minorHAnsi"/>
        </w:rPr>
        <w:t>este</w:t>
      </w:r>
      <w:r w:rsidR="00293A3D" w:rsidRPr="008923F7">
        <w:rPr>
          <w:rFonts w:cstheme="minorHAnsi"/>
        </w:rPr>
        <w:t xml:space="preserve"> </w:t>
      </w:r>
      <w:r w:rsidRPr="008923F7">
        <w:rPr>
          <w:rFonts w:cstheme="minorHAnsi"/>
        </w:rPr>
        <w:t>documento.</w:t>
      </w:r>
    </w:p>
    <w:p w:rsidR="00BD6BEE" w:rsidRPr="008923F7" w:rsidRDefault="00BD6BEE" w:rsidP="008923F7">
      <w:pPr>
        <w:pStyle w:val="PSI-Ttulo1"/>
      </w:pPr>
      <w:bookmarkStart w:id="10" w:name="_Toc229739373"/>
      <w:bookmarkStart w:id="11" w:name="_Toc234998447"/>
      <w:bookmarkStart w:id="12" w:name="_Toc493535434"/>
      <w:r w:rsidRPr="008923F7">
        <w:t>Definiciones</w:t>
      </w:r>
      <w:bookmarkEnd w:id="10"/>
      <w:bookmarkEnd w:id="11"/>
      <w:bookmarkEnd w:id="12"/>
    </w:p>
    <w:p w:rsidR="00BD6BEE" w:rsidRPr="008923F7" w:rsidRDefault="00BD6BEE" w:rsidP="00BD6BEE">
      <w:pPr>
        <w:pStyle w:val="Textoindependiente1"/>
        <w:tabs>
          <w:tab w:val="left" w:pos="375"/>
        </w:tabs>
        <w:ind w:left="375"/>
        <w:jc w:val="both"/>
        <w:rPr>
          <w:rFonts w:asciiTheme="minorHAnsi" w:hAnsiTheme="minorHAnsi" w:cstheme="minorHAnsi"/>
        </w:rPr>
      </w:pPr>
    </w:p>
    <w:p w:rsidR="00BD6BEE" w:rsidRDefault="005F6313" w:rsidP="00BD6BEE">
      <w:pPr>
        <w:pStyle w:val="PSI-Ttulo2"/>
        <w:rPr>
          <w:rFonts w:asciiTheme="minorHAnsi" w:eastAsia="DejaVu Sans" w:hAnsiTheme="minorHAnsi" w:cstheme="minorHAnsi"/>
          <w:color w:val="92D050"/>
        </w:rPr>
      </w:pPr>
      <w:bookmarkStart w:id="13" w:name="_Toc229739374"/>
      <w:bookmarkStart w:id="14" w:name="_Toc234998448"/>
      <w:bookmarkStart w:id="15" w:name="_Toc493535435"/>
      <w:r w:rsidRPr="008923F7">
        <w:rPr>
          <w:rFonts w:asciiTheme="minorHAnsi" w:eastAsia="DejaVu Sans" w:hAnsiTheme="minorHAnsi" w:cstheme="minorHAnsi"/>
          <w:color w:val="92D050"/>
        </w:rPr>
        <w:t>A</w:t>
      </w:r>
      <w:bookmarkEnd w:id="13"/>
      <w:bookmarkEnd w:id="14"/>
      <w:bookmarkEnd w:id="15"/>
    </w:p>
    <w:p w:rsidR="003C04FE" w:rsidRDefault="003C04FE" w:rsidP="003C04FE">
      <w:pPr>
        <w:pStyle w:val="PSI-Ttulo3"/>
        <w:ind w:left="284" w:firstLine="0"/>
        <w:rPr>
          <w:lang w:val="es-AR"/>
        </w:rPr>
      </w:pPr>
      <w:bookmarkStart w:id="16" w:name="_Toc493535436"/>
      <w:r w:rsidRPr="001B169C">
        <w:rPr>
          <w:lang w:val="es-AR"/>
        </w:rPr>
        <w:t>Administrador de Sistema</w:t>
      </w:r>
      <w:r>
        <w:rPr>
          <w:lang w:val="es-AR"/>
        </w:rPr>
        <w:t>:</w:t>
      </w:r>
      <w:bookmarkEnd w:id="16"/>
    </w:p>
    <w:p w:rsidR="003C04FE" w:rsidRPr="00AA7E39" w:rsidRDefault="00AA7E39" w:rsidP="00AA7E39">
      <w:pPr>
        <w:spacing w:before="0"/>
        <w:ind w:left="284" w:firstLine="0"/>
        <w:jc w:val="both"/>
        <w:rPr>
          <w:lang w:val="es-AR"/>
        </w:rPr>
      </w:pPr>
      <w:r>
        <w:rPr>
          <w:lang w:val="es-AR"/>
        </w:rPr>
        <w:t>Se encarga de crear los servicios con sus respectivos encargados según amerite, además de crear los sectores que sean convenientes y sobre los cuales a de facilitarse valoraciones. Tiene la posibilidad de generar informes y estadísticas sobre la totalidad de los servicios del sistema.</w:t>
      </w:r>
    </w:p>
    <w:p w:rsidR="00BD6BEE" w:rsidRPr="008923F7" w:rsidRDefault="00DF57C9" w:rsidP="001F77AF">
      <w:pPr>
        <w:pStyle w:val="PSI-Ttulo3"/>
        <w:ind w:left="284" w:firstLine="0"/>
      </w:pPr>
      <w:bookmarkStart w:id="17" w:name="_Toc234998449"/>
      <w:bookmarkStart w:id="18" w:name="_Toc493535437"/>
      <w:r w:rsidRPr="00405DF6">
        <w:rPr>
          <w:lang w:val="es-AR"/>
        </w:rPr>
        <w:t>Aplicación Móvil</w:t>
      </w:r>
      <w:r>
        <w:rPr>
          <w:lang w:val="es-AR"/>
        </w:rPr>
        <w:t>:</w:t>
      </w:r>
      <w:bookmarkEnd w:id="17"/>
      <w:bookmarkEnd w:id="18"/>
    </w:p>
    <w:p w:rsidR="00DF57C9" w:rsidRDefault="00DF57C9" w:rsidP="001F77AF">
      <w:pPr>
        <w:spacing w:before="0"/>
        <w:ind w:left="284" w:firstLine="0"/>
        <w:jc w:val="both"/>
        <w:rPr>
          <w:lang w:val="es-AR"/>
        </w:rPr>
      </w:pPr>
      <w:r>
        <w:rPr>
          <w:lang w:val="es-AR"/>
        </w:rPr>
        <w:t>Aplicación, que permitirá efectuar las valoraciones preestablecidas por el encargado de servicio, se instala directamente en dispositivos móviles (celulares), de ahí su nombre.</w:t>
      </w:r>
    </w:p>
    <w:p w:rsidR="001F77AF" w:rsidRPr="008923F7" w:rsidRDefault="001F77AF" w:rsidP="001F77AF">
      <w:pPr>
        <w:pStyle w:val="PSI-Ttulo3"/>
        <w:ind w:left="284" w:firstLine="0"/>
      </w:pPr>
      <w:bookmarkStart w:id="19" w:name="_Toc493535438"/>
      <w:r w:rsidRPr="00405DF6">
        <w:rPr>
          <w:lang w:val="es-AR"/>
        </w:rPr>
        <w:lastRenderedPageBreak/>
        <w:t>Aplicación Web</w:t>
      </w:r>
      <w:r>
        <w:rPr>
          <w:lang w:val="es-AR"/>
        </w:rPr>
        <w:t>:</w:t>
      </w:r>
      <w:bookmarkEnd w:id="19"/>
      <w:r>
        <w:rPr>
          <w:lang w:val="es-AR"/>
        </w:rPr>
        <w:t xml:space="preserve"> </w:t>
      </w:r>
      <w:r w:rsidRPr="00405DF6">
        <w:rPr>
          <w:lang w:val="es-AR"/>
        </w:rPr>
        <w:t xml:space="preserve"> </w:t>
      </w:r>
    </w:p>
    <w:p w:rsidR="001F77AF" w:rsidRPr="00E77EE6" w:rsidRDefault="001F77AF" w:rsidP="001F77AF">
      <w:pPr>
        <w:spacing w:before="0"/>
        <w:ind w:left="284" w:firstLine="0"/>
        <w:jc w:val="both"/>
        <w:rPr>
          <w:lang w:val="es-AR"/>
        </w:rPr>
      </w:pPr>
      <w:r>
        <w:rPr>
          <w:lang w:val="es-AR"/>
        </w:rPr>
        <w:t xml:space="preserve">Aplicación, que permite la gestión de servicios y valoraciones tanto presentes en el sistema como los que se deseen incorporar, además de permitir la generación de informes y datos estadísticos. Requiere de </w:t>
      </w:r>
      <w:proofErr w:type="spellStart"/>
      <w:r>
        <w:rPr>
          <w:lang w:val="es-AR"/>
        </w:rPr>
        <w:t>login</w:t>
      </w:r>
      <w:proofErr w:type="spellEnd"/>
      <w:r>
        <w:rPr>
          <w:lang w:val="es-AR"/>
        </w:rPr>
        <w:t>.</w:t>
      </w:r>
    </w:p>
    <w:p w:rsidR="00DC29DD" w:rsidRPr="008923F7" w:rsidRDefault="00DC29DD" w:rsidP="00DC29DD">
      <w:pPr>
        <w:pStyle w:val="PSI-Ttulo2"/>
        <w:rPr>
          <w:rFonts w:asciiTheme="minorHAnsi" w:eastAsia="DejaVu Sans" w:hAnsiTheme="minorHAnsi" w:cstheme="minorHAnsi"/>
          <w:color w:val="92D050"/>
        </w:rPr>
      </w:pPr>
      <w:bookmarkStart w:id="20" w:name="_Toc493535439"/>
      <w:r>
        <w:rPr>
          <w:rFonts w:asciiTheme="minorHAnsi" w:eastAsia="DejaVu Sans" w:hAnsiTheme="minorHAnsi" w:cstheme="minorHAnsi"/>
          <w:color w:val="92D050"/>
        </w:rPr>
        <w:t>B</w:t>
      </w:r>
      <w:bookmarkEnd w:id="20"/>
    </w:p>
    <w:p w:rsidR="00BD6BEE" w:rsidRPr="008923F7" w:rsidRDefault="00BD6BEE" w:rsidP="00BD6BEE">
      <w:pPr>
        <w:pStyle w:val="Textoindependiente"/>
        <w:ind w:firstLine="15"/>
        <w:rPr>
          <w:rFonts w:asciiTheme="minorHAnsi" w:hAnsiTheme="minorHAnsi" w:cstheme="minorHAnsi"/>
          <w:lang w:val="es-ES"/>
        </w:rPr>
      </w:pPr>
    </w:p>
    <w:p w:rsidR="00BD6BEE" w:rsidRPr="008923F7" w:rsidRDefault="00BD6BEE" w:rsidP="008923F7">
      <w:pPr>
        <w:pStyle w:val="PSI-Ttulo3"/>
      </w:pPr>
      <w:r w:rsidRPr="008923F7">
        <w:tab/>
      </w:r>
      <w:r w:rsidRPr="008923F7">
        <w:tab/>
      </w:r>
      <w:bookmarkStart w:id="21" w:name="_Toc234998450"/>
      <w:bookmarkStart w:id="22" w:name="_Toc493535440"/>
      <w:r w:rsidR="00FD0160">
        <w:t>&lt;Término con B</w:t>
      </w:r>
      <w:r w:rsidRPr="008923F7">
        <w:t>&gt;</w:t>
      </w:r>
      <w:bookmarkEnd w:id="21"/>
      <w:bookmarkEnd w:id="22"/>
    </w:p>
    <w:p w:rsidR="00BD6BEE" w:rsidRDefault="00FF7302" w:rsidP="00DC29DD">
      <w:pPr>
        <w:pStyle w:val="PSI-Normal"/>
        <w:rPr>
          <w:rFonts w:cstheme="minorHAnsi"/>
        </w:rPr>
      </w:pPr>
      <w:r>
        <w:rPr>
          <w:rFonts w:cstheme="minorHAnsi"/>
        </w:rPr>
        <w:t>Descripción.</w:t>
      </w:r>
    </w:p>
    <w:p w:rsidR="00DC29DD" w:rsidRPr="008923F7" w:rsidRDefault="00DC29DD" w:rsidP="00DC29DD">
      <w:pPr>
        <w:pStyle w:val="PSI-Ttulo2"/>
        <w:rPr>
          <w:rFonts w:asciiTheme="minorHAnsi" w:eastAsia="DejaVu Sans" w:hAnsiTheme="minorHAnsi" w:cstheme="minorHAnsi"/>
          <w:color w:val="92D050"/>
        </w:rPr>
      </w:pPr>
      <w:bookmarkStart w:id="23" w:name="_Toc493535441"/>
      <w:r>
        <w:rPr>
          <w:rFonts w:asciiTheme="minorHAnsi" w:eastAsia="DejaVu Sans" w:hAnsiTheme="minorHAnsi" w:cstheme="minorHAnsi"/>
          <w:color w:val="92D050"/>
        </w:rPr>
        <w:t>C</w:t>
      </w:r>
      <w:bookmarkEnd w:id="23"/>
    </w:p>
    <w:p w:rsidR="00AD2F09" w:rsidRPr="008923F7" w:rsidRDefault="00B26BFF" w:rsidP="00B26BFF">
      <w:pPr>
        <w:pStyle w:val="PSI-Ttulo3"/>
        <w:ind w:hanging="73"/>
      </w:pPr>
      <w:bookmarkStart w:id="24" w:name="_Toc493535442"/>
      <w:r w:rsidRPr="00405DF6">
        <w:rPr>
          <w:lang w:val="es-AR"/>
        </w:rPr>
        <w:t>Campus Universitario</w:t>
      </w:r>
      <w:r>
        <w:rPr>
          <w:lang w:val="es-AR"/>
        </w:rPr>
        <w:t>:</w:t>
      </w:r>
      <w:bookmarkEnd w:id="24"/>
    </w:p>
    <w:p w:rsidR="00B26BFF" w:rsidRDefault="00B26BFF" w:rsidP="00B26BFF">
      <w:pPr>
        <w:spacing w:before="0"/>
        <w:ind w:left="284" w:firstLine="0"/>
        <w:jc w:val="both"/>
        <w:rPr>
          <w:lang w:val="es-AR"/>
        </w:rPr>
      </w:pPr>
      <w:r w:rsidRPr="00405DF6">
        <w:rPr>
          <w:lang w:val="es-AR"/>
        </w:rPr>
        <w:t>Representa el dominio de ejecución de nuestra aplicación, se trata de todo el terreno donde se encuentran las diferentes áreas que componen la Unidad Académica Rio Gallegos de la Universidad nacional de la Patagonia Austral.</w:t>
      </w:r>
    </w:p>
    <w:p w:rsidR="00EE5D06" w:rsidRPr="00EE5D06" w:rsidRDefault="00EE5D06" w:rsidP="00EE5D06">
      <w:pPr>
        <w:pStyle w:val="PSI-Ttulo3"/>
        <w:ind w:hanging="73"/>
        <w:rPr>
          <w:lang w:val="es-AR"/>
        </w:rPr>
      </w:pPr>
      <w:bookmarkStart w:id="25" w:name="_Toc493535443"/>
      <w:r w:rsidRPr="00211BCA">
        <w:rPr>
          <w:lang w:val="es-AR"/>
        </w:rPr>
        <w:t>Código QR</w:t>
      </w:r>
      <w:r>
        <w:rPr>
          <w:lang w:val="es-AR"/>
        </w:rPr>
        <w:t>:</w:t>
      </w:r>
      <w:bookmarkEnd w:id="25"/>
      <w:r>
        <w:rPr>
          <w:lang w:val="es-AR"/>
        </w:rPr>
        <w:t xml:space="preserve"> </w:t>
      </w:r>
    </w:p>
    <w:p w:rsidR="00EE5D06" w:rsidRPr="00EE5D06" w:rsidRDefault="00EE5D06" w:rsidP="00EE5D06">
      <w:pPr>
        <w:spacing w:before="0"/>
        <w:ind w:left="284" w:firstLine="0"/>
        <w:jc w:val="both"/>
        <w:rPr>
          <w:lang w:val="es-AR"/>
        </w:rPr>
      </w:pPr>
      <w:r w:rsidRPr="00211BCA">
        <w:rPr>
          <w:lang w:val="es-AR"/>
        </w:rPr>
        <w:t>Se trata de una imagen que codifica información, son leídos por la cámara de un celular o algún otro dispositivo, en este caso servirán para facilitar la carga de algunos datos necesarios para generar una valoración, que se auto cargarán al leer dicho código</w:t>
      </w:r>
      <w:r>
        <w:rPr>
          <w:lang w:val="es-AR"/>
        </w:rPr>
        <w:t>.</w:t>
      </w:r>
      <w:r w:rsidRPr="00EE5D06">
        <w:rPr>
          <w:lang w:val="es-AR"/>
        </w:rPr>
        <w:t xml:space="preserve"> </w:t>
      </w:r>
    </w:p>
    <w:p w:rsidR="00EE5D06" w:rsidRPr="00B26BFF" w:rsidRDefault="00EE5D06" w:rsidP="00B26BFF">
      <w:pPr>
        <w:spacing w:before="0"/>
        <w:ind w:left="284" w:firstLine="0"/>
        <w:jc w:val="both"/>
        <w:rPr>
          <w:lang w:val="es-AR"/>
        </w:rPr>
      </w:pPr>
    </w:p>
    <w:p w:rsidR="00DC29DD" w:rsidRPr="008923F7" w:rsidRDefault="00FD0160" w:rsidP="00DC29DD">
      <w:pPr>
        <w:pStyle w:val="PSI-Ttulo2"/>
        <w:rPr>
          <w:rFonts w:asciiTheme="minorHAnsi" w:eastAsia="DejaVu Sans" w:hAnsiTheme="minorHAnsi" w:cstheme="minorHAnsi"/>
          <w:color w:val="92D050"/>
        </w:rPr>
      </w:pPr>
      <w:bookmarkStart w:id="26" w:name="_Toc493535444"/>
      <w:r>
        <w:rPr>
          <w:rFonts w:asciiTheme="minorHAnsi" w:eastAsia="DejaVu Sans" w:hAnsiTheme="minorHAnsi" w:cstheme="minorHAnsi"/>
          <w:color w:val="92D050"/>
        </w:rPr>
        <w:t>D</w:t>
      </w:r>
      <w:bookmarkEnd w:id="26"/>
    </w:p>
    <w:p w:rsidR="00DC29DD" w:rsidRPr="008923F7" w:rsidRDefault="00DC29DD" w:rsidP="00DC29DD">
      <w:pPr>
        <w:pStyle w:val="PSI-Ttulo3"/>
      </w:pPr>
      <w:r w:rsidRPr="008923F7">
        <w:tab/>
      </w:r>
      <w:r w:rsidRPr="008923F7">
        <w:tab/>
      </w:r>
      <w:bookmarkStart w:id="27" w:name="_Toc493535445"/>
      <w:r w:rsidR="00FD0160">
        <w:t>&lt;Término con D</w:t>
      </w:r>
      <w:r w:rsidR="00FD0160" w:rsidRPr="00FD0160">
        <w:t>&gt;</w:t>
      </w:r>
      <w:bookmarkEnd w:id="27"/>
    </w:p>
    <w:p w:rsidR="00DC29DD" w:rsidRPr="008923F7" w:rsidRDefault="00FD0160" w:rsidP="00DC29DD">
      <w:pPr>
        <w:pStyle w:val="PSI-Normal"/>
        <w:rPr>
          <w:rFonts w:cstheme="minorHAnsi"/>
        </w:rPr>
      </w:pPr>
      <w:r>
        <w:rPr>
          <w:rFonts w:cstheme="minorHAnsi"/>
        </w:rPr>
        <w:t>Descripción</w:t>
      </w:r>
      <w:r w:rsidR="00DC29DD">
        <w:rPr>
          <w:rFonts w:cstheme="minorHAnsi"/>
        </w:rPr>
        <w:t>.</w:t>
      </w:r>
    </w:p>
    <w:p w:rsidR="00DC29DD" w:rsidRPr="008923F7" w:rsidRDefault="00FD0160" w:rsidP="00DC29DD">
      <w:pPr>
        <w:pStyle w:val="PSI-Ttulo2"/>
        <w:rPr>
          <w:rFonts w:asciiTheme="minorHAnsi" w:eastAsia="DejaVu Sans" w:hAnsiTheme="minorHAnsi" w:cstheme="minorHAnsi"/>
          <w:color w:val="92D050"/>
        </w:rPr>
      </w:pPr>
      <w:bookmarkStart w:id="28" w:name="_Toc493535446"/>
      <w:r>
        <w:rPr>
          <w:rFonts w:asciiTheme="minorHAnsi" w:eastAsia="DejaVu Sans" w:hAnsiTheme="minorHAnsi" w:cstheme="minorHAnsi"/>
          <w:color w:val="92D050"/>
        </w:rPr>
        <w:t>E</w:t>
      </w:r>
      <w:bookmarkEnd w:id="28"/>
    </w:p>
    <w:p w:rsidR="00DC29DD" w:rsidRPr="008923F7" w:rsidRDefault="00DC29DD" w:rsidP="001C325C">
      <w:pPr>
        <w:pStyle w:val="PSI-Ttulo3"/>
        <w:ind w:left="284"/>
      </w:pPr>
      <w:r w:rsidRPr="008923F7">
        <w:tab/>
      </w:r>
      <w:bookmarkStart w:id="29" w:name="_Toc493535447"/>
      <w:r w:rsidR="001C325C" w:rsidRPr="001B169C">
        <w:rPr>
          <w:lang w:val="es-AR"/>
        </w:rPr>
        <w:t>Encargado de Servicio</w:t>
      </w:r>
      <w:r w:rsidR="001C325C">
        <w:rPr>
          <w:lang w:val="es-AR"/>
        </w:rPr>
        <w:t>:</w:t>
      </w:r>
      <w:bookmarkEnd w:id="29"/>
      <w:r w:rsidR="001C325C">
        <w:rPr>
          <w:lang w:val="es-AR"/>
        </w:rPr>
        <w:t xml:space="preserve"> </w:t>
      </w:r>
    </w:p>
    <w:p w:rsidR="00DC29DD" w:rsidRPr="001C325C" w:rsidRDefault="001C325C" w:rsidP="001C325C">
      <w:pPr>
        <w:spacing w:before="0"/>
        <w:ind w:left="284" w:firstLine="0"/>
        <w:jc w:val="both"/>
        <w:rPr>
          <w:lang w:val="es-AR"/>
        </w:rPr>
      </w:pPr>
      <w:r w:rsidRPr="001B169C">
        <w:rPr>
          <w:lang w:val="es-AR"/>
        </w:rPr>
        <w:t>Es el personal designado para hacerse cargo de un servicio brindado por la unidad académica, este puede de generar los informes y estadísticas, así como tipificar las valoraciones y brindar solución ante las valoraciones recibidas.</w:t>
      </w:r>
    </w:p>
    <w:p w:rsidR="00DC29DD" w:rsidRPr="008923F7" w:rsidRDefault="00FD0160" w:rsidP="00DC29DD">
      <w:pPr>
        <w:pStyle w:val="PSI-Ttulo2"/>
        <w:rPr>
          <w:rFonts w:asciiTheme="minorHAnsi" w:eastAsia="DejaVu Sans" w:hAnsiTheme="minorHAnsi" w:cstheme="minorHAnsi"/>
          <w:color w:val="92D050"/>
        </w:rPr>
      </w:pPr>
      <w:bookmarkStart w:id="30" w:name="_Toc493535448"/>
      <w:r>
        <w:rPr>
          <w:rFonts w:asciiTheme="minorHAnsi" w:eastAsia="DejaVu Sans" w:hAnsiTheme="minorHAnsi" w:cstheme="minorHAnsi"/>
          <w:color w:val="92D050"/>
        </w:rPr>
        <w:t>F</w:t>
      </w:r>
      <w:bookmarkEnd w:id="30"/>
    </w:p>
    <w:p w:rsidR="00DC29DD" w:rsidRPr="008923F7" w:rsidRDefault="00DC29DD" w:rsidP="00DC29DD">
      <w:pPr>
        <w:pStyle w:val="PSI-Ttulo3"/>
      </w:pPr>
      <w:r w:rsidRPr="008923F7">
        <w:tab/>
      </w:r>
      <w:r w:rsidRPr="008923F7">
        <w:tab/>
      </w:r>
      <w:bookmarkStart w:id="31" w:name="_Toc493535449"/>
      <w:r w:rsidR="00FD0160">
        <w:t>&lt;Término con F</w:t>
      </w:r>
      <w:r w:rsidR="00FD0160" w:rsidRPr="00FD0160">
        <w:t>&gt;</w:t>
      </w:r>
      <w:bookmarkEnd w:id="31"/>
    </w:p>
    <w:p w:rsidR="00DC29DD" w:rsidRPr="008923F7" w:rsidRDefault="00FD0160" w:rsidP="00DC29DD">
      <w:pPr>
        <w:pStyle w:val="PSI-Normal"/>
        <w:rPr>
          <w:rFonts w:cstheme="minorHAnsi"/>
        </w:rPr>
      </w:pPr>
      <w:r>
        <w:rPr>
          <w:rFonts w:cstheme="minorHAnsi"/>
        </w:rPr>
        <w:t>Descripción</w:t>
      </w:r>
      <w:r w:rsidR="00DC29DD">
        <w:rPr>
          <w:rFonts w:cstheme="minorHAnsi"/>
        </w:rPr>
        <w:t>.</w:t>
      </w:r>
    </w:p>
    <w:p w:rsidR="00DC29DD" w:rsidRPr="008923F7" w:rsidRDefault="00FD0160" w:rsidP="00DC29DD">
      <w:pPr>
        <w:pStyle w:val="PSI-Ttulo2"/>
        <w:rPr>
          <w:rFonts w:asciiTheme="minorHAnsi" w:eastAsia="DejaVu Sans" w:hAnsiTheme="minorHAnsi" w:cstheme="minorHAnsi"/>
          <w:color w:val="92D050"/>
        </w:rPr>
      </w:pPr>
      <w:bookmarkStart w:id="32" w:name="_Toc493535450"/>
      <w:r>
        <w:rPr>
          <w:rFonts w:asciiTheme="minorHAnsi" w:eastAsia="DejaVu Sans" w:hAnsiTheme="minorHAnsi" w:cstheme="minorHAnsi"/>
          <w:color w:val="92D050"/>
        </w:rPr>
        <w:t>G</w:t>
      </w:r>
      <w:bookmarkEnd w:id="32"/>
    </w:p>
    <w:p w:rsidR="00DC29DD" w:rsidRPr="008923F7" w:rsidRDefault="00DC29DD" w:rsidP="00DC29DD">
      <w:pPr>
        <w:pStyle w:val="PSI-Ttulo3"/>
      </w:pPr>
      <w:r w:rsidRPr="008923F7">
        <w:tab/>
      </w:r>
      <w:r w:rsidRPr="008923F7">
        <w:tab/>
      </w:r>
      <w:bookmarkStart w:id="33" w:name="_Toc493535451"/>
      <w:r w:rsidR="00FD0160">
        <w:t>&lt;Término con G</w:t>
      </w:r>
      <w:r w:rsidR="00FD0160" w:rsidRPr="00FD0160">
        <w:t>&gt;</w:t>
      </w:r>
      <w:bookmarkEnd w:id="33"/>
    </w:p>
    <w:p w:rsidR="00DC29DD" w:rsidRPr="008923F7" w:rsidRDefault="00FD0160" w:rsidP="00DC29DD">
      <w:pPr>
        <w:pStyle w:val="PSI-Normal"/>
        <w:rPr>
          <w:rFonts w:cstheme="minorHAnsi"/>
        </w:rPr>
      </w:pPr>
      <w:r w:rsidRPr="00FD0160">
        <w:rPr>
          <w:rFonts w:cstheme="minorHAnsi"/>
        </w:rPr>
        <w:t>Descripción.</w:t>
      </w:r>
    </w:p>
    <w:p w:rsidR="00DC29DD" w:rsidRPr="008923F7" w:rsidRDefault="00FD0160" w:rsidP="00DC29DD">
      <w:pPr>
        <w:pStyle w:val="PSI-Ttulo2"/>
        <w:rPr>
          <w:rFonts w:asciiTheme="minorHAnsi" w:eastAsia="DejaVu Sans" w:hAnsiTheme="minorHAnsi" w:cstheme="minorHAnsi"/>
          <w:color w:val="92D050"/>
        </w:rPr>
      </w:pPr>
      <w:bookmarkStart w:id="34" w:name="_Toc493535452"/>
      <w:r>
        <w:rPr>
          <w:rFonts w:asciiTheme="minorHAnsi" w:eastAsia="DejaVu Sans" w:hAnsiTheme="minorHAnsi" w:cstheme="minorHAnsi"/>
          <w:color w:val="92D050"/>
        </w:rPr>
        <w:lastRenderedPageBreak/>
        <w:t>H</w:t>
      </w:r>
      <w:bookmarkEnd w:id="34"/>
    </w:p>
    <w:p w:rsidR="00DC29DD" w:rsidRPr="008923F7" w:rsidRDefault="00DC29DD" w:rsidP="00DC29DD">
      <w:pPr>
        <w:pStyle w:val="PSI-Ttulo3"/>
      </w:pPr>
      <w:r w:rsidRPr="008923F7">
        <w:tab/>
      </w:r>
      <w:r w:rsidRPr="008923F7">
        <w:tab/>
      </w:r>
      <w:bookmarkStart w:id="35" w:name="_Toc493535453"/>
      <w:r w:rsidR="00FD0160" w:rsidRPr="00FD0160">
        <w:t>&lt;Términ</w:t>
      </w:r>
      <w:r w:rsidR="00FD0160">
        <w:t>o con H</w:t>
      </w:r>
      <w:r w:rsidR="00FD0160" w:rsidRPr="00FD0160">
        <w:t>&gt;</w:t>
      </w:r>
      <w:bookmarkEnd w:id="35"/>
    </w:p>
    <w:p w:rsidR="00DC29DD" w:rsidRPr="008923F7" w:rsidRDefault="00FD0160" w:rsidP="00DC29DD">
      <w:pPr>
        <w:pStyle w:val="PSI-Normal"/>
        <w:rPr>
          <w:rFonts w:cstheme="minorHAnsi"/>
        </w:rPr>
      </w:pPr>
      <w:r w:rsidRPr="00FD0160">
        <w:rPr>
          <w:rFonts w:cstheme="minorHAnsi"/>
        </w:rPr>
        <w:t>Descripción.</w:t>
      </w:r>
    </w:p>
    <w:p w:rsidR="00DC29DD" w:rsidRPr="008923F7" w:rsidRDefault="00FD0160" w:rsidP="00DC29DD">
      <w:pPr>
        <w:pStyle w:val="PSI-Ttulo2"/>
        <w:rPr>
          <w:rFonts w:asciiTheme="minorHAnsi" w:eastAsia="DejaVu Sans" w:hAnsiTheme="minorHAnsi" w:cstheme="minorHAnsi"/>
          <w:color w:val="92D050"/>
        </w:rPr>
      </w:pPr>
      <w:bookmarkStart w:id="36" w:name="_Toc493535454"/>
      <w:r>
        <w:rPr>
          <w:rFonts w:asciiTheme="minorHAnsi" w:eastAsia="DejaVu Sans" w:hAnsiTheme="minorHAnsi" w:cstheme="minorHAnsi"/>
          <w:color w:val="92D050"/>
        </w:rPr>
        <w:t>I</w:t>
      </w:r>
      <w:bookmarkEnd w:id="36"/>
    </w:p>
    <w:p w:rsidR="00DC29DD" w:rsidRPr="008923F7" w:rsidRDefault="00DC29DD" w:rsidP="00DC29DD">
      <w:pPr>
        <w:pStyle w:val="PSI-Ttulo3"/>
      </w:pPr>
      <w:r w:rsidRPr="008923F7">
        <w:tab/>
      </w:r>
      <w:r w:rsidRPr="008923F7">
        <w:tab/>
      </w:r>
      <w:bookmarkStart w:id="37" w:name="_Toc493535455"/>
      <w:r w:rsidR="00FD0160">
        <w:t>&lt;Término con I</w:t>
      </w:r>
      <w:r w:rsidR="00FD0160" w:rsidRPr="00FD0160">
        <w:t>&gt;</w:t>
      </w:r>
      <w:bookmarkEnd w:id="37"/>
    </w:p>
    <w:p w:rsidR="00DC29DD" w:rsidRPr="008923F7" w:rsidRDefault="00FD0160" w:rsidP="00DC29DD">
      <w:pPr>
        <w:pStyle w:val="PSI-Normal"/>
        <w:rPr>
          <w:rFonts w:cstheme="minorHAnsi"/>
        </w:rPr>
      </w:pPr>
      <w:r>
        <w:rPr>
          <w:rFonts w:cstheme="minorHAnsi"/>
        </w:rPr>
        <w:t>Descripción</w:t>
      </w:r>
      <w:r w:rsidR="00DC29DD">
        <w:rPr>
          <w:rFonts w:cstheme="minorHAnsi"/>
        </w:rPr>
        <w:t>.</w:t>
      </w:r>
    </w:p>
    <w:p w:rsidR="00DC29DD" w:rsidRPr="008923F7" w:rsidRDefault="00FD0160" w:rsidP="00DC29DD">
      <w:pPr>
        <w:pStyle w:val="PSI-Ttulo2"/>
        <w:rPr>
          <w:rFonts w:asciiTheme="minorHAnsi" w:eastAsia="DejaVu Sans" w:hAnsiTheme="minorHAnsi" w:cstheme="minorHAnsi"/>
          <w:color w:val="92D050"/>
        </w:rPr>
      </w:pPr>
      <w:bookmarkStart w:id="38" w:name="_Toc493535456"/>
      <w:r>
        <w:rPr>
          <w:rFonts w:asciiTheme="minorHAnsi" w:eastAsia="DejaVu Sans" w:hAnsiTheme="minorHAnsi" w:cstheme="minorHAnsi"/>
          <w:color w:val="92D050"/>
        </w:rPr>
        <w:t>J</w:t>
      </w:r>
      <w:bookmarkEnd w:id="38"/>
    </w:p>
    <w:p w:rsidR="00DC29DD" w:rsidRPr="008923F7" w:rsidRDefault="00DC29DD" w:rsidP="00DC29DD">
      <w:pPr>
        <w:pStyle w:val="PSI-Ttulo3"/>
      </w:pPr>
      <w:r w:rsidRPr="008923F7">
        <w:tab/>
      </w:r>
      <w:r w:rsidRPr="008923F7">
        <w:tab/>
      </w:r>
      <w:bookmarkStart w:id="39" w:name="_Toc493535457"/>
      <w:r w:rsidR="00FD0160">
        <w:t>&lt;Término con J</w:t>
      </w:r>
      <w:r w:rsidR="00FD0160" w:rsidRPr="00FD0160">
        <w:t>&gt;</w:t>
      </w:r>
      <w:bookmarkEnd w:id="39"/>
    </w:p>
    <w:p w:rsidR="00DC29DD" w:rsidRPr="008923F7" w:rsidRDefault="00FD0160" w:rsidP="00DC29DD">
      <w:pPr>
        <w:pStyle w:val="PSI-Normal"/>
        <w:rPr>
          <w:rFonts w:cstheme="minorHAnsi"/>
        </w:rPr>
      </w:pPr>
      <w:r w:rsidRPr="00FD0160">
        <w:rPr>
          <w:rFonts w:cstheme="minorHAnsi"/>
        </w:rPr>
        <w:t>Descripción.</w:t>
      </w:r>
    </w:p>
    <w:p w:rsidR="00DC29DD" w:rsidRPr="008923F7" w:rsidRDefault="00FD0160" w:rsidP="00DC29DD">
      <w:pPr>
        <w:pStyle w:val="PSI-Ttulo2"/>
        <w:rPr>
          <w:rFonts w:asciiTheme="minorHAnsi" w:eastAsia="DejaVu Sans" w:hAnsiTheme="minorHAnsi" w:cstheme="minorHAnsi"/>
          <w:color w:val="92D050"/>
        </w:rPr>
      </w:pPr>
      <w:bookmarkStart w:id="40" w:name="_Toc493535458"/>
      <w:r>
        <w:rPr>
          <w:rFonts w:asciiTheme="minorHAnsi" w:eastAsia="DejaVu Sans" w:hAnsiTheme="minorHAnsi" w:cstheme="minorHAnsi"/>
          <w:color w:val="92D050"/>
        </w:rPr>
        <w:t>L</w:t>
      </w:r>
      <w:bookmarkEnd w:id="40"/>
    </w:p>
    <w:p w:rsidR="00DC29DD" w:rsidRPr="008923F7" w:rsidRDefault="00DC29DD" w:rsidP="00DC29DD">
      <w:pPr>
        <w:pStyle w:val="PSI-Ttulo3"/>
      </w:pPr>
      <w:r w:rsidRPr="008923F7">
        <w:tab/>
      </w:r>
      <w:r w:rsidRPr="008923F7">
        <w:tab/>
      </w:r>
      <w:bookmarkStart w:id="41" w:name="_Toc493535459"/>
      <w:r w:rsidR="00FD0160">
        <w:t>&lt;Término con L</w:t>
      </w:r>
      <w:r w:rsidR="00FD0160" w:rsidRPr="00FD0160">
        <w:t>&gt;</w:t>
      </w:r>
      <w:bookmarkEnd w:id="41"/>
    </w:p>
    <w:p w:rsidR="00DC29DD" w:rsidRPr="008923F7" w:rsidRDefault="00FD0160" w:rsidP="00DC29DD">
      <w:pPr>
        <w:pStyle w:val="PSI-Normal"/>
        <w:rPr>
          <w:rFonts w:cstheme="minorHAnsi"/>
        </w:rPr>
      </w:pPr>
      <w:r w:rsidRPr="00FD0160">
        <w:rPr>
          <w:rFonts w:cstheme="minorHAnsi"/>
        </w:rPr>
        <w:t>Descripción.</w:t>
      </w:r>
    </w:p>
    <w:p w:rsidR="00DC29DD" w:rsidRPr="008923F7" w:rsidRDefault="00FD0160" w:rsidP="00DC29DD">
      <w:pPr>
        <w:pStyle w:val="PSI-Ttulo2"/>
        <w:rPr>
          <w:rFonts w:asciiTheme="minorHAnsi" w:eastAsia="DejaVu Sans" w:hAnsiTheme="minorHAnsi" w:cstheme="minorHAnsi"/>
          <w:color w:val="92D050"/>
        </w:rPr>
      </w:pPr>
      <w:bookmarkStart w:id="42" w:name="_Toc493535460"/>
      <w:r>
        <w:rPr>
          <w:rFonts w:asciiTheme="minorHAnsi" w:eastAsia="DejaVu Sans" w:hAnsiTheme="minorHAnsi" w:cstheme="minorHAnsi"/>
          <w:color w:val="92D050"/>
        </w:rPr>
        <w:t>M</w:t>
      </w:r>
      <w:bookmarkEnd w:id="42"/>
    </w:p>
    <w:p w:rsidR="00DC29DD" w:rsidRPr="008923F7" w:rsidRDefault="00DC29DD" w:rsidP="00DC29DD">
      <w:pPr>
        <w:pStyle w:val="PSI-Ttulo3"/>
      </w:pPr>
      <w:r w:rsidRPr="008923F7">
        <w:tab/>
      </w:r>
      <w:r w:rsidRPr="008923F7">
        <w:tab/>
      </w:r>
      <w:bookmarkStart w:id="43" w:name="_Toc493535461"/>
      <w:r w:rsidR="00FD0160">
        <w:t>&lt;Término con M</w:t>
      </w:r>
      <w:r w:rsidR="00FD0160" w:rsidRPr="00FD0160">
        <w:t>&gt;</w:t>
      </w:r>
      <w:bookmarkEnd w:id="43"/>
    </w:p>
    <w:p w:rsidR="00DC29DD" w:rsidRPr="008923F7" w:rsidRDefault="00FD0160" w:rsidP="00DC29DD">
      <w:pPr>
        <w:pStyle w:val="PSI-Normal"/>
        <w:rPr>
          <w:rFonts w:cstheme="minorHAnsi"/>
        </w:rPr>
      </w:pPr>
      <w:r w:rsidRPr="00FD0160">
        <w:rPr>
          <w:rFonts w:cstheme="minorHAnsi"/>
        </w:rPr>
        <w:t>Descripción.</w:t>
      </w:r>
    </w:p>
    <w:p w:rsidR="00DC29DD" w:rsidRPr="008923F7" w:rsidRDefault="00FD0160" w:rsidP="00DC29DD">
      <w:pPr>
        <w:pStyle w:val="PSI-Ttulo2"/>
        <w:rPr>
          <w:rFonts w:asciiTheme="minorHAnsi" w:eastAsia="DejaVu Sans" w:hAnsiTheme="minorHAnsi" w:cstheme="minorHAnsi"/>
          <w:color w:val="92D050"/>
        </w:rPr>
      </w:pPr>
      <w:bookmarkStart w:id="44" w:name="_Toc493535462"/>
      <w:r>
        <w:rPr>
          <w:rFonts w:asciiTheme="minorHAnsi" w:eastAsia="DejaVu Sans" w:hAnsiTheme="minorHAnsi" w:cstheme="minorHAnsi"/>
          <w:color w:val="92D050"/>
        </w:rPr>
        <w:t>N</w:t>
      </w:r>
      <w:bookmarkEnd w:id="44"/>
    </w:p>
    <w:p w:rsidR="00DC29DD" w:rsidRPr="008923F7" w:rsidRDefault="00DC29DD" w:rsidP="00DC29DD">
      <w:pPr>
        <w:pStyle w:val="PSI-Ttulo3"/>
      </w:pPr>
      <w:r w:rsidRPr="008923F7">
        <w:tab/>
      </w:r>
      <w:r w:rsidRPr="008923F7">
        <w:tab/>
      </w:r>
      <w:bookmarkStart w:id="45" w:name="_Toc493535463"/>
      <w:r w:rsidR="00FD0160">
        <w:t>&lt;Término con N</w:t>
      </w:r>
      <w:r w:rsidR="00FD0160" w:rsidRPr="00FD0160">
        <w:t>&gt;</w:t>
      </w:r>
      <w:bookmarkEnd w:id="45"/>
    </w:p>
    <w:p w:rsidR="00DC29DD" w:rsidRPr="008923F7" w:rsidRDefault="00FD0160" w:rsidP="00DC29DD">
      <w:pPr>
        <w:pStyle w:val="PSI-Normal"/>
        <w:rPr>
          <w:rFonts w:cstheme="minorHAnsi"/>
        </w:rPr>
      </w:pPr>
      <w:r w:rsidRPr="00FD0160">
        <w:rPr>
          <w:rFonts w:cstheme="minorHAnsi"/>
        </w:rPr>
        <w:t>Descripción.</w:t>
      </w:r>
    </w:p>
    <w:p w:rsidR="00DC29DD" w:rsidRPr="008923F7" w:rsidRDefault="00FD0160" w:rsidP="00DC29DD">
      <w:pPr>
        <w:pStyle w:val="PSI-Ttulo2"/>
        <w:rPr>
          <w:rFonts w:asciiTheme="minorHAnsi" w:eastAsia="DejaVu Sans" w:hAnsiTheme="minorHAnsi" w:cstheme="minorHAnsi"/>
          <w:color w:val="92D050"/>
        </w:rPr>
      </w:pPr>
      <w:bookmarkStart w:id="46" w:name="_Toc493535464"/>
      <w:r>
        <w:rPr>
          <w:rFonts w:asciiTheme="minorHAnsi" w:eastAsia="DejaVu Sans" w:hAnsiTheme="minorHAnsi" w:cstheme="minorHAnsi"/>
          <w:color w:val="92D050"/>
        </w:rPr>
        <w:t>O</w:t>
      </w:r>
      <w:bookmarkEnd w:id="46"/>
    </w:p>
    <w:p w:rsidR="00DC29DD" w:rsidRPr="008923F7" w:rsidRDefault="00DC29DD" w:rsidP="00DC29DD">
      <w:pPr>
        <w:pStyle w:val="PSI-Ttulo3"/>
      </w:pPr>
      <w:r w:rsidRPr="008923F7">
        <w:tab/>
      </w:r>
      <w:r w:rsidRPr="008923F7">
        <w:tab/>
      </w:r>
      <w:bookmarkStart w:id="47" w:name="_Toc493535465"/>
      <w:r w:rsidR="00FD0160">
        <w:t>&lt;Término con O</w:t>
      </w:r>
      <w:r w:rsidR="00FD0160" w:rsidRPr="00FD0160">
        <w:t>&gt;</w:t>
      </w:r>
      <w:bookmarkEnd w:id="47"/>
    </w:p>
    <w:p w:rsidR="00DC29DD" w:rsidRPr="008923F7" w:rsidRDefault="00FD0160" w:rsidP="00DC29DD">
      <w:pPr>
        <w:pStyle w:val="PSI-Normal"/>
        <w:rPr>
          <w:rFonts w:cstheme="minorHAnsi"/>
        </w:rPr>
      </w:pPr>
      <w:r w:rsidRPr="00FD0160">
        <w:rPr>
          <w:rFonts w:cstheme="minorHAnsi"/>
        </w:rPr>
        <w:t>Descripción.</w:t>
      </w:r>
    </w:p>
    <w:p w:rsidR="00DC29DD" w:rsidRPr="008923F7" w:rsidRDefault="00FD0160" w:rsidP="00DC29DD">
      <w:pPr>
        <w:pStyle w:val="PSI-Ttulo2"/>
        <w:rPr>
          <w:rFonts w:asciiTheme="minorHAnsi" w:eastAsia="DejaVu Sans" w:hAnsiTheme="minorHAnsi" w:cstheme="minorHAnsi"/>
          <w:color w:val="92D050"/>
        </w:rPr>
      </w:pPr>
      <w:bookmarkStart w:id="48" w:name="_Toc493535466"/>
      <w:r>
        <w:rPr>
          <w:rFonts w:asciiTheme="minorHAnsi" w:eastAsia="DejaVu Sans" w:hAnsiTheme="minorHAnsi" w:cstheme="minorHAnsi"/>
          <w:color w:val="92D050"/>
        </w:rPr>
        <w:t>P</w:t>
      </w:r>
      <w:bookmarkEnd w:id="48"/>
    </w:p>
    <w:p w:rsidR="00DC29DD" w:rsidRPr="008923F7" w:rsidRDefault="00DC29DD" w:rsidP="00DC29DD">
      <w:pPr>
        <w:pStyle w:val="PSI-Ttulo3"/>
      </w:pPr>
      <w:r w:rsidRPr="008923F7">
        <w:tab/>
      </w:r>
      <w:r w:rsidRPr="008923F7">
        <w:tab/>
      </w:r>
      <w:bookmarkStart w:id="49" w:name="_Toc493535467"/>
      <w:r w:rsidR="00FD0160">
        <w:t>&lt;Término con P</w:t>
      </w:r>
      <w:r w:rsidR="00FD0160" w:rsidRPr="00FD0160">
        <w:t>&gt;</w:t>
      </w:r>
      <w:bookmarkEnd w:id="49"/>
    </w:p>
    <w:p w:rsidR="00DC29DD" w:rsidRPr="008923F7" w:rsidRDefault="00FD0160" w:rsidP="00DC29DD">
      <w:pPr>
        <w:pStyle w:val="PSI-Normal"/>
        <w:rPr>
          <w:rFonts w:cstheme="minorHAnsi"/>
        </w:rPr>
      </w:pPr>
      <w:r w:rsidRPr="00FD0160">
        <w:rPr>
          <w:rFonts w:cstheme="minorHAnsi"/>
        </w:rPr>
        <w:t>Descripción.</w:t>
      </w:r>
    </w:p>
    <w:p w:rsidR="00DC29DD" w:rsidRPr="008923F7" w:rsidRDefault="00FD0160" w:rsidP="00DC29DD">
      <w:pPr>
        <w:pStyle w:val="PSI-Ttulo2"/>
        <w:rPr>
          <w:rFonts w:asciiTheme="minorHAnsi" w:eastAsia="DejaVu Sans" w:hAnsiTheme="minorHAnsi" w:cstheme="minorHAnsi"/>
          <w:color w:val="92D050"/>
        </w:rPr>
      </w:pPr>
      <w:bookmarkStart w:id="50" w:name="_Toc493535468"/>
      <w:r>
        <w:rPr>
          <w:rFonts w:asciiTheme="minorHAnsi" w:eastAsia="DejaVu Sans" w:hAnsiTheme="minorHAnsi" w:cstheme="minorHAnsi"/>
          <w:color w:val="92D050"/>
        </w:rPr>
        <w:lastRenderedPageBreak/>
        <w:t>Q</w:t>
      </w:r>
      <w:bookmarkEnd w:id="50"/>
    </w:p>
    <w:p w:rsidR="00DC29DD" w:rsidRPr="008923F7" w:rsidRDefault="00DC29DD" w:rsidP="00DC29DD">
      <w:pPr>
        <w:pStyle w:val="PSI-Ttulo3"/>
      </w:pPr>
      <w:r w:rsidRPr="008923F7">
        <w:tab/>
      </w:r>
      <w:r w:rsidRPr="008923F7">
        <w:tab/>
      </w:r>
      <w:bookmarkStart w:id="51" w:name="_Toc493535469"/>
      <w:r w:rsidR="00FD0160">
        <w:t>&lt;Término con Q</w:t>
      </w:r>
      <w:r w:rsidR="00FD0160" w:rsidRPr="00FD0160">
        <w:t>&gt;</w:t>
      </w:r>
      <w:bookmarkEnd w:id="51"/>
    </w:p>
    <w:p w:rsidR="00DC29DD" w:rsidRPr="008923F7" w:rsidRDefault="00FD0160" w:rsidP="00DC29DD">
      <w:pPr>
        <w:pStyle w:val="PSI-Normal"/>
        <w:rPr>
          <w:rFonts w:cstheme="minorHAnsi"/>
        </w:rPr>
      </w:pPr>
      <w:r w:rsidRPr="00FD0160">
        <w:rPr>
          <w:rFonts w:cstheme="minorHAnsi"/>
        </w:rPr>
        <w:t>Descripción.</w:t>
      </w:r>
    </w:p>
    <w:p w:rsidR="00DC29DD" w:rsidRPr="008923F7" w:rsidRDefault="00FD0160" w:rsidP="00DC29DD">
      <w:pPr>
        <w:pStyle w:val="PSI-Ttulo2"/>
        <w:rPr>
          <w:rFonts w:asciiTheme="minorHAnsi" w:eastAsia="DejaVu Sans" w:hAnsiTheme="minorHAnsi" w:cstheme="minorHAnsi"/>
          <w:color w:val="92D050"/>
        </w:rPr>
      </w:pPr>
      <w:bookmarkStart w:id="52" w:name="_Toc493535470"/>
      <w:r>
        <w:rPr>
          <w:rFonts w:asciiTheme="minorHAnsi" w:eastAsia="DejaVu Sans" w:hAnsiTheme="minorHAnsi" w:cstheme="minorHAnsi"/>
          <w:color w:val="92D050"/>
        </w:rPr>
        <w:t>R</w:t>
      </w:r>
      <w:bookmarkEnd w:id="52"/>
    </w:p>
    <w:p w:rsidR="00DC29DD" w:rsidRPr="008923F7" w:rsidRDefault="00DC29DD" w:rsidP="00DC29DD">
      <w:pPr>
        <w:pStyle w:val="PSI-Ttulo3"/>
      </w:pPr>
      <w:r w:rsidRPr="008923F7">
        <w:tab/>
      </w:r>
      <w:r w:rsidRPr="008923F7">
        <w:tab/>
      </w:r>
      <w:bookmarkStart w:id="53" w:name="_Toc493535471"/>
      <w:r w:rsidR="00FD0160">
        <w:t>&lt;Término con R</w:t>
      </w:r>
      <w:r w:rsidR="00FD0160" w:rsidRPr="00FD0160">
        <w:t>&gt;</w:t>
      </w:r>
      <w:bookmarkEnd w:id="53"/>
    </w:p>
    <w:p w:rsidR="00DC29DD" w:rsidRPr="008923F7" w:rsidRDefault="00FD0160" w:rsidP="00DC29DD">
      <w:pPr>
        <w:pStyle w:val="PSI-Normal"/>
        <w:rPr>
          <w:rFonts w:cstheme="minorHAnsi"/>
        </w:rPr>
      </w:pPr>
      <w:r w:rsidRPr="00FD0160">
        <w:rPr>
          <w:rFonts w:cstheme="minorHAnsi"/>
        </w:rPr>
        <w:t>Descripción.</w:t>
      </w:r>
    </w:p>
    <w:p w:rsidR="00DC29DD" w:rsidRPr="008923F7" w:rsidRDefault="00DC29DD" w:rsidP="00DC29DD">
      <w:pPr>
        <w:pStyle w:val="PSI-Ttulo2"/>
        <w:rPr>
          <w:rFonts w:asciiTheme="minorHAnsi" w:eastAsia="DejaVu Sans" w:hAnsiTheme="minorHAnsi" w:cstheme="minorHAnsi"/>
          <w:color w:val="92D050"/>
        </w:rPr>
      </w:pPr>
      <w:bookmarkStart w:id="54" w:name="_Toc493535472"/>
      <w:r w:rsidRPr="008923F7">
        <w:rPr>
          <w:rFonts w:asciiTheme="minorHAnsi" w:eastAsia="DejaVu Sans" w:hAnsiTheme="minorHAnsi" w:cstheme="minorHAnsi"/>
          <w:color w:val="92D050"/>
        </w:rPr>
        <w:t>S</w:t>
      </w:r>
      <w:bookmarkEnd w:id="54"/>
    </w:p>
    <w:p w:rsidR="00DC29DD" w:rsidRPr="008923F7" w:rsidRDefault="00DC29DD" w:rsidP="00DC29DD">
      <w:pPr>
        <w:pStyle w:val="PSI-Ttulo3"/>
      </w:pPr>
      <w:r w:rsidRPr="008923F7">
        <w:tab/>
      </w:r>
      <w:bookmarkStart w:id="55" w:name="_Toc493535473"/>
      <w:r>
        <w:t>Servicio</w:t>
      </w:r>
      <w:r w:rsidR="00D2300F">
        <w:t>:</w:t>
      </w:r>
      <w:bookmarkEnd w:id="55"/>
    </w:p>
    <w:p w:rsidR="00D2300F" w:rsidRPr="00D2300F" w:rsidRDefault="00D2300F" w:rsidP="00D2300F">
      <w:pPr>
        <w:spacing w:before="0"/>
        <w:ind w:left="284" w:firstLine="0"/>
        <w:jc w:val="both"/>
        <w:rPr>
          <w:lang w:val="es-AR"/>
        </w:rPr>
      </w:pPr>
      <w:r w:rsidRPr="00211BCA">
        <w:rPr>
          <w:lang w:val="es-AR"/>
        </w:rPr>
        <w:t>Son todas aquellas atenciones que la unidad académica brinda a la comunidad universitaria dentro de los límites del campus, limpieza, internet, mantenimiento informático, etc., pueden ser definidos según considere oportuno la administración de la unidad académica.</w:t>
      </w:r>
    </w:p>
    <w:p w:rsidR="00DC29DD" w:rsidRPr="008923F7" w:rsidRDefault="00FD0160" w:rsidP="00DC29DD">
      <w:pPr>
        <w:pStyle w:val="PSI-Ttulo2"/>
        <w:rPr>
          <w:rFonts w:asciiTheme="minorHAnsi" w:eastAsia="DejaVu Sans" w:hAnsiTheme="minorHAnsi" w:cstheme="minorHAnsi"/>
          <w:color w:val="92D050"/>
        </w:rPr>
      </w:pPr>
      <w:bookmarkStart w:id="56" w:name="_Toc493535474"/>
      <w:r>
        <w:rPr>
          <w:rFonts w:asciiTheme="minorHAnsi" w:eastAsia="DejaVu Sans" w:hAnsiTheme="minorHAnsi" w:cstheme="minorHAnsi"/>
          <w:color w:val="92D050"/>
        </w:rPr>
        <w:t>T</w:t>
      </w:r>
      <w:bookmarkEnd w:id="56"/>
    </w:p>
    <w:p w:rsidR="00DC29DD" w:rsidRPr="008923F7" w:rsidRDefault="00DC29DD" w:rsidP="00DC29DD">
      <w:pPr>
        <w:pStyle w:val="PSI-Ttulo3"/>
      </w:pPr>
      <w:r w:rsidRPr="008923F7">
        <w:tab/>
      </w:r>
      <w:r w:rsidRPr="008923F7">
        <w:tab/>
      </w:r>
      <w:bookmarkStart w:id="57" w:name="_Toc493535475"/>
      <w:r w:rsidR="00FD0160">
        <w:t>&lt;Término con T</w:t>
      </w:r>
      <w:r w:rsidR="00FD0160" w:rsidRPr="00FD0160">
        <w:t>&gt;</w:t>
      </w:r>
      <w:bookmarkEnd w:id="57"/>
    </w:p>
    <w:p w:rsidR="00DC29DD" w:rsidRPr="008923F7" w:rsidRDefault="00FD0160" w:rsidP="00DC29DD">
      <w:pPr>
        <w:pStyle w:val="PSI-Normal"/>
        <w:rPr>
          <w:rFonts w:cstheme="minorHAnsi"/>
        </w:rPr>
      </w:pPr>
      <w:r w:rsidRPr="00FD0160">
        <w:rPr>
          <w:rFonts w:cstheme="minorHAnsi"/>
        </w:rPr>
        <w:t>Descripción.</w:t>
      </w:r>
    </w:p>
    <w:p w:rsidR="00293A3D" w:rsidRPr="008923F7" w:rsidRDefault="00FD0160" w:rsidP="00293A3D">
      <w:pPr>
        <w:pStyle w:val="PSI-Ttulo2"/>
        <w:rPr>
          <w:rFonts w:asciiTheme="minorHAnsi" w:eastAsia="DejaVu Sans" w:hAnsiTheme="minorHAnsi" w:cstheme="minorHAnsi"/>
          <w:color w:val="92D050"/>
        </w:rPr>
      </w:pPr>
      <w:bookmarkStart w:id="58" w:name="_Toc493535476"/>
      <w:r>
        <w:rPr>
          <w:rFonts w:asciiTheme="minorHAnsi" w:eastAsia="DejaVu Sans" w:hAnsiTheme="minorHAnsi" w:cstheme="minorHAnsi"/>
          <w:color w:val="92D050"/>
        </w:rPr>
        <w:t>U</w:t>
      </w:r>
      <w:bookmarkEnd w:id="58"/>
    </w:p>
    <w:p w:rsidR="00AD2F09" w:rsidRPr="008923F7" w:rsidRDefault="00AD2F09" w:rsidP="008923F7">
      <w:pPr>
        <w:pStyle w:val="PSI-Ttulo3"/>
      </w:pPr>
      <w:r w:rsidRPr="008923F7">
        <w:tab/>
      </w:r>
      <w:r w:rsidRPr="008923F7">
        <w:tab/>
      </w:r>
      <w:bookmarkStart w:id="59" w:name="_Toc493535477"/>
      <w:r w:rsidR="00FD0160">
        <w:t>&lt;Término con U</w:t>
      </w:r>
      <w:r w:rsidR="00FD0160" w:rsidRPr="00FD0160">
        <w:t>&gt;</w:t>
      </w:r>
      <w:bookmarkEnd w:id="59"/>
    </w:p>
    <w:p w:rsidR="00AD2F09" w:rsidRPr="008923F7" w:rsidRDefault="00FD0160" w:rsidP="00FD0160">
      <w:pPr>
        <w:pStyle w:val="PSI-Normal"/>
        <w:rPr>
          <w:rFonts w:cstheme="minorHAnsi"/>
        </w:rPr>
      </w:pPr>
      <w:r>
        <w:rPr>
          <w:rFonts w:cstheme="minorHAnsi"/>
        </w:rPr>
        <w:t>Descripción.</w:t>
      </w:r>
    </w:p>
    <w:p w:rsidR="00C33AB8" w:rsidRPr="008923F7" w:rsidRDefault="00C33AB8" w:rsidP="00C33AB8">
      <w:pPr>
        <w:pStyle w:val="PSI-Ttulo2"/>
        <w:rPr>
          <w:rFonts w:asciiTheme="minorHAnsi" w:eastAsia="DejaVu Sans" w:hAnsiTheme="minorHAnsi" w:cstheme="minorHAnsi"/>
          <w:color w:val="92D050"/>
        </w:rPr>
      </w:pPr>
      <w:bookmarkStart w:id="60" w:name="_Toc493535478"/>
      <w:r>
        <w:rPr>
          <w:rFonts w:asciiTheme="minorHAnsi" w:eastAsia="DejaVu Sans" w:hAnsiTheme="minorHAnsi" w:cstheme="minorHAnsi"/>
          <w:color w:val="92D050"/>
        </w:rPr>
        <w:t>V</w:t>
      </w:r>
      <w:bookmarkEnd w:id="60"/>
    </w:p>
    <w:p w:rsidR="00C33AB8" w:rsidRPr="008923F7" w:rsidRDefault="00C33AB8" w:rsidP="00C33AB8">
      <w:pPr>
        <w:pStyle w:val="PSI-Ttulo3"/>
      </w:pPr>
      <w:r w:rsidRPr="008923F7">
        <w:tab/>
      </w:r>
      <w:bookmarkStart w:id="61" w:name="_Toc493535479"/>
      <w:r w:rsidR="004409E5" w:rsidRPr="00405DF6">
        <w:rPr>
          <w:lang w:val="es-AR"/>
        </w:rPr>
        <w:t>Valoración</w:t>
      </w:r>
      <w:r w:rsidR="004409E5">
        <w:rPr>
          <w:lang w:val="es-AR"/>
        </w:rPr>
        <w:t>:</w:t>
      </w:r>
      <w:bookmarkEnd w:id="61"/>
      <w:r w:rsidR="004409E5">
        <w:rPr>
          <w:lang w:val="es-AR"/>
        </w:rPr>
        <w:t xml:space="preserve"> </w:t>
      </w:r>
    </w:p>
    <w:p w:rsidR="004409E5" w:rsidRDefault="004409E5" w:rsidP="004409E5">
      <w:pPr>
        <w:spacing w:before="0"/>
        <w:ind w:left="284" w:firstLine="0"/>
        <w:jc w:val="both"/>
        <w:rPr>
          <w:lang w:val="es-AR"/>
        </w:rPr>
      </w:pPr>
      <w:r w:rsidRPr="001B169C">
        <w:rPr>
          <w:lang w:val="es-AR"/>
        </w:rPr>
        <w:t>Representa una cualidad, tipo de reclamo, o apreciación, tipificada por el encargado de un servicio para permitir a los valoradores realizar apreciación sobre el servicio brindado en un marco acotado y manejable.</w:t>
      </w:r>
    </w:p>
    <w:p w:rsidR="00103517" w:rsidRPr="00103517" w:rsidRDefault="00103517" w:rsidP="00103517">
      <w:pPr>
        <w:pStyle w:val="PSI-Ttulo3"/>
        <w:ind w:hanging="73"/>
        <w:rPr>
          <w:lang w:val="es-AR"/>
        </w:rPr>
      </w:pPr>
      <w:bookmarkStart w:id="62" w:name="_Toc493535480"/>
      <w:r w:rsidRPr="00103517">
        <w:rPr>
          <w:lang w:val="es-AR"/>
        </w:rPr>
        <w:t>Valorador:</w:t>
      </w:r>
      <w:bookmarkEnd w:id="62"/>
      <w:r>
        <w:rPr>
          <w:lang w:val="es-AR"/>
        </w:rPr>
        <w:t xml:space="preserve"> </w:t>
      </w:r>
    </w:p>
    <w:p w:rsidR="00103517" w:rsidRPr="001B169C" w:rsidRDefault="00103517" w:rsidP="00103517">
      <w:pPr>
        <w:spacing w:before="0"/>
        <w:ind w:left="284" w:firstLine="0"/>
        <w:jc w:val="both"/>
        <w:rPr>
          <w:lang w:val="es-AR"/>
        </w:rPr>
      </w:pPr>
      <w:r w:rsidRPr="001B169C">
        <w:rPr>
          <w:lang w:val="es-AR"/>
        </w:rPr>
        <w:t>Se trata de cualquier persona dentro del campus universitario que tenga instalada o desee instalar la aplicación web para efectuar una valoración de las existentes sobre uno de los servicios existentes. En general se tratará de alumnos, personal docente y personal no docente, pero están contemplados miembros externos que, por motivos de cursos, capacitaciones, etc., concurran a la universidad de manera esporádica.</w:t>
      </w:r>
    </w:p>
    <w:p w:rsidR="007F38C0" w:rsidRPr="008923F7" w:rsidRDefault="007F38C0" w:rsidP="008923F7">
      <w:pPr>
        <w:pStyle w:val="PSI-Ttulo1"/>
      </w:pPr>
    </w:p>
    <w:sectPr w:rsidR="007F38C0" w:rsidRPr="008923F7"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4F30" w:rsidRDefault="007B4F30" w:rsidP="00C94FBE">
      <w:pPr>
        <w:spacing w:before="0" w:line="240" w:lineRule="auto"/>
      </w:pPr>
      <w:r>
        <w:separator/>
      </w:r>
    </w:p>
    <w:p w:rsidR="007B4F30" w:rsidRDefault="007B4F30"/>
  </w:endnote>
  <w:endnote w:type="continuationSeparator" w:id="0">
    <w:p w:rsidR="007B4F30" w:rsidRDefault="007B4F30" w:rsidP="00C94FBE">
      <w:pPr>
        <w:spacing w:before="0" w:line="240" w:lineRule="auto"/>
      </w:pPr>
      <w:r>
        <w:continuationSeparator/>
      </w:r>
    </w:p>
    <w:p w:rsidR="007B4F30" w:rsidRDefault="007B4F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DejaVu Sans">
    <w:charset w:val="00"/>
    <w:family w:val="swiss"/>
    <w:pitch w:val="variable"/>
    <w:sig w:usb0="E7002EFF" w:usb1="D200FDFF" w:usb2="0A042029" w:usb3="00000000" w:csb0="8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160" w:rsidRDefault="007B4F30">
    <w:pPr>
      <w:pStyle w:val="Piedepgina"/>
    </w:pPr>
    <w:r>
      <w:rPr>
        <w:noProof/>
        <w:lang w:val="en-US"/>
      </w:rPr>
      <w:pict>
        <v:rect id="Rectangle 45" o:spid="_x0000_s2050" style="position:absolute;left:0;text-align:left;margin-left:-80.65pt;margin-top:-34.8pt;width:137.8pt;height:76.4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" filled="f" stroked="f">
          <v:textbox style="mso-fit-shape-to-text:t">
            <w:txbxContent>
              <w:p w:rsidR="00FD0160" w:rsidRDefault="00FD0160" w:rsidP="00994B00">
                <w:pPr>
                  <w:ind w:left="0"/>
                  <w:jc w:val="center"/>
                </w:pPr>
                <w:r>
                  <w:rPr>
                    <w:noProof/>
                    <w:lang w:val="en-US"/>
                  </w:rPr>
                  <w:drawing>
                    <wp:inline distT="0" distB="0" distL="0" distR="0">
                      <wp:extent cx="1418590" cy="725170"/>
                      <wp:effectExtent l="0" t="0" r="0" b="0"/>
                      <wp:docPr id="18" name="Imagen 1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4F30" w:rsidRDefault="007B4F30" w:rsidP="00C94FBE">
      <w:pPr>
        <w:spacing w:before="0" w:line="240" w:lineRule="auto"/>
      </w:pPr>
      <w:r>
        <w:separator/>
      </w:r>
    </w:p>
    <w:p w:rsidR="007B4F30" w:rsidRDefault="007B4F30"/>
  </w:footnote>
  <w:footnote w:type="continuationSeparator" w:id="0">
    <w:p w:rsidR="007B4F30" w:rsidRDefault="007B4F30" w:rsidP="00C94FBE">
      <w:pPr>
        <w:spacing w:before="0" w:line="240" w:lineRule="auto"/>
      </w:pPr>
      <w:r>
        <w:continuationSeparator/>
      </w:r>
    </w:p>
    <w:p w:rsidR="007B4F30" w:rsidRDefault="007B4F30"/>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160" w:rsidRPr="000F4F97" w:rsidRDefault="007B4F30"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n-US"/>
      </w:rPr>
      <w:pict>
        <v:rect id="Rectangle 44" o:spid="_x0000_s2049" style="position:absolute;margin-left:156.4pt;margin-top:-35.75pt;width:98.45pt;height:102.15pt;z-index:25165824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wJsgIAALI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" filled="f" stroked="f">
          <v:textbox style="mso-fit-shape-to-text:t">
            <w:txbxContent>
              <w:p w:rsidR="00FD0160" w:rsidRDefault="00FD0160" w:rsidP="00994B00">
                <w:pPr>
                  <w:ind w:left="0"/>
                  <w:jc w:val="center"/>
                </w:pPr>
                <w:r>
                  <w:rPr>
                    <w:rFonts w:ascii="Cambria" w:hAnsi="Cambria"/>
                    <w:noProof/>
                    <w:sz w:val="72"/>
                    <w:szCs w:val="72"/>
                    <w:lang w:val="en-US"/>
                  </w:rPr>
                  <w:drawing>
                    <wp:inline distT="0" distB="0" distL="0" distR="0">
                      <wp:extent cx="762587" cy="105600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w10:wrap anchorx="margin"/>
        </v:rect>
      </w:pict>
    </w:r>
    <w:r w:rsidR="00FD0160">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1">
      <o:colormru v:ext="edit" colors="#4bacc6"/>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01D3F"/>
    <w:rsid w:val="00011A36"/>
    <w:rsid w:val="00011BED"/>
    <w:rsid w:val="00017EFE"/>
    <w:rsid w:val="0002533F"/>
    <w:rsid w:val="00045F1A"/>
    <w:rsid w:val="000577E9"/>
    <w:rsid w:val="00087F53"/>
    <w:rsid w:val="00092BC0"/>
    <w:rsid w:val="000A0FE7"/>
    <w:rsid w:val="000C4C42"/>
    <w:rsid w:val="000C4E31"/>
    <w:rsid w:val="000D4C6E"/>
    <w:rsid w:val="000F1888"/>
    <w:rsid w:val="000F4F97"/>
    <w:rsid w:val="000F79DF"/>
    <w:rsid w:val="00103517"/>
    <w:rsid w:val="0010416D"/>
    <w:rsid w:val="00111356"/>
    <w:rsid w:val="001163FF"/>
    <w:rsid w:val="0012205F"/>
    <w:rsid w:val="001410A7"/>
    <w:rsid w:val="00144AE4"/>
    <w:rsid w:val="00150702"/>
    <w:rsid w:val="00183953"/>
    <w:rsid w:val="00185A46"/>
    <w:rsid w:val="00191198"/>
    <w:rsid w:val="001950C8"/>
    <w:rsid w:val="001A2EE6"/>
    <w:rsid w:val="001C325C"/>
    <w:rsid w:val="001C6104"/>
    <w:rsid w:val="001C799E"/>
    <w:rsid w:val="001F5F92"/>
    <w:rsid w:val="001F77AF"/>
    <w:rsid w:val="0020621B"/>
    <w:rsid w:val="00217A70"/>
    <w:rsid w:val="00224B75"/>
    <w:rsid w:val="0026621D"/>
    <w:rsid w:val="00266C42"/>
    <w:rsid w:val="0028119E"/>
    <w:rsid w:val="00293A3D"/>
    <w:rsid w:val="00295CA9"/>
    <w:rsid w:val="002A41AA"/>
    <w:rsid w:val="002B506A"/>
    <w:rsid w:val="002B5AF9"/>
    <w:rsid w:val="002D0CCB"/>
    <w:rsid w:val="002E0AB6"/>
    <w:rsid w:val="002E7874"/>
    <w:rsid w:val="002F1461"/>
    <w:rsid w:val="003130E3"/>
    <w:rsid w:val="003149A1"/>
    <w:rsid w:val="003163C6"/>
    <w:rsid w:val="00342DD7"/>
    <w:rsid w:val="00344258"/>
    <w:rsid w:val="00346864"/>
    <w:rsid w:val="00350E39"/>
    <w:rsid w:val="003560F2"/>
    <w:rsid w:val="00363FD1"/>
    <w:rsid w:val="00397566"/>
    <w:rsid w:val="003B7F1F"/>
    <w:rsid w:val="003C04FE"/>
    <w:rsid w:val="003C54B1"/>
    <w:rsid w:val="003E12FE"/>
    <w:rsid w:val="0040066E"/>
    <w:rsid w:val="0042487A"/>
    <w:rsid w:val="004409E5"/>
    <w:rsid w:val="004525FF"/>
    <w:rsid w:val="004807AF"/>
    <w:rsid w:val="004A54C8"/>
    <w:rsid w:val="004C5D7E"/>
    <w:rsid w:val="004D45CD"/>
    <w:rsid w:val="004D5185"/>
    <w:rsid w:val="004E4935"/>
    <w:rsid w:val="004F4D25"/>
    <w:rsid w:val="005017FA"/>
    <w:rsid w:val="005046A5"/>
    <w:rsid w:val="00504A67"/>
    <w:rsid w:val="00511D9A"/>
    <w:rsid w:val="00515617"/>
    <w:rsid w:val="00564033"/>
    <w:rsid w:val="00570F4F"/>
    <w:rsid w:val="005857BB"/>
    <w:rsid w:val="0059596F"/>
    <w:rsid w:val="00597A23"/>
    <w:rsid w:val="005A0664"/>
    <w:rsid w:val="005A52A2"/>
    <w:rsid w:val="005B4BAD"/>
    <w:rsid w:val="005B5AEE"/>
    <w:rsid w:val="005B6373"/>
    <w:rsid w:val="005E76A4"/>
    <w:rsid w:val="005F133C"/>
    <w:rsid w:val="005F5429"/>
    <w:rsid w:val="005F60BA"/>
    <w:rsid w:val="005F6313"/>
    <w:rsid w:val="006124BF"/>
    <w:rsid w:val="00616A6E"/>
    <w:rsid w:val="006177BF"/>
    <w:rsid w:val="006178BB"/>
    <w:rsid w:val="00653C38"/>
    <w:rsid w:val="006919D5"/>
    <w:rsid w:val="006A2495"/>
    <w:rsid w:val="006B32C8"/>
    <w:rsid w:val="006B3371"/>
    <w:rsid w:val="0070494E"/>
    <w:rsid w:val="00705C02"/>
    <w:rsid w:val="00710BA6"/>
    <w:rsid w:val="00711DF8"/>
    <w:rsid w:val="007447BE"/>
    <w:rsid w:val="00761639"/>
    <w:rsid w:val="007A33C6"/>
    <w:rsid w:val="007B151B"/>
    <w:rsid w:val="007B2E53"/>
    <w:rsid w:val="007B4F30"/>
    <w:rsid w:val="007C742C"/>
    <w:rsid w:val="007D7477"/>
    <w:rsid w:val="007E66A5"/>
    <w:rsid w:val="007F38C0"/>
    <w:rsid w:val="00801130"/>
    <w:rsid w:val="00816B5F"/>
    <w:rsid w:val="00817955"/>
    <w:rsid w:val="00822C20"/>
    <w:rsid w:val="008533F0"/>
    <w:rsid w:val="008539BD"/>
    <w:rsid w:val="00861B8F"/>
    <w:rsid w:val="008652EE"/>
    <w:rsid w:val="00866124"/>
    <w:rsid w:val="00866435"/>
    <w:rsid w:val="00867DE9"/>
    <w:rsid w:val="00870574"/>
    <w:rsid w:val="00885BB2"/>
    <w:rsid w:val="008860FE"/>
    <w:rsid w:val="008923F7"/>
    <w:rsid w:val="008970F4"/>
    <w:rsid w:val="008B1983"/>
    <w:rsid w:val="008B3B0F"/>
    <w:rsid w:val="008C36AB"/>
    <w:rsid w:val="008E48FB"/>
    <w:rsid w:val="00904CB6"/>
    <w:rsid w:val="0091150A"/>
    <w:rsid w:val="0092483A"/>
    <w:rsid w:val="00924FAD"/>
    <w:rsid w:val="00942049"/>
    <w:rsid w:val="0096683E"/>
    <w:rsid w:val="00994B00"/>
    <w:rsid w:val="009A3173"/>
    <w:rsid w:val="009E00D1"/>
    <w:rsid w:val="009E1BFB"/>
    <w:rsid w:val="009E25EF"/>
    <w:rsid w:val="009E441C"/>
    <w:rsid w:val="009E4DA8"/>
    <w:rsid w:val="009F4449"/>
    <w:rsid w:val="00A0436A"/>
    <w:rsid w:val="00A12B5B"/>
    <w:rsid w:val="00A13DBA"/>
    <w:rsid w:val="00A2496D"/>
    <w:rsid w:val="00A2757B"/>
    <w:rsid w:val="00A45630"/>
    <w:rsid w:val="00A50ABB"/>
    <w:rsid w:val="00A638BB"/>
    <w:rsid w:val="00A670E3"/>
    <w:rsid w:val="00AA7E39"/>
    <w:rsid w:val="00AD2F09"/>
    <w:rsid w:val="00AD66F4"/>
    <w:rsid w:val="00AE0C53"/>
    <w:rsid w:val="00AF6C07"/>
    <w:rsid w:val="00B01480"/>
    <w:rsid w:val="00B0695A"/>
    <w:rsid w:val="00B071F2"/>
    <w:rsid w:val="00B138FE"/>
    <w:rsid w:val="00B144C2"/>
    <w:rsid w:val="00B20663"/>
    <w:rsid w:val="00B21F60"/>
    <w:rsid w:val="00B251C8"/>
    <w:rsid w:val="00B26BFF"/>
    <w:rsid w:val="00B32896"/>
    <w:rsid w:val="00B36B62"/>
    <w:rsid w:val="00B77F48"/>
    <w:rsid w:val="00BA699A"/>
    <w:rsid w:val="00BB23C2"/>
    <w:rsid w:val="00BB4A41"/>
    <w:rsid w:val="00BB6AAE"/>
    <w:rsid w:val="00BB7855"/>
    <w:rsid w:val="00BC5404"/>
    <w:rsid w:val="00BD6BEE"/>
    <w:rsid w:val="00C05700"/>
    <w:rsid w:val="00C23084"/>
    <w:rsid w:val="00C23F8C"/>
    <w:rsid w:val="00C24CDC"/>
    <w:rsid w:val="00C26C78"/>
    <w:rsid w:val="00C33AB8"/>
    <w:rsid w:val="00C42873"/>
    <w:rsid w:val="00C43EB7"/>
    <w:rsid w:val="00C5135E"/>
    <w:rsid w:val="00C67EBC"/>
    <w:rsid w:val="00C7670E"/>
    <w:rsid w:val="00C872BB"/>
    <w:rsid w:val="00C94FBE"/>
    <w:rsid w:val="00C97238"/>
    <w:rsid w:val="00CB2CC9"/>
    <w:rsid w:val="00CD323E"/>
    <w:rsid w:val="00CE0252"/>
    <w:rsid w:val="00CE0C6E"/>
    <w:rsid w:val="00CE2A9F"/>
    <w:rsid w:val="00CE7C8F"/>
    <w:rsid w:val="00CE7F5B"/>
    <w:rsid w:val="00D01B23"/>
    <w:rsid w:val="00D01D3F"/>
    <w:rsid w:val="00D06E99"/>
    <w:rsid w:val="00D15FB2"/>
    <w:rsid w:val="00D2300F"/>
    <w:rsid w:val="00D255E1"/>
    <w:rsid w:val="00D57078"/>
    <w:rsid w:val="00D649B2"/>
    <w:rsid w:val="00D71479"/>
    <w:rsid w:val="00D80E83"/>
    <w:rsid w:val="00DA284A"/>
    <w:rsid w:val="00DC29DD"/>
    <w:rsid w:val="00DD0159"/>
    <w:rsid w:val="00DD5A70"/>
    <w:rsid w:val="00DF14C3"/>
    <w:rsid w:val="00DF57C9"/>
    <w:rsid w:val="00E01FEC"/>
    <w:rsid w:val="00E037C9"/>
    <w:rsid w:val="00E34178"/>
    <w:rsid w:val="00E36A01"/>
    <w:rsid w:val="00E41820"/>
    <w:rsid w:val="00E41E7A"/>
    <w:rsid w:val="00E438FE"/>
    <w:rsid w:val="00E5392A"/>
    <w:rsid w:val="00E67DB5"/>
    <w:rsid w:val="00E711C1"/>
    <w:rsid w:val="00E7708C"/>
    <w:rsid w:val="00E8096E"/>
    <w:rsid w:val="00E84E25"/>
    <w:rsid w:val="00E93312"/>
    <w:rsid w:val="00EA23A3"/>
    <w:rsid w:val="00EA7D8C"/>
    <w:rsid w:val="00EE0084"/>
    <w:rsid w:val="00EE1507"/>
    <w:rsid w:val="00EE5D06"/>
    <w:rsid w:val="00F045A2"/>
    <w:rsid w:val="00F163F8"/>
    <w:rsid w:val="00F36808"/>
    <w:rsid w:val="00F438B1"/>
    <w:rsid w:val="00F54DA6"/>
    <w:rsid w:val="00F6748E"/>
    <w:rsid w:val="00F771E5"/>
    <w:rsid w:val="00F813E9"/>
    <w:rsid w:val="00F815F5"/>
    <w:rsid w:val="00F926BE"/>
    <w:rsid w:val="00FC4195"/>
    <w:rsid w:val="00FD0160"/>
    <w:rsid w:val="00FD2946"/>
    <w:rsid w:val="00FD679B"/>
    <w:rsid w:val="00FF730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1">
      <o:colormru v:ext="edit" colors="#4bacc6"/>
    </o:shapedefaults>
    <o:shapelayout v:ext="edit">
      <o:idmap v:ext="edit" data="1"/>
    </o:shapelayout>
  </w:shapeDefaults>
  <w:decimalSymbol w:val="."/>
  <w:listSeparator w:val=","/>
  <w14:docId w14:val="594499FB"/>
  <w15:docId w15:val="{3CFC1BD4-3E8C-4446-B2E8-68A1B2201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923F7"/>
    <w:pPr>
      <w:keepLines w:val="0"/>
      <w:widowControl w:val="0"/>
      <w:tabs>
        <w:tab w:val="left" w:pos="0"/>
      </w:tabs>
      <w:suppressAutoHyphens/>
      <w:spacing w:before="120" w:after="60" w:line="240" w:lineRule="atLeast"/>
      <w:ind w:left="0" w:firstLine="0"/>
    </w:pPr>
    <w:rPr>
      <w:rFonts w:asciiTheme="minorHAnsi" w:eastAsia="DejaVu Sans"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2308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2308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2308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8923F7"/>
    <w:rPr>
      <w:rFonts w:asciiTheme="minorHAnsi" w:hAnsiTheme="minorHAnsi" w:cstheme="minorHAnsi"/>
      <w:color w:val="E36C0A" w:themeColor="accent6" w:themeShade="BF"/>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Textoindependiente1">
    <w:name w:val="Texto independiente1"/>
    <w:basedOn w:val="Normal"/>
    <w:rsid w:val="00BD6BE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styleId="NormalWeb">
    <w:name w:val="Normal (Web)"/>
    <w:basedOn w:val="Normal"/>
    <w:uiPriority w:val="99"/>
    <w:semiHidden/>
    <w:unhideWhenUsed/>
    <w:rsid w:val="008533F0"/>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568584">
      <w:bodyDiv w:val="1"/>
      <w:marLeft w:val="0"/>
      <w:marRight w:val="0"/>
      <w:marTop w:val="0"/>
      <w:marBottom w:val="0"/>
      <w:divBdr>
        <w:top w:val="none" w:sz="0" w:space="0" w:color="auto"/>
        <w:left w:val="none" w:sz="0" w:space="0" w:color="auto"/>
        <w:bottom w:val="none" w:sz="0" w:space="0" w:color="auto"/>
        <w:right w:val="none" w:sz="0" w:space="0" w:color="auto"/>
      </w:divBdr>
      <w:divsChild>
        <w:div w:id="1407651253">
          <w:marLeft w:val="0"/>
          <w:marRight w:val="0"/>
          <w:marTop w:val="0"/>
          <w:marBottom w:val="0"/>
          <w:divBdr>
            <w:top w:val="none" w:sz="0" w:space="0" w:color="auto"/>
            <w:left w:val="none" w:sz="0" w:space="0" w:color="auto"/>
            <w:bottom w:val="none" w:sz="0" w:space="0" w:color="auto"/>
            <w:right w:val="none" w:sz="0" w:space="0" w:color="auto"/>
          </w:divBdr>
        </w:div>
        <w:div w:id="1475677232">
          <w:marLeft w:val="0"/>
          <w:marRight w:val="0"/>
          <w:marTop w:val="0"/>
          <w:marBottom w:val="0"/>
          <w:divBdr>
            <w:top w:val="none" w:sz="0" w:space="0" w:color="auto"/>
            <w:left w:val="none" w:sz="0" w:space="0" w:color="auto"/>
            <w:bottom w:val="none" w:sz="0" w:space="0" w:color="auto"/>
            <w:right w:val="none" w:sz="0" w:space="0" w:color="auto"/>
          </w:divBdr>
        </w:div>
        <w:div w:id="410811454">
          <w:marLeft w:val="0"/>
          <w:marRight w:val="0"/>
          <w:marTop w:val="0"/>
          <w:marBottom w:val="0"/>
          <w:divBdr>
            <w:top w:val="none" w:sz="0" w:space="0" w:color="auto"/>
            <w:left w:val="none" w:sz="0" w:space="0" w:color="auto"/>
            <w:bottom w:val="none" w:sz="0" w:space="0" w:color="auto"/>
            <w:right w:val="none" w:sz="0" w:space="0" w:color="auto"/>
          </w:divBdr>
        </w:div>
        <w:div w:id="150102761">
          <w:marLeft w:val="0"/>
          <w:marRight w:val="0"/>
          <w:marTop w:val="0"/>
          <w:marBottom w:val="0"/>
          <w:divBdr>
            <w:top w:val="none" w:sz="0" w:space="0" w:color="auto"/>
            <w:left w:val="none" w:sz="0" w:space="0" w:color="auto"/>
            <w:bottom w:val="none" w:sz="0" w:space="0" w:color="auto"/>
            <w:right w:val="none" w:sz="0" w:space="0" w:color="auto"/>
          </w:divBdr>
        </w:div>
        <w:div w:id="516234992">
          <w:marLeft w:val="0"/>
          <w:marRight w:val="0"/>
          <w:marTop w:val="0"/>
          <w:marBottom w:val="0"/>
          <w:divBdr>
            <w:top w:val="none" w:sz="0" w:space="0" w:color="auto"/>
            <w:left w:val="none" w:sz="0" w:space="0" w:color="auto"/>
            <w:bottom w:val="none" w:sz="0" w:space="0" w:color="auto"/>
            <w:right w:val="none" w:sz="0" w:space="0" w:color="auto"/>
          </w:divBdr>
        </w:div>
        <w:div w:id="1987970747">
          <w:marLeft w:val="0"/>
          <w:marRight w:val="0"/>
          <w:marTop w:val="0"/>
          <w:marBottom w:val="0"/>
          <w:divBdr>
            <w:top w:val="none" w:sz="0" w:space="0" w:color="auto"/>
            <w:left w:val="none" w:sz="0" w:space="0" w:color="auto"/>
            <w:bottom w:val="none" w:sz="0" w:space="0" w:color="auto"/>
            <w:right w:val="none" w:sz="0" w:space="0" w:color="auto"/>
          </w:divBdr>
        </w:div>
        <w:div w:id="863325600">
          <w:marLeft w:val="0"/>
          <w:marRight w:val="0"/>
          <w:marTop w:val="0"/>
          <w:marBottom w:val="0"/>
          <w:divBdr>
            <w:top w:val="none" w:sz="0" w:space="0" w:color="auto"/>
            <w:left w:val="none" w:sz="0" w:space="0" w:color="auto"/>
            <w:bottom w:val="none" w:sz="0" w:space="0" w:color="auto"/>
            <w:right w:val="none" w:sz="0" w:space="0" w:color="auto"/>
          </w:divBdr>
        </w:div>
        <w:div w:id="156768367">
          <w:marLeft w:val="0"/>
          <w:marRight w:val="0"/>
          <w:marTop w:val="0"/>
          <w:marBottom w:val="0"/>
          <w:divBdr>
            <w:top w:val="none" w:sz="0" w:space="0" w:color="auto"/>
            <w:left w:val="none" w:sz="0" w:space="0" w:color="auto"/>
            <w:bottom w:val="none" w:sz="0" w:space="0" w:color="auto"/>
            <w:right w:val="none" w:sz="0" w:space="0" w:color="auto"/>
          </w:divBdr>
        </w:div>
        <w:div w:id="1834371424">
          <w:marLeft w:val="0"/>
          <w:marRight w:val="0"/>
          <w:marTop w:val="0"/>
          <w:marBottom w:val="0"/>
          <w:divBdr>
            <w:top w:val="none" w:sz="0" w:space="0" w:color="auto"/>
            <w:left w:val="none" w:sz="0" w:space="0" w:color="auto"/>
            <w:bottom w:val="none" w:sz="0" w:space="0" w:color="auto"/>
            <w:right w:val="none" w:sz="0" w:space="0" w:color="auto"/>
          </w:divBdr>
        </w:div>
        <w:div w:id="2008626648">
          <w:marLeft w:val="0"/>
          <w:marRight w:val="0"/>
          <w:marTop w:val="0"/>
          <w:marBottom w:val="0"/>
          <w:divBdr>
            <w:top w:val="none" w:sz="0" w:space="0" w:color="auto"/>
            <w:left w:val="none" w:sz="0" w:space="0" w:color="auto"/>
            <w:bottom w:val="none" w:sz="0" w:space="0" w:color="auto"/>
            <w:right w:val="none" w:sz="0" w:space="0" w:color="auto"/>
          </w:divBdr>
        </w:div>
        <w:div w:id="1002005003">
          <w:marLeft w:val="0"/>
          <w:marRight w:val="0"/>
          <w:marTop w:val="0"/>
          <w:marBottom w:val="0"/>
          <w:divBdr>
            <w:top w:val="none" w:sz="0" w:space="0" w:color="auto"/>
            <w:left w:val="none" w:sz="0" w:space="0" w:color="auto"/>
            <w:bottom w:val="none" w:sz="0" w:space="0" w:color="auto"/>
            <w:right w:val="none" w:sz="0" w:space="0" w:color="auto"/>
          </w:divBdr>
        </w:div>
        <w:div w:id="1605529478">
          <w:marLeft w:val="0"/>
          <w:marRight w:val="0"/>
          <w:marTop w:val="0"/>
          <w:marBottom w:val="0"/>
          <w:divBdr>
            <w:top w:val="none" w:sz="0" w:space="0" w:color="auto"/>
            <w:left w:val="none" w:sz="0" w:space="0" w:color="auto"/>
            <w:bottom w:val="none" w:sz="0" w:space="0" w:color="auto"/>
            <w:right w:val="none" w:sz="0" w:space="0" w:color="auto"/>
          </w:divBdr>
        </w:div>
        <w:div w:id="221067105">
          <w:marLeft w:val="0"/>
          <w:marRight w:val="0"/>
          <w:marTop w:val="0"/>
          <w:marBottom w:val="0"/>
          <w:divBdr>
            <w:top w:val="none" w:sz="0" w:space="0" w:color="auto"/>
            <w:left w:val="none" w:sz="0" w:space="0" w:color="auto"/>
            <w:bottom w:val="none" w:sz="0" w:space="0" w:color="auto"/>
            <w:right w:val="none" w:sz="0" w:space="0" w:color="auto"/>
          </w:divBdr>
        </w:div>
        <w:div w:id="291908991">
          <w:marLeft w:val="0"/>
          <w:marRight w:val="0"/>
          <w:marTop w:val="0"/>
          <w:marBottom w:val="0"/>
          <w:divBdr>
            <w:top w:val="none" w:sz="0" w:space="0" w:color="auto"/>
            <w:left w:val="none" w:sz="0" w:space="0" w:color="auto"/>
            <w:bottom w:val="none" w:sz="0" w:space="0" w:color="auto"/>
            <w:right w:val="none" w:sz="0" w:space="0" w:color="auto"/>
          </w:divBdr>
        </w:div>
        <w:div w:id="352479">
          <w:marLeft w:val="0"/>
          <w:marRight w:val="0"/>
          <w:marTop w:val="0"/>
          <w:marBottom w:val="0"/>
          <w:divBdr>
            <w:top w:val="none" w:sz="0" w:space="0" w:color="auto"/>
            <w:left w:val="none" w:sz="0" w:space="0" w:color="auto"/>
            <w:bottom w:val="none" w:sz="0" w:space="0" w:color="auto"/>
            <w:right w:val="none" w:sz="0" w:space="0" w:color="auto"/>
          </w:divBdr>
        </w:div>
        <w:div w:id="1722754301">
          <w:marLeft w:val="0"/>
          <w:marRight w:val="0"/>
          <w:marTop w:val="0"/>
          <w:marBottom w:val="0"/>
          <w:divBdr>
            <w:top w:val="none" w:sz="0" w:space="0" w:color="auto"/>
            <w:left w:val="none" w:sz="0" w:space="0" w:color="auto"/>
            <w:bottom w:val="none" w:sz="0" w:space="0" w:color="auto"/>
            <w:right w:val="none" w:sz="0" w:space="0" w:color="auto"/>
          </w:divBdr>
        </w:div>
        <w:div w:id="337077619">
          <w:marLeft w:val="0"/>
          <w:marRight w:val="0"/>
          <w:marTop w:val="0"/>
          <w:marBottom w:val="0"/>
          <w:divBdr>
            <w:top w:val="none" w:sz="0" w:space="0" w:color="auto"/>
            <w:left w:val="none" w:sz="0" w:space="0" w:color="auto"/>
            <w:bottom w:val="none" w:sz="0" w:space="0" w:color="auto"/>
            <w:right w:val="none" w:sz="0" w:space="0" w:color="auto"/>
          </w:divBdr>
        </w:div>
        <w:div w:id="631518537">
          <w:marLeft w:val="0"/>
          <w:marRight w:val="0"/>
          <w:marTop w:val="0"/>
          <w:marBottom w:val="0"/>
          <w:divBdr>
            <w:top w:val="none" w:sz="0" w:space="0" w:color="auto"/>
            <w:left w:val="none" w:sz="0" w:space="0" w:color="auto"/>
            <w:bottom w:val="none" w:sz="0" w:space="0" w:color="auto"/>
            <w:right w:val="none" w:sz="0" w:space="0" w:color="auto"/>
          </w:divBdr>
        </w:div>
        <w:div w:id="1504857054">
          <w:marLeft w:val="0"/>
          <w:marRight w:val="0"/>
          <w:marTop w:val="0"/>
          <w:marBottom w:val="0"/>
          <w:divBdr>
            <w:top w:val="none" w:sz="0" w:space="0" w:color="auto"/>
            <w:left w:val="none" w:sz="0" w:space="0" w:color="auto"/>
            <w:bottom w:val="none" w:sz="0" w:space="0" w:color="auto"/>
            <w:right w:val="none" w:sz="0" w:space="0" w:color="auto"/>
          </w:divBdr>
        </w:div>
        <w:div w:id="770592994">
          <w:marLeft w:val="0"/>
          <w:marRight w:val="0"/>
          <w:marTop w:val="0"/>
          <w:marBottom w:val="0"/>
          <w:divBdr>
            <w:top w:val="none" w:sz="0" w:space="0" w:color="auto"/>
            <w:left w:val="none" w:sz="0" w:space="0" w:color="auto"/>
            <w:bottom w:val="none" w:sz="0" w:space="0" w:color="auto"/>
            <w:right w:val="none" w:sz="0" w:space="0" w:color="auto"/>
          </w:divBdr>
        </w:div>
        <w:div w:id="2102094342">
          <w:marLeft w:val="0"/>
          <w:marRight w:val="0"/>
          <w:marTop w:val="0"/>
          <w:marBottom w:val="0"/>
          <w:divBdr>
            <w:top w:val="none" w:sz="0" w:space="0" w:color="auto"/>
            <w:left w:val="none" w:sz="0" w:space="0" w:color="auto"/>
            <w:bottom w:val="none" w:sz="0" w:space="0" w:color="auto"/>
            <w:right w:val="none" w:sz="0" w:space="0" w:color="auto"/>
          </w:divBdr>
        </w:div>
        <w:div w:id="473986729">
          <w:marLeft w:val="0"/>
          <w:marRight w:val="0"/>
          <w:marTop w:val="0"/>
          <w:marBottom w:val="0"/>
          <w:divBdr>
            <w:top w:val="none" w:sz="0" w:space="0" w:color="auto"/>
            <w:left w:val="none" w:sz="0" w:space="0" w:color="auto"/>
            <w:bottom w:val="none" w:sz="0" w:space="0" w:color="auto"/>
            <w:right w:val="none" w:sz="0" w:space="0" w:color="auto"/>
          </w:divBdr>
        </w:div>
        <w:div w:id="1293368368">
          <w:marLeft w:val="0"/>
          <w:marRight w:val="0"/>
          <w:marTop w:val="0"/>
          <w:marBottom w:val="0"/>
          <w:divBdr>
            <w:top w:val="none" w:sz="0" w:space="0" w:color="auto"/>
            <w:left w:val="none" w:sz="0" w:space="0" w:color="auto"/>
            <w:bottom w:val="none" w:sz="0" w:space="0" w:color="auto"/>
            <w:right w:val="none" w:sz="0" w:space="0" w:color="auto"/>
          </w:divBdr>
        </w:div>
        <w:div w:id="188374173">
          <w:marLeft w:val="0"/>
          <w:marRight w:val="0"/>
          <w:marTop w:val="0"/>
          <w:marBottom w:val="0"/>
          <w:divBdr>
            <w:top w:val="none" w:sz="0" w:space="0" w:color="auto"/>
            <w:left w:val="none" w:sz="0" w:space="0" w:color="auto"/>
            <w:bottom w:val="none" w:sz="0" w:space="0" w:color="auto"/>
            <w:right w:val="none" w:sz="0" w:space="0" w:color="auto"/>
          </w:divBdr>
        </w:div>
        <w:div w:id="207374211">
          <w:marLeft w:val="0"/>
          <w:marRight w:val="0"/>
          <w:marTop w:val="0"/>
          <w:marBottom w:val="0"/>
          <w:divBdr>
            <w:top w:val="none" w:sz="0" w:space="0" w:color="auto"/>
            <w:left w:val="none" w:sz="0" w:space="0" w:color="auto"/>
            <w:bottom w:val="none" w:sz="0" w:space="0" w:color="auto"/>
            <w:right w:val="none" w:sz="0" w:space="0" w:color="auto"/>
          </w:divBdr>
        </w:div>
        <w:div w:id="328338590">
          <w:marLeft w:val="0"/>
          <w:marRight w:val="0"/>
          <w:marTop w:val="0"/>
          <w:marBottom w:val="0"/>
          <w:divBdr>
            <w:top w:val="none" w:sz="0" w:space="0" w:color="auto"/>
            <w:left w:val="none" w:sz="0" w:space="0" w:color="auto"/>
            <w:bottom w:val="none" w:sz="0" w:space="0" w:color="auto"/>
            <w:right w:val="none" w:sz="0" w:space="0" w:color="auto"/>
          </w:divBdr>
        </w:div>
        <w:div w:id="244609934">
          <w:marLeft w:val="0"/>
          <w:marRight w:val="0"/>
          <w:marTop w:val="0"/>
          <w:marBottom w:val="0"/>
          <w:divBdr>
            <w:top w:val="none" w:sz="0" w:space="0" w:color="auto"/>
            <w:left w:val="none" w:sz="0" w:space="0" w:color="auto"/>
            <w:bottom w:val="none" w:sz="0" w:space="0" w:color="auto"/>
            <w:right w:val="none" w:sz="0" w:space="0" w:color="auto"/>
          </w:divBdr>
        </w:div>
        <w:div w:id="796723145">
          <w:marLeft w:val="0"/>
          <w:marRight w:val="0"/>
          <w:marTop w:val="0"/>
          <w:marBottom w:val="0"/>
          <w:divBdr>
            <w:top w:val="none" w:sz="0" w:space="0" w:color="auto"/>
            <w:left w:val="none" w:sz="0" w:space="0" w:color="auto"/>
            <w:bottom w:val="none" w:sz="0" w:space="0" w:color="auto"/>
            <w:right w:val="none" w:sz="0" w:space="0" w:color="auto"/>
          </w:divBdr>
        </w:div>
        <w:div w:id="568421955">
          <w:marLeft w:val="0"/>
          <w:marRight w:val="0"/>
          <w:marTop w:val="0"/>
          <w:marBottom w:val="0"/>
          <w:divBdr>
            <w:top w:val="none" w:sz="0" w:space="0" w:color="auto"/>
            <w:left w:val="none" w:sz="0" w:space="0" w:color="auto"/>
            <w:bottom w:val="none" w:sz="0" w:space="0" w:color="auto"/>
            <w:right w:val="none" w:sz="0" w:space="0" w:color="auto"/>
          </w:divBdr>
        </w:div>
        <w:div w:id="1012103528">
          <w:marLeft w:val="0"/>
          <w:marRight w:val="0"/>
          <w:marTop w:val="0"/>
          <w:marBottom w:val="0"/>
          <w:divBdr>
            <w:top w:val="none" w:sz="0" w:space="0" w:color="auto"/>
            <w:left w:val="none" w:sz="0" w:space="0" w:color="auto"/>
            <w:bottom w:val="none" w:sz="0" w:space="0" w:color="auto"/>
            <w:right w:val="none" w:sz="0" w:space="0" w:color="auto"/>
          </w:divBdr>
        </w:div>
        <w:div w:id="687829717">
          <w:marLeft w:val="0"/>
          <w:marRight w:val="0"/>
          <w:marTop w:val="0"/>
          <w:marBottom w:val="0"/>
          <w:divBdr>
            <w:top w:val="none" w:sz="0" w:space="0" w:color="auto"/>
            <w:left w:val="none" w:sz="0" w:space="0" w:color="auto"/>
            <w:bottom w:val="none" w:sz="0" w:space="0" w:color="auto"/>
            <w:right w:val="none" w:sz="0" w:space="0" w:color="auto"/>
          </w:divBdr>
        </w:div>
        <w:div w:id="1918980883">
          <w:marLeft w:val="0"/>
          <w:marRight w:val="0"/>
          <w:marTop w:val="0"/>
          <w:marBottom w:val="0"/>
          <w:divBdr>
            <w:top w:val="none" w:sz="0" w:space="0" w:color="auto"/>
            <w:left w:val="none" w:sz="0" w:space="0" w:color="auto"/>
            <w:bottom w:val="none" w:sz="0" w:space="0" w:color="auto"/>
            <w:right w:val="none" w:sz="0" w:space="0" w:color="auto"/>
          </w:divBdr>
        </w:div>
        <w:div w:id="691613193">
          <w:marLeft w:val="0"/>
          <w:marRight w:val="0"/>
          <w:marTop w:val="0"/>
          <w:marBottom w:val="0"/>
          <w:divBdr>
            <w:top w:val="none" w:sz="0" w:space="0" w:color="auto"/>
            <w:left w:val="none" w:sz="0" w:space="0" w:color="auto"/>
            <w:bottom w:val="none" w:sz="0" w:space="0" w:color="auto"/>
            <w:right w:val="none" w:sz="0" w:space="0" w:color="auto"/>
          </w:divBdr>
        </w:div>
        <w:div w:id="365637474">
          <w:marLeft w:val="0"/>
          <w:marRight w:val="0"/>
          <w:marTop w:val="0"/>
          <w:marBottom w:val="0"/>
          <w:divBdr>
            <w:top w:val="none" w:sz="0" w:space="0" w:color="auto"/>
            <w:left w:val="none" w:sz="0" w:space="0" w:color="auto"/>
            <w:bottom w:val="none" w:sz="0" w:space="0" w:color="auto"/>
            <w:right w:val="none" w:sz="0" w:space="0" w:color="auto"/>
          </w:divBdr>
        </w:div>
        <w:div w:id="1331103632">
          <w:marLeft w:val="0"/>
          <w:marRight w:val="0"/>
          <w:marTop w:val="0"/>
          <w:marBottom w:val="0"/>
          <w:divBdr>
            <w:top w:val="none" w:sz="0" w:space="0" w:color="auto"/>
            <w:left w:val="none" w:sz="0" w:space="0" w:color="auto"/>
            <w:bottom w:val="none" w:sz="0" w:space="0" w:color="auto"/>
            <w:right w:val="none" w:sz="0" w:space="0" w:color="auto"/>
          </w:divBdr>
        </w:div>
        <w:div w:id="660231530">
          <w:marLeft w:val="0"/>
          <w:marRight w:val="0"/>
          <w:marTop w:val="0"/>
          <w:marBottom w:val="0"/>
          <w:divBdr>
            <w:top w:val="none" w:sz="0" w:space="0" w:color="auto"/>
            <w:left w:val="none" w:sz="0" w:space="0" w:color="auto"/>
            <w:bottom w:val="none" w:sz="0" w:space="0" w:color="auto"/>
            <w:right w:val="none" w:sz="0" w:space="0" w:color="auto"/>
          </w:divBdr>
        </w:div>
        <w:div w:id="1549149693">
          <w:marLeft w:val="0"/>
          <w:marRight w:val="0"/>
          <w:marTop w:val="0"/>
          <w:marBottom w:val="0"/>
          <w:divBdr>
            <w:top w:val="none" w:sz="0" w:space="0" w:color="auto"/>
            <w:left w:val="none" w:sz="0" w:space="0" w:color="auto"/>
            <w:bottom w:val="none" w:sz="0" w:space="0" w:color="auto"/>
            <w:right w:val="none" w:sz="0" w:space="0" w:color="auto"/>
          </w:divBdr>
        </w:div>
        <w:div w:id="1669165135">
          <w:marLeft w:val="0"/>
          <w:marRight w:val="0"/>
          <w:marTop w:val="0"/>
          <w:marBottom w:val="0"/>
          <w:divBdr>
            <w:top w:val="none" w:sz="0" w:space="0" w:color="auto"/>
            <w:left w:val="none" w:sz="0" w:space="0" w:color="auto"/>
            <w:bottom w:val="none" w:sz="0" w:space="0" w:color="auto"/>
            <w:right w:val="none" w:sz="0" w:space="0" w:color="auto"/>
          </w:divBdr>
        </w:div>
        <w:div w:id="905263215">
          <w:marLeft w:val="0"/>
          <w:marRight w:val="0"/>
          <w:marTop w:val="0"/>
          <w:marBottom w:val="0"/>
          <w:divBdr>
            <w:top w:val="none" w:sz="0" w:space="0" w:color="auto"/>
            <w:left w:val="none" w:sz="0" w:space="0" w:color="auto"/>
            <w:bottom w:val="none" w:sz="0" w:space="0" w:color="auto"/>
            <w:right w:val="none" w:sz="0" w:space="0" w:color="auto"/>
          </w:divBdr>
        </w:div>
        <w:div w:id="588807141">
          <w:marLeft w:val="0"/>
          <w:marRight w:val="0"/>
          <w:marTop w:val="0"/>
          <w:marBottom w:val="0"/>
          <w:divBdr>
            <w:top w:val="none" w:sz="0" w:space="0" w:color="auto"/>
            <w:left w:val="none" w:sz="0" w:space="0" w:color="auto"/>
            <w:bottom w:val="none" w:sz="0" w:space="0" w:color="auto"/>
            <w:right w:val="none" w:sz="0" w:space="0" w:color="auto"/>
          </w:divBdr>
        </w:div>
        <w:div w:id="631981146">
          <w:marLeft w:val="0"/>
          <w:marRight w:val="0"/>
          <w:marTop w:val="0"/>
          <w:marBottom w:val="0"/>
          <w:divBdr>
            <w:top w:val="none" w:sz="0" w:space="0" w:color="auto"/>
            <w:left w:val="none" w:sz="0" w:space="0" w:color="auto"/>
            <w:bottom w:val="none" w:sz="0" w:space="0" w:color="auto"/>
            <w:right w:val="none" w:sz="0" w:space="0" w:color="auto"/>
          </w:divBdr>
        </w:div>
        <w:div w:id="1089621126">
          <w:marLeft w:val="0"/>
          <w:marRight w:val="0"/>
          <w:marTop w:val="0"/>
          <w:marBottom w:val="0"/>
          <w:divBdr>
            <w:top w:val="none" w:sz="0" w:space="0" w:color="auto"/>
            <w:left w:val="none" w:sz="0" w:space="0" w:color="auto"/>
            <w:bottom w:val="none" w:sz="0" w:space="0" w:color="auto"/>
            <w:right w:val="none" w:sz="0" w:space="0" w:color="auto"/>
          </w:divBdr>
        </w:div>
        <w:div w:id="1634211889">
          <w:marLeft w:val="0"/>
          <w:marRight w:val="0"/>
          <w:marTop w:val="0"/>
          <w:marBottom w:val="0"/>
          <w:divBdr>
            <w:top w:val="none" w:sz="0" w:space="0" w:color="auto"/>
            <w:left w:val="none" w:sz="0" w:space="0" w:color="auto"/>
            <w:bottom w:val="none" w:sz="0" w:space="0" w:color="auto"/>
            <w:right w:val="none" w:sz="0" w:space="0" w:color="auto"/>
          </w:divBdr>
        </w:div>
        <w:div w:id="419133648">
          <w:marLeft w:val="0"/>
          <w:marRight w:val="0"/>
          <w:marTop w:val="0"/>
          <w:marBottom w:val="0"/>
          <w:divBdr>
            <w:top w:val="none" w:sz="0" w:space="0" w:color="auto"/>
            <w:left w:val="none" w:sz="0" w:space="0" w:color="auto"/>
            <w:bottom w:val="none" w:sz="0" w:space="0" w:color="auto"/>
            <w:right w:val="none" w:sz="0" w:space="0" w:color="auto"/>
          </w:divBdr>
        </w:div>
        <w:div w:id="2089570587">
          <w:marLeft w:val="0"/>
          <w:marRight w:val="0"/>
          <w:marTop w:val="0"/>
          <w:marBottom w:val="0"/>
          <w:divBdr>
            <w:top w:val="none" w:sz="0" w:space="0" w:color="auto"/>
            <w:left w:val="none" w:sz="0" w:space="0" w:color="auto"/>
            <w:bottom w:val="none" w:sz="0" w:space="0" w:color="auto"/>
            <w:right w:val="none" w:sz="0" w:space="0" w:color="auto"/>
          </w:divBdr>
        </w:div>
        <w:div w:id="373315537">
          <w:marLeft w:val="0"/>
          <w:marRight w:val="0"/>
          <w:marTop w:val="0"/>
          <w:marBottom w:val="0"/>
          <w:divBdr>
            <w:top w:val="none" w:sz="0" w:space="0" w:color="auto"/>
            <w:left w:val="none" w:sz="0" w:space="0" w:color="auto"/>
            <w:bottom w:val="none" w:sz="0" w:space="0" w:color="auto"/>
            <w:right w:val="none" w:sz="0" w:space="0" w:color="auto"/>
          </w:divBdr>
        </w:div>
        <w:div w:id="150487365">
          <w:marLeft w:val="0"/>
          <w:marRight w:val="0"/>
          <w:marTop w:val="0"/>
          <w:marBottom w:val="0"/>
          <w:divBdr>
            <w:top w:val="none" w:sz="0" w:space="0" w:color="auto"/>
            <w:left w:val="none" w:sz="0" w:space="0" w:color="auto"/>
            <w:bottom w:val="none" w:sz="0" w:space="0" w:color="auto"/>
            <w:right w:val="none" w:sz="0" w:space="0" w:color="auto"/>
          </w:divBdr>
        </w:div>
        <w:div w:id="2114402197">
          <w:marLeft w:val="0"/>
          <w:marRight w:val="0"/>
          <w:marTop w:val="0"/>
          <w:marBottom w:val="0"/>
          <w:divBdr>
            <w:top w:val="none" w:sz="0" w:space="0" w:color="auto"/>
            <w:left w:val="none" w:sz="0" w:space="0" w:color="auto"/>
            <w:bottom w:val="none" w:sz="0" w:space="0" w:color="auto"/>
            <w:right w:val="none" w:sz="0" w:space="0" w:color="auto"/>
          </w:divBdr>
        </w:div>
        <w:div w:id="1468353216">
          <w:marLeft w:val="0"/>
          <w:marRight w:val="0"/>
          <w:marTop w:val="0"/>
          <w:marBottom w:val="0"/>
          <w:divBdr>
            <w:top w:val="none" w:sz="0" w:space="0" w:color="auto"/>
            <w:left w:val="none" w:sz="0" w:space="0" w:color="auto"/>
            <w:bottom w:val="none" w:sz="0" w:space="0" w:color="auto"/>
            <w:right w:val="none" w:sz="0" w:space="0" w:color="auto"/>
          </w:divBdr>
        </w:div>
        <w:div w:id="1420328479">
          <w:marLeft w:val="0"/>
          <w:marRight w:val="0"/>
          <w:marTop w:val="0"/>
          <w:marBottom w:val="0"/>
          <w:divBdr>
            <w:top w:val="none" w:sz="0" w:space="0" w:color="auto"/>
            <w:left w:val="none" w:sz="0" w:space="0" w:color="auto"/>
            <w:bottom w:val="none" w:sz="0" w:space="0" w:color="auto"/>
            <w:right w:val="none" w:sz="0" w:space="0" w:color="auto"/>
          </w:divBdr>
        </w:div>
        <w:div w:id="161893712">
          <w:marLeft w:val="0"/>
          <w:marRight w:val="0"/>
          <w:marTop w:val="0"/>
          <w:marBottom w:val="0"/>
          <w:divBdr>
            <w:top w:val="none" w:sz="0" w:space="0" w:color="auto"/>
            <w:left w:val="none" w:sz="0" w:space="0" w:color="auto"/>
            <w:bottom w:val="none" w:sz="0" w:space="0" w:color="auto"/>
            <w:right w:val="none" w:sz="0" w:space="0" w:color="auto"/>
          </w:divBdr>
        </w:div>
        <w:div w:id="306520053">
          <w:marLeft w:val="0"/>
          <w:marRight w:val="0"/>
          <w:marTop w:val="0"/>
          <w:marBottom w:val="0"/>
          <w:divBdr>
            <w:top w:val="none" w:sz="0" w:space="0" w:color="auto"/>
            <w:left w:val="none" w:sz="0" w:space="0" w:color="auto"/>
            <w:bottom w:val="none" w:sz="0" w:space="0" w:color="auto"/>
            <w:right w:val="none" w:sz="0" w:space="0" w:color="auto"/>
          </w:divBdr>
        </w:div>
        <w:div w:id="501774818">
          <w:marLeft w:val="0"/>
          <w:marRight w:val="0"/>
          <w:marTop w:val="0"/>
          <w:marBottom w:val="0"/>
          <w:divBdr>
            <w:top w:val="none" w:sz="0" w:space="0" w:color="auto"/>
            <w:left w:val="none" w:sz="0" w:space="0" w:color="auto"/>
            <w:bottom w:val="none" w:sz="0" w:space="0" w:color="auto"/>
            <w:right w:val="none" w:sz="0" w:space="0" w:color="auto"/>
          </w:divBdr>
        </w:div>
        <w:div w:id="82072693">
          <w:marLeft w:val="0"/>
          <w:marRight w:val="0"/>
          <w:marTop w:val="0"/>
          <w:marBottom w:val="0"/>
          <w:divBdr>
            <w:top w:val="none" w:sz="0" w:space="0" w:color="auto"/>
            <w:left w:val="none" w:sz="0" w:space="0" w:color="auto"/>
            <w:bottom w:val="none" w:sz="0" w:space="0" w:color="auto"/>
            <w:right w:val="none" w:sz="0" w:space="0" w:color="auto"/>
          </w:divBdr>
        </w:div>
        <w:div w:id="679040084">
          <w:marLeft w:val="0"/>
          <w:marRight w:val="0"/>
          <w:marTop w:val="0"/>
          <w:marBottom w:val="0"/>
          <w:divBdr>
            <w:top w:val="none" w:sz="0" w:space="0" w:color="auto"/>
            <w:left w:val="none" w:sz="0" w:space="0" w:color="auto"/>
            <w:bottom w:val="none" w:sz="0" w:space="0" w:color="auto"/>
            <w:right w:val="none" w:sz="0" w:space="0" w:color="auto"/>
          </w:divBdr>
        </w:div>
        <w:div w:id="1181622733">
          <w:marLeft w:val="0"/>
          <w:marRight w:val="0"/>
          <w:marTop w:val="0"/>
          <w:marBottom w:val="0"/>
          <w:divBdr>
            <w:top w:val="none" w:sz="0" w:space="0" w:color="auto"/>
            <w:left w:val="none" w:sz="0" w:space="0" w:color="auto"/>
            <w:bottom w:val="none" w:sz="0" w:space="0" w:color="auto"/>
            <w:right w:val="none" w:sz="0" w:space="0" w:color="auto"/>
          </w:divBdr>
        </w:div>
        <w:div w:id="1396508912">
          <w:marLeft w:val="0"/>
          <w:marRight w:val="0"/>
          <w:marTop w:val="0"/>
          <w:marBottom w:val="0"/>
          <w:divBdr>
            <w:top w:val="none" w:sz="0" w:space="0" w:color="auto"/>
            <w:left w:val="none" w:sz="0" w:space="0" w:color="auto"/>
            <w:bottom w:val="none" w:sz="0" w:space="0" w:color="auto"/>
            <w:right w:val="none" w:sz="0" w:space="0" w:color="auto"/>
          </w:divBdr>
        </w:div>
        <w:div w:id="1477256336">
          <w:marLeft w:val="0"/>
          <w:marRight w:val="0"/>
          <w:marTop w:val="0"/>
          <w:marBottom w:val="0"/>
          <w:divBdr>
            <w:top w:val="none" w:sz="0" w:space="0" w:color="auto"/>
            <w:left w:val="none" w:sz="0" w:space="0" w:color="auto"/>
            <w:bottom w:val="none" w:sz="0" w:space="0" w:color="auto"/>
            <w:right w:val="none" w:sz="0" w:space="0" w:color="auto"/>
          </w:divBdr>
        </w:div>
        <w:div w:id="817185795">
          <w:marLeft w:val="0"/>
          <w:marRight w:val="0"/>
          <w:marTop w:val="0"/>
          <w:marBottom w:val="0"/>
          <w:divBdr>
            <w:top w:val="none" w:sz="0" w:space="0" w:color="auto"/>
            <w:left w:val="none" w:sz="0" w:space="0" w:color="auto"/>
            <w:bottom w:val="none" w:sz="0" w:space="0" w:color="auto"/>
            <w:right w:val="none" w:sz="0" w:space="0" w:color="auto"/>
          </w:divBdr>
        </w:div>
        <w:div w:id="1082218925">
          <w:marLeft w:val="0"/>
          <w:marRight w:val="0"/>
          <w:marTop w:val="0"/>
          <w:marBottom w:val="0"/>
          <w:divBdr>
            <w:top w:val="none" w:sz="0" w:space="0" w:color="auto"/>
            <w:left w:val="none" w:sz="0" w:space="0" w:color="auto"/>
            <w:bottom w:val="none" w:sz="0" w:space="0" w:color="auto"/>
            <w:right w:val="none" w:sz="0" w:space="0" w:color="auto"/>
          </w:divBdr>
        </w:div>
        <w:div w:id="1430469071">
          <w:marLeft w:val="0"/>
          <w:marRight w:val="0"/>
          <w:marTop w:val="0"/>
          <w:marBottom w:val="0"/>
          <w:divBdr>
            <w:top w:val="none" w:sz="0" w:space="0" w:color="auto"/>
            <w:left w:val="none" w:sz="0" w:space="0" w:color="auto"/>
            <w:bottom w:val="none" w:sz="0" w:space="0" w:color="auto"/>
            <w:right w:val="none" w:sz="0" w:space="0" w:color="auto"/>
          </w:divBdr>
        </w:div>
        <w:div w:id="1588080098">
          <w:marLeft w:val="0"/>
          <w:marRight w:val="0"/>
          <w:marTop w:val="0"/>
          <w:marBottom w:val="0"/>
          <w:divBdr>
            <w:top w:val="none" w:sz="0" w:space="0" w:color="auto"/>
            <w:left w:val="none" w:sz="0" w:space="0" w:color="auto"/>
            <w:bottom w:val="none" w:sz="0" w:space="0" w:color="auto"/>
            <w:right w:val="none" w:sz="0" w:space="0" w:color="auto"/>
          </w:divBdr>
        </w:div>
        <w:div w:id="1327175174">
          <w:marLeft w:val="0"/>
          <w:marRight w:val="0"/>
          <w:marTop w:val="0"/>
          <w:marBottom w:val="0"/>
          <w:divBdr>
            <w:top w:val="none" w:sz="0" w:space="0" w:color="auto"/>
            <w:left w:val="none" w:sz="0" w:space="0" w:color="auto"/>
            <w:bottom w:val="none" w:sz="0" w:space="0" w:color="auto"/>
            <w:right w:val="none" w:sz="0" w:space="0" w:color="auto"/>
          </w:divBdr>
        </w:div>
        <w:div w:id="1688826747">
          <w:marLeft w:val="0"/>
          <w:marRight w:val="0"/>
          <w:marTop w:val="0"/>
          <w:marBottom w:val="0"/>
          <w:divBdr>
            <w:top w:val="none" w:sz="0" w:space="0" w:color="auto"/>
            <w:left w:val="none" w:sz="0" w:space="0" w:color="auto"/>
            <w:bottom w:val="none" w:sz="0" w:space="0" w:color="auto"/>
            <w:right w:val="none" w:sz="0" w:space="0" w:color="auto"/>
          </w:divBdr>
        </w:div>
        <w:div w:id="1677419050">
          <w:marLeft w:val="0"/>
          <w:marRight w:val="0"/>
          <w:marTop w:val="0"/>
          <w:marBottom w:val="0"/>
          <w:divBdr>
            <w:top w:val="none" w:sz="0" w:space="0" w:color="auto"/>
            <w:left w:val="none" w:sz="0" w:space="0" w:color="auto"/>
            <w:bottom w:val="none" w:sz="0" w:space="0" w:color="auto"/>
            <w:right w:val="none" w:sz="0" w:space="0" w:color="auto"/>
          </w:divBdr>
        </w:div>
        <w:div w:id="2132091553">
          <w:marLeft w:val="0"/>
          <w:marRight w:val="0"/>
          <w:marTop w:val="0"/>
          <w:marBottom w:val="0"/>
          <w:divBdr>
            <w:top w:val="none" w:sz="0" w:space="0" w:color="auto"/>
            <w:left w:val="none" w:sz="0" w:space="0" w:color="auto"/>
            <w:bottom w:val="none" w:sz="0" w:space="0" w:color="auto"/>
            <w:right w:val="none" w:sz="0" w:space="0" w:color="auto"/>
          </w:divBdr>
        </w:div>
      </w:divsChild>
    </w:div>
    <w:div w:id="393090325">
      <w:bodyDiv w:val="1"/>
      <w:marLeft w:val="0"/>
      <w:marRight w:val="0"/>
      <w:marTop w:val="0"/>
      <w:marBottom w:val="0"/>
      <w:divBdr>
        <w:top w:val="none" w:sz="0" w:space="0" w:color="auto"/>
        <w:left w:val="none" w:sz="0" w:space="0" w:color="auto"/>
        <w:bottom w:val="none" w:sz="0" w:space="0" w:color="auto"/>
        <w:right w:val="none" w:sz="0" w:space="0" w:color="auto"/>
      </w:divBdr>
      <w:divsChild>
        <w:div w:id="929463426">
          <w:marLeft w:val="0"/>
          <w:marRight w:val="0"/>
          <w:marTop w:val="0"/>
          <w:marBottom w:val="0"/>
          <w:divBdr>
            <w:top w:val="none" w:sz="0" w:space="0" w:color="auto"/>
            <w:left w:val="none" w:sz="0" w:space="0" w:color="auto"/>
            <w:bottom w:val="none" w:sz="0" w:space="0" w:color="auto"/>
            <w:right w:val="none" w:sz="0" w:space="0" w:color="auto"/>
          </w:divBdr>
        </w:div>
        <w:div w:id="1126199357">
          <w:marLeft w:val="0"/>
          <w:marRight w:val="0"/>
          <w:marTop w:val="0"/>
          <w:marBottom w:val="0"/>
          <w:divBdr>
            <w:top w:val="none" w:sz="0" w:space="0" w:color="auto"/>
            <w:left w:val="none" w:sz="0" w:space="0" w:color="auto"/>
            <w:bottom w:val="none" w:sz="0" w:space="0" w:color="auto"/>
            <w:right w:val="none" w:sz="0" w:space="0" w:color="auto"/>
          </w:divBdr>
        </w:div>
        <w:div w:id="244995328">
          <w:marLeft w:val="0"/>
          <w:marRight w:val="0"/>
          <w:marTop w:val="0"/>
          <w:marBottom w:val="0"/>
          <w:divBdr>
            <w:top w:val="none" w:sz="0" w:space="0" w:color="auto"/>
            <w:left w:val="none" w:sz="0" w:space="0" w:color="auto"/>
            <w:bottom w:val="none" w:sz="0" w:space="0" w:color="auto"/>
            <w:right w:val="none" w:sz="0" w:space="0" w:color="auto"/>
          </w:divBdr>
        </w:div>
        <w:div w:id="2029716467">
          <w:marLeft w:val="0"/>
          <w:marRight w:val="0"/>
          <w:marTop w:val="0"/>
          <w:marBottom w:val="0"/>
          <w:divBdr>
            <w:top w:val="none" w:sz="0" w:space="0" w:color="auto"/>
            <w:left w:val="none" w:sz="0" w:space="0" w:color="auto"/>
            <w:bottom w:val="none" w:sz="0" w:space="0" w:color="auto"/>
            <w:right w:val="none" w:sz="0" w:space="0" w:color="auto"/>
          </w:divBdr>
        </w:div>
        <w:div w:id="181479882">
          <w:marLeft w:val="0"/>
          <w:marRight w:val="0"/>
          <w:marTop w:val="0"/>
          <w:marBottom w:val="0"/>
          <w:divBdr>
            <w:top w:val="none" w:sz="0" w:space="0" w:color="auto"/>
            <w:left w:val="none" w:sz="0" w:space="0" w:color="auto"/>
            <w:bottom w:val="none" w:sz="0" w:space="0" w:color="auto"/>
            <w:right w:val="none" w:sz="0" w:space="0" w:color="auto"/>
          </w:divBdr>
        </w:div>
        <w:div w:id="1353797146">
          <w:marLeft w:val="0"/>
          <w:marRight w:val="0"/>
          <w:marTop w:val="0"/>
          <w:marBottom w:val="0"/>
          <w:divBdr>
            <w:top w:val="none" w:sz="0" w:space="0" w:color="auto"/>
            <w:left w:val="none" w:sz="0" w:space="0" w:color="auto"/>
            <w:bottom w:val="none" w:sz="0" w:space="0" w:color="auto"/>
            <w:right w:val="none" w:sz="0" w:space="0" w:color="auto"/>
          </w:divBdr>
        </w:div>
        <w:div w:id="1451702025">
          <w:marLeft w:val="0"/>
          <w:marRight w:val="0"/>
          <w:marTop w:val="0"/>
          <w:marBottom w:val="0"/>
          <w:divBdr>
            <w:top w:val="none" w:sz="0" w:space="0" w:color="auto"/>
            <w:left w:val="none" w:sz="0" w:space="0" w:color="auto"/>
            <w:bottom w:val="none" w:sz="0" w:space="0" w:color="auto"/>
            <w:right w:val="none" w:sz="0" w:space="0" w:color="auto"/>
          </w:divBdr>
        </w:div>
        <w:div w:id="1856572007">
          <w:marLeft w:val="0"/>
          <w:marRight w:val="0"/>
          <w:marTop w:val="0"/>
          <w:marBottom w:val="0"/>
          <w:divBdr>
            <w:top w:val="none" w:sz="0" w:space="0" w:color="auto"/>
            <w:left w:val="none" w:sz="0" w:space="0" w:color="auto"/>
            <w:bottom w:val="none" w:sz="0" w:space="0" w:color="auto"/>
            <w:right w:val="none" w:sz="0" w:space="0" w:color="auto"/>
          </w:divBdr>
        </w:div>
        <w:div w:id="165829827">
          <w:marLeft w:val="0"/>
          <w:marRight w:val="0"/>
          <w:marTop w:val="0"/>
          <w:marBottom w:val="0"/>
          <w:divBdr>
            <w:top w:val="none" w:sz="0" w:space="0" w:color="auto"/>
            <w:left w:val="none" w:sz="0" w:space="0" w:color="auto"/>
            <w:bottom w:val="none" w:sz="0" w:space="0" w:color="auto"/>
            <w:right w:val="none" w:sz="0" w:space="0" w:color="auto"/>
          </w:divBdr>
        </w:div>
        <w:div w:id="1199468044">
          <w:marLeft w:val="0"/>
          <w:marRight w:val="0"/>
          <w:marTop w:val="0"/>
          <w:marBottom w:val="0"/>
          <w:divBdr>
            <w:top w:val="none" w:sz="0" w:space="0" w:color="auto"/>
            <w:left w:val="none" w:sz="0" w:space="0" w:color="auto"/>
            <w:bottom w:val="none" w:sz="0" w:space="0" w:color="auto"/>
            <w:right w:val="none" w:sz="0" w:space="0" w:color="auto"/>
          </w:divBdr>
        </w:div>
        <w:div w:id="2118137714">
          <w:marLeft w:val="0"/>
          <w:marRight w:val="0"/>
          <w:marTop w:val="0"/>
          <w:marBottom w:val="0"/>
          <w:divBdr>
            <w:top w:val="none" w:sz="0" w:space="0" w:color="auto"/>
            <w:left w:val="none" w:sz="0" w:space="0" w:color="auto"/>
            <w:bottom w:val="none" w:sz="0" w:space="0" w:color="auto"/>
            <w:right w:val="none" w:sz="0" w:space="0" w:color="auto"/>
          </w:divBdr>
        </w:div>
        <w:div w:id="619536617">
          <w:marLeft w:val="0"/>
          <w:marRight w:val="0"/>
          <w:marTop w:val="0"/>
          <w:marBottom w:val="0"/>
          <w:divBdr>
            <w:top w:val="none" w:sz="0" w:space="0" w:color="auto"/>
            <w:left w:val="none" w:sz="0" w:space="0" w:color="auto"/>
            <w:bottom w:val="none" w:sz="0" w:space="0" w:color="auto"/>
            <w:right w:val="none" w:sz="0" w:space="0" w:color="auto"/>
          </w:divBdr>
        </w:div>
        <w:div w:id="1944335794">
          <w:marLeft w:val="0"/>
          <w:marRight w:val="0"/>
          <w:marTop w:val="0"/>
          <w:marBottom w:val="0"/>
          <w:divBdr>
            <w:top w:val="none" w:sz="0" w:space="0" w:color="auto"/>
            <w:left w:val="none" w:sz="0" w:space="0" w:color="auto"/>
            <w:bottom w:val="none" w:sz="0" w:space="0" w:color="auto"/>
            <w:right w:val="none" w:sz="0" w:space="0" w:color="auto"/>
          </w:divBdr>
        </w:div>
        <w:div w:id="2138840825">
          <w:marLeft w:val="0"/>
          <w:marRight w:val="0"/>
          <w:marTop w:val="0"/>
          <w:marBottom w:val="0"/>
          <w:divBdr>
            <w:top w:val="none" w:sz="0" w:space="0" w:color="auto"/>
            <w:left w:val="none" w:sz="0" w:space="0" w:color="auto"/>
            <w:bottom w:val="none" w:sz="0" w:space="0" w:color="auto"/>
            <w:right w:val="none" w:sz="0" w:space="0" w:color="auto"/>
          </w:divBdr>
        </w:div>
        <w:div w:id="1191185299">
          <w:marLeft w:val="0"/>
          <w:marRight w:val="0"/>
          <w:marTop w:val="0"/>
          <w:marBottom w:val="0"/>
          <w:divBdr>
            <w:top w:val="none" w:sz="0" w:space="0" w:color="auto"/>
            <w:left w:val="none" w:sz="0" w:space="0" w:color="auto"/>
            <w:bottom w:val="none" w:sz="0" w:space="0" w:color="auto"/>
            <w:right w:val="none" w:sz="0" w:space="0" w:color="auto"/>
          </w:divBdr>
        </w:div>
        <w:div w:id="144250083">
          <w:marLeft w:val="0"/>
          <w:marRight w:val="0"/>
          <w:marTop w:val="0"/>
          <w:marBottom w:val="0"/>
          <w:divBdr>
            <w:top w:val="none" w:sz="0" w:space="0" w:color="auto"/>
            <w:left w:val="none" w:sz="0" w:space="0" w:color="auto"/>
            <w:bottom w:val="none" w:sz="0" w:space="0" w:color="auto"/>
            <w:right w:val="none" w:sz="0" w:space="0" w:color="auto"/>
          </w:divBdr>
        </w:div>
        <w:div w:id="1502233485">
          <w:marLeft w:val="0"/>
          <w:marRight w:val="0"/>
          <w:marTop w:val="0"/>
          <w:marBottom w:val="0"/>
          <w:divBdr>
            <w:top w:val="none" w:sz="0" w:space="0" w:color="auto"/>
            <w:left w:val="none" w:sz="0" w:space="0" w:color="auto"/>
            <w:bottom w:val="none" w:sz="0" w:space="0" w:color="auto"/>
            <w:right w:val="none" w:sz="0" w:space="0" w:color="auto"/>
          </w:divBdr>
        </w:div>
        <w:div w:id="402921662">
          <w:marLeft w:val="0"/>
          <w:marRight w:val="0"/>
          <w:marTop w:val="0"/>
          <w:marBottom w:val="0"/>
          <w:divBdr>
            <w:top w:val="none" w:sz="0" w:space="0" w:color="auto"/>
            <w:left w:val="none" w:sz="0" w:space="0" w:color="auto"/>
            <w:bottom w:val="none" w:sz="0" w:space="0" w:color="auto"/>
            <w:right w:val="none" w:sz="0" w:space="0" w:color="auto"/>
          </w:divBdr>
        </w:div>
        <w:div w:id="1285426524">
          <w:marLeft w:val="0"/>
          <w:marRight w:val="0"/>
          <w:marTop w:val="0"/>
          <w:marBottom w:val="0"/>
          <w:divBdr>
            <w:top w:val="none" w:sz="0" w:space="0" w:color="auto"/>
            <w:left w:val="none" w:sz="0" w:space="0" w:color="auto"/>
            <w:bottom w:val="none" w:sz="0" w:space="0" w:color="auto"/>
            <w:right w:val="none" w:sz="0" w:space="0" w:color="auto"/>
          </w:divBdr>
        </w:div>
        <w:div w:id="81920039">
          <w:marLeft w:val="0"/>
          <w:marRight w:val="0"/>
          <w:marTop w:val="0"/>
          <w:marBottom w:val="0"/>
          <w:divBdr>
            <w:top w:val="none" w:sz="0" w:space="0" w:color="auto"/>
            <w:left w:val="none" w:sz="0" w:space="0" w:color="auto"/>
            <w:bottom w:val="none" w:sz="0" w:space="0" w:color="auto"/>
            <w:right w:val="none" w:sz="0" w:space="0" w:color="auto"/>
          </w:divBdr>
        </w:div>
        <w:div w:id="1385131639">
          <w:marLeft w:val="0"/>
          <w:marRight w:val="0"/>
          <w:marTop w:val="0"/>
          <w:marBottom w:val="0"/>
          <w:divBdr>
            <w:top w:val="none" w:sz="0" w:space="0" w:color="auto"/>
            <w:left w:val="none" w:sz="0" w:space="0" w:color="auto"/>
            <w:bottom w:val="none" w:sz="0" w:space="0" w:color="auto"/>
            <w:right w:val="none" w:sz="0" w:space="0" w:color="auto"/>
          </w:divBdr>
        </w:div>
        <w:div w:id="1988851541">
          <w:marLeft w:val="0"/>
          <w:marRight w:val="0"/>
          <w:marTop w:val="0"/>
          <w:marBottom w:val="0"/>
          <w:divBdr>
            <w:top w:val="none" w:sz="0" w:space="0" w:color="auto"/>
            <w:left w:val="none" w:sz="0" w:space="0" w:color="auto"/>
            <w:bottom w:val="none" w:sz="0" w:space="0" w:color="auto"/>
            <w:right w:val="none" w:sz="0" w:space="0" w:color="auto"/>
          </w:divBdr>
        </w:div>
        <w:div w:id="423573561">
          <w:marLeft w:val="0"/>
          <w:marRight w:val="0"/>
          <w:marTop w:val="0"/>
          <w:marBottom w:val="0"/>
          <w:divBdr>
            <w:top w:val="none" w:sz="0" w:space="0" w:color="auto"/>
            <w:left w:val="none" w:sz="0" w:space="0" w:color="auto"/>
            <w:bottom w:val="none" w:sz="0" w:space="0" w:color="auto"/>
            <w:right w:val="none" w:sz="0" w:space="0" w:color="auto"/>
          </w:divBdr>
        </w:div>
        <w:div w:id="207646442">
          <w:marLeft w:val="0"/>
          <w:marRight w:val="0"/>
          <w:marTop w:val="0"/>
          <w:marBottom w:val="0"/>
          <w:divBdr>
            <w:top w:val="none" w:sz="0" w:space="0" w:color="auto"/>
            <w:left w:val="none" w:sz="0" w:space="0" w:color="auto"/>
            <w:bottom w:val="none" w:sz="0" w:space="0" w:color="auto"/>
            <w:right w:val="none" w:sz="0" w:space="0" w:color="auto"/>
          </w:divBdr>
        </w:div>
        <w:div w:id="487138870">
          <w:marLeft w:val="0"/>
          <w:marRight w:val="0"/>
          <w:marTop w:val="0"/>
          <w:marBottom w:val="0"/>
          <w:divBdr>
            <w:top w:val="none" w:sz="0" w:space="0" w:color="auto"/>
            <w:left w:val="none" w:sz="0" w:space="0" w:color="auto"/>
            <w:bottom w:val="none" w:sz="0" w:space="0" w:color="auto"/>
            <w:right w:val="none" w:sz="0" w:space="0" w:color="auto"/>
          </w:divBdr>
        </w:div>
        <w:div w:id="29690580">
          <w:marLeft w:val="0"/>
          <w:marRight w:val="0"/>
          <w:marTop w:val="0"/>
          <w:marBottom w:val="0"/>
          <w:divBdr>
            <w:top w:val="none" w:sz="0" w:space="0" w:color="auto"/>
            <w:left w:val="none" w:sz="0" w:space="0" w:color="auto"/>
            <w:bottom w:val="none" w:sz="0" w:space="0" w:color="auto"/>
            <w:right w:val="none" w:sz="0" w:space="0" w:color="auto"/>
          </w:divBdr>
        </w:div>
        <w:div w:id="1804231687">
          <w:marLeft w:val="0"/>
          <w:marRight w:val="0"/>
          <w:marTop w:val="0"/>
          <w:marBottom w:val="0"/>
          <w:divBdr>
            <w:top w:val="none" w:sz="0" w:space="0" w:color="auto"/>
            <w:left w:val="none" w:sz="0" w:space="0" w:color="auto"/>
            <w:bottom w:val="none" w:sz="0" w:space="0" w:color="auto"/>
            <w:right w:val="none" w:sz="0" w:space="0" w:color="auto"/>
          </w:divBdr>
        </w:div>
        <w:div w:id="376703844">
          <w:marLeft w:val="0"/>
          <w:marRight w:val="0"/>
          <w:marTop w:val="0"/>
          <w:marBottom w:val="0"/>
          <w:divBdr>
            <w:top w:val="none" w:sz="0" w:space="0" w:color="auto"/>
            <w:left w:val="none" w:sz="0" w:space="0" w:color="auto"/>
            <w:bottom w:val="none" w:sz="0" w:space="0" w:color="auto"/>
            <w:right w:val="none" w:sz="0" w:space="0" w:color="auto"/>
          </w:divBdr>
        </w:div>
        <w:div w:id="337003400">
          <w:marLeft w:val="0"/>
          <w:marRight w:val="0"/>
          <w:marTop w:val="0"/>
          <w:marBottom w:val="0"/>
          <w:divBdr>
            <w:top w:val="none" w:sz="0" w:space="0" w:color="auto"/>
            <w:left w:val="none" w:sz="0" w:space="0" w:color="auto"/>
            <w:bottom w:val="none" w:sz="0" w:space="0" w:color="auto"/>
            <w:right w:val="none" w:sz="0" w:space="0" w:color="auto"/>
          </w:divBdr>
        </w:div>
        <w:div w:id="1670669848">
          <w:marLeft w:val="0"/>
          <w:marRight w:val="0"/>
          <w:marTop w:val="0"/>
          <w:marBottom w:val="0"/>
          <w:divBdr>
            <w:top w:val="none" w:sz="0" w:space="0" w:color="auto"/>
            <w:left w:val="none" w:sz="0" w:space="0" w:color="auto"/>
            <w:bottom w:val="none" w:sz="0" w:space="0" w:color="auto"/>
            <w:right w:val="none" w:sz="0" w:space="0" w:color="auto"/>
          </w:divBdr>
        </w:div>
        <w:div w:id="1237283649">
          <w:marLeft w:val="0"/>
          <w:marRight w:val="0"/>
          <w:marTop w:val="0"/>
          <w:marBottom w:val="0"/>
          <w:divBdr>
            <w:top w:val="none" w:sz="0" w:space="0" w:color="auto"/>
            <w:left w:val="none" w:sz="0" w:space="0" w:color="auto"/>
            <w:bottom w:val="none" w:sz="0" w:space="0" w:color="auto"/>
            <w:right w:val="none" w:sz="0" w:space="0" w:color="auto"/>
          </w:divBdr>
        </w:div>
        <w:div w:id="562838568">
          <w:marLeft w:val="0"/>
          <w:marRight w:val="0"/>
          <w:marTop w:val="0"/>
          <w:marBottom w:val="0"/>
          <w:divBdr>
            <w:top w:val="none" w:sz="0" w:space="0" w:color="auto"/>
            <w:left w:val="none" w:sz="0" w:space="0" w:color="auto"/>
            <w:bottom w:val="none" w:sz="0" w:space="0" w:color="auto"/>
            <w:right w:val="none" w:sz="0" w:space="0" w:color="auto"/>
          </w:divBdr>
        </w:div>
        <w:div w:id="1593321858">
          <w:marLeft w:val="0"/>
          <w:marRight w:val="0"/>
          <w:marTop w:val="0"/>
          <w:marBottom w:val="0"/>
          <w:divBdr>
            <w:top w:val="none" w:sz="0" w:space="0" w:color="auto"/>
            <w:left w:val="none" w:sz="0" w:space="0" w:color="auto"/>
            <w:bottom w:val="none" w:sz="0" w:space="0" w:color="auto"/>
            <w:right w:val="none" w:sz="0" w:space="0" w:color="auto"/>
          </w:divBdr>
        </w:div>
        <w:div w:id="2095317706">
          <w:marLeft w:val="0"/>
          <w:marRight w:val="0"/>
          <w:marTop w:val="0"/>
          <w:marBottom w:val="0"/>
          <w:divBdr>
            <w:top w:val="none" w:sz="0" w:space="0" w:color="auto"/>
            <w:left w:val="none" w:sz="0" w:space="0" w:color="auto"/>
            <w:bottom w:val="none" w:sz="0" w:space="0" w:color="auto"/>
            <w:right w:val="none" w:sz="0" w:space="0" w:color="auto"/>
          </w:divBdr>
        </w:div>
        <w:div w:id="90394704">
          <w:marLeft w:val="0"/>
          <w:marRight w:val="0"/>
          <w:marTop w:val="0"/>
          <w:marBottom w:val="0"/>
          <w:divBdr>
            <w:top w:val="none" w:sz="0" w:space="0" w:color="auto"/>
            <w:left w:val="none" w:sz="0" w:space="0" w:color="auto"/>
            <w:bottom w:val="none" w:sz="0" w:space="0" w:color="auto"/>
            <w:right w:val="none" w:sz="0" w:space="0" w:color="auto"/>
          </w:divBdr>
        </w:div>
        <w:div w:id="758209883">
          <w:marLeft w:val="0"/>
          <w:marRight w:val="0"/>
          <w:marTop w:val="0"/>
          <w:marBottom w:val="0"/>
          <w:divBdr>
            <w:top w:val="none" w:sz="0" w:space="0" w:color="auto"/>
            <w:left w:val="none" w:sz="0" w:space="0" w:color="auto"/>
            <w:bottom w:val="none" w:sz="0" w:space="0" w:color="auto"/>
            <w:right w:val="none" w:sz="0" w:space="0" w:color="auto"/>
          </w:divBdr>
        </w:div>
        <w:div w:id="471218379">
          <w:marLeft w:val="0"/>
          <w:marRight w:val="0"/>
          <w:marTop w:val="0"/>
          <w:marBottom w:val="0"/>
          <w:divBdr>
            <w:top w:val="none" w:sz="0" w:space="0" w:color="auto"/>
            <w:left w:val="none" w:sz="0" w:space="0" w:color="auto"/>
            <w:bottom w:val="none" w:sz="0" w:space="0" w:color="auto"/>
            <w:right w:val="none" w:sz="0" w:space="0" w:color="auto"/>
          </w:divBdr>
        </w:div>
        <w:div w:id="1233002653">
          <w:marLeft w:val="0"/>
          <w:marRight w:val="0"/>
          <w:marTop w:val="0"/>
          <w:marBottom w:val="0"/>
          <w:divBdr>
            <w:top w:val="none" w:sz="0" w:space="0" w:color="auto"/>
            <w:left w:val="none" w:sz="0" w:space="0" w:color="auto"/>
            <w:bottom w:val="none" w:sz="0" w:space="0" w:color="auto"/>
            <w:right w:val="none" w:sz="0" w:space="0" w:color="auto"/>
          </w:divBdr>
        </w:div>
        <w:div w:id="903489677">
          <w:marLeft w:val="0"/>
          <w:marRight w:val="0"/>
          <w:marTop w:val="0"/>
          <w:marBottom w:val="0"/>
          <w:divBdr>
            <w:top w:val="none" w:sz="0" w:space="0" w:color="auto"/>
            <w:left w:val="none" w:sz="0" w:space="0" w:color="auto"/>
            <w:bottom w:val="none" w:sz="0" w:space="0" w:color="auto"/>
            <w:right w:val="none" w:sz="0" w:space="0" w:color="auto"/>
          </w:divBdr>
        </w:div>
        <w:div w:id="860170923">
          <w:marLeft w:val="0"/>
          <w:marRight w:val="0"/>
          <w:marTop w:val="0"/>
          <w:marBottom w:val="0"/>
          <w:divBdr>
            <w:top w:val="none" w:sz="0" w:space="0" w:color="auto"/>
            <w:left w:val="none" w:sz="0" w:space="0" w:color="auto"/>
            <w:bottom w:val="none" w:sz="0" w:space="0" w:color="auto"/>
            <w:right w:val="none" w:sz="0" w:space="0" w:color="auto"/>
          </w:divBdr>
        </w:div>
        <w:div w:id="2110351729">
          <w:marLeft w:val="0"/>
          <w:marRight w:val="0"/>
          <w:marTop w:val="0"/>
          <w:marBottom w:val="0"/>
          <w:divBdr>
            <w:top w:val="none" w:sz="0" w:space="0" w:color="auto"/>
            <w:left w:val="none" w:sz="0" w:space="0" w:color="auto"/>
            <w:bottom w:val="none" w:sz="0" w:space="0" w:color="auto"/>
            <w:right w:val="none" w:sz="0" w:space="0" w:color="auto"/>
          </w:divBdr>
        </w:div>
        <w:div w:id="1170217380">
          <w:marLeft w:val="0"/>
          <w:marRight w:val="0"/>
          <w:marTop w:val="0"/>
          <w:marBottom w:val="0"/>
          <w:divBdr>
            <w:top w:val="none" w:sz="0" w:space="0" w:color="auto"/>
            <w:left w:val="none" w:sz="0" w:space="0" w:color="auto"/>
            <w:bottom w:val="none" w:sz="0" w:space="0" w:color="auto"/>
            <w:right w:val="none" w:sz="0" w:space="0" w:color="auto"/>
          </w:divBdr>
        </w:div>
        <w:div w:id="651716705">
          <w:marLeft w:val="0"/>
          <w:marRight w:val="0"/>
          <w:marTop w:val="0"/>
          <w:marBottom w:val="0"/>
          <w:divBdr>
            <w:top w:val="none" w:sz="0" w:space="0" w:color="auto"/>
            <w:left w:val="none" w:sz="0" w:space="0" w:color="auto"/>
            <w:bottom w:val="none" w:sz="0" w:space="0" w:color="auto"/>
            <w:right w:val="none" w:sz="0" w:space="0" w:color="auto"/>
          </w:divBdr>
        </w:div>
        <w:div w:id="2134596359">
          <w:marLeft w:val="0"/>
          <w:marRight w:val="0"/>
          <w:marTop w:val="0"/>
          <w:marBottom w:val="0"/>
          <w:divBdr>
            <w:top w:val="none" w:sz="0" w:space="0" w:color="auto"/>
            <w:left w:val="none" w:sz="0" w:space="0" w:color="auto"/>
            <w:bottom w:val="none" w:sz="0" w:space="0" w:color="auto"/>
            <w:right w:val="none" w:sz="0" w:space="0" w:color="auto"/>
          </w:divBdr>
        </w:div>
        <w:div w:id="1162235203">
          <w:marLeft w:val="0"/>
          <w:marRight w:val="0"/>
          <w:marTop w:val="0"/>
          <w:marBottom w:val="0"/>
          <w:divBdr>
            <w:top w:val="none" w:sz="0" w:space="0" w:color="auto"/>
            <w:left w:val="none" w:sz="0" w:space="0" w:color="auto"/>
            <w:bottom w:val="none" w:sz="0" w:space="0" w:color="auto"/>
            <w:right w:val="none" w:sz="0" w:space="0" w:color="auto"/>
          </w:divBdr>
        </w:div>
        <w:div w:id="324939739">
          <w:marLeft w:val="0"/>
          <w:marRight w:val="0"/>
          <w:marTop w:val="0"/>
          <w:marBottom w:val="0"/>
          <w:divBdr>
            <w:top w:val="none" w:sz="0" w:space="0" w:color="auto"/>
            <w:left w:val="none" w:sz="0" w:space="0" w:color="auto"/>
            <w:bottom w:val="none" w:sz="0" w:space="0" w:color="auto"/>
            <w:right w:val="none" w:sz="0" w:space="0" w:color="auto"/>
          </w:divBdr>
        </w:div>
        <w:div w:id="30345030">
          <w:marLeft w:val="0"/>
          <w:marRight w:val="0"/>
          <w:marTop w:val="0"/>
          <w:marBottom w:val="0"/>
          <w:divBdr>
            <w:top w:val="none" w:sz="0" w:space="0" w:color="auto"/>
            <w:left w:val="none" w:sz="0" w:space="0" w:color="auto"/>
            <w:bottom w:val="none" w:sz="0" w:space="0" w:color="auto"/>
            <w:right w:val="none" w:sz="0" w:space="0" w:color="auto"/>
          </w:divBdr>
        </w:div>
        <w:div w:id="547959629">
          <w:marLeft w:val="0"/>
          <w:marRight w:val="0"/>
          <w:marTop w:val="0"/>
          <w:marBottom w:val="0"/>
          <w:divBdr>
            <w:top w:val="none" w:sz="0" w:space="0" w:color="auto"/>
            <w:left w:val="none" w:sz="0" w:space="0" w:color="auto"/>
            <w:bottom w:val="none" w:sz="0" w:space="0" w:color="auto"/>
            <w:right w:val="none" w:sz="0" w:space="0" w:color="auto"/>
          </w:divBdr>
        </w:div>
      </w:divsChild>
    </w:div>
    <w:div w:id="1300065478">
      <w:bodyDiv w:val="1"/>
      <w:marLeft w:val="0"/>
      <w:marRight w:val="0"/>
      <w:marTop w:val="0"/>
      <w:marBottom w:val="0"/>
      <w:divBdr>
        <w:top w:val="none" w:sz="0" w:space="0" w:color="auto"/>
        <w:left w:val="none" w:sz="0" w:space="0" w:color="auto"/>
        <w:bottom w:val="none" w:sz="0" w:space="0" w:color="auto"/>
        <w:right w:val="none" w:sz="0" w:space="0" w:color="auto"/>
      </w:divBdr>
      <w:divsChild>
        <w:div w:id="1155343479">
          <w:marLeft w:val="0"/>
          <w:marRight w:val="0"/>
          <w:marTop w:val="0"/>
          <w:marBottom w:val="0"/>
          <w:divBdr>
            <w:top w:val="none" w:sz="0" w:space="0" w:color="auto"/>
            <w:left w:val="none" w:sz="0" w:space="0" w:color="auto"/>
            <w:bottom w:val="none" w:sz="0" w:space="0" w:color="auto"/>
            <w:right w:val="none" w:sz="0" w:space="0" w:color="auto"/>
          </w:divBdr>
        </w:div>
        <w:div w:id="1884366621">
          <w:marLeft w:val="0"/>
          <w:marRight w:val="0"/>
          <w:marTop w:val="0"/>
          <w:marBottom w:val="0"/>
          <w:divBdr>
            <w:top w:val="none" w:sz="0" w:space="0" w:color="auto"/>
            <w:left w:val="none" w:sz="0" w:space="0" w:color="auto"/>
            <w:bottom w:val="none" w:sz="0" w:space="0" w:color="auto"/>
            <w:right w:val="none" w:sz="0" w:space="0" w:color="auto"/>
          </w:divBdr>
        </w:div>
        <w:div w:id="514271846">
          <w:marLeft w:val="0"/>
          <w:marRight w:val="0"/>
          <w:marTop w:val="0"/>
          <w:marBottom w:val="0"/>
          <w:divBdr>
            <w:top w:val="none" w:sz="0" w:space="0" w:color="auto"/>
            <w:left w:val="none" w:sz="0" w:space="0" w:color="auto"/>
            <w:bottom w:val="none" w:sz="0" w:space="0" w:color="auto"/>
            <w:right w:val="none" w:sz="0" w:space="0" w:color="auto"/>
          </w:divBdr>
        </w:div>
        <w:div w:id="453133371">
          <w:marLeft w:val="0"/>
          <w:marRight w:val="0"/>
          <w:marTop w:val="0"/>
          <w:marBottom w:val="0"/>
          <w:divBdr>
            <w:top w:val="none" w:sz="0" w:space="0" w:color="auto"/>
            <w:left w:val="none" w:sz="0" w:space="0" w:color="auto"/>
            <w:bottom w:val="none" w:sz="0" w:space="0" w:color="auto"/>
            <w:right w:val="none" w:sz="0" w:space="0" w:color="auto"/>
          </w:divBdr>
        </w:div>
        <w:div w:id="845291467">
          <w:marLeft w:val="0"/>
          <w:marRight w:val="0"/>
          <w:marTop w:val="0"/>
          <w:marBottom w:val="0"/>
          <w:divBdr>
            <w:top w:val="none" w:sz="0" w:space="0" w:color="auto"/>
            <w:left w:val="none" w:sz="0" w:space="0" w:color="auto"/>
            <w:bottom w:val="none" w:sz="0" w:space="0" w:color="auto"/>
            <w:right w:val="none" w:sz="0" w:space="0" w:color="auto"/>
          </w:divBdr>
        </w:div>
        <w:div w:id="1103037893">
          <w:marLeft w:val="0"/>
          <w:marRight w:val="0"/>
          <w:marTop w:val="0"/>
          <w:marBottom w:val="0"/>
          <w:divBdr>
            <w:top w:val="none" w:sz="0" w:space="0" w:color="auto"/>
            <w:left w:val="none" w:sz="0" w:space="0" w:color="auto"/>
            <w:bottom w:val="none" w:sz="0" w:space="0" w:color="auto"/>
            <w:right w:val="none" w:sz="0" w:space="0" w:color="auto"/>
          </w:divBdr>
        </w:div>
        <w:div w:id="1297834208">
          <w:marLeft w:val="0"/>
          <w:marRight w:val="0"/>
          <w:marTop w:val="0"/>
          <w:marBottom w:val="0"/>
          <w:divBdr>
            <w:top w:val="none" w:sz="0" w:space="0" w:color="auto"/>
            <w:left w:val="none" w:sz="0" w:space="0" w:color="auto"/>
            <w:bottom w:val="none" w:sz="0" w:space="0" w:color="auto"/>
            <w:right w:val="none" w:sz="0" w:space="0" w:color="auto"/>
          </w:divBdr>
        </w:div>
        <w:div w:id="303896100">
          <w:marLeft w:val="0"/>
          <w:marRight w:val="0"/>
          <w:marTop w:val="0"/>
          <w:marBottom w:val="0"/>
          <w:divBdr>
            <w:top w:val="none" w:sz="0" w:space="0" w:color="auto"/>
            <w:left w:val="none" w:sz="0" w:space="0" w:color="auto"/>
            <w:bottom w:val="none" w:sz="0" w:space="0" w:color="auto"/>
            <w:right w:val="none" w:sz="0" w:space="0" w:color="auto"/>
          </w:divBdr>
        </w:div>
        <w:div w:id="1606965684">
          <w:marLeft w:val="0"/>
          <w:marRight w:val="0"/>
          <w:marTop w:val="0"/>
          <w:marBottom w:val="0"/>
          <w:divBdr>
            <w:top w:val="none" w:sz="0" w:space="0" w:color="auto"/>
            <w:left w:val="none" w:sz="0" w:space="0" w:color="auto"/>
            <w:bottom w:val="none" w:sz="0" w:space="0" w:color="auto"/>
            <w:right w:val="none" w:sz="0" w:space="0" w:color="auto"/>
          </w:divBdr>
        </w:div>
        <w:div w:id="1998223362">
          <w:marLeft w:val="0"/>
          <w:marRight w:val="0"/>
          <w:marTop w:val="0"/>
          <w:marBottom w:val="0"/>
          <w:divBdr>
            <w:top w:val="none" w:sz="0" w:space="0" w:color="auto"/>
            <w:left w:val="none" w:sz="0" w:space="0" w:color="auto"/>
            <w:bottom w:val="none" w:sz="0" w:space="0" w:color="auto"/>
            <w:right w:val="none" w:sz="0" w:space="0" w:color="auto"/>
          </w:divBdr>
        </w:div>
        <w:div w:id="211695685">
          <w:marLeft w:val="0"/>
          <w:marRight w:val="0"/>
          <w:marTop w:val="0"/>
          <w:marBottom w:val="0"/>
          <w:divBdr>
            <w:top w:val="none" w:sz="0" w:space="0" w:color="auto"/>
            <w:left w:val="none" w:sz="0" w:space="0" w:color="auto"/>
            <w:bottom w:val="none" w:sz="0" w:space="0" w:color="auto"/>
            <w:right w:val="none" w:sz="0" w:space="0" w:color="auto"/>
          </w:divBdr>
        </w:div>
        <w:div w:id="1484657204">
          <w:marLeft w:val="0"/>
          <w:marRight w:val="0"/>
          <w:marTop w:val="0"/>
          <w:marBottom w:val="0"/>
          <w:divBdr>
            <w:top w:val="none" w:sz="0" w:space="0" w:color="auto"/>
            <w:left w:val="none" w:sz="0" w:space="0" w:color="auto"/>
            <w:bottom w:val="none" w:sz="0" w:space="0" w:color="auto"/>
            <w:right w:val="none" w:sz="0" w:space="0" w:color="auto"/>
          </w:divBdr>
        </w:div>
        <w:div w:id="1719278264">
          <w:marLeft w:val="0"/>
          <w:marRight w:val="0"/>
          <w:marTop w:val="0"/>
          <w:marBottom w:val="0"/>
          <w:divBdr>
            <w:top w:val="none" w:sz="0" w:space="0" w:color="auto"/>
            <w:left w:val="none" w:sz="0" w:space="0" w:color="auto"/>
            <w:bottom w:val="none" w:sz="0" w:space="0" w:color="auto"/>
            <w:right w:val="none" w:sz="0" w:space="0" w:color="auto"/>
          </w:divBdr>
        </w:div>
        <w:div w:id="351224056">
          <w:marLeft w:val="0"/>
          <w:marRight w:val="0"/>
          <w:marTop w:val="0"/>
          <w:marBottom w:val="0"/>
          <w:divBdr>
            <w:top w:val="none" w:sz="0" w:space="0" w:color="auto"/>
            <w:left w:val="none" w:sz="0" w:space="0" w:color="auto"/>
            <w:bottom w:val="none" w:sz="0" w:space="0" w:color="auto"/>
            <w:right w:val="none" w:sz="0" w:space="0" w:color="auto"/>
          </w:divBdr>
        </w:div>
        <w:div w:id="1983845190">
          <w:marLeft w:val="0"/>
          <w:marRight w:val="0"/>
          <w:marTop w:val="0"/>
          <w:marBottom w:val="0"/>
          <w:divBdr>
            <w:top w:val="none" w:sz="0" w:space="0" w:color="auto"/>
            <w:left w:val="none" w:sz="0" w:space="0" w:color="auto"/>
            <w:bottom w:val="none" w:sz="0" w:space="0" w:color="auto"/>
            <w:right w:val="none" w:sz="0" w:space="0" w:color="auto"/>
          </w:divBdr>
        </w:div>
        <w:div w:id="39091928">
          <w:marLeft w:val="0"/>
          <w:marRight w:val="0"/>
          <w:marTop w:val="0"/>
          <w:marBottom w:val="0"/>
          <w:divBdr>
            <w:top w:val="none" w:sz="0" w:space="0" w:color="auto"/>
            <w:left w:val="none" w:sz="0" w:space="0" w:color="auto"/>
            <w:bottom w:val="none" w:sz="0" w:space="0" w:color="auto"/>
            <w:right w:val="none" w:sz="0" w:space="0" w:color="auto"/>
          </w:divBdr>
        </w:div>
        <w:div w:id="1384141007">
          <w:marLeft w:val="0"/>
          <w:marRight w:val="0"/>
          <w:marTop w:val="0"/>
          <w:marBottom w:val="0"/>
          <w:divBdr>
            <w:top w:val="none" w:sz="0" w:space="0" w:color="auto"/>
            <w:left w:val="none" w:sz="0" w:space="0" w:color="auto"/>
            <w:bottom w:val="none" w:sz="0" w:space="0" w:color="auto"/>
            <w:right w:val="none" w:sz="0" w:space="0" w:color="auto"/>
          </w:divBdr>
        </w:div>
        <w:div w:id="864513203">
          <w:marLeft w:val="0"/>
          <w:marRight w:val="0"/>
          <w:marTop w:val="0"/>
          <w:marBottom w:val="0"/>
          <w:divBdr>
            <w:top w:val="none" w:sz="0" w:space="0" w:color="auto"/>
            <w:left w:val="none" w:sz="0" w:space="0" w:color="auto"/>
            <w:bottom w:val="none" w:sz="0" w:space="0" w:color="auto"/>
            <w:right w:val="none" w:sz="0" w:space="0" w:color="auto"/>
          </w:divBdr>
        </w:div>
        <w:div w:id="979848565">
          <w:marLeft w:val="0"/>
          <w:marRight w:val="0"/>
          <w:marTop w:val="0"/>
          <w:marBottom w:val="0"/>
          <w:divBdr>
            <w:top w:val="none" w:sz="0" w:space="0" w:color="auto"/>
            <w:left w:val="none" w:sz="0" w:space="0" w:color="auto"/>
            <w:bottom w:val="none" w:sz="0" w:space="0" w:color="auto"/>
            <w:right w:val="none" w:sz="0" w:space="0" w:color="auto"/>
          </w:divBdr>
        </w:div>
        <w:div w:id="382141664">
          <w:marLeft w:val="0"/>
          <w:marRight w:val="0"/>
          <w:marTop w:val="0"/>
          <w:marBottom w:val="0"/>
          <w:divBdr>
            <w:top w:val="none" w:sz="0" w:space="0" w:color="auto"/>
            <w:left w:val="none" w:sz="0" w:space="0" w:color="auto"/>
            <w:bottom w:val="none" w:sz="0" w:space="0" w:color="auto"/>
            <w:right w:val="none" w:sz="0" w:space="0" w:color="auto"/>
          </w:divBdr>
        </w:div>
        <w:div w:id="116879211">
          <w:marLeft w:val="0"/>
          <w:marRight w:val="0"/>
          <w:marTop w:val="0"/>
          <w:marBottom w:val="0"/>
          <w:divBdr>
            <w:top w:val="none" w:sz="0" w:space="0" w:color="auto"/>
            <w:left w:val="none" w:sz="0" w:space="0" w:color="auto"/>
            <w:bottom w:val="none" w:sz="0" w:space="0" w:color="auto"/>
            <w:right w:val="none" w:sz="0" w:space="0" w:color="auto"/>
          </w:divBdr>
        </w:div>
        <w:div w:id="1973900138">
          <w:marLeft w:val="0"/>
          <w:marRight w:val="0"/>
          <w:marTop w:val="0"/>
          <w:marBottom w:val="0"/>
          <w:divBdr>
            <w:top w:val="none" w:sz="0" w:space="0" w:color="auto"/>
            <w:left w:val="none" w:sz="0" w:space="0" w:color="auto"/>
            <w:bottom w:val="none" w:sz="0" w:space="0" w:color="auto"/>
            <w:right w:val="none" w:sz="0" w:space="0" w:color="auto"/>
          </w:divBdr>
        </w:div>
        <w:div w:id="610821609">
          <w:marLeft w:val="0"/>
          <w:marRight w:val="0"/>
          <w:marTop w:val="0"/>
          <w:marBottom w:val="0"/>
          <w:divBdr>
            <w:top w:val="none" w:sz="0" w:space="0" w:color="auto"/>
            <w:left w:val="none" w:sz="0" w:space="0" w:color="auto"/>
            <w:bottom w:val="none" w:sz="0" w:space="0" w:color="auto"/>
            <w:right w:val="none" w:sz="0" w:space="0" w:color="auto"/>
          </w:divBdr>
        </w:div>
        <w:div w:id="1199776902">
          <w:marLeft w:val="0"/>
          <w:marRight w:val="0"/>
          <w:marTop w:val="0"/>
          <w:marBottom w:val="0"/>
          <w:divBdr>
            <w:top w:val="none" w:sz="0" w:space="0" w:color="auto"/>
            <w:left w:val="none" w:sz="0" w:space="0" w:color="auto"/>
            <w:bottom w:val="none" w:sz="0" w:space="0" w:color="auto"/>
            <w:right w:val="none" w:sz="0" w:space="0" w:color="auto"/>
          </w:divBdr>
        </w:div>
        <w:div w:id="913391158">
          <w:marLeft w:val="0"/>
          <w:marRight w:val="0"/>
          <w:marTop w:val="0"/>
          <w:marBottom w:val="0"/>
          <w:divBdr>
            <w:top w:val="none" w:sz="0" w:space="0" w:color="auto"/>
            <w:left w:val="none" w:sz="0" w:space="0" w:color="auto"/>
            <w:bottom w:val="none" w:sz="0" w:space="0" w:color="auto"/>
            <w:right w:val="none" w:sz="0" w:space="0" w:color="auto"/>
          </w:divBdr>
        </w:div>
        <w:div w:id="921255401">
          <w:marLeft w:val="0"/>
          <w:marRight w:val="0"/>
          <w:marTop w:val="0"/>
          <w:marBottom w:val="0"/>
          <w:divBdr>
            <w:top w:val="none" w:sz="0" w:space="0" w:color="auto"/>
            <w:left w:val="none" w:sz="0" w:space="0" w:color="auto"/>
            <w:bottom w:val="none" w:sz="0" w:space="0" w:color="auto"/>
            <w:right w:val="none" w:sz="0" w:space="0" w:color="auto"/>
          </w:divBdr>
        </w:div>
        <w:div w:id="1028794303">
          <w:marLeft w:val="0"/>
          <w:marRight w:val="0"/>
          <w:marTop w:val="0"/>
          <w:marBottom w:val="0"/>
          <w:divBdr>
            <w:top w:val="none" w:sz="0" w:space="0" w:color="auto"/>
            <w:left w:val="none" w:sz="0" w:space="0" w:color="auto"/>
            <w:bottom w:val="none" w:sz="0" w:space="0" w:color="auto"/>
            <w:right w:val="none" w:sz="0" w:space="0" w:color="auto"/>
          </w:divBdr>
        </w:div>
        <w:div w:id="1264797536">
          <w:marLeft w:val="0"/>
          <w:marRight w:val="0"/>
          <w:marTop w:val="0"/>
          <w:marBottom w:val="0"/>
          <w:divBdr>
            <w:top w:val="none" w:sz="0" w:space="0" w:color="auto"/>
            <w:left w:val="none" w:sz="0" w:space="0" w:color="auto"/>
            <w:bottom w:val="none" w:sz="0" w:space="0" w:color="auto"/>
            <w:right w:val="none" w:sz="0" w:space="0" w:color="auto"/>
          </w:divBdr>
        </w:div>
        <w:div w:id="1207176429">
          <w:marLeft w:val="0"/>
          <w:marRight w:val="0"/>
          <w:marTop w:val="0"/>
          <w:marBottom w:val="0"/>
          <w:divBdr>
            <w:top w:val="none" w:sz="0" w:space="0" w:color="auto"/>
            <w:left w:val="none" w:sz="0" w:space="0" w:color="auto"/>
            <w:bottom w:val="none" w:sz="0" w:space="0" w:color="auto"/>
            <w:right w:val="none" w:sz="0" w:space="0" w:color="auto"/>
          </w:divBdr>
        </w:div>
        <w:div w:id="1992250542">
          <w:marLeft w:val="0"/>
          <w:marRight w:val="0"/>
          <w:marTop w:val="0"/>
          <w:marBottom w:val="0"/>
          <w:divBdr>
            <w:top w:val="none" w:sz="0" w:space="0" w:color="auto"/>
            <w:left w:val="none" w:sz="0" w:space="0" w:color="auto"/>
            <w:bottom w:val="none" w:sz="0" w:space="0" w:color="auto"/>
            <w:right w:val="none" w:sz="0" w:space="0" w:color="auto"/>
          </w:divBdr>
        </w:div>
        <w:div w:id="1067991434">
          <w:marLeft w:val="0"/>
          <w:marRight w:val="0"/>
          <w:marTop w:val="0"/>
          <w:marBottom w:val="0"/>
          <w:divBdr>
            <w:top w:val="none" w:sz="0" w:space="0" w:color="auto"/>
            <w:left w:val="none" w:sz="0" w:space="0" w:color="auto"/>
            <w:bottom w:val="none" w:sz="0" w:space="0" w:color="auto"/>
            <w:right w:val="none" w:sz="0" w:space="0" w:color="auto"/>
          </w:divBdr>
        </w:div>
        <w:div w:id="1820223262">
          <w:marLeft w:val="0"/>
          <w:marRight w:val="0"/>
          <w:marTop w:val="0"/>
          <w:marBottom w:val="0"/>
          <w:divBdr>
            <w:top w:val="none" w:sz="0" w:space="0" w:color="auto"/>
            <w:left w:val="none" w:sz="0" w:space="0" w:color="auto"/>
            <w:bottom w:val="none" w:sz="0" w:space="0" w:color="auto"/>
            <w:right w:val="none" w:sz="0" w:space="0" w:color="auto"/>
          </w:divBdr>
        </w:div>
        <w:div w:id="596330190">
          <w:marLeft w:val="0"/>
          <w:marRight w:val="0"/>
          <w:marTop w:val="0"/>
          <w:marBottom w:val="0"/>
          <w:divBdr>
            <w:top w:val="none" w:sz="0" w:space="0" w:color="auto"/>
            <w:left w:val="none" w:sz="0" w:space="0" w:color="auto"/>
            <w:bottom w:val="none" w:sz="0" w:space="0" w:color="auto"/>
            <w:right w:val="none" w:sz="0" w:space="0" w:color="auto"/>
          </w:divBdr>
        </w:div>
        <w:div w:id="1528133567">
          <w:marLeft w:val="0"/>
          <w:marRight w:val="0"/>
          <w:marTop w:val="0"/>
          <w:marBottom w:val="0"/>
          <w:divBdr>
            <w:top w:val="none" w:sz="0" w:space="0" w:color="auto"/>
            <w:left w:val="none" w:sz="0" w:space="0" w:color="auto"/>
            <w:bottom w:val="none" w:sz="0" w:space="0" w:color="auto"/>
            <w:right w:val="none" w:sz="0" w:space="0" w:color="auto"/>
          </w:divBdr>
        </w:div>
        <w:div w:id="384524695">
          <w:marLeft w:val="0"/>
          <w:marRight w:val="0"/>
          <w:marTop w:val="0"/>
          <w:marBottom w:val="0"/>
          <w:divBdr>
            <w:top w:val="none" w:sz="0" w:space="0" w:color="auto"/>
            <w:left w:val="none" w:sz="0" w:space="0" w:color="auto"/>
            <w:bottom w:val="none" w:sz="0" w:space="0" w:color="auto"/>
            <w:right w:val="none" w:sz="0" w:space="0" w:color="auto"/>
          </w:divBdr>
        </w:div>
        <w:div w:id="96489455">
          <w:marLeft w:val="0"/>
          <w:marRight w:val="0"/>
          <w:marTop w:val="0"/>
          <w:marBottom w:val="0"/>
          <w:divBdr>
            <w:top w:val="none" w:sz="0" w:space="0" w:color="auto"/>
            <w:left w:val="none" w:sz="0" w:space="0" w:color="auto"/>
            <w:bottom w:val="none" w:sz="0" w:space="0" w:color="auto"/>
            <w:right w:val="none" w:sz="0" w:space="0" w:color="auto"/>
          </w:divBdr>
        </w:div>
        <w:div w:id="717169365">
          <w:marLeft w:val="0"/>
          <w:marRight w:val="0"/>
          <w:marTop w:val="0"/>
          <w:marBottom w:val="0"/>
          <w:divBdr>
            <w:top w:val="none" w:sz="0" w:space="0" w:color="auto"/>
            <w:left w:val="none" w:sz="0" w:space="0" w:color="auto"/>
            <w:bottom w:val="none" w:sz="0" w:space="0" w:color="auto"/>
            <w:right w:val="none" w:sz="0" w:space="0" w:color="auto"/>
          </w:divBdr>
        </w:div>
        <w:div w:id="1270771530">
          <w:marLeft w:val="0"/>
          <w:marRight w:val="0"/>
          <w:marTop w:val="0"/>
          <w:marBottom w:val="0"/>
          <w:divBdr>
            <w:top w:val="none" w:sz="0" w:space="0" w:color="auto"/>
            <w:left w:val="none" w:sz="0" w:space="0" w:color="auto"/>
            <w:bottom w:val="none" w:sz="0" w:space="0" w:color="auto"/>
            <w:right w:val="none" w:sz="0" w:space="0" w:color="auto"/>
          </w:divBdr>
        </w:div>
        <w:div w:id="623080201">
          <w:marLeft w:val="0"/>
          <w:marRight w:val="0"/>
          <w:marTop w:val="0"/>
          <w:marBottom w:val="0"/>
          <w:divBdr>
            <w:top w:val="none" w:sz="0" w:space="0" w:color="auto"/>
            <w:left w:val="none" w:sz="0" w:space="0" w:color="auto"/>
            <w:bottom w:val="none" w:sz="0" w:space="0" w:color="auto"/>
            <w:right w:val="none" w:sz="0" w:space="0" w:color="auto"/>
          </w:divBdr>
        </w:div>
        <w:div w:id="1040740097">
          <w:marLeft w:val="0"/>
          <w:marRight w:val="0"/>
          <w:marTop w:val="0"/>
          <w:marBottom w:val="0"/>
          <w:divBdr>
            <w:top w:val="none" w:sz="0" w:space="0" w:color="auto"/>
            <w:left w:val="none" w:sz="0" w:space="0" w:color="auto"/>
            <w:bottom w:val="none" w:sz="0" w:space="0" w:color="auto"/>
            <w:right w:val="none" w:sz="0" w:space="0" w:color="auto"/>
          </w:divBdr>
        </w:div>
        <w:div w:id="780608740">
          <w:marLeft w:val="0"/>
          <w:marRight w:val="0"/>
          <w:marTop w:val="0"/>
          <w:marBottom w:val="0"/>
          <w:divBdr>
            <w:top w:val="none" w:sz="0" w:space="0" w:color="auto"/>
            <w:left w:val="none" w:sz="0" w:space="0" w:color="auto"/>
            <w:bottom w:val="none" w:sz="0" w:space="0" w:color="auto"/>
            <w:right w:val="none" w:sz="0" w:space="0" w:color="auto"/>
          </w:divBdr>
        </w:div>
        <w:div w:id="1407604454">
          <w:marLeft w:val="0"/>
          <w:marRight w:val="0"/>
          <w:marTop w:val="0"/>
          <w:marBottom w:val="0"/>
          <w:divBdr>
            <w:top w:val="none" w:sz="0" w:space="0" w:color="auto"/>
            <w:left w:val="none" w:sz="0" w:space="0" w:color="auto"/>
            <w:bottom w:val="none" w:sz="0" w:space="0" w:color="auto"/>
            <w:right w:val="none" w:sz="0" w:space="0" w:color="auto"/>
          </w:divBdr>
        </w:div>
      </w:divsChild>
    </w:div>
    <w:div w:id="1636519317">
      <w:bodyDiv w:val="1"/>
      <w:marLeft w:val="0"/>
      <w:marRight w:val="0"/>
      <w:marTop w:val="0"/>
      <w:marBottom w:val="0"/>
      <w:divBdr>
        <w:top w:val="none" w:sz="0" w:space="0" w:color="auto"/>
        <w:left w:val="none" w:sz="0" w:space="0" w:color="auto"/>
        <w:bottom w:val="none" w:sz="0" w:space="0" w:color="auto"/>
        <w:right w:val="none" w:sz="0" w:space="0" w:color="auto"/>
      </w:divBdr>
      <w:divsChild>
        <w:div w:id="1917352162">
          <w:marLeft w:val="0"/>
          <w:marRight w:val="0"/>
          <w:marTop w:val="0"/>
          <w:marBottom w:val="0"/>
          <w:divBdr>
            <w:top w:val="none" w:sz="0" w:space="0" w:color="auto"/>
            <w:left w:val="none" w:sz="0" w:space="0" w:color="auto"/>
            <w:bottom w:val="none" w:sz="0" w:space="0" w:color="auto"/>
            <w:right w:val="none" w:sz="0" w:space="0" w:color="auto"/>
          </w:divBdr>
        </w:div>
        <w:div w:id="346829173">
          <w:marLeft w:val="0"/>
          <w:marRight w:val="0"/>
          <w:marTop w:val="0"/>
          <w:marBottom w:val="0"/>
          <w:divBdr>
            <w:top w:val="none" w:sz="0" w:space="0" w:color="auto"/>
            <w:left w:val="none" w:sz="0" w:space="0" w:color="auto"/>
            <w:bottom w:val="none" w:sz="0" w:space="0" w:color="auto"/>
            <w:right w:val="none" w:sz="0" w:space="0" w:color="auto"/>
          </w:divBdr>
        </w:div>
        <w:div w:id="1859348336">
          <w:marLeft w:val="0"/>
          <w:marRight w:val="0"/>
          <w:marTop w:val="0"/>
          <w:marBottom w:val="0"/>
          <w:divBdr>
            <w:top w:val="none" w:sz="0" w:space="0" w:color="auto"/>
            <w:left w:val="none" w:sz="0" w:space="0" w:color="auto"/>
            <w:bottom w:val="none" w:sz="0" w:space="0" w:color="auto"/>
            <w:right w:val="none" w:sz="0" w:space="0" w:color="auto"/>
          </w:divBdr>
        </w:div>
        <w:div w:id="1222054713">
          <w:marLeft w:val="0"/>
          <w:marRight w:val="0"/>
          <w:marTop w:val="0"/>
          <w:marBottom w:val="0"/>
          <w:divBdr>
            <w:top w:val="none" w:sz="0" w:space="0" w:color="auto"/>
            <w:left w:val="none" w:sz="0" w:space="0" w:color="auto"/>
            <w:bottom w:val="none" w:sz="0" w:space="0" w:color="auto"/>
            <w:right w:val="none" w:sz="0" w:space="0" w:color="auto"/>
          </w:divBdr>
        </w:div>
        <w:div w:id="2060939123">
          <w:marLeft w:val="0"/>
          <w:marRight w:val="0"/>
          <w:marTop w:val="0"/>
          <w:marBottom w:val="0"/>
          <w:divBdr>
            <w:top w:val="none" w:sz="0" w:space="0" w:color="auto"/>
            <w:left w:val="none" w:sz="0" w:space="0" w:color="auto"/>
            <w:bottom w:val="none" w:sz="0" w:space="0" w:color="auto"/>
            <w:right w:val="none" w:sz="0" w:space="0" w:color="auto"/>
          </w:divBdr>
        </w:div>
        <w:div w:id="644361314">
          <w:marLeft w:val="0"/>
          <w:marRight w:val="0"/>
          <w:marTop w:val="0"/>
          <w:marBottom w:val="0"/>
          <w:divBdr>
            <w:top w:val="none" w:sz="0" w:space="0" w:color="auto"/>
            <w:left w:val="none" w:sz="0" w:space="0" w:color="auto"/>
            <w:bottom w:val="none" w:sz="0" w:space="0" w:color="auto"/>
            <w:right w:val="none" w:sz="0" w:space="0" w:color="auto"/>
          </w:divBdr>
        </w:div>
        <w:div w:id="886530225">
          <w:marLeft w:val="0"/>
          <w:marRight w:val="0"/>
          <w:marTop w:val="0"/>
          <w:marBottom w:val="0"/>
          <w:divBdr>
            <w:top w:val="none" w:sz="0" w:space="0" w:color="auto"/>
            <w:left w:val="none" w:sz="0" w:space="0" w:color="auto"/>
            <w:bottom w:val="none" w:sz="0" w:space="0" w:color="auto"/>
            <w:right w:val="none" w:sz="0" w:space="0" w:color="auto"/>
          </w:divBdr>
        </w:div>
        <w:div w:id="285086796">
          <w:marLeft w:val="0"/>
          <w:marRight w:val="0"/>
          <w:marTop w:val="0"/>
          <w:marBottom w:val="0"/>
          <w:divBdr>
            <w:top w:val="none" w:sz="0" w:space="0" w:color="auto"/>
            <w:left w:val="none" w:sz="0" w:space="0" w:color="auto"/>
            <w:bottom w:val="none" w:sz="0" w:space="0" w:color="auto"/>
            <w:right w:val="none" w:sz="0" w:space="0" w:color="auto"/>
          </w:divBdr>
        </w:div>
        <w:div w:id="783117528">
          <w:marLeft w:val="0"/>
          <w:marRight w:val="0"/>
          <w:marTop w:val="0"/>
          <w:marBottom w:val="0"/>
          <w:divBdr>
            <w:top w:val="none" w:sz="0" w:space="0" w:color="auto"/>
            <w:left w:val="none" w:sz="0" w:space="0" w:color="auto"/>
            <w:bottom w:val="none" w:sz="0" w:space="0" w:color="auto"/>
            <w:right w:val="none" w:sz="0" w:space="0" w:color="auto"/>
          </w:divBdr>
        </w:div>
        <w:div w:id="1102411417">
          <w:marLeft w:val="0"/>
          <w:marRight w:val="0"/>
          <w:marTop w:val="0"/>
          <w:marBottom w:val="0"/>
          <w:divBdr>
            <w:top w:val="none" w:sz="0" w:space="0" w:color="auto"/>
            <w:left w:val="none" w:sz="0" w:space="0" w:color="auto"/>
            <w:bottom w:val="none" w:sz="0" w:space="0" w:color="auto"/>
            <w:right w:val="none" w:sz="0" w:space="0" w:color="auto"/>
          </w:divBdr>
        </w:div>
        <w:div w:id="2041736205">
          <w:marLeft w:val="0"/>
          <w:marRight w:val="0"/>
          <w:marTop w:val="0"/>
          <w:marBottom w:val="0"/>
          <w:divBdr>
            <w:top w:val="none" w:sz="0" w:space="0" w:color="auto"/>
            <w:left w:val="none" w:sz="0" w:space="0" w:color="auto"/>
            <w:bottom w:val="none" w:sz="0" w:space="0" w:color="auto"/>
            <w:right w:val="none" w:sz="0" w:space="0" w:color="auto"/>
          </w:divBdr>
        </w:div>
        <w:div w:id="1721325577">
          <w:marLeft w:val="0"/>
          <w:marRight w:val="0"/>
          <w:marTop w:val="0"/>
          <w:marBottom w:val="0"/>
          <w:divBdr>
            <w:top w:val="none" w:sz="0" w:space="0" w:color="auto"/>
            <w:left w:val="none" w:sz="0" w:space="0" w:color="auto"/>
            <w:bottom w:val="none" w:sz="0" w:space="0" w:color="auto"/>
            <w:right w:val="none" w:sz="0" w:space="0" w:color="auto"/>
          </w:divBdr>
        </w:div>
        <w:div w:id="1850214570">
          <w:marLeft w:val="0"/>
          <w:marRight w:val="0"/>
          <w:marTop w:val="0"/>
          <w:marBottom w:val="0"/>
          <w:divBdr>
            <w:top w:val="none" w:sz="0" w:space="0" w:color="auto"/>
            <w:left w:val="none" w:sz="0" w:space="0" w:color="auto"/>
            <w:bottom w:val="none" w:sz="0" w:space="0" w:color="auto"/>
            <w:right w:val="none" w:sz="0" w:space="0" w:color="auto"/>
          </w:divBdr>
        </w:div>
        <w:div w:id="1928537344">
          <w:marLeft w:val="0"/>
          <w:marRight w:val="0"/>
          <w:marTop w:val="0"/>
          <w:marBottom w:val="0"/>
          <w:divBdr>
            <w:top w:val="none" w:sz="0" w:space="0" w:color="auto"/>
            <w:left w:val="none" w:sz="0" w:space="0" w:color="auto"/>
            <w:bottom w:val="none" w:sz="0" w:space="0" w:color="auto"/>
            <w:right w:val="none" w:sz="0" w:space="0" w:color="auto"/>
          </w:divBdr>
        </w:div>
        <w:div w:id="112288915">
          <w:marLeft w:val="0"/>
          <w:marRight w:val="0"/>
          <w:marTop w:val="0"/>
          <w:marBottom w:val="0"/>
          <w:divBdr>
            <w:top w:val="none" w:sz="0" w:space="0" w:color="auto"/>
            <w:left w:val="none" w:sz="0" w:space="0" w:color="auto"/>
            <w:bottom w:val="none" w:sz="0" w:space="0" w:color="auto"/>
            <w:right w:val="none" w:sz="0" w:space="0" w:color="auto"/>
          </w:divBdr>
        </w:div>
        <w:div w:id="305475454">
          <w:marLeft w:val="0"/>
          <w:marRight w:val="0"/>
          <w:marTop w:val="0"/>
          <w:marBottom w:val="0"/>
          <w:divBdr>
            <w:top w:val="none" w:sz="0" w:space="0" w:color="auto"/>
            <w:left w:val="none" w:sz="0" w:space="0" w:color="auto"/>
            <w:bottom w:val="none" w:sz="0" w:space="0" w:color="auto"/>
            <w:right w:val="none" w:sz="0" w:space="0" w:color="auto"/>
          </w:divBdr>
        </w:div>
        <w:div w:id="286666600">
          <w:marLeft w:val="0"/>
          <w:marRight w:val="0"/>
          <w:marTop w:val="0"/>
          <w:marBottom w:val="0"/>
          <w:divBdr>
            <w:top w:val="none" w:sz="0" w:space="0" w:color="auto"/>
            <w:left w:val="none" w:sz="0" w:space="0" w:color="auto"/>
            <w:bottom w:val="none" w:sz="0" w:space="0" w:color="auto"/>
            <w:right w:val="none" w:sz="0" w:space="0" w:color="auto"/>
          </w:divBdr>
        </w:div>
        <w:div w:id="742415460">
          <w:marLeft w:val="0"/>
          <w:marRight w:val="0"/>
          <w:marTop w:val="0"/>
          <w:marBottom w:val="0"/>
          <w:divBdr>
            <w:top w:val="none" w:sz="0" w:space="0" w:color="auto"/>
            <w:left w:val="none" w:sz="0" w:space="0" w:color="auto"/>
            <w:bottom w:val="none" w:sz="0" w:space="0" w:color="auto"/>
            <w:right w:val="none" w:sz="0" w:space="0" w:color="auto"/>
          </w:divBdr>
        </w:div>
        <w:div w:id="457602713">
          <w:marLeft w:val="0"/>
          <w:marRight w:val="0"/>
          <w:marTop w:val="0"/>
          <w:marBottom w:val="0"/>
          <w:divBdr>
            <w:top w:val="none" w:sz="0" w:space="0" w:color="auto"/>
            <w:left w:val="none" w:sz="0" w:space="0" w:color="auto"/>
            <w:bottom w:val="none" w:sz="0" w:space="0" w:color="auto"/>
            <w:right w:val="none" w:sz="0" w:space="0" w:color="auto"/>
          </w:divBdr>
        </w:div>
        <w:div w:id="1734279179">
          <w:marLeft w:val="0"/>
          <w:marRight w:val="0"/>
          <w:marTop w:val="0"/>
          <w:marBottom w:val="0"/>
          <w:divBdr>
            <w:top w:val="none" w:sz="0" w:space="0" w:color="auto"/>
            <w:left w:val="none" w:sz="0" w:space="0" w:color="auto"/>
            <w:bottom w:val="none" w:sz="0" w:space="0" w:color="auto"/>
            <w:right w:val="none" w:sz="0" w:space="0" w:color="auto"/>
          </w:divBdr>
        </w:div>
        <w:div w:id="694885261">
          <w:marLeft w:val="0"/>
          <w:marRight w:val="0"/>
          <w:marTop w:val="0"/>
          <w:marBottom w:val="0"/>
          <w:divBdr>
            <w:top w:val="none" w:sz="0" w:space="0" w:color="auto"/>
            <w:left w:val="none" w:sz="0" w:space="0" w:color="auto"/>
            <w:bottom w:val="none" w:sz="0" w:space="0" w:color="auto"/>
            <w:right w:val="none" w:sz="0" w:space="0" w:color="auto"/>
          </w:divBdr>
        </w:div>
        <w:div w:id="314846416">
          <w:marLeft w:val="0"/>
          <w:marRight w:val="0"/>
          <w:marTop w:val="0"/>
          <w:marBottom w:val="0"/>
          <w:divBdr>
            <w:top w:val="none" w:sz="0" w:space="0" w:color="auto"/>
            <w:left w:val="none" w:sz="0" w:space="0" w:color="auto"/>
            <w:bottom w:val="none" w:sz="0" w:space="0" w:color="auto"/>
            <w:right w:val="none" w:sz="0" w:space="0" w:color="auto"/>
          </w:divBdr>
        </w:div>
        <w:div w:id="1248884157">
          <w:marLeft w:val="0"/>
          <w:marRight w:val="0"/>
          <w:marTop w:val="0"/>
          <w:marBottom w:val="0"/>
          <w:divBdr>
            <w:top w:val="none" w:sz="0" w:space="0" w:color="auto"/>
            <w:left w:val="none" w:sz="0" w:space="0" w:color="auto"/>
            <w:bottom w:val="none" w:sz="0" w:space="0" w:color="auto"/>
            <w:right w:val="none" w:sz="0" w:space="0" w:color="auto"/>
          </w:divBdr>
        </w:div>
        <w:div w:id="295336256">
          <w:marLeft w:val="0"/>
          <w:marRight w:val="0"/>
          <w:marTop w:val="0"/>
          <w:marBottom w:val="0"/>
          <w:divBdr>
            <w:top w:val="none" w:sz="0" w:space="0" w:color="auto"/>
            <w:left w:val="none" w:sz="0" w:space="0" w:color="auto"/>
            <w:bottom w:val="none" w:sz="0" w:space="0" w:color="auto"/>
            <w:right w:val="none" w:sz="0" w:space="0" w:color="auto"/>
          </w:divBdr>
        </w:div>
        <w:div w:id="711809216">
          <w:marLeft w:val="0"/>
          <w:marRight w:val="0"/>
          <w:marTop w:val="0"/>
          <w:marBottom w:val="0"/>
          <w:divBdr>
            <w:top w:val="none" w:sz="0" w:space="0" w:color="auto"/>
            <w:left w:val="none" w:sz="0" w:space="0" w:color="auto"/>
            <w:bottom w:val="none" w:sz="0" w:space="0" w:color="auto"/>
            <w:right w:val="none" w:sz="0" w:space="0" w:color="auto"/>
          </w:divBdr>
        </w:div>
      </w:divsChild>
    </w:div>
    <w:div w:id="1682929597">
      <w:bodyDiv w:val="1"/>
      <w:marLeft w:val="0"/>
      <w:marRight w:val="0"/>
      <w:marTop w:val="0"/>
      <w:marBottom w:val="0"/>
      <w:divBdr>
        <w:top w:val="none" w:sz="0" w:space="0" w:color="auto"/>
        <w:left w:val="none" w:sz="0" w:space="0" w:color="auto"/>
        <w:bottom w:val="none" w:sz="0" w:space="0" w:color="auto"/>
        <w:right w:val="none" w:sz="0" w:space="0" w:color="auto"/>
      </w:divBdr>
      <w:divsChild>
        <w:div w:id="308635571">
          <w:marLeft w:val="0"/>
          <w:marRight w:val="0"/>
          <w:marTop w:val="0"/>
          <w:marBottom w:val="0"/>
          <w:divBdr>
            <w:top w:val="none" w:sz="0" w:space="0" w:color="auto"/>
            <w:left w:val="none" w:sz="0" w:space="0" w:color="auto"/>
            <w:bottom w:val="none" w:sz="0" w:space="0" w:color="auto"/>
            <w:right w:val="none" w:sz="0" w:space="0" w:color="auto"/>
          </w:divBdr>
        </w:div>
        <w:div w:id="1906064921">
          <w:marLeft w:val="0"/>
          <w:marRight w:val="0"/>
          <w:marTop w:val="0"/>
          <w:marBottom w:val="0"/>
          <w:divBdr>
            <w:top w:val="none" w:sz="0" w:space="0" w:color="auto"/>
            <w:left w:val="none" w:sz="0" w:space="0" w:color="auto"/>
            <w:bottom w:val="none" w:sz="0" w:space="0" w:color="auto"/>
            <w:right w:val="none" w:sz="0" w:space="0" w:color="auto"/>
          </w:divBdr>
        </w:div>
        <w:div w:id="1507206190">
          <w:marLeft w:val="0"/>
          <w:marRight w:val="0"/>
          <w:marTop w:val="0"/>
          <w:marBottom w:val="0"/>
          <w:divBdr>
            <w:top w:val="none" w:sz="0" w:space="0" w:color="auto"/>
            <w:left w:val="none" w:sz="0" w:space="0" w:color="auto"/>
            <w:bottom w:val="none" w:sz="0" w:space="0" w:color="auto"/>
            <w:right w:val="none" w:sz="0" w:space="0" w:color="auto"/>
          </w:divBdr>
        </w:div>
        <w:div w:id="248008968">
          <w:marLeft w:val="0"/>
          <w:marRight w:val="0"/>
          <w:marTop w:val="0"/>
          <w:marBottom w:val="0"/>
          <w:divBdr>
            <w:top w:val="none" w:sz="0" w:space="0" w:color="auto"/>
            <w:left w:val="none" w:sz="0" w:space="0" w:color="auto"/>
            <w:bottom w:val="none" w:sz="0" w:space="0" w:color="auto"/>
            <w:right w:val="none" w:sz="0" w:space="0" w:color="auto"/>
          </w:divBdr>
        </w:div>
        <w:div w:id="820275585">
          <w:marLeft w:val="0"/>
          <w:marRight w:val="0"/>
          <w:marTop w:val="0"/>
          <w:marBottom w:val="0"/>
          <w:divBdr>
            <w:top w:val="none" w:sz="0" w:space="0" w:color="auto"/>
            <w:left w:val="none" w:sz="0" w:space="0" w:color="auto"/>
            <w:bottom w:val="none" w:sz="0" w:space="0" w:color="auto"/>
            <w:right w:val="none" w:sz="0" w:space="0" w:color="auto"/>
          </w:divBdr>
        </w:div>
        <w:div w:id="466751318">
          <w:marLeft w:val="0"/>
          <w:marRight w:val="0"/>
          <w:marTop w:val="0"/>
          <w:marBottom w:val="0"/>
          <w:divBdr>
            <w:top w:val="none" w:sz="0" w:space="0" w:color="auto"/>
            <w:left w:val="none" w:sz="0" w:space="0" w:color="auto"/>
            <w:bottom w:val="none" w:sz="0" w:space="0" w:color="auto"/>
            <w:right w:val="none" w:sz="0" w:space="0" w:color="auto"/>
          </w:divBdr>
        </w:div>
        <w:div w:id="1758288394">
          <w:marLeft w:val="0"/>
          <w:marRight w:val="0"/>
          <w:marTop w:val="0"/>
          <w:marBottom w:val="0"/>
          <w:divBdr>
            <w:top w:val="none" w:sz="0" w:space="0" w:color="auto"/>
            <w:left w:val="none" w:sz="0" w:space="0" w:color="auto"/>
            <w:bottom w:val="none" w:sz="0" w:space="0" w:color="auto"/>
            <w:right w:val="none" w:sz="0" w:space="0" w:color="auto"/>
          </w:divBdr>
        </w:div>
        <w:div w:id="1681657197">
          <w:marLeft w:val="0"/>
          <w:marRight w:val="0"/>
          <w:marTop w:val="0"/>
          <w:marBottom w:val="0"/>
          <w:divBdr>
            <w:top w:val="none" w:sz="0" w:space="0" w:color="auto"/>
            <w:left w:val="none" w:sz="0" w:space="0" w:color="auto"/>
            <w:bottom w:val="none" w:sz="0" w:space="0" w:color="auto"/>
            <w:right w:val="none" w:sz="0" w:space="0" w:color="auto"/>
          </w:divBdr>
        </w:div>
        <w:div w:id="294219116">
          <w:marLeft w:val="0"/>
          <w:marRight w:val="0"/>
          <w:marTop w:val="0"/>
          <w:marBottom w:val="0"/>
          <w:divBdr>
            <w:top w:val="none" w:sz="0" w:space="0" w:color="auto"/>
            <w:left w:val="none" w:sz="0" w:space="0" w:color="auto"/>
            <w:bottom w:val="none" w:sz="0" w:space="0" w:color="auto"/>
            <w:right w:val="none" w:sz="0" w:space="0" w:color="auto"/>
          </w:divBdr>
        </w:div>
        <w:div w:id="65341973">
          <w:marLeft w:val="0"/>
          <w:marRight w:val="0"/>
          <w:marTop w:val="0"/>
          <w:marBottom w:val="0"/>
          <w:divBdr>
            <w:top w:val="none" w:sz="0" w:space="0" w:color="auto"/>
            <w:left w:val="none" w:sz="0" w:space="0" w:color="auto"/>
            <w:bottom w:val="none" w:sz="0" w:space="0" w:color="auto"/>
            <w:right w:val="none" w:sz="0" w:space="0" w:color="auto"/>
          </w:divBdr>
        </w:div>
        <w:div w:id="1299343066">
          <w:marLeft w:val="0"/>
          <w:marRight w:val="0"/>
          <w:marTop w:val="0"/>
          <w:marBottom w:val="0"/>
          <w:divBdr>
            <w:top w:val="none" w:sz="0" w:space="0" w:color="auto"/>
            <w:left w:val="none" w:sz="0" w:space="0" w:color="auto"/>
            <w:bottom w:val="none" w:sz="0" w:space="0" w:color="auto"/>
            <w:right w:val="none" w:sz="0" w:space="0" w:color="auto"/>
          </w:divBdr>
        </w:div>
        <w:div w:id="1565603088">
          <w:marLeft w:val="0"/>
          <w:marRight w:val="0"/>
          <w:marTop w:val="0"/>
          <w:marBottom w:val="0"/>
          <w:divBdr>
            <w:top w:val="none" w:sz="0" w:space="0" w:color="auto"/>
            <w:left w:val="none" w:sz="0" w:space="0" w:color="auto"/>
            <w:bottom w:val="none" w:sz="0" w:space="0" w:color="auto"/>
            <w:right w:val="none" w:sz="0" w:space="0" w:color="auto"/>
          </w:divBdr>
        </w:div>
        <w:div w:id="735474102">
          <w:marLeft w:val="0"/>
          <w:marRight w:val="0"/>
          <w:marTop w:val="0"/>
          <w:marBottom w:val="0"/>
          <w:divBdr>
            <w:top w:val="none" w:sz="0" w:space="0" w:color="auto"/>
            <w:left w:val="none" w:sz="0" w:space="0" w:color="auto"/>
            <w:bottom w:val="none" w:sz="0" w:space="0" w:color="auto"/>
            <w:right w:val="none" w:sz="0" w:space="0" w:color="auto"/>
          </w:divBdr>
        </w:div>
        <w:div w:id="1957328273">
          <w:marLeft w:val="0"/>
          <w:marRight w:val="0"/>
          <w:marTop w:val="0"/>
          <w:marBottom w:val="0"/>
          <w:divBdr>
            <w:top w:val="none" w:sz="0" w:space="0" w:color="auto"/>
            <w:left w:val="none" w:sz="0" w:space="0" w:color="auto"/>
            <w:bottom w:val="none" w:sz="0" w:space="0" w:color="auto"/>
            <w:right w:val="none" w:sz="0" w:space="0" w:color="auto"/>
          </w:divBdr>
        </w:div>
        <w:div w:id="1889145228">
          <w:marLeft w:val="0"/>
          <w:marRight w:val="0"/>
          <w:marTop w:val="0"/>
          <w:marBottom w:val="0"/>
          <w:divBdr>
            <w:top w:val="none" w:sz="0" w:space="0" w:color="auto"/>
            <w:left w:val="none" w:sz="0" w:space="0" w:color="auto"/>
            <w:bottom w:val="none" w:sz="0" w:space="0" w:color="auto"/>
            <w:right w:val="none" w:sz="0" w:space="0" w:color="auto"/>
          </w:divBdr>
        </w:div>
        <w:div w:id="1023359839">
          <w:marLeft w:val="0"/>
          <w:marRight w:val="0"/>
          <w:marTop w:val="0"/>
          <w:marBottom w:val="0"/>
          <w:divBdr>
            <w:top w:val="none" w:sz="0" w:space="0" w:color="auto"/>
            <w:left w:val="none" w:sz="0" w:space="0" w:color="auto"/>
            <w:bottom w:val="none" w:sz="0" w:space="0" w:color="auto"/>
            <w:right w:val="none" w:sz="0" w:space="0" w:color="auto"/>
          </w:divBdr>
        </w:div>
        <w:div w:id="1141536138">
          <w:marLeft w:val="0"/>
          <w:marRight w:val="0"/>
          <w:marTop w:val="0"/>
          <w:marBottom w:val="0"/>
          <w:divBdr>
            <w:top w:val="none" w:sz="0" w:space="0" w:color="auto"/>
            <w:left w:val="none" w:sz="0" w:space="0" w:color="auto"/>
            <w:bottom w:val="none" w:sz="0" w:space="0" w:color="auto"/>
            <w:right w:val="none" w:sz="0" w:space="0" w:color="auto"/>
          </w:divBdr>
        </w:div>
        <w:div w:id="1313869267">
          <w:marLeft w:val="0"/>
          <w:marRight w:val="0"/>
          <w:marTop w:val="0"/>
          <w:marBottom w:val="0"/>
          <w:divBdr>
            <w:top w:val="none" w:sz="0" w:space="0" w:color="auto"/>
            <w:left w:val="none" w:sz="0" w:space="0" w:color="auto"/>
            <w:bottom w:val="none" w:sz="0" w:space="0" w:color="auto"/>
            <w:right w:val="none" w:sz="0" w:space="0" w:color="auto"/>
          </w:divBdr>
        </w:div>
        <w:div w:id="1801655686">
          <w:marLeft w:val="0"/>
          <w:marRight w:val="0"/>
          <w:marTop w:val="0"/>
          <w:marBottom w:val="0"/>
          <w:divBdr>
            <w:top w:val="none" w:sz="0" w:space="0" w:color="auto"/>
            <w:left w:val="none" w:sz="0" w:space="0" w:color="auto"/>
            <w:bottom w:val="none" w:sz="0" w:space="0" w:color="auto"/>
            <w:right w:val="none" w:sz="0" w:space="0" w:color="auto"/>
          </w:divBdr>
        </w:div>
        <w:div w:id="968239824">
          <w:marLeft w:val="0"/>
          <w:marRight w:val="0"/>
          <w:marTop w:val="0"/>
          <w:marBottom w:val="0"/>
          <w:divBdr>
            <w:top w:val="none" w:sz="0" w:space="0" w:color="auto"/>
            <w:left w:val="none" w:sz="0" w:space="0" w:color="auto"/>
            <w:bottom w:val="none" w:sz="0" w:space="0" w:color="auto"/>
            <w:right w:val="none" w:sz="0" w:space="0" w:color="auto"/>
          </w:divBdr>
        </w:div>
        <w:div w:id="2114592058">
          <w:marLeft w:val="0"/>
          <w:marRight w:val="0"/>
          <w:marTop w:val="0"/>
          <w:marBottom w:val="0"/>
          <w:divBdr>
            <w:top w:val="none" w:sz="0" w:space="0" w:color="auto"/>
            <w:left w:val="none" w:sz="0" w:space="0" w:color="auto"/>
            <w:bottom w:val="none" w:sz="0" w:space="0" w:color="auto"/>
            <w:right w:val="none" w:sz="0" w:space="0" w:color="auto"/>
          </w:divBdr>
        </w:div>
        <w:div w:id="1208181085">
          <w:marLeft w:val="0"/>
          <w:marRight w:val="0"/>
          <w:marTop w:val="0"/>
          <w:marBottom w:val="0"/>
          <w:divBdr>
            <w:top w:val="none" w:sz="0" w:space="0" w:color="auto"/>
            <w:left w:val="none" w:sz="0" w:space="0" w:color="auto"/>
            <w:bottom w:val="none" w:sz="0" w:space="0" w:color="auto"/>
            <w:right w:val="none" w:sz="0" w:space="0" w:color="auto"/>
          </w:divBdr>
        </w:div>
        <w:div w:id="1275016113">
          <w:marLeft w:val="0"/>
          <w:marRight w:val="0"/>
          <w:marTop w:val="0"/>
          <w:marBottom w:val="0"/>
          <w:divBdr>
            <w:top w:val="none" w:sz="0" w:space="0" w:color="auto"/>
            <w:left w:val="none" w:sz="0" w:space="0" w:color="auto"/>
            <w:bottom w:val="none" w:sz="0" w:space="0" w:color="auto"/>
            <w:right w:val="none" w:sz="0" w:space="0" w:color="auto"/>
          </w:divBdr>
        </w:div>
        <w:div w:id="421493961">
          <w:marLeft w:val="0"/>
          <w:marRight w:val="0"/>
          <w:marTop w:val="0"/>
          <w:marBottom w:val="0"/>
          <w:divBdr>
            <w:top w:val="none" w:sz="0" w:space="0" w:color="auto"/>
            <w:left w:val="none" w:sz="0" w:space="0" w:color="auto"/>
            <w:bottom w:val="none" w:sz="0" w:space="0" w:color="auto"/>
            <w:right w:val="none" w:sz="0" w:space="0" w:color="auto"/>
          </w:divBdr>
        </w:div>
        <w:div w:id="1170868024">
          <w:marLeft w:val="0"/>
          <w:marRight w:val="0"/>
          <w:marTop w:val="0"/>
          <w:marBottom w:val="0"/>
          <w:divBdr>
            <w:top w:val="none" w:sz="0" w:space="0" w:color="auto"/>
            <w:left w:val="none" w:sz="0" w:space="0" w:color="auto"/>
            <w:bottom w:val="none" w:sz="0" w:space="0" w:color="auto"/>
            <w:right w:val="none" w:sz="0" w:space="0" w:color="auto"/>
          </w:divBdr>
        </w:div>
        <w:div w:id="1777864301">
          <w:marLeft w:val="0"/>
          <w:marRight w:val="0"/>
          <w:marTop w:val="0"/>
          <w:marBottom w:val="0"/>
          <w:divBdr>
            <w:top w:val="none" w:sz="0" w:space="0" w:color="auto"/>
            <w:left w:val="none" w:sz="0" w:space="0" w:color="auto"/>
            <w:bottom w:val="none" w:sz="0" w:space="0" w:color="auto"/>
            <w:right w:val="none" w:sz="0" w:space="0" w:color="auto"/>
          </w:divBdr>
        </w:div>
        <w:div w:id="10301216">
          <w:marLeft w:val="0"/>
          <w:marRight w:val="0"/>
          <w:marTop w:val="0"/>
          <w:marBottom w:val="0"/>
          <w:divBdr>
            <w:top w:val="none" w:sz="0" w:space="0" w:color="auto"/>
            <w:left w:val="none" w:sz="0" w:space="0" w:color="auto"/>
            <w:bottom w:val="none" w:sz="0" w:space="0" w:color="auto"/>
            <w:right w:val="none" w:sz="0" w:space="0" w:color="auto"/>
          </w:divBdr>
        </w:div>
        <w:div w:id="1921602128">
          <w:marLeft w:val="0"/>
          <w:marRight w:val="0"/>
          <w:marTop w:val="0"/>
          <w:marBottom w:val="0"/>
          <w:divBdr>
            <w:top w:val="none" w:sz="0" w:space="0" w:color="auto"/>
            <w:left w:val="none" w:sz="0" w:space="0" w:color="auto"/>
            <w:bottom w:val="none" w:sz="0" w:space="0" w:color="auto"/>
            <w:right w:val="none" w:sz="0" w:space="0" w:color="auto"/>
          </w:divBdr>
        </w:div>
        <w:div w:id="1984311910">
          <w:marLeft w:val="0"/>
          <w:marRight w:val="0"/>
          <w:marTop w:val="0"/>
          <w:marBottom w:val="0"/>
          <w:divBdr>
            <w:top w:val="none" w:sz="0" w:space="0" w:color="auto"/>
            <w:left w:val="none" w:sz="0" w:space="0" w:color="auto"/>
            <w:bottom w:val="none" w:sz="0" w:space="0" w:color="auto"/>
            <w:right w:val="none" w:sz="0" w:space="0" w:color="auto"/>
          </w:divBdr>
        </w:div>
        <w:div w:id="272179198">
          <w:marLeft w:val="0"/>
          <w:marRight w:val="0"/>
          <w:marTop w:val="0"/>
          <w:marBottom w:val="0"/>
          <w:divBdr>
            <w:top w:val="none" w:sz="0" w:space="0" w:color="auto"/>
            <w:left w:val="none" w:sz="0" w:space="0" w:color="auto"/>
            <w:bottom w:val="none" w:sz="0" w:space="0" w:color="auto"/>
            <w:right w:val="none" w:sz="0" w:space="0" w:color="auto"/>
          </w:divBdr>
        </w:div>
        <w:div w:id="1672761020">
          <w:marLeft w:val="0"/>
          <w:marRight w:val="0"/>
          <w:marTop w:val="0"/>
          <w:marBottom w:val="0"/>
          <w:divBdr>
            <w:top w:val="none" w:sz="0" w:space="0" w:color="auto"/>
            <w:left w:val="none" w:sz="0" w:space="0" w:color="auto"/>
            <w:bottom w:val="none" w:sz="0" w:space="0" w:color="auto"/>
            <w:right w:val="none" w:sz="0" w:space="0" w:color="auto"/>
          </w:divBdr>
        </w:div>
        <w:div w:id="374282573">
          <w:marLeft w:val="0"/>
          <w:marRight w:val="0"/>
          <w:marTop w:val="0"/>
          <w:marBottom w:val="0"/>
          <w:divBdr>
            <w:top w:val="none" w:sz="0" w:space="0" w:color="auto"/>
            <w:left w:val="none" w:sz="0" w:space="0" w:color="auto"/>
            <w:bottom w:val="none" w:sz="0" w:space="0" w:color="auto"/>
            <w:right w:val="none" w:sz="0" w:space="0" w:color="auto"/>
          </w:divBdr>
        </w:div>
        <w:div w:id="965084484">
          <w:marLeft w:val="0"/>
          <w:marRight w:val="0"/>
          <w:marTop w:val="0"/>
          <w:marBottom w:val="0"/>
          <w:divBdr>
            <w:top w:val="none" w:sz="0" w:space="0" w:color="auto"/>
            <w:left w:val="none" w:sz="0" w:space="0" w:color="auto"/>
            <w:bottom w:val="none" w:sz="0" w:space="0" w:color="auto"/>
            <w:right w:val="none" w:sz="0" w:space="0" w:color="auto"/>
          </w:divBdr>
        </w:div>
        <w:div w:id="370764352">
          <w:marLeft w:val="0"/>
          <w:marRight w:val="0"/>
          <w:marTop w:val="0"/>
          <w:marBottom w:val="0"/>
          <w:divBdr>
            <w:top w:val="none" w:sz="0" w:space="0" w:color="auto"/>
            <w:left w:val="none" w:sz="0" w:space="0" w:color="auto"/>
            <w:bottom w:val="none" w:sz="0" w:space="0" w:color="auto"/>
            <w:right w:val="none" w:sz="0" w:space="0" w:color="auto"/>
          </w:divBdr>
        </w:div>
        <w:div w:id="1130824625">
          <w:marLeft w:val="0"/>
          <w:marRight w:val="0"/>
          <w:marTop w:val="0"/>
          <w:marBottom w:val="0"/>
          <w:divBdr>
            <w:top w:val="none" w:sz="0" w:space="0" w:color="auto"/>
            <w:left w:val="none" w:sz="0" w:space="0" w:color="auto"/>
            <w:bottom w:val="none" w:sz="0" w:space="0" w:color="auto"/>
            <w:right w:val="none" w:sz="0" w:space="0" w:color="auto"/>
          </w:divBdr>
        </w:div>
        <w:div w:id="704254291">
          <w:marLeft w:val="0"/>
          <w:marRight w:val="0"/>
          <w:marTop w:val="0"/>
          <w:marBottom w:val="0"/>
          <w:divBdr>
            <w:top w:val="none" w:sz="0" w:space="0" w:color="auto"/>
            <w:left w:val="none" w:sz="0" w:space="0" w:color="auto"/>
            <w:bottom w:val="none" w:sz="0" w:space="0" w:color="auto"/>
            <w:right w:val="none" w:sz="0" w:space="0" w:color="auto"/>
          </w:divBdr>
        </w:div>
        <w:div w:id="997921196">
          <w:marLeft w:val="0"/>
          <w:marRight w:val="0"/>
          <w:marTop w:val="0"/>
          <w:marBottom w:val="0"/>
          <w:divBdr>
            <w:top w:val="none" w:sz="0" w:space="0" w:color="auto"/>
            <w:left w:val="none" w:sz="0" w:space="0" w:color="auto"/>
            <w:bottom w:val="none" w:sz="0" w:space="0" w:color="auto"/>
            <w:right w:val="none" w:sz="0" w:space="0" w:color="auto"/>
          </w:divBdr>
        </w:div>
        <w:div w:id="328026609">
          <w:marLeft w:val="0"/>
          <w:marRight w:val="0"/>
          <w:marTop w:val="0"/>
          <w:marBottom w:val="0"/>
          <w:divBdr>
            <w:top w:val="none" w:sz="0" w:space="0" w:color="auto"/>
            <w:left w:val="none" w:sz="0" w:space="0" w:color="auto"/>
            <w:bottom w:val="none" w:sz="0" w:space="0" w:color="auto"/>
            <w:right w:val="none" w:sz="0" w:space="0" w:color="auto"/>
          </w:divBdr>
        </w:div>
        <w:div w:id="1159075255">
          <w:marLeft w:val="0"/>
          <w:marRight w:val="0"/>
          <w:marTop w:val="0"/>
          <w:marBottom w:val="0"/>
          <w:divBdr>
            <w:top w:val="none" w:sz="0" w:space="0" w:color="auto"/>
            <w:left w:val="none" w:sz="0" w:space="0" w:color="auto"/>
            <w:bottom w:val="none" w:sz="0" w:space="0" w:color="auto"/>
            <w:right w:val="none" w:sz="0" w:space="0" w:color="auto"/>
          </w:divBdr>
        </w:div>
        <w:div w:id="371657298">
          <w:marLeft w:val="0"/>
          <w:marRight w:val="0"/>
          <w:marTop w:val="0"/>
          <w:marBottom w:val="0"/>
          <w:divBdr>
            <w:top w:val="none" w:sz="0" w:space="0" w:color="auto"/>
            <w:left w:val="none" w:sz="0" w:space="0" w:color="auto"/>
            <w:bottom w:val="none" w:sz="0" w:space="0" w:color="auto"/>
            <w:right w:val="none" w:sz="0" w:space="0" w:color="auto"/>
          </w:divBdr>
        </w:div>
        <w:div w:id="1806269450">
          <w:marLeft w:val="0"/>
          <w:marRight w:val="0"/>
          <w:marTop w:val="0"/>
          <w:marBottom w:val="0"/>
          <w:divBdr>
            <w:top w:val="none" w:sz="0" w:space="0" w:color="auto"/>
            <w:left w:val="none" w:sz="0" w:space="0" w:color="auto"/>
            <w:bottom w:val="none" w:sz="0" w:space="0" w:color="auto"/>
            <w:right w:val="none" w:sz="0" w:space="0" w:color="auto"/>
          </w:divBdr>
        </w:div>
        <w:div w:id="1126465240">
          <w:marLeft w:val="0"/>
          <w:marRight w:val="0"/>
          <w:marTop w:val="0"/>
          <w:marBottom w:val="0"/>
          <w:divBdr>
            <w:top w:val="none" w:sz="0" w:space="0" w:color="auto"/>
            <w:left w:val="none" w:sz="0" w:space="0" w:color="auto"/>
            <w:bottom w:val="none" w:sz="0" w:space="0" w:color="auto"/>
            <w:right w:val="none" w:sz="0" w:space="0" w:color="auto"/>
          </w:divBdr>
        </w:div>
        <w:div w:id="1355568577">
          <w:marLeft w:val="0"/>
          <w:marRight w:val="0"/>
          <w:marTop w:val="0"/>
          <w:marBottom w:val="0"/>
          <w:divBdr>
            <w:top w:val="none" w:sz="0" w:space="0" w:color="auto"/>
            <w:left w:val="none" w:sz="0" w:space="0" w:color="auto"/>
            <w:bottom w:val="none" w:sz="0" w:space="0" w:color="auto"/>
            <w:right w:val="none" w:sz="0" w:space="0" w:color="auto"/>
          </w:divBdr>
        </w:div>
        <w:div w:id="1782721849">
          <w:marLeft w:val="0"/>
          <w:marRight w:val="0"/>
          <w:marTop w:val="0"/>
          <w:marBottom w:val="0"/>
          <w:divBdr>
            <w:top w:val="none" w:sz="0" w:space="0" w:color="auto"/>
            <w:left w:val="none" w:sz="0" w:space="0" w:color="auto"/>
            <w:bottom w:val="none" w:sz="0" w:space="0" w:color="auto"/>
            <w:right w:val="none" w:sz="0" w:space="0" w:color="auto"/>
          </w:divBdr>
        </w:div>
        <w:div w:id="1879469867">
          <w:marLeft w:val="0"/>
          <w:marRight w:val="0"/>
          <w:marTop w:val="0"/>
          <w:marBottom w:val="0"/>
          <w:divBdr>
            <w:top w:val="none" w:sz="0" w:space="0" w:color="auto"/>
            <w:left w:val="none" w:sz="0" w:space="0" w:color="auto"/>
            <w:bottom w:val="none" w:sz="0" w:space="0" w:color="auto"/>
            <w:right w:val="none" w:sz="0" w:space="0" w:color="auto"/>
          </w:divBdr>
        </w:div>
        <w:div w:id="1705205301">
          <w:marLeft w:val="0"/>
          <w:marRight w:val="0"/>
          <w:marTop w:val="0"/>
          <w:marBottom w:val="0"/>
          <w:divBdr>
            <w:top w:val="none" w:sz="0" w:space="0" w:color="auto"/>
            <w:left w:val="none" w:sz="0" w:space="0" w:color="auto"/>
            <w:bottom w:val="none" w:sz="0" w:space="0" w:color="auto"/>
            <w:right w:val="none" w:sz="0" w:space="0" w:color="auto"/>
          </w:divBdr>
        </w:div>
        <w:div w:id="751437702">
          <w:marLeft w:val="0"/>
          <w:marRight w:val="0"/>
          <w:marTop w:val="0"/>
          <w:marBottom w:val="0"/>
          <w:divBdr>
            <w:top w:val="none" w:sz="0" w:space="0" w:color="auto"/>
            <w:left w:val="none" w:sz="0" w:space="0" w:color="auto"/>
            <w:bottom w:val="none" w:sz="0" w:space="0" w:color="auto"/>
            <w:right w:val="none" w:sz="0" w:space="0" w:color="auto"/>
          </w:divBdr>
        </w:div>
        <w:div w:id="602153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ynergix.wordpress.com/2008/03/11/analisis-orientado-a-objectos-analisis-gramatica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nergix.wordpress.com/2007/09/29/glosario-del-proyecto/"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gustavo\CONFIG~1\Temp\Plantilla%20Glosari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07BA2C-A6FD-4F34-A0CB-FDBF519B2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Glosario</Template>
  <TotalTime>165</TotalTime>
  <Pages>8</Pages>
  <Words>1399</Words>
  <Characters>7980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Glosario</vt:lpstr>
    </vt:vector>
  </TitlesOfParts>
  <Company>Laboratorio de desarrollo de Software</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Glosario</dc:title>
  <dc:subject>CheckPoint</dc:subject>
  <dc:creator>GVR</dc:creator>
  <cp:keywords/>
  <dc:description/>
  <cp:lastModifiedBy>Victor Valentin</cp:lastModifiedBy>
  <cp:revision>18</cp:revision>
  <dcterms:created xsi:type="dcterms:W3CDTF">2017-09-12T13:59:00Z</dcterms:created>
  <dcterms:modified xsi:type="dcterms:W3CDTF">2017-09-19T01:05:00Z</dcterms:modified>
</cp:coreProperties>
</file>