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566286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asciiTheme="majorHAnsi" w:eastAsiaTheme="majorEastAsia" w:hAnsiTheme="majorHAnsi" w:cstheme="majorBidi"/>
              <w:noProof/>
              <w:sz w:val="72"/>
              <w:szCs w:val="72"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8960" behindDoc="0" locked="0" layoutInCell="1" allowOverlap="1" wp14:anchorId="2FB6D667" wp14:editId="144C00AB">
                    <wp:simplePos x="0" y="0"/>
                    <wp:positionH relativeFrom="column">
                      <wp:posOffset>-1261110</wp:posOffset>
                    </wp:positionH>
                    <wp:positionV relativeFrom="paragraph">
                      <wp:posOffset>-1517650</wp:posOffset>
                    </wp:positionV>
                    <wp:extent cx="8090140" cy="11209020"/>
                    <wp:effectExtent l="0" t="0" r="0" b="11430"/>
                    <wp:wrapNone/>
                    <wp:docPr id="4" name="Grupo 4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8090140" cy="11209020"/>
                              <a:chOff x="0" y="0"/>
                              <a:chExt cx="8090140" cy="11209020"/>
                            </a:xfrm>
                          </wpg:grpSpPr>
                          <wpg:grpSp>
                            <wpg:cNvPr id="3" name="Grupo 3"/>
                            <wpg:cNvGrpSpPr/>
                            <wpg:grpSpPr>
                              <a:xfrm>
                                <a:off x="0" y="0"/>
                                <a:ext cx="8090140" cy="11209020"/>
                                <a:chOff x="0" y="0"/>
                                <a:chExt cx="8090140" cy="11209020"/>
                              </a:xfrm>
                            </wpg:grpSpPr>
                            <wps:wsp>
                              <wps:cNvPr id="8" name="Rectangle 6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9820275"/>
                                  <a:ext cx="7917815" cy="111887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9" name="Rectangle 7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66700"/>
                                  <a:ext cx="7917815" cy="1660525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92D050"/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" name="Rectangle 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76275" y="0"/>
                                  <a:ext cx="90805" cy="112090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accent3">
                                    <a:lumMod val="20000"/>
                                    <a:lumOff val="80000"/>
                                  </a:schemeClr>
                                </a:solidFill>
                                <a:ln w="9525">
                                  <a:solidFill>
                                    <a:srgbClr val="00B05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0" name="Rectangle 3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914900" y="190500"/>
                                  <a:ext cx="3175240" cy="145923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4B65ED" w:rsidRDefault="004B65ED" w:rsidP="004B65ED">
                                    <w:pPr>
                                      <w:ind w:left="0"/>
                                      <w:jc w:val="center"/>
                                    </w:pPr>
                                    <w:r>
                                      <w:rPr>
                                        <w:noProof/>
                                        <w:lang w:val="es-AR" w:eastAsia="es-AR"/>
                                      </w:rPr>
                                      <w:drawing>
                                        <wp:inline distT="0" distB="0" distL="0" distR="0" wp14:anchorId="7BEA2EDA" wp14:editId="62144BAB">
                                          <wp:extent cx="2661462" cy="1212850"/>
                                          <wp:effectExtent l="0" t="0" r="0" b="6350"/>
                                          <wp:docPr id="137" name="Imagen 137" descr="C:\Users\mailo\Desktop\Laboratorio\Logos\Logo grupo\Logo Grupo Plat.png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0" name="Picture 137" descr="C:\Users\mailo\Desktop\Laboratorio\Logos\Logo grupo\Logo Grupo Plat.png"/>
                                                  <pic:cNvPicPr>
                                                    <a:picLocks noChangeAspect="1" noChangeArrowheads="1"/>
                                                  </pic:cNvPicPr>
                                                </pic:nvPicPr>
                                                <pic:blipFill>
                                                  <a:blip r:embed="rId10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rcRect/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 bwMode="auto">
                                                  <a:xfrm>
                                                    <a:off x="0" y="0"/>
                                                    <a:ext cx="2684466" cy="1223333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  <a:noFill/>
                                                  <a:ln>
                                                    <a:noFill/>
                                                  </a:ln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spAutoFit/>
                              </wps:bodyPr>
                            </wps:wsp>
                          </wpg:grpSp>
                          <wps:wsp>
                            <wps:cNvPr id="5" name="Rectangle 3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657475" y="6210300"/>
                                <a:ext cx="2916621" cy="394781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10767D" w:rsidRDefault="0010767D" w:rsidP="0010767D">
                                  <w:pPr>
                                    <w:ind w:left="0"/>
                                    <w:jc w:val="center"/>
                                  </w:pPr>
                                  <w:r>
                                    <w:rPr>
                                      <w:rFonts w:ascii="Cambria" w:hAnsi="Cambria"/>
                                      <w:noProof/>
                                      <w:sz w:val="72"/>
                                      <w:szCs w:val="72"/>
                                      <w:lang w:val="es-AR" w:eastAsia="es-AR"/>
                                    </w:rPr>
                                    <w:drawing>
                                      <wp:inline distT="0" distB="0" distL="0" distR="0" wp14:anchorId="6D9061AE" wp14:editId="5700342A">
                                        <wp:extent cx="2521715" cy="3491985"/>
                                        <wp:effectExtent l="0" t="0" r="0" b="0"/>
                                        <wp:docPr id="11" name="Imagen 1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61" descr="C:\Users\mailo\Desktop\Laboratorio\Logos\Logo Proyecto Paleta.pn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2521715" cy="349198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wgp>
                      </a:graphicData>
                    </a:graphic>
                  </wp:anchor>
                </w:drawing>
              </mc:Choice>
              <mc:Fallback>
                <w:pict>
                  <v:group id="Grupo 4" o:spid="_x0000_s1026" style="position:absolute;margin-left:-99.3pt;margin-top:-119.5pt;width:637pt;height:882.6pt;z-index:251688960" coordsize="80901,1120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">
                    <v:group id="Grupo 3" o:spid="_x0000_s1027" style="position:absolute;width:80901;height:112090" coordsize="80901,1120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dfL7HwwAAANoAAAAP&#10;AAAAAAAAAAAAAAAAAKoCAABkcnMvZG93bnJldi54bWxQSwUGAAAAAAQABAD6AAAAmgMAAAAA&#10;">
                      <v:rect id="Rectangle 6" o:spid="_x0000_s1028" style="position:absolute;top:98202;width:79178;height:111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IVkL8A&#10;AADaAAAADwAAAGRycy9kb3ducmV2LnhtbERPS4vCMBC+C/sfwix401QPIl2jLIriQcQXdPc2NGNb&#10;bCalGbX77zcHwePH954tOlerB7Wh8mxgNExAEefeVlwYuJzXgymoIMgWa89k4I8CLOYfvRmm1j/5&#10;SI+TFCqGcEjRQCnSpFqHvCSHYegb4shdfetQImwLbVt8xnBX63GSTLTDimNDiQ0tS8pvp7szsDtm&#10;lMhylXGQfX69/W432eHHmP5n9/0FSqiTt/jl3loDcWu8Em+Anv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60hWQvwAAANoAAAAPAAAAAAAAAAAAAAAAAJgCAABkcnMvZG93bnJl&#10;di54bWxQSwUGAAAAAAQABAD1AAAAhAMAAAAA&#10;" fillcolor="#92d050" strokecolor="#00b050"/>
                      <v:rect id="Rectangle 7" o:spid="_x0000_s1029" style="position:absolute;top:2667;width:79178;height:166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6wC8MA&#10;AADaAAAADwAAAGRycy9kb3ducmV2LnhtbESPT2vCQBTE70K/w/IK3nRTD9JGVymK4kGK/yDt7ZF9&#10;JsHs25B9avrtu0LB4zAzv2Gm887V6kZtqDwbeBsmoIhzbysuDJyOq8E7qCDIFmvPZOCXAsxnL70p&#10;ptbfeU+3gxQqQjikaKAUaVKtQ16SwzD0DXH0zr51KFG2hbYt3iPc1XqUJGPtsOK4UGJDi5Lyy+Hq&#10;DGz3GSWyWGYc5Cs/X34262z3bUz/tfucgBLq5Bn+b2+sgQ94XIk3QM/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Z6wC8MAAADaAAAADwAAAAAAAAAAAAAAAACYAgAAZHJzL2Rv&#10;d25yZXYueG1sUEsFBgAAAAAEAAQA9QAAAIgDAAAAAA==&#10;" fillcolor="#92d050" strokecolor="#00b050"/>
                      <v:rect id="Rectangle 9" o:spid="_x0000_s1030" style="position:absolute;left:6762;width:908;height:1120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8IIMsQA&#10;AADaAAAADwAAAGRycy9kb3ducmV2LnhtbESPT2vCQBTE74LfYXmCF9GNPfgndRWRFnqoUBPp+ZF9&#10;TVKzb9PdNcZv3y0UPA4z8xtms+tNIzpyvrasYD5LQBAXVtdcKjjnr9MVCB+QNTaWScGdPOy2w8EG&#10;U21vfKIuC6WIEPYpKqhCaFMpfVGRQT+zLXH0vqwzGKJ0pdQObxFuGvmUJAtpsOa4UGFLh4qKS3Y1&#10;Cl5+3Gd31PzxPjnl2Xrivv0Rc6XGo37/DCJQHx7h//abVrCEvyvxBsjt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CCDLEAAAA2gAAAA8AAAAAAAAAAAAAAAAAmAIAAGRycy9k&#10;b3ducmV2LnhtbFBLBQYAAAAABAAEAPUAAACJAwAAAAA=&#10;" fillcolor="#eaf1dd [662]" strokecolor="#00b050"/>
                      <v:rect id="Rectangle 33" o:spid="_x0000_s1031" style="position:absolute;left:49149;top:1905;width:31752;height:145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g5icQA&#10;AADbAAAADwAAAGRycy9kb3ducmV2LnhtbESPwW7CQAxE70j9h5WRekGwaVVRCCyooq2UciPlA0zW&#10;JIGsN8puIfw9PlTiZmvGM8/Lde8adaEu1J4NvEwSUMSFtzWXBva/3+MZqBCRLTaeycCNAqxXT4Ml&#10;ptZfeUeXPJZKQjikaKCKsU21DkVFDsPEt8SiHX3nMMraldp2eJVw1+jXJJlqhzVLQ4UtbSoqzvmf&#10;M/CzfdvuN5k+nef15yh7zxN9mH4Z8zzsPxagIvXxYf6/zqzgC738IgPo1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IOYnEAAAA2wAAAA8AAAAAAAAAAAAAAAAAmAIAAGRycy9k&#10;b3ducmV2LnhtbFBLBQYAAAAABAAEAPUAAACJAwAAAAA=&#10;" filled="f" stroked="f">
                        <v:textbox style="mso-fit-shape-to-text:t">
                          <w:txbxContent>
                            <w:p w:rsidR="004B65ED" w:rsidRDefault="004B65ED" w:rsidP="004B65ED">
                              <w:pPr>
                                <w:ind w:left="0"/>
                                <w:jc w:val="center"/>
                              </w:pPr>
                              <w:r>
                                <w:rPr>
                                  <w:noProof/>
                                  <w:lang w:val="es-AR" w:eastAsia="es-AR"/>
                                </w:rPr>
                                <w:drawing>
                                  <wp:inline distT="0" distB="0" distL="0" distR="0" wp14:anchorId="7BEA2EDA" wp14:editId="62144BAB">
                                    <wp:extent cx="2661462" cy="1212850"/>
                                    <wp:effectExtent l="0" t="0" r="0" b="6350"/>
                                    <wp:docPr id="137" name="Imagen 137" descr="C:\Users\mailo\Desktop\Laboratorio\Logos\Logo grupo\Logo Grupo Plat.png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37" descr="C:\Users\mailo\Desktop\Laboratorio\Logos\Logo grupo\Logo Grupo Plat.png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0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684466" cy="1223333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v:textbox>
                      </v:rect>
                    </v:group>
                    <v:rect id="Rectangle 31" o:spid="_x0000_s1032" style="position:absolute;left:26574;top:62103;width:29166;height:394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jlHcMA&#10;AADaAAAADwAAAGRycy9kb3ducmV2LnhtbESPQWvCQBSE74L/YXlCL6KbFpQ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ijlHcMAAADaAAAADwAAAAAAAAAAAAAAAACYAgAAZHJzL2Rv&#10;d25yZXYueG1sUEsFBgAAAAAEAAQA9QAAAIgDAAAAAA==&#10;" filled="f" stroked="f">
                      <v:textbox>
                        <w:txbxContent>
                          <w:p w:rsidR="0010767D" w:rsidRDefault="0010767D" w:rsidP="0010767D">
                            <w:pPr>
                              <w:ind w:left="0"/>
                              <w:jc w:val="center"/>
                            </w:pPr>
                            <w:r>
                              <w:rPr>
                                <w:rFonts w:ascii="Cambria" w:hAnsi="Cambria"/>
                                <w:noProof/>
                                <w:sz w:val="72"/>
                                <w:szCs w:val="72"/>
                                <w:lang w:val="es-AR" w:eastAsia="es-AR"/>
                              </w:rPr>
                              <w:drawing>
                                <wp:inline distT="0" distB="0" distL="0" distR="0" wp14:anchorId="6D9061AE" wp14:editId="5700342A">
                                  <wp:extent cx="2521715" cy="3491985"/>
                                  <wp:effectExtent l="0" t="0" r="0" b="0"/>
                                  <wp:docPr id="11" name="Imagen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61" descr="C:\Users\mailo\Desktop\Laboratorio\Logos\Logo Proyecto Paleta.pn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1715" cy="349198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v:group>
                </w:pict>
              </mc:Fallback>
            </mc:AlternateContent>
          </w:r>
        </w:p>
        <w:p w:rsidR="00D06E99" w:rsidRDefault="00D06E99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sdt>
          <w:sdtPr>
            <w:rPr>
              <w:rFonts w:eastAsiaTheme="majorEastAsia" w:cstheme="minorHAns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EndPr/>
          <w:sdtContent>
            <w:p w:rsidR="00D06E99" w:rsidRPr="007A731F" w:rsidRDefault="0096036A">
              <w:pPr>
                <w:pStyle w:val="Sinespaciado"/>
                <w:rPr>
                  <w:rFonts w:eastAsiaTheme="majorEastAsia" w:cstheme="minorHAnsi"/>
                  <w:sz w:val="72"/>
                  <w:szCs w:val="72"/>
                </w:rPr>
              </w:pPr>
              <w:r w:rsidRPr="007A731F">
                <w:rPr>
                  <w:rFonts w:eastAsiaTheme="majorEastAsia" w:cstheme="minorHAnsi"/>
                  <w:sz w:val="72"/>
                  <w:szCs w:val="72"/>
                </w:rPr>
                <w:t>Reunión de Requerimientos</w:t>
              </w:r>
              <w:r w:rsidR="00FD7116">
                <w:rPr>
                  <w:rFonts w:eastAsiaTheme="majorEastAsia" w:cstheme="minorHAnsi"/>
                  <w:sz w:val="72"/>
                  <w:szCs w:val="72"/>
                </w:rPr>
                <w:t xml:space="preserve"> De Usuario</w:t>
              </w:r>
            </w:p>
          </w:sdtContent>
        </w:sdt>
        <w:sdt>
          <w:sdtPr>
            <w:rPr>
              <w:rFonts w:eastAsiaTheme="majorEastAsia" w:cstheme="minorHAns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eastAsiaTheme="majorEastAsia" w:cstheme="minorHAnsi"/>
                  <w:sz w:val="36"/>
                  <w:szCs w:val="36"/>
                </w:rPr>
              </w:pPr>
              <w:r>
                <w:rPr>
                  <w:rFonts w:eastAsiaTheme="majorEastAsia" w:cstheme="minorHAnsi"/>
                  <w:sz w:val="36"/>
                  <w:szCs w:val="36"/>
                </w:rPr>
                <w:t>Checkpoint</w:t>
              </w:r>
            </w:p>
          </w:sdtContent>
        </w:sdt>
        <w:p w:rsidR="00D06E99" w:rsidRPr="007A731F" w:rsidRDefault="00D06E99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p w:rsidR="006919D5" w:rsidRPr="007A731F" w:rsidRDefault="006919D5">
          <w:pPr>
            <w:pStyle w:val="Sinespaciado"/>
            <w:rPr>
              <w:rFonts w:cstheme="minorHAnsi"/>
            </w:rPr>
          </w:pPr>
        </w:p>
        <w:sdt>
          <w:sdtPr>
            <w:rPr>
              <w:rFonts w:cstheme="min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Laboratorio de Desarrollo de Software</w:t>
              </w:r>
            </w:p>
          </w:sdtContent>
        </w:sdt>
        <w:sdt>
          <w:sdtPr>
            <w:rPr>
              <w:rFonts w:cstheme="minorHAnsi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EndPr/>
          <w:sdtContent>
            <w:p w:rsidR="00D06E99" w:rsidRPr="007A731F" w:rsidRDefault="00FD7116">
              <w:pPr>
                <w:pStyle w:val="Sinespaciado"/>
                <w:rPr>
                  <w:rFonts w:cstheme="minorHAnsi"/>
                </w:rPr>
              </w:pPr>
              <w:r>
                <w:rPr>
                  <w:rFonts w:cstheme="minorHAnsi"/>
                  <w:lang w:val="es-AR"/>
                </w:rPr>
                <w:t>GVR</w:t>
              </w:r>
            </w:p>
          </w:sdtContent>
        </w:sdt>
        <w:p w:rsidR="00D06E99" w:rsidRPr="007A731F" w:rsidRDefault="004B65ED" w:rsidP="004B65ED">
          <w:pPr>
            <w:tabs>
              <w:tab w:val="left" w:pos="7250"/>
            </w:tabs>
            <w:rPr>
              <w:rFonts w:cstheme="minorHAnsi"/>
            </w:rPr>
          </w:pPr>
          <w:r>
            <w:rPr>
              <w:rFonts w:cstheme="minorHAnsi"/>
            </w:rPr>
            <w:tab/>
          </w:r>
          <w:r>
            <w:rPr>
              <w:rFonts w:cstheme="minorHAnsi"/>
            </w:rPr>
            <w:tab/>
          </w:r>
        </w:p>
        <w:p w:rsidR="00BC5404" w:rsidRDefault="00D06E99" w:rsidP="000F4F97">
          <w:pPr>
            <w:pStyle w:val="PSI-Comentario"/>
          </w:pPr>
          <w:r w:rsidRPr="008B3B0F">
            <w:br w:type="page"/>
          </w:r>
        </w:p>
        <w:p w:rsidR="00BC5404" w:rsidRDefault="003F2860" w:rsidP="000F4F97">
          <w:pPr>
            <w:pStyle w:val="PSI-Comentario"/>
          </w:pPr>
          <w:r w:rsidRPr="007A731F">
            <w:rPr>
              <w:noProof/>
              <w:color w:val="auto"/>
              <w:lang w:eastAsia="es-AR"/>
            </w:rPr>
            <w:lastRenderedPageBreak/>
            <mc:AlternateContent>
              <mc:Choice Requires="wps">
                <w:drawing>
                  <wp:anchor distT="0" distB="0" distL="114300" distR="114300" simplePos="0" relativeHeight="251670528" behindDoc="1" locked="0" layoutInCell="1" allowOverlap="1" wp14:anchorId="42C24C07" wp14:editId="32EB9351">
                    <wp:simplePos x="0" y="0"/>
                    <wp:positionH relativeFrom="margin">
                      <wp:posOffset>4011930</wp:posOffset>
                    </wp:positionH>
                    <wp:positionV relativeFrom="margin">
                      <wp:posOffset>-1291590</wp:posOffset>
                    </wp:positionV>
                    <wp:extent cx="2480945" cy="11045190"/>
                    <wp:effectExtent l="0" t="0" r="14605" b="22860"/>
                    <wp:wrapSquare wrapText="bothSides"/>
                    <wp:docPr id="1" name="Rectangle 1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480945" cy="11045190"/>
                            </a:xfrm>
                            <a:prstGeom prst="rect">
                              <a:avLst/>
                            </a:prstGeom>
                            <a:solidFill>
                              <a:srgbClr val="92D050"/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id="Rectangle 17" o:spid="_x0000_s1026" style="position:absolute;margin-left:315.9pt;margin-top:-101.7pt;width:195.35pt;height:869.7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" fillcolor="#92d050" strokecolor="#ffc000">
                    <w10:wrap type="square" anchorx="margin" anchory="margin"/>
                  </v:rect>
                </w:pict>
              </mc:Fallback>
            </mc:AlternateContent>
          </w:r>
          <w:r w:rsidR="007A731F">
            <w:rPr>
              <w:noProof/>
              <w:lang w:eastAsia="es-AR"/>
            </w:rPr>
            <mc:AlternateContent>
              <mc:Choice Requires="wps">
                <w:drawing>
                  <wp:anchor distT="0" distB="0" distL="114300" distR="114300" simplePos="0" relativeHeight="251682816" behindDoc="0" locked="0" layoutInCell="1" allowOverlap="1" wp14:anchorId="127F5E0D" wp14:editId="3B47C11C">
                    <wp:simplePos x="0" y="0"/>
                    <wp:positionH relativeFrom="margin">
                      <wp:posOffset>3577590</wp:posOffset>
                    </wp:positionH>
                    <wp:positionV relativeFrom="margin">
                      <wp:posOffset>67310</wp:posOffset>
                    </wp:positionV>
                    <wp:extent cx="2047875" cy="7336155"/>
                    <wp:effectExtent l="9525" t="13335" r="9525" b="13335"/>
                    <wp:wrapSquare wrapText="bothSides"/>
                    <wp:docPr id="2" name="Text Box 20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047875" cy="7336155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FFC000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04EAD" w:rsidRPr="007A731F" w:rsidRDefault="00E04EAD" w:rsidP="00575708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7A731F">
                                  <w:rPr>
                                    <w:color w:val="auto"/>
                                  </w:rPr>
                                  <w:t xml:space="preserve">El objetivo de este documento es el de  documentar todos los requerimientos del 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usuario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, este describe las funciones del sistema, los requerimientos no funcionales, características del diseño, y otros elementos necesarios 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por el cliente o usuario, que este mismo considere importantes.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p>
                              <w:p w:rsidR="00E04EAD" w:rsidRPr="007A731F" w:rsidRDefault="00E04EAD" w:rsidP="00575708">
                                <w:pPr>
                                  <w:pStyle w:val="PSI-Comentario"/>
                                  <w:ind w:left="0"/>
                                  <w:rPr>
                                    <w:color w:val="auto"/>
                                  </w:rPr>
                                </w:pPr>
                                <w:r w:rsidRPr="007A731F">
                                  <w:rPr>
                                    <w:color w:val="auto"/>
                                  </w:rPr>
                                  <w:t>Los requerimientos pueden ser levantados con diferentes herramientas, también se pueden encontrar dispersos en varios artefactos y herramientas.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 xml:space="preserve"> Aun así, el método más recomendado para realizar la documentación es una entrevista.</w:t>
                                </w:r>
                                <w:r w:rsidRPr="007A731F">
                                  <w:rPr>
                                    <w:color w:val="auto"/>
                                  </w:rPr>
                                  <w:t xml:space="preserve"> Es por ello, que esta metodología propone capturar todos los requerimientos en el documento de REUNION DE  REQUERIMIENTOS </w:t>
                                </w:r>
                                <w:r w:rsidR="0026086A">
                                  <w:rPr>
                                    <w:color w:val="auto"/>
                                  </w:rPr>
                                  <w:t>USUARIO</w:t>
                                </w:r>
                                <w:r w:rsidR="00FD7116">
                                  <w:rPr>
                                    <w:color w:val="auto"/>
                                  </w:rPr>
                                  <w:t>.</w:t>
                                </w:r>
                              </w:p>
                              <w:p w:rsidR="00DA284A" w:rsidRPr="007A731F" w:rsidRDefault="00DA284A" w:rsidP="00E04EAD">
                                <w:pPr>
                                  <w:pStyle w:val="PSI-Comentario"/>
                                  <w:rPr>
                                    <w:color w:val="auto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33" type="#_x0000_t202" style="position:absolute;left:0;text-align:left;margin-left:281.7pt;margin-top:5.3pt;width:161.25pt;height:577.6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" fillcolor="white [3212]" strokecolor="#ffc000">
                    <v:textbox>
                      <w:txbxContent>
                        <w:p w:rsidR="00E04EAD" w:rsidRPr="007A731F" w:rsidRDefault="00E04EAD" w:rsidP="00575708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7A731F">
                            <w:rPr>
                              <w:color w:val="auto"/>
                            </w:rPr>
                            <w:t xml:space="preserve">El objetivo de este documento es el de  documentar todos los requerimientos del </w:t>
                          </w:r>
                          <w:r w:rsidR="00FD7116">
                            <w:rPr>
                              <w:color w:val="auto"/>
                            </w:rPr>
                            <w:t>usuario</w:t>
                          </w:r>
                          <w:r w:rsidRPr="007A731F">
                            <w:rPr>
                              <w:color w:val="auto"/>
                            </w:rPr>
                            <w:t xml:space="preserve">, este describe las funciones del sistema, los requerimientos no funcionales, características del diseño, y otros elementos necesarios </w:t>
                          </w:r>
                          <w:r w:rsidR="00FD7116">
                            <w:rPr>
                              <w:color w:val="auto"/>
                            </w:rPr>
                            <w:t>por el cliente o usuario, que este mismo considere importantes.</w:t>
                          </w:r>
                          <w:r w:rsidRPr="007A731F">
                            <w:rPr>
                              <w:color w:val="auto"/>
                            </w:rPr>
                            <w:t xml:space="preserve"> </w:t>
                          </w:r>
                        </w:p>
                        <w:p w:rsidR="00E04EAD" w:rsidRPr="007A731F" w:rsidRDefault="00E04EAD" w:rsidP="00575708">
                          <w:pPr>
                            <w:pStyle w:val="PSI-Comentario"/>
                            <w:ind w:left="0"/>
                            <w:rPr>
                              <w:color w:val="auto"/>
                            </w:rPr>
                          </w:pPr>
                          <w:r w:rsidRPr="007A731F">
                            <w:rPr>
                              <w:color w:val="auto"/>
                            </w:rPr>
                            <w:t>Los requerimientos pueden ser levantados con diferentes herramientas, también se pueden encontrar dispersos en varios artefactos y herramientas.</w:t>
                          </w:r>
                          <w:r w:rsidR="00FD7116">
                            <w:rPr>
                              <w:color w:val="auto"/>
                            </w:rPr>
                            <w:t xml:space="preserve"> Aun así, el método más recomendado para realizar la documentación es una entrevista.</w:t>
                          </w:r>
                          <w:r w:rsidRPr="007A731F">
                            <w:rPr>
                              <w:color w:val="auto"/>
                            </w:rPr>
                            <w:t xml:space="preserve"> Es por ello, que esta metodología propone capturar todos los requerimientos en el documento de REUNION DE  REQUERIMIENTOS </w:t>
                          </w:r>
                          <w:r w:rsidR="0026086A">
                            <w:rPr>
                              <w:color w:val="auto"/>
                            </w:rPr>
                            <w:t>USUARIO</w:t>
                          </w:r>
                          <w:r w:rsidR="00FD7116">
                            <w:rPr>
                              <w:color w:val="auto"/>
                            </w:rPr>
                            <w:t>.</w:t>
                          </w:r>
                        </w:p>
                        <w:p w:rsidR="00DA284A" w:rsidRPr="007A731F" w:rsidRDefault="00DA284A" w:rsidP="00E04EAD">
                          <w:pPr>
                            <w:pStyle w:val="PSI-Comentario"/>
                            <w:rPr>
                              <w:color w:val="auto"/>
                            </w:rPr>
                          </w:pPr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</w:p>
        <w:p w:rsidR="00397566" w:rsidRPr="007A731F" w:rsidRDefault="00397566" w:rsidP="000F4F97">
          <w:pPr>
            <w:pStyle w:val="PSI-Comentario"/>
            <w:rPr>
              <w:color w:val="auto"/>
            </w:rPr>
          </w:pPr>
        </w:p>
        <w:p w:rsidR="00D06E99" w:rsidRDefault="002C29DA"/>
      </w:sdtContent>
    </w:sdt>
    <w:p w:rsidR="00A13DBA" w:rsidRDefault="007F38C0" w:rsidP="00A13DBA">
      <w:pPr>
        <w:ind w:left="0" w:firstLine="0"/>
      </w:pPr>
      <w:r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EndPr/>
      <w:sdtContent>
        <w:p w:rsidR="000F79DF" w:rsidRPr="007A731F" w:rsidRDefault="000F79DF" w:rsidP="00566286">
          <w:pPr>
            <w:pStyle w:val="TtulodeTDC"/>
            <w:tabs>
              <w:tab w:val="left" w:pos="5954"/>
            </w:tabs>
            <w:spacing w:before="0"/>
            <w:rPr>
              <w:rFonts w:asciiTheme="minorHAnsi" w:hAnsiTheme="minorHAnsi" w:cstheme="minorHAnsi"/>
              <w:color w:val="auto"/>
            </w:rPr>
          </w:pPr>
          <w:r w:rsidRPr="007A731F">
            <w:rPr>
              <w:rFonts w:asciiTheme="minorHAnsi" w:hAnsiTheme="minorHAnsi" w:cstheme="minorHAnsi"/>
              <w:color w:val="auto"/>
            </w:rPr>
            <w:t>Tabla de contenido</w:t>
          </w:r>
        </w:p>
        <w:p w:rsidR="0026086A" w:rsidRDefault="007E3EDE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 w:rsidRPr="007A731F">
            <w:rPr>
              <w:rFonts w:cstheme="minorHAnsi"/>
            </w:rPr>
            <w:fldChar w:fldCharType="begin"/>
          </w:r>
          <w:r w:rsidR="000F79DF" w:rsidRPr="007A731F">
            <w:rPr>
              <w:rFonts w:cstheme="minorHAnsi"/>
            </w:rPr>
            <w:instrText xml:space="preserve"> TOC \o "1-3" \h \z \u </w:instrText>
          </w:r>
          <w:r w:rsidRPr="007A731F">
            <w:rPr>
              <w:rFonts w:cstheme="minorHAnsi"/>
            </w:rPr>
            <w:fldChar w:fldCharType="separate"/>
          </w:r>
          <w:hyperlink w:anchor="_Toc493089722" w:history="1">
            <w:r w:rsidR="0026086A" w:rsidRPr="000530BC">
              <w:rPr>
                <w:rStyle w:val="Hipervnculo"/>
                <w:noProof/>
              </w:rPr>
              <w:t>Introducción</w:t>
            </w:r>
            <w:r w:rsidR="0026086A">
              <w:rPr>
                <w:noProof/>
                <w:webHidden/>
              </w:rPr>
              <w:tab/>
            </w:r>
            <w:r w:rsidR="0026086A">
              <w:rPr>
                <w:noProof/>
                <w:webHidden/>
              </w:rPr>
              <w:fldChar w:fldCharType="begin"/>
            </w:r>
            <w:r w:rsidR="0026086A">
              <w:rPr>
                <w:noProof/>
                <w:webHidden/>
              </w:rPr>
              <w:instrText xml:space="preserve"> PAGEREF _Toc493089722 \h </w:instrText>
            </w:r>
            <w:r w:rsidR="0026086A">
              <w:rPr>
                <w:noProof/>
                <w:webHidden/>
              </w:rPr>
            </w:r>
            <w:r w:rsidR="0026086A">
              <w:rPr>
                <w:noProof/>
                <w:webHidden/>
              </w:rPr>
              <w:fldChar w:fldCharType="separate"/>
            </w:r>
            <w:r w:rsidR="0026086A">
              <w:rPr>
                <w:noProof/>
                <w:webHidden/>
              </w:rPr>
              <w:t>4</w:t>
            </w:r>
            <w:r w:rsidR="0026086A">
              <w:rPr>
                <w:noProof/>
                <w:webHidden/>
              </w:rPr>
              <w:fldChar w:fldCharType="end"/>
            </w:r>
          </w:hyperlink>
        </w:p>
        <w:p w:rsidR="0026086A" w:rsidRDefault="0026086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3" w:history="1">
            <w:r w:rsidRPr="000530BC">
              <w:rPr>
                <w:rStyle w:val="Hipervnculo"/>
                <w:noProof/>
              </w:rPr>
              <w:t>Propósito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_Toc493089723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A" w:rsidRDefault="0026086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4" w:history="1">
            <w:r w:rsidRPr="000530BC">
              <w:rPr>
                <w:rStyle w:val="Hipervnculo"/>
                <w:noProof/>
              </w:rPr>
              <w:t>Alcance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_Toc493089724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A" w:rsidRDefault="0026086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89725" w:history="1">
            <w:r w:rsidRPr="000530BC">
              <w:rPr>
                <w:rStyle w:val="Hipervnculo"/>
                <w:noProof/>
              </w:rPr>
              <w:t>Actores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_Toc493089725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A" w:rsidRDefault="0026086A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hyperlink w:anchor="_Toc493089726" w:history="1">
            <w:r w:rsidRPr="000530BC">
              <w:rPr>
                <w:rStyle w:val="Hipervnculo"/>
                <w:noProof/>
              </w:rPr>
              <w:t>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_Toc493089726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A" w:rsidRDefault="0026086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7" w:history="1">
            <w:r w:rsidRPr="000530BC">
              <w:rPr>
                <w:rStyle w:val="Hipervnculo"/>
                <w:noProof/>
              </w:rPr>
              <w:t>Funcionalidades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_Toc493089727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A" w:rsidRDefault="0026086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8" w:history="1">
            <w:r w:rsidRPr="000530BC">
              <w:rPr>
                <w:rStyle w:val="Hipervnculo"/>
                <w:noProof/>
              </w:rPr>
              <w:t>Consideraciones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_Toc493089728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086A" w:rsidRDefault="0026086A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3089729" w:history="1">
            <w:r w:rsidRPr="000530BC">
              <w:rPr>
                <w:rStyle w:val="Hipervnculo"/>
                <w:noProof/>
              </w:rPr>
              <w:t>Prioridades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_Toc493089729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7E3EDE" w:rsidP="000F79DF">
          <w:pPr>
            <w:tabs>
              <w:tab w:val="left" w:pos="5954"/>
            </w:tabs>
          </w:pPr>
          <w:r w:rsidRPr="007A731F">
            <w:rPr>
              <w:rFonts w:cstheme="minorHAnsi"/>
            </w:rPr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  <w:bookmarkStart w:id="0" w:name="_GoBack"/>
      <w:bookmarkEnd w:id="0"/>
    </w:p>
    <w:sdt>
      <w:sdtPr>
        <w:rPr>
          <w:rFonts w:asciiTheme="minorHAnsi" w:hAnsiTheme="minorHAnsi" w:cstheme="minorHAnsi"/>
          <w:color w:val="auto"/>
        </w:r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 w:rsidR="00A13DBA" w:rsidRPr="007A731F" w:rsidRDefault="00FD7116" w:rsidP="009A3173">
          <w:pPr>
            <w:pStyle w:val="PSI-Ttulo"/>
            <w:rPr>
              <w:rFonts w:asciiTheme="minorHAnsi" w:hAnsiTheme="minorHAnsi" w:cstheme="minorHAnsi"/>
              <w:color w:val="auto"/>
            </w:rPr>
          </w:pPr>
          <w:r>
            <w:rPr>
              <w:rFonts w:asciiTheme="minorHAnsi" w:hAnsiTheme="minorHAnsi" w:cstheme="minorHAnsi"/>
              <w:color w:val="auto"/>
              <w:lang w:val="es-AR"/>
            </w:rPr>
            <w:t>Reunión de Requerimientos De Usuario</w:t>
          </w:r>
        </w:p>
      </w:sdtContent>
    </w:sdt>
    <w:p w:rsidR="0096036A" w:rsidRPr="007A731F" w:rsidRDefault="0096036A" w:rsidP="007A731F">
      <w:pPr>
        <w:pStyle w:val="PSI-Ttulo1"/>
      </w:pPr>
      <w:bookmarkStart w:id="1" w:name="_Toc15571901"/>
      <w:bookmarkStart w:id="2" w:name="_Toc234998020"/>
      <w:bookmarkStart w:id="3" w:name="_Toc493089722"/>
      <w:r w:rsidRPr="007A731F">
        <w:t>Introducción</w:t>
      </w:r>
      <w:bookmarkEnd w:id="1"/>
      <w:bookmarkEnd w:id="2"/>
      <w:bookmarkEnd w:id="3"/>
    </w:p>
    <w:p w:rsidR="0096036A" w:rsidRPr="007A731F" w:rsidRDefault="0096036A" w:rsidP="00FD7116">
      <w:pPr>
        <w:pStyle w:val="PSI-Ttulo2"/>
      </w:pPr>
      <w:bookmarkStart w:id="4" w:name="_Toc15571902"/>
      <w:bookmarkStart w:id="5" w:name="_Toc234998021"/>
      <w:bookmarkStart w:id="6" w:name="_Toc493089723"/>
      <w:r w:rsidRPr="007A731F">
        <w:t>Propósito</w:t>
      </w:r>
      <w:bookmarkEnd w:id="4"/>
      <w:bookmarkEnd w:id="5"/>
      <w:bookmarkEnd w:id="6"/>
    </w:p>
    <w:p w:rsidR="0096036A" w:rsidRDefault="00FA58D7" w:rsidP="00FA58D7">
      <w:pPr>
        <w:pStyle w:val="PSI-Normal"/>
      </w:pPr>
      <w:r>
        <w:t>El propósito de este documento es el de realizar una primera reunión de las funcionalidades, consideraciones y restricciones importantes, identificadas por el usuario, con las que debe de contar el futuro sistema.</w:t>
      </w:r>
    </w:p>
    <w:p w:rsidR="00FA58D7" w:rsidRDefault="00FA58D7" w:rsidP="00FA58D7">
      <w:pPr>
        <w:pStyle w:val="PSI-Normal"/>
      </w:pPr>
      <w:r>
        <w:t>Dichas características serán usadas en los siguientes procesos para realizar una especificación detallada de los requerimientos funcionales y no funcionales de sistema.</w:t>
      </w:r>
    </w:p>
    <w:p w:rsidR="00FA58D7" w:rsidRPr="007A731F" w:rsidRDefault="00FA58D7" w:rsidP="00FA58D7">
      <w:pPr>
        <w:pStyle w:val="PSI-Normal"/>
      </w:pPr>
      <w:r>
        <w:t>Las funcionalidades u requerimientos que se encuentran en este documento son plenamente un resultado de la consideración del cliente o usuario del sistema, obtenidos a partir de metodologías como entrevistas. Dichas funcionalidades cuentan con las características de ser ambiguas, no estar completas, no encontrarse en un lenguaje técnico y no estar detalladas. Estos procesos serán realizados en otros documentos.</w:t>
      </w:r>
    </w:p>
    <w:p w:rsidR="0096036A" w:rsidRPr="007A731F" w:rsidRDefault="005C73C1" w:rsidP="00FD7116">
      <w:pPr>
        <w:pStyle w:val="PSI-Ttulo2"/>
      </w:pPr>
      <w:bookmarkStart w:id="7" w:name="_Toc15571903"/>
      <w:bookmarkStart w:id="8" w:name="_Toc234998022"/>
      <w:r w:rsidRPr="007A731F">
        <w:rPr>
          <w:color w:val="auto"/>
        </w:rPr>
        <w:br/>
      </w:r>
      <w:bookmarkStart w:id="9" w:name="_Toc493089724"/>
      <w:r w:rsidR="0096036A" w:rsidRPr="007A731F">
        <w:t>Alcance</w:t>
      </w:r>
      <w:bookmarkEnd w:id="7"/>
      <w:bookmarkEnd w:id="8"/>
      <w:bookmarkEnd w:id="9"/>
    </w:p>
    <w:p w:rsidR="00FA58D7" w:rsidRDefault="008C386B" w:rsidP="00FA58D7">
      <w:pPr>
        <w:pStyle w:val="PSI-Normal"/>
      </w:pPr>
      <w:bookmarkStart w:id="10" w:name="_Toc15571904"/>
      <w:bookmarkStart w:id="11" w:name="_Toc234998023"/>
      <w:r>
        <w:t>Abarca el resultado de las entrevistas realizadas por personal del equipo de desarrollo al cliente o usuario final del sistema, con el motivo de realizar una primera comprensión de las funcionalidades con las que el sistema deberá de contar.</w:t>
      </w:r>
    </w:p>
    <w:bookmarkEnd w:id="10"/>
    <w:bookmarkEnd w:id="11"/>
    <w:p w:rsidR="00FD7116" w:rsidRDefault="00FD7116" w:rsidP="008C386B">
      <w:pPr>
        <w:pStyle w:val="PSI-Ttulo2"/>
        <w:rPr>
          <w:color w:val="auto"/>
        </w:rPr>
      </w:pPr>
    </w:p>
    <w:p w:rsidR="008C386B" w:rsidRDefault="008C386B" w:rsidP="008C386B">
      <w:pPr>
        <w:pStyle w:val="PSI-Ttulo1"/>
      </w:pPr>
      <w:bookmarkStart w:id="12" w:name="_Toc493089725"/>
      <w:r>
        <w:t>Actores</w:t>
      </w:r>
      <w:bookmarkEnd w:id="12"/>
    </w:p>
    <w:p w:rsidR="008C386B" w:rsidRDefault="008C386B" w:rsidP="008C386B">
      <w:pPr>
        <w:pStyle w:val="PSI-Normal"/>
      </w:pPr>
      <w:r>
        <w:t>En primera medida se pudo identificar a los siguientes actores que fueron identificados por el cliente o usuario entrevistado:</w:t>
      </w:r>
    </w:p>
    <w:p w:rsidR="008C386B" w:rsidRPr="0054344D" w:rsidRDefault="008C386B" w:rsidP="008C386B">
      <w:pPr>
        <w:pStyle w:val="PSI-Normal"/>
        <w:numPr>
          <w:ilvl w:val="0"/>
          <w:numId w:val="17"/>
        </w:numPr>
        <w:rPr>
          <w:i/>
        </w:rPr>
      </w:pPr>
      <w:r w:rsidRPr="008C386B">
        <w:rPr>
          <w:i/>
        </w:rPr>
        <w:t>Administrador</w:t>
      </w:r>
      <w:r>
        <w:t>, será el encargado de controlar sobre que servicios se podrá reclamar, agregando</w:t>
      </w:r>
      <w:r w:rsidR="0054344D">
        <w:t>, eliminando servicios, y asignando un encargado a cada uno.</w:t>
      </w:r>
    </w:p>
    <w:p w:rsidR="0054344D" w:rsidRPr="0054344D" w:rsidRDefault="0054344D" w:rsidP="008C386B">
      <w:pPr>
        <w:pStyle w:val="PSI-Normal"/>
        <w:numPr>
          <w:ilvl w:val="0"/>
          <w:numId w:val="17"/>
        </w:numPr>
        <w:rPr>
          <w:i/>
        </w:rPr>
      </w:pPr>
      <w:r>
        <w:rPr>
          <w:i/>
        </w:rPr>
        <w:t>Encargado</w:t>
      </w:r>
      <w:r>
        <w:t>, es un tipo de administrador se responsabilizaría de un servicio específico, pudiendo cargar los reclamos que desee.</w:t>
      </w:r>
    </w:p>
    <w:p w:rsidR="0054344D" w:rsidRPr="008C386B" w:rsidRDefault="0054344D" w:rsidP="008C386B">
      <w:pPr>
        <w:pStyle w:val="PSI-Normal"/>
        <w:numPr>
          <w:ilvl w:val="0"/>
          <w:numId w:val="17"/>
        </w:numPr>
        <w:rPr>
          <w:i/>
        </w:rPr>
      </w:pPr>
      <w:r>
        <w:rPr>
          <w:i/>
        </w:rPr>
        <w:t>Usuario</w:t>
      </w:r>
      <w:r>
        <w:t>, contempla a todos los usuarios comunes finales de la aplicación, es decir, aquellos que realicen los reclamos.</w:t>
      </w:r>
    </w:p>
    <w:p w:rsidR="008703A9" w:rsidRDefault="002643E3" w:rsidP="00FD7116">
      <w:pPr>
        <w:pStyle w:val="PSI-Ttulo1"/>
      </w:pPr>
      <w:bookmarkStart w:id="13" w:name="_Toc15571905"/>
      <w:bookmarkStart w:id="14" w:name="_Toc234998024"/>
      <w:r w:rsidRPr="007A731F">
        <w:rPr>
          <w:color w:val="auto"/>
        </w:rPr>
        <w:lastRenderedPageBreak/>
        <w:br/>
      </w:r>
      <w:bookmarkStart w:id="15" w:name="_Toc493089726"/>
      <w:bookmarkEnd w:id="13"/>
      <w:bookmarkEnd w:id="14"/>
      <w:r w:rsidR="00FD7116">
        <w:t>Requerimientos</w:t>
      </w:r>
      <w:bookmarkEnd w:id="15"/>
    </w:p>
    <w:p w:rsidR="00FD7116" w:rsidRDefault="00FD7116" w:rsidP="00FD7116">
      <w:pPr>
        <w:pStyle w:val="PSI-Ttulo2"/>
      </w:pPr>
      <w:bookmarkStart w:id="16" w:name="_Toc493089727"/>
      <w:r>
        <w:t>Funcionalidades</w:t>
      </w:r>
      <w:bookmarkEnd w:id="16"/>
    </w:p>
    <w:p w:rsidR="00FD7116" w:rsidRDefault="00FD7116" w:rsidP="00CD31FA">
      <w:pPr>
        <w:pStyle w:val="PSI-Normal"/>
        <w:numPr>
          <w:ilvl w:val="0"/>
          <w:numId w:val="14"/>
        </w:numPr>
      </w:pPr>
      <w:r>
        <w:t>Se debería de poder realizar un reclamo y que este mismo sea atendido, y que el mismo le llegue a quien responde este encargado de solucionarlo.</w:t>
      </w:r>
    </w:p>
    <w:p w:rsidR="00FD7116" w:rsidRDefault="00FD7116" w:rsidP="00CD31FA">
      <w:pPr>
        <w:pStyle w:val="PSI-Normal"/>
        <w:numPr>
          <w:ilvl w:val="0"/>
          <w:numId w:val="14"/>
        </w:numPr>
      </w:pPr>
      <w:r>
        <w:t>Tiene que tener una vista general, que le permite a un administrador agregar los servicios que crea necesario.</w:t>
      </w:r>
    </w:p>
    <w:p w:rsidR="00FD7116" w:rsidRDefault="00EE0D03" w:rsidP="00CD31FA">
      <w:pPr>
        <w:pStyle w:val="PSI-Normal"/>
        <w:numPr>
          <w:ilvl w:val="0"/>
          <w:numId w:val="14"/>
        </w:numPr>
      </w:pPr>
      <w:r>
        <w:t>Cuando un servicio se crea, debe de asignársele un encargado que sea el responsable de agregar los reclamos a los que va a responder.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Debería de poder agregarse no solo reclamos o críticas negativas, también tendría que permitirle al encargado agregar valoraciones u opiniones positivas para que los que vean algo que le guste referido a su servicio, los puedan “felicitar”.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La aplicación tendría que permitir escanear un código QR pegado en la pared para ver que reclamos o valoraciones puede realizar, o en caso contrario, facilitarle que pueda realizar todo ese “camino” para indicar donde se encuentra.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>Como no serviría que el encargado del servicio, que es al que le llegan los reclamos, se encuentre todo el día frente a una computadora, debería de existir una forma de notificarle “remotamente” cuando aparece un recado nuevo.</w:t>
      </w:r>
    </w:p>
    <w:p w:rsidR="00EE0D03" w:rsidRDefault="00A20494" w:rsidP="00CD31FA">
      <w:pPr>
        <w:pStyle w:val="PSI-Normal"/>
        <w:numPr>
          <w:ilvl w:val="0"/>
          <w:numId w:val="14"/>
        </w:numPr>
      </w:pPr>
      <w:r>
        <w:t>Sería</w:t>
      </w:r>
      <w:r w:rsidR="00EE0D03">
        <w:t xml:space="preserve"> bueno también implementar una forma para posibilitar que al usuario de la aplicación se le notifique cuando un reclamo es visto o solucionado, por correo o alguna opción similar.</w:t>
      </w:r>
    </w:p>
    <w:p w:rsidR="00EE0D03" w:rsidRDefault="00EE0D03" w:rsidP="00CD31FA">
      <w:pPr>
        <w:pStyle w:val="PSI-Normal"/>
        <w:numPr>
          <w:ilvl w:val="0"/>
          <w:numId w:val="14"/>
        </w:numPr>
      </w:pPr>
      <w:r>
        <w:t xml:space="preserve">Esta aplicación </w:t>
      </w:r>
      <w:r w:rsidR="00A20494">
        <w:t>está</w:t>
      </w:r>
      <w:r>
        <w:t xml:space="preserve"> pensada para que sea util</w:t>
      </w:r>
      <w:r w:rsidR="00A20494">
        <w:t>izada en celulares inteligentes, pero la parte administrativa se debería realizar en una interfaz web.</w:t>
      </w:r>
    </w:p>
    <w:p w:rsidR="00A20494" w:rsidRDefault="00A20494" w:rsidP="00CD31FA">
      <w:pPr>
        <w:pStyle w:val="PSI-Normal"/>
        <w:numPr>
          <w:ilvl w:val="0"/>
          <w:numId w:val="14"/>
        </w:numPr>
      </w:pPr>
      <w:r>
        <w:t xml:space="preserve">También sería positivo contar con la posibilidad de poder ver estadísticas sobre los servicios con mayor número de reclamos, los reclamos </w:t>
      </w:r>
      <w:proofErr w:type="spellStart"/>
      <w:r>
        <w:t>mas</w:t>
      </w:r>
      <w:proofErr w:type="spellEnd"/>
      <w:r>
        <w:t xml:space="preserve"> realizados, el promedio de tiempo que se tarda en solucionar un reclamo, o ver las mismas estadísticas anteriores pero con valoraciones u opiniones positivas.</w:t>
      </w:r>
    </w:p>
    <w:p w:rsidR="00A20494" w:rsidRDefault="00A20494" w:rsidP="00CD31FA">
      <w:pPr>
        <w:pStyle w:val="PSI-Normal"/>
        <w:numPr>
          <w:ilvl w:val="0"/>
          <w:numId w:val="14"/>
        </w:numPr>
      </w:pPr>
      <w:r>
        <w:t>El programa debería ser general, no solo para permitir agregar nuevos servicios, sino también para agregar diferentes reclamos, en los que el encargado de crearlos o habilitarlos para que puedan realizarse, elija si desea que le sean notificados al instante o al inicio de su próxima jornada laboral.</w:t>
      </w:r>
    </w:p>
    <w:p w:rsidR="00FD7116" w:rsidRPr="007A731F" w:rsidRDefault="00FD7116" w:rsidP="00FD7116">
      <w:pPr>
        <w:pStyle w:val="PSI-Ttulo2"/>
      </w:pPr>
      <w:bookmarkStart w:id="17" w:name="_Toc493089728"/>
      <w:r>
        <w:t>Consideraciones</w:t>
      </w:r>
      <w:bookmarkEnd w:id="17"/>
      <w:r>
        <w:t xml:space="preserve"> </w:t>
      </w:r>
    </w:p>
    <w:p w:rsidR="007F38C0" w:rsidRDefault="00CD31FA" w:rsidP="00FA58D7">
      <w:pPr>
        <w:pStyle w:val="PSI-Normal"/>
        <w:numPr>
          <w:ilvl w:val="0"/>
          <w:numId w:val="16"/>
        </w:numPr>
      </w:pPr>
      <w:r>
        <w:t>Las operaciones de administrador tendrían que estar disponibles solo para los administradores, que cuentan con correo institucional ya registrado.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lastRenderedPageBreak/>
        <w:t>Teniendo en cuenta que la aplicación será usada por usuarios generales, no debería de requerir mucho conocimiento para ser usada, ni la parte móvil ni la parte web.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t>El formato de la aplicación debe de seguir el estándar de las demás aplicaciones ya desarrolladas con las que cuenta la Universidad.</w:t>
      </w:r>
    </w:p>
    <w:p w:rsidR="00CD31FA" w:rsidRDefault="00CD31FA" w:rsidP="00FA58D7">
      <w:pPr>
        <w:pStyle w:val="PSI-Normal"/>
        <w:numPr>
          <w:ilvl w:val="0"/>
          <w:numId w:val="16"/>
        </w:numPr>
      </w:pPr>
      <w:r>
        <w:t>Debería de existir una manera de probar que los reclamos que se realizan son de un usuario que se encuentra dentro del establecimiento, para corroborar cierta validez del mismo.</w:t>
      </w:r>
    </w:p>
    <w:p w:rsidR="0054344D" w:rsidRDefault="0054344D" w:rsidP="0054344D">
      <w:pPr>
        <w:pStyle w:val="PSI-Ttulo2"/>
      </w:pPr>
    </w:p>
    <w:p w:rsidR="0054344D" w:rsidRDefault="0054344D" w:rsidP="0054344D">
      <w:pPr>
        <w:pStyle w:val="PSI-Ttulo2"/>
      </w:pPr>
      <w:bookmarkStart w:id="18" w:name="_Toc493089729"/>
      <w:r>
        <w:t>Prioridades</w:t>
      </w:r>
      <w:bookmarkEnd w:id="18"/>
    </w:p>
    <w:p w:rsidR="0054344D" w:rsidRDefault="0054344D" w:rsidP="0054344D">
      <w:pPr>
        <w:pStyle w:val="PSI-Normal"/>
      </w:pPr>
      <w:r>
        <w:t>De forma sencilla, sin contar con tanto detalles, las prioridades en las funcionalidades del sistema descriptas por el cliente fueron: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Realizar reclamos por un usuario.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Cargar servicios y encargados de servicios en el sistema.</w:t>
      </w:r>
    </w:p>
    <w:p w:rsidR="0054344D" w:rsidRDefault="0054344D" w:rsidP="0054344D">
      <w:pPr>
        <w:pStyle w:val="PSI-Normal"/>
        <w:numPr>
          <w:ilvl w:val="0"/>
          <w:numId w:val="18"/>
        </w:numPr>
      </w:pPr>
      <w:r>
        <w:t>Cargar reclamos para cada servicio en el sistema.</w:t>
      </w:r>
    </w:p>
    <w:p w:rsidR="0026086A" w:rsidRDefault="0054344D" w:rsidP="0026086A">
      <w:pPr>
        <w:pStyle w:val="PSI-Normal"/>
        <w:numPr>
          <w:ilvl w:val="0"/>
          <w:numId w:val="18"/>
        </w:numPr>
      </w:pPr>
      <w:r>
        <w:t>Atender y dar respuesta a un reclamo por parte del encargado del servicio al que el reclamo corresponde.</w:t>
      </w:r>
    </w:p>
    <w:p w:rsidR="0026086A" w:rsidRPr="007A731F" w:rsidRDefault="0026086A" w:rsidP="0026086A">
      <w:pPr>
        <w:pStyle w:val="PSI-Normal"/>
      </w:pPr>
      <w:r>
        <w:t>Las demás funcionalidades encontradas e identificadas por el documento, poseen un orden de prioridad menor al de las anteriormente nombradas.</w:t>
      </w:r>
    </w:p>
    <w:sectPr w:rsidR="0026086A" w:rsidRPr="007A731F" w:rsidSect="00917687">
      <w:headerReference w:type="default" r:id="rId12"/>
      <w:footerReference w:type="default" r:id="rId13"/>
      <w:pgSz w:w="11906" w:h="16838"/>
      <w:pgMar w:top="198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C29DA" w:rsidRDefault="002C29DA" w:rsidP="00C94FBE">
      <w:pPr>
        <w:spacing w:before="0" w:line="240" w:lineRule="auto"/>
      </w:pPr>
      <w:r>
        <w:separator/>
      </w:r>
    </w:p>
    <w:p w:rsidR="002C29DA" w:rsidRDefault="002C29DA"/>
  </w:endnote>
  <w:endnote w:type="continuationSeparator" w:id="0">
    <w:p w:rsidR="002C29DA" w:rsidRDefault="002C29DA" w:rsidP="00C94FBE">
      <w:pPr>
        <w:spacing w:before="0" w:line="240" w:lineRule="auto"/>
      </w:pPr>
      <w:r>
        <w:continuationSeparator/>
      </w:r>
    </w:p>
    <w:p w:rsidR="002C29DA" w:rsidRDefault="002C29D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tarSymbol">
    <w:altName w:val="Arial Unicode MS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042029" w:usb3="00000000" w:csb0="8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0767D" w:rsidRDefault="0010767D">
    <w:pPr>
      <w:pStyle w:val="Piedepgina"/>
    </w:pPr>
    <w:r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FFDED73" wp14:editId="5B8B2746">
              <wp:simplePos x="0" y="0"/>
              <wp:positionH relativeFrom="column">
                <wp:posOffset>-1039495</wp:posOffset>
              </wp:positionH>
              <wp:positionV relativeFrom="paragraph">
                <wp:posOffset>-452646</wp:posOffset>
              </wp:positionV>
              <wp:extent cx="1749972" cy="970280"/>
              <wp:effectExtent l="0" t="0" r="0" b="2540"/>
              <wp:wrapNone/>
              <wp:docPr id="14" name="Rectangle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749972" cy="9702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7D" w:rsidRDefault="0010767D" w:rsidP="0010767D">
                          <w:pPr>
                            <w:ind w:left="0"/>
                            <w:jc w:val="center"/>
                          </w:pPr>
                          <w:r>
                            <w:rPr>
                              <w:noProof/>
                              <w:lang w:val="es-AR" w:eastAsia="es-AR"/>
                            </w:rPr>
                            <w:drawing>
                              <wp:inline distT="0" distB="0" distL="0" distR="0" wp14:anchorId="45E47D87" wp14:editId="69B08885">
                                <wp:extent cx="1418590" cy="725170"/>
                                <wp:effectExtent l="0" t="0" r="0" b="0"/>
                                <wp:docPr id="24" name="Imagen 24" descr="C:\Users\mailo\Desktop\Laboratorio\Logos\Logo grupo\Logo Grupo Plat.png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670" descr="C:\Users\mailo\Desktop\Laboratorio\Logos\Logo grupo\Logo Grupo Plat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418590" cy="72517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5" o:spid="_x0000_s1035" style="position:absolute;left:0;text-align:left;margin-left:-81.85pt;margin-top:-35.65pt;width:137.8pt;height:76.4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" filled="f" stroked="f">
              <v:textbox style="mso-fit-shape-to-text:t">
                <w:txbxContent>
                  <w:p w:rsidR="0010767D" w:rsidRDefault="0010767D" w:rsidP="0010767D">
                    <w:pPr>
                      <w:ind w:left="0"/>
                      <w:jc w:val="center"/>
                    </w:pPr>
                    <w:r>
                      <w:rPr>
                        <w:noProof/>
                        <w:lang w:val="es-AR" w:eastAsia="es-AR"/>
                      </w:rPr>
                      <w:drawing>
                        <wp:inline distT="0" distB="0" distL="0" distR="0" wp14:anchorId="45E47D87" wp14:editId="69B08885">
                          <wp:extent cx="1418590" cy="725170"/>
                          <wp:effectExtent l="0" t="0" r="0" b="0"/>
                          <wp:docPr id="24" name="Imagen 24" descr="C:\Users\mailo\Desktop\Laboratorio\Logos\Logo grupo\Logo Grupo Plat.pn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670" descr="C:\Users\mailo\Desktop\Laboratorio\Logos\Logo grupo\Logo Grupo Plat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418590" cy="72517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C29DA" w:rsidRDefault="002C29DA" w:rsidP="00C94FBE">
      <w:pPr>
        <w:spacing w:before="0" w:line="240" w:lineRule="auto"/>
      </w:pPr>
      <w:r>
        <w:separator/>
      </w:r>
    </w:p>
    <w:p w:rsidR="002C29DA" w:rsidRDefault="002C29DA"/>
  </w:footnote>
  <w:footnote w:type="continuationSeparator" w:id="0">
    <w:p w:rsidR="002C29DA" w:rsidRDefault="002C29DA" w:rsidP="00C94FBE">
      <w:pPr>
        <w:spacing w:before="0" w:line="240" w:lineRule="auto"/>
      </w:pPr>
      <w:r>
        <w:continuationSeparator/>
      </w:r>
    </w:p>
    <w:p w:rsidR="002C29DA" w:rsidRDefault="002C29DA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255E1" w:rsidRPr="000F4F97" w:rsidRDefault="0010767D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="Cambria" w:eastAsia="Times New Roman" w:hAnsi="Cambria"/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6C64C39" wp14:editId="4067044B">
              <wp:simplePos x="0" y="0"/>
              <wp:positionH relativeFrom="margin">
                <wp:posOffset>2167146</wp:posOffset>
              </wp:positionH>
              <wp:positionV relativeFrom="paragraph">
                <wp:posOffset>-439507</wp:posOffset>
              </wp:positionV>
              <wp:extent cx="1250140" cy="1297305"/>
              <wp:effectExtent l="0" t="0" r="0" b="0"/>
              <wp:wrapNone/>
              <wp:docPr id="13" name="Rectangle 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250140" cy="12973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10767D" w:rsidRDefault="0010767D" w:rsidP="0010767D">
                          <w:pPr>
                            <w:ind w:left="0"/>
                            <w:jc w:val="center"/>
                          </w:pPr>
                          <w:r>
                            <w:rPr>
                              <w:rFonts w:ascii="Cambria" w:hAnsi="Cambria"/>
                              <w:noProof/>
                              <w:sz w:val="72"/>
                              <w:szCs w:val="72"/>
                              <w:lang w:val="es-AR" w:eastAsia="es-AR"/>
                            </w:rPr>
                            <w:drawing>
                              <wp:inline distT="0" distB="0" distL="0" distR="0" wp14:anchorId="688E2571" wp14:editId="303F57F0">
                                <wp:extent cx="762587" cy="1056005"/>
                                <wp:effectExtent l="0" t="0" r="0" b="0"/>
                                <wp:docPr id="23" name="Imagen 2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61" descr="C:\Users\mailo\Desktop\Laboratorio\Logos\Logo Proyecto Paleta.png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 cstate="print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762587" cy="1056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44" o:spid="_x0000_s1034" style="position:absolute;margin-left:170.65pt;margin-top:-34.6pt;width:98.45pt;height:102.1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" filled="f" stroked="f">
              <v:textbox style="mso-fit-shape-to-text:t">
                <w:txbxContent>
                  <w:p w:rsidR="0010767D" w:rsidRDefault="0010767D" w:rsidP="0010767D">
                    <w:pPr>
                      <w:ind w:left="0"/>
                      <w:jc w:val="center"/>
                    </w:pPr>
                    <w:r>
                      <w:rPr>
                        <w:rFonts w:ascii="Cambria" w:hAnsi="Cambria"/>
                        <w:noProof/>
                        <w:sz w:val="72"/>
                        <w:szCs w:val="72"/>
                        <w:lang w:val="es-AR" w:eastAsia="es-AR"/>
                      </w:rPr>
                      <w:drawing>
                        <wp:inline distT="0" distB="0" distL="0" distR="0" wp14:anchorId="688E2571" wp14:editId="303F57F0">
                          <wp:extent cx="762587" cy="1056005"/>
                          <wp:effectExtent l="0" t="0" r="0" b="0"/>
                          <wp:docPr id="23" name="Imagen 2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61" descr="C:\Users\mailo\Desktop\Laboratorio\Logos\Logo Proyecto Paleta.png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 cstate="print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762587" cy="1056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margin"/>
            </v:rect>
          </w:pict>
        </mc:Fallback>
      </mc:AlternateContent>
    </w:r>
    <w:r w:rsidR="000F4F97"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1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>
    <w:nsid w:val="0EE22D6F"/>
    <w:multiLevelType w:val="hybridMultilevel"/>
    <w:tmpl w:val="1CE274FE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EC450D"/>
    <w:multiLevelType w:val="hybridMultilevel"/>
    <w:tmpl w:val="8D1847A2"/>
    <w:lvl w:ilvl="0" w:tplc="0C0A0001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6">
    <w:nsid w:val="255F5799"/>
    <w:multiLevelType w:val="hybridMultilevel"/>
    <w:tmpl w:val="B8F40458"/>
    <w:lvl w:ilvl="0" w:tplc="5E8E03B8">
      <w:start w:val="1"/>
      <w:numFmt w:val="decimal"/>
      <w:lvlText w:val="%1."/>
      <w:lvlJc w:val="left"/>
      <w:pPr>
        <w:ind w:left="72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A1B0314"/>
    <w:multiLevelType w:val="hybridMultilevel"/>
    <w:tmpl w:val="801E6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EA57E3E"/>
    <w:multiLevelType w:val="hybridMultilevel"/>
    <w:tmpl w:val="3CECA3F0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06B0921"/>
    <w:multiLevelType w:val="hybridMultilevel"/>
    <w:tmpl w:val="E922463A"/>
    <w:lvl w:ilvl="0" w:tplc="0C0A000F">
      <w:start w:val="1"/>
      <w:numFmt w:val="decimal"/>
      <w:lvlText w:val="%1."/>
      <w:lvlJc w:val="left"/>
      <w:pPr>
        <w:ind w:left="1072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0">
    <w:nsid w:val="487036EC"/>
    <w:multiLevelType w:val="hybridMultilevel"/>
    <w:tmpl w:val="BDFE724A"/>
    <w:lvl w:ilvl="0" w:tplc="E9224652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D90BB8"/>
    <w:multiLevelType w:val="hybridMultilevel"/>
    <w:tmpl w:val="1D2461DE"/>
    <w:lvl w:ilvl="0" w:tplc="18B8CB8A">
      <w:start w:val="1"/>
      <w:numFmt w:val="decimal"/>
      <w:pStyle w:val="PSI-ComentarioNumeracin"/>
      <w:lvlText w:val="%1."/>
      <w:lvlJc w:val="left"/>
      <w:pPr>
        <w:ind w:left="1072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abstractNum w:abstractNumId="12">
    <w:nsid w:val="622573B3"/>
    <w:multiLevelType w:val="hybridMultilevel"/>
    <w:tmpl w:val="F8E62BA0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4">
    <w:nsid w:val="76D17115"/>
    <w:multiLevelType w:val="hybridMultilevel"/>
    <w:tmpl w:val="1B8C1E46"/>
    <w:lvl w:ilvl="0" w:tplc="DCE83E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D64906"/>
    <w:multiLevelType w:val="hybridMultilevel"/>
    <w:tmpl w:val="795E7434"/>
    <w:lvl w:ilvl="0" w:tplc="4D52D046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0"/>
  </w:num>
  <w:num w:numId="3">
    <w:abstractNumId w:val="10"/>
  </w:num>
  <w:num w:numId="4">
    <w:abstractNumId w:val="10"/>
  </w:num>
  <w:num w:numId="5">
    <w:abstractNumId w:val="1"/>
  </w:num>
  <w:num w:numId="6">
    <w:abstractNumId w:val="2"/>
  </w:num>
  <w:num w:numId="7">
    <w:abstractNumId w:val="3"/>
  </w:num>
  <w:num w:numId="8">
    <w:abstractNumId w:val="0"/>
  </w:num>
  <w:num w:numId="9">
    <w:abstractNumId w:val="13"/>
  </w:num>
  <w:num w:numId="10">
    <w:abstractNumId w:val="15"/>
  </w:num>
  <w:num w:numId="11">
    <w:abstractNumId w:val="5"/>
  </w:num>
  <w:num w:numId="12">
    <w:abstractNumId w:val="11"/>
  </w:num>
  <w:num w:numId="13">
    <w:abstractNumId w:val="9"/>
  </w:num>
  <w:num w:numId="14">
    <w:abstractNumId w:val="7"/>
  </w:num>
  <w:num w:numId="15">
    <w:abstractNumId w:val="8"/>
  </w:num>
  <w:num w:numId="16">
    <w:abstractNumId w:val="4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>
      <o:colormru v:ext="edit" colors="#4bacc6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7116"/>
    <w:rsid w:val="00011BED"/>
    <w:rsid w:val="00017EFE"/>
    <w:rsid w:val="00045F1A"/>
    <w:rsid w:val="00087F53"/>
    <w:rsid w:val="00092BC0"/>
    <w:rsid w:val="000A0FE7"/>
    <w:rsid w:val="000C4C42"/>
    <w:rsid w:val="000C4E31"/>
    <w:rsid w:val="000D4C6E"/>
    <w:rsid w:val="000E7BE1"/>
    <w:rsid w:val="000F1888"/>
    <w:rsid w:val="000F4F97"/>
    <w:rsid w:val="000F79DF"/>
    <w:rsid w:val="0010416D"/>
    <w:rsid w:val="0010767D"/>
    <w:rsid w:val="001163FF"/>
    <w:rsid w:val="0012205F"/>
    <w:rsid w:val="001410A7"/>
    <w:rsid w:val="00144AE4"/>
    <w:rsid w:val="00150702"/>
    <w:rsid w:val="00183953"/>
    <w:rsid w:val="00185A46"/>
    <w:rsid w:val="00191198"/>
    <w:rsid w:val="001950C8"/>
    <w:rsid w:val="00195A3E"/>
    <w:rsid w:val="001A2EE6"/>
    <w:rsid w:val="001C6104"/>
    <w:rsid w:val="001C799E"/>
    <w:rsid w:val="001F5F92"/>
    <w:rsid w:val="001F6516"/>
    <w:rsid w:val="0020621B"/>
    <w:rsid w:val="00217A70"/>
    <w:rsid w:val="00224B75"/>
    <w:rsid w:val="0026086A"/>
    <w:rsid w:val="002643E3"/>
    <w:rsid w:val="00266C42"/>
    <w:rsid w:val="00295CA9"/>
    <w:rsid w:val="002A13BB"/>
    <w:rsid w:val="002A41AA"/>
    <w:rsid w:val="002B506A"/>
    <w:rsid w:val="002B5AF9"/>
    <w:rsid w:val="002B7C2B"/>
    <w:rsid w:val="002C29DA"/>
    <w:rsid w:val="002D0CCB"/>
    <w:rsid w:val="002E0AB6"/>
    <w:rsid w:val="002E7874"/>
    <w:rsid w:val="002F1461"/>
    <w:rsid w:val="003130E3"/>
    <w:rsid w:val="003149A1"/>
    <w:rsid w:val="003163C6"/>
    <w:rsid w:val="00344258"/>
    <w:rsid w:val="00346864"/>
    <w:rsid w:val="00350E39"/>
    <w:rsid w:val="003560F2"/>
    <w:rsid w:val="00363FD1"/>
    <w:rsid w:val="00397566"/>
    <w:rsid w:val="003A0F4B"/>
    <w:rsid w:val="003B7F1F"/>
    <w:rsid w:val="003C54B1"/>
    <w:rsid w:val="003E12FE"/>
    <w:rsid w:val="003F2860"/>
    <w:rsid w:val="0040066E"/>
    <w:rsid w:val="004525FF"/>
    <w:rsid w:val="004807AF"/>
    <w:rsid w:val="00486585"/>
    <w:rsid w:val="004A54C8"/>
    <w:rsid w:val="004B65ED"/>
    <w:rsid w:val="004C5D7E"/>
    <w:rsid w:val="004D45CD"/>
    <w:rsid w:val="004D5185"/>
    <w:rsid w:val="004E4935"/>
    <w:rsid w:val="004F4D25"/>
    <w:rsid w:val="005017FA"/>
    <w:rsid w:val="005046A5"/>
    <w:rsid w:val="00504A67"/>
    <w:rsid w:val="00511D9A"/>
    <w:rsid w:val="00515617"/>
    <w:rsid w:val="0054344D"/>
    <w:rsid w:val="00546A2B"/>
    <w:rsid w:val="00564033"/>
    <w:rsid w:val="00566286"/>
    <w:rsid w:val="00570F4F"/>
    <w:rsid w:val="00575708"/>
    <w:rsid w:val="005857BB"/>
    <w:rsid w:val="0059596F"/>
    <w:rsid w:val="00597A23"/>
    <w:rsid w:val="005A0664"/>
    <w:rsid w:val="005A52A2"/>
    <w:rsid w:val="005B5AEE"/>
    <w:rsid w:val="005B6373"/>
    <w:rsid w:val="005B71CF"/>
    <w:rsid w:val="005C73C1"/>
    <w:rsid w:val="005E76A4"/>
    <w:rsid w:val="005F133C"/>
    <w:rsid w:val="005F5429"/>
    <w:rsid w:val="005F60BA"/>
    <w:rsid w:val="006124BF"/>
    <w:rsid w:val="00616A6E"/>
    <w:rsid w:val="006177BF"/>
    <w:rsid w:val="00653C38"/>
    <w:rsid w:val="006919D5"/>
    <w:rsid w:val="006A2495"/>
    <w:rsid w:val="006B3371"/>
    <w:rsid w:val="0070494E"/>
    <w:rsid w:val="00705C02"/>
    <w:rsid w:val="00710BA6"/>
    <w:rsid w:val="00711DF8"/>
    <w:rsid w:val="007447BE"/>
    <w:rsid w:val="007A33C6"/>
    <w:rsid w:val="007A731F"/>
    <w:rsid w:val="007B151B"/>
    <w:rsid w:val="007B2E53"/>
    <w:rsid w:val="007C742C"/>
    <w:rsid w:val="007D7477"/>
    <w:rsid w:val="007E3EDE"/>
    <w:rsid w:val="007E66A5"/>
    <w:rsid w:val="007F38C0"/>
    <w:rsid w:val="00801130"/>
    <w:rsid w:val="00816B5F"/>
    <w:rsid w:val="00817955"/>
    <w:rsid w:val="00822C20"/>
    <w:rsid w:val="008539BD"/>
    <w:rsid w:val="00861B8F"/>
    <w:rsid w:val="008652EE"/>
    <w:rsid w:val="00866124"/>
    <w:rsid w:val="00866435"/>
    <w:rsid w:val="00867DE9"/>
    <w:rsid w:val="008703A9"/>
    <w:rsid w:val="00870574"/>
    <w:rsid w:val="00885BB2"/>
    <w:rsid w:val="008860FE"/>
    <w:rsid w:val="00896BF7"/>
    <w:rsid w:val="008970F4"/>
    <w:rsid w:val="008B1983"/>
    <w:rsid w:val="008B3B0F"/>
    <w:rsid w:val="008C36AB"/>
    <w:rsid w:val="008C386B"/>
    <w:rsid w:val="008E48FB"/>
    <w:rsid w:val="00904CB6"/>
    <w:rsid w:val="00917687"/>
    <w:rsid w:val="0092483A"/>
    <w:rsid w:val="00942049"/>
    <w:rsid w:val="0096036A"/>
    <w:rsid w:val="0096683E"/>
    <w:rsid w:val="009A3173"/>
    <w:rsid w:val="009E25EF"/>
    <w:rsid w:val="009E4DA8"/>
    <w:rsid w:val="009F4449"/>
    <w:rsid w:val="00A0436A"/>
    <w:rsid w:val="00A12B5B"/>
    <w:rsid w:val="00A13DBA"/>
    <w:rsid w:val="00A20494"/>
    <w:rsid w:val="00A2496D"/>
    <w:rsid w:val="00A2757B"/>
    <w:rsid w:val="00A45630"/>
    <w:rsid w:val="00A50ABB"/>
    <w:rsid w:val="00A636C0"/>
    <w:rsid w:val="00A670E3"/>
    <w:rsid w:val="00AE0C53"/>
    <w:rsid w:val="00AF6C07"/>
    <w:rsid w:val="00B01480"/>
    <w:rsid w:val="00B0695A"/>
    <w:rsid w:val="00B071F2"/>
    <w:rsid w:val="00B138FE"/>
    <w:rsid w:val="00B144C2"/>
    <w:rsid w:val="00B20663"/>
    <w:rsid w:val="00B21CEE"/>
    <w:rsid w:val="00B21F60"/>
    <w:rsid w:val="00B251C8"/>
    <w:rsid w:val="00B32896"/>
    <w:rsid w:val="00B36B62"/>
    <w:rsid w:val="00B630C9"/>
    <w:rsid w:val="00B77F48"/>
    <w:rsid w:val="00B83493"/>
    <w:rsid w:val="00BA699A"/>
    <w:rsid w:val="00BB23C2"/>
    <w:rsid w:val="00BB4A41"/>
    <w:rsid w:val="00BB6AAE"/>
    <w:rsid w:val="00BB7855"/>
    <w:rsid w:val="00BC5404"/>
    <w:rsid w:val="00C05700"/>
    <w:rsid w:val="00C23F8C"/>
    <w:rsid w:val="00C24CDC"/>
    <w:rsid w:val="00C26C78"/>
    <w:rsid w:val="00C42873"/>
    <w:rsid w:val="00C5135E"/>
    <w:rsid w:val="00C67EBC"/>
    <w:rsid w:val="00C7670E"/>
    <w:rsid w:val="00C872BB"/>
    <w:rsid w:val="00C94FBE"/>
    <w:rsid w:val="00C97238"/>
    <w:rsid w:val="00CA79DC"/>
    <w:rsid w:val="00CB2CC9"/>
    <w:rsid w:val="00CB454D"/>
    <w:rsid w:val="00CD31FA"/>
    <w:rsid w:val="00CD323E"/>
    <w:rsid w:val="00CE0252"/>
    <w:rsid w:val="00CE0C6E"/>
    <w:rsid w:val="00CE7C8F"/>
    <w:rsid w:val="00CE7F5B"/>
    <w:rsid w:val="00D01B23"/>
    <w:rsid w:val="00D06E99"/>
    <w:rsid w:val="00D15FB2"/>
    <w:rsid w:val="00D255E1"/>
    <w:rsid w:val="00D649B2"/>
    <w:rsid w:val="00D80E83"/>
    <w:rsid w:val="00DA284A"/>
    <w:rsid w:val="00DD0159"/>
    <w:rsid w:val="00DD5A70"/>
    <w:rsid w:val="00E01FEC"/>
    <w:rsid w:val="00E037C9"/>
    <w:rsid w:val="00E04EAD"/>
    <w:rsid w:val="00E34178"/>
    <w:rsid w:val="00E36A01"/>
    <w:rsid w:val="00E41820"/>
    <w:rsid w:val="00E41E7A"/>
    <w:rsid w:val="00E438FE"/>
    <w:rsid w:val="00E5392A"/>
    <w:rsid w:val="00E67DB5"/>
    <w:rsid w:val="00E7708C"/>
    <w:rsid w:val="00E8096E"/>
    <w:rsid w:val="00E84E25"/>
    <w:rsid w:val="00E93312"/>
    <w:rsid w:val="00EA7D8C"/>
    <w:rsid w:val="00EB59FC"/>
    <w:rsid w:val="00EE0084"/>
    <w:rsid w:val="00EE0D03"/>
    <w:rsid w:val="00F045A2"/>
    <w:rsid w:val="00F163F8"/>
    <w:rsid w:val="00F36808"/>
    <w:rsid w:val="00F438B1"/>
    <w:rsid w:val="00F517C5"/>
    <w:rsid w:val="00F54DA6"/>
    <w:rsid w:val="00F6748E"/>
    <w:rsid w:val="00F74122"/>
    <w:rsid w:val="00F771E5"/>
    <w:rsid w:val="00F813E9"/>
    <w:rsid w:val="00F815F5"/>
    <w:rsid w:val="00F926BE"/>
    <w:rsid w:val="00FA58D7"/>
    <w:rsid w:val="00FC4195"/>
    <w:rsid w:val="00FD679B"/>
    <w:rsid w:val="00FD7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4bacc6"/>
    </o:shapedefaults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A731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FD7116"/>
    <w:pPr>
      <w:ind w:left="0" w:firstLine="0"/>
    </w:pPr>
    <w:rPr>
      <w:rFonts w:asciiTheme="minorHAnsi" w:hAnsiTheme="minorHAnsi" w:cstheme="minorHAnsi"/>
      <w:color w:val="92D05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58D7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unhideWhenUsed/>
    <w:rsid w:val="00E04E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0F4F97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8B3B0F"/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7A731F"/>
    <w:pPr>
      <w:keepLines w:val="0"/>
      <w:widowControl w:val="0"/>
      <w:tabs>
        <w:tab w:val="left" w:pos="0"/>
      </w:tabs>
      <w:suppressAutoHyphens/>
      <w:spacing w:before="120" w:after="60" w:line="240" w:lineRule="atLeast"/>
      <w:ind w:left="0" w:firstLine="0"/>
    </w:pPr>
    <w:rPr>
      <w:rFonts w:asciiTheme="minorHAnsi" w:hAnsiTheme="minorHAnsi" w:cstheme="minorHAnsi"/>
      <w:color w:val="00B050"/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FD7116"/>
    <w:pPr>
      <w:ind w:left="0" w:firstLine="0"/>
    </w:pPr>
    <w:rPr>
      <w:rFonts w:asciiTheme="minorHAnsi" w:hAnsiTheme="minorHAnsi" w:cstheme="minorHAnsi"/>
      <w:color w:val="92D050"/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2B7C2B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de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FA58D7"/>
    <w:pPr>
      <w:ind w:left="0" w:firstLine="0"/>
      <w:jc w:val="both"/>
    </w:pPr>
    <w:rPr>
      <w:lang w:val="es-AR"/>
    </w:rPr>
  </w:style>
  <w:style w:type="paragraph" w:customStyle="1" w:styleId="PSI-ComentarioNumeracin">
    <w:name w:val="PSI - Comentario + Numeración"/>
    <w:basedOn w:val="PSI-ComentarioVieta"/>
    <w:autoRedefine/>
    <w:qFormat/>
    <w:rsid w:val="00346864"/>
    <w:pPr>
      <w:numPr>
        <w:numId w:val="12"/>
      </w:numPr>
    </w:pPr>
  </w:style>
  <w:style w:type="paragraph" w:styleId="NormalWeb">
    <w:name w:val="Normal (Web)"/>
    <w:basedOn w:val="Normal"/>
    <w:uiPriority w:val="99"/>
    <w:unhideWhenUsed/>
    <w:rsid w:val="00E04EAD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cuments\UNPA\LDS\TortoiseSVN\checkpoint\trunk\Requerimientos\Plantilla%20Reuni&#243;n%20de%20Reque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F9519EC-04F9-412B-B781-DE2D5344C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Reunión de Requerimientos.dotx</Template>
  <TotalTime>74</TotalTime>
  <Pages>6</Pages>
  <Words>874</Words>
  <Characters>4807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Reunión de Requerimientos</vt:lpstr>
    </vt:vector>
  </TitlesOfParts>
  <Company>Laboratorio de Desarrollo de Software</Company>
  <LinksUpToDate>false</LinksUpToDate>
  <CharactersWithSpaces>5670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Reunión de Requerimientos De Usuario</dc:title>
  <dc:subject>Checkpoint</dc:subject>
  <dc:creator>GVR</dc:creator>
  <cp:lastModifiedBy>Juan</cp:lastModifiedBy>
  <cp:revision>1</cp:revision>
  <dcterms:created xsi:type="dcterms:W3CDTF">2017-09-13T19:59:00Z</dcterms:created>
  <dcterms:modified xsi:type="dcterms:W3CDTF">2017-09-13T21:13:00Z</dcterms:modified>
</cp:coreProperties>
</file>