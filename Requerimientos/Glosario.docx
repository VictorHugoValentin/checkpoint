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sz w:val="72"/>
          <w:szCs w:val="72"/>
        </w:rPr>
        <w:id w:val="3224277"/>
        <w:docPartObj>
          <w:docPartGallery w:val="Cover Pages"/>
          <w:docPartUnique/>
        </w:docPartObj>
      </w:sdtPr>
      <w:sdtEndPr>
        <w:rPr>
          <w:rFonts w:eastAsiaTheme="minorHAnsi" w:cstheme="minorBidi"/>
          <w:sz w:val="22"/>
          <w:szCs w:val="22"/>
        </w:rPr>
      </w:sdtEndPr>
      <w:sdtContent>
        <w:p w:rsidR="006919D5" w:rsidRPr="008923F7" w:rsidRDefault="0091150A">
          <w:pPr>
            <w:pStyle w:val="Sinespaciado"/>
            <w:rPr>
              <w:rFonts w:eastAsiaTheme="majorEastAsia" w:cstheme="minorHAnsi"/>
              <w:sz w:val="72"/>
              <w:szCs w:val="72"/>
            </w:rPr>
          </w:pPr>
          <w:r>
            <w:rPr>
              <w:noProof/>
            </w:rPr>
            <w:pict>
              <v:rect id="Rectangle 33" o:spid="_x0000_s1046" style="position:absolute;margin-left:4in;margin-top:-82pt;width:250pt;height:115.2pt;z-index:25168691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" filled="f" stroked="f">
                <v:textbox style="mso-fit-shape-to-text:t">
                  <w:txbxContent>
                    <w:p w:rsidR="00111356" w:rsidRDefault="00111356" w:rsidP="00111356">
                      <w:pPr>
                        <w:ind w:left="0"/>
                        <w:jc w:val="center"/>
                      </w:pPr>
                      <w:r>
                        <w:rPr>
                          <w:noProof/>
                          <w:lang w:val="en-US"/>
                        </w:rPr>
                        <w:drawing>
                          <wp:inline distT="0" distB="0" distL="0" distR="0" wp14:anchorId="4C171DF5" wp14:editId="2DE52D53">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r>
            <w:rPr>
              <w:rFonts w:eastAsiaTheme="majorEastAsia" w:cstheme="minorHAnsi"/>
              <w:noProof/>
            </w:rPr>
            <w:pict>
              <v:rect id="_x0000_s1031" style="position:absolute;margin-left:0;margin-top:0;width:623.75pt;height:125.2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Pr="008923F7" w:rsidRDefault="006919D5">
          <w:pPr>
            <w:pStyle w:val="Sinespaciado"/>
            <w:rPr>
              <w:rFonts w:eastAsiaTheme="majorEastAsia" w:cstheme="minorHAnsi"/>
              <w:sz w:val="72"/>
              <w:szCs w:val="72"/>
            </w:rPr>
          </w:pPr>
        </w:p>
        <w:p w:rsidR="00D06E99" w:rsidRPr="008923F7" w:rsidRDefault="0091150A">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2d050" strokecolor="#00b050">
                <w10:wrap anchorx="page" anchory="page"/>
              </v:rect>
            </w:pict>
          </w:r>
          <w:r>
            <w:rPr>
              <w:rFonts w:eastAsiaTheme="majorEastAsia" w:cstheme="minorHAns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8923F7" w:rsidRDefault="00BD6BEE">
              <w:pPr>
                <w:pStyle w:val="Sinespaciado"/>
                <w:rPr>
                  <w:rFonts w:eastAsiaTheme="majorEastAsia" w:cstheme="minorHAnsi"/>
                  <w:sz w:val="72"/>
                  <w:szCs w:val="72"/>
                </w:rPr>
              </w:pPr>
              <w:r w:rsidRPr="008923F7">
                <w:rPr>
                  <w:rFonts w:eastAsiaTheme="majorEastAsia" w:cstheme="minorHAnsi"/>
                  <w:sz w:val="72"/>
                  <w:szCs w:val="72"/>
                  <w:lang w:val="es-AR"/>
                </w:rPr>
                <w:t>Glosario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8923F7" w:rsidRDefault="00011A36">
              <w:pPr>
                <w:pStyle w:val="Sinespaciado"/>
                <w:rPr>
                  <w:rFonts w:eastAsiaTheme="majorEastAsia" w:cstheme="minorHAnsi"/>
                  <w:sz w:val="36"/>
                  <w:szCs w:val="36"/>
                </w:rPr>
              </w:pPr>
              <w:proofErr w:type="spellStart"/>
              <w:r w:rsidRPr="008923F7">
                <w:rPr>
                  <w:rFonts w:eastAsiaTheme="majorEastAsia" w:cstheme="minorHAnsi"/>
                  <w:sz w:val="36"/>
                  <w:szCs w:val="36"/>
                </w:rPr>
                <w:t>CheckPoint</w:t>
              </w:r>
              <w:proofErr w:type="spellEnd"/>
            </w:p>
          </w:sdtContent>
        </w:sdt>
        <w:p w:rsidR="00D06E99" w:rsidRPr="008923F7" w:rsidRDefault="00D06E99">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8923F7" w:rsidRDefault="00011A36">
              <w:pPr>
                <w:pStyle w:val="Sinespaciado"/>
                <w:rPr>
                  <w:rFonts w:cstheme="minorHAnsi"/>
                </w:rPr>
              </w:pPr>
              <w:r w:rsidRPr="008923F7">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8923F7" w:rsidRDefault="00011A36">
              <w:pPr>
                <w:pStyle w:val="Sinespaciado"/>
                <w:rPr>
                  <w:rFonts w:cstheme="minorHAnsi"/>
                </w:rPr>
              </w:pPr>
              <w:r w:rsidRPr="008923F7">
                <w:rPr>
                  <w:rFonts w:cstheme="minorHAnsi"/>
                </w:rPr>
                <w:t>GVR</w:t>
              </w:r>
            </w:p>
          </w:sdtContent>
        </w:sdt>
        <w:p w:rsidR="00D06E99" w:rsidRPr="008923F7" w:rsidRDefault="00D06E99">
          <w:pPr>
            <w:rPr>
              <w:rFonts w:cstheme="minorHAnsi"/>
            </w:rPr>
          </w:pPr>
        </w:p>
        <w:p w:rsidR="00BC5404" w:rsidRPr="008923F7" w:rsidRDefault="00994B00" w:rsidP="000F4F97">
          <w:pPr>
            <w:pStyle w:val="PSI-Comentario"/>
            <w:rPr>
              <w:rFonts w:cstheme="minorHAnsi"/>
              <w:color w:val="auto"/>
            </w:rPr>
          </w:pPr>
          <w:r>
            <w:rPr>
              <w:rFonts w:cstheme="minorHAnsi"/>
              <w:noProof/>
              <w:color w:val="auto"/>
              <w:lang w:val="en-US"/>
            </w:rPr>
            <w:pict>
              <v:group id="Grupo 12" o:spid="_x0000_s1051" style="position:absolute;left:0;text-align:left;margin-left:-99.3pt;margin-top:-400.75pt;width:636.25pt;height:882.85pt;z-index:251692032"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52"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53" style="position:absolute;top:98202;width:79140;height:11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54" style="position:absolute;top:2667;width:79235;height:16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55" style="position:absolute;left:6762;width:908;height:11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_x0000_s1056" style="position:absolute;left:49053;top:1714;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994B00" w:rsidRDefault="00994B00" w:rsidP="00994B00">
                          <w:pPr>
                            <w:ind w:left="0"/>
                            <w:jc w:val="center"/>
                          </w:pPr>
                          <w:r>
                            <w:rPr>
                              <w:noProof/>
                              <w:lang w:val="en-US"/>
                            </w:rPr>
                            <w:drawing>
                              <wp:inline distT="0" distB="0" distL="0" distR="0" wp14:anchorId="69DA1017" wp14:editId="6DA8367E">
                                <wp:extent cx="2661462" cy="1212850"/>
                                <wp:effectExtent l="0" t="0" r="0" b="6350"/>
                                <wp:docPr id="5" name="Imagen 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57" style="position:absolute;left:25812;top:62198;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994B00" w:rsidRDefault="00994B00" w:rsidP="00994B00">
                        <w:pPr>
                          <w:ind w:left="0"/>
                          <w:jc w:val="center"/>
                        </w:pPr>
                        <w:r>
                          <w:rPr>
                            <w:rFonts w:ascii="Cambria" w:hAnsi="Cambria"/>
                            <w:noProof/>
                            <w:sz w:val="72"/>
                            <w:szCs w:val="72"/>
                            <w:lang w:val="en-US"/>
                          </w:rPr>
                          <w:drawing>
                            <wp:inline distT="0" distB="0" distL="0" distR="0" wp14:anchorId="417CC9D4" wp14:editId="6B57AF9E">
                              <wp:extent cx="2521715" cy="34919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r w:rsidR="00D06E99" w:rsidRPr="008923F7">
            <w:rPr>
              <w:rFonts w:cstheme="minorHAnsi"/>
              <w:color w:val="auto"/>
            </w:rPr>
            <w:br w:type="page"/>
          </w:r>
          <w:r w:rsidR="0091150A">
            <w:rPr>
              <w:noProof/>
            </w:rPr>
            <w:pict>
              <v:rect id="_x0000_s1049" style="position:absolute;left:0;text-align:left;margin-left:195pt;margin-top:468.75pt;width:229.65pt;height:310.8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12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clR/mtZPYGElQSB&#10;wRSBeQeLRqofGA0wOzKsv2+pYhi17wU8gyQkxA4bZ5DpPAJDnZ+sz0+oKAEqwwajcbk044Da9opv&#10;GogUulIJeQtPp+ZO1PZZjVkBI2vAfHDcDrPMDqBz23k9T9zFb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L0d&#10;XXa4AgAAuQUAAA4AAAAAAAAAAAAAAAAALgIAAGRycy9lMm9Eb2MueG1sUEsBAi0AFAAGAAgAAAAh&#10;AAfTYlXjAAAADAEAAA8AAAAAAAAAAAAAAAAAEgUAAGRycy9kb3ducmV2LnhtbFBLBQYAAAAABAAE&#10;APMAAAAiBgAAAAA=&#10;" filled="f" stroked="f">
                <v:textbox>
                  <w:txbxContent>
                    <w:p w:rsidR="00111356" w:rsidRDefault="00111356" w:rsidP="00111356">
                      <w:pPr>
                        <w:ind w:left="0"/>
                        <w:jc w:val="center"/>
                      </w:pPr>
                      <w:r>
                        <w:rPr>
                          <w:rFonts w:ascii="Cambria" w:hAnsi="Cambria"/>
                          <w:noProof/>
                          <w:sz w:val="72"/>
                          <w:szCs w:val="72"/>
                          <w:lang w:val="en-US"/>
                        </w:rPr>
                        <w:drawing>
                          <wp:inline distT="0" distB="0" distL="0" distR="0" wp14:anchorId="7777A821" wp14:editId="447A020F">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sidR="0091150A">
            <w:rPr>
              <w:noProof/>
            </w:rPr>
            <w:pict>
              <v:rect id="Rectangle 31" o:spid="_x0000_s1047" style="position:absolute;left:0;text-align:left;margin-left:195pt;margin-top:468.75pt;width:229.65pt;height:310.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ia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ego/7WsnkDCSoLA&#10;YIrAvINFI9UPjAaYHRnW37dUMYza9wKeQRISYoeNM8h0HoGhzk/W5ydUlACVYYPRuFyacUBte8U3&#10;DUQKXamEvIWnU3MnavusxqyAkTVgPjhuh1lmB9C57byeJ+7iN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B1T&#10;qJq4AgAAuQUAAA4AAAAAAAAAAAAAAAAALgIAAGRycy9lMm9Eb2MueG1sUEsBAi0AFAAGAAgAAAAh&#10;AAfTYlXjAAAADAEAAA8AAAAAAAAAAAAAAAAAEgUAAGRycy9kb3ducmV2LnhtbFBLBQYAAAAABAAE&#10;APMAAAAiBgAAAAA=&#10;" filled="f" stroked="f">
                <v:textbox>
                  <w:txbxContent>
                    <w:p w:rsidR="00111356" w:rsidRDefault="00111356" w:rsidP="00111356">
                      <w:pPr>
                        <w:ind w:left="0"/>
                        <w:jc w:val="center"/>
                      </w:pPr>
                      <w:r>
                        <w:rPr>
                          <w:rFonts w:ascii="Cambria" w:hAnsi="Cambria"/>
                          <w:noProof/>
                          <w:sz w:val="72"/>
                          <w:szCs w:val="72"/>
                          <w:lang w:val="en-US"/>
                        </w:rPr>
                        <w:drawing>
                          <wp:inline distT="0" distB="0" distL="0" distR="0" wp14:anchorId="5902852C" wp14:editId="50BBC153">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p>
        <w:p w:rsidR="00BC5404" w:rsidRPr="008923F7" w:rsidRDefault="0091150A" w:rsidP="000F4F97">
          <w:pPr>
            <w:pStyle w:val="PSI-Comentario"/>
            <w:rPr>
              <w:rFonts w:cstheme="minorHAnsi"/>
              <w:color w:val="auto"/>
            </w:rPr>
          </w:pPr>
          <w:r>
            <w:rPr>
              <w:rFonts w:cstheme="minorHAnsi"/>
              <w:noProof/>
              <w:color w:val="auto"/>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293A3D" w:rsidRPr="008923F7" w:rsidRDefault="00293A3D" w:rsidP="008533F0">
                      <w:pPr>
                        <w:pStyle w:val="NormalWeb"/>
                        <w:jc w:val="both"/>
                        <w:rPr>
                          <w:rFonts w:asciiTheme="minorHAnsi" w:eastAsiaTheme="minorHAnsi" w:hAnsiTheme="minorHAnsi" w:cstheme="minorHAnsi"/>
                          <w:i/>
                          <w:sz w:val="22"/>
                          <w:szCs w:val="21"/>
                          <w:lang w:val="es-AR" w:eastAsia="en-US"/>
                        </w:rPr>
                      </w:pPr>
                      <w:r>
                        <w:rPr>
                          <w:rFonts w:asciiTheme="minorHAnsi" w:eastAsiaTheme="minorHAnsi" w:hAnsiTheme="minorHAnsi" w:cstheme="minorBidi"/>
                          <w:i/>
                          <w:color w:val="548DD4"/>
                          <w:sz w:val="22"/>
                          <w:szCs w:val="21"/>
                          <w:lang w:val="es-AR" w:eastAsia="en-US"/>
                        </w:rPr>
                        <w:br/>
                      </w:r>
                      <w:r w:rsidRPr="008923F7">
                        <w:rPr>
                          <w:rFonts w:asciiTheme="minorHAnsi" w:eastAsiaTheme="minorHAnsi" w:hAnsiTheme="minorHAnsi" w:cstheme="minorHAnsi"/>
                          <w:i/>
                          <w:sz w:val="22"/>
                          <w:szCs w:val="21"/>
                          <w:lang w:val="es-AR" w:eastAsia="en-US"/>
                        </w:rPr>
                        <w:t xml:space="preserve">El </w:t>
                      </w:r>
                      <w:hyperlink r:id="rId11" w:tooltip="1" w:history="1">
                        <w:r w:rsidRPr="008923F7">
                          <w:rPr>
                            <w:rFonts w:asciiTheme="minorHAnsi" w:eastAsiaTheme="minorHAnsi" w:hAnsiTheme="minorHAnsi" w:cstheme="minorHAnsi"/>
                            <w:i/>
                            <w:sz w:val="22"/>
                            <w:szCs w:val="21"/>
                            <w:lang w:val="es-AR" w:eastAsia="en-US"/>
                          </w:rPr>
                          <w:t>Glosario</w:t>
                        </w:r>
                      </w:hyperlink>
                      <w:r w:rsidRPr="008923F7">
                        <w:rPr>
                          <w:rFonts w:asciiTheme="minorHAnsi" w:eastAsiaTheme="minorHAnsi" w:hAnsiTheme="minorHAnsi" w:cstheme="minorHAnsi"/>
                          <w:i/>
                          <w:sz w:val="22"/>
                          <w:szCs w:val="21"/>
                          <w:lang w:val="es-AR" w:eastAsia="en-US"/>
                        </w:rPr>
                        <w:t xml:space="preserve"> del sistema captura el vocabulario en uso en un proyecto. No solo para la vital misión de tener un vocabulario común con el cliente, sino también para otras tareas, como el </w:t>
                      </w:r>
                      <w:hyperlink r:id="rId12" w:tooltip="2" w:history="1">
                        <w:r w:rsidRPr="008923F7">
                          <w:rPr>
                            <w:rFonts w:asciiTheme="minorHAnsi" w:eastAsiaTheme="minorHAnsi" w:hAnsiTheme="minorHAnsi" w:cstheme="minorHAnsi"/>
                            <w:i/>
                            <w:sz w:val="22"/>
                            <w:szCs w:val="21"/>
                            <w:lang w:val="es-AR" w:eastAsia="en-US"/>
                          </w:rPr>
                          <w:t>análisis gramatical</w:t>
                        </w:r>
                      </w:hyperlink>
                      <w:r w:rsidRPr="008923F7">
                        <w:rPr>
                          <w:rFonts w:asciiTheme="minorHAnsi" w:eastAsiaTheme="minorHAnsi" w:hAnsiTheme="minorHAnsi" w:cstheme="minorHAnsi"/>
                          <w:i/>
                          <w:sz w:val="22"/>
                          <w:szCs w:val="21"/>
                          <w:lang w:val="es-AR" w:eastAsia="en-US"/>
                        </w:rPr>
                        <w:t xml:space="preserve"> y la construcción de un Modelo de Dominio.</w:t>
                      </w:r>
                    </w:p>
                    <w:p w:rsidR="00293A3D" w:rsidRPr="008923F7" w:rsidRDefault="00293A3D" w:rsidP="008533F0">
                      <w:pPr>
                        <w:pStyle w:val="NormalWeb"/>
                        <w:jc w:val="both"/>
                        <w:rPr>
                          <w:rFonts w:asciiTheme="minorHAnsi" w:eastAsiaTheme="minorHAnsi" w:hAnsiTheme="minorHAnsi" w:cstheme="minorHAnsi"/>
                          <w:i/>
                          <w:sz w:val="22"/>
                          <w:szCs w:val="21"/>
                          <w:lang w:val="es-AR" w:eastAsia="en-US"/>
                        </w:rPr>
                      </w:pPr>
                      <w:r w:rsidRPr="008923F7">
                        <w:rPr>
                          <w:rFonts w:asciiTheme="minorHAnsi" w:eastAsiaTheme="minorHAnsi" w:hAnsiTheme="minorHAnsi" w:cstheme="minorHAnsi"/>
                          <w:i/>
                          <w:sz w:val="22"/>
                          <w:szCs w:val="21"/>
                          <w:lang w:val="es-AR" w:eastAsia="en-US"/>
                        </w:rPr>
                        <w:t xml:space="preserve">Similar en su estructura a un diccionario, el glosario contiene entradas con sus </w:t>
                      </w:r>
                      <w:proofErr w:type="gramStart"/>
                      <w:r w:rsidRPr="008923F7">
                        <w:rPr>
                          <w:rFonts w:asciiTheme="minorHAnsi" w:eastAsiaTheme="minorHAnsi" w:hAnsiTheme="minorHAnsi" w:cstheme="minorHAnsi"/>
                          <w:i/>
                          <w:sz w:val="22"/>
                          <w:szCs w:val="21"/>
                          <w:lang w:val="es-AR" w:eastAsia="en-US"/>
                        </w:rPr>
                        <w:t>acepciones</w:t>
                      </w:r>
                      <w:proofErr w:type="gramEnd"/>
                      <w:r w:rsidRPr="008923F7">
                        <w:rPr>
                          <w:rFonts w:asciiTheme="minorHAnsi" w:eastAsiaTheme="minorHAnsi" w:hAnsiTheme="minorHAnsi" w:cstheme="minorHAnsi"/>
                          <w:i/>
                          <w:sz w:val="22"/>
                          <w:szCs w:val="21"/>
                          <w:lang w:val="es-AR" w:eastAsia="en-US"/>
                        </w:rPr>
                        <w:t xml:space="preserve"> así como las relaciones de interés entre palabras; notablemente: los sinónimos y los homónimos.</w:t>
                      </w:r>
                    </w:p>
                    <w:p w:rsidR="00293A3D" w:rsidRDefault="00293A3D" w:rsidP="00DA284A">
                      <w:pPr>
                        <w:pStyle w:val="PSI-DescripcindelDocumentos"/>
                      </w:pPr>
                    </w:p>
                  </w:txbxContent>
                </v:textbox>
                <w10:wrap type="square" anchorx="margin" anchory="margin"/>
              </v:shape>
            </w:pict>
          </w:r>
        </w:p>
        <w:p w:rsidR="00224B75" w:rsidRPr="008923F7" w:rsidRDefault="008B3B0F" w:rsidP="000F4F97">
          <w:pPr>
            <w:pStyle w:val="PSI-Comentario"/>
            <w:rPr>
              <w:rFonts w:cstheme="minorHAnsi"/>
              <w:color w:val="auto"/>
            </w:rPr>
          </w:pPr>
          <w:r w:rsidRPr="008923F7">
            <w:rPr>
              <w:rFonts w:cstheme="minorHAnsi"/>
              <w:color w:val="auto"/>
            </w:rPr>
            <w:t>[Este documento es la plantilla base para elaborar el documento</w:t>
          </w:r>
          <w:r w:rsidR="000F79DF" w:rsidRPr="008923F7">
            <w:rPr>
              <w:rFonts w:cstheme="minorHAnsi"/>
              <w:color w:val="auto"/>
            </w:rPr>
            <w:t xml:space="preserve"> </w:t>
          </w:r>
          <w:sdt>
            <w:sdtPr>
              <w:rPr>
                <w:rFonts w:cstheme="minorHAnsi"/>
                <w:color w:val="auto"/>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BD6BEE" w:rsidRPr="008923F7">
                <w:rPr>
                  <w:rFonts w:cstheme="minorHAnsi"/>
                  <w:color w:val="auto"/>
                </w:rPr>
                <w:t>Glosario</w:t>
              </w:r>
            </w:sdtContent>
          </w:sdt>
          <w:r w:rsidRPr="008923F7">
            <w:rPr>
              <w:rFonts w:cstheme="minorHAnsi"/>
              <w:color w:val="auto"/>
            </w:rPr>
            <w:t xml:space="preserve">. </w:t>
          </w:r>
        </w:p>
        <w:p w:rsidR="00224B75" w:rsidRPr="008923F7" w:rsidRDefault="0091150A" w:rsidP="000F4F97">
          <w:pPr>
            <w:pStyle w:val="PSI-Comentario"/>
            <w:rPr>
              <w:rFonts w:cstheme="minorHAnsi"/>
              <w:color w:val="auto"/>
            </w:rPr>
          </w:pPr>
          <w:r>
            <w:rPr>
              <w:rFonts w:cstheme="minorHAnsi"/>
              <w:noProof/>
              <w:color w:val="auto"/>
              <w:lang w:eastAsia="es-ES"/>
            </w:rPr>
            <w:pict>
              <v:rect id="_x0000_s1041" style="position:absolute;left:0;text-align:left;margin-left:315.7pt;margin-top:-76.25pt;width:195.35pt;height:844.9pt;z-index:-251643904;mso-position-horizontal-relative:margin;mso-position-vertical-relative:margin" fillcolor="#92d050" strokecolor="#ffc000">
                <w10:wrap type="square" anchorx="margin" anchory="margin"/>
              </v:rect>
            </w:pict>
          </w:r>
          <w:r w:rsidR="008B3B0F" w:rsidRPr="008923F7">
            <w:rPr>
              <w:rFonts w:cstheme="minorHAnsi"/>
              <w:color w:val="auto"/>
            </w:rPr>
            <w:t xml:space="preserve">Los textos que aparecen entre </w:t>
          </w:r>
          <w:r w:rsidR="00397566" w:rsidRPr="008923F7">
            <w:rPr>
              <w:rFonts w:cstheme="minorHAnsi"/>
              <w:color w:val="auto"/>
            </w:rPr>
            <w:t>corchetes</w:t>
          </w:r>
          <w:r w:rsidR="008B3B0F" w:rsidRPr="008923F7">
            <w:rPr>
              <w:rFonts w:cstheme="minorHAnsi"/>
              <w:color w:val="auto"/>
            </w:rPr>
            <w:t xml:space="preserve"> son explicaciones de que debe contener cada sección</w:t>
          </w:r>
          <w:r w:rsidR="00224B75" w:rsidRPr="008923F7">
            <w:rPr>
              <w:rFonts w:cstheme="minorHAnsi"/>
              <w:color w:val="auto"/>
            </w:rPr>
            <w:t>, los cuales se encuentran con estilo “PSI – Comentario”</w:t>
          </w:r>
          <w:r w:rsidR="008B3B0F" w:rsidRPr="008923F7">
            <w:rPr>
              <w:rFonts w:cstheme="minorHAnsi"/>
              <w:color w:val="auto"/>
            </w:rPr>
            <w:t>. Dichos textos se deben seleccionar y sustituir por el contenido que corresponda</w:t>
          </w:r>
          <w:r w:rsidR="00224B75" w:rsidRPr="008923F7">
            <w:rPr>
              <w:rFonts w:cstheme="minorHAnsi"/>
              <w:color w:val="auto"/>
            </w:rPr>
            <w:t xml:space="preserve"> en estilo “</w:t>
          </w:r>
          <w:r w:rsidR="00653C38" w:rsidRPr="008923F7">
            <w:rPr>
              <w:rFonts w:cstheme="minorHAnsi"/>
              <w:color w:val="auto"/>
            </w:rPr>
            <w:t xml:space="preserve">PSI - </w:t>
          </w:r>
          <w:r w:rsidR="00224B75" w:rsidRPr="008923F7">
            <w:rPr>
              <w:rFonts w:cstheme="minorHAnsi"/>
              <w:color w:val="auto"/>
            </w:rPr>
            <w:t>Normal”</w:t>
          </w:r>
          <w:r w:rsidR="008B3B0F" w:rsidRPr="008923F7">
            <w:rPr>
              <w:rFonts w:cstheme="minorHAnsi"/>
              <w:color w:val="auto"/>
            </w:rPr>
            <w:t>.</w:t>
          </w:r>
        </w:p>
        <w:p w:rsidR="008B3B0F" w:rsidRPr="008923F7" w:rsidRDefault="008B3B0F" w:rsidP="000F4F97">
          <w:pPr>
            <w:pStyle w:val="PSI-Comentario"/>
            <w:rPr>
              <w:rFonts w:cstheme="minorHAnsi"/>
              <w:color w:val="auto"/>
            </w:rPr>
          </w:pPr>
          <w:r w:rsidRPr="008923F7">
            <w:rPr>
              <w:rFonts w:cstheme="minorHAnsi"/>
              <w:color w:val="auto"/>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923F7">
            <w:rPr>
              <w:rFonts w:cstheme="minorHAnsi"/>
              <w:color w:val="auto"/>
            </w:rPr>
            <w:t>ga clic en el botón Aceptar.</w:t>
          </w:r>
        </w:p>
        <w:p w:rsidR="00397566" w:rsidRPr="008923F7" w:rsidRDefault="00397566" w:rsidP="00397566">
          <w:pPr>
            <w:pStyle w:val="PSI-Comentario"/>
            <w:rPr>
              <w:rFonts w:cstheme="minorHAnsi"/>
              <w:color w:val="auto"/>
            </w:rPr>
          </w:pPr>
          <w:r w:rsidRPr="008923F7">
            <w:rPr>
              <w:rFonts w:cstheme="minorHAnsi"/>
              <w:color w:val="auto"/>
            </w:rPr>
            <w:t>Para actualizar los campos en Microsoft Word (los cuales se muestran sobre un fondo gris cuando se selecciona], ir a Archivo &gt; Propiedades &gt; Resumen y reemplazar los campos “Asunto” con el Nombre del Proyecto</w:t>
          </w:r>
          <w:r w:rsidR="00293A3D" w:rsidRPr="008923F7">
            <w:rPr>
              <w:rFonts w:cstheme="minorHAnsi"/>
              <w:color w:val="auto"/>
            </w:rPr>
            <w:t xml:space="preserve"> </w:t>
          </w:r>
          <w:r w:rsidRPr="008923F7">
            <w:rPr>
              <w:rFonts w:cstheme="minorHAnsi"/>
              <w:color w:val="auto"/>
            </w:rPr>
            <w:t xml:space="preserve">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8923F7">
            <w:rPr>
              <w:rFonts w:cstheme="minorHAnsi"/>
              <w:color w:val="auto"/>
            </w:rPr>
            <w:t>Ctrl</w:t>
          </w:r>
          <w:proofErr w:type="spellEnd"/>
          <w:r w:rsidRPr="008923F7">
            <w:rPr>
              <w:rFonts w:cstheme="minorHAnsi"/>
              <w:color w:val="auto"/>
            </w:rPr>
            <w:t>–E y presionar F9, o simplemente dar un clic sobre el campo y presionar F9. Esto debe repetirse también en el índice, encabezado y</w:t>
          </w:r>
          <w:r w:rsidR="00293A3D" w:rsidRPr="008923F7">
            <w:rPr>
              <w:rFonts w:cstheme="minorHAnsi"/>
              <w:color w:val="auto"/>
            </w:rPr>
            <w:t xml:space="preserve"> </w:t>
          </w:r>
          <w:r w:rsidRPr="008923F7">
            <w:rPr>
              <w:rFonts w:cstheme="minorHAnsi"/>
              <w:color w:val="auto"/>
            </w:rPr>
            <w:t>pie de página, en todas sus secciones.]</w:t>
          </w:r>
        </w:p>
        <w:p w:rsidR="00397566" w:rsidRPr="008B3B0F" w:rsidRDefault="00397566" w:rsidP="000F4F97">
          <w:pPr>
            <w:pStyle w:val="PSI-Comentario"/>
          </w:pPr>
        </w:p>
        <w:p w:rsidR="00D06E99" w:rsidRDefault="0091150A"/>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8923F7" w:rsidRDefault="000F79DF" w:rsidP="000F79DF">
          <w:pPr>
            <w:pStyle w:val="TtuloTDC"/>
            <w:tabs>
              <w:tab w:val="left" w:pos="5954"/>
            </w:tabs>
            <w:rPr>
              <w:rFonts w:asciiTheme="minorHAnsi" w:hAnsiTheme="minorHAnsi" w:cstheme="minorHAnsi"/>
              <w:color w:val="auto"/>
            </w:rPr>
          </w:pPr>
          <w:r w:rsidRPr="008923F7">
            <w:rPr>
              <w:rFonts w:asciiTheme="minorHAnsi" w:hAnsiTheme="minorHAnsi" w:cstheme="minorHAnsi"/>
              <w:color w:val="auto"/>
            </w:rPr>
            <w:t>Tabla de contenido</w:t>
          </w:r>
        </w:p>
        <w:p w:rsidR="005F6313" w:rsidRPr="008923F7" w:rsidRDefault="009E441C">
          <w:pPr>
            <w:pStyle w:val="TDC1"/>
            <w:rPr>
              <w:rFonts w:eastAsiaTheme="minorEastAsia" w:cstheme="minorHAnsi"/>
              <w:b w:val="0"/>
              <w:bCs w:val="0"/>
              <w:noProof/>
              <w:sz w:val="22"/>
              <w:szCs w:val="22"/>
              <w:lang w:eastAsia="es-ES"/>
            </w:rPr>
          </w:pPr>
          <w:r w:rsidRPr="008923F7">
            <w:rPr>
              <w:rFonts w:cstheme="minorHAnsi"/>
            </w:rPr>
            <w:fldChar w:fldCharType="begin"/>
          </w:r>
          <w:r w:rsidR="000F79DF" w:rsidRPr="008923F7">
            <w:rPr>
              <w:rFonts w:cstheme="minorHAnsi"/>
            </w:rPr>
            <w:instrText xml:space="preserve"> TOC \o "1-3" \h \z \u </w:instrText>
          </w:r>
          <w:r w:rsidRPr="008923F7">
            <w:rPr>
              <w:rFonts w:cstheme="minorHAnsi"/>
            </w:rPr>
            <w:fldChar w:fldCharType="separate"/>
          </w:r>
          <w:hyperlink w:anchor="_Toc492982426" w:history="1">
            <w:r w:rsidR="005F6313" w:rsidRPr="008923F7">
              <w:rPr>
                <w:rStyle w:val="Hipervnculo"/>
                <w:rFonts w:eastAsia="DejaVu Sans" w:cstheme="minorHAnsi"/>
                <w:noProof/>
                <w:color w:val="auto"/>
              </w:rPr>
              <w:t>Introducción</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_Toc492982426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4</w:t>
            </w:r>
            <w:r w:rsidR="005F6313" w:rsidRPr="008923F7">
              <w:rPr>
                <w:rFonts w:cstheme="minorHAnsi"/>
                <w:noProof/>
                <w:webHidden/>
              </w:rPr>
              <w:fldChar w:fldCharType="end"/>
            </w:r>
          </w:hyperlink>
        </w:p>
        <w:p w:rsidR="005F6313" w:rsidRPr="008923F7" w:rsidRDefault="0091150A">
          <w:pPr>
            <w:pStyle w:val="TDC2"/>
            <w:rPr>
              <w:rFonts w:eastAsiaTheme="minorEastAsia" w:cstheme="minorHAnsi"/>
              <w:i w:val="0"/>
              <w:iCs w:val="0"/>
              <w:noProof/>
              <w:sz w:val="22"/>
              <w:szCs w:val="22"/>
              <w:lang w:eastAsia="es-ES"/>
            </w:rPr>
          </w:pPr>
          <w:hyperlink w:anchor="_Toc492982427" w:history="1">
            <w:r w:rsidR="005F6313" w:rsidRPr="008923F7">
              <w:rPr>
                <w:rStyle w:val="Hipervnculo"/>
                <w:rFonts w:eastAsia="DejaVu Sans" w:cstheme="minorHAnsi"/>
                <w:noProof/>
                <w:color w:val="auto"/>
              </w:rPr>
              <w:t>Descripción</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_Toc492982427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4</w:t>
            </w:r>
            <w:r w:rsidR="005F6313" w:rsidRPr="008923F7">
              <w:rPr>
                <w:rFonts w:cstheme="minorHAnsi"/>
                <w:noProof/>
                <w:webHidden/>
              </w:rPr>
              <w:fldChar w:fldCharType="end"/>
            </w:r>
          </w:hyperlink>
        </w:p>
        <w:p w:rsidR="005F6313" w:rsidRPr="008923F7" w:rsidRDefault="0091150A">
          <w:pPr>
            <w:pStyle w:val="TDC2"/>
            <w:rPr>
              <w:rFonts w:eastAsiaTheme="minorEastAsia" w:cstheme="minorHAnsi"/>
              <w:i w:val="0"/>
              <w:iCs w:val="0"/>
              <w:noProof/>
              <w:sz w:val="22"/>
              <w:szCs w:val="22"/>
              <w:lang w:eastAsia="es-ES"/>
            </w:rPr>
          </w:pPr>
          <w:hyperlink w:anchor="_Toc492982428" w:history="1">
            <w:r w:rsidR="005F6313" w:rsidRPr="008923F7">
              <w:rPr>
                <w:rStyle w:val="Hipervnculo"/>
                <w:rFonts w:eastAsia="DejaVu Sans" w:cstheme="minorHAnsi"/>
                <w:noProof/>
                <w:color w:val="auto"/>
              </w:rPr>
              <w:t>Alcance</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_Toc492982428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4</w:t>
            </w:r>
            <w:r w:rsidR="005F6313" w:rsidRPr="008923F7">
              <w:rPr>
                <w:rFonts w:cstheme="minorHAnsi"/>
                <w:noProof/>
                <w:webHidden/>
              </w:rPr>
              <w:fldChar w:fldCharType="end"/>
            </w:r>
          </w:hyperlink>
        </w:p>
        <w:p w:rsidR="005F6313" w:rsidRPr="008923F7" w:rsidRDefault="0091150A">
          <w:pPr>
            <w:pStyle w:val="TDC1"/>
            <w:rPr>
              <w:rFonts w:eastAsiaTheme="minorEastAsia" w:cstheme="minorHAnsi"/>
              <w:b w:val="0"/>
              <w:bCs w:val="0"/>
              <w:noProof/>
              <w:sz w:val="22"/>
              <w:szCs w:val="22"/>
              <w:lang w:eastAsia="es-ES"/>
            </w:rPr>
          </w:pPr>
          <w:hyperlink w:anchor="_Toc492982429" w:history="1">
            <w:r w:rsidR="005F6313" w:rsidRPr="008923F7">
              <w:rPr>
                <w:rStyle w:val="Hipervnculo"/>
                <w:rFonts w:eastAsia="DejaVu Sans" w:cstheme="minorHAnsi"/>
                <w:noProof/>
                <w:color w:val="auto"/>
              </w:rPr>
              <w:t>Definiciones</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_Toc492982429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4</w:t>
            </w:r>
            <w:r w:rsidR="005F6313" w:rsidRPr="008923F7">
              <w:rPr>
                <w:rFonts w:cstheme="minorHAnsi"/>
                <w:noProof/>
                <w:webHidden/>
              </w:rPr>
              <w:fldChar w:fldCharType="end"/>
            </w:r>
          </w:hyperlink>
        </w:p>
        <w:p w:rsidR="005F6313" w:rsidRPr="008923F7" w:rsidRDefault="0091150A">
          <w:pPr>
            <w:pStyle w:val="TDC2"/>
            <w:rPr>
              <w:rFonts w:eastAsiaTheme="minorEastAsia" w:cstheme="minorHAnsi"/>
              <w:i w:val="0"/>
              <w:iCs w:val="0"/>
              <w:noProof/>
              <w:sz w:val="22"/>
              <w:szCs w:val="22"/>
              <w:lang w:eastAsia="es-ES"/>
            </w:rPr>
          </w:pPr>
          <w:hyperlink w:anchor="_Toc492982430" w:history="1">
            <w:r w:rsidR="005F6313" w:rsidRPr="008923F7">
              <w:rPr>
                <w:rStyle w:val="Hipervnculo"/>
                <w:rFonts w:eastAsia="DejaVu Sans" w:cstheme="minorHAnsi"/>
                <w:noProof/>
                <w:color w:val="auto"/>
              </w:rPr>
              <w:t>&lt;A&gt;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_Toc492982430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4</w:t>
            </w:r>
            <w:r w:rsidR="005F6313" w:rsidRPr="008923F7">
              <w:rPr>
                <w:rFonts w:cstheme="minorHAnsi"/>
                <w:noProof/>
                <w:webHidden/>
              </w:rPr>
              <w:fldChar w:fldCharType="end"/>
            </w:r>
          </w:hyperlink>
        </w:p>
        <w:p w:rsidR="005F6313" w:rsidRPr="008923F7" w:rsidRDefault="0091150A">
          <w:pPr>
            <w:pStyle w:val="TDC3"/>
            <w:rPr>
              <w:rFonts w:eastAsiaTheme="minorEastAsia" w:cstheme="minorHAnsi"/>
              <w:noProof/>
              <w:sz w:val="22"/>
              <w:szCs w:val="22"/>
              <w:lang w:eastAsia="es-ES"/>
            </w:rPr>
          </w:pPr>
          <w:hyperlink w:anchor="_Toc492982431" w:history="1">
            <w:r w:rsidR="005F6313" w:rsidRPr="008923F7">
              <w:rPr>
                <w:rStyle w:val="Hipervnculo"/>
                <w:rFonts w:cstheme="minorHAnsi"/>
                <w:noProof/>
                <w:color w:val="auto"/>
              </w:rPr>
              <w:t>&lt;Término 1&gt;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_Toc492982431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4</w:t>
            </w:r>
            <w:r w:rsidR="005F6313" w:rsidRPr="008923F7">
              <w:rPr>
                <w:rFonts w:cstheme="minorHAnsi"/>
                <w:noProof/>
                <w:webHidden/>
              </w:rPr>
              <w:fldChar w:fldCharType="end"/>
            </w:r>
          </w:hyperlink>
        </w:p>
        <w:p w:rsidR="005F6313" w:rsidRPr="008923F7" w:rsidRDefault="0091150A">
          <w:pPr>
            <w:pStyle w:val="TDC3"/>
            <w:rPr>
              <w:rFonts w:eastAsiaTheme="minorEastAsia" w:cstheme="minorHAnsi"/>
              <w:noProof/>
              <w:sz w:val="22"/>
              <w:szCs w:val="22"/>
              <w:lang w:eastAsia="es-ES"/>
            </w:rPr>
          </w:pPr>
          <w:hyperlink w:anchor="_Toc492982432" w:history="1">
            <w:r w:rsidR="005F6313" w:rsidRPr="008923F7">
              <w:rPr>
                <w:rStyle w:val="Hipervnculo"/>
                <w:rFonts w:cstheme="minorHAnsi"/>
                <w:noProof/>
                <w:color w:val="auto"/>
              </w:rPr>
              <w:t>&lt;Término n&gt;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_Toc492982432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3"/>
            <w:rPr>
              <w:rFonts w:eastAsiaTheme="minorEastAsia" w:cstheme="minorHAnsi"/>
              <w:noProof/>
              <w:sz w:val="22"/>
              <w:szCs w:val="22"/>
              <w:lang w:eastAsia="es-ES"/>
            </w:rPr>
          </w:pPr>
          <w:hyperlink w:anchor="_Toc492982433" w:history="1">
            <w:r w:rsidR="005F6313" w:rsidRPr="008923F7">
              <w:rPr>
                <w:rStyle w:val="Hipervnculo"/>
                <w:rFonts w:cstheme="minorHAnsi"/>
                <w:noProof/>
                <w:color w:val="auto"/>
              </w:rPr>
              <w:t>&lt;Término n&gt;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_Toc492982433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3"/>
            <w:rPr>
              <w:rFonts w:eastAsiaTheme="minorEastAsia" w:cstheme="minorHAnsi"/>
              <w:noProof/>
              <w:sz w:val="22"/>
              <w:szCs w:val="22"/>
              <w:lang w:eastAsia="es-ES"/>
            </w:rPr>
          </w:pPr>
          <w:hyperlink w:anchor="_Toc492982434" w:history="1">
            <w:r w:rsidR="005F6313" w:rsidRPr="008923F7">
              <w:rPr>
                <w:rStyle w:val="Hipervnculo"/>
                <w:rFonts w:cstheme="minorHAnsi"/>
                <w:noProof/>
                <w:color w:val="auto"/>
              </w:rPr>
              <w:t>&lt;Término n&gt;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_Toc492982434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2"/>
            <w:rPr>
              <w:rFonts w:eastAsiaTheme="minorEastAsia" w:cstheme="minorHAnsi"/>
              <w:i w:val="0"/>
              <w:iCs w:val="0"/>
              <w:noProof/>
              <w:sz w:val="22"/>
              <w:szCs w:val="22"/>
              <w:lang w:eastAsia="es-ES"/>
            </w:rPr>
          </w:pPr>
          <w:hyperlink w:anchor="_Toc492982435" w:history="1">
            <w:r w:rsidR="005F6313" w:rsidRPr="008923F7">
              <w:rPr>
                <w:rStyle w:val="Hipervnculo"/>
                <w:rFonts w:eastAsia="DejaVu Sans" w:cstheme="minorHAnsi"/>
                <w:noProof/>
                <w:color w:val="auto"/>
              </w:rPr>
              <w:t>&lt;R&gt;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_Toc492982435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3"/>
            <w:rPr>
              <w:rFonts w:eastAsiaTheme="minorEastAsia" w:cstheme="minorHAnsi"/>
              <w:noProof/>
              <w:sz w:val="22"/>
              <w:szCs w:val="22"/>
              <w:lang w:eastAsia="es-ES"/>
            </w:rPr>
          </w:pPr>
          <w:hyperlink w:anchor="_Toc492982436" w:history="1">
            <w:r w:rsidR="005F6313" w:rsidRPr="008923F7">
              <w:rPr>
                <w:rStyle w:val="Hipervnculo"/>
                <w:rFonts w:cstheme="minorHAnsi"/>
                <w:noProof/>
                <w:color w:val="auto"/>
              </w:rPr>
              <w:t>Reclamos (ver Sugerencias)</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_Toc492982436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2"/>
            <w:rPr>
              <w:rFonts w:eastAsiaTheme="minorEastAsia" w:cstheme="minorHAnsi"/>
              <w:i w:val="0"/>
              <w:iCs w:val="0"/>
              <w:noProof/>
              <w:sz w:val="22"/>
              <w:szCs w:val="22"/>
              <w:lang w:eastAsia="es-ES"/>
            </w:rPr>
          </w:pPr>
          <w:hyperlink w:anchor="_Toc492982437" w:history="1">
            <w:r w:rsidR="005F6313" w:rsidRPr="008923F7">
              <w:rPr>
                <w:rStyle w:val="Hipervnculo"/>
                <w:rFonts w:eastAsia="DejaVu Sans" w:cstheme="minorHAnsi"/>
                <w:noProof/>
                <w:color w:val="auto"/>
              </w:rPr>
              <w:t>&lt;S&gt;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_Toc492982437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3"/>
            <w:rPr>
              <w:rFonts w:eastAsiaTheme="minorEastAsia" w:cstheme="minorHAnsi"/>
              <w:noProof/>
              <w:sz w:val="22"/>
              <w:szCs w:val="22"/>
              <w:lang w:eastAsia="es-ES"/>
            </w:rPr>
          </w:pPr>
          <w:hyperlink w:anchor="_Toc492982438" w:history="1">
            <w:r w:rsidR="005F6313" w:rsidRPr="008923F7">
              <w:rPr>
                <w:rStyle w:val="Hipervnculo"/>
                <w:rFonts w:cstheme="minorHAnsi"/>
                <w:noProof/>
                <w:color w:val="auto"/>
              </w:rPr>
              <w:t>Sugerencias</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_Toc492982438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2"/>
            <w:rPr>
              <w:rFonts w:eastAsiaTheme="minorEastAsia" w:cstheme="minorHAnsi"/>
              <w:i w:val="0"/>
              <w:iCs w:val="0"/>
              <w:noProof/>
              <w:sz w:val="22"/>
              <w:szCs w:val="22"/>
              <w:lang w:eastAsia="es-ES"/>
            </w:rPr>
          </w:pPr>
          <w:hyperlink w:anchor="_Toc492982439" w:history="1">
            <w:r w:rsidR="005F6313" w:rsidRPr="008923F7">
              <w:rPr>
                <w:rStyle w:val="Hipervnculo"/>
                <w:rFonts w:eastAsia="DejaVu Sans" w:cstheme="minorHAnsi"/>
                <w:noProof/>
                <w:color w:val="auto"/>
              </w:rPr>
              <w:t>&lt;U&gt;</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_Toc492982439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5F6313" w:rsidRPr="008923F7" w:rsidRDefault="0091150A">
          <w:pPr>
            <w:pStyle w:val="TDC3"/>
            <w:rPr>
              <w:rFonts w:eastAsiaTheme="minorEastAsia" w:cstheme="minorHAnsi"/>
              <w:noProof/>
              <w:sz w:val="22"/>
              <w:szCs w:val="22"/>
              <w:lang w:eastAsia="es-ES"/>
            </w:rPr>
          </w:pPr>
          <w:hyperlink w:anchor="_Toc492982440" w:history="1">
            <w:r w:rsidR="005F6313" w:rsidRPr="008923F7">
              <w:rPr>
                <w:rStyle w:val="Hipervnculo"/>
                <w:rFonts w:cstheme="minorHAnsi"/>
                <w:noProof/>
                <w:color w:val="auto"/>
              </w:rPr>
              <w:t>Usuario</w:t>
            </w:r>
            <w:r w:rsidR="005F6313" w:rsidRPr="008923F7">
              <w:rPr>
                <w:rFonts w:cstheme="minorHAnsi"/>
                <w:noProof/>
                <w:webHidden/>
              </w:rPr>
              <w:tab/>
            </w:r>
            <w:r w:rsidR="005F6313" w:rsidRPr="008923F7">
              <w:rPr>
                <w:rFonts w:cstheme="minorHAnsi"/>
                <w:noProof/>
                <w:webHidden/>
              </w:rPr>
              <w:fldChar w:fldCharType="begin"/>
            </w:r>
            <w:r w:rsidR="005F6313" w:rsidRPr="008923F7">
              <w:rPr>
                <w:rFonts w:cstheme="minorHAnsi"/>
                <w:noProof/>
                <w:webHidden/>
              </w:rPr>
              <w:instrText xml:space="preserve"> PAGEREF _Toc492982440 \h </w:instrText>
            </w:r>
            <w:r w:rsidR="005F6313" w:rsidRPr="008923F7">
              <w:rPr>
                <w:rFonts w:cstheme="minorHAnsi"/>
                <w:noProof/>
                <w:webHidden/>
              </w:rPr>
            </w:r>
            <w:r w:rsidR="005F6313" w:rsidRPr="008923F7">
              <w:rPr>
                <w:rFonts w:cstheme="minorHAnsi"/>
                <w:noProof/>
                <w:webHidden/>
              </w:rPr>
              <w:fldChar w:fldCharType="separate"/>
            </w:r>
            <w:r w:rsidR="005F6313" w:rsidRPr="008923F7">
              <w:rPr>
                <w:rFonts w:cstheme="minorHAnsi"/>
                <w:noProof/>
                <w:webHidden/>
              </w:rPr>
              <w:t>5</w:t>
            </w:r>
            <w:r w:rsidR="005F6313" w:rsidRPr="008923F7">
              <w:rPr>
                <w:rFonts w:cstheme="minorHAnsi"/>
                <w:noProof/>
                <w:webHidden/>
              </w:rPr>
              <w:fldChar w:fldCharType="end"/>
            </w:r>
          </w:hyperlink>
        </w:p>
        <w:p w:rsidR="000F79DF" w:rsidRDefault="009E441C" w:rsidP="000F79DF">
          <w:pPr>
            <w:tabs>
              <w:tab w:val="left" w:pos="5954"/>
            </w:tabs>
          </w:pPr>
          <w:r w:rsidRPr="008923F7">
            <w:rPr>
              <w:rFonts w:cstheme="minorHAnsi"/>
            </w:rP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923F7" w:rsidRDefault="00BD6BEE" w:rsidP="009A3173">
          <w:pPr>
            <w:pStyle w:val="PSI-Ttulo"/>
            <w:rPr>
              <w:rFonts w:asciiTheme="minorHAnsi" w:hAnsiTheme="minorHAnsi" w:cstheme="minorHAnsi"/>
              <w:color w:val="auto"/>
            </w:rPr>
          </w:pPr>
          <w:r w:rsidRPr="008923F7">
            <w:rPr>
              <w:rFonts w:asciiTheme="minorHAnsi" w:hAnsiTheme="minorHAnsi" w:cstheme="minorHAnsi"/>
              <w:color w:val="auto"/>
              <w:lang w:val="es-AR"/>
            </w:rPr>
            <w:t>Glosario</w:t>
          </w:r>
        </w:p>
      </w:sdtContent>
    </w:sdt>
    <w:p w:rsidR="00BD6BEE" w:rsidRPr="008923F7" w:rsidRDefault="00D57078" w:rsidP="008923F7">
      <w:pPr>
        <w:pStyle w:val="PSI-Ttulo1"/>
      </w:pPr>
      <w:bookmarkStart w:id="1" w:name="_Toc229739369"/>
      <w:bookmarkStart w:id="2" w:name="_Toc234998444"/>
      <w:r w:rsidRPr="008923F7">
        <w:rPr>
          <w:color w:val="auto"/>
        </w:rPr>
        <w:br/>
      </w:r>
      <w:bookmarkStart w:id="3" w:name="_Toc492982426"/>
      <w:r w:rsidR="00BD6BEE" w:rsidRPr="008923F7">
        <w:t>Introducción</w:t>
      </w:r>
      <w:bookmarkEnd w:id="1"/>
      <w:bookmarkEnd w:id="2"/>
      <w:bookmarkEnd w:id="3"/>
    </w:p>
    <w:p w:rsidR="00BD6BEE" w:rsidRPr="008923F7" w:rsidRDefault="00D57078" w:rsidP="00D57078">
      <w:pPr>
        <w:pStyle w:val="PSI-Ttulo2"/>
        <w:ind w:left="0" w:firstLine="0"/>
        <w:rPr>
          <w:rFonts w:asciiTheme="minorHAnsi" w:eastAsia="DejaVu Sans" w:hAnsiTheme="minorHAnsi" w:cstheme="minorHAnsi"/>
          <w:color w:val="92D050"/>
        </w:rPr>
      </w:pPr>
      <w:bookmarkStart w:id="4" w:name="_Toc229739370"/>
      <w:bookmarkStart w:id="5" w:name="_Toc234998445"/>
      <w:r w:rsidRPr="008923F7">
        <w:rPr>
          <w:rFonts w:asciiTheme="minorHAnsi" w:eastAsia="DejaVu Sans" w:hAnsiTheme="minorHAnsi" w:cstheme="minorHAnsi"/>
          <w:color w:val="auto"/>
        </w:rPr>
        <w:br/>
      </w:r>
      <w:bookmarkStart w:id="6" w:name="_Toc492982427"/>
      <w:r w:rsidR="00BD6BEE" w:rsidRPr="008923F7">
        <w:rPr>
          <w:rFonts w:asciiTheme="minorHAnsi" w:eastAsia="DejaVu Sans" w:hAnsiTheme="minorHAnsi" w:cstheme="minorHAnsi"/>
          <w:color w:val="92D050"/>
        </w:rPr>
        <w:t>Descripción</w:t>
      </w:r>
      <w:bookmarkEnd w:id="4"/>
      <w:bookmarkEnd w:id="5"/>
      <w:bookmarkEnd w:id="6"/>
    </w:p>
    <w:p w:rsidR="00BD6BEE" w:rsidRPr="008923F7" w:rsidRDefault="006B32C8" w:rsidP="00BD6BEE">
      <w:pPr>
        <w:pStyle w:val="PSI-Comentario"/>
        <w:rPr>
          <w:rFonts w:cstheme="minorHAnsi"/>
          <w:color w:val="auto"/>
        </w:rPr>
      </w:pPr>
      <w:r w:rsidRPr="008923F7">
        <w:rPr>
          <w:rFonts w:cstheme="minorHAnsi"/>
          <w:color w:val="auto"/>
        </w:rPr>
        <w:t>[</w:t>
      </w:r>
      <w:r w:rsidR="00BD6BEE" w:rsidRPr="008923F7">
        <w:rPr>
          <w:rFonts w:cstheme="minorHAnsi"/>
          <w:color w:val="auto"/>
        </w:rPr>
        <w:t>En este apartado hay que describir el contenido del Glosario del Sistema</w:t>
      </w:r>
      <w:r w:rsidR="00293A3D" w:rsidRPr="008923F7">
        <w:rPr>
          <w:rFonts w:cstheme="minorHAnsi"/>
          <w:color w:val="auto"/>
        </w:rPr>
        <w:t xml:space="preserve"> </w:t>
      </w:r>
      <w:r w:rsidR="00BD6BEE" w:rsidRPr="008923F7">
        <w:rPr>
          <w:rFonts w:cstheme="minorHAnsi"/>
          <w:color w:val="auto"/>
        </w:rPr>
        <w:t>y</w:t>
      </w:r>
      <w:r w:rsidR="00293A3D" w:rsidRPr="008923F7">
        <w:rPr>
          <w:rFonts w:cstheme="minorHAnsi"/>
          <w:color w:val="auto"/>
        </w:rPr>
        <w:t xml:space="preserve"> </w:t>
      </w:r>
      <w:r w:rsidR="00BD6BEE" w:rsidRPr="008923F7">
        <w:rPr>
          <w:rFonts w:cstheme="minorHAnsi"/>
          <w:color w:val="auto"/>
        </w:rPr>
        <w:t>explicar cómo está organizado este documento.</w:t>
      </w:r>
      <w:r w:rsidRPr="008923F7">
        <w:rPr>
          <w:rFonts w:cstheme="minorHAnsi"/>
          <w:color w:val="auto"/>
        </w:rPr>
        <w:t>]</w:t>
      </w:r>
    </w:p>
    <w:p w:rsidR="00BD6BEE" w:rsidRPr="008923F7" w:rsidRDefault="00D01D3F" w:rsidP="00293A3D">
      <w:pPr>
        <w:pStyle w:val="PSI-Normal"/>
        <w:rPr>
          <w:rFonts w:cstheme="minorHAnsi"/>
        </w:rPr>
      </w:pPr>
      <w:r w:rsidRPr="008923F7">
        <w:rPr>
          <w:rFonts w:cstheme="minorHAnsi"/>
        </w:rPr>
        <w:t>Este</w:t>
      </w:r>
      <w:r w:rsidR="00293A3D" w:rsidRPr="008923F7">
        <w:rPr>
          <w:rFonts w:cstheme="minorHAnsi"/>
        </w:rPr>
        <w:t xml:space="preserve"> </w:t>
      </w:r>
      <w:r w:rsidRPr="008923F7">
        <w:rPr>
          <w:rFonts w:cstheme="minorHAnsi"/>
        </w:rPr>
        <w:t>documento</w:t>
      </w:r>
      <w:r w:rsidR="00293A3D" w:rsidRPr="008923F7">
        <w:rPr>
          <w:rFonts w:cstheme="minorHAnsi"/>
        </w:rPr>
        <w:t xml:space="preserve"> </w:t>
      </w:r>
      <w:r w:rsidRPr="008923F7">
        <w:rPr>
          <w:rFonts w:cstheme="minorHAnsi"/>
        </w:rPr>
        <w:t>recoge</w:t>
      </w:r>
      <w:r w:rsidR="00293A3D" w:rsidRPr="008923F7">
        <w:rPr>
          <w:rFonts w:cstheme="minorHAnsi"/>
        </w:rPr>
        <w:t xml:space="preserve"> </w:t>
      </w:r>
      <w:r w:rsidRPr="008923F7">
        <w:rPr>
          <w:rFonts w:cstheme="minorHAnsi"/>
        </w:rPr>
        <w:t>todos</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cada</w:t>
      </w:r>
      <w:r w:rsidR="00293A3D" w:rsidRPr="008923F7">
        <w:rPr>
          <w:rFonts w:cstheme="minorHAnsi"/>
        </w:rPr>
        <w:t xml:space="preserve"> </w:t>
      </w:r>
      <w:r w:rsidRPr="008923F7">
        <w:rPr>
          <w:rFonts w:cstheme="minorHAnsi"/>
        </w:rPr>
        <w:t>uno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los</w:t>
      </w:r>
      <w:r w:rsidR="00293A3D" w:rsidRPr="008923F7">
        <w:rPr>
          <w:rFonts w:cstheme="minorHAnsi"/>
        </w:rPr>
        <w:t xml:space="preserve"> </w:t>
      </w:r>
      <w:r w:rsidRPr="008923F7">
        <w:rPr>
          <w:rFonts w:cstheme="minorHAnsi"/>
        </w:rPr>
        <w:t>términos</w:t>
      </w:r>
      <w:r w:rsidR="00293A3D" w:rsidRPr="008923F7">
        <w:rPr>
          <w:rFonts w:cstheme="minorHAnsi"/>
        </w:rPr>
        <w:t xml:space="preserve"> </w:t>
      </w:r>
      <w:r w:rsidRPr="008923F7">
        <w:rPr>
          <w:rFonts w:cstheme="minorHAnsi"/>
        </w:rPr>
        <w:t>manejados</w:t>
      </w:r>
      <w:r w:rsidR="00293A3D" w:rsidRPr="008923F7">
        <w:rPr>
          <w:rFonts w:cstheme="minorHAnsi"/>
        </w:rPr>
        <w:t xml:space="preserve"> </w:t>
      </w:r>
      <w:r w:rsidRPr="008923F7">
        <w:rPr>
          <w:rFonts w:cstheme="minorHAnsi"/>
        </w:rPr>
        <w:t>a</w:t>
      </w:r>
      <w:r w:rsidR="00293A3D" w:rsidRPr="008923F7">
        <w:rPr>
          <w:rFonts w:cstheme="minorHAnsi"/>
        </w:rPr>
        <w:t xml:space="preserve"> </w:t>
      </w:r>
      <w:r w:rsidRPr="008923F7">
        <w:rPr>
          <w:rFonts w:cstheme="minorHAnsi"/>
        </w:rPr>
        <w:t>lo</w:t>
      </w:r>
      <w:r w:rsidR="00293A3D" w:rsidRPr="008923F7">
        <w:rPr>
          <w:rFonts w:cstheme="minorHAnsi"/>
        </w:rPr>
        <w:t xml:space="preserve"> </w:t>
      </w:r>
      <w:r w:rsidRPr="008923F7">
        <w:rPr>
          <w:rFonts w:cstheme="minorHAnsi"/>
        </w:rPr>
        <w:t>largo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todo</w:t>
      </w:r>
      <w:r w:rsidR="00293A3D" w:rsidRPr="008923F7">
        <w:rPr>
          <w:rFonts w:cstheme="minorHAnsi"/>
        </w:rPr>
        <w:t xml:space="preserve"> </w:t>
      </w:r>
      <w:r w:rsidRPr="008923F7">
        <w:rPr>
          <w:rFonts w:cstheme="minorHAnsi"/>
        </w:rPr>
        <w:t>el</w:t>
      </w:r>
      <w:r w:rsidR="00293A3D" w:rsidRPr="008923F7">
        <w:rPr>
          <w:rFonts w:cstheme="minorHAnsi"/>
        </w:rPr>
        <w:t xml:space="preserve"> </w:t>
      </w:r>
      <w:r w:rsidRPr="008923F7">
        <w:rPr>
          <w:rFonts w:cstheme="minorHAnsi"/>
        </w:rPr>
        <w:t>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 xml:space="preserve">desarrollo </w:t>
      </w:r>
      <w:r w:rsidR="00DF14C3" w:rsidRPr="008923F7">
        <w:rPr>
          <w:rFonts w:cstheme="minorHAnsi"/>
        </w:rPr>
        <w:t xml:space="preserve">de </w:t>
      </w:r>
      <w:proofErr w:type="spellStart"/>
      <w:r w:rsidR="00DF14C3" w:rsidRPr="008923F7">
        <w:rPr>
          <w:rFonts w:cstheme="minorHAnsi"/>
        </w:rPr>
        <w:t>CheckPoint</w:t>
      </w:r>
      <w:proofErr w:type="spellEnd"/>
      <w:r w:rsidR="00DF14C3" w:rsidRPr="008923F7">
        <w:rPr>
          <w:rFonts w:cstheme="minorHAnsi"/>
        </w:rPr>
        <w:t xml:space="preserve"> para la materia “Laboratorio de Desarrollo de Software” de la carrera Analista de Sistemas</w:t>
      </w:r>
      <w:r w:rsidRPr="008923F7">
        <w:rPr>
          <w:rFonts w:cstheme="minorHAnsi"/>
        </w:rPr>
        <w:t>. Se trata de un diccionario informal de datos y definiciones de la nomenclatura que se maneja, de tal modo que se crea un estándar para todo el proyecto.</w:t>
      </w:r>
    </w:p>
    <w:p w:rsidR="006178BB" w:rsidRPr="008923F7" w:rsidRDefault="006178BB" w:rsidP="00293A3D">
      <w:pPr>
        <w:pStyle w:val="PSI-Normal"/>
        <w:rPr>
          <w:rFonts w:cstheme="minorHAnsi"/>
        </w:rPr>
      </w:pPr>
      <w:r w:rsidRPr="008923F7">
        <w:rPr>
          <w:rFonts w:cstheme="minorHAnsi"/>
        </w:rPr>
        <w:t>El</w:t>
      </w:r>
      <w:r w:rsidR="00293A3D" w:rsidRPr="008923F7">
        <w:rPr>
          <w:rFonts w:cstheme="minorHAnsi"/>
        </w:rPr>
        <w:t xml:space="preserve"> </w:t>
      </w:r>
      <w:r w:rsidRPr="008923F7">
        <w:rPr>
          <w:rFonts w:cstheme="minorHAnsi"/>
        </w:rPr>
        <w:t>propósito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glosario</w:t>
      </w:r>
      <w:r w:rsidR="00293A3D" w:rsidRPr="008923F7">
        <w:rPr>
          <w:rFonts w:cstheme="minorHAnsi"/>
        </w:rPr>
        <w:t xml:space="preserve"> </w:t>
      </w:r>
      <w:r w:rsidRPr="008923F7">
        <w:rPr>
          <w:rFonts w:cstheme="minorHAnsi"/>
        </w:rPr>
        <w:t>es</w:t>
      </w:r>
      <w:r w:rsidR="00293A3D" w:rsidRPr="008923F7">
        <w:rPr>
          <w:rFonts w:cstheme="minorHAnsi"/>
        </w:rPr>
        <w:t xml:space="preserve"> </w:t>
      </w:r>
      <w:r w:rsidRPr="008923F7">
        <w:rPr>
          <w:rFonts w:cstheme="minorHAnsi"/>
        </w:rPr>
        <w:t>definir</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exactitud</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sin</w:t>
      </w:r>
      <w:r w:rsidR="00293A3D" w:rsidRPr="008923F7">
        <w:rPr>
          <w:rFonts w:cstheme="minorHAnsi"/>
        </w:rPr>
        <w:t xml:space="preserve"> </w:t>
      </w:r>
      <w:r w:rsidRPr="008923F7">
        <w:rPr>
          <w:rFonts w:cstheme="minorHAnsi"/>
        </w:rPr>
        <w:t>ambigüedad</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terminología manejada</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el 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desarr</w:t>
      </w:r>
      <w:r w:rsidR="00924FAD" w:rsidRPr="008923F7">
        <w:rPr>
          <w:rFonts w:cstheme="minorHAnsi"/>
        </w:rPr>
        <w:t>ollo</w:t>
      </w:r>
      <w:r w:rsidRPr="008923F7">
        <w:rPr>
          <w:rFonts w:cstheme="minorHAnsi"/>
        </w:rPr>
        <w:t>.</w:t>
      </w:r>
      <w:r w:rsidR="00293A3D" w:rsidRPr="008923F7">
        <w:rPr>
          <w:rFonts w:cstheme="minorHAnsi"/>
        </w:rPr>
        <w:t xml:space="preserve"> </w:t>
      </w:r>
      <w:r w:rsidRPr="008923F7">
        <w:rPr>
          <w:rFonts w:cstheme="minorHAnsi"/>
        </w:rPr>
        <w:t>También</w:t>
      </w:r>
      <w:r w:rsidR="00293A3D" w:rsidRPr="008923F7">
        <w:rPr>
          <w:rFonts w:cstheme="minorHAnsi"/>
        </w:rPr>
        <w:t xml:space="preserve"> </w:t>
      </w:r>
      <w:r w:rsidRPr="008923F7">
        <w:rPr>
          <w:rFonts w:cstheme="minorHAnsi"/>
        </w:rPr>
        <w:t>sirve</w:t>
      </w:r>
      <w:r w:rsidR="00293A3D" w:rsidRPr="008923F7">
        <w:rPr>
          <w:rFonts w:cstheme="minorHAnsi"/>
        </w:rPr>
        <w:t xml:space="preserve"> </w:t>
      </w:r>
      <w:r w:rsidRPr="008923F7">
        <w:rPr>
          <w:rFonts w:cstheme="minorHAnsi"/>
        </w:rPr>
        <w:t>como</w:t>
      </w:r>
      <w:r w:rsidR="00293A3D" w:rsidRPr="008923F7">
        <w:rPr>
          <w:rFonts w:cstheme="minorHAnsi"/>
        </w:rPr>
        <w:t xml:space="preserve"> </w:t>
      </w:r>
      <w:r w:rsidRPr="008923F7">
        <w:rPr>
          <w:rFonts w:cstheme="minorHAnsi"/>
        </w:rPr>
        <w:t>guía</w:t>
      </w:r>
      <w:r w:rsidR="00293A3D" w:rsidRPr="008923F7">
        <w:rPr>
          <w:rFonts w:cstheme="minorHAnsi"/>
        </w:rPr>
        <w:t xml:space="preserve"> </w:t>
      </w:r>
      <w:r w:rsidRPr="008923F7">
        <w:rPr>
          <w:rFonts w:cstheme="minorHAnsi"/>
        </w:rPr>
        <w:t>de consulta para la clarificación de los puntos conflictivos o poco esclarecedores del proyecto</w:t>
      </w:r>
    </w:p>
    <w:p w:rsidR="006178BB" w:rsidRPr="008923F7" w:rsidRDefault="006178BB" w:rsidP="00293A3D">
      <w:pPr>
        <w:pStyle w:val="PSI-Normal"/>
        <w:rPr>
          <w:rFonts w:cstheme="minorHAnsi"/>
        </w:rPr>
      </w:pPr>
      <w:r w:rsidRPr="008923F7">
        <w:rPr>
          <w:rFonts w:cstheme="minorHAnsi"/>
        </w:rPr>
        <w:t xml:space="preserve">El presente documento está organizado por definiciones de términos ordenados de forma ascendente según la ordenación alfabética tradicional del </w:t>
      </w:r>
      <w:proofErr w:type="gramStart"/>
      <w:r w:rsidRPr="008923F7">
        <w:rPr>
          <w:rFonts w:cstheme="minorHAnsi"/>
        </w:rPr>
        <w:t>Español</w:t>
      </w:r>
      <w:proofErr w:type="gramEnd"/>
      <w:r w:rsidRPr="008923F7">
        <w:rPr>
          <w:rFonts w:cstheme="minorHAnsi"/>
        </w:rPr>
        <w:t>.</w:t>
      </w:r>
    </w:p>
    <w:p w:rsidR="006178BB" w:rsidRPr="008923F7" w:rsidRDefault="006178BB" w:rsidP="006178BB">
      <w:pPr>
        <w:pStyle w:val="Textoindependiente"/>
        <w:rPr>
          <w:rFonts w:asciiTheme="minorHAnsi" w:hAnsiTheme="minorHAnsi" w:cstheme="minorHAnsi"/>
          <w:lang w:val="es-ES"/>
        </w:rPr>
      </w:pPr>
      <w:r w:rsidRPr="008923F7">
        <w:rPr>
          <w:rFonts w:asciiTheme="minorHAnsi" w:hAnsiTheme="minorHAnsi" w:cstheme="minorHAnsi"/>
          <w:lang w:val="es-ES"/>
        </w:rPr>
        <w:t>.</w:t>
      </w:r>
    </w:p>
    <w:p w:rsidR="00BD6BEE" w:rsidRPr="008923F7" w:rsidRDefault="00BD6BEE" w:rsidP="00BD6BEE">
      <w:pPr>
        <w:pStyle w:val="PSI-Ttulo2"/>
        <w:rPr>
          <w:rFonts w:asciiTheme="minorHAnsi" w:eastAsia="DejaVu Sans" w:hAnsiTheme="minorHAnsi" w:cstheme="minorHAnsi"/>
          <w:color w:val="92D050"/>
        </w:rPr>
      </w:pPr>
      <w:bookmarkStart w:id="7" w:name="_Toc229739371"/>
      <w:bookmarkStart w:id="8" w:name="_Toc234998446"/>
      <w:bookmarkStart w:id="9" w:name="_Toc492982428"/>
      <w:r w:rsidRPr="008923F7">
        <w:rPr>
          <w:rFonts w:asciiTheme="minorHAnsi" w:eastAsia="DejaVu Sans" w:hAnsiTheme="minorHAnsi" w:cstheme="minorHAnsi"/>
          <w:color w:val="92D050"/>
        </w:rPr>
        <w:t>Alcance</w:t>
      </w:r>
      <w:bookmarkEnd w:id="7"/>
      <w:bookmarkEnd w:id="8"/>
      <w:bookmarkEnd w:id="9"/>
    </w:p>
    <w:p w:rsidR="00BD6BEE" w:rsidRPr="008923F7" w:rsidRDefault="006B32C8" w:rsidP="00BD6BEE">
      <w:pPr>
        <w:pStyle w:val="PSI-Comentario"/>
        <w:rPr>
          <w:rFonts w:cstheme="minorHAnsi"/>
          <w:color w:val="auto"/>
        </w:rPr>
      </w:pPr>
      <w:r w:rsidRPr="008923F7">
        <w:rPr>
          <w:rFonts w:cstheme="minorHAnsi"/>
          <w:color w:val="auto"/>
        </w:rPr>
        <w:t>[</w:t>
      </w:r>
      <w:r w:rsidR="00BD6BEE" w:rsidRPr="008923F7">
        <w:rPr>
          <w:rFonts w:cstheme="minorHAnsi"/>
          <w:color w:val="auto"/>
        </w:rPr>
        <w:t>Describir el alcance, mencionar los proyectos asociados y determinar que se ve afectado por este documento.</w:t>
      </w:r>
      <w:r w:rsidRPr="008923F7">
        <w:rPr>
          <w:rFonts w:cstheme="minorHAnsi"/>
          <w:color w:val="auto"/>
        </w:rPr>
        <w:t>]</w:t>
      </w:r>
    </w:p>
    <w:p w:rsidR="00BD6BEE" w:rsidRPr="008923F7" w:rsidRDefault="006178BB" w:rsidP="00293A3D">
      <w:pPr>
        <w:pStyle w:val="PSI-Normal"/>
        <w:rPr>
          <w:rFonts w:cstheme="minorHAnsi"/>
        </w:rPr>
      </w:pPr>
      <w:r w:rsidRPr="008923F7">
        <w:rPr>
          <w:rFonts w:cstheme="minorHAnsi"/>
        </w:rPr>
        <w:t xml:space="preserve">El alcance del presente documento se extiende a todos </w:t>
      </w:r>
      <w:r w:rsidR="00924FAD" w:rsidRPr="008923F7">
        <w:rPr>
          <w:rFonts w:cstheme="minorHAnsi"/>
        </w:rPr>
        <w:t>los sectores</w:t>
      </w:r>
      <w:r w:rsidRPr="008923F7">
        <w:rPr>
          <w:rFonts w:cstheme="minorHAnsi"/>
        </w:rPr>
        <w:t xml:space="preserve"> definidos para </w:t>
      </w:r>
      <w:r w:rsidR="00924FAD" w:rsidRPr="008923F7">
        <w:rPr>
          <w:rFonts w:cstheme="minorHAnsi"/>
        </w:rPr>
        <w:t>la Universidad, específicamente el Campus de la UARG</w:t>
      </w:r>
      <w:r w:rsidRPr="008923F7">
        <w:rPr>
          <w:rFonts w:cstheme="minorHAnsi"/>
        </w:rPr>
        <w:t>.</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tal</w:t>
      </w:r>
      <w:r w:rsidR="00293A3D" w:rsidRPr="008923F7">
        <w:rPr>
          <w:rFonts w:cstheme="minorHAnsi"/>
        </w:rPr>
        <w:t xml:space="preserve"> </w:t>
      </w:r>
      <w:r w:rsidRPr="008923F7">
        <w:rPr>
          <w:rFonts w:cstheme="minorHAnsi"/>
        </w:rPr>
        <w:t>modo</w:t>
      </w:r>
      <w:r w:rsidR="00293A3D" w:rsidRPr="008923F7">
        <w:rPr>
          <w:rFonts w:cstheme="minorHAnsi"/>
        </w:rPr>
        <w:t xml:space="preserve"> </w:t>
      </w:r>
      <w:r w:rsidRPr="008923F7">
        <w:rPr>
          <w:rFonts w:cstheme="minorHAnsi"/>
        </w:rPr>
        <w:t>que</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w:t>
      </w:r>
      <w:r w:rsidR="00924FAD" w:rsidRPr="008923F7">
        <w:rPr>
          <w:rFonts w:cstheme="minorHAnsi"/>
        </w:rPr>
        <w:t>ogía</w:t>
      </w:r>
      <w:r w:rsidR="00293A3D" w:rsidRPr="008923F7">
        <w:rPr>
          <w:rFonts w:cstheme="minorHAnsi"/>
        </w:rPr>
        <w:t xml:space="preserve"> </w:t>
      </w:r>
      <w:r w:rsidR="00924FAD" w:rsidRPr="008923F7">
        <w:rPr>
          <w:rFonts w:cstheme="minorHAnsi"/>
        </w:rPr>
        <w:t>empleada</w:t>
      </w:r>
      <w:r w:rsidR="00293A3D" w:rsidRPr="008923F7">
        <w:rPr>
          <w:rFonts w:cstheme="minorHAnsi"/>
        </w:rPr>
        <w:t xml:space="preserve"> </w:t>
      </w:r>
      <w:r w:rsidR="00924FAD" w:rsidRPr="008923F7">
        <w:rPr>
          <w:rFonts w:cstheme="minorHAnsi"/>
        </w:rPr>
        <w:t>en</w:t>
      </w:r>
      <w:r w:rsidR="00293A3D" w:rsidRPr="008923F7">
        <w:rPr>
          <w:rFonts w:cstheme="minorHAnsi"/>
        </w:rPr>
        <w:t xml:space="preserve"> </w:t>
      </w:r>
      <w:r w:rsidR="00924FAD" w:rsidRPr="008923F7">
        <w:rPr>
          <w:rFonts w:cstheme="minorHAnsi"/>
        </w:rPr>
        <w:t>las áreas de servicios</w:t>
      </w:r>
      <w:r w:rsidRPr="008923F7">
        <w:rPr>
          <w:rFonts w:cstheme="minorHAnsi"/>
        </w:rPr>
        <w:t>,</w:t>
      </w:r>
      <w:r w:rsidR="00924FAD" w:rsidRPr="008923F7">
        <w:rPr>
          <w:rFonts w:cstheme="minorHAnsi"/>
        </w:rPr>
        <w:t xml:space="preserve"> las áreas de administración, docentes y alumnos</w:t>
      </w:r>
      <w:r w:rsidRPr="008923F7">
        <w:rPr>
          <w:rFonts w:cstheme="minorHAnsi"/>
        </w:rPr>
        <w:t>, se</w:t>
      </w:r>
      <w:r w:rsidR="00293A3D" w:rsidRPr="008923F7">
        <w:rPr>
          <w:rFonts w:cstheme="minorHAnsi"/>
        </w:rPr>
        <w:t xml:space="preserve"> </w:t>
      </w:r>
      <w:r w:rsidRPr="008923F7">
        <w:rPr>
          <w:rFonts w:cstheme="minorHAnsi"/>
        </w:rPr>
        <w:t>refleja</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claridad</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documento.</w:t>
      </w:r>
    </w:p>
    <w:p w:rsidR="00BD6BEE" w:rsidRPr="008923F7" w:rsidRDefault="00BD6BEE" w:rsidP="008923F7">
      <w:pPr>
        <w:pStyle w:val="PSI-Ttulo1"/>
      </w:pPr>
      <w:bookmarkStart w:id="10" w:name="_Toc229739373"/>
      <w:bookmarkStart w:id="11" w:name="_Toc234998447"/>
      <w:bookmarkStart w:id="12" w:name="_Toc492982429"/>
      <w:r w:rsidRPr="008923F7">
        <w:t>Definiciones</w:t>
      </w:r>
      <w:bookmarkEnd w:id="10"/>
      <w:bookmarkEnd w:id="11"/>
      <w:bookmarkEnd w:id="12"/>
    </w:p>
    <w:p w:rsidR="00BD6BEE" w:rsidRPr="008923F7" w:rsidRDefault="00BD6BEE" w:rsidP="00BD6BEE">
      <w:pPr>
        <w:pStyle w:val="Textoindependiente1"/>
        <w:tabs>
          <w:tab w:val="left" w:pos="375"/>
        </w:tabs>
        <w:ind w:left="375"/>
        <w:jc w:val="both"/>
        <w:rPr>
          <w:rFonts w:asciiTheme="minorHAnsi" w:hAnsiTheme="minorHAnsi" w:cstheme="minorHAnsi"/>
        </w:rPr>
      </w:pPr>
    </w:p>
    <w:p w:rsidR="00BD6BEE" w:rsidRPr="008923F7" w:rsidRDefault="00BD6BEE" w:rsidP="00BD6BEE">
      <w:pPr>
        <w:pStyle w:val="PSI-Ttulo2"/>
        <w:rPr>
          <w:rFonts w:asciiTheme="minorHAnsi" w:eastAsia="DejaVu Sans" w:hAnsiTheme="minorHAnsi" w:cstheme="minorHAnsi"/>
          <w:color w:val="92D050"/>
        </w:rPr>
      </w:pPr>
      <w:bookmarkStart w:id="13" w:name="_Toc229739374"/>
      <w:bookmarkStart w:id="14" w:name="_Toc234998448"/>
      <w:bookmarkStart w:id="15" w:name="_Toc492982430"/>
      <w:r w:rsidRPr="008923F7">
        <w:rPr>
          <w:rFonts w:asciiTheme="minorHAnsi" w:eastAsia="DejaVu Sans" w:hAnsiTheme="minorHAnsi" w:cstheme="minorHAnsi"/>
          <w:color w:val="92D050"/>
        </w:rPr>
        <w:t>&lt;</w:t>
      </w:r>
      <w:r w:rsidR="005F6313" w:rsidRPr="008923F7">
        <w:rPr>
          <w:rFonts w:asciiTheme="minorHAnsi" w:eastAsia="DejaVu Sans" w:hAnsiTheme="minorHAnsi" w:cstheme="minorHAnsi"/>
          <w:color w:val="92D050"/>
        </w:rPr>
        <w:t>A</w:t>
      </w:r>
      <w:r w:rsidRPr="008923F7">
        <w:rPr>
          <w:rFonts w:asciiTheme="minorHAnsi" w:eastAsia="DejaVu Sans" w:hAnsiTheme="minorHAnsi" w:cstheme="minorHAnsi"/>
          <w:color w:val="92D050"/>
        </w:rPr>
        <w:t>&gt;</w:t>
      </w:r>
      <w:bookmarkEnd w:id="13"/>
      <w:bookmarkEnd w:id="14"/>
      <w:bookmarkEnd w:id="15"/>
    </w:p>
    <w:p w:rsidR="00BD6BEE" w:rsidRPr="008923F7" w:rsidRDefault="00BD6BEE" w:rsidP="008923F7">
      <w:pPr>
        <w:pStyle w:val="PSI-Ttulo3"/>
      </w:pPr>
      <w:r w:rsidRPr="008923F7">
        <w:rPr>
          <w:color w:val="auto"/>
        </w:rPr>
        <w:tab/>
      </w:r>
      <w:r w:rsidRPr="008923F7">
        <w:rPr>
          <w:color w:val="auto"/>
        </w:rPr>
        <w:tab/>
      </w:r>
      <w:bookmarkStart w:id="16" w:name="_Toc234998449"/>
      <w:bookmarkStart w:id="17" w:name="_Toc492982431"/>
      <w:r w:rsidRPr="008923F7">
        <w:t>&lt;Término 1&gt;</w:t>
      </w:r>
      <w:bookmarkEnd w:id="16"/>
      <w:bookmarkEnd w:id="17"/>
    </w:p>
    <w:p w:rsidR="00BD6BEE" w:rsidRPr="008923F7" w:rsidRDefault="006B32C8" w:rsidP="00BD6BEE">
      <w:pPr>
        <w:pStyle w:val="PSI-Comentario"/>
        <w:rPr>
          <w:rFonts w:cstheme="minorHAnsi"/>
          <w:color w:val="auto"/>
        </w:rPr>
      </w:pPr>
      <w:r w:rsidRPr="008923F7">
        <w:rPr>
          <w:rFonts w:cstheme="minorHAnsi"/>
          <w:color w:val="auto"/>
        </w:rPr>
        <w:t>[</w:t>
      </w:r>
      <w:r w:rsidR="00BD6BEE" w:rsidRPr="008923F7">
        <w:rPr>
          <w:rFonts w:cstheme="minorHAnsi"/>
          <w:color w:val="auto"/>
        </w:rPr>
        <w:t>Aquí se coloca toda la información para definir el</w:t>
      </w:r>
      <w:r w:rsidR="00293A3D" w:rsidRPr="008923F7">
        <w:rPr>
          <w:rFonts w:cstheme="minorHAnsi"/>
          <w:color w:val="auto"/>
        </w:rPr>
        <w:t xml:space="preserve"> </w:t>
      </w:r>
      <w:r w:rsidR="00BD6BEE" w:rsidRPr="008923F7">
        <w:rPr>
          <w:rFonts w:cstheme="minorHAnsi"/>
          <w:color w:val="auto"/>
        </w:rPr>
        <w:t>&lt;Término 1&gt;. Se debe proporcionar información clara y suficiente para que sea comprendida por el lector.</w:t>
      </w:r>
      <w:r w:rsidRPr="008923F7">
        <w:rPr>
          <w:rFonts w:cstheme="minorHAnsi"/>
          <w:color w:val="auto"/>
        </w:rPr>
        <w:t>]</w:t>
      </w:r>
    </w:p>
    <w:p w:rsidR="00BD6BEE" w:rsidRPr="008923F7" w:rsidRDefault="00BD6BEE" w:rsidP="00BD6BEE">
      <w:pPr>
        <w:pStyle w:val="Textoindependiente"/>
        <w:ind w:firstLine="15"/>
        <w:rPr>
          <w:rFonts w:asciiTheme="minorHAnsi" w:hAnsiTheme="minorHAnsi" w:cstheme="minorHAnsi"/>
          <w:lang w:val="es-ES"/>
        </w:rPr>
      </w:pPr>
    </w:p>
    <w:p w:rsidR="00BD6BEE" w:rsidRPr="008923F7" w:rsidRDefault="00BD6BEE" w:rsidP="008923F7">
      <w:pPr>
        <w:pStyle w:val="PSI-Ttulo3"/>
      </w:pPr>
      <w:r w:rsidRPr="008923F7">
        <w:lastRenderedPageBreak/>
        <w:tab/>
      </w:r>
      <w:r w:rsidRPr="008923F7">
        <w:tab/>
      </w:r>
      <w:bookmarkStart w:id="18" w:name="_Toc234998450"/>
      <w:bookmarkStart w:id="19" w:name="_Toc492982432"/>
      <w:r w:rsidRPr="008923F7">
        <w:t>&lt;Término n&gt;</w:t>
      </w:r>
      <w:bookmarkEnd w:id="18"/>
      <w:bookmarkEnd w:id="19"/>
    </w:p>
    <w:p w:rsidR="00BD6BEE" w:rsidRPr="008923F7" w:rsidRDefault="006B32C8" w:rsidP="00BD6BEE">
      <w:pPr>
        <w:pStyle w:val="PSI-Comentario"/>
        <w:rPr>
          <w:rFonts w:cstheme="minorHAnsi"/>
          <w:color w:val="auto"/>
        </w:rPr>
      </w:pPr>
      <w:r w:rsidRPr="008923F7">
        <w:rPr>
          <w:rFonts w:cstheme="minorHAnsi"/>
          <w:color w:val="auto"/>
        </w:rPr>
        <w:t>[</w:t>
      </w:r>
      <w:r w:rsidR="00BD6BEE" w:rsidRPr="008923F7">
        <w:rPr>
          <w:rFonts w:cstheme="minorHAnsi"/>
          <w:color w:val="auto"/>
        </w:rPr>
        <w:t>Aquí se coloca toda la información para definir el</w:t>
      </w:r>
      <w:r w:rsidR="00293A3D" w:rsidRPr="008923F7">
        <w:rPr>
          <w:rFonts w:cstheme="minorHAnsi"/>
          <w:color w:val="auto"/>
        </w:rPr>
        <w:t xml:space="preserve"> </w:t>
      </w:r>
      <w:r w:rsidR="00BD6BEE" w:rsidRPr="008923F7">
        <w:rPr>
          <w:rFonts w:cstheme="minorHAnsi"/>
          <w:color w:val="auto"/>
        </w:rPr>
        <w:t>&lt;Término n&gt;, es decir, otro término. Se debe proporcionar información clara y suficiente para que sea comprendida por el lector.</w:t>
      </w:r>
      <w:r w:rsidRPr="008923F7">
        <w:rPr>
          <w:rFonts w:cstheme="minorHAnsi"/>
          <w:color w:val="auto"/>
        </w:rPr>
        <w:t>]</w:t>
      </w:r>
    </w:p>
    <w:p w:rsidR="00AD2F09" w:rsidRPr="008923F7" w:rsidRDefault="00AD2F09" w:rsidP="008923F7">
      <w:pPr>
        <w:pStyle w:val="PSI-Ttulo3"/>
      </w:pPr>
      <w:r w:rsidRPr="008923F7">
        <w:tab/>
      </w:r>
      <w:r w:rsidRPr="008923F7">
        <w:tab/>
      </w:r>
      <w:bookmarkStart w:id="20" w:name="_Toc492982433"/>
      <w:r w:rsidRPr="008923F7">
        <w:t>&lt;Término n&gt;</w:t>
      </w:r>
      <w:bookmarkEnd w:id="20"/>
    </w:p>
    <w:p w:rsidR="00AD2F09" w:rsidRPr="008923F7" w:rsidRDefault="00AD2F09" w:rsidP="00AD2F09">
      <w:pPr>
        <w:pStyle w:val="PSI-Comentario"/>
        <w:rPr>
          <w:rFonts w:cstheme="minorHAnsi"/>
          <w:color w:val="auto"/>
        </w:rPr>
      </w:pPr>
      <w:r w:rsidRPr="008923F7">
        <w:rPr>
          <w:rFonts w:cstheme="minorHAnsi"/>
          <w:color w:val="auto"/>
        </w:rPr>
        <w:t>[Aquí se coloca toda la información para definir el</w:t>
      </w:r>
      <w:r w:rsidR="00293A3D" w:rsidRPr="008923F7">
        <w:rPr>
          <w:rFonts w:cstheme="minorHAnsi"/>
          <w:color w:val="auto"/>
        </w:rPr>
        <w:t xml:space="preserve"> </w:t>
      </w:r>
      <w:r w:rsidRPr="008923F7">
        <w:rPr>
          <w:rFonts w:cstheme="minorHAnsi"/>
          <w:color w:val="auto"/>
        </w:rPr>
        <w:t>&lt;Término n&gt;, es decir, otro término. Se debe proporcionar información clara y suficiente para que sea comprendida por el lector.]</w:t>
      </w:r>
    </w:p>
    <w:p w:rsidR="00AD2F09" w:rsidRPr="008923F7" w:rsidRDefault="00AD2F09" w:rsidP="008923F7">
      <w:pPr>
        <w:pStyle w:val="PSI-Ttulo3"/>
      </w:pPr>
      <w:r w:rsidRPr="008923F7">
        <w:tab/>
      </w:r>
      <w:r w:rsidRPr="008923F7">
        <w:tab/>
      </w:r>
      <w:bookmarkStart w:id="21" w:name="_Toc492982434"/>
      <w:r w:rsidRPr="008923F7">
        <w:t>&lt;Término n&gt;</w:t>
      </w:r>
      <w:bookmarkEnd w:id="21"/>
    </w:p>
    <w:p w:rsidR="00AD2F09" w:rsidRPr="008923F7" w:rsidRDefault="00AD2F09" w:rsidP="00AD2F09">
      <w:pPr>
        <w:pStyle w:val="PSI-Comentario"/>
        <w:rPr>
          <w:rFonts w:cstheme="minorHAnsi"/>
          <w:color w:val="auto"/>
        </w:rPr>
      </w:pPr>
      <w:r w:rsidRPr="008923F7">
        <w:rPr>
          <w:rFonts w:cstheme="minorHAnsi"/>
          <w:color w:val="auto"/>
        </w:rPr>
        <w:t>[Aquí se coloca toda la información para definir el</w:t>
      </w:r>
      <w:r w:rsidR="00293A3D" w:rsidRPr="008923F7">
        <w:rPr>
          <w:rFonts w:cstheme="minorHAnsi"/>
          <w:color w:val="auto"/>
        </w:rPr>
        <w:t xml:space="preserve"> </w:t>
      </w:r>
      <w:r w:rsidRPr="008923F7">
        <w:rPr>
          <w:rFonts w:cstheme="minorHAnsi"/>
          <w:color w:val="auto"/>
        </w:rPr>
        <w:t>&lt;Término n&gt;, es decir, otro término. Se debe proporcionar información clara y suficiente para que sea comprendida por el lector.]</w:t>
      </w:r>
    </w:p>
    <w:p w:rsidR="00293A3D" w:rsidRPr="008923F7" w:rsidRDefault="00293A3D" w:rsidP="00293A3D">
      <w:pPr>
        <w:pStyle w:val="PSI-Ttulo2"/>
        <w:rPr>
          <w:rFonts w:asciiTheme="minorHAnsi" w:eastAsia="DejaVu Sans" w:hAnsiTheme="minorHAnsi" w:cstheme="minorHAnsi"/>
          <w:color w:val="92D050"/>
        </w:rPr>
      </w:pPr>
      <w:bookmarkStart w:id="22" w:name="_Toc492982435"/>
      <w:r w:rsidRPr="008923F7">
        <w:rPr>
          <w:rFonts w:asciiTheme="minorHAnsi" w:eastAsia="DejaVu Sans" w:hAnsiTheme="minorHAnsi" w:cstheme="minorHAnsi"/>
          <w:color w:val="92D050"/>
        </w:rPr>
        <w:t>&lt;R&gt;</w:t>
      </w:r>
      <w:bookmarkEnd w:id="22"/>
    </w:p>
    <w:p w:rsidR="00AD2F09" w:rsidRPr="008923F7" w:rsidRDefault="00AD2F09" w:rsidP="008923F7">
      <w:pPr>
        <w:pStyle w:val="PSI-Ttulo3"/>
      </w:pPr>
      <w:r w:rsidRPr="008923F7">
        <w:tab/>
      </w:r>
      <w:r w:rsidRPr="008923F7">
        <w:tab/>
      </w:r>
      <w:bookmarkStart w:id="23" w:name="_Toc492982436"/>
      <w:r w:rsidR="00293A3D" w:rsidRPr="008923F7">
        <w:t>Reclamos (ver Sugerencias)</w:t>
      </w:r>
      <w:bookmarkEnd w:id="23"/>
    </w:p>
    <w:p w:rsidR="00AD2F09" w:rsidRPr="008923F7" w:rsidRDefault="00AD2F09" w:rsidP="00AD2F09">
      <w:pPr>
        <w:pStyle w:val="PSI-Comentario"/>
        <w:rPr>
          <w:rFonts w:cstheme="minorHAnsi"/>
          <w:color w:val="auto"/>
        </w:rPr>
      </w:pPr>
    </w:p>
    <w:p w:rsidR="00293A3D" w:rsidRPr="008923F7" w:rsidRDefault="00293A3D" w:rsidP="00293A3D">
      <w:pPr>
        <w:pStyle w:val="PSI-Ttulo2"/>
        <w:rPr>
          <w:rFonts w:asciiTheme="minorHAnsi" w:eastAsia="DejaVu Sans" w:hAnsiTheme="minorHAnsi" w:cstheme="minorHAnsi"/>
          <w:color w:val="92D050"/>
        </w:rPr>
      </w:pPr>
      <w:bookmarkStart w:id="24" w:name="_Toc492982437"/>
      <w:r w:rsidRPr="008923F7">
        <w:rPr>
          <w:rFonts w:asciiTheme="minorHAnsi" w:eastAsia="DejaVu Sans" w:hAnsiTheme="minorHAnsi" w:cstheme="minorHAnsi"/>
          <w:color w:val="92D050"/>
        </w:rPr>
        <w:t>&lt;S&gt;</w:t>
      </w:r>
      <w:bookmarkEnd w:id="24"/>
    </w:p>
    <w:p w:rsidR="00AD2F09" w:rsidRPr="008923F7" w:rsidRDefault="00AD2F09" w:rsidP="008923F7">
      <w:pPr>
        <w:pStyle w:val="PSI-Ttulo3"/>
      </w:pPr>
      <w:r w:rsidRPr="008923F7">
        <w:tab/>
      </w:r>
      <w:r w:rsidRPr="008923F7">
        <w:tab/>
      </w:r>
      <w:bookmarkStart w:id="25" w:name="_Toc492982438"/>
      <w:r w:rsidR="00293A3D" w:rsidRPr="008923F7">
        <w:t>Sugerencias</w:t>
      </w:r>
      <w:bookmarkEnd w:id="25"/>
    </w:p>
    <w:p w:rsidR="00AD2F09" w:rsidRPr="008923F7" w:rsidRDefault="00293A3D" w:rsidP="00293A3D">
      <w:pPr>
        <w:pStyle w:val="PSI-Normal"/>
        <w:rPr>
          <w:rFonts w:cstheme="minorHAnsi"/>
        </w:rPr>
      </w:pPr>
      <w:r w:rsidRPr="008923F7">
        <w:rPr>
          <w:rFonts w:cstheme="minorHAnsi"/>
        </w:rPr>
        <w:t xml:space="preserve">Son las apreciaciones en general que realiza un Usuario mediante el uso de la aplicación </w:t>
      </w:r>
      <w:proofErr w:type="spellStart"/>
      <w:r w:rsidRPr="008923F7">
        <w:rPr>
          <w:rFonts w:cstheme="minorHAnsi"/>
        </w:rPr>
        <w:t>CheckPoint</w:t>
      </w:r>
      <w:proofErr w:type="spellEnd"/>
      <w:r w:rsidRPr="008923F7">
        <w:rPr>
          <w:rFonts w:cstheme="minorHAnsi"/>
        </w:rPr>
        <w:t>. Estas abarcan reclamos, quejas, observaciones, sugerencias, peticiones o cualquier valoración acerca de los servicios disponibles en la aplicación. Estos términos se usan de forma indistinta a lo largo del proyecto.</w:t>
      </w:r>
    </w:p>
    <w:p w:rsidR="00293A3D" w:rsidRPr="008923F7" w:rsidRDefault="00293A3D" w:rsidP="00293A3D">
      <w:pPr>
        <w:pStyle w:val="PSI-Ttulo2"/>
        <w:rPr>
          <w:rFonts w:asciiTheme="minorHAnsi" w:eastAsia="DejaVu Sans" w:hAnsiTheme="minorHAnsi" w:cstheme="minorHAnsi"/>
          <w:color w:val="92D050"/>
        </w:rPr>
      </w:pPr>
      <w:bookmarkStart w:id="26" w:name="_Toc492982439"/>
      <w:r w:rsidRPr="008923F7">
        <w:rPr>
          <w:rFonts w:asciiTheme="minorHAnsi" w:eastAsia="DejaVu Sans" w:hAnsiTheme="minorHAnsi" w:cstheme="minorHAnsi"/>
          <w:color w:val="92D050"/>
        </w:rPr>
        <w:t>&lt;</w:t>
      </w:r>
      <w:r w:rsidR="005F6313" w:rsidRPr="008923F7">
        <w:rPr>
          <w:rFonts w:asciiTheme="minorHAnsi" w:eastAsia="DejaVu Sans" w:hAnsiTheme="minorHAnsi" w:cstheme="minorHAnsi"/>
          <w:color w:val="92D050"/>
        </w:rPr>
        <w:t>U</w:t>
      </w:r>
      <w:r w:rsidRPr="008923F7">
        <w:rPr>
          <w:rFonts w:asciiTheme="minorHAnsi" w:eastAsia="DejaVu Sans" w:hAnsiTheme="minorHAnsi" w:cstheme="minorHAnsi"/>
          <w:color w:val="92D050"/>
        </w:rPr>
        <w:t>&gt;</w:t>
      </w:r>
      <w:bookmarkEnd w:id="26"/>
    </w:p>
    <w:p w:rsidR="00AD2F09" w:rsidRPr="008923F7" w:rsidRDefault="00AD2F09" w:rsidP="008923F7">
      <w:pPr>
        <w:pStyle w:val="PSI-Ttulo3"/>
      </w:pPr>
      <w:r w:rsidRPr="008923F7">
        <w:tab/>
      </w:r>
      <w:r w:rsidRPr="008923F7">
        <w:tab/>
      </w:r>
      <w:bookmarkStart w:id="27" w:name="_Toc492982440"/>
      <w:r w:rsidRPr="008923F7">
        <w:t>Usuario</w:t>
      </w:r>
      <w:bookmarkEnd w:id="27"/>
    </w:p>
    <w:p w:rsidR="00AD2F09" w:rsidRPr="008923F7" w:rsidRDefault="00AD2F09" w:rsidP="005F6313">
      <w:pPr>
        <w:pStyle w:val="PSI-Normal"/>
        <w:rPr>
          <w:rFonts w:cstheme="minorHAnsi"/>
        </w:rPr>
      </w:pPr>
      <w:r w:rsidRPr="008923F7">
        <w:rPr>
          <w:rFonts w:cstheme="minorHAnsi"/>
        </w:rPr>
        <w:t xml:space="preserve">Se llama </w:t>
      </w:r>
      <w:proofErr w:type="spellStart"/>
      <w:r w:rsidRPr="008923F7">
        <w:rPr>
          <w:rFonts w:cstheme="minorHAnsi"/>
        </w:rPr>
        <w:t>asi</w:t>
      </w:r>
      <w:proofErr w:type="spellEnd"/>
      <w:r w:rsidRPr="008923F7">
        <w:rPr>
          <w:rFonts w:cstheme="minorHAnsi"/>
        </w:rPr>
        <w:t xml:space="preserve"> a toda persona que utiliza la aplicación software </w:t>
      </w:r>
      <w:proofErr w:type="spellStart"/>
      <w:r w:rsidRPr="008923F7">
        <w:rPr>
          <w:rFonts w:cstheme="minorHAnsi"/>
        </w:rPr>
        <w:t>CheckPoint</w:t>
      </w:r>
      <w:proofErr w:type="spellEnd"/>
      <w:r w:rsidRPr="008923F7">
        <w:rPr>
          <w:rFonts w:cstheme="minorHAnsi"/>
        </w:rPr>
        <w:t xml:space="preserve"> desde su dispositivo móvil. Este debería estar ubicado físicamente en el Campus Universitario de la UNPA-UARG</w:t>
      </w:r>
    </w:p>
    <w:p w:rsidR="00AD2F09" w:rsidRPr="008923F7" w:rsidRDefault="00AD2F09" w:rsidP="008923F7">
      <w:pPr>
        <w:pStyle w:val="PSI-Ttulo1"/>
      </w:pPr>
    </w:p>
    <w:p w:rsidR="007F38C0" w:rsidRPr="008923F7" w:rsidRDefault="007F38C0" w:rsidP="008923F7">
      <w:pPr>
        <w:pStyle w:val="PSI-Ttulo1"/>
      </w:pPr>
    </w:p>
    <w:sectPr w:rsidR="007F38C0" w:rsidRPr="008923F7"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50A" w:rsidRDefault="0091150A" w:rsidP="00C94FBE">
      <w:pPr>
        <w:spacing w:before="0" w:line="240" w:lineRule="auto"/>
      </w:pPr>
      <w:r>
        <w:separator/>
      </w:r>
    </w:p>
    <w:p w:rsidR="0091150A" w:rsidRDefault="0091150A"/>
  </w:endnote>
  <w:endnote w:type="continuationSeparator" w:id="0">
    <w:p w:rsidR="0091150A" w:rsidRDefault="0091150A" w:rsidP="00C94FBE">
      <w:pPr>
        <w:spacing w:before="0" w:line="240" w:lineRule="auto"/>
      </w:pPr>
      <w:r>
        <w:continuationSeparator/>
      </w:r>
    </w:p>
    <w:p w:rsidR="0091150A" w:rsidRDefault="00911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B00" w:rsidRDefault="00994B00">
    <w:pPr>
      <w:pStyle w:val="Piedepgina"/>
    </w:pPr>
    <w:r>
      <w:rPr>
        <w:noProof/>
        <w:lang w:val="en-US"/>
      </w:rPr>
      <w:pict>
        <v:rect id="Rectangle 45" o:spid="_x0000_s2050" style="position:absolute;left:0;text-align:left;margin-left:-80.65pt;margin-top:-34.8pt;width:137.8pt;height:76.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994B00" w:rsidRDefault="00994B00" w:rsidP="00994B00">
                <w:pPr>
                  <w:ind w:left="0"/>
                  <w:jc w:val="center"/>
                </w:pPr>
                <w:r>
                  <w:rPr>
                    <w:noProof/>
                    <w:lang w:val="en-US"/>
                  </w:rPr>
                  <w:drawing>
                    <wp:inline distT="0" distB="0" distL="0" distR="0" wp14:anchorId="4E259372" wp14:editId="12965043">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50A" w:rsidRDefault="0091150A" w:rsidP="00C94FBE">
      <w:pPr>
        <w:spacing w:before="0" w:line="240" w:lineRule="auto"/>
      </w:pPr>
      <w:r>
        <w:separator/>
      </w:r>
    </w:p>
    <w:p w:rsidR="0091150A" w:rsidRDefault="0091150A"/>
  </w:footnote>
  <w:footnote w:type="continuationSeparator" w:id="0">
    <w:p w:rsidR="0091150A" w:rsidRDefault="0091150A" w:rsidP="00C94FBE">
      <w:pPr>
        <w:spacing w:before="0" w:line="240" w:lineRule="auto"/>
      </w:pPr>
      <w:r>
        <w:continuationSeparator/>
      </w:r>
    </w:p>
    <w:p w:rsidR="0091150A" w:rsidRDefault="0091150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A3D" w:rsidRPr="000F4F97" w:rsidRDefault="00994B0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w:pict>
        <v:rect id="Rectangle 44" o:spid="_x0000_s2049" style="position:absolute;margin-left:156.4pt;margin-top:-35.75pt;width:98.45pt;height:102.15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994B00" w:rsidRDefault="00994B00" w:rsidP="00994B00">
                <w:pPr>
                  <w:ind w:left="0"/>
                  <w:jc w:val="center"/>
                </w:pPr>
                <w:r>
                  <w:rPr>
                    <w:rFonts w:ascii="Cambria" w:hAnsi="Cambria"/>
                    <w:noProof/>
                    <w:sz w:val="72"/>
                    <w:szCs w:val="72"/>
                    <w:lang w:val="en-US"/>
                  </w:rPr>
                  <w:drawing>
                    <wp:inline distT="0" distB="0" distL="0" distR="0" wp14:anchorId="0BD2E36E" wp14:editId="346BA9F6">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r w:rsidR="00293A3D">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1">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01D3F"/>
    <w:rsid w:val="00011A36"/>
    <w:rsid w:val="00011BED"/>
    <w:rsid w:val="00017EFE"/>
    <w:rsid w:val="00045F1A"/>
    <w:rsid w:val="000577E9"/>
    <w:rsid w:val="00087F53"/>
    <w:rsid w:val="00092BC0"/>
    <w:rsid w:val="000A0FE7"/>
    <w:rsid w:val="000C4C42"/>
    <w:rsid w:val="000C4E31"/>
    <w:rsid w:val="000D4C6E"/>
    <w:rsid w:val="000F1888"/>
    <w:rsid w:val="000F4F97"/>
    <w:rsid w:val="000F79DF"/>
    <w:rsid w:val="0010416D"/>
    <w:rsid w:val="00111356"/>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8119E"/>
    <w:rsid w:val="00293A3D"/>
    <w:rsid w:val="00295CA9"/>
    <w:rsid w:val="002A41AA"/>
    <w:rsid w:val="002B506A"/>
    <w:rsid w:val="002B5AF9"/>
    <w:rsid w:val="002D0CCB"/>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E76A4"/>
    <w:rsid w:val="005F133C"/>
    <w:rsid w:val="005F5429"/>
    <w:rsid w:val="005F60BA"/>
    <w:rsid w:val="005F6313"/>
    <w:rsid w:val="006124BF"/>
    <w:rsid w:val="00616A6E"/>
    <w:rsid w:val="006177BF"/>
    <w:rsid w:val="006178BB"/>
    <w:rsid w:val="00653C38"/>
    <w:rsid w:val="006919D5"/>
    <w:rsid w:val="006A2495"/>
    <w:rsid w:val="006B32C8"/>
    <w:rsid w:val="006B3371"/>
    <w:rsid w:val="0070494E"/>
    <w:rsid w:val="00705C02"/>
    <w:rsid w:val="00710BA6"/>
    <w:rsid w:val="00711DF8"/>
    <w:rsid w:val="007447BE"/>
    <w:rsid w:val="007A33C6"/>
    <w:rsid w:val="007B151B"/>
    <w:rsid w:val="007B2E53"/>
    <w:rsid w:val="007C742C"/>
    <w:rsid w:val="007D7477"/>
    <w:rsid w:val="007E66A5"/>
    <w:rsid w:val="007F38C0"/>
    <w:rsid w:val="00801130"/>
    <w:rsid w:val="00816B5F"/>
    <w:rsid w:val="00817955"/>
    <w:rsid w:val="00822C20"/>
    <w:rsid w:val="008533F0"/>
    <w:rsid w:val="008539BD"/>
    <w:rsid w:val="00861B8F"/>
    <w:rsid w:val="008652EE"/>
    <w:rsid w:val="00866124"/>
    <w:rsid w:val="00866435"/>
    <w:rsid w:val="00867DE9"/>
    <w:rsid w:val="00870574"/>
    <w:rsid w:val="00885BB2"/>
    <w:rsid w:val="008860FE"/>
    <w:rsid w:val="008923F7"/>
    <w:rsid w:val="008970F4"/>
    <w:rsid w:val="008B1983"/>
    <w:rsid w:val="008B3B0F"/>
    <w:rsid w:val="008C36AB"/>
    <w:rsid w:val="008E48FB"/>
    <w:rsid w:val="00904CB6"/>
    <w:rsid w:val="0091150A"/>
    <w:rsid w:val="0092483A"/>
    <w:rsid w:val="00924FAD"/>
    <w:rsid w:val="00942049"/>
    <w:rsid w:val="0096683E"/>
    <w:rsid w:val="00994B00"/>
    <w:rsid w:val="009A3173"/>
    <w:rsid w:val="009E00D1"/>
    <w:rsid w:val="009E1BFB"/>
    <w:rsid w:val="009E25EF"/>
    <w:rsid w:val="009E441C"/>
    <w:rsid w:val="009E4DA8"/>
    <w:rsid w:val="009F4449"/>
    <w:rsid w:val="00A0436A"/>
    <w:rsid w:val="00A12B5B"/>
    <w:rsid w:val="00A13DBA"/>
    <w:rsid w:val="00A2496D"/>
    <w:rsid w:val="00A2757B"/>
    <w:rsid w:val="00A45630"/>
    <w:rsid w:val="00A50ABB"/>
    <w:rsid w:val="00A638BB"/>
    <w:rsid w:val="00A670E3"/>
    <w:rsid w:val="00AD2F09"/>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42873"/>
    <w:rsid w:val="00C43EB7"/>
    <w:rsid w:val="00C5135E"/>
    <w:rsid w:val="00C67EBC"/>
    <w:rsid w:val="00C7670E"/>
    <w:rsid w:val="00C872BB"/>
    <w:rsid w:val="00C94FBE"/>
    <w:rsid w:val="00C97238"/>
    <w:rsid w:val="00CB2CC9"/>
    <w:rsid w:val="00CD323E"/>
    <w:rsid w:val="00CE0252"/>
    <w:rsid w:val="00CE0C6E"/>
    <w:rsid w:val="00CE2A9F"/>
    <w:rsid w:val="00CE7C8F"/>
    <w:rsid w:val="00CE7F5B"/>
    <w:rsid w:val="00D01B23"/>
    <w:rsid w:val="00D01D3F"/>
    <w:rsid w:val="00D06E99"/>
    <w:rsid w:val="00D15FB2"/>
    <w:rsid w:val="00D255E1"/>
    <w:rsid w:val="00D57078"/>
    <w:rsid w:val="00D649B2"/>
    <w:rsid w:val="00D71479"/>
    <w:rsid w:val="00D80E83"/>
    <w:rsid w:val="00DA284A"/>
    <w:rsid w:val="00DD0159"/>
    <w:rsid w:val="00DD5A70"/>
    <w:rsid w:val="00DF14C3"/>
    <w:rsid w:val="00E01FEC"/>
    <w:rsid w:val="00E037C9"/>
    <w:rsid w:val="00E34178"/>
    <w:rsid w:val="00E36A01"/>
    <w:rsid w:val="00E41820"/>
    <w:rsid w:val="00E41E7A"/>
    <w:rsid w:val="00E438FE"/>
    <w:rsid w:val="00E5392A"/>
    <w:rsid w:val="00E67DB5"/>
    <w:rsid w:val="00E711C1"/>
    <w:rsid w:val="00E7708C"/>
    <w:rsid w:val="00E8096E"/>
    <w:rsid w:val="00E84E25"/>
    <w:rsid w:val="00E93312"/>
    <w:rsid w:val="00EA23A3"/>
    <w:rsid w:val="00EA7D8C"/>
    <w:rsid w:val="00EE0084"/>
    <w:rsid w:val="00EE1507"/>
    <w:rsid w:val="00F045A2"/>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4bacc6"/>
    </o:shapedefaults>
    <o:shapelayout v:ext="edit">
      <o:idmap v:ext="edit" data="1"/>
    </o:shapelayout>
  </w:shapeDefaults>
  <w:decimalSymbol w:val="."/>
  <w:listSeparator w:val=","/>
  <w15:docId w15:val="{7F3FF065-584E-455C-9FD8-C6F58B4C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923F7"/>
    <w:pPr>
      <w:keepLines w:val="0"/>
      <w:widowControl w:val="0"/>
      <w:tabs>
        <w:tab w:val="left" w:pos="0"/>
      </w:tabs>
      <w:suppressAutoHyphens/>
      <w:spacing w:before="120" w:after="60" w:line="240" w:lineRule="atLeast"/>
      <w:ind w:left="0" w:firstLine="0"/>
    </w:pPr>
    <w:rPr>
      <w:rFonts w:asciiTheme="minorHAnsi" w:eastAsia="DejaVu Sans"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923F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68584">
      <w:bodyDiv w:val="1"/>
      <w:marLeft w:val="0"/>
      <w:marRight w:val="0"/>
      <w:marTop w:val="0"/>
      <w:marBottom w:val="0"/>
      <w:divBdr>
        <w:top w:val="none" w:sz="0" w:space="0" w:color="auto"/>
        <w:left w:val="none" w:sz="0" w:space="0" w:color="auto"/>
        <w:bottom w:val="none" w:sz="0" w:space="0" w:color="auto"/>
        <w:right w:val="none" w:sz="0" w:space="0" w:color="auto"/>
      </w:divBdr>
      <w:divsChild>
        <w:div w:id="1407651253">
          <w:marLeft w:val="0"/>
          <w:marRight w:val="0"/>
          <w:marTop w:val="0"/>
          <w:marBottom w:val="0"/>
          <w:divBdr>
            <w:top w:val="none" w:sz="0" w:space="0" w:color="auto"/>
            <w:left w:val="none" w:sz="0" w:space="0" w:color="auto"/>
            <w:bottom w:val="none" w:sz="0" w:space="0" w:color="auto"/>
            <w:right w:val="none" w:sz="0" w:space="0" w:color="auto"/>
          </w:divBdr>
        </w:div>
        <w:div w:id="1475677232">
          <w:marLeft w:val="0"/>
          <w:marRight w:val="0"/>
          <w:marTop w:val="0"/>
          <w:marBottom w:val="0"/>
          <w:divBdr>
            <w:top w:val="none" w:sz="0" w:space="0" w:color="auto"/>
            <w:left w:val="none" w:sz="0" w:space="0" w:color="auto"/>
            <w:bottom w:val="none" w:sz="0" w:space="0" w:color="auto"/>
            <w:right w:val="none" w:sz="0" w:space="0" w:color="auto"/>
          </w:divBdr>
        </w:div>
        <w:div w:id="410811454">
          <w:marLeft w:val="0"/>
          <w:marRight w:val="0"/>
          <w:marTop w:val="0"/>
          <w:marBottom w:val="0"/>
          <w:divBdr>
            <w:top w:val="none" w:sz="0" w:space="0" w:color="auto"/>
            <w:left w:val="none" w:sz="0" w:space="0" w:color="auto"/>
            <w:bottom w:val="none" w:sz="0" w:space="0" w:color="auto"/>
            <w:right w:val="none" w:sz="0" w:space="0" w:color="auto"/>
          </w:divBdr>
        </w:div>
        <w:div w:id="150102761">
          <w:marLeft w:val="0"/>
          <w:marRight w:val="0"/>
          <w:marTop w:val="0"/>
          <w:marBottom w:val="0"/>
          <w:divBdr>
            <w:top w:val="none" w:sz="0" w:space="0" w:color="auto"/>
            <w:left w:val="none" w:sz="0" w:space="0" w:color="auto"/>
            <w:bottom w:val="none" w:sz="0" w:space="0" w:color="auto"/>
            <w:right w:val="none" w:sz="0" w:space="0" w:color="auto"/>
          </w:divBdr>
        </w:div>
        <w:div w:id="516234992">
          <w:marLeft w:val="0"/>
          <w:marRight w:val="0"/>
          <w:marTop w:val="0"/>
          <w:marBottom w:val="0"/>
          <w:divBdr>
            <w:top w:val="none" w:sz="0" w:space="0" w:color="auto"/>
            <w:left w:val="none" w:sz="0" w:space="0" w:color="auto"/>
            <w:bottom w:val="none" w:sz="0" w:space="0" w:color="auto"/>
            <w:right w:val="none" w:sz="0" w:space="0" w:color="auto"/>
          </w:divBdr>
        </w:div>
        <w:div w:id="1987970747">
          <w:marLeft w:val="0"/>
          <w:marRight w:val="0"/>
          <w:marTop w:val="0"/>
          <w:marBottom w:val="0"/>
          <w:divBdr>
            <w:top w:val="none" w:sz="0" w:space="0" w:color="auto"/>
            <w:left w:val="none" w:sz="0" w:space="0" w:color="auto"/>
            <w:bottom w:val="none" w:sz="0" w:space="0" w:color="auto"/>
            <w:right w:val="none" w:sz="0" w:space="0" w:color="auto"/>
          </w:divBdr>
        </w:div>
        <w:div w:id="863325600">
          <w:marLeft w:val="0"/>
          <w:marRight w:val="0"/>
          <w:marTop w:val="0"/>
          <w:marBottom w:val="0"/>
          <w:divBdr>
            <w:top w:val="none" w:sz="0" w:space="0" w:color="auto"/>
            <w:left w:val="none" w:sz="0" w:space="0" w:color="auto"/>
            <w:bottom w:val="none" w:sz="0" w:space="0" w:color="auto"/>
            <w:right w:val="none" w:sz="0" w:space="0" w:color="auto"/>
          </w:divBdr>
        </w:div>
        <w:div w:id="156768367">
          <w:marLeft w:val="0"/>
          <w:marRight w:val="0"/>
          <w:marTop w:val="0"/>
          <w:marBottom w:val="0"/>
          <w:divBdr>
            <w:top w:val="none" w:sz="0" w:space="0" w:color="auto"/>
            <w:left w:val="none" w:sz="0" w:space="0" w:color="auto"/>
            <w:bottom w:val="none" w:sz="0" w:space="0" w:color="auto"/>
            <w:right w:val="none" w:sz="0" w:space="0" w:color="auto"/>
          </w:divBdr>
        </w:div>
        <w:div w:id="1834371424">
          <w:marLeft w:val="0"/>
          <w:marRight w:val="0"/>
          <w:marTop w:val="0"/>
          <w:marBottom w:val="0"/>
          <w:divBdr>
            <w:top w:val="none" w:sz="0" w:space="0" w:color="auto"/>
            <w:left w:val="none" w:sz="0" w:space="0" w:color="auto"/>
            <w:bottom w:val="none" w:sz="0" w:space="0" w:color="auto"/>
            <w:right w:val="none" w:sz="0" w:space="0" w:color="auto"/>
          </w:divBdr>
        </w:div>
        <w:div w:id="2008626648">
          <w:marLeft w:val="0"/>
          <w:marRight w:val="0"/>
          <w:marTop w:val="0"/>
          <w:marBottom w:val="0"/>
          <w:divBdr>
            <w:top w:val="none" w:sz="0" w:space="0" w:color="auto"/>
            <w:left w:val="none" w:sz="0" w:space="0" w:color="auto"/>
            <w:bottom w:val="none" w:sz="0" w:space="0" w:color="auto"/>
            <w:right w:val="none" w:sz="0" w:space="0" w:color="auto"/>
          </w:divBdr>
        </w:div>
        <w:div w:id="1002005003">
          <w:marLeft w:val="0"/>
          <w:marRight w:val="0"/>
          <w:marTop w:val="0"/>
          <w:marBottom w:val="0"/>
          <w:divBdr>
            <w:top w:val="none" w:sz="0" w:space="0" w:color="auto"/>
            <w:left w:val="none" w:sz="0" w:space="0" w:color="auto"/>
            <w:bottom w:val="none" w:sz="0" w:space="0" w:color="auto"/>
            <w:right w:val="none" w:sz="0" w:space="0" w:color="auto"/>
          </w:divBdr>
        </w:div>
        <w:div w:id="1605529478">
          <w:marLeft w:val="0"/>
          <w:marRight w:val="0"/>
          <w:marTop w:val="0"/>
          <w:marBottom w:val="0"/>
          <w:divBdr>
            <w:top w:val="none" w:sz="0" w:space="0" w:color="auto"/>
            <w:left w:val="none" w:sz="0" w:space="0" w:color="auto"/>
            <w:bottom w:val="none" w:sz="0" w:space="0" w:color="auto"/>
            <w:right w:val="none" w:sz="0" w:space="0" w:color="auto"/>
          </w:divBdr>
        </w:div>
        <w:div w:id="221067105">
          <w:marLeft w:val="0"/>
          <w:marRight w:val="0"/>
          <w:marTop w:val="0"/>
          <w:marBottom w:val="0"/>
          <w:divBdr>
            <w:top w:val="none" w:sz="0" w:space="0" w:color="auto"/>
            <w:left w:val="none" w:sz="0" w:space="0" w:color="auto"/>
            <w:bottom w:val="none" w:sz="0" w:space="0" w:color="auto"/>
            <w:right w:val="none" w:sz="0" w:space="0" w:color="auto"/>
          </w:divBdr>
        </w:div>
        <w:div w:id="291908991">
          <w:marLeft w:val="0"/>
          <w:marRight w:val="0"/>
          <w:marTop w:val="0"/>
          <w:marBottom w:val="0"/>
          <w:divBdr>
            <w:top w:val="none" w:sz="0" w:space="0" w:color="auto"/>
            <w:left w:val="none" w:sz="0" w:space="0" w:color="auto"/>
            <w:bottom w:val="none" w:sz="0" w:space="0" w:color="auto"/>
            <w:right w:val="none" w:sz="0" w:space="0" w:color="auto"/>
          </w:divBdr>
        </w:div>
        <w:div w:id="352479">
          <w:marLeft w:val="0"/>
          <w:marRight w:val="0"/>
          <w:marTop w:val="0"/>
          <w:marBottom w:val="0"/>
          <w:divBdr>
            <w:top w:val="none" w:sz="0" w:space="0" w:color="auto"/>
            <w:left w:val="none" w:sz="0" w:space="0" w:color="auto"/>
            <w:bottom w:val="none" w:sz="0" w:space="0" w:color="auto"/>
            <w:right w:val="none" w:sz="0" w:space="0" w:color="auto"/>
          </w:divBdr>
        </w:div>
        <w:div w:id="1722754301">
          <w:marLeft w:val="0"/>
          <w:marRight w:val="0"/>
          <w:marTop w:val="0"/>
          <w:marBottom w:val="0"/>
          <w:divBdr>
            <w:top w:val="none" w:sz="0" w:space="0" w:color="auto"/>
            <w:left w:val="none" w:sz="0" w:space="0" w:color="auto"/>
            <w:bottom w:val="none" w:sz="0" w:space="0" w:color="auto"/>
            <w:right w:val="none" w:sz="0" w:space="0" w:color="auto"/>
          </w:divBdr>
        </w:div>
        <w:div w:id="337077619">
          <w:marLeft w:val="0"/>
          <w:marRight w:val="0"/>
          <w:marTop w:val="0"/>
          <w:marBottom w:val="0"/>
          <w:divBdr>
            <w:top w:val="none" w:sz="0" w:space="0" w:color="auto"/>
            <w:left w:val="none" w:sz="0" w:space="0" w:color="auto"/>
            <w:bottom w:val="none" w:sz="0" w:space="0" w:color="auto"/>
            <w:right w:val="none" w:sz="0" w:space="0" w:color="auto"/>
          </w:divBdr>
        </w:div>
        <w:div w:id="631518537">
          <w:marLeft w:val="0"/>
          <w:marRight w:val="0"/>
          <w:marTop w:val="0"/>
          <w:marBottom w:val="0"/>
          <w:divBdr>
            <w:top w:val="none" w:sz="0" w:space="0" w:color="auto"/>
            <w:left w:val="none" w:sz="0" w:space="0" w:color="auto"/>
            <w:bottom w:val="none" w:sz="0" w:space="0" w:color="auto"/>
            <w:right w:val="none" w:sz="0" w:space="0" w:color="auto"/>
          </w:divBdr>
        </w:div>
        <w:div w:id="1504857054">
          <w:marLeft w:val="0"/>
          <w:marRight w:val="0"/>
          <w:marTop w:val="0"/>
          <w:marBottom w:val="0"/>
          <w:divBdr>
            <w:top w:val="none" w:sz="0" w:space="0" w:color="auto"/>
            <w:left w:val="none" w:sz="0" w:space="0" w:color="auto"/>
            <w:bottom w:val="none" w:sz="0" w:space="0" w:color="auto"/>
            <w:right w:val="none" w:sz="0" w:space="0" w:color="auto"/>
          </w:divBdr>
        </w:div>
        <w:div w:id="770592994">
          <w:marLeft w:val="0"/>
          <w:marRight w:val="0"/>
          <w:marTop w:val="0"/>
          <w:marBottom w:val="0"/>
          <w:divBdr>
            <w:top w:val="none" w:sz="0" w:space="0" w:color="auto"/>
            <w:left w:val="none" w:sz="0" w:space="0" w:color="auto"/>
            <w:bottom w:val="none" w:sz="0" w:space="0" w:color="auto"/>
            <w:right w:val="none" w:sz="0" w:space="0" w:color="auto"/>
          </w:divBdr>
        </w:div>
        <w:div w:id="2102094342">
          <w:marLeft w:val="0"/>
          <w:marRight w:val="0"/>
          <w:marTop w:val="0"/>
          <w:marBottom w:val="0"/>
          <w:divBdr>
            <w:top w:val="none" w:sz="0" w:space="0" w:color="auto"/>
            <w:left w:val="none" w:sz="0" w:space="0" w:color="auto"/>
            <w:bottom w:val="none" w:sz="0" w:space="0" w:color="auto"/>
            <w:right w:val="none" w:sz="0" w:space="0" w:color="auto"/>
          </w:divBdr>
        </w:div>
        <w:div w:id="473986729">
          <w:marLeft w:val="0"/>
          <w:marRight w:val="0"/>
          <w:marTop w:val="0"/>
          <w:marBottom w:val="0"/>
          <w:divBdr>
            <w:top w:val="none" w:sz="0" w:space="0" w:color="auto"/>
            <w:left w:val="none" w:sz="0" w:space="0" w:color="auto"/>
            <w:bottom w:val="none" w:sz="0" w:space="0" w:color="auto"/>
            <w:right w:val="none" w:sz="0" w:space="0" w:color="auto"/>
          </w:divBdr>
        </w:div>
        <w:div w:id="1293368368">
          <w:marLeft w:val="0"/>
          <w:marRight w:val="0"/>
          <w:marTop w:val="0"/>
          <w:marBottom w:val="0"/>
          <w:divBdr>
            <w:top w:val="none" w:sz="0" w:space="0" w:color="auto"/>
            <w:left w:val="none" w:sz="0" w:space="0" w:color="auto"/>
            <w:bottom w:val="none" w:sz="0" w:space="0" w:color="auto"/>
            <w:right w:val="none" w:sz="0" w:space="0" w:color="auto"/>
          </w:divBdr>
        </w:div>
        <w:div w:id="188374173">
          <w:marLeft w:val="0"/>
          <w:marRight w:val="0"/>
          <w:marTop w:val="0"/>
          <w:marBottom w:val="0"/>
          <w:divBdr>
            <w:top w:val="none" w:sz="0" w:space="0" w:color="auto"/>
            <w:left w:val="none" w:sz="0" w:space="0" w:color="auto"/>
            <w:bottom w:val="none" w:sz="0" w:space="0" w:color="auto"/>
            <w:right w:val="none" w:sz="0" w:space="0" w:color="auto"/>
          </w:divBdr>
        </w:div>
        <w:div w:id="207374211">
          <w:marLeft w:val="0"/>
          <w:marRight w:val="0"/>
          <w:marTop w:val="0"/>
          <w:marBottom w:val="0"/>
          <w:divBdr>
            <w:top w:val="none" w:sz="0" w:space="0" w:color="auto"/>
            <w:left w:val="none" w:sz="0" w:space="0" w:color="auto"/>
            <w:bottom w:val="none" w:sz="0" w:space="0" w:color="auto"/>
            <w:right w:val="none" w:sz="0" w:space="0" w:color="auto"/>
          </w:divBdr>
        </w:div>
        <w:div w:id="328338590">
          <w:marLeft w:val="0"/>
          <w:marRight w:val="0"/>
          <w:marTop w:val="0"/>
          <w:marBottom w:val="0"/>
          <w:divBdr>
            <w:top w:val="none" w:sz="0" w:space="0" w:color="auto"/>
            <w:left w:val="none" w:sz="0" w:space="0" w:color="auto"/>
            <w:bottom w:val="none" w:sz="0" w:space="0" w:color="auto"/>
            <w:right w:val="none" w:sz="0" w:space="0" w:color="auto"/>
          </w:divBdr>
        </w:div>
        <w:div w:id="244609934">
          <w:marLeft w:val="0"/>
          <w:marRight w:val="0"/>
          <w:marTop w:val="0"/>
          <w:marBottom w:val="0"/>
          <w:divBdr>
            <w:top w:val="none" w:sz="0" w:space="0" w:color="auto"/>
            <w:left w:val="none" w:sz="0" w:space="0" w:color="auto"/>
            <w:bottom w:val="none" w:sz="0" w:space="0" w:color="auto"/>
            <w:right w:val="none" w:sz="0" w:space="0" w:color="auto"/>
          </w:divBdr>
        </w:div>
        <w:div w:id="796723145">
          <w:marLeft w:val="0"/>
          <w:marRight w:val="0"/>
          <w:marTop w:val="0"/>
          <w:marBottom w:val="0"/>
          <w:divBdr>
            <w:top w:val="none" w:sz="0" w:space="0" w:color="auto"/>
            <w:left w:val="none" w:sz="0" w:space="0" w:color="auto"/>
            <w:bottom w:val="none" w:sz="0" w:space="0" w:color="auto"/>
            <w:right w:val="none" w:sz="0" w:space="0" w:color="auto"/>
          </w:divBdr>
        </w:div>
        <w:div w:id="568421955">
          <w:marLeft w:val="0"/>
          <w:marRight w:val="0"/>
          <w:marTop w:val="0"/>
          <w:marBottom w:val="0"/>
          <w:divBdr>
            <w:top w:val="none" w:sz="0" w:space="0" w:color="auto"/>
            <w:left w:val="none" w:sz="0" w:space="0" w:color="auto"/>
            <w:bottom w:val="none" w:sz="0" w:space="0" w:color="auto"/>
            <w:right w:val="none" w:sz="0" w:space="0" w:color="auto"/>
          </w:divBdr>
        </w:div>
        <w:div w:id="1012103528">
          <w:marLeft w:val="0"/>
          <w:marRight w:val="0"/>
          <w:marTop w:val="0"/>
          <w:marBottom w:val="0"/>
          <w:divBdr>
            <w:top w:val="none" w:sz="0" w:space="0" w:color="auto"/>
            <w:left w:val="none" w:sz="0" w:space="0" w:color="auto"/>
            <w:bottom w:val="none" w:sz="0" w:space="0" w:color="auto"/>
            <w:right w:val="none" w:sz="0" w:space="0" w:color="auto"/>
          </w:divBdr>
        </w:div>
        <w:div w:id="687829717">
          <w:marLeft w:val="0"/>
          <w:marRight w:val="0"/>
          <w:marTop w:val="0"/>
          <w:marBottom w:val="0"/>
          <w:divBdr>
            <w:top w:val="none" w:sz="0" w:space="0" w:color="auto"/>
            <w:left w:val="none" w:sz="0" w:space="0" w:color="auto"/>
            <w:bottom w:val="none" w:sz="0" w:space="0" w:color="auto"/>
            <w:right w:val="none" w:sz="0" w:space="0" w:color="auto"/>
          </w:divBdr>
        </w:div>
        <w:div w:id="1918980883">
          <w:marLeft w:val="0"/>
          <w:marRight w:val="0"/>
          <w:marTop w:val="0"/>
          <w:marBottom w:val="0"/>
          <w:divBdr>
            <w:top w:val="none" w:sz="0" w:space="0" w:color="auto"/>
            <w:left w:val="none" w:sz="0" w:space="0" w:color="auto"/>
            <w:bottom w:val="none" w:sz="0" w:space="0" w:color="auto"/>
            <w:right w:val="none" w:sz="0" w:space="0" w:color="auto"/>
          </w:divBdr>
        </w:div>
        <w:div w:id="691613193">
          <w:marLeft w:val="0"/>
          <w:marRight w:val="0"/>
          <w:marTop w:val="0"/>
          <w:marBottom w:val="0"/>
          <w:divBdr>
            <w:top w:val="none" w:sz="0" w:space="0" w:color="auto"/>
            <w:left w:val="none" w:sz="0" w:space="0" w:color="auto"/>
            <w:bottom w:val="none" w:sz="0" w:space="0" w:color="auto"/>
            <w:right w:val="none" w:sz="0" w:space="0" w:color="auto"/>
          </w:divBdr>
        </w:div>
        <w:div w:id="365637474">
          <w:marLeft w:val="0"/>
          <w:marRight w:val="0"/>
          <w:marTop w:val="0"/>
          <w:marBottom w:val="0"/>
          <w:divBdr>
            <w:top w:val="none" w:sz="0" w:space="0" w:color="auto"/>
            <w:left w:val="none" w:sz="0" w:space="0" w:color="auto"/>
            <w:bottom w:val="none" w:sz="0" w:space="0" w:color="auto"/>
            <w:right w:val="none" w:sz="0" w:space="0" w:color="auto"/>
          </w:divBdr>
        </w:div>
        <w:div w:id="1331103632">
          <w:marLeft w:val="0"/>
          <w:marRight w:val="0"/>
          <w:marTop w:val="0"/>
          <w:marBottom w:val="0"/>
          <w:divBdr>
            <w:top w:val="none" w:sz="0" w:space="0" w:color="auto"/>
            <w:left w:val="none" w:sz="0" w:space="0" w:color="auto"/>
            <w:bottom w:val="none" w:sz="0" w:space="0" w:color="auto"/>
            <w:right w:val="none" w:sz="0" w:space="0" w:color="auto"/>
          </w:divBdr>
        </w:div>
        <w:div w:id="660231530">
          <w:marLeft w:val="0"/>
          <w:marRight w:val="0"/>
          <w:marTop w:val="0"/>
          <w:marBottom w:val="0"/>
          <w:divBdr>
            <w:top w:val="none" w:sz="0" w:space="0" w:color="auto"/>
            <w:left w:val="none" w:sz="0" w:space="0" w:color="auto"/>
            <w:bottom w:val="none" w:sz="0" w:space="0" w:color="auto"/>
            <w:right w:val="none" w:sz="0" w:space="0" w:color="auto"/>
          </w:divBdr>
        </w:div>
        <w:div w:id="1549149693">
          <w:marLeft w:val="0"/>
          <w:marRight w:val="0"/>
          <w:marTop w:val="0"/>
          <w:marBottom w:val="0"/>
          <w:divBdr>
            <w:top w:val="none" w:sz="0" w:space="0" w:color="auto"/>
            <w:left w:val="none" w:sz="0" w:space="0" w:color="auto"/>
            <w:bottom w:val="none" w:sz="0" w:space="0" w:color="auto"/>
            <w:right w:val="none" w:sz="0" w:space="0" w:color="auto"/>
          </w:divBdr>
        </w:div>
        <w:div w:id="1669165135">
          <w:marLeft w:val="0"/>
          <w:marRight w:val="0"/>
          <w:marTop w:val="0"/>
          <w:marBottom w:val="0"/>
          <w:divBdr>
            <w:top w:val="none" w:sz="0" w:space="0" w:color="auto"/>
            <w:left w:val="none" w:sz="0" w:space="0" w:color="auto"/>
            <w:bottom w:val="none" w:sz="0" w:space="0" w:color="auto"/>
            <w:right w:val="none" w:sz="0" w:space="0" w:color="auto"/>
          </w:divBdr>
        </w:div>
        <w:div w:id="905263215">
          <w:marLeft w:val="0"/>
          <w:marRight w:val="0"/>
          <w:marTop w:val="0"/>
          <w:marBottom w:val="0"/>
          <w:divBdr>
            <w:top w:val="none" w:sz="0" w:space="0" w:color="auto"/>
            <w:left w:val="none" w:sz="0" w:space="0" w:color="auto"/>
            <w:bottom w:val="none" w:sz="0" w:space="0" w:color="auto"/>
            <w:right w:val="none" w:sz="0" w:space="0" w:color="auto"/>
          </w:divBdr>
        </w:div>
        <w:div w:id="588807141">
          <w:marLeft w:val="0"/>
          <w:marRight w:val="0"/>
          <w:marTop w:val="0"/>
          <w:marBottom w:val="0"/>
          <w:divBdr>
            <w:top w:val="none" w:sz="0" w:space="0" w:color="auto"/>
            <w:left w:val="none" w:sz="0" w:space="0" w:color="auto"/>
            <w:bottom w:val="none" w:sz="0" w:space="0" w:color="auto"/>
            <w:right w:val="none" w:sz="0" w:space="0" w:color="auto"/>
          </w:divBdr>
        </w:div>
        <w:div w:id="631981146">
          <w:marLeft w:val="0"/>
          <w:marRight w:val="0"/>
          <w:marTop w:val="0"/>
          <w:marBottom w:val="0"/>
          <w:divBdr>
            <w:top w:val="none" w:sz="0" w:space="0" w:color="auto"/>
            <w:left w:val="none" w:sz="0" w:space="0" w:color="auto"/>
            <w:bottom w:val="none" w:sz="0" w:space="0" w:color="auto"/>
            <w:right w:val="none" w:sz="0" w:space="0" w:color="auto"/>
          </w:divBdr>
        </w:div>
        <w:div w:id="1089621126">
          <w:marLeft w:val="0"/>
          <w:marRight w:val="0"/>
          <w:marTop w:val="0"/>
          <w:marBottom w:val="0"/>
          <w:divBdr>
            <w:top w:val="none" w:sz="0" w:space="0" w:color="auto"/>
            <w:left w:val="none" w:sz="0" w:space="0" w:color="auto"/>
            <w:bottom w:val="none" w:sz="0" w:space="0" w:color="auto"/>
            <w:right w:val="none" w:sz="0" w:space="0" w:color="auto"/>
          </w:divBdr>
        </w:div>
        <w:div w:id="1634211889">
          <w:marLeft w:val="0"/>
          <w:marRight w:val="0"/>
          <w:marTop w:val="0"/>
          <w:marBottom w:val="0"/>
          <w:divBdr>
            <w:top w:val="none" w:sz="0" w:space="0" w:color="auto"/>
            <w:left w:val="none" w:sz="0" w:space="0" w:color="auto"/>
            <w:bottom w:val="none" w:sz="0" w:space="0" w:color="auto"/>
            <w:right w:val="none" w:sz="0" w:space="0" w:color="auto"/>
          </w:divBdr>
        </w:div>
        <w:div w:id="419133648">
          <w:marLeft w:val="0"/>
          <w:marRight w:val="0"/>
          <w:marTop w:val="0"/>
          <w:marBottom w:val="0"/>
          <w:divBdr>
            <w:top w:val="none" w:sz="0" w:space="0" w:color="auto"/>
            <w:left w:val="none" w:sz="0" w:space="0" w:color="auto"/>
            <w:bottom w:val="none" w:sz="0" w:space="0" w:color="auto"/>
            <w:right w:val="none" w:sz="0" w:space="0" w:color="auto"/>
          </w:divBdr>
        </w:div>
        <w:div w:id="2089570587">
          <w:marLeft w:val="0"/>
          <w:marRight w:val="0"/>
          <w:marTop w:val="0"/>
          <w:marBottom w:val="0"/>
          <w:divBdr>
            <w:top w:val="none" w:sz="0" w:space="0" w:color="auto"/>
            <w:left w:val="none" w:sz="0" w:space="0" w:color="auto"/>
            <w:bottom w:val="none" w:sz="0" w:space="0" w:color="auto"/>
            <w:right w:val="none" w:sz="0" w:space="0" w:color="auto"/>
          </w:divBdr>
        </w:div>
        <w:div w:id="373315537">
          <w:marLeft w:val="0"/>
          <w:marRight w:val="0"/>
          <w:marTop w:val="0"/>
          <w:marBottom w:val="0"/>
          <w:divBdr>
            <w:top w:val="none" w:sz="0" w:space="0" w:color="auto"/>
            <w:left w:val="none" w:sz="0" w:space="0" w:color="auto"/>
            <w:bottom w:val="none" w:sz="0" w:space="0" w:color="auto"/>
            <w:right w:val="none" w:sz="0" w:space="0" w:color="auto"/>
          </w:divBdr>
        </w:div>
        <w:div w:id="150487365">
          <w:marLeft w:val="0"/>
          <w:marRight w:val="0"/>
          <w:marTop w:val="0"/>
          <w:marBottom w:val="0"/>
          <w:divBdr>
            <w:top w:val="none" w:sz="0" w:space="0" w:color="auto"/>
            <w:left w:val="none" w:sz="0" w:space="0" w:color="auto"/>
            <w:bottom w:val="none" w:sz="0" w:space="0" w:color="auto"/>
            <w:right w:val="none" w:sz="0" w:space="0" w:color="auto"/>
          </w:divBdr>
        </w:div>
        <w:div w:id="2114402197">
          <w:marLeft w:val="0"/>
          <w:marRight w:val="0"/>
          <w:marTop w:val="0"/>
          <w:marBottom w:val="0"/>
          <w:divBdr>
            <w:top w:val="none" w:sz="0" w:space="0" w:color="auto"/>
            <w:left w:val="none" w:sz="0" w:space="0" w:color="auto"/>
            <w:bottom w:val="none" w:sz="0" w:space="0" w:color="auto"/>
            <w:right w:val="none" w:sz="0" w:space="0" w:color="auto"/>
          </w:divBdr>
        </w:div>
        <w:div w:id="1468353216">
          <w:marLeft w:val="0"/>
          <w:marRight w:val="0"/>
          <w:marTop w:val="0"/>
          <w:marBottom w:val="0"/>
          <w:divBdr>
            <w:top w:val="none" w:sz="0" w:space="0" w:color="auto"/>
            <w:left w:val="none" w:sz="0" w:space="0" w:color="auto"/>
            <w:bottom w:val="none" w:sz="0" w:space="0" w:color="auto"/>
            <w:right w:val="none" w:sz="0" w:space="0" w:color="auto"/>
          </w:divBdr>
        </w:div>
        <w:div w:id="1420328479">
          <w:marLeft w:val="0"/>
          <w:marRight w:val="0"/>
          <w:marTop w:val="0"/>
          <w:marBottom w:val="0"/>
          <w:divBdr>
            <w:top w:val="none" w:sz="0" w:space="0" w:color="auto"/>
            <w:left w:val="none" w:sz="0" w:space="0" w:color="auto"/>
            <w:bottom w:val="none" w:sz="0" w:space="0" w:color="auto"/>
            <w:right w:val="none" w:sz="0" w:space="0" w:color="auto"/>
          </w:divBdr>
        </w:div>
        <w:div w:id="161893712">
          <w:marLeft w:val="0"/>
          <w:marRight w:val="0"/>
          <w:marTop w:val="0"/>
          <w:marBottom w:val="0"/>
          <w:divBdr>
            <w:top w:val="none" w:sz="0" w:space="0" w:color="auto"/>
            <w:left w:val="none" w:sz="0" w:space="0" w:color="auto"/>
            <w:bottom w:val="none" w:sz="0" w:space="0" w:color="auto"/>
            <w:right w:val="none" w:sz="0" w:space="0" w:color="auto"/>
          </w:divBdr>
        </w:div>
        <w:div w:id="306520053">
          <w:marLeft w:val="0"/>
          <w:marRight w:val="0"/>
          <w:marTop w:val="0"/>
          <w:marBottom w:val="0"/>
          <w:divBdr>
            <w:top w:val="none" w:sz="0" w:space="0" w:color="auto"/>
            <w:left w:val="none" w:sz="0" w:space="0" w:color="auto"/>
            <w:bottom w:val="none" w:sz="0" w:space="0" w:color="auto"/>
            <w:right w:val="none" w:sz="0" w:space="0" w:color="auto"/>
          </w:divBdr>
        </w:div>
        <w:div w:id="501774818">
          <w:marLeft w:val="0"/>
          <w:marRight w:val="0"/>
          <w:marTop w:val="0"/>
          <w:marBottom w:val="0"/>
          <w:divBdr>
            <w:top w:val="none" w:sz="0" w:space="0" w:color="auto"/>
            <w:left w:val="none" w:sz="0" w:space="0" w:color="auto"/>
            <w:bottom w:val="none" w:sz="0" w:space="0" w:color="auto"/>
            <w:right w:val="none" w:sz="0" w:space="0" w:color="auto"/>
          </w:divBdr>
        </w:div>
        <w:div w:id="82072693">
          <w:marLeft w:val="0"/>
          <w:marRight w:val="0"/>
          <w:marTop w:val="0"/>
          <w:marBottom w:val="0"/>
          <w:divBdr>
            <w:top w:val="none" w:sz="0" w:space="0" w:color="auto"/>
            <w:left w:val="none" w:sz="0" w:space="0" w:color="auto"/>
            <w:bottom w:val="none" w:sz="0" w:space="0" w:color="auto"/>
            <w:right w:val="none" w:sz="0" w:space="0" w:color="auto"/>
          </w:divBdr>
        </w:div>
        <w:div w:id="679040084">
          <w:marLeft w:val="0"/>
          <w:marRight w:val="0"/>
          <w:marTop w:val="0"/>
          <w:marBottom w:val="0"/>
          <w:divBdr>
            <w:top w:val="none" w:sz="0" w:space="0" w:color="auto"/>
            <w:left w:val="none" w:sz="0" w:space="0" w:color="auto"/>
            <w:bottom w:val="none" w:sz="0" w:space="0" w:color="auto"/>
            <w:right w:val="none" w:sz="0" w:space="0" w:color="auto"/>
          </w:divBdr>
        </w:div>
        <w:div w:id="1181622733">
          <w:marLeft w:val="0"/>
          <w:marRight w:val="0"/>
          <w:marTop w:val="0"/>
          <w:marBottom w:val="0"/>
          <w:divBdr>
            <w:top w:val="none" w:sz="0" w:space="0" w:color="auto"/>
            <w:left w:val="none" w:sz="0" w:space="0" w:color="auto"/>
            <w:bottom w:val="none" w:sz="0" w:space="0" w:color="auto"/>
            <w:right w:val="none" w:sz="0" w:space="0" w:color="auto"/>
          </w:divBdr>
        </w:div>
        <w:div w:id="1396508912">
          <w:marLeft w:val="0"/>
          <w:marRight w:val="0"/>
          <w:marTop w:val="0"/>
          <w:marBottom w:val="0"/>
          <w:divBdr>
            <w:top w:val="none" w:sz="0" w:space="0" w:color="auto"/>
            <w:left w:val="none" w:sz="0" w:space="0" w:color="auto"/>
            <w:bottom w:val="none" w:sz="0" w:space="0" w:color="auto"/>
            <w:right w:val="none" w:sz="0" w:space="0" w:color="auto"/>
          </w:divBdr>
        </w:div>
        <w:div w:id="1477256336">
          <w:marLeft w:val="0"/>
          <w:marRight w:val="0"/>
          <w:marTop w:val="0"/>
          <w:marBottom w:val="0"/>
          <w:divBdr>
            <w:top w:val="none" w:sz="0" w:space="0" w:color="auto"/>
            <w:left w:val="none" w:sz="0" w:space="0" w:color="auto"/>
            <w:bottom w:val="none" w:sz="0" w:space="0" w:color="auto"/>
            <w:right w:val="none" w:sz="0" w:space="0" w:color="auto"/>
          </w:divBdr>
        </w:div>
        <w:div w:id="817185795">
          <w:marLeft w:val="0"/>
          <w:marRight w:val="0"/>
          <w:marTop w:val="0"/>
          <w:marBottom w:val="0"/>
          <w:divBdr>
            <w:top w:val="none" w:sz="0" w:space="0" w:color="auto"/>
            <w:left w:val="none" w:sz="0" w:space="0" w:color="auto"/>
            <w:bottom w:val="none" w:sz="0" w:space="0" w:color="auto"/>
            <w:right w:val="none" w:sz="0" w:space="0" w:color="auto"/>
          </w:divBdr>
        </w:div>
        <w:div w:id="1082218925">
          <w:marLeft w:val="0"/>
          <w:marRight w:val="0"/>
          <w:marTop w:val="0"/>
          <w:marBottom w:val="0"/>
          <w:divBdr>
            <w:top w:val="none" w:sz="0" w:space="0" w:color="auto"/>
            <w:left w:val="none" w:sz="0" w:space="0" w:color="auto"/>
            <w:bottom w:val="none" w:sz="0" w:space="0" w:color="auto"/>
            <w:right w:val="none" w:sz="0" w:space="0" w:color="auto"/>
          </w:divBdr>
        </w:div>
        <w:div w:id="1430469071">
          <w:marLeft w:val="0"/>
          <w:marRight w:val="0"/>
          <w:marTop w:val="0"/>
          <w:marBottom w:val="0"/>
          <w:divBdr>
            <w:top w:val="none" w:sz="0" w:space="0" w:color="auto"/>
            <w:left w:val="none" w:sz="0" w:space="0" w:color="auto"/>
            <w:bottom w:val="none" w:sz="0" w:space="0" w:color="auto"/>
            <w:right w:val="none" w:sz="0" w:space="0" w:color="auto"/>
          </w:divBdr>
        </w:div>
        <w:div w:id="1588080098">
          <w:marLeft w:val="0"/>
          <w:marRight w:val="0"/>
          <w:marTop w:val="0"/>
          <w:marBottom w:val="0"/>
          <w:divBdr>
            <w:top w:val="none" w:sz="0" w:space="0" w:color="auto"/>
            <w:left w:val="none" w:sz="0" w:space="0" w:color="auto"/>
            <w:bottom w:val="none" w:sz="0" w:space="0" w:color="auto"/>
            <w:right w:val="none" w:sz="0" w:space="0" w:color="auto"/>
          </w:divBdr>
        </w:div>
        <w:div w:id="1327175174">
          <w:marLeft w:val="0"/>
          <w:marRight w:val="0"/>
          <w:marTop w:val="0"/>
          <w:marBottom w:val="0"/>
          <w:divBdr>
            <w:top w:val="none" w:sz="0" w:space="0" w:color="auto"/>
            <w:left w:val="none" w:sz="0" w:space="0" w:color="auto"/>
            <w:bottom w:val="none" w:sz="0" w:space="0" w:color="auto"/>
            <w:right w:val="none" w:sz="0" w:space="0" w:color="auto"/>
          </w:divBdr>
        </w:div>
        <w:div w:id="1688826747">
          <w:marLeft w:val="0"/>
          <w:marRight w:val="0"/>
          <w:marTop w:val="0"/>
          <w:marBottom w:val="0"/>
          <w:divBdr>
            <w:top w:val="none" w:sz="0" w:space="0" w:color="auto"/>
            <w:left w:val="none" w:sz="0" w:space="0" w:color="auto"/>
            <w:bottom w:val="none" w:sz="0" w:space="0" w:color="auto"/>
            <w:right w:val="none" w:sz="0" w:space="0" w:color="auto"/>
          </w:divBdr>
        </w:div>
        <w:div w:id="1677419050">
          <w:marLeft w:val="0"/>
          <w:marRight w:val="0"/>
          <w:marTop w:val="0"/>
          <w:marBottom w:val="0"/>
          <w:divBdr>
            <w:top w:val="none" w:sz="0" w:space="0" w:color="auto"/>
            <w:left w:val="none" w:sz="0" w:space="0" w:color="auto"/>
            <w:bottom w:val="none" w:sz="0" w:space="0" w:color="auto"/>
            <w:right w:val="none" w:sz="0" w:space="0" w:color="auto"/>
          </w:divBdr>
        </w:div>
        <w:div w:id="2132091553">
          <w:marLeft w:val="0"/>
          <w:marRight w:val="0"/>
          <w:marTop w:val="0"/>
          <w:marBottom w:val="0"/>
          <w:divBdr>
            <w:top w:val="none" w:sz="0" w:space="0" w:color="auto"/>
            <w:left w:val="none" w:sz="0" w:space="0" w:color="auto"/>
            <w:bottom w:val="none" w:sz="0" w:space="0" w:color="auto"/>
            <w:right w:val="none" w:sz="0" w:space="0" w:color="auto"/>
          </w:divBdr>
        </w:div>
      </w:divsChild>
    </w:div>
    <w:div w:id="393090325">
      <w:bodyDiv w:val="1"/>
      <w:marLeft w:val="0"/>
      <w:marRight w:val="0"/>
      <w:marTop w:val="0"/>
      <w:marBottom w:val="0"/>
      <w:divBdr>
        <w:top w:val="none" w:sz="0" w:space="0" w:color="auto"/>
        <w:left w:val="none" w:sz="0" w:space="0" w:color="auto"/>
        <w:bottom w:val="none" w:sz="0" w:space="0" w:color="auto"/>
        <w:right w:val="none" w:sz="0" w:space="0" w:color="auto"/>
      </w:divBdr>
      <w:divsChild>
        <w:div w:id="929463426">
          <w:marLeft w:val="0"/>
          <w:marRight w:val="0"/>
          <w:marTop w:val="0"/>
          <w:marBottom w:val="0"/>
          <w:divBdr>
            <w:top w:val="none" w:sz="0" w:space="0" w:color="auto"/>
            <w:left w:val="none" w:sz="0" w:space="0" w:color="auto"/>
            <w:bottom w:val="none" w:sz="0" w:space="0" w:color="auto"/>
            <w:right w:val="none" w:sz="0" w:space="0" w:color="auto"/>
          </w:divBdr>
        </w:div>
        <w:div w:id="1126199357">
          <w:marLeft w:val="0"/>
          <w:marRight w:val="0"/>
          <w:marTop w:val="0"/>
          <w:marBottom w:val="0"/>
          <w:divBdr>
            <w:top w:val="none" w:sz="0" w:space="0" w:color="auto"/>
            <w:left w:val="none" w:sz="0" w:space="0" w:color="auto"/>
            <w:bottom w:val="none" w:sz="0" w:space="0" w:color="auto"/>
            <w:right w:val="none" w:sz="0" w:space="0" w:color="auto"/>
          </w:divBdr>
        </w:div>
        <w:div w:id="244995328">
          <w:marLeft w:val="0"/>
          <w:marRight w:val="0"/>
          <w:marTop w:val="0"/>
          <w:marBottom w:val="0"/>
          <w:divBdr>
            <w:top w:val="none" w:sz="0" w:space="0" w:color="auto"/>
            <w:left w:val="none" w:sz="0" w:space="0" w:color="auto"/>
            <w:bottom w:val="none" w:sz="0" w:space="0" w:color="auto"/>
            <w:right w:val="none" w:sz="0" w:space="0" w:color="auto"/>
          </w:divBdr>
        </w:div>
        <w:div w:id="2029716467">
          <w:marLeft w:val="0"/>
          <w:marRight w:val="0"/>
          <w:marTop w:val="0"/>
          <w:marBottom w:val="0"/>
          <w:divBdr>
            <w:top w:val="none" w:sz="0" w:space="0" w:color="auto"/>
            <w:left w:val="none" w:sz="0" w:space="0" w:color="auto"/>
            <w:bottom w:val="none" w:sz="0" w:space="0" w:color="auto"/>
            <w:right w:val="none" w:sz="0" w:space="0" w:color="auto"/>
          </w:divBdr>
        </w:div>
        <w:div w:id="181479882">
          <w:marLeft w:val="0"/>
          <w:marRight w:val="0"/>
          <w:marTop w:val="0"/>
          <w:marBottom w:val="0"/>
          <w:divBdr>
            <w:top w:val="none" w:sz="0" w:space="0" w:color="auto"/>
            <w:left w:val="none" w:sz="0" w:space="0" w:color="auto"/>
            <w:bottom w:val="none" w:sz="0" w:space="0" w:color="auto"/>
            <w:right w:val="none" w:sz="0" w:space="0" w:color="auto"/>
          </w:divBdr>
        </w:div>
        <w:div w:id="1353797146">
          <w:marLeft w:val="0"/>
          <w:marRight w:val="0"/>
          <w:marTop w:val="0"/>
          <w:marBottom w:val="0"/>
          <w:divBdr>
            <w:top w:val="none" w:sz="0" w:space="0" w:color="auto"/>
            <w:left w:val="none" w:sz="0" w:space="0" w:color="auto"/>
            <w:bottom w:val="none" w:sz="0" w:space="0" w:color="auto"/>
            <w:right w:val="none" w:sz="0" w:space="0" w:color="auto"/>
          </w:divBdr>
        </w:div>
        <w:div w:id="1451702025">
          <w:marLeft w:val="0"/>
          <w:marRight w:val="0"/>
          <w:marTop w:val="0"/>
          <w:marBottom w:val="0"/>
          <w:divBdr>
            <w:top w:val="none" w:sz="0" w:space="0" w:color="auto"/>
            <w:left w:val="none" w:sz="0" w:space="0" w:color="auto"/>
            <w:bottom w:val="none" w:sz="0" w:space="0" w:color="auto"/>
            <w:right w:val="none" w:sz="0" w:space="0" w:color="auto"/>
          </w:divBdr>
        </w:div>
        <w:div w:id="1856572007">
          <w:marLeft w:val="0"/>
          <w:marRight w:val="0"/>
          <w:marTop w:val="0"/>
          <w:marBottom w:val="0"/>
          <w:divBdr>
            <w:top w:val="none" w:sz="0" w:space="0" w:color="auto"/>
            <w:left w:val="none" w:sz="0" w:space="0" w:color="auto"/>
            <w:bottom w:val="none" w:sz="0" w:space="0" w:color="auto"/>
            <w:right w:val="none" w:sz="0" w:space="0" w:color="auto"/>
          </w:divBdr>
        </w:div>
        <w:div w:id="165829827">
          <w:marLeft w:val="0"/>
          <w:marRight w:val="0"/>
          <w:marTop w:val="0"/>
          <w:marBottom w:val="0"/>
          <w:divBdr>
            <w:top w:val="none" w:sz="0" w:space="0" w:color="auto"/>
            <w:left w:val="none" w:sz="0" w:space="0" w:color="auto"/>
            <w:bottom w:val="none" w:sz="0" w:space="0" w:color="auto"/>
            <w:right w:val="none" w:sz="0" w:space="0" w:color="auto"/>
          </w:divBdr>
        </w:div>
        <w:div w:id="1199468044">
          <w:marLeft w:val="0"/>
          <w:marRight w:val="0"/>
          <w:marTop w:val="0"/>
          <w:marBottom w:val="0"/>
          <w:divBdr>
            <w:top w:val="none" w:sz="0" w:space="0" w:color="auto"/>
            <w:left w:val="none" w:sz="0" w:space="0" w:color="auto"/>
            <w:bottom w:val="none" w:sz="0" w:space="0" w:color="auto"/>
            <w:right w:val="none" w:sz="0" w:space="0" w:color="auto"/>
          </w:divBdr>
        </w:div>
        <w:div w:id="2118137714">
          <w:marLeft w:val="0"/>
          <w:marRight w:val="0"/>
          <w:marTop w:val="0"/>
          <w:marBottom w:val="0"/>
          <w:divBdr>
            <w:top w:val="none" w:sz="0" w:space="0" w:color="auto"/>
            <w:left w:val="none" w:sz="0" w:space="0" w:color="auto"/>
            <w:bottom w:val="none" w:sz="0" w:space="0" w:color="auto"/>
            <w:right w:val="none" w:sz="0" w:space="0" w:color="auto"/>
          </w:divBdr>
        </w:div>
        <w:div w:id="619536617">
          <w:marLeft w:val="0"/>
          <w:marRight w:val="0"/>
          <w:marTop w:val="0"/>
          <w:marBottom w:val="0"/>
          <w:divBdr>
            <w:top w:val="none" w:sz="0" w:space="0" w:color="auto"/>
            <w:left w:val="none" w:sz="0" w:space="0" w:color="auto"/>
            <w:bottom w:val="none" w:sz="0" w:space="0" w:color="auto"/>
            <w:right w:val="none" w:sz="0" w:space="0" w:color="auto"/>
          </w:divBdr>
        </w:div>
        <w:div w:id="1944335794">
          <w:marLeft w:val="0"/>
          <w:marRight w:val="0"/>
          <w:marTop w:val="0"/>
          <w:marBottom w:val="0"/>
          <w:divBdr>
            <w:top w:val="none" w:sz="0" w:space="0" w:color="auto"/>
            <w:left w:val="none" w:sz="0" w:space="0" w:color="auto"/>
            <w:bottom w:val="none" w:sz="0" w:space="0" w:color="auto"/>
            <w:right w:val="none" w:sz="0" w:space="0" w:color="auto"/>
          </w:divBdr>
        </w:div>
        <w:div w:id="2138840825">
          <w:marLeft w:val="0"/>
          <w:marRight w:val="0"/>
          <w:marTop w:val="0"/>
          <w:marBottom w:val="0"/>
          <w:divBdr>
            <w:top w:val="none" w:sz="0" w:space="0" w:color="auto"/>
            <w:left w:val="none" w:sz="0" w:space="0" w:color="auto"/>
            <w:bottom w:val="none" w:sz="0" w:space="0" w:color="auto"/>
            <w:right w:val="none" w:sz="0" w:space="0" w:color="auto"/>
          </w:divBdr>
        </w:div>
        <w:div w:id="1191185299">
          <w:marLeft w:val="0"/>
          <w:marRight w:val="0"/>
          <w:marTop w:val="0"/>
          <w:marBottom w:val="0"/>
          <w:divBdr>
            <w:top w:val="none" w:sz="0" w:space="0" w:color="auto"/>
            <w:left w:val="none" w:sz="0" w:space="0" w:color="auto"/>
            <w:bottom w:val="none" w:sz="0" w:space="0" w:color="auto"/>
            <w:right w:val="none" w:sz="0" w:space="0" w:color="auto"/>
          </w:divBdr>
        </w:div>
        <w:div w:id="144250083">
          <w:marLeft w:val="0"/>
          <w:marRight w:val="0"/>
          <w:marTop w:val="0"/>
          <w:marBottom w:val="0"/>
          <w:divBdr>
            <w:top w:val="none" w:sz="0" w:space="0" w:color="auto"/>
            <w:left w:val="none" w:sz="0" w:space="0" w:color="auto"/>
            <w:bottom w:val="none" w:sz="0" w:space="0" w:color="auto"/>
            <w:right w:val="none" w:sz="0" w:space="0" w:color="auto"/>
          </w:divBdr>
        </w:div>
        <w:div w:id="1502233485">
          <w:marLeft w:val="0"/>
          <w:marRight w:val="0"/>
          <w:marTop w:val="0"/>
          <w:marBottom w:val="0"/>
          <w:divBdr>
            <w:top w:val="none" w:sz="0" w:space="0" w:color="auto"/>
            <w:left w:val="none" w:sz="0" w:space="0" w:color="auto"/>
            <w:bottom w:val="none" w:sz="0" w:space="0" w:color="auto"/>
            <w:right w:val="none" w:sz="0" w:space="0" w:color="auto"/>
          </w:divBdr>
        </w:div>
        <w:div w:id="402921662">
          <w:marLeft w:val="0"/>
          <w:marRight w:val="0"/>
          <w:marTop w:val="0"/>
          <w:marBottom w:val="0"/>
          <w:divBdr>
            <w:top w:val="none" w:sz="0" w:space="0" w:color="auto"/>
            <w:left w:val="none" w:sz="0" w:space="0" w:color="auto"/>
            <w:bottom w:val="none" w:sz="0" w:space="0" w:color="auto"/>
            <w:right w:val="none" w:sz="0" w:space="0" w:color="auto"/>
          </w:divBdr>
        </w:div>
        <w:div w:id="1285426524">
          <w:marLeft w:val="0"/>
          <w:marRight w:val="0"/>
          <w:marTop w:val="0"/>
          <w:marBottom w:val="0"/>
          <w:divBdr>
            <w:top w:val="none" w:sz="0" w:space="0" w:color="auto"/>
            <w:left w:val="none" w:sz="0" w:space="0" w:color="auto"/>
            <w:bottom w:val="none" w:sz="0" w:space="0" w:color="auto"/>
            <w:right w:val="none" w:sz="0" w:space="0" w:color="auto"/>
          </w:divBdr>
        </w:div>
        <w:div w:id="81920039">
          <w:marLeft w:val="0"/>
          <w:marRight w:val="0"/>
          <w:marTop w:val="0"/>
          <w:marBottom w:val="0"/>
          <w:divBdr>
            <w:top w:val="none" w:sz="0" w:space="0" w:color="auto"/>
            <w:left w:val="none" w:sz="0" w:space="0" w:color="auto"/>
            <w:bottom w:val="none" w:sz="0" w:space="0" w:color="auto"/>
            <w:right w:val="none" w:sz="0" w:space="0" w:color="auto"/>
          </w:divBdr>
        </w:div>
        <w:div w:id="1385131639">
          <w:marLeft w:val="0"/>
          <w:marRight w:val="0"/>
          <w:marTop w:val="0"/>
          <w:marBottom w:val="0"/>
          <w:divBdr>
            <w:top w:val="none" w:sz="0" w:space="0" w:color="auto"/>
            <w:left w:val="none" w:sz="0" w:space="0" w:color="auto"/>
            <w:bottom w:val="none" w:sz="0" w:space="0" w:color="auto"/>
            <w:right w:val="none" w:sz="0" w:space="0" w:color="auto"/>
          </w:divBdr>
        </w:div>
        <w:div w:id="1988851541">
          <w:marLeft w:val="0"/>
          <w:marRight w:val="0"/>
          <w:marTop w:val="0"/>
          <w:marBottom w:val="0"/>
          <w:divBdr>
            <w:top w:val="none" w:sz="0" w:space="0" w:color="auto"/>
            <w:left w:val="none" w:sz="0" w:space="0" w:color="auto"/>
            <w:bottom w:val="none" w:sz="0" w:space="0" w:color="auto"/>
            <w:right w:val="none" w:sz="0" w:space="0" w:color="auto"/>
          </w:divBdr>
        </w:div>
        <w:div w:id="423573561">
          <w:marLeft w:val="0"/>
          <w:marRight w:val="0"/>
          <w:marTop w:val="0"/>
          <w:marBottom w:val="0"/>
          <w:divBdr>
            <w:top w:val="none" w:sz="0" w:space="0" w:color="auto"/>
            <w:left w:val="none" w:sz="0" w:space="0" w:color="auto"/>
            <w:bottom w:val="none" w:sz="0" w:space="0" w:color="auto"/>
            <w:right w:val="none" w:sz="0" w:space="0" w:color="auto"/>
          </w:divBdr>
        </w:div>
        <w:div w:id="207646442">
          <w:marLeft w:val="0"/>
          <w:marRight w:val="0"/>
          <w:marTop w:val="0"/>
          <w:marBottom w:val="0"/>
          <w:divBdr>
            <w:top w:val="none" w:sz="0" w:space="0" w:color="auto"/>
            <w:left w:val="none" w:sz="0" w:space="0" w:color="auto"/>
            <w:bottom w:val="none" w:sz="0" w:space="0" w:color="auto"/>
            <w:right w:val="none" w:sz="0" w:space="0" w:color="auto"/>
          </w:divBdr>
        </w:div>
        <w:div w:id="487138870">
          <w:marLeft w:val="0"/>
          <w:marRight w:val="0"/>
          <w:marTop w:val="0"/>
          <w:marBottom w:val="0"/>
          <w:divBdr>
            <w:top w:val="none" w:sz="0" w:space="0" w:color="auto"/>
            <w:left w:val="none" w:sz="0" w:space="0" w:color="auto"/>
            <w:bottom w:val="none" w:sz="0" w:space="0" w:color="auto"/>
            <w:right w:val="none" w:sz="0" w:space="0" w:color="auto"/>
          </w:divBdr>
        </w:div>
        <w:div w:id="29690580">
          <w:marLeft w:val="0"/>
          <w:marRight w:val="0"/>
          <w:marTop w:val="0"/>
          <w:marBottom w:val="0"/>
          <w:divBdr>
            <w:top w:val="none" w:sz="0" w:space="0" w:color="auto"/>
            <w:left w:val="none" w:sz="0" w:space="0" w:color="auto"/>
            <w:bottom w:val="none" w:sz="0" w:space="0" w:color="auto"/>
            <w:right w:val="none" w:sz="0" w:space="0" w:color="auto"/>
          </w:divBdr>
        </w:div>
        <w:div w:id="1804231687">
          <w:marLeft w:val="0"/>
          <w:marRight w:val="0"/>
          <w:marTop w:val="0"/>
          <w:marBottom w:val="0"/>
          <w:divBdr>
            <w:top w:val="none" w:sz="0" w:space="0" w:color="auto"/>
            <w:left w:val="none" w:sz="0" w:space="0" w:color="auto"/>
            <w:bottom w:val="none" w:sz="0" w:space="0" w:color="auto"/>
            <w:right w:val="none" w:sz="0" w:space="0" w:color="auto"/>
          </w:divBdr>
        </w:div>
        <w:div w:id="376703844">
          <w:marLeft w:val="0"/>
          <w:marRight w:val="0"/>
          <w:marTop w:val="0"/>
          <w:marBottom w:val="0"/>
          <w:divBdr>
            <w:top w:val="none" w:sz="0" w:space="0" w:color="auto"/>
            <w:left w:val="none" w:sz="0" w:space="0" w:color="auto"/>
            <w:bottom w:val="none" w:sz="0" w:space="0" w:color="auto"/>
            <w:right w:val="none" w:sz="0" w:space="0" w:color="auto"/>
          </w:divBdr>
        </w:div>
        <w:div w:id="337003400">
          <w:marLeft w:val="0"/>
          <w:marRight w:val="0"/>
          <w:marTop w:val="0"/>
          <w:marBottom w:val="0"/>
          <w:divBdr>
            <w:top w:val="none" w:sz="0" w:space="0" w:color="auto"/>
            <w:left w:val="none" w:sz="0" w:space="0" w:color="auto"/>
            <w:bottom w:val="none" w:sz="0" w:space="0" w:color="auto"/>
            <w:right w:val="none" w:sz="0" w:space="0" w:color="auto"/>
          </w:divBdr>
        </w:div>
        <w:div w:id="1670669848">
          <w:marLeft w:val="0"/>
          <w:marRight w:val="0"/>
          <w:marTop w:val="0"/>
          <w:marBottom w:val="0"/>
          <w:divBdr>
            <w:top w:val="none" w:sz="0" w:space="0" w:color="auto"/>
            <w:left w:val="none" w:sz="0" w:space="0" w:color="auto"/>
            <w:bottom w:val="none" w:sz="0" w:space="0" w:color="auto"/>
            <w:right w:val="none" w:sz="0" w:space="0" w:color="auto"/>
          </w:divBdr>
        </w:div>
        <w:div w:id="1237283649">
          <w:marLeft w:val="0"/>
          <w:marRight w:val="0"/>
          <w:marTop w:val="0"/>
          <w:marBottom w:val="0"/>
          <w:divBdr>
            <w:top w:val="none" w:sz="0" w:space="0" w:color="auto"/>
            <w:left w:val="none" w:sz="0" w:space="0" w:color="auto"/>
            <w:bottom w:val="none" w:sz="0" w:space="0" w:color="auto"/>
            <w:right w:val="none" w:sz="0" w:space="0" w:color="auto"/>
          </w:divBdr>
        </w:div>
        <w:div w:id="562838568">
          <w:marLeft w:val="0"/>
          <w:marRight w:val="0"/>
          <w:marTop w:val="0"/>
          <w:marBottom w:val="0"/>
          <w:divBdr>
            <w:top w:val="none" w:sz="0" w:space="0" w:color="auto"/>
            <w:left w:val="none" w:sz="0" w:space="0" w:color="auto"/>
            <w:bottom w:val="none" w:sz="0" w:space="0" w:color="auto"/>
            <w:right w:val="none" w:sz="0" w:space="0" w:color="auto"/>
          </w:divBdr>
        </w:div>
        <w:div w:id="1593321858">
          <w:marLeft w:val="0"/>
          <w:marRight w:val="0"/>
          <w:marTop w:val="0"/>
          <w:marBottom w:val="0"/>
          <w:divBdr>
            <w:top w:val="none" w:sz="0" w:space="0" w:color="auto"/>
            <w:left w:val="none" w:sz="0" w:space="0" w:color="auto"/>
            <w:bottom w:val="none" w:sz="0" w:space="0" w:color="auto"/>
            <w:right w:val="none" w:sz="0" w:space="0" w:color="auto"/>
          </w:divBdr>
        </w:div>
        <w:div w:id="2095317706">
          <w:marLeft w:val="0"/>
          <w:marRight w:val="0"/>
          <w:marTop w:val="0"/>
          <w:marBottom w:val="0"/>
          <w:divBdr>
            <w:top w:val="none" w:sz="0" w:space="0" w:color="auto"/>
            <w:left w:val="none" w:sz="0" w:space="0" w:color="auto"/>
            <w:bottom w:val="none" w:sz="0" w:space="0" w:color="auto"/>
            <w:right w:val="none" w:sz="0" w:space="0" w:color="auto"/>
          </w:divBdr>
        </w:div>
        <w:div w:id="90394704">
          <w:marLeft w:val="0"/>
          <w:marRight w:val="0"/>
          <w:marTop w:val="0"/>
          <w:marBottom w:val="0"/>
          <w:divBdr>
            <w:top w:val="none" w:sz="0" w:space="0" w:color="auto"/>
            <w:left w:val="none" w:sz="0" w:space="0" w:color="auto"/>
            <w:bottom w:val="none" w:sz="0" w:space="0" w:color="auto"/>
            <w:right w:val="none" w:sz="0" w:space="0" w:color="auto"/>
          </w:divBdr>
        </w:div>
        <w:div w:id="758209883">
          <w:marLeft w:val="0"/>
          <w:marRight w:val="0"/>
          <w:marTop w:val="0"/>
          <w:marBottom w:val="0"/>
          <w:divBdr>
            <w:top w:val="none" w:sz="0" w:space="0" w:color="auto"/>
            <w:left w:val="none" w:sz="0" w:space="0" w:color="auto"/>
            <w:bottom w:val="none" w:sz="0" w:space="0" w:color="auto"/>
            <w:right w:val="none" w:sz="0" w:space="0" w:color="auto"/>
          </w:divBdr>
        </w:div>
        <w:div w:id="471218379">
          <w:marLeft w:val="0"/>
          <w:marRight w:val="0"/>
          <w:marTop w:val="0"/>
          <w:marBottom w:val="0"/>
          <w:divBdr>
            <w:top w:val="none" w:sz="0" w:space="0" w:color="auto"/>
            <w:left w:val="none" w:sz="0" w:space="0" w:color="auto"/>
            <w:bottom w:val="none" w:sz="0" w:space="0" w:color="auto"/>
            <w:right w:val="none" w:sz="0" w:space="0" w:color="auto"/>
          </w:divBdr>
        </w:div>
        <w:div w:id="1233002653">
          <w:marLeft w:val="0"/>
          <w:marRight w:val="0"/>
          <w:marTop w:val="0"/>
          <w:marBottom w:val="0"/>
          <w:divBdr>
            <w:top w:val="none" w:sz="0" w:space="0" w:color="auto"/>
            <w:left w:val="none" w:sz="0" w:space="0" w:color="auto"/>
            <w:bottom w:val="none" w:sz="0" w:space="0" w:color="auto"/>
            <w:right w:val="none" w:sz="0" w:space="0" w:color="auto"/>
          </w:divBdr>
        </w:div>
        <w:div w:id="903489677">
          <w:marLeft w:val="0"/>
          <w:marRight w:val="0"/>
          <w:marTop w:val="0"/>
          <w:marBottom w:val="0"/>
          <w:divBdr>
            <w:top w:val="none" w:sz="0" w:space="0" w:color="auto"/>
            <w:left w:val="none" w:sz="0" w:space="0" w:color="auto"/>
            <w:bottom w:val="none" w:sz="0" w:space="0" w:color="auto"/>
            <w:right w:val="none" w:sz="0" w:space="0" w:color="auto"/>
          </w:divBdr>
        </w:div>
        <w:div w:id="860170923">
          <w:marLeft w:val="0"/>
          <w:marRight w:val="0"/>
          <w:marTop w:val="0"/>
          <w:marBottom w:val="0"/>
          <w:divBdr>
            <w:top w:val="none" w:sz="0" w:space="0" w:color="auto"/>
            <w:left w:val="none" w:sz="0" w:space="0" w:color="auto"/>
            <w:bottom w:val="none" w:sz="0" w:space="0" w:color="auto"/>
            <w:right w:val="none" w:sz="0" w:space="0" w:color="auto"/>
          </w:divBdr>
        </w:div>
        <w:div w:id="2110351729">
          <w:marLeft w:val="0"/>
          <w:marRight w:val="0"/>
          <w:marTop w:val="0"/>
          <w:marBottom w:val="0"/>
          <w:divBdr>
            <w:top w:val="none" w:sz="0" w:space="0" w:color="auto"/>
            <w:left w:val="none" w:sz="0" w:space="0" w:color="auto"/>
            <w:bottom w:val="none" w:sz="0" w:space="0" w:color="auto"/>
            <w:right w:val="none" w:sz="0" w:space="0" w:color="auto"/>
          </w:divBdr>
        </w:div>
        <w:div w:id="1170217380">
          <w:marLeft w:val="0"/>
          <w:marRight w:val="0"/>
          <w:marTop w:val="0"/>
          <w:marBottom w:val="0"/>
          <w:divBdr>
            <w:top w:val="none" w:sz="0" w:space="0" w:color="auto"/>
            <w:left w:val="none" w:sz="0" w:space="0" w:color="auto"/>
            <w:bottom w:val="none" w:sz="0" w:space="0" w:color="auto"/>
            <w:right w:val="none" w:sz="0" w:space="0" w:color="auto"/>
          </w:divBdr>
        </w:div>
        <w:div w:id="651716705">
          <w:marLeft w:val="0"/>
          <w:marRight w:val="0"/>
          <w:marTop w:val="0"/>
          <w:marBottom w:val="0"/>
          <w:divBdr>
            <w:top w:val="none" w:sz="0" w:space="0" w:color="auto"/>
            <w:left w:val="none" w:sz="0" w:space="0" w:color="auto"/>
            <w:bottom w:val="none" w:sz="0" w:space="0" w:color="auto"/>
            <w:right w:val="none" w:sz="0" w:space="0" w:color="auto"/>
          </w:divBdr>
        </w:div>
        <w:div w:id="2134596359">
          <w:marLeft w:val="0"/>
          <w:marRight w:val="0"/>
          <w:marTop w:val="0"/>
          <w:marBottom w:val="0"/>
          <w:divBdr>
            <w:top w:val="none" w:sz="0" w:space="0" w:color="auto"/>
            <w:left w:val="none" w:sz="0" w:space="0" w:color="auto"/>
            <w:bottom w:val="none" w:sz="0" w:space="0" w:color="auto"/>
            <w:right w:val="none" w:sz="0" w:space="0" w:color="auto"/>
          </w:divBdr>
        </w:div>
        <w:div w:id="1162235203">
          <w:marLeft w:val="0"/>
          <w:marRight w:val="0"/>
          <w:marTop w:val="0"/>
          <w:marBottom w:val="0"/>
          <w:divBdr>
            <w:top w:val="none" w:sz="0" w:space="0" w:color="auto"/>
            <w:left w:val="none" w:sz="0" w:space="0" w:color="auto"/>
            <w:bottom w:val="none" w:sz="0" w:space="0" w:color="auto"/>
            <w:right w:val="none" w:sz="0" w:space="0" w:color="auto"/>
          </w:divBdr>
        </w:div>
        <w:div w:id="324939739">
          <w:marLeft w:val="0"/>
          <w:marRight w:val="0"/>
          <w:marTop w:val="0"/>
          <w:marBottom w:val="0"/>
          <w:divBdr>
            <w:top w:val="none" w:sz="0" w:space="0" w:color="auto"/>
            <w:left w:val="none" w:sz="0" w:space="0" w:color="auto"/>
            <w:bottom w:val="none" w:sz="0" w:space="0" w:color="auto"/>
            <w:right w:val="none" w:sz="0" w:space="0" w:color="auto"/>
          </w:divBdr>
        </w:div>
        <w:div w:id="30345030">
          <w:marLeft w:val="0"/>
          <w:marRight w:val="0"/>
          <w:marTop w:val="0"/>
          <w:marBottom w:val="0"/>
          <w:divBdr>
            <w:top w:val="none" w:sz="0" w:space="0" w:color="auto"/>
            <w:left w:val="none" w:sz="0" w:space="0" w:color="auto"/>
            <w:bottom w:val="none" w:sz="0" w:space="0" w:color="auto"/>
            <w:right w:val="none" w:sz="0" w:space="0" w:color="auto"/>
          </w:divBdr>
        </w:div>
        <w:div w:id="547959629">
          <w:marLeft w:val="0"/>
          <w:marRight w:val="0"/>
          <w:marTop w:val="0"/>
          <w:marBottom w:val="0"/>
          <w:divBdr>
            <w:top w:val="none" w:sz="0" w:space="0" w:color="auto"/>
            <w:left w:val="none" w:sz="0" w:space="0" w:color="auto"/>
            <w:bottom w:val="none" w:sz="0" w:space="0" w:color="auto"/>
            <w:right w:val="none" w:sz="0" w:space="0" w:color="auto"/>
          </w:divBdr>
        </w:div>
      </w:divsChild>
    </w:div>
    <w:div w:id="1300065478">
      <w:bodyDiv w:val="1"/>
      <w:marLeft w:val="0"/>
      <w:marRight w:val="0"/>
      <w:marTop w:val="0"/>
      <w:marBottom w:val="0"/>
      <w:divBdr>
        <w:top w:val="none" w:sz="0" w:space="0" w:color="auto"/>
        <w:left w:val="none" w:sz="0" w:space="0" w:color="auto"/>
        <w:bottom w:val="none" w:sz="0" w:space="0" w:color="auto"/>
        <w:right w:val="none" w:sz="0" w:space="0" w:color="auto"/>
      </w:divBdr>
      <w:divsChild>
        <w:div w:id="1155343479">
          <w:marLeft w:val="0"/>
          <w:marRight w:val="0"/>
          <w:marTop w:val="0"/>
          <w:marBottom w:val="0"/>
          <w:divBdr>
            <w:top w:val="none" w:sz="0" w:space="0" w:color="auto"/>
            <w:left w:val="none" w:sz="0" w:space="0" w:color="auto"/>
            <w:bottom w:val="none" w:sz="0" w:space="0" w:color="auto"/>
            <w:right w:val="none" w:sz="0" w:space="0" w:color="auto"/>
          </w:divBdr>
        </w:div>
        <w:div w:id="1884366621">
          <w:marLeft w:val="0"/>
          <w:marRight w:val="0"/>
          <w:marTop w:val="0"/>
          <w:marBottom w:val="0"/>
          <w:divBdr>
            <w:top w:val="none" w:sz="0" w:space="0" w:color="auto"/>
            <w:left w:val="none" w:sz="0" w:space="0" w:color="auto"/>
            <w:bottom w:val="none" w:sz="0" w:space="0" w:color="auto"/>
            <w:right w:val="none" w:sz="0" w:space="0" w:color="auto"/>
          </w:divBdr>
        </w:div>
        <w:div w:id="514271846">
          <w:marLeft w:val="0"/>
          <w:marRight w:val="0"/>
          <w:marTop w:val="0"/>
          <w:marBottom w:val="0"/>
          <w:divBdr>
            <w:top w:val="none" w:sz="0" w:space="0" w:color="auto"/>
            <w:left w:val="none" w:sz="0" w:space="0" w:color="auto"/>
            <w:bottom w:val="none" w:sz="0" w:space="0" w:color="auto"/>
            <w:right w:val="none" w:sz="0" w:space="0" w:color="auto"/>
          </w:divBdr>
        </w:div>
        <w:div w:id="453133371">
          <w:marLeft w:val="0"/>
          <w:marRight w:val="0"/>
          <w:marTop w:val="0"/>
          <w:marBottom w:val="0"/>
          <w:divBdr>
            <w:top w:val="none" w:sz="0" w:space="0" w:color="auto"/>
            <w:left w:val="none" w:sz="0" w:space="0" w:color="auto"/>
            <w:bottom w:val="none" w:sz="0" w:space="0" w:color="auto"/>
            <w:right w:val="none" w:sz="0" w:space="0" w:color="auto"/>
          </w:divBdr>
        </w:div>
        <w:div w:id="845291467">
          <w:marLeft w:val="0"/>
          <w:marRight w:val="0"/>
          <w:marTop w:val="0"/>
          <w:marBottom w:val="0"/>
          <w:divBdr>
            <w:top w:val="none" w:sz="0" w:space="0" w:color="auto"/>
            <w:left w:val="none" w:sz="0" w:space="0" w:color="auto"/>
            <w:bottom w:val="none" w:sz="0" w:space="0" w:color="auto"/>
            <w:right w:val="none" w:sz="0" w:space="0" w:color="auto"/>
          </w:divBdr>
        </w:div>
        <w:div w:id="1103037893">
          <w:marLeft w:val="0"/>
          <w:marRight w:val="0"/>
          <w:marTop w:val="0"/>
          <w:marBottom w:val="0"/>
          <w:divBdr>
            <w:top w:val="none" w:sz="0" w:space="0" w:color="auto"/>
            <w:left w:val="none" w:sz="0" w:space="0" w:color="auto"/>
            <w:bottom w:val="none" w:sz="0" w:space="0" w:color="auto"/>
            <w:right w:val="none" w:sz="0" w:space="0" w:color="auto"/>
          </w:divBdr>
        </w:div>
        <w:div w:id="1297834208">
          <w:marLeft w:val="0"/>
          <w:marRight w:val="0"/>
          <w:marTop w:val="0"/>
          <w:marBottom w:val="0"/>
          <w:divBdr>
            <w:top w:val="none" w:sz="0" w:space="0" w:color="auto"/>
            <w:left w:val="none" w:sz="0" w:space="0" w:color="auto"/>
            <w:bottom w:val="none" w:sz="0" w:space="0" w:color="auto"/>
            <w:right w:val="none" w:sz="0" w:space="0" w:color="auto"/>
          </w:divBdr>
        </w:div>
        <w:div w:id="303896100">
          <w:marLeft w:val="0"/>
          <w:marRight w:val="0"/>
          <w:marTop w:val="0"/>
          <w:marBottom w:val="0"/>
          <w:divBdr>
            <w:top w:val="none" w:sz="0" w:space="0" w:color="auto"/>
            <w:left w:val="none" w:sz="0" w:space="0" w:color="auto"/>
            <w:bottom w:val="none" w:sz="0" w:space="0" w:color="auto"/>
            <w:right w:val="none" w:sz="0" w:space="0" w:color="auto"/>
          </w:divBdr>
        </w:div>
        <w:div w:id="1606965684">
          <w:marLeft w:val="0"/>
          <w:marRight w:val="0"/>
          <w:marTop w:val="0"/>
          <w:marBottom w:val="0"/>
          <w:divBdr>
            <w:top w:val="none" w:sz="0" w:space="0" w:color="auto"/>
            <w:left w:val="none" w:sz="0" w:space="0" w:color="auto"/>
            <w:bottom w:val="none" w:sz="0" w:space="0" w:color="auto"/>
            <w:right w:val="none" w:sz="0" w:space="0" w:color="auto"/>
          </w:divBdr>
        </w:div>
        <w:div w:id="1998223362">
          <w:marLeft w:val="0"/>
          <w:marRight w:val="0"/>
          <w:marTop w:val="0"/>
          <w:marBottom w:val="0"/>
          <w:divBdr>
            <w:top w:val="none" w:sz="0" w:space="0" w:color="auto"/>
            <w:left w:val="none" w:sz="0" w:space="0" w:color="auto"/>
            <w:bottom w:val="none" w:sz="0" w:space="0" w:color="auto"/>
            <w:right w:val="none" w:sz="0" w:space="0" w:color="auto"/>
          </w:divBdr>
        </w:div>
        <w:div w:id="211695685">
          <w:marLeft w:val="0"/>
          <w:marRight w:val="0"/>
          <w:marTop w:val="0"/>
          <w:marBottom w:val="0"/>
          <w:divBdr>
            <w:top w:val="none" w:sz="0" w:space="0" w:color="auto"/>
            <w:left w:val="none" w:sz="0" w:space="0" w:color="auto"/>
            <w:bottom w:val="none" w:sz="0" w:space="0" w:color="auto"/>
            <w:right w:val="none" w:sz="0" w:space="0" w:color="auto"/>
          </w:divBdr>
        </w:div>
        <w:div w:id="1484657204">
          <w:marLeft w:val="0"/>
          <w:marRight w:val="0"/>
          <w:marTop w:val="0"/>
          <w:marBottom w:val="0"/>
          <w:divBdr>
            <w:top w:val="none" w:sz="0" w:space="0" w:color="auto"/>
            <w:left w:val="none" w:sz="0" w:space="0" w:color="auto"/>
            <w:bottom w:val="none" w:sz="0" w:space="0" w:color="auto"/>
            <w:right w:val="none" w:sz="0" w:space="0" w:color="auto"/>
          </w:divBdr>
        </w:div>
        <w:div w:id="1719278264">
          <w:marLeft w:val="0"/>
          <w:marRight w:val="0"/>
          <w:marTop w:val="0"/>
          <w:marBottom w:val="0"/>
          <w:divBdr>
            <w:top w:val="none" w:sz="0" w:space="0" w:color="auto"/>
            <w:left w:val="none" w:sz="0" w:space="0" w:color="auto"/>
            <w:bottom w:val="none" w:sz="0" w:space="0" w:color="auto"/>
            <w:right w:val="none" w:sz="0" w:space="0" w:color="auto"/>
          </w:divBdr>
        </w:div>
        <w:div w:id="351224056">
          <w:marLeft w:val="0"/>
          <w:marRight w:val="0"/>
          <w:marTop w:val="0"/>
          <w:marBottom w:val="0"/>
          <w:divBdr>
            <w:top w:val="none" w:sz="0" w:space="0" w:color="auto"/>
            <w:left w:val="none" w:sz="0" w:space="0" w:color="auto"/>
            <w:bottom w:val="none" w:sz="0" w:space="0" w:color="auto"/>
            <w:right w:val="none" w:sz="0" w:space="0" w:color="auto"/>
          </w:divBdr>
        </w:div>
        <w:div w:id="1983845190">
          <w:marLeft w:val="0"/>
          <w:marRight w:val="0"/>
          <w:marTop w:val="0"/>
          <w:marBottom w:val="0"/>
          <w:divBdr>
            <w:top w:val="none" w:sz="0" w:space="0" w:color="auto"/>
            <w:left w:val="none" w:sz="0" w:space="0" w:color="auto"/>
            <w:bottom w:val="none" w:sz="0" w:space="0" w:color="auto"/>
            <w:right w:val="none" w:sz="0" w:space="0" w:color="auto"/>
          </w:divBdr>
        </w:div>
        <w:div w:id="39091928">
          <w:marLeft w:val="0"/>
          <w:marRight w:val="0"/>
          <w:marTop w:val="0"/>
          <w:marBottom w:val="0"/>
          <w:divBdr>
            <w:top w:val="none" w:sz="0" w:space="0" w:color="auto"/>
            <w:left w:val="none" w:sz="0" w:space="0" w:color="auto"/>
            <w:bottom w:val="none" w:sz="0" w:space="0" w:color="auto"/>
            <w:right w:val="none" w:sz="0" w:space="0" w:color="auto"/>
          </w:divBdr>
        </w:div>
        <w:div w:id="1384141007">
          <w:marLeft w:val="0"/>
          <w:marRight w:val="0"/>
          <w:marTop w:val="0"/>
          <w:marBottom w:val="0"/>
          <w:divBdr>
            <w:top w:val="none" w:sz="0" w:space="0" w:color="auto"/>
            <w:left w:val="none" w:sz="0" w:space="0" w:color="auto"/>
            <w:bottom w:val="none" w:sz="0" w:space="0" w:color="auto"/>
            <w:right w:val="none" w:sz="0" w:space="0" w:color="auto"/>
          </w:divBdr>
        </w:div>
        <w:div w:id="864513203">
          <w:marLeft w:val="0"/>
          <w:marRight w:val="0"/>
          <w:marTop w:val="0"/>
          <w:marBottom w:val="0"/>
          <w:divBdr>
            <w:top w:val="none" w:sz="0" w:space="0" w:color="auto"/>
            <w:left w:val="none" w:sz="0" w:space="0" w:color="auto"/>
            <w:bottom w:val="none" w:sz="0" w:space="0" w:color="auto"/>
            <w:right w:val="none" w:sz="0" w:space="0" w:color="auto"/>
          </w:divBdr>
        </w:div>
        <w:div w:id="979848565">
          <w:marLeft w:val="0"/>
          <w:marRight w:val="0"/>
          <w:marTop w:val="0"/>
          <w:marBottom w:val="0"/>
          <w:divBdr>
            <w:top w:val="none" w:sz="0" w:space="0" w:color="auto"/>
            <w:left w:val="none" w:sz="0" w:space="0" w:color="auto"/>
            <w:bottom w:val="none" w:sz="0" w:space="0" w:color="auto"/>
            <w:right w:val="none" w:sz="0" w:space="0" w:color="auto"/>
          </w:divBdr>
        </w:div>
        <w:div w:id="382141664">
          <w:marLeft w:val="0"/>
          <w:marRight w:val="0"/>
          <w:marTop w:val="0"/>
          <w:marBottom w:val="0"/>
          <w:divBdr>
            <w:top w:val="none" w:sz="0" w:space="0" w:color="auto"/>
            <w:left w:val="none" w:sz="0" w:space="0" w:color="auto"/>
            <w:bottom w:val="none" w:sz="0" w:space="0" w:color="auto"/>
            <w:right w:val="none" w:sz="0" w:space="0" w:color="auto"/>
          </w:divBdr>
        </w:div>
        <w:div w:id="116879211">
          <w:marLeft w:val="0"/>
          <w:marRight w:val="0"/>
          <w:marTop w:val="0"/>
          <w:marBottom w:val="0"/>
          <w:divBdr>
            <w:top w:val="none" w:sz="0" w:space="0" w:color="auto"/>
            <w:left w:val="none" w:sz="0" w:space="0" w:color="auto"/>
            <w:bottom w:val="none" w:sz="0" w:space="0" w:color="auto"/>
            <w:right w:val="none" w:sz="0" w:space="0" w:color="auto"/>
          </w:divBdr>
        </w:div>
        <w:div w:id="1973900138">
          <w:marLeft w:val="0"/>
          <w:marRight w:val="0"/>
          <w:marTop w:val="0"/>
          <w:marBottom w:val="0"/>
          <w:divBdr>
            <w:top w:val="none" w:sz="0" w:space="0" w:color="auto"/>
            <w:left w:val="none" w:sz="0" w:space="0" w:color="auto"/>
            <w:bottom w:val="none" w:sz="0" w:space="0" w:color="auto"/>
            <w:right w:val="none" w:sz="0" w:space="0" w:color="auto"/>
          </w:divBdr>
        </w:div>
        <w:div w:id="610821609">
          <w:marLeft w:val="0"/>
          <w:marRight w:val="0"/>
          <w:marTop w:val="0"/>
          <w:marBottom w:val="0"/>
          <w:divBdr>
            <w:top w:val="none" w:sz="0" w:space="0" w:color="auto"/>
            <w:left w:val="none" w:sz="0" w:space="0" w:color="auto"/>
            <w:bottom w:val="none" w:sz="0" w:space="0" w:color="auto"/>
            <w:right w:val="none" w:sz="0" w:space="0" w:color="auto"/>
          </w:divBdr>
        </w:div>
        <w:div w:id="1199776902">
          <w:marLeft w:val="0"/>
          <w:marRight w:val="0"/>
          <w:marTop w:val="0"/>
          <w:marBottom w:val="0"/>
          <w:divBdr>
            <w:top w:val="none" w:sz="0" w:space="0" w:color="auto"/>
            <w:left w:val="none" w:sz="0" w:space="0" w:color="auto"/>
            <w:bottom w:val="none" w:sz="0" w:space="0" w:color="auto"/>
            <w:right w:val="none" w:sz="0" w:space="0" w:color="auto"/>
          </w:divBdr>
        </w:div>
        <w:div w:id="913391158">
          <w:marLeft w:val="0"/>
          <w:marRight w:val="0"/>
          <w:marTop w:val="0"/>
          <w:marBottom w:val="0"/>
          <w:divBdr>
            <w:top w:val="none" w:sz="0" w:space="0" w:color="auto"/>
            <w:left w:val="none" w:sz="0" w:space="0" w:color="auto"/>
            <w:bottom w:val="none" w:sz="0" w:space="0" w:color="auto"/>
            <w:right w:val="none" w:sz="0" w:space="0" w:color="auto"/>
          </w:divBdr>
        </w:div>
        <w:div w:id="921255401">
          <w:marLeft w:val="0"/>
          <w:marRight w:val="0"/>
          <w:marTop w:val="0"/>
          <w:marBottom w:val="0"/>
          <w:divBdr>
            <w:top w:val="none" w:sz="0" w:space="0" w:color="auto"/>
            <w:left w:val="none" w:sz="0" w:space="0" w:color="auto"/>
            <w:bottom w:val="none" w:sz="0" w:space="0" w:color="auto"/>
            <w:right w:val="none" w:sz="0" w:space="0" w:color="auto"/>
          </w:divBdr>
        </w:div>
        <w:div w:id="1028794303">
          <w:marLeft w:val="0"/>
          <w:marRight w:val="0"/>
          <w:marTop w:val="0"/>
          <w:marBottom w:val="0"/>
          <w:divBdr>
            <w:top w:val="none" w:sz="0" w:space="0" w:color="auto"/>
            <w:left w:val="none" w:sz="0" w:space="0" w:color="auto"/>
            <w:bottom w:val="none" w:sz="0" w:space="0" w:color="auto"/>
            <w:right w:val="none" w:sz="0" w:space="0" w:color="auto"/>
          </w:divBdr>
        </w:div>
        <w:div w:id="1264797536">
          <w:marLeft w:val="0"/>
          <w:marRight w:val="0"/>
          <w:marTop w:val="0"/>
          <w:marBottom w:val="0"/>
          <w:divBdr>
            <w:top w:val="none" w:sz="0" w:space="0" w:color="auto"/>
            <w:left w:val="none" w:sz="0" w:space="0" w:color="auto"/>
            <w:bottom w:val="none" w:sz="0" w:space="0" w:color="auto"/>
            <w:right w:val="none" w:sz="0" w:space="0" w:color="auto"/>
          </w:divBdr>
        </w:div>
        <w:div w:id="1207176429">
          <w:marLeft w:val="0"/>
          <w:marRight w:val="0"/>
          <w:marTop w:val="0"/>
          <w:marBottom w:val="0"/>
          <w:divBdr>
            <w:top w:val="none" w:sz="0" w:space="0" w:color="auto"/>
            <w:left w:val="none" w:sz="0" w:space="0" w:color="auto"/>
            <w:bottom w:val="none" w:sz="0" w:space="0" w:color="auto"/>
            <w:right w:val="none" w:sz="0" w:space="0" w:color="auto"/>
          </w:divBdr>
        </w:div>
        <w:div w:id="1992250542">
          <w:marLeft w:val="0"/>
          <w:marRight w:val="0"/>
          <w:marTop w:val="0"/>
          <w:marBottom w:val="0"/>
          <w:divBdr>
            <w:top w:val="none" w:sz="0" w:space="0" w:color="auto"/>
            <w:left w:val="none" w:sz="0" w:space="0" w:color="auto"/>
            <w:bottom w:val="none" w:sz="0" w:space="0" w:color="auto"/>
            <w:right w:val="none" w:sz="0" w:space="0" w:color="auto"/>
          </w:divBdr>
        </w:div>
        <w:div w:id="1067991434">
          <w:marLeft w:val="0"/>
          <w:marRight w:val="0"/>
          <w:marTop w:val="0"/>
          <w:marBottom w:val="0"/>
          <w:divBdr>
            <w:top w:val="none" w:sz="0" w:space="0" w:color="auto"/>
            <w:left w:val="none" w:sz="0" w:space="0" w:color="auto"/>
            <w:bottom w:val="none" w:sz="0" w:space="0" w:color="auto"/>
            <w:right w:val="none" w:sz="0" w:space="0" w:color="auto"/>
          </w:divBdr>
        </w:div>
        <w:div w:id="1820223262">
          <w:marLeft w:val="0"/>
          <w:marRight w:val="0"/>
          <w:marTop w:val="0"/>
          <w:marBottom w:val="0"/>
          <w:divBdr>
            <w:top w:val="none" w:sz="0" w:space="0" w:color="auto"/>
            <w:left w:val="none" w:sz="0" w:space="0" w:color="auto"/>
            <w:bottom w:val="none" w:sz="0" w:space="0" w:color="auto"/>
            <w:right w:val="none" w:sz="0" w:space="0" w:color="auto"/>
          </w:divBdr>
        </w:div>
        <w:div w:id="596330190">
          <w:marLeft w:val="0"/>
          <w:marRight w:val="0"/>
          <w:marTop w:val="0"/>
          <w:marBottom w:val="0"/>
          <w:divBdr>
            <w:top w:val="none" w:sz="0" w:space="0" w:color="auto"/>
            <w:left w:val="none" w:sz="0" w:space="0" w:color="auto"/>
            <w:bottom w:val="none" w:sz="0" w:space="0" w:color="auto"/>
            <w:right w:val="none" w:sz="0" w:space="0" w:color="auto"/>
          </w:divBdr>
        </w:div>
        <w:div w:id="1528133567">
          <w:marLeft w:val="0"/>
          <w:marRight w:val="0"/>
          <w:marTop w:val="0"/>
          <w:marBottom w:val="0"/>
          <w:divBdr>
            <w:top w:val="none" w:sz="0" w:space="0" w:color="auto"/>
            <w:left w:val="none" w:sz="0" w:space="0" w:color="auto"/>
            <w:bottom w:val="none" w:sz="0" w:space="0" w:color="auto"/>
            <w:right w:val="none" w:sz="0" w:space="0" w:color="auto"/>
          </w:divBdr>
        </w:div>
        <w:div w:id="384524695">
          <w:marLeft w:val="0"/>
          <w:marRight w:val="0"/>
          <w:marTop w:val="0"/>
          <w:marBottom w:val="0"/>
          <w:divBdr>
            <w:top w:val="none" w:sz="0" w:space="0" w:color="auto"/>
            <w:left w:val="none" w:sz="0" w:space="0" w:color="auto"/>
            <w:bottom w:val="none" w:sz="0" w:space="0" w:color="auto"/>
            <w:right w:val="none" w:sz="0" w:space="0" w:color="auto"/>
          </w:divBdr>
        </w:div>
        <w:div w:id="96489455">
          <w:marLeft w:val="0"/>
          <w:marRight w:val="0"/>
          <w:marTop w:val="0"/>
          <w:marBottom w:val="0"/>
          <w:divBdr>
            <w:top w:val="none" w:sz="0" w:space="0" w:color="auto"/>
            <w:left w:val="none" w:sz="0" w:space="0" w:color="auto"/>
            <w:bottom w:val="none" w:sz="0" w:space="0" w:color="auto"/>
            <w:right w:val="none" w:sz="0" w:space="0" w:color="auto"/>
          </w:divBdr>
        </w:div>
        <w:div w:id="717169365">
          <w:marLeft w:val="0"/>
          <w:marRight w:val="0"/>
          <w:marTop w:val="0"/>
          <w:marBottom w:val="0"/>
          <w:divBdr>
            <w:top w:val="none" w:sz="0" w:space="0" w:color="auto"/>
            <w:left w:val="none" w:sz="0" w:space="0" w:color="auto"/>
            <w:bottom w:val="none" w:sz="0" w:space="0" w:color="auto"/>
            <w:right w:val="none" w:sz="0" w:space="0" w:color="auto"/>
          </w:divBdr>
        </w:div>
        <w:div w:id="1270771530">
          <w:marLeft w:val="0"/>
          <w:marRight w:val="0"/>
          <w:marTop w:val="0"/>
          <w:marBottom w:val="0"/>
          <w:divBdr>
            <w:top w:val="none" w:sz="0" w:space="0" w:color="auto"/>
            <w:left w:val="none" w:sz="0" w:space="0" w:color="auto"/>
            <w:bottom w:val="none" w:sz="0" w:space="0" w:color="auto"/>
            <w:right w:val="none" w:sz="0" w:space="0" w:color="auto"/>
          </w:divBdr>
        </w:div>
        <w:div w:id="623080201">
          <w:marLeft w:val="0"/>
          <w:marRight w:val="0"/>
          <w:marTop w:val="0"/>
          <w:marBottom w:val="0"/>
          <w:divBdr>
            <w:top w:val="none" w:sz="0" w:space="0" w:color="auto"/>
            <w:left w:val="none" w:sz="0" w:space="0" w:color="auto"/>
            <w:bottom w:val="none" w:sz="0" w:space="0" w:color="auto"/>
            <w:right w:val="none" w:sz="0" w:space="0" w:color="auto"/>
          </w:divBdr>
        </w:div>
        <w:div w:id="1040740097">
          <w:marLeft w:val="0"/>
          <w:marRight w:val="0"/>
          <w:marTop w:val="0"/>
          <w:marBottom w:val="0"/>
          <w:divBdr>
            <w:top w:val="none" w:sz="0" w:space="0" w:color="auto"/>
            <w:left w:val="none" w:sz="0" w:space="0" w:color="auto"/>
            <w:bottom w:val="none" w:sz="0" w:space="0" w:color="auto"/>
            <w:right w:val="none" w:sz="0" w:space="0" w:color="auto"/>
          </w:divBdr>
        </w:div>
        <w:div w:id="780608740">
          <w:marLeft w:val="0"/>
          <w:marRight w:val="0"/>
          <w:marTop w:val="0"/>
          <w:marBottom w:val="0"/>
          <w:divBdr>
            <w:top w:val="none" w:sz="0" w:space="0" w:color="auto"/>
            <w:left w:val="none" w:sz="0" w:space="0" w:color="auto"/>
            <w:bottom w:val="none" w:sz="0" w:space="0" w:color="auto"/>
            <w:right w:val="none" w:sz="0" w:space="0" w:color="auto"/>
          </w:divBdr>
        </w:div>
        <w:div w:id="1407604454">
          <w:marLeft w:val="0"/>
          <w:marRight w:val="0"/>
          <w:marTop w:val="0"/>
          <w:marBottom w:val="0"/>
          <w:divBdr>
            <w:top w:val="none" w:sz="0" w:space="0" w:color="auto"/>
            <w:left w:val="none" w:sz="0" w:space="0" w:color="auto"/>
            <w:bottom w:val="none" w:sz="0" w:space="0" w:color="auto"/>
            <w:right w:val="none" w:sz="0" w:space="0" w:color="auto"/>
          </w:divBdr>
        </w:div>
      </w:divsChild>
    </w:div>
    <w:div w:id="1636519317">
      <w:bodyDiv w:val="1"/>
      <w:marLeft w:val="0"/>
      <w:marRight w:val="0"/>
      <w:marTop w:val="0"/>
      <w:marBottom w:val="0"/>
      <w:divBdr>
        <w:top w:val="none" w:sz="0" w:space="0" w:color="auto"/>
        <w:left w:val="none" w:sz="0" w:space="0" w:color="auto"/>
        <w:bottom w:val="none" w:sz="0" w:space="0" w:color="auto"/>
        <w:right w:val="none" w:sz="0" w:space="0" w:color="auto"/>
      </w:divBdr>
      <w:divsChild>
        <w:div w:id="1917352162">
          <w:marLeft w:val="0"/>
          <w:marRight w:val="0"/>
          <w:marTop w:val="0"/>
          <w:marBottom w:val="0"/>
          <w:divBdr>
            <w:top w:val="none" w:sz="0" w:space="0" w:color="auto"/>
            <w:left w:val="none" w:sz="0" w:space="0" w:color="auto"/>
            <w:bottom w:val="none" w:sz="0" w:space="0" w:color="auto"/>
            <w:right w:val="none" w:sz="0" w:space="0" w:color="auto"/>
          </w:divBdr>
        </w:div>
        <w:div w:id="346829173">
          <w:marLeft w:val="0"/>
          <w:marRight w:val="0"/>
          <w:marTop w:val="0"/>
          <w:marBottom w:val="0"/>
          <w:divBdr>
            <w:top w:val="none" w:sz="0" w:space="0" w:color="auto"/>
            <w:left w:val="none" w:sz="0" w:space="0" w:color="auto"/>
            <w:bottom w:val="none" w:sz="0" w:space="0" w:color="auto"/>
            <w:right w:val="none" w:sz="0" w:space="0" w:color="auto"/>
          </w:divBdr>
        </w:div>
        <w:div w:id="1859348336">
          <w:marLeft w:val="0"/>
          <w:marRight w:val="0"/>
          <w:marTop w:val="0"/>
          <w:marBottom w:val="0"/>
          <w:divBdr>
            <w:top w:val="none" w:sz="0" w:space="0" w:color="auto"/>
            <w:left w:val="none" w:sz="0" w:space="0" w:color="auto"/>
            <w:bottom w:val="none" w:sz="0" w:space="0" w:color="auto"/>
            <w:right w:val="none" w:sz="0" w:space="0" w:color="auto"/>
          </w:divBdr>
        </w:div>
        <w:div w:id="1222054713">
          <w:marLeft w:val="0"/>
          <w:marRight w:val="0"/>
          <w:marTop w:val="0"/>
          <w:marBottom w:val="0"/>
          <w:divBdr>
            <w:top w:val="none" w:sz="0" w:space="0" w:color="auto"/>
            <w:left w:val="none" w:sz="0" w:space="0" w:color="auto"/>
            <w:bottom w:val="none" w:sz="0" w:space="0" w:color="auto"/>
            <w:right w:val="none" w:sz="0" w:space="0" w:color="auto"/>
          </w:divBdr>
        </w:div>
        <w:div w:id="2060939123">
          <w:marLeft w:val="0"/>
          <w:marRight w:val="0"/>
          <w:marTop w:val="0"/>
          <w:marBottom w:val="0"/>
          <w:divBdr>
            <w:top w:val="none" w:sz="0" w:space="0" w:color="auto"/>
            <w:left w:val="none" w:sz="0" w:space="0" w:color="auto"/>
            <w:bottom w:val="none" w:sz="0" w:space="0" w:color="auto"/>
            <w:right w:val="none" w:sz="0" w:space="0" w:color="auto"/>
          </w:divBdr>
        </w:div>
        <w:div w:id="644361314">
          <w:marLeft w:val="0"/>
          <w:marRight w:val="0"/>
          <w:marTop w:val="0"/>
          <w:marBottom w:val="0"/>
          <w:divBdr>
            <w:top w:val="none" w:sz="0" w:space="0" w:color="auto"/>
            <w:left w:val="none" w:sz="0" w:space="0" w:color="auto"/>
            <w:bottom w:val="none" w:sz="0" w:space="0" w:color="auto"/>
            <w:right w:val="none" w:sz="0" w:space="0" w:color="auto"/>
          </w:divBdr>
        </w:div>
        <w:div w:id="886530225">
          <w:marLeft w:val="0"/>
          <w:marRight w:val="0"/>
          <w:marTop w:val="0"/>
          <w:marBottom w:val="0"/>
          <w:divBdr>
            <w:top w:val="none" w:sz="0" w:space="0" w:color="auto"/>
            <w:left w:val="none" w:sz="0" w:space="0" w:color="auto"/>
            <w:bottom w:val="none" w:sz="0" w:space="0" w:color="auto"/>
            <w:right w:val="none" w:sz="0" w:space="0" w:color="auto"/>
          </w:divBdr>
        </w:div>
        <w:div w:id="285086796">
          <w:marLeft w:val="0"/>
          <w:marRight w:val="0"/>
          <w:marTop w:val="0"/>
          <w:marBottom w:val="0"/>
          <w:divBdr>
            <w:top w:val="none" w:sz="0" w:space="0" w:color="auto"/>
            <w:left w:val="none" w:sz="0" w:space="0" w:color="auto"/>
            <w:bottom w:val="none" w:sz="0" w:space="0" w:color="auto"/>
            <w:right w:val="none" w:sz="0" w:space="0" w:color="auto"/>
          </w:divBdr>
        </w:div>
        <w:div w:id="783117528">
          <w:marLeft w:val="0"/>
          <w:marRight w:val="0"/>
          <w:marTop w:val="0"/>
          <w:marBottom w:val="0"/>
          <w:divBdr>
            <w:top w:val="none" w:sz="0" w:space="0" w:color="auto"/>
            <w:left w:val="none" w:sz="0" w:space="0" w:color="auto"/>
            <w:bottom w:val="none" w:sz="0" w:space="0" w:color="auto"/>
            <w:right w:val="none" w:sz="0" w:space="0" w:color="auto"/>
          </w:divBdr>
        </w:div>
        <w:div w:id="1102411417">
          <w:marLeft w:val="0"/>
          <w:marRight w:val="0"/>
          <w:marTop w:val="0"/>
          <w:marBottom w:val="0"/>
          <w:divBdr>
            <w:top w:val="none" w:sz="0" w:space="0" w:color="auto"/>
            <w:left w:val="none" w:sz="0" w:space="0" w:color="auto"/>
            <w:bottom w:val="none" w:sz="0" w:space="0" w:color="auto"/>
            <w:right w:val="none" w:sz="0" w:space="0" w:color="auto"/>
          </w:divBdr>
        </w:div>
        <w:div w:id="2041736205">
          <w:marLeft w:val="0"/>
          <w:marRight w:val="0"/>
          <w:marTop w:val="0"/>
          <w:marBottom w:val="0"/>
          <w:divBdr>
            <w:top w:val="none" w:sz="0" w:space="0" w:color="auto"/>
            <w:left w:val="none" w:sz="0" w:space="0" w:color="auto"/>
            <w:bottom w:val="none" w:sz="0" w:space="0" w:color="auto"/>
            <w:right w:val="none" w:sz="0" w:space="0" w:color="auto"/>
          </w:divBdr>
        </w:div>
        <w:div w:id="1721325577">
          <w:marLeft w:val="0"/>
          <w:marRight w:val="0"/>
          <w:marTop w:val="0"/>
          <w:marBottom w:val="0"/>
          <w:divBdr>
            <w:top w:val="none" w:sz="0" w:space="0" w:color="auto"/>
            <w:left w:val="none" w:sz="0" w:space="0" w:color="auto"/>
            <w:bottom w:val="none" w:sz="0" w:space="0" w:color="auto"/>
            <w:right w:val="none" w:sz="0" w:space="0" w:color="auto"/>
          </w:divBdr>
        </w:div>
        <w:div w:id="1850214570">
          <w:marLeft w:val="0"/>
          <w:marRight w:val="0"/>
          <w:marTop w:val="0"/>
          <w:marBottom w:val="0"/>
          <w:divBdr>
            <w:top w:val="none" w:sz="0" w:space="0" w:color="auto"/>
            <w:left w:val="none" w:sz="0" w:space="0" w:color="auto"/>
            <w:bottom w:val="none" w:sz="0" w:space="0" w:color="auto"/>
            <w:right w:val="none" w:sz="0" w:space="0" w:color="auto"/>
          </w:divBdr>
        </w:div>
        <w:div w:id="1928537344">
          <w:marLeft w:val="0"/>
          <w:marRight w:val="0"/>
          <w:marTop w:val="0"/>
          <w:marBottom w:val="0"/>
          <w:divBdr>
            <w:top w:val="none" w:sz="0" w:space="0" w:color="auto"/>
            <w:left w:val="none" w:sz="0" w:space="0" w:color="auto"/>
            <w:bottom w:val="none" w:sz="0" w:space="0" w:color="auto"/>
            <w:right w:val="none" w:sz="0" w:space="0" w:color="auto"/>
          </w:divBdr>
        </w:div>
        <w:div w:id="112288915">
          <w:marLeft w:val="0"/>
          <w:marRight w:val="0"/>
          <w:marTop w:val="0"/>
          <w:marBottom w:val="0"/>
          <w:divBdr>
            <w:top w:val="none" w:sz="0" w:space="0" w:color="auto"/>
            <w:left w:val="none" w:sz="0" w:space="0" w:color="auto"/>
            <w:bottom w:val="none" w:sz="0" w:space="0" w:color="auto"/>
            <w:right w:val="none" w:sz="0" w:space="0" w:color="auto"/>
          </w:divBdr>
        </w:div>
        <w:div w:id="305475454">
          <w:marLeft w:val="0"/>
          <w:marRight w:val="0"/>
          <w:marTop w:val="0"/>
          <w:marBottom w:val="0"/>
          <w:divBdr>
            <w:top w:val="none" w:sz="0" w:space="0" w:color="auto"/>
            <w:left w:val="none" w:sz="0" w:space="0" w:color="auto"/>
            <w:bottom w:val="none" w:sz="0" w:space="0" w:color="auto"/>
            <w:right w:val="none" w:sz="0" w:space="0" w:color="auto"/>
          </w:divBdr>
        </w:div>
        <w:div w:id="286666600">
          <w:marLeft w:val="0"/>
          <w:marRight w:val="0"/>
          <w:marTop w:val="0"/>
          <w:marBottom w:val="0"/>
          <w:divBdr>
            <w:top w:val="none" w:sz="0" w:space="0" w:color="auto"/>
            <w:left w:val="none" w:sz="0" w:space="0" w:color="auto"/>
            <w:bottom w:val="none" w:sz="0" w:space="0" w:color="auto"/>
            <w:right w:val="none" w:sz="0" w:space="0" w:color="auto"/>
          </w:divBdr>
        </w:div>
        <w:div w:id="742415460">
          <w:marLeft w:val="0"/>
          <w:marRight w:val="0"/>
          <w:marTop w:val="0"/>
          <w:marBottom w:val="0"/>
          <w:divBdr>
            <w:top w:val="none" w:sz="0" w:space="0" w:color="auto"/>
            <w:left w:val="none" w:sz="0" w:space="0" w:color="auto"/>
            <w:bottom w:val="none" w:sz="0" w:space="0" w:color="auto"/>
            <w:right w:val="none" w:sz="0" w:space="0" w:color="auto"/>
          </w:divBdr>
        </w:div>
        <w:div w:id="457602713">
          <w:marLeft w:val="0"/>
          <w:marRight w:val="0"/>
          <w:marTop w:val="0"/>
          <w:marBottom w:val="0"/>
          <w:divBdr>
            <w:top w:val="none" w:sz="0" w:space="0" w:color="auto"/>
            <w:left w:val="none" w:sz="0" w:space="0" w:color="auto"/>
            <w:bottom w:val="none" w:sz="0" w:space="0" w:color="auto"/>
            <w:right w:val="none" w:sz="0" w:space="0" w:color="auto"/>
          </w:divBdr>
        </w:div>
        <w:div w:id="1734279179">
          <w:marLeft w:val="0"/>
          <w:marRight w:val="0"/>
          <w:marTop w:val="0"/>
          <w:marBottom w:val="0"/>
          <w:divBdr>
            <w:top w:val="none" w:sz="0" w:space="0" w:color="auto"/>
            <w:left w:val="none" w:sz="0" w:space="0" w:color="auto"/>
            <w:bottom w:val="none" w:sz="0" w:space="0" w:color="auto"/>
            <w:right w:val="none" w:sz="0" w:space="0" w:color="auto"/>
          </w:divBdr>
        </w:div>
        <w:div w:id="694885261">
          <w:marLeft w:val="0"/>
          <w:marRight w:val="0"/>
          <w:marTop w:val="0"/>
          <w:marBottom w:val="0"/>
          <w:divBdr>
            <w:top w:val="none" w:sz="0" w:space="0" w:color="auto"/>
            <w:left w:val="none" w:sz="0" w:space="0" w:color="auto"/>
            <w:bottom w:val="none" w:sz="0" w:space="0" w:color="auto"/>
            <w:right w:val="none" w:sz="0" w:space="0" w:color="auto"/>
          </w:divBdr>
        </w:div>
        <w:div w:id="314846416">
          <w:marLeft w:val="0"/>
          <w:marRight w:val="0"/>
          <w:marTop w:val="0"/>
          <w:marBottom w:val="0"/>
          <w:divBdr>
            <w:top w:val="none" w:sz="0" w:space="0" w:color="auto"/>
            <w:left w:val="none" w:sz="0" w:space="0" w:color="auto"/>
            <w:bottom w:val="none" w:sz="0" w:space="0" w:color="auto"/>
            <w:right w:val="none" w:sz="0" w:space="0" w:color="auto"/>
          </w:divBdr>
        </w:div>
        <w:div w:id="1248884157">
          <w:marLeft w:val="0"/>
          <w:marRight w:val="0"/>
          <w:marTop w:val="0"/>
          <w:marBottom w:val="0"/>
          <w:divBdr>
            <w:top w:val="none" w:sz="0" w:space="0" w:color="auto"/>
            <w:left w:val="none" w:sz="0" w:space="0" w:color="auto"/>
            <w:bottom w:val="none" w:sz="0" w:space="0" w:color="auto"/>
            <w:right w:val="none" w:sz="0" w:space="0" w:color="auto"/>
          </w:divBdr>
        </w:div>
        <w:div w:id="295336256">
          <w:marLeft w:val="0"/>
          <w:marRight w:val="0"/>
          <w:marTop w:val="0"/>
          <w:marBottom w:val="0"/>
          <w:divBdr>
            <w:top w:val="none" w:sz="0" w:space="0" w:color="auto"/>
            <w:left w:val="none" w:sz="0" w:space="0" w:color="auto"/>
            <w:bottom w:val="none" w:sz="0" w:space="0" w:color="auto"/>
            <w:right w:val="none" w:sz="0" w:space="0" w:color="auto"/>
          </w:divBdr>
        </w:div>
        <w:div w:id="711809216">
          <w:marLeft w:val="0"/>
          <w:marRight w:val="0"/>
          <w:marTop w:val="0"/>
          <w:marBottom w:val="0"/>
          <w:divBdr>
            <w:top w:val="none" w:sz="0" w:space="0" w:color="auto"/>
            <w:left w:val="none" w:sz="0" w:space="0" w:color="auto"/>
            <w:bottom w:val="none" w:sz="0" w:space="0" w:color="auto"/>
            <w:right w:val="none" w:sz="0" w:space="0" w:color="auto"/>
          </w:divBdr>
        </w:div>
      </w:divsChild>
    </w:div>
    <w:div w:id="1682929597">
      <w:bodyDiv w:val="1"/>
      <w:marLeft w:val="0"/>
      <w:marRight w:val="0"/>
      <w:marTop w:val="0"/>
      <w:marBottom w:val="0"/>
      <w:divBdr>
        <w:top w:val="none" w:sz="0" w:space="0" w:color="auto"/>
        <w:left w:val="none" w:sz="0" w:space="0" w:color="auto"/>
        <w:bottom w:val="none" w:sz="0" w:space="0" w:color="auto"/>
        <w:right w:val="none" w:sz="0" w:space="0" w:color="auto"/>
      </w:divBdr>
      <w:divsChild>
        <w:div w:id="308635571">
          <w:marLeft w:val="0"/>
          <w:marRight w:val="0"/>
          <w:marTop w:val="0"/>
          <w:marBottom w:val="0"/>
          <w:divBdr>
            <w:top w:val="none" w:sz="0" w:space="0" w:color="auto"/>
            <w:left w:val="none" w:sz="0" w:space="0" w:color="auto"/>
            <w:bottom w:val="none" w:sz="0" w:space="0" w:color="auto"/>
            <w:right w:val="none" w:sz="0" w:space="0" w:color="auto"/>
          </w:divBdr>
        </w:div>
        <w:div w:id="1906064921">
          <w:marLeft w:val="0"/>
          <w:marRight w:val="0"/>
          <w:marTop w:val="0"/>
          <w:marBottom w:val="0"/>
          <w:divBdr>
            <w:top w:val="none" w:sz="0" w:space="0" w:color="auto"/>
            <w:left w:val="none" w:sz="0" w:space="0" w:color="auto"/>
            <w:bottom w:val="none" w:sz="0" w:space="0" w:color="auto"/>
            <w:right w:val="none" w:sz="0" w:space="0" w:color="auto"/>
          </w:divBdr>
        </w:div>
        <w:div w:id="1507206190">
          <w:marLeft w:val="0"/>
          <w:marRight w:val="0"/>
          <w:marTop w:val="0"/>
          <w:marBottom w:val="0"/>
          <w:divBdr>
            <w:top w:val="none" w:sz="0" w:space="0" w:color="auto"/>
            <w:left w:val="none" w:sz="0" w:space="0" w:color="auto"/>
            <w:bottom w:val="none" w:sz="0" w:space="0" w:color="auto"/>
            <w:right w:val="none" w:sz="0" w:space="0" w:color="auto"/>
          </w:divBdr>
        </w:div>
        <w:div w:id="248008968">
          <w:marLeft w:val="0"/>
          <w:marRight w:val="0"/>
          <w:marTop w:val="0"/>
          <w:marBottom w:val="0"/>
          <w:divBdr>
            <w:top w:val="none" w:sz="0" w:space="0" w:color="auto"/>
            <w:left w:val="none" w:sz="0" w:space="0" w:color="auto"/>
            <w:bottom w:val="none" w:sz="0" w:space="0" w:color="auto"/>
            <w:right w:val="none" w:sz="0" w:space="0" w:color="auto"/>
          </w:divBdr>
        </w:div>
        <w:div w:id="820275585">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758288394">
          <w:marLeft w:val="0"/>
          <w:marRight w:val="0"/>
          <w:marTop w:val="0"/>
          <w:marBottom w:val="0"/>
          <w:divBdr>
            <w:top w:val="none" w:sz="0" w:space="0" w:color="auto"/>
            <w:left w:val="none" w:sz="0" w:space="0" w:color="auto"/>
            <w:bottom w:val="none" w:sz="0" w:space="0" w:color="auto"/>
            <w:right w:val="none" w:sz="0" w:space="0" w:color="auto"/>
          </w:divBdr>
        </w:div>
        <w:div w:id="1681657197">
          <w:marLeft w:val="0"/>
          <w:marRight w:val="0"/>
          <w:marTop w:val="0"/>
          <w:marBottom w:val="0"/>
          <w:divBdr>
            <w:top w:val="none" w:sz="0" w:space="0" w:color="auto"/>
            <w:left w:val="none" w:sz="0" w:space="0" w:color="auto"/>
            <w:bottom w:val="none" w:sz="0" w:space="0" w:color="auto"/>
            <w:right w:val="none" w:sz="0" w:space="0" w:color="auto"/>
          </w:divBdr>
        </w:div>
        <w:div w:id="294219116">
          <w:marLeft w:val="0"/>
          <w:marRight w:val="0"/>
          <w:marTop w:val="0"/>
          <w:marBottom w:val="0"/>
          <w:divBdr>
            <w:top w:val="none" w:sz="0" w:space="0" w:color="auto"/>
            <w:left w:val="none" w:sz="0" w:space="0" w:color="auto"/>
            <w:bottom w:val="none" w:sz="0" w:space="0" w:color="auto"/>
            <w:right w:val="none" w:sz="0" w:space="0" w:color="auto"/>
          </w:divBdr>
        </w:div>
        <w:div w:id="65341973">
          <w:marLeft w:val="0"/>
          <w:marRight w:val="0"/>
          <w:marTop w:val="0"/>
          <w:marBottom w:val="0"/>
          <w:divBdr>
            <w:top w:val="none" w:sz="0" w:space="0" w:color="auto"/>
            <w:left w:val="none" w:sz="0" w:space="0" w:color="auto"/>
            <w:bottom w:val="none" w:sz="0" w:space="0" w:color="auto"/>
            <w:right w:val="none" w:sz="0" w:space="0" w:color="auto"/>
          </w:divBdr>
        </w:div>
        <w:div w:id="1299343066">
          <w:marLeft w:val="0"/>
          <w:marRight w:val="0"/>
          <w:marTop w:val="0"/>
          <w:marBottom w:val="0"/>
          <w:divBdr>
            <w:top w:val="none" w:sz="0" w:space="0" w:color="auto"/>
            <w:left w:val="none" w:sz="0" w:space="0" w:color="auto"/>
            <w:bottom w:val="none" w:sz="0" w:space="0" w:color="auto"/>
            <w:right w:val="none" w:sz="0" w:space="0" w:color="auto"/>
          </w:divBdr>
        </w:div>
        <w:div w:id="1565603088">
          <w:marLeft w:val="0"/>
          <w:marRight w:val="0"/>
          <w:marTop w:val="0"/>
          <w:marBottom w:val="0"/>
          <w:divBdr>
            <w:top w:val="none" w:sz="0" w:space="0" w:color="auto"/>
            <w:left w:val="none" w:sz="0" w:space="0" w:color="auto"/>
            <w:bottom w:val="none" w:sz="0" w:space="0" w:color="auto"/>
            <w:right w:val="none" w:sz="0" w:space="0" w:color="auto"/>
          </w:divBdr>
        </w:div>
        <w:div w:id="735474102">
          <w:marLeft w:val="0"/>
          <w:marRight w:val="0"/>
          <w:marTop w:val="0"/>
          <w:marBottom w:val="0"/>
          <w:divBdr>
            <w:top w:val="none" w:sz="0" w:space="0" w:color="auto"/>
            <w:left w:val="none" w:sz="0" w:space="0" w:color="auto"/>
            <w:bottom w:val="none" w:sz="0" w:space="0" w:color="auto"/>
            <w:right w:val="none" w:sz="0" w:space="0" w:color="auto"/>
          </w:divBdr>
        </w:div>
        <w:div w:id="1957328273">
          <w:marLeft w:val="0"/>
          <w:marRight w:val="0"/>
          <w:marTop w:val="0"/>
          <w:marBottom w:val="0"/>
          <w:divBdr>
            <w:top w:val="none" w:sz="0" w:space="0" w:color="auto"/>
            <w:left w:val="none" w:sz="0" w:space="0" w:color="auto"/>
            <w:bottom w:val="none" w:sz="0" w:space="0" w:color="auto"/>
            <w:right w:val="none" w:sz="0" w:space="0" w:color="auto"/>
          </w:divBdr>
        </w:div>
        <w:div w:id="1889145228">
          <w:marLeft w:val="0"/>
          <w:marRight w:val="0"/>
          <w:marTop w:val="0"/>
          <w:marBottom w:val="0"/>
          <w:divBdr>
            <w:top w:val="none" w:sz="0" w:space="0" w:color="auto"/>
            <w:left w:val="none" w:sz="0" w:space="0" w:color="auto"/>
            <w:bottom w:val="none" w:sz="0" w:space="0" w:color="auto"/>
            <w:right w:val="none" w:sz="0" w:space="0" w:color="auto"/>
          </w:divBdr>
        </w:div>
        <w:div w:id="1023359839">
          <w:marLeft w:val="0"/>
          <w:marRight w:val="0"/>
          <w:marTop w:val="0"/>
          <w:marBottom w:val="0"/>
          <w:divBdr>
            <w:top w:val="none" w:sz="0" w:space="0" w:color="auto"/>
            <w:left w:val="none" w:sz="0" w:space="0" w:color="auto"/>
            <w:bottom w:val="none" w:sz="0" w:space="0" w:color="auto"/>
            <w:right w:val="none" w:sz="0" w:space="0" w:color="auto"/>
          </w:divBdr>
        </w:div>
        <w:div w:id="1141536138">
          <w:marLeft w:val="0"/>
          <w:marRight w:val="0"/>
          <w:marTop w:val="0"/>
          <w:marBottom w:val="0"/>
          <w:divBdr>
            <w:top w:val="none" w:sz="0" w:space="0" w:color="auto"/>
            <w:left w:val="none" w:sz="0" w:space="0" w:color="auto"/>
            <w:bottom w:val="none" w:sz="0" w:space="0" w:color="auto"/>
            <w:right w:val="none" w:sz="0" w:space="0" w:color="auto"/>
          </w:divBdr>
        </w:div>
        <w:div w:id="1313869267">
          <w:marLeft w:val="0"/>
          <w:marRight w:val="0"/>
          <w:marTop w:val="0"/>
          <w:marBottom w:val="0"/>
          <w:divBdr>
            <w:top w:val="none" w:sz="0" w:space="0" w:color="auto"/>
            <w:left w:val="none" w:sz="0" w:space="0" w:color="auto"/>
            <w:bottom w:val="none" w:sz="0" w:space="0" w:color="auto"/>
            <w:right w:val="none" w:sz="0" w:space="0" w:color="auto"/>
          </w:divBdr>
        </w:div>
        <w:div w:id="1801655686">
          <w:marLeft w:val="0"/>
          <w:marRight w:val="0"/>
          <w:marTop w:val="0"/>
          <w:marBottom w:val="0"/>
          <w:divBdr>
            <w:top w:val="none" w:sz="0" w:space="0" w:color="auto"/>
            <w:left w:val="none" w:sz="0" w:space="0" w:color="auto"/>
            <w:bottom w:val="none" w:sz="0" w:space="0" w:color="auto"/>
            <w:right w:val="none" w:sz="0" w:space="0" w:color="auto"/>
          </w:divBdr>
        </w:div>
        <w:div w:id="968239824">
          <w:marLeft w:val="0"/>
          <w:marRight w:val="0"/>
          <w:marTop w:val="0"/>
          <w:marBottom w:val="0"/>
          <w:divBdr>
            <w:top w:val="none" w:sz="0" w:space="0" w:color="auto"/>
            <w:left w:val="none" w:sz="0" w:space="0" w:color="auto"/>
            <w:bottom w:val="none" w:sz="0" w:space="0" w:color="auto"/>
            <w:right w:val="none" w:sz="0" w:space="0" w:color="auto"/>
          </w:divBdr>
        </w:div>
        <w:div w:id="2114592058">
          <w:marLeft w:val="0"/>
          <w:marRight w:val="0"/>
          <w:marTop w:val="0"/>
          <w:marBottom w:val="0"/>
          <w:divBdr>
            <w:top w:val="none" w:sz="0" w:space="0" w:color="auto"/>
            <w:left w:val="none" w:sz="0" w:space="0" w:color="auto"/>
            <w:bottom w:val="none" w:sz="0" w:space="0" w:color="auto"/>
            <w:right w:val="none" w:sz="0" w:space="0" w:color="auto"/>
          </w:divBdr>
        </w:div>
        <w:div w:id="1208181085">
          <w:marLeft w:val="0"/>
          <w:marRight w:val="0"/>
          <w:marTop w:val="0"/>
          <w:marBottom w:val="0"/>
          <w:divBdr>
            <w:top w:val="none" w:sz="0" w:space="0" w:color="auto"/>
            <w:left w:val="none" w:sz="0" w:space="0" w:color="auto"/>
            <w:bottom w:val="none" w:sz="0" w:space="0" w:color="auto"/>
            <w:right w:val="none" w:sz="0" w:space="0" w:color="auto"/>
          </w:divBdr>
        </w:div>
        <w:div w:id="1275016113">
          <w:marLeft w:val="0"/>
          <w:marRight w:val="0"/>
          <w:marTop w:val="0"/>
          <w:marBottom w:val="0"/>
          <w:divBdr>
            <w:top w:val="none" w:sz="0" w:space="0" w:color="auto"/>
            <w:left w:val="none" w:sz="0" w:space="0" w:color="auto"/>
            <w:bottom w:val="none" w:sz="0" w:space="0" w:color="auto"/>
            <w:right w:val="none" w:sz="0" w:space="0" w:color="auto"/>
          </w:divBdr>
        </w:div>
        <w:div w:id="421493961">
          <w:marLeft w:val="0"/>
          <w:marRight w:val="0"/>
          <w:marTop w:val="0"/>
          <w:marBottom w:val="0"/>
          <w:divBdr>
            <w:top w:val="none" w:sz="0" w:space="0" w:color="auto"/>
            <w:left w:val="none" w:sz="0" w:space="0" w:color="auto"/>
            <w:bottom w:val="none" w:sz="0" w:space="0" w:color="auto"/>
            <w:right w:val="none" w:sz="0" w:space="0" w:color="auto"/>
          </w:divBdr>
        </w:div>
        <w:div w:id="1170868024">
          <w:marLeft w:val="0"/>
          <w:marRight w:val="0"/>
          <w:marTop w:val="0"/>
          <w:marBottom w:val="0"/>
          <w:divBdr>
            <w:top w:val="none" w:sz="0" w:space="0" w:color="auto"/>
            <w:left w:val="none" w:sz="0" w:space="0" w:color="auto"/>
            <w:bottom w:val="none" w:sz="0" w:space="0" w:color="auto"/>
            <w:right w:val="none" w:sz="0" w:space="0" w:color="auto"/>
          </w:divBdr>
        </w:div>
        <w:div w:id="1777864301">
          <w:marLeft w:val="0"/>
          <w:marRight w:val="0"/>
          <w:marTop w:val="0"/>
          <w:marBottom w:val="0"/>
          <w:divBdr>
            <w:top w:val="none" w:sz="0" w:space="0" w:color="auto"/>
            <w:left w:val="none" w:sz="0" w:space="0" w:color="auto"/>
            <w:bottom w:val="none" w:sz="0" w:space="0" w:color="auto"/>
            <w:right w:val="none" w:sz="0" w:space="0" w:color="auto"/>
          </w:divBdr>
        </w:div>
        <w:div w:id="10301216">
          <w:marLeft w:val="0"/>
          <w:marRight w:val="0"/>
          <w:marTop w:val="0"/>
          <w:marBottom w:val="0"/>
          <w:divBdr>
            <w:top w:val="none" w:sz="0" w:space="0" w:color="auto"/>
            <w:left w:val="none" w:sz="0" w:space="0" w:color="auto"/>
            <w:bottom w:val="none" w:sz="0" w:space="0" w:color="auto"/>
            <w:right w:val="none" w:sz="0" w:space="0" w:color="auto"/>
          </w:divBdr>
        </w:div>
        <w:div w:id="1921602128">
          <w:marLeft w:val="0"/>
          <w:marRight w:val="0"/>
          <w:marTop w:val="0"/>
          <w:marBottom w:val="0"/>
          <w:divBdr>
            <w:top w:val="none" w:sz="0" w:space="0" w:color="auto"/>
            <w:left w:val="none" w:sz="0" w:space="0" w:color="auto"/>
            <w:bottom w:val="none" w:sz="0" w:space="0" w:color="auto"/>
            <w:right w:val="none" w:sz="0" w:space="0" w:color="auto"/>
          </w:divBdr>
        </w:div>
        <w:div w:id="1984311910">
          <w:marLeft w:val="0"/>
          <w:marRight w:val="0"/>
          <w:marTop w:val="0"/>
          <w:marBottom w:val="0"/>
          <w:divBdr>
            <w:top w:val="none" w:sz="0" w:space="0" w:color="auto"/>
            <w:left w:val="none" w:sz="0" w:space="0" w:color="auto"/>
            <w:bottom w:val="none" w:sz="0" w:space="0" w:color="auto"/>
            <w:right w:val="none" w:sz="0" w:space="0" w:color="auto"/>
          </w:divBdr>
        </w:div>
        <w:div w:id="272179198">
          <w:marLeft w:val="0"/>
          <w:marRight w:val="0"/>
          <w:marTop w:val="0"/>
          <w:marBottom w:val="0"/>
          <w:divBdr>
            <w:top w:val="none" w:sz="0" w:space="0" w:color="auto"/>
            <w:left w:val="none" w:sz="0" w:space="0" w:color="auto"/>
            <w:bottom w:val="none" w:sz="0" w:space="0" w:color="auto"/>
            <w:right w:val="none" w:sz="0" w:space="0" w:color="auto"/>
          </w:divBdr>
        </w:div>
        <w:div w:id="1672761020">
          <w:marLeft w:val="0"/>
          <w:marRight w:val="0"/>
          <w:marTop w:val="0"/>
          <w:marBottom w:val="0"/>
          <w:divBdr>
            <w:top w:val="none" w:sz="0" w:space="0" w:color="auto"/>
            <w:left w:val="none" w:sz="0" w:space="0" w:color="auto"/>
            <w:bottom w:val="none" w:sz="0" w:space="0" w:color="auto"/>
            <w:right w:val="none" w:sz="0" w:space="0" w:color="auto"/>
          </w:divBdr>
        </w:div>
        <w:div w:id="374282573">
          <w:marLeft w:val="0"/>
          <w:marRight w:val="0"/>
          <w:marTop w:val="0"/>
          <w:marBottom w:val="0"/>
          <w:divBdr>
            <w:top w:val="none" w:sz="0" w:space="0" w:color="auto"/>
            <w:left w:val="none" w:sz="0" w:space="0" w:color="auto"/>
            <w:bottom w:val="none" w:sz="0" w:space="0" w:color="auto"/>
            <w:right w:val="none" w:sz="0" w:space="0" w:color="auto"/>
          </w:divBdr>
        </w:div>
        <w:div w:id="965084484">
          <w:marLeft w:val="0"/>
          <w:marRight w:val="0"/>
          <w:marTop w:val="0"/>
          <w:marBottom w:val="0"/>
          <w:divBdr>
            <w:top w:val="none" w:sz="0" w:space="0" w:color="auto"/>
            <w:left w:val="none" w:sz="0" w:space="0" w:color="auto"/>
            <w:bottom w:val="none" w:sz="0" w:space="0" w:color="auto"/>
            <w:right w:val="none" w:sz="0" w:space="0" w:color="auto"/>
          </w:divBdr>
        </w:div>
        <w:div w:id="370764352">
          <w:marLeft w:val="0"/>
          <w:marRight w:val="0"/>
          <w:marTop w:val="0"/>
          <w:marBottom w:val="0"/>
          <w:divBdr>
            <w:top w:val="none" w:sz="0" w:space="0" w:color="auto"/>
            <w:left w:val="none" w:sz="0" w:space="0" w:color="auto"/>
            <w:bottom w:val="none" w:sz="0" w:space="0" w:color="auto"/>
            <w:right w:val="none" w:sz="0" w:space="0" w:color="auto"/>
          </w:divBdr>
        </w:div>
        <w:div w:id="1130824625">
          <w:marLeft w:val="0"/>
          <w:marRight w:val="0"/>
          <w:marTop w:val="0"/>
          <w:marBottom w:val="0"/>
          <w:divBdr>
            <w:top w:val="none" w:sz="0" w:space="0" w:color="auto"/>
            <w:left w:val="none" w:sz="0" w:space="0" w:color="auto"/>
            <w:bottom w:val="none" w:sz="0" w:space="0" w:color="auto"/>
            <w:right w:val="none" w:sz="0" w:space="0" w:color="auto"/>
          </w:divBdr>
        </w:div>
        <w:div w:id="704254291">
          <w:marLeft w:val="0"/>
          <w:marRight w:val="0"/>
          <w:marTop w:val="0"/>
          <w:marBottom w:val="0"/>
          <w:divBdr>
            <w:top w:val="none" w:sz="0" w:space="0" w:color="auto"/>
            <w:left w:val="none" w:sz="0" w:space="0" w:color="auto"/>
            <w:bottom w:val="none" w:sz="0" w:space="0" w:color="auto"/>
            <w:right w:val="none" w:sz="0" w:space="0" w:color="auto"/>
          </w:divBdr>
        </w:div>
        <w:div w:id="997921196">
          <w:marLeft w:val="0"/>
          <w:marRight w:val="0"/>
          <w:marTop w:val="0"/>
          <w:marBottom w:val="0"/>
          <w:divBdr>
            <w:top w:val="none" w:sz="0" w:space="0" w:color="auto"/>
            <w:left w:val="none" w:sz="0" w:space="0" w:color="auto"/>
            <w:bottom w:val="none" w:sz="0" w:space="0" w:color="auto"/>
            <w:right w:val="none" w:sz="0" w:space="0" w:color="auto"/>
          </w:divBdr>
        </w:div>
        <w:div w:id="328026609">
          <w:marLeft w:val="0"/>
          <w:marRight w:val="0"/>
          <w:marTop w:val="0"/>
          <w:marBottom w:val="0"/>
          <w:divBdr>
            <w:top w:val="none" w:sz="0" w:space="0" w:color="auto"/>
            <w:left w:val="none" w:sz="0" w:space="0" w:color="auto"/>
            <w:bottom w:val="none" w:sz="0" w:space="0" w:color="auto"/>
            <w:right w:val="none" w:sz="0" w:space="0" w:color="auto"/>
          </w:divBdr>
        </w:div>
        <w:div w:id="1159075255">
          <w:marLeft w:val="0"/>
          <w:marRight w:val="0"/>
          <w:marTop w:val="0"/>
          <w:marBottom w:val="0"/>
          <w:divBdr>
            <w:top w:val="none" w:sz="0" w:space="0" w:color="auto"/>
            <w:left w:val="none" w:sz="0" w:space="0" w:color="auto"/>
            <w:bottom w:val="none" w:sz="0" w:space="0" w:color="auto"/>
            <w:right w:val="none" w:sz="0" w:space="0" w:color="auto"/>
          </w:divBdr>
        </w:div>
        <w:div w:id="371657298">
          <w:marLeft w:val="0"/>
          <w:marRight w:val="0"/>
          <w:marTop w:val="0"/>
          <w:marBottom w:val="0"/>
          <w:divBdr>
            <w:top w:val="none" w:sz="0" w:space="0" w:color="auto"/>
            <w:left w:val="none" w:sz="0" w:space="0" w:color="auto"/>
            <w:bottom w:val="none" w:sz="0" w:space="0" w:color="auto"/>
            <w:right w:val="none" w:sz="0" w:space="0" w:color="auto"/>
          </w:divBdr>
        </w:div>
        <w:div w:id="1806269450">
          <w:marLeft w:val="0"/>
          <w:marRight w:val="0"/>
          <w:marTop w:val="0"/>
          <w:marBottom w:val="0"/>
          <w:divBdr>
            <w:top w:val="none" w:sz="0" w:space="0" w:color="auto"/>
            <w:left w:val="none" w:sz="0" w:space="0" w:color="auto"/>
            <w:bottom w:val="none" w:sz="0" w:space="0" w:color="auto"/>
            <w:right w:val="none" w:sz="0" w:space="0" w:color="auto"/>
          </w:divBdr>
        </w:div>
        <w:div w:id="1126465240">
          <w:marLeft w:val="0"/>
          <w:marRight w:val="0"/>
          <w:marTop w:val="0"/>
          <w:marBottom w:val="0"/>
          <w:divBdr>
            <w:top w:val="none" w:sz="0" w:space="0" w:color="auto"/>
            <w:left w:val="none" w:sz="0" w:space="0" w:color="auto"/>
            <w:bottom w:val="none" w:sz="0" w:space="0" w:color="auto"/>
            <w:right w:val="none" w:sz="0" w:space="0" w:color="auto"/>
          </w:divBdr>
        </w:div>
        <w:div w:id="1355568577">
          <w:marLeft w:val="0"/>
          <w:marRight w:val="0"/>
          <w:marTop w:val="0"/>
          <w:marBottom w:val="0"/>
          <w:divBdr>
            <w:top w:val="none" w:sz="0" w:space="0" w:color="auto"/>
            <w:left w:val="none" w:sz="0" w:space="0" w:color="auto"/>
            <w:bottom w:val="none" w:sz="0" w:space="0" w:color="auto"/>
            <w:right w:val="none" w:sz="0" w:space="0" w:color="auto"/>
          </w:divBdr>
        </w:div>
        <w:div w:id="1782721849">
          <w:marLeft w:val="0"/>
          <w:marRight w:val="0"/>
          <w:marTop w:val="0"/>
          <w:marBottom w:val="0"/>
          <w:divBdr>
            <w:top w:val="none" w:sz="0" w:space="0" w:color="auto"/>
            <w:left w:val="none" w:sz="0" w:space="0" w:color="auto"/>
            <w:bottom w:val="none" w:sz="0" w:space="0" w:color="auto"/>
            <w:right w:val="none" w:sz="0" w:space="0" w:color="auto"/>
          </w:divBdr>
        </w:div>
        <w:div w:id="1879469867">
          <w:marLeft w:val="0"/>
          <w:marRight w:val="0"/>
          <w:marTop w:val="0"/>
          <w:marBottom w:val="0"/>
          <w:divBdr>
            <w:top w:val="none" w:sz="0" w:space="0" w:color="auto"/>
            <w:left w:val="none" w:sz="0" w:space="0" w:color="auto"/>
            <w:bottom w:val="none" w:sz="0" w:space="0" w:color="auto"/>
            <w:right w:val="none" w:sz="0" w:space="0" w:color="auto"/>
          </w:divBdr>
        </w:div>
        <w:div w:id="1705205301">
          <w:marLeft w:val="0"/>
          <w:marRight w:val="0"/>
          <w:marTop w:val="0"/>
          <w:marBottom w:val="0"/>
          <w:divBdr>
            <w:top w:val="none" w:sz="0" w:space="0" w:color="auto"/>
            <w:left w:val="none" w:sz="0" w:space="0" w:color="auto"/>
            <w:bottom w:val="none" w:sz="0" w:space="0" w:color="auto"/>
            <w:right w:val="none" w:sz="0" w:space="0" w:color="auto"/>
          </w:divBdr>
        </w:div>
        <w:div w:id="751437702">
          <w:marLeft w:val="0"/>
          <w:marRight w:val="0"/>
          <w:marTop w:val="0"/>
          <w:marBottom w:val="0"/>
          <w:divBdr>
            <w:top w:val="none" w:sz="0" w:space="0" w:color="auto"/>
            <w:left w:val="none" w:sz="0" w:space="0" w:color="auto"/>
            <w:bottom w:val="none" w:sz="0" w:space="0" w:color="auto"/>
            <w:right w:val="none" w:sz="0" w:space="0" w:color="auto"/>
          </w:divBdr>
        </w:div>
        <w:div w:id="60215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nergix.wordpress.com/2008/03/11/analisis-orientado-a-objectos-analisis-gramati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ergix.wordpress.com/2007/09/29/glosario-del-proyect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AE6F1-C153-47BC-80BA-20F851F1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97</TotalTime>
  <Pages>5</Pages>
  <Words>784</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Glosario</vt:lpstr>
    </vt:vector>
  </TitlesOfParts>
  <Company>Laboratorio de desarrollo de Software</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CheckPoint</dc:subject>
  <dc:creator>GVR</dc:creator>
  <cp:keywords/>
  <dc:description/>
  <cp:lastModifiedBy>Victor Valentin</cp:lastModifiedBy>
  <cp:revision>4</cp:revision>
  <dcterms:created xsi:type="dcterms:W3CDTF">2017-09-12T13:59:00Z</dcterms:created>
  <dcterms:modified xsi:type="dcterms:W3CDTF">2017-09-13T23:37:00Z</dcterms:modified>
</cp:coreProperties>
</file>