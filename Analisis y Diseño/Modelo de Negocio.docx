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A3FC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cstheme="minorHAns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09575BC6" wp14:editId="776872AC">
                    <wp:simplePos x="0" y="0"/>
                    <wp:positionH relativeFrom="column">
                      <wp:posOffset>3699510</wp:posOffset>
                    </wp:positionH>
                    <wp:positionV relativeFrom="paragraph">
                      <wp:posOffset>-1271270</wp:posOffset>
                    </wp:positionV>
                    <wp:extent cx="3090019" cy="1466017"/>
                    <wp:effectExtent l="0" t="0" r="0" b="0"/>
                    <wp:wrapNone/>
                    <wp:docPr id="3" name="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090019" cy="1466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FCD" w:rsidRDefault="006A3FCD" w:rsidP="006A3FCD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5D2D271B" wp14:editId="28420C27">
                                      <wp:extent cx="2661462" cy="1212850"/>
                                      <wp:effectExtent l="0" t="0" r="0" b="6350"/>
                                      <wp:docPr id="137" name="Imagen 137" descr="C:\Users\mailo\Desktop\Laboratorio\Logos\Logo grupo\Logo Grupo Plat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37" descr="C:\Users\mailo\Desktop\Laboratorio\Logos\Logo grupo\Logo Grupo Plat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84466" cy="12233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575BC6" id="Rectángulo 3" o:spid="_x0000_s1026" style="position:absolute;margin-left:291.3pt;margin-top:-100.1pt;width:243.3pt;height:11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" filled="f" stroked="f" strokeweight="2pt">
                    <v:textbox>
                      <w:txbxContent>
                        <w:p w:rsidR="006A3FCD" w:rsidRDefault="006A3FCD" w:rsidP="006A3FCD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5D2D271B" wp14:editId="28420C27">
                                <wp:extent cx="2661462" cy="1212850"/>
                                <wp:effectExtent l="0" t="0" r="0" b="6350"/>
                                <wp:docPr id="137" name="Imagen 13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7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84466" cy="122333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137AD7"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4008BFF" wp14:editId="3407AAA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17815" cy="1645285"/>
                    <wp:effectExtent l="8255" t="9525" r="8255" b="12065"/>
                    <wp:wrapNone/>
                    <wp:docPr id="9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7815" cy="164528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478D99" id="Rectangle 7" o:spid="_x0000_s1026" style="position:absolute;margin-left:0;margin-top:0;width:623.45pt;height:129.55pt;z-index:251661312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" o:allowincell="f" fillcolor="#92d050" strokecolor="#00b050">
                    <w10:wrap anchorx="page" anchory="margin"/>
                  </v:rect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Pr="00137AD7" w:rsidRDefault="00137AD7">
          <w:pPr>
            <w:pStyle w:val="Sinespaciado"/>
            <w:rPr>
              <w:rFonts w:eastAsiaTheme="majorEastAsia" w:cstheme="minorHAns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52B7E0C" wp14:editId="108F6B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17815" cy="861695"/>
                    <wp:effectExtent l="7620" t="9525" r="8890" b="5080"/>
                    <wp:wrapNone/>
                    <wp:docPr id="8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17815" cy="86169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993991A" id="Rectangle 6" o:spid="_x0000_s1026" style="position:absolute;margin-left:0;margin-top:0;width:623.45pt;height:67.8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" o:allowincell="f" fillcolor="#92d050" strokecolor="#00b050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92E1296" wp14:editId="278BEA3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7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DE0608F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" o:allowincell="f" fillcolor="#eaf1dd [662]" strokecolor="#00b050">
                    <w10:wrap anchorx="margin" anchory="page"/>
                  </v:rect>
                </w:pict>
              </mc:Fallback>
            </mc:AlternateContent>
          </w:r>
          <w:sdt>
            <w:sdtPr>
              <w:rPr>
                <w:rFonts w:eastAsiaTheme="majorEastAsia" w:cstheme="minorHAns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3FCD">
                <w:rPr>
                  <w:rFonts w:eastAsiaTheme="majorEastAsia" w:cstheme="minorHAnsi"/>
                  <w:sz w:val="72"/>
                  <w:szCs w:val="72"/>
                  <w:lang w:val="es-AR"/>
                </w:rPr>
                <w:t>Modelo de Negocio</w:t>
              </w:r>
            </w:sdtContent>
          </w:sdt>
        </w:p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137AD7" w:rsidRDefault="003F3B2B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  <w:lang w:val="es-AR"/>
                </w:rPr>
                <w:t>Checkp</w:t>
              </w:r>
              <w:r w:rsidR="00CF0232">
                <w:rPr>
                  <w:rFonts w:eastAsiaTheme="majorEastAsia" w:cstheme="minorHAnsi"/>
                  <w:sz w:val="36"/>
                  <w:szCs w:val="36"/>
                  <w:lang w:val="es-AR"/>
                </w:rPr>
                <w:t>oint</w:t>
              </w:r>
            </w:p>
          </w:sdtContent>
        </w:sdt>
        <w:p w:rsidR="00D06E99" w:rsidRPr="00137AD7" w:rsidRDefault="00D06E99">
          <w:pPr>
            <w:pStyle w:val="Sinespaciado"/>
            <w:rPr>
              <w:rFonts w:cstheme="minorHAnsi"/>
            </w:rPr>
          </w:pPr>
        </w:p>
        <w:p w:rsidR="006919D5" w:rsidRPr="00137AD7" w:rsidRDefault="006919D5">
          <w:pPr>
            <w:pStyle w:val="Sinespaciado"/>
            <w:rPr>
              <w:rFonts w:cstheme="minorHAnsi"/>
            </w:rPr>
          </w:pPr>
        </w:p>
        <w:p w:rsidR="006919D5" w:rsidRPr="00137AD7" w:rsidRDefault="006919D5">
          <w:pPr>
            <w:pStyle w:val="Sinespaciado"/>
            <w:rPr>
              <w:rFonts w:cstheme="minorHAnsi"/>
            </w:rPr>
          </w:pPr>
        </w:p>
        <w:p w:rsidR="006919D5" w:rsidRPr="00137AD7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137AD7" w:rsidRDefault="00CF0232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137AD7" w:rsidRDefault="00CF0232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Pr="00137AD7" w:rsidRDefault="00D06E99">
          <w:pPr>
            <w:rPr>
              <w:rFonts w:cstheme="minorHAnsi"/>
            </w:rPr>
          </w:pPr>
        </w:p>
        <w:p w:rsidR="00BC5404" w:rsidRDefault="006A3FCD" w:rsidP="00137AD7">
          <w:pPr>
            <w:pStyle w:val="PSI-Comentario"/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>
                    <wp:simplePos x="0" y="0"/>
                    <wp:positionH relativeFrom="margin">
                      <wp:posOffset>1340485</wp:posOffset>
                    </wp:positionH>
                    <wp:positionV relativeFrom="paragraph">
                      <wp:posOffset>1385570</wp:posOffset>
                    </wp:positionV>
                    <wp:extent cx="3121572" cy="4177862"/>
                    <wp:effectExtent l="0" t="0" r="0" b="0"/>
                    <wp:wrapNone/>
                    <wp:docPr id="4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21572" cy="41778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A3FCD" w:rsidRDefault="006A3FCD" w:rsidP="006A3FCD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n-US"/>
                                  </w:rPr>
                                  <w:drawing>
                                    <wp:inline distT="0" distB="0" distL="0" distR="0" wp14:anchorId="58A02CDC" wp14:editId="13E5DF9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ángulo 4" o:spid="_x0000_s1027" style="position:absolute;left:0;text-align:left;margin-left:105.55pt;margin-top:109.1pt;width:245.8pt;height:328.9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" filled="f" stroked="f" strokeweight="2pt">
                    <v:textbox>
                      <w:txbxContent>
                        <w:p w:rsidR="006A3FCD" w:rsidRDefault="006A3FCD" w:rsidP="006A3FCD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58A02CDC" wp14:editId="13E5DF9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8B3B0F">
            <w:br w:type="page"/>
          </w:r>
        </w:p>
        <w:p w:rsidR="00BC5404" w:rsidRDefault="00497DFB" w:rsidP="00137AD7">
          <w:pPr>
            <w:pStyle w:val="PSI-Comentario"/>
          </w:pPr>
          <w:r w:rsidRPr="00137AD7">
            <w:rPr>
              <w:noProof/>
              <w:lang w:val="en-U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E43EE1C" wp14:editId="1F1275F3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480945" cy="10730230"/>
                    <wp:effectExtent l="0" t="0" r="14605" b="1397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5EAC4F3" id="Rectangle 17" o:spid="_x0000_s1026" style="position:absolute;margin-left:144.15pt;margin-top:0;width:195.35pt;height:844.9pt;z-index:-2516439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" fillcolor="#92d050" strokecolor="#ffc000">
                    <w10:wrap type="square" anchorx="page" anchory="page"/>
                  </v:rect>
                </w:pict>
              </mc:Fallback>
            </mc:AlternateContent>
          </w:r>
          <w:r w:rsidR="00137AD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2EADEDF" wp14:editId="4774F1BE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1034" w:rsidRPr="00137AD7" w:rsidRDefault="005D1034" w:rsidP="00137AD7">
                                <w:pPr>
                                  <w:pStyle w:val="PSI-Comentario"/>
                                  <w:rPr>
                                    <w:lang w:val="es-ES"/>
                                  </w:rPr>
                                </w:pPr>
                                <w:r w:rsidRPr="00137AD7">
                                  <w:t>El modelo de negocio es el documento que identifica, describe y analiza una oportunidad de negocio, examina su viabilidad técnica, económica y financiera, y desarrolla todos los procedimientos y estrategias necesarias para convertir la citada oportunidad en un proyecto concreto</w:t>
                                </w:r>
                              </w:p>
                              <w:p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EADE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8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5D1034" w:rsidRPr="00137AD7" w:rsidRDefault="005D1034" w:rsidP="00137AD7">
                          <w:pPr>
                            <w:pStyle w:val="PSI-Comentario"/>
                            <w:rPr>
                              <w:lang w:val="es-ES"/>
                            </w:rPr>
                          </w:pPr>
                          <w:r w:rsidRPr="00137AD7">
                            <w:t>El modelo de negocio es el documento que identifica, describe y analiza una oportunidad de negocio, examina su viabilidad técnica, económica y financiera, y desarrolla todos los procedimientos y estrategias necesarias para convertir la citada oportunidad en un proyecto concreto</w:t>
                          </w:r>
                        </w:p>
                        <w:p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137AD7" w:rsidRDefault="00397566" w:rsidP="00137AD7">
          <w:pPr>
            <w:pStyle w:val="PSI-Comentario"/>
          </w:pPr>
        </w:p>
        <w:p w:rsidR="00D06E99" w:rsidRDefault="005C6312"/>
      </w:sdtContent>
    </w:sdt>
    <w:p w:rsidR="00A13DBA" w:rsidRDefault="007F38C0" w:rsidP="00A13DBA">
      <w:pPr>
        <w:ind w:left="0" w:firstLine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615059" w:rsidRDefault="00615059" w:rsidP="000F79DF">
          <w:pPr>
            <w:pStyle w:val="TtuloTDC"/>
            <w:tabs>
              <w:tab w:val="left" w:pos="5954"/>
            </w:tabs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  <w:p w:rsidR="000F79DF" w:rsidRPr="00137AD7" w:rsidRDefault="000F79DF" w:rsidP="00DA3AE3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137AD7">
            <w:rPr>
              <w:rFonts w:asciiTheme="minorHAnsi" w:hAnsiTheme="minorHAnsi" w:cstheme="minorHAnsi"/>
              <w:color w:val="auto"/>
            </w:rPr>
            <w:t>Tabla de conteni</w:t>
          </w:r>
          <w:bookmarkStart w:id="0" w:name="_GoBack"/>
          <w:bookmarkEnd w:id="0"/>
          <w:r w:rsidRPr="00137AD7">
            <w:rPr>
              <w:rFonts w:asciiTheme="minorHAnsi" w:hAnsiTheme="minorHAnsi" w:cstheme="minorHAnsi"/>
              <w:color w:val="auto"/>
            </w:rPr>
            <w:t>do</w:t>
          </w:r>
        </w:p>
        <w:p w:rsidR="003F3B2B" w:rsidRDefault="00E22C5B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137AD7">
            <w:rPr>
              <w:rFonts w:cstheme="minorHAnsi"/>
            </w:rPr>
            <w:fldChar w:fldCharType="begin"/>
          </w:r>
          <w:r w:rsidR="000F79DF" w:rsidRPr="00137AD7">
            <w:rPr>
              <w:rFonts w:cstheme="minorHAnsi"/>
            </w:rPr>
            <w:instrText xml:space="preserve"> TOC \o "1-3" \h \z \u </w:instrText>
          </w:r>
          <w:r w:rsidRPr="00137AD7">
            <w:rPr>
              <w:rFonts w:cstheme="minorHAnsi"/>
            </w:rPr>
            <w:fldChar w:fldCharType="separate"/>
          </w:r>
          <w:hyperlink w:anchor="_Toc492086288" w:history="1">
            <w:r w:rsidR="003F3B2B" w:rsidRPr="002C7D64">
              <w:rPr>
                <w:rStyle w:val="Hipervnculo"/>
                <w:noProof/>
              </w:rPr>
              <w:t>Introducción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_Toc492086288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4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5C631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89" w:history="1">
            <w:r w:rsidR="003F3B2B" w:rsidRPr="002C7D64">
              <w:rPr>
                <w:rStyle w:val="Hipervnculo"/>
                <w:noProof/>
              </w:rPr>
              <w:t>Importancia del Proyecto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_Toc492086289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4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5C631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90" w:history="1">
            <w:r w:rsidR="003F3B2B" w:rsidRPr="002C7D64">
              <w:rPr>
                <w:rStyle w:val="Hipervnculo"/>
                <w:noProof/>
              </w:rPr>
              <w:t>Objetivos del Modelado de Negocio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_Toc492086290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4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5C631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91" w:history="1">
            <w:r w:rsidR="003F3B2B" w:rsidRPr="002C7D64">
              <w:rPr>
                <w:rStyle w:val="Hipervnculo"/>
                <w:noProof/>
              </w:rPr>
              <w:t>Dominio del Negocio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_Toc492086291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5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5C631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92" w:history="1">
            <w:r w:rsidR="003F3B2B" w:rsidRPr="002C7D64">
              <w:rPr>
                <w:rStyle w:val="Hipervnculo"/>
                <w:noProof/>
              </w:rPr>
              <w:t>Descripción de los Involucrados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_Toc492086292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5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5C63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293" w:history="1">
            <w:r w:rsidR="003F3B2B" w:rsidRPr="002C7D64">
              <w:rPr>
                <w:rStyle w:val="Hipervnculo"/>
                <w:noProof/>
              </w:rPr>
              <w:t>Perfiles de los involucrados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_Toc492086293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5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5C631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94" w:history="1">
            <w:r w:rsidR="003F3B2B" w:rsidRPr="002C7D64">
              <w:rPr>
                <w:rStyle w:val="Hipervnculo"/>
                <w:noProof/>
              </w:rPr>
              <w:t>Factores Internos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_Toc492086294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6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5C63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295" w:history="1">
            <w:r w:rsidR="003F3B2B" w:rsidRPr="002C7D64">
              <w:rPr>
                <w:rStyle w:val="Hipervnculo"/>
                <w:noProof/>
              </w:rPr>
              <w:t>Descripción de Procesos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_Toc492086295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6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5C63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296" w:history="1">
            <w:r w:rsidR="003F3B2B" w:rsidRPr="002C7D64">
              <w:rPr>
                <w:rStyle w:val="Hipervnculo"/>
                <w:noProof/>
              </w:rPr>
              <w:t>Descripción del entorno de trabajo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_Toc492086296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6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5C63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297" w:history="1">
            <w:r w:rsidR="003F3B2B" w:rsidRPr="002C7D64">
              <w:rPr>
                <w:rStyle w:val="Hipervnculo"/>
                <w:noProof/>
              </w:rPr>
              <w:t>Herramientas de Apoyo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_Toc492086297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7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5C631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298" w:history="1">
            <w:r w:rsidR="003F3B2B" w:rsidRPr="002C7D64">
              <w:rPr>
                <w:rStyle w:val="Hipervnculo"/>
                <w:noProof/>
              </w:rPr>
              <w:t>Diagramas asociados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_Toc492086298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7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5C63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299" w:history="1">
            <w:r w:rsidR="003F3B2B" w:rsidRPr="002C7D64">
              <w:rPr>
                <w:rStyle w:val="Hipervnculo"/>
                <w:noProof/>
              </w:rPr>
              <w:t>Modelo de Dominio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_Toc492086299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7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5C631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2086300" w:history="1">
            <w:r w:rsidR="003F3B2B" w:rsidRPr="002C7D64">
              <w:rPr>
                <w:rStyle w:val="Hipervnculo"/>
                <w:noProof/>
              </w:rPr>
              <w:t>Modelo de Caso de Uso del Dominio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_Toc492086300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8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3F3B2B" w:rsidRDefault="005C631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2086301" w:history="1">
            <w:r w:rsidR="003F3B2B" w:rsidRPr="002C7D64">
              <w:rPr>
                <w:rStyle w:val="Hipervnculo"/>
                <w:noProof/>
              </w:rPr>
              <w:t>Contexto</w:t>
            </w:r>
            <w:r w:rsidR="003F3B2B">
              <w:rPr>
                <w:noProof/>
                <w:webHidden/>
              </w:rPr>
              <w:tab/>
            </w:r>
            <w:r w:rsidR="003F3B2B">
              <w:rPr>
                <w:noProof/>
                <w:webHidden/>
              </w:rPr>
              <w:fldChar w:fldCharType="begin"/>
            </w:r>
            <w:r w:rsidR="003F3B2B">
              <w:rPr>
                <w:noProof/>
                <w:webHidden/>
              </w:rPr>
              <w:instrText xml:space="preserve"> PAGEREF _Toc492086301 \h </w:instrText>
            </w:r>
            <w:r w:rsidR="003F3B2B">
              <w:rPr>
                <w:noProof/>
                <w:webHidden/>
              </w:rPr>
            </w:r>
            <w:r w:rsidR="003F3B2B">
              <w:rPr>
                <w:noProof/>
                <w:webHidden/>
              </w:rPr>
              <w:fldChar w:fldCharType="separate"/>
            </w:r>
            <w:r w:rsidR="00E17625">
              <w:rPr>
                <w:noProof/>
                <w:webHidden/>
              </w:rPr>
              <w:t>8</w:t>
            </w:r>
            <w:r w:rsidR="003F3B2B">
              <w:rPr>
                <w:noProof/>
                <w:webHidden/>
              </w:rPr>
              <w:fldChar w:fldCharType="end"/>
            </w:r>
          </w:hyperlink>
        </w:p>
        <w:p w:rsidR="000F79DF" w:rsidRDefault="00E22C5B" w:rsidP="000F79DF">
          <w:pPr>
            <w:tabs>
              <w:tab w:val="left" w:pos="5954"/>
            </w:tabs>
          </w:pPr>
          <w:r w:rsidRPr="00137AD7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p w:rsidR="006A3FCD" w:rsidRDefault="006A3FCD" w:rsidP="0040066E"/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137AD7" w:rsidRDefault="006A3FCD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Modelo de Negocio</w:t>
          </w:r>
        </w:p>
      </w:sdtContent>
    </w:sdt>
    <w:p w:rsidR="00394C0A" w:rsidRPr="00137AD7" w:rsidRDefault="00394C0A" w:rsidP="003F3B2B">
      <w:pPr>
        <w:pStyle w:val="PSI-Ttulo1"/>
      </w:pPr>
      <w:bookmarkStart w:id="1" w:name="_Toc228449306"/>
      <w:bookmarkStart w:id="2" w:name="_Toc234401294"/>
      <w:bookmarkStart w:id="3" w:name="_Toc234647510"/>
      <w:bookmarkStart w:id="4" w:name="_Toc234655066"/>
      <w:bookmarkStart w:id="5" w:name="_Toc492086288"/>
      <w:r w:rsidRPr="00137AD7">
        <w:t>Introducción</w:t>
      </w:r>
      <w:bookmarkEnd w:id="1"/>
      <w:bookmarkEnd w:id="2"/>
      <w:bookmarkEnd w:id="3"/>
      <w:bookmarkEnd w:id="4"/>
      <w:bookmarkEnd w:id="5"/>
    </w:p>
    <w:p w:rsidR="00394C0A" w:rsidRPr="00137AD7" w:rsidRDefault="002963C7" w:rsidP="002963C7">
      <w:pPr>
        <w:pStyle w:val="PSI-Normal"/>
      </w:pPr>
      <w:r w:rsidRPr="002963C7">
        <w:t xml:space="preserve">El plan de negocio es un documento que identifica, describe y analiza una oportunidad de negocio, examina su viabilidad técnica, económica y financiera, y desarrolla todos los procedimientos y estrategias necesarias para convertir la citada oportunidad en un proyecto concreto. En una segunda utilización, la que a efectos de este documento vamos a denominar “uso corporativo”, el plan de negocio constituye un instrumento fundamental en el análisis de una nueva oportunidad de negocio, un plan de diversificación, un proyecto de Internacionalización,  o incluso el Lanzamiento de un nuevo producto o servicio. En resumen, tanto para el desarrollo o lanzamiento de una </w:t>
      </w:r>
      <w:proofErr w:type="spellStart"/>
      <w:r w:rsidRPr="002963C7">
        <w:t>start</w:t>
      </w:r>
      <w:proofErr w:type="spellEnd"/>
      <w:r w:rsidRPr="002963C7">
        <w:t>-up como para el análisis de nuevas inversiones corporativas, el plan de negocio se convierte en herramienta indispensable</w:t>
      </w:r>
      <w:r>
        <w:t>.</w:t>
      </w:r>
    </w:p>
    <w:p w:rsidR="00394C0A" w:rsidRPr="00137AD7" w:rsidRDefault="00394C0A" w:rsidP="003F3B2B">
      <w:pPr>
        <w:pStyle w:val="PSI-Ttulo1"/>
      </w:pPr>
      <w:bookmarkStart w:id="6" w:name="_Toc228449307"/>
      <w:bookmarkStart w:id="7" w:name="_Toc234401295"/>
      <w:bookmarkStart w:id="8" w:name="_Toc234647511"/>
      <w:bookmarkStart w:id="9" w:name="_Toc234655067"/>
      <w:bookmarkStart w:id="10" w:name="_Toc492086289"/>
      <w:r w:rsidRPr="00137AD7">
        <w:t>Importancia del Proyecto</w:t>
      </w:r>
      <w:bookmarkEnd w:id="6"/>
      <w:bookmarkEnd w:id="7"/>
      <w:bookmarkEnd w:id="8"/>
      <w:bookmarkEnd w:id="9"/>
      <w:bookmarkEnd w:id="10"/>
    </w:p>
    <w:p w:rsidR="002963C7" w:rsidRDefault="002963C7" w:rsidP="002963C7">
      <w:pPr>
        <w:pStyle w:val="PSI-Normal"/>
      </w:pPr>
      <w:r>
        <w:t>La importancia del proyecto radica fundamentalmente en la posibilidad de generar un espacio para que los miembros de la comunidad universitaria puedan transmitir sus inquietudes, sugerencias y reclamos a los sectores correspondientes,  permitiendo a los usuarios ser partícipes activos en el mantenimiento de la limpieza, el orden y el bien común de las instalaciones del campus, y de esta forma contribuir a mejorar la convivencia diaria.</w:t>
      </w:r>
    </w:p>
    <w:p w:rsidR="002963C7" w:rsidRDefault="002963C7" w:rsidP="002963C7">
      <w:pPr>
        <w:pStyle w:val="PSI-Normal"/>
      </w:pPr>
      <w:r>
        <w:t>Este proyecto permite además la colaboración con otras áreas de la Universidad, mediante la generación de una solución de Software que permita mejorar y fortalecer la metodología de trabajo de las áreas de mantenimiento y servicios que se prestan en la institución y  encaminarse a la excelencia operativa, ya que los mencionados problemas podrán ser reportados desde el mismo lugar en el que se presenten, en cualquier horario, sin necesidad comunicaciones impresas o tener que acercarse hasta el área correspondiente, considerando las dimensiones físicas del campus.</w:t>
      </w:r>
    </w:p>
    <w:p w:rsidR="00394C0A" w:rsidRPr="00137AD7" w:rsidRDefault="002963C7" w:rsidP="002963C7">
      <w:pPr>
        <w:pStyle w:val="PSI-Normal"/>
        <w:rPr>
          <w:rFonts w:cstheme="minorHAnsi"/>
          <w:i/>
        </w:rPr>
      </w:pPr>
      <w:r>
        <w:t>Además, tanto las tecnologías a utilizar, la complejidad de los temas a tratar y, en general, el tipo de sistema a desarrollar, se presenta en un marco innovador por tratarse de un proyecto no habitual en lo que respecta a la carrera Analista de Sistemas, por lo que puede sentar bases para futuros proyectos de estas características.</w:t>
      </w:r>
    </w:p>
    <w:p w:rsidR="00394C0A" w:rsidRPr="003F3B2B" w:rsidRDefault="00394C0A" w:rsidP="003F3B2B">
      <w:pPr>
        <w:pStyle w:val="PSI-Ttulo1"/>
      </w:pPr>
      <w:bookmarkStart w:id="11" w:name="_Toc228449317"/>
      <w:bookmarkStart w:id="12" w:name="_Toc234401296"/>
      <w:bookmarkStart w:id="13" w:name="_Toc234647512"/>
      <w:bookmarkStart w:id="14" w:name="_Toc234655068"/>
      <w:bookmarkStart w:id="15" w:name="_Toc492086290"/>
      <w:r w:rsidRPr="003F3B2B">
        <w:t>Objetivos del Modelado de Negocio</w:t>
      </w:r>
      <w:bookmarkEnd w:id="11"/>
      <w:bookmarkEnd w:id="12"/>
      <w:bookmarkEnd w:id="13"/>
      <w:bookmarkEnd w:id="14"/>
      <w:bookmarkEnd w:id="15"/>
    </w:p>
    <w:p w:rsidR="00394C0A" w:rsidRPr="00137AD7" w:rsidRDefault="002963C7" w:rsidP="002963C7">
      <w:pPr>
        <w:pStyle w:val="PSI-Normal"/>
      </w:pPr>
      <w:r w:rsidRPr="002963C7">
        <w:t>Mejorar la comunicación de las necesidades, solicitudes, inquietudes y reclamos de todas las personas que se encuentres en las instalaciones del campus universitario de la UNPA-UARG mediante el uso de una aplicación móvil especialmente diseñada.</w:t>
      </w:r>
    </w:p>
    <w:p w:rsidR="00394C0A" w:rsidRPr="00137AD7" w:rsidRDefault="00394C0A" w:rsidP="00394C0A">
      <w:pPr>
        <w:tabs>
          <w:tab w:val="left" w:pos="0"/>
        </w:tabs>
        <w:spacing w:before="0" w:after="240"/>
        <w:jc w:val="both"/>
        <w:rPr>
          <w:rFonts w:cstheme="minorHAnsi"/>
          <w:i/>
          <w:lang w:val="es-AR"/>
        </w:rPr>
      </w:pPr>
    </w:p>
    <w:p w:rsidR="00394C0A" w:rsidRPr="003F3B2B" w:rsidRDefault="00394C0A" w:rsidP="003F3B2B">
      <w:pPr>
        <w:pStyle w:val="GVR-Titulo1"/>
      </w:pPr>
      <w:bookmarkStart w:id="16" w:name="_Toc228449308"/>
      <w:bookmarkStart w:id="17" w:name="_Toc234401297"/>
      <w:bookmarkStart w:id="18" w:name="_Toc234647513"/>
      <w:bookmarkStart w:id="19" w:name="_Toc234655069"/>
      <w:bookmarkStart w:id="20" w:name="_Toc492086291"/>
      <w:r w:rsidRPr="003F3B2B">
        <w:lastRenderedPageBreak/>
        <w:t>Dominio del Negocio</w:t>
      </w:r>
      <w:bookmarkEnd w:id="16"/>
      <w:bookmarkEnd w:id="17"/>
      <w:bookmarkEnd w:id="18"/>
      <w:bookmarkEnd w:id="19"/>
      <w:bookmarkEnd w:id="20"/>
    </w:p>
    <w:p w:rsidR="00394C0A" w:rsidRPr="00137AD7" w:rsidRDefault="00394C0A" w:rsidP="00394C0A">
      <w:pPr>
        <w:rPr>
          <w:rFonts w:cstheme="minorHAnsi"/>
          <w:lang w:val="es-AR"/>
        </w:rPr>
      </w:pPr>
    </w:p>
    <w:p w:rsidR="006A3FCD" w:rsidRPr="003F3B2B" w:rsidRDefault="00394C0A" w:rsidP="003F3B2B">
      <w:pPr>
        <w:pStyle w:val="GVR-Titulo1"/>
      </w:pPr>
      <w:bookmarkStart w:id="21" w:name="_Toc228449309"/>
      <w:bookmarkStart w:id="22" w:name="_Toc234401298"/>
      <w:bookmarkStart w:id="23" w:name="_Toc234647514"/>
      <w:bookmarkStart w:id="24" w:name="_Toc234655070"/>
      <w:bookmarkStart w:id="25" w:name="_Toc492086292"/>
      <w:r w:rsidRPr="003F3B2B">
        <w:t>Descripción de los Involucrados</w:t>
      </w:r>
      <w:bookmarkEnd w:id="21"/>
      <w:bookmarkEnd w:id="22"/>
      <w:bookmarkEnd w:id="23"/>
      <w:bookmarkEnd w:id="24"/>
      <w:bookmarkEnd w:id="25"/>
    </w:p>
    <w:p w:rsidR="006A3FCD" w:rsidRPr="00137AD7" w:rsidRDefault="006A3FCD" w:rsidP="00137AD7">
      <w:pPr>
        <w:pStyle w:val="PSI-Comentario"/>
        <w:rPr>
          <w:rFonts w:cstheme="minorHAnsi"/>
        </w:rPr>
      </w:pPr>
    </w:p>
    <w:p w:rsidR="00394C0A" w:rsidRPr="003F3B2B" w:rsidRDefault="00394C0A" w:rsidP="003F3B2B">
      <w:pPr>
        <w:pStyle w:val="PSI-Ttulo2"/>
      </w:pPr>
      <w:bookmarkStart w:id="26" w:name="_Toc228449310"/>
      <w:bookmarkStart w:id="27" w:name="_Toc234401299"/>
      <w:bookmarkStart w:id="28" w:name="_Toc234647515"/>
      <w:bookmarkStart w:id="29" w:name="_Toc234655071"/>
      <w:bookmarkStart w:id="30" w:name="_Toc492086293"/>
      <w:r w:rsidRPr="003F3B2B">
        <w:t>Perfiles de los involucrados</w:t>
      </w:r>
      <w:bookmarkEnd w:id="26"/>
      <w:bookmarkEnd w:id="27"/>
      <w:bookmarkEnd w:id="28"/>
      <w:bookmarkEnd w:id="29"/>
      <w:bookmarkEnd w:id="30"/>
    </w:p>
    <w:p w:rsidR="00394C0A" w:rsidRPr="002C0771" w:rsidRDefault="00394C0A" w:rsidP="00394C0A">
      <w:pPr>
        <w:ind w:left="720"/>
        <w:rPr>
          <w:i/>
          <w:color w:val="548DD4"/>
          <w:lang w:val="es-AR"/>
        </w:rPr>
      </w:pPr>
    </w:p>
    <w:tbl>
      <w:tblPr>
        <w:tblStyle w:val="Tabladecuadrcula3-nfasis31"/>
        <w:tblW w:w="0" w:type="auto"/>
        <w:tblInd w:w="-5" w:type="dxa"/>
        <w:tblLook w:val="04A0" w:firstRow="1" w:lastRow="0" w:firstColumn="1" w:lastColumn="0" w:noHBand="0" w:noVBand="1"/>
      </w:tblPr>
      <w:tblGrid>
        <w:gridCol w:w="2333"/>
        <w:gridCol w:w="6166"/>
      </w:tblGrid>
      <w:tr w:rsidR="00394C0A" w:rsidRPr="00EB1E31" w:rsidTr="00296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:rsidR="00394C0A" w:rsidRPr="00EB1E31" w:rsidRDefault="00394C0A" w:rsidP="0042080A">
            <w:pPr>
              <w:ind w:left="0" w:firstLine="0"/>
              <w:rPr>
                <w:b w:val="0"/>
                <w:lang w:val="es-AR"/>
              </w:rPr>
            </w:pPr>
            <w:r w:rsidRPr="00EB1E31">
              <w:rPr>
                <w:b w:val="0"/>
                <w:lang w:val="es-AR"/>
              </w:rPr>
              <w:t xml:space="preserve">Nombre </w:t>
            </w:r>
          </w:p>
        </w:tc>
        <w:tc>
          <w:tcPr>
            <w:tcW w:w="6166" w:type="dxa"/>
          </w:tcPr>
          <w:p w:rsidR="00394C0A" w:rsidRPr="00EB1E31" w:rsidRDefault="002963C7" w:rsidP="002963C7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63C7">
              <w:t xml:space="preserve">Osiris </w:t>
            </w:r>
            <w:r w:rsidR="003F3B2B" w:rsidRPr="002963C7">
              <w:t>Sofía</w:t>
            </w:r>
          </w:p>
        </w:tc>
      </w:tr>
      <w:tr w:rsidR="002963C7" w:rsidRPr="00EB1E31" w:rsidTr="0029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Descripción</w:t>
            </w:r>
          </w:p>
        </w:tc>
        <w:tc>
          <w:tcPr>
            <w:tcW w:w="6166" w:type="dxa"/>
          </w:tcPr>
          <w:p w:rsidR="002963C7" w:rsidRPr="000679B9" w:rsidRDefault="002963C7" w:rsidP="002963C7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 la Materia Laboratorio de Desarrollo de Software.</w:t>
            </w:r>
          </w:p>
        </w:tc>
      </w:tr>
      <w:tr w:rsidR="002963C7" w:rsidRPr="00EB1E31" w:rsidTr="00296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Participación</w:t>
            </w:r>
          </w:p>
        </w:tc>
        <w:tc>
          <w:tcPr>
            <w:tcW w:w="6166" w:type="dxa"/>
          </w:tcPr>
          <w:p w:rsidR="002963C7" w:rsidRPr="000679B9" w:rsidRDefault="002963C7" w:rsidP="002963C7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 xml:space="preserve">Cliente / interesado </w:t>
            </w:r>
          </w:p>
        </w:tc>
      </w:tr>
      <w:tr w:rsidR="002963C7" w:rsidRPr="00EB1E31" w:rsidTr="0029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Rol</w:t>
            </w:r>
          </w:p>
        </w:tc>
        <w:tc>
          <w:tcPr>
            <w:tcW w:w="6166" w:type="dxa"/>
          </w:tcPr>
          <w:p w:rsidR="002963C7" w:rsidRPr="000679B9" w:rsidRDefault="002963C7" w:rsidP="002963C7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Cliente, Administrador del sistema.</w:t>
            </w:r>
          </w:p>
        </w:tc>
      </w:tr>
      <w:tr w:rsidR="002963C7" w:rsidRPr="00EB1E31" w:rsidTr="00296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Responsabilidades</w:t>
            </w:r>
          </w:p>
        </w:tc>
        <w:tc>
          <w:tcPr>
            <w:tcW w:w="6166" w:type="dxa"/>
          </w:tcPr>
          <w:p w:rsidR="002963C7" w:rsidRPr="000679B9" w:rsidRDefault="002963C7" w:rsidP="002963C7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>Brindar los requerimientos del proyecto a desarrollar. Dar el visto bueno de la implementación final</w:t>
            </w:r>
          </w:p>
        </w:tc>
      </w:tr>
      <w:tr w:rsidR="002963C7" w:rsidRPr="00EB1E31" w:rsidTr="00296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Datos de contacto</w:t>
            </w:r>
          </w:p>
        </w:tc>
        <w:tc>
          <w:tcPr>
            <w:tcW w:w="6166" w:type="dxa"/>
          </w:tcPr>
          <w:p w:rsidR="002963C7" w:rsidRDefault="002963C7" w:rsidP="002963C7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del Área de Informática de la UARG</w:t>
            </w:r>
          </w:p>
        </w:tc>
      </w:tr>
    </w:tbl>
    <w:p w:rsidR="00394C0A" w:rsidRPr="002963C7" w:rsidRDefault="00394C0A" w:rsidP="00394C0A">
      <w:pPr>
        <w:tabs>
          <w:tab w:val="left" w:pos="0"/>
        </w:tabs>
        <w:rPr>
          <w:b/>
          <w:sz w:val="24"/>
        </w:rPr>
      </w:pPr>
    </w:p>
    <w:tbl>
      <w:tblPr>
        <w:tblStyle w:val="Tabladecuadrcula3-nfasis31"/>
        <w:tblW w:w="0" w:type="auto"/>
        <w:tblInd w:w="-5" w:type="dxa"/>
        <w:tblLook w:val="04A0" w:firstRow="1" w:lastRow="0" w:firstColumn="1" w:lastColumn="0" w:noHBand="0" w:noVBand="1"/>
      </w:tblPr>
      <w:tblGrid>
        <w:gridCol w:w="2333"/>
        <w:gridCol w:w="6166"/>
      </w:tblGrid>
      <w:tr w:rsidR="002963C7" w:rsidRPr="00EB1E31" w:rsidTr="0002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:rsidR="002963C7" w:rsidRPr="00EB1E31" w:rsidRDefault="002963C7" w:rsidP="00024A61">
            <w:pPr>
              <w:ind w:left="0" w:firstLine="0"/>
              <w:rPr>
                <w:b w:val="0"/>
                <w:lang w:val="es-AR"/>
              </w:rPr>
            </w:pPr>
            <w:r w:rsidRPr="00EB1E31">
              <w:rPr>
                <w:b w:val="0"/>
                <w:lang w:val="es-AR"/>
              </w:rPr>
              <w:t xml:space="preserve">Nombre </w:t>
            </w:r>
          </w:p>
        </w:tc>
        <w:tc>
          <w:tcPr>
            <w:tcW w:w="6166" w:type="dxa"/>
          </w:tcPr>
          <w:p w:rsidR="002963C7" w:rsidRPr="00EB1E31" w:rsidRDefault="002963C7" w:rsidP="00024A61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Esteban Gesto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Descripción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 la Materia Laboratorio de Desarrollo de Software.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Participación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 xml:space="preserve">Cliente / interesado 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Rol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Cliente, Administrador del sistema.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Responsabilidades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>Brindar los requerimientos del proyecto a desarrollar. Dar el visto bueno de la implementación final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Datos de contacto</w:t>
            </w:r>
          </w:p>
        </w:tc>
        <w:tc>
          <w:tcPr>
            <w:tcW w:w="6166" w:type="dxa"/>
          </w:tcPr>
          <w:p w:rsidR="002963C7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del Área de Informática de la UARG</w:t>
            </w:r>
          </w:p>
        </w:tc>
      </w:tr>
    </w:tbl>
    <w:p w:rsidR="002963C7" w:rsidRDefault="002963C7" w:rsidP="00394C0A">
      <w:pPr>
        <w:tabs>
          <w:tab w:val="left" w:pos="0"/>
        </w:tabs>
        <w:rPr>
          <w:b/>
          <w:sz w:val="24"/>
        </w:rPr>
      </w:pPr>
    </w:p>
    <w:tbl>
      <w:tblPr>
        <w:tblStyle w:val="Tabladecuadrcula3-nfasis31"/>
        <w:tblW w:w="0" w:type="auto"/>
        <w:tblInd w:w="-5" w:type="dxa"/>
        <w:tblLook w:val="04A0" w:firstRow="1" w:lastRow="0" w:firstColumn="1" w:lastColumn="0" w:noHBand="0" w:noVBand="1"/>
      </w:tblPr>
      <w:tblGrid>
        <w:gridCol w:w="2333"/>
        <w:gridCol w:w="6166"/>
      </w:tblGrid>
      <w:tr w:rsidR="002963C7" w:rsidRPr="00EB1E31" w:rsidTr="0002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:rsidR="002963C7" w:rsidRPr="00EB1E31" w:rsidRDefault="002963C7" w:rsidP="00024A61">
            <w:pPr>
              <w:ind w:left="0" w:firstLine="0"/>
              <w:rPr>
                <w:b w:val="0"/>
                <w:lang w:val="es-AR"/>
              </w:rPr>
            </w:pPr>
            <w:r w:rsidRPr="00EB1E31">
              <w:rPr>
                <w:b w:val="0"/>
                <w:lang w:val="es-AR"/>
              </w:rPr>
              <w:t xml:space="preserve">Nombre </w:t>
            </w:r>
          </w:p>
        </w:tc>
        <w:tc>
          <w:tcPr>
            <w:tcW w:w="6166" w:type="dxa"/>
          </w:tcPr>
          <w:p w:rsidR="002963C7" w:rsidRPr="00EB1E31" w:rsidRDefault="002963C7" w:rsidP="00024A61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Karim Hallar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Descripción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 la Materia Laboratorio de Desarrollo de Software.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Participación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 xml:space="preserve">Cliente / interesado 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Rol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Cliente, Administrador del sistema.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024A61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Responsabilidades</w:t>
            </w:r>
          </w:p>
        </w:tc>
        <w:tc>
          <w:tcPr>
            <w:tcW w:w="6166" w:type="dxa"/>
          </w:tcPr>
          <w:p w:rsidR="002963C7" w:rsidRPr="000679B9" w:rsidRDefault="002963C7" w:rsidP="00024A61">
            <w:pPr>
              <w:pStyle w:val="PSI-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9B9">
              <w:t>Brindar los requerimientos del proyecto a desarrollar. Dar el visto bueno de la implementación final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EB1E31" w:rsidRDefault="002963C7" w:rsidP="00024A61">
            <w:pPr>
              <w:rPr>
                <w:b/>
                <w:lang w:val="es-AR"/>
              </w:rPr>
            </w:pPr>
            <w:r w:rsidRPr="00EB1E31">
              <w:rPr>
                <w:b/>
                <w:lang w:val="es-AR"/>
              </w:rPr>
              <w:t>Datos de contacto</w:t>
            </w:r>
          </w:p>
        </w:tc>
        <w:tc>
          <w:tcPr>
            <w:tcW w:w="6166" w:type="dxa"/>
          </w:tcPr>
          <w:p w:rsidR="002963C7" w:rsidRDefault="002963C7" w:rsidP="00024A61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9B9">
              <w:t>Docente del Área de Informática de la UARG</w:t>
            </w:r>
          </w:p>
        </w:tc>
      </w:tr>
    </w:tbl>
    <w:p w:rsidR="002963C7" w:rsidRDefault="002963C7" w:rsidP="00394C0A">
      <w:pPr>
        <w:tabs>
          <w:tab w:val="left" w:pos="0"/>
        </w:tabs>
        <w:rPr>
          <w:b/>
          <w:sz w:val="24"/>
        </w:rPr>
      </w:pPr>
    </w:p>
    <w:tbl>
      <w:tblPr>
        <w:tblStyle w:val="Tabladecuadrcula3-nfasis31"/>
        <w:tblW w:w="0" w:type="auto"/>
        <w:tblInd w:w="-5" w:type="dxa"/>
        <w:tblLook w:val="04A0" w:firstRow="1" w:lastRow="0" w:firstColumn="1" w:lastColumn="0" w:noHBand="0" w:noVBand="1"/>
      </w:tblPr>
      <w:tblGrid>
        <w:gridCol w:w="2333"/>
        <w:gridCol w:w="6166"/>
      </w:tblGrid>
      <w:tr w:rsidR="002963C7" w:rsidRPr="00EB1E31" w:rsidTr="0002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3" w:type="dxa"/>
          </w:tcPr>
          <w:p w:rsidR="002963C7" w:rsidRPr="00EB1E31" w:rsidRDefault="002963C7" w:rsidP="00024A61">
            <w:pPr>
              <w:ind w:left="0" w:firstLine="0"/>
              <w:rPr>
                <w:b w:val="0"/>
                <w:lang w:val="es-AR"/>
              </w:rPr>
            </w:pPr>
            <w:r w:rsidRPr="00EB1E31">
              <w:rPr>
                <w:b w:val="0"/>
                <w:lang w:val="es-AR"/>
              </w:rPr>
              <w:t xml:space="preserve">Nombre </w:t>
            </w:r>
          </w:p>
        </w:tc>
        <w:tc>
          <w:tcPr>
            <w:tcW w:w="6166" w:type="dxa"/>
          </w:tcPr>
          <w:p w:rsidR="002963C7" w:rsidRPr="00EB1E31" w:rsidRDefault="002963C7" w:rsidP="00024A61">
            <w:pPr>
              <w:pStyle w:val="PSI-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Clavel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Descripción</w:t>
            </w:r>
          </w:p>
        </w:tc>
        <w:tc>
          <w:tcPr>
            <w:tcW w:w="6166" w:type="dxa"/>
          </w:tcPr>
          <w:p w:rsidR="002963C7" w:rsidRPr="00217C22" w:rsidRDefault="002963C7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C22">
              <w:t>Personal de mantenimiento.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Participación</w:t>
            </w:r>
          </w:p>
        </w:tc>
        <w:tc>
          <w:tcPr>
            <w:tcW w:w="6166" w:type="dxa"/>
          </w:tcPr>
          <w:p w:rsidR="002963C7" w:rsidRPr="00217C22" w:rsidRDefault="002963C7" w:rsidP="00296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C22">
              <w:t xml:space="preserve">Controla las solicitudes/reclamos que se ingresan. 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Rol</w:t>
            </w:r>
          </w:p>
        </w:tc>
        <w:tc>
          <w:tcPr>
            <w:tcW w:w="6166" w:type="dxa"/>
          </w:tcPr>
          <w:p w:rsidR="002963C7" w:rsidRPr="00217C22" w:rsidRDefault="002963C7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C22">
              <w:t>Encargada del servicio de mantenimiento del campus.</w:t>
            </w:r>
          </w:p>
        </w:tc>
      </w:tr>
      <w:tr w:rsidR="002963C7" w:rsidRPr="00EB1E31" w:rsidTr="00024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Responsabilidades</w:t>
            </w:r>
          </w:p>
        </w:tc>
        <w:tc>
          <w:tcPr>
            <w:tcW w:w="6166" w:type="dxa"/>
          </w:tcPr>
          <w:p w:rsidR="002963C7" w:rsidRPr="00217C22" w:rsidRDefault="002963C7" w:rsidP="00296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7C22">
              <w:t>Brindar los requerimientos del Sistema a desarrollar.</w:t>
            </w:r>
          </w:p>
        </w:tc>
      </w:tr>
      <w:tr w:rsidR="002963C7" w:rsidRPr="00EB1E31" w:rsidTr="0002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2963C7" w:rsidRPr="002B7998" w:rsidRDefault="002963C7" w:rsidP="002963C7">
            <w:pPr>
              <w:rPr>
                <w:b/>
                <w:i w:val="0"/>
                <w:lang w:val="es-AR"/>
              </w:rPr>
            </w:pPr>
            <w:r w:rsidRPr="002B7998">
              <w:rPr>
                <w:b/>
                <w:i w:val="0"/>
                <w:lang w:val="es-AR"/>
              </w:rPr>
              <w:t>Datos de contacto</w:t>
            </w:r>
          </w:p>
        </w:tc>
        <w:tc>
          <w:tcPr>
            <w:tcW w:w="6166" w:type="dxa"/>
          </w:tcPr>
          <w:p w:rsidR="002963C7" w:rsidRDefault="002963C7" w:rsidP="002963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C22">
              <w:t>Sector A del Campus universitario.</w:t>
            </w:r>
          </w:p>
        </w:tc>
      </w:tr>
    </w:tbl>
    <w:p w:rsidR="002963C7" w:rsidRPr="002963C7" w:rsidRDefault="002963C7" w:rsidP="00394C0A">
      <w:pPr>
        <w:tabs>
          <w:tab w:val="left" w:pos="0"/>
        </w:tabs>
        <w:rPr>
          <w:b/>
          <w:sz w:val="24"/>
        </w:rPr>
      </w:pPr>
    </w:p>
    <w:p w:rsidR="00394C0A" w:rsidRPr="00137AD7" w:rsidRDefault="00394C0A" w:rsidP="003F3B2B">
      <w:pPr>
        <w:pStyle w:val="PSI-Ttulo1"/>
      </w:pPr>
      <w:bookmarkStart w:id="31" w:name="_Toc228449311"/>
      <w:bookmarkStart w:id="32" w:name="_Toc234401300"/>
      <w:bookmarkStart w:id="33" w:name="_Toc234647516"/>
      <w:bookmarkStart w:id="34" w:name="_Toc234655072"/>
      <w:bookmarkStart w:id="35" w:name="_Toc492086294"/>
      <w:r w:rsidRPr="00137AD7">
        <w:t>Factores Internos</w:t>
      </w:r>
      <w:bookmarkEnd w:id="31"/>
      <w:bookmarkEnd w:id="32"/>
      <w:bookmarkEnd w:id="33"/>
      <w:bookmarkEnd w:id="34"/>
      <w:bookmarkEnd w:id="35"/>
    </w:p>
    <w:p w:rsidR="00394C0A" w:rsidRPr="00137AD7" w:rsidRDefault="00394C0A" w:rsidP="003F3B2B">
      <w:pPr>
        <w:pStyle w:val="PSI-Ttulo2"/>
      </w:pPr>
      <w:bookmarkStart w:id="36" w:name="_Toc228449312"/>
      <w:bookmarkStart w:id="37" w:name="_Toc234401301"/>
      <w:bookmarkStart w:id="38" w:name="_Toc234647517"/>
      <w:bookmarkStart w:id="39" w:name="_Toc234655073"/>
      <w:bookmarkStart w:id="40" w:name="_Toc492086295"/>
      <w:r w:rsidRPr="00137AD7">
        <w:t>Descripción de Procesos</w:t>
      </w:r>
      <w:bookmarkEnd w:id="36"/>
      <w:bookmarkEnd w:id="37"/>
      <w:bookmarkEnd w:id="38"/>
      <w:bookmarkEnd w:id="39"/>
      <w:bookmarkEnd w:id="40"/>
    </w:p>
    <w:p w:rsidR="00F37788" w:rsidRPr="00F37788" w:rsidRDefault="00F37788" w:rsidP="00F37788">
      <w:pPr>
        <w:pStyle w:val="PSI-Normal"/>
      </w:pPr>
      <w:r w:rsidRPr="00F37788">
        <w:t xml:space="preserve">El proceso comienza cuando un miembro de la Universidad desea manifestar alguna situación que se presenta con relación a servicios de </w:t>
      </w:r>
      <w:r w:rsidR="00C96E38">
        <w:t>limpieza</w:t>
      </w:r>
      <w:r w:rsidRPr="00F37788">
        <w:t>. Est</w:t>
      </w:r>
      <w:r w:rsidR="00C96E38">
        <w:t>as situaciones son planteadas en un cuaderno que posteriormente le puedan llegar al</w:t>
      </w:r>
      <w:r w:rsidRPr="00F37788">
        <w:t xml:space="preserve"> encargado de </w:t>
      </w:r>
      <w:r w:rsidR="00C96E38">
        <w:t>limpieza o personal</w:t>
      </w:r>
      <w:r w:rsidRPr="00F37788">
        <w:t>, quien</w:t>
      </w:r>
      <w:r w:rsidR="00C96E38">
        <w:t>es luego realizan una devolución</w:t>
      </w:r>
      <w:r w:rsidRPr="00F37788">
        <w:t>.</w:t>
      </w:r>
    </w:p>
    <w:p w:rsidR="00394C0A" w:rsidRPr="00137AD7" w:rsidRDefault="00394C0A" w:rsidP="00C96E38">
      <w:pPr>
        <w:pStyle w:val="PSI-Normal"/>
        <w:ind w:left="0" w:firstLine="0"/>
      </w:pPr>
      <w:r w:rsidRPr="00137AD7">
        <w:t>Los problemas del proceso son los siguientes:</w:t>
      </w:r>
    </w:p>
    <w:p w:rsidR="00394C0A" w:rsidRPr="00137AD7" w:rsidRDefault="00CF0232" w:rsidP="002B7998">
      <w:pPr>
        <w:pStyle w:val="PSI-Normal"/>
        <w:numPr>
          <w:ilvl w:val="0"/>
          <w:numId w:val="13"/>
        </w:numPr>
      </w:pPr>
      <w:r>
        <w:t xml:space="preserve">Procesamiento de la información manual. Para realizar </w:t>
      </w:r>
      <w:r w:rsidR="002B7998">
        <w:t>algún</w:t>
      </w:r>
      <w:r>
        <w:t xml:space="preserve"> tipo de procesamiento de datos, como por ejemplo información estadística, es necesario revisar los cuadernos.</w:t>
      </w:r>
    </w:p>
    <w:p w:rsidR="00394C0A" w:rsidRPr="00137AD7" w:rsidRDefault="00CF0232" w:rsidP="002B7998">
      <w:pPr>
        <w:pStyle w:val="PSI-Normal"/>
        <w:numPr>
          <w:ilvl w:val="0"/>
          <w:numId w:val="13"/>
        </w:numPr>
      </w:pPr>
      <w:r>
        <w:t xml:space="preserve">El circuito como debería operar, no se realiza, ya que en algunos casos, hay pasos que omiten, como ser la operación a través del encargado de </w:t>
      </w:r>
      <w:r w:rsidR="00C96E38">
        <w:t>limpieza</w:t>
      </w:r>
      <w:r>
        <w:t>.</w:t>
      </w:r>
    </w:p>
    <w:p w:rsidR="00394C0A" w:rsidRPr="00137AD7" w:rsidRDefault="00CF0232" w:rsidP="002B7998">
      <w:pPr>
        <w:pStyle w:val="PSI-Normal"/>
        <w:numPr>
          <w:ilvl w:val="0"/>
          <w:numId w:val="13"/>
        </w:numPr>
      </w:pPr>
      <w:r>
        <w:t>Las solicitudes serán respondidas cuando sean revisados los cuadernos destinados para ese fin. Y las que fueran de carácter urgente no podrán ser reportadas instantáneamente.</w:t>
      </w:r>
    </w:p>
    <w:p w:rsidR="00394C0A" w:rsidRPr="00137AD7" w:rsidRDefault="00CF0232" w:rsidP="002B7998">
      <w:pPr>
        <w:pStyle w:val="PSI-Normal"/>
        <w:numPr>
          <w:ilvl w:val="0"/>
          <w:numId w:val="13"/>
        </w:numPr>
      </w:pPr>
      <w:r>
        <w:t xml:space="preserve">Actualmente para un requerimiento </w:t>
      </w:r>
      <w:r w:rsidR="002B7998">
        <w:t xml:space="preserve">de urgencia, hay que desplazarse hasta la ubicación del encargado de </w:t>
      </w:r>
      <w:r w:rsidR="00C96E38">
        <w:t>limpieza</w:t>
      </w:r>
      <w:r w:rsidR="002B7998">
        <w:t>, que puede estar en otro edificio del Campus.</w:t>
      </w:r>
    </w:p>
    <w:p w:rsidR="00394C0A" w:rsidRPr="00137AD7" w:rsidRDefault="00394C0A" w:rsidP="00394C0A">
      <w:pPr>
        <w:pStyle w:val="PSI-Normal"/>
        <w:rPr>
          <w:rFonts w:cstheme="minorHAnsi"/>
        </w:rPr>
      </w:pPr>
    </w:p>
    <w:p w:rsidR="00394C0A" w:rsidRPr="00137AD7" w:rsidRDefault="00394C0A" w:rsidP="003F3B2B">
      <w:pPr>
        <w:pStyle w:val="PSI-Ttulo2"/>
      </w:pPr>
      <w:bookmarkStart w:id="41" w:name="_Toc234401302"/>
      <w:bookmarkStart w:id="42" w:name="_Toc234647518"/>
      <w:bookmarkStart w:id="43" w:name="_Toc234655074"/>
      <w:bookmarkStart w:id="44" w:name="_Toc492086296"/>
      <w:r w:rsidRPr="00137AD7">
        <w:t>Descripción del entorno de trabajo</w:t>
      </w:r>
      <w:bookmarkEnd w:id="41"/>
      <w:bookmarkEnd w:id="42"/>
      <w:bookmarkEnd w:id="43"/>
      <w:bookmarkEnd w:id="44"/>
    </w:p>
    <w:p w:rsidR="00394C0A" w:rsidRPr="00137AD7" w:rsidRDefault="002B7998" w:rsidP="002B7998">
      <w:pPr>
        <w:pStyle w:val="PSI-Normal"/>
      </w:pPr>
      <w:r>
        <w:t>El ambiente donde se pueden reportar reclamos, sugerencias o solicitudes es todo el espacio físico del Campus de la UNPA-UARG</w:t>
      </w:r>
    </w:p>
    <w:p w:rsidR="00394C0A" w:rsidRDefault="00394C0A" w:rsidP="00394C0A">
      <w:pPr>
        <w:tabs>
          <w:tab w:val="num" w:pos="720"/>
          <w:tab w:val="left" w:pos="1418"/>
        </w:tabs>
        <w:ind w:hanging="477"/>
        <w:rPr>
          <w:rFonts w:cstheme="minorHAnsi"/>
          <w:lang w:val="es-AR"/>
        </w:rPr>
      </w:pPr>
    </w:p>
    <w:p w:rsidR="006A3FCD" w:rsidRPr="00137AD7" w:rsidRDefault="006A3FCD" w:rsidP="00394C0A">
      <w:pPr>
        <w:tabs>
          <w:tab w:val="num" w:pos="720"/>
          <w:tab w:val="left" w:pos="1418"/>
        </w:tabs>
        <w:ind w:hanging="477"/>
        <w:rPr>
          <w:rFonts w:cstheme="minorHAnsi"/>
          <w:lang w:val="es-AR"/>
        </w:rPr>
      </w:pPr>
    </w:p>
    <w:p w:rsidR="00394C0A" w:rsidRPr="00137AD7" w:rsidRDefault="00394C0A" w:rsidP="003F3B2B">
      <w:pPr>
        <w:pStyle w:val="PSI-Ttulo2"/>
      </w:pPr>
      <w:bookmarkStart w:id="45" w:name="_Toc228449313"/>
      <w:bookmarkStart w:id="46" w:name="_Toc234401303"/>
      <w:bookmarkStart w:id="47" w:name="_Toc234647519"/>
      <w:bookmarkStart w:id="48" w:name="_Toc234655075"/>
      <w:bookmarkStart w:id="49" w:name="_Toc492086297"/>
      <w:r w:rsidRPr="00137AD7">
        <w:lastRenderedPageBreak/>
        <w:t>Herramientas de Apoyo</w:t>
      </w:r>
      <w:bookmarkEnd w:id="45"/>
      <w:bookmarkEnd w:id="46"/>
      <w:bookmarkEnd w:id="47"/>
      <w:bookmarkEnd w:id="48"/>
      <w:bookmarkEnd w:id="49"/>
    </w:p>
    <w:p w:rsidR="00394C0A" w:rsidRPr="002C0771" w:rsidRDefault="00394C0A" w:rsidP="00394C0A">
      <w:pPr>
        <w:tabs>
          <w:tab w:val="left" w:pos="1176"/>
        </w:tabs>
        <w:ind w:left="750"/>
        <w:rPr>
          <w:lang w:val="es-AR"/>
        </w:rPr>
      </w:pPr>
    </w:p>
    <w:tbl>
      <w:tblPr>
        <w:tblStyle w:val="Tabladelista1clara-nfasis31"/>
        <w:tblW w:w="8595" w:type="dxa"/>
        <w:tblLayout w:type="fixed"/>
        <w:tblLook w:val="04A0" w:firstRow="1" w:lastRow="0" w:firstColumn="1" w:lastColumn="0" w:noHBand="0" w:noVBand="1"/>
      </w:tblPr>
      <w:tblGrid>
        <w:gridCol w:w="4080"/>
        <w:gridCol w:w="4515"/>
      </w:tblGrid>
      <w:tr w:rsidR="00394C0A" w:rsidTr="00137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:rsidR="00394C0A" w:rsidRPr="002C0771" w:rsidRDefault="00394C0A" w:rsidP="0004080E">
            <w:pPr>
              <w:pStyle w:val="TableContents"/>
              <w:jc w:val="center"/>
              <w:rPr>
                <w:rFonts w:ascii="Arial" w:hAnsi="Arial"/>
                <w:b w:val="0"/>
                <w:bCs w:val="0"/>
                <w:sz w:val="20"/>
                <w:szCs w:val="20"/>
                <w:lang w:val="es-AR"/>
              </w:rPr>
            </w:pPr>
            <w:r w:rsidRPr="002C0771">
              <w:rPr>
                <w:rFonts w:ascii="Arial" w:hAnsi="Arial"/>
                <w:b w:val="0"/>
                <w:bCs w:val="0"/>
                <w:sz w:val="20"/>
                <w:szCs w:val="20"/>
                <w:lang w:val="es-AR"/>
              </w:rPr>
              <w:t>Herramienta</w:t>
            </w:r>
          </w:p>
        </w:tc>
        <w:tc>
          <w:tcPr>
            <w:tcW w:w="4515" w:type="dxa"/>
          </w:tcPr>
          <w:p w:rsidR="00394C0A" w:rsidRPr="002C0771" w:rsidRDefault="00394C0A" w:rsidP="0004080E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b w:val="0"/>
                <w:bCs w:val="0"/>
                <w:sz w:val="20"/>
                <w:szCs w:val="20"/>
                <w:lang w:val="es-AR"/>
              </w:rPr>
            </w:pPr>
            <w:r w:rsidRPr="002C0771">
              <w:rPr>
                <w:rFonts w:ascii="Arial" w:hAnsi="Arial"/>
                <w:b w:val="0"/>
                <w:bCs w:val="0"/>
                <w:sz w:val="20"/>
                <w:szCs w:val="20"/>
                <w:lang w:val="es-AR"/>
              </w:rPr>
              <w:t>Descripción</w:t>
            </w:r>
          </w:p>
        </w:tc>
      </w:tr>
      <w:tr w:rsidR="00394C0A" w:rsidTr="00137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:rsidR="00394C0A" w:rsidRPr="000F4F97" w:rsidRDefault="00F37788" w:rsidP="00F37788">
            <w:pPr>
              <w:pStyle w:val="PSI-Normal"/>
            </w:pPr>
            <w:r>
              <w:t>Cuaderno</w:t>
            </w:r>
          </w:p>
        </w:tc>
        <w:tc>
          <w:tcPr>
            <w:tcW w:w="4515" w:type="dxa"/>
          </w:tcPr>
          <w:p w:rsidR="00394C0A" w:rsidRPr="002C0771" w:rsidRDefault="00F37788" w:rsidP="00F37788">
            <w:pPr>
              <w:pStyle w:val="PSI-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un cuaderno para registrar las solicitudes que requieren atención.</w:t>
            </w:r>
          </w:p>
        </w:tc>
      </w:tr>
    </w:tbl>
    <w:p w:rsidR="00394C0A" w:rsidRPr="002C0771" w:rsidRDefault="00394C0A" w:rsidP="00394C0A">
      <w:pPr>
        <w:rPr>
          <w:lang w:val="es-AR"/>
        </w:rPr>
      </w:pPr>
    </w:p>
    <w:p w:rsidR="00394C0A" w:rsidRPr="00137AD7" w:rsidRDefault="00394C0A" w:rsidP="003F3B2B">
      <w:pPr>
        <w:pStyle w:val="PSI-Ttulo1"/>
      </w:pPr>
      <w:bookmarkStart w:id="50" w:name="_Toc228449314"/>
      <w:bookmarkStart w:id="51" w:name="_Toc234401304"/>
      <w:bookmarkStart w:id="52" w:name="_Toc234647520"/>
      <w:bookmarkStart w:id="53" w:name="_Toc234655076"/>
      <w:bookmarkStart w:id="54" w:name="_Toc492086298"/>
      <w:r w:rsidRPr="00137AD7">
        <w:t>Diagramas asociados</w:t>
      </w:r>
      <w:bookmarkEnd w:id="50"/>
      <w:bookmarkEnd w:id="51"/>
      <w:bookmarkEnd w:id="52"/>
      <w:bookmarkEnd w:id="53"/>
      <w:bookmarkEnd w:id="54"/>
    </w:p>
    <w:p w:rsidR="00394C0A" w:rsidRPr="00137AD7" w:rsidRDefault="00394C0A" w:rsidP="003F3B2B">
      <w:pPr>
        <w:pStyle w:val="PSI-Ttulo2"/>
      </w:pPr>
      <w:bookmarkStart w:id="55" w:name="_Toc228449315"/>
      <w:bookmarkStart w:id="56" w:name="_Toc234401305"/>
      <w:bookmarkStart w:id="57" w:name="_Toc234647521"/>
      <w:bookmarkStart w:id="58" w:name="_Toc234655077"/>
      <w:bookmarkStart w:id="59" w:name="_Toc492086299"/>
      <w:r w:rsidRPr="00137AD7">
        <w:t>Modelo de Dominio</w:t>
      </w:r>
      <w:bookmarkEnd w:id="55"/>
      <w:bookmarkEnd w:id="56"/>
      <w:bookmarkEnd w:id="57"/>
      <w:bookmarkEnd w:id="58"/>
      <w:bookmarkEnd w:id="59"/>
    </w:p>
    <w:p w:rsidR="00394C0A" w:rsidRDefault="00647790" w:rsidP="00394C0A">
      <w:pPr>
        <w:rPr>
          <w:rFonts w:cstheme="minorHAnsi"/>
          <w:lang w:val="es-AR"/>
        </w:rPr>
      </w:pPr>
      <w:bookmarkStart w:id="60" w:name="_Toc228449316"/>
      <w:bookmarkStart w:id="61" w:name="_Toc234401306"/>
      <w:r>
        <w:rPr>
          <w:rFonts w:cstheme="minorHAnsi"/>
          <w:noProof/>
          <w:lang w:val="en-US"/>
        </w:rPr>
        <w:drawing>
          <wp:inline distT="0" distB="0" distL="0" distR="0" wp14:anchorId="07DD5FC3" wp14:editId="52AF5ED5">
            <wp:extent cx="4723130" cy="3601720"/>
            <wp:effectExtent l="0" t="0" r="1270" b="0"/>
            <wp:docPr id="15" name="Imagen 15" descr="D:\Mis Documentos\Dropbox\ldsoft\modeladoNegocio\ModeloDomin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s Documentos\Dropbox\ldsoft\modeladoNegocio\ModeloDomini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788" w:rsidRPr="00137AD7" w:rsidRDefault="00F37788" w:rsidP="003F3B2B">
      <w:pPr>
        <w:pStyle w:val="PSI-Ttulo2"/>
      </w:pPr>
      <w:bookmarkStart w:id="62" w:name="_Toc492086300"/>
      <w:r w:rsidRPr="00137AD7">
        <w:lastRenderedPageBreak/>
        <w:t xml:space="preserve">Modelo </w:t>
      </w:r>
      <w:r>
        <w:t xml:space="preserve">de Caso de Uso </w:t>
      </w:r>
      <w:r w:rsidRPr="00137AD7">
        <w:t>de</w:t>
      </w:r>
      <w:r>
        <w:t>l</w:t>
      </w:r>
      <w:r w:rsidRPr="00137AD7">
        <w:t xml:space="preserve"> Dominio</w:t>
      </w:r>
      <w:bookmarkEnd w:id="62"/>
    </w:p>
    <w:p w:rsidR="00F37788" w:rsidRPr="00137AD7" w:rsidRDefault="00647790" w:rsidP="00394C0A">
      <w:pPr>
        <w:rPr>
          <w:rFonts w:cstheme="minorHAnsi"/>
          <w:lang w:val="es-AR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CD5E48D" wp14:editId="24ADC087">
            <wp:extent cx="5398770" cy="2950210"/>
            <wp:effectExtent l="0" t="0" r="0" b="2540"/>
            <wp:docPr id="12" name="Imagen 12" descr="D:\Mis Documentos\Dropbox\ldsoft\modeladoNegocio\Diagrama de Casos de Uso - Modelo Nego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s Documentos\Dropbox\ldsoft\modeladoNegocio\Diagrama de Casos de Uso - Modelo Negoci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C0A" w:rsidRPr="00137AD7" w:rsidRDefault="00394C0A" w:rsidP="003F3B2B">
      <w:pPr>
        <w:pStyle w:val="PSI-Ttulo1"/>
      </w:pPr>
      <w:bookmarkStart w:id="63" w:name="_Toc234647522"/>
      <w:bookmarkStart w:id="64" w:name="_Toc234655078"/>
      <w:bookmarkStart w:id="65" w:name="_Toc492086301"/>
      <w:r w:rsidRPr="00137AD7">
        <w:t>Contexto</w:t>
      </w:r>
      <w:bookmarkEnd w:id="60"/>
      <w:bookmarkEnd w:id="61"/>
      <w:bookmarkEnd w:id="63"/>
      <w:bookmarkEnd w:id="64"/>
      <w:bookmarkEnd w:id="65"/>
    </w:p>
    <w:p w:rsidR="007F38C0" w:rsidRDefault="00F37788" w:rsidP="00F37788">
      <w:pPr>
        <w:pStyle w:val="PSI-Normal"/>
      </w:pPr>
      <w:r w:rsidRPr="00F37788">
        <w:t>Las solicitudes, sugerencias y reclamos, son realizadas únicamente acerca de las instalaciones del Campus Universitario de la UNPA, por cualquier persona.</w:t>
      </w:r>
    </w:p>
    <w:p w:rsidR="000E7BAA" w:rsidRDefault="000E7BAA" w:rsidP="000E7BAA">
      <w:pPr>
        <w:pStyle w:val="PSI-Normal"/>
      </w:pPr>
      <w:r>
        <w:t>El encargado de mantenimiento se informa de las situaciones manifestadas y se las comunica a las áreas correspondientes.</w:t>
      </w:r>
    </w:p>
    <w:p w:rsidR="000E7BAA" w:rsidRPr="00137AD7" w:rsidRDefault="000E7BAA" w:rsidP="000E7BAA">
      <w:pPr>
        <w:pStyle w:val="PSI-Normal"/>
      </w:pPr>
      <w:r>
        <w:t>En los casos en el que el usuario haya optado por una devolución acerca de su pedido, reclamo o sugerencia, se le informara que su solicitud ya fue atendida.</w:t>
      </w:r>
    </w:p>
    <w:sectPr w:rsidR="000E7BAA" w:rsidRPr="00137AD7" w:rsidSect="00A32882">
      <w:headerReference w:type="default" r:id="rId13"/>
      <w:footerReference w:type="default" r:id="rId14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312" w:rsidRDefault="005C6312" w:rsidP="00C94FBE">
      <w:pPr>
        <w:spacing w:before="0" w:line="240" w:lineRule="auto"/>
      </w:pPr>
      <w:r>
        <w:separator/>
      </w:r>
    </w:p>
    <w:p w:rsidR="005C6312" w:rsidRDefault="005C6312"/>
  </w:endnote>
  <w:endnote w:type="continuationSeparator" w:id="0">
    <w:p w:rsidR="005C6312" w:rsidRDefault="005C6312" w:rsidP="00C94FBE">
      <w:pPr>
        <w:spacing w:before="0" w:line="240" w:lineRule="auto"/>
      </w:pPr>
      <w:r>
        <w:continuationSeparator/>
      </w:r>
    </w:p>
    <w:p w:rsidR="005C6312" w:rsidRDefault="005C6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A40" w:rsidRDefault="00155A40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-1042779</wp:posOffset>
              </wp:positionH>
              <wp:positionV relativeFrom="paragraph">
                <wp:posOffset>-551180</wp:posOffset>
              </wp:positionV>
              <wp:extent cx="1828800" cy="1150883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15088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55A40" w:rsidRDefault="00155A40" w:rsidP="00155A40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09967595" wp14:editId="6C2991E5">
                                <wp:extent cx="1418590" cy="725170"/>
                                <wp:effectExtent l="0" t="0" r="0" b="0"/>
                                <wp:docPr id="23" name="Imagen 23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0" o:spid="_x0000_s1030" style="position:absolute;left:0;text-align:left;margin-left:-82.1pt;margin-top:-43.4pt;width:2in;height:9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" filled="f" stroked="f" strokeweight="2pt">
              <v:textbox>
                <w:txbxContent>
                  <w:p w:rsidR="00155A40" w:rsidRDefault="00155A40" w:rsidP="00155A40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09967595" wp14:editId="6C2991E5">
                          <wp:extent cx="1418590" cy="725170"/>
                          <wp:effectExtent l="0" t="0" r="0" b="0"/>
                          <wp:docPr id="23" name="Imagen 23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312" w:rsidRDefault="005C6312" w:rsidP="00C94FBE">
      <w:pPr>
        <w:spacing w:before="0" w:line="240" w:lineRule="auto"/>
      </w:pPr>
      <w:r>
        <w:separator/>
      </w:r>
    </w:p>
    <w:p w:rsidR="005C6312" w:rsidRDefault="005C6312"/>
  </w:footnote>
  <w:footnote w:type="continuationSeparator" w:id="0">
    <w:p w:rsidR="005C6312" w:rsidRDefault="005C6312" w:rsidP="00C94FBE">
      <w:pPr>
        <w:spacing w:before="0" w:line="240" w:lineRule="auto"/>
      </w:pPr>
      <w:r>
        <w:continuationSeparator/>
      </w:r>
    </w:p>
    <w:p w:rsidR="005C6312" w:rsidRDefault="005C631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5E1" w:rsidRPr="000F4F97" w:rsidRDefault="006A3FCD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2479E0" wp14:editId="4D6477AB">
              <wp:simplePos x="0" y="0"/>
              <wp:positionH relativeFrom="margin">
                <wp:posOffset>2129790</wp:posOffset>
              </wp:positionH>
              <wp:positionV relativeFrom="paragraph">
                <wp:posOffset>-512445</wp:posOffset>
              </wp:positionV>
              <wp:extent cx="1194435" cy="1402934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94435" cy="14029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A3FCD" w:rsidRDefault="006A3FCD" w:rsidP="006A3FCD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n-US"/>
                            </w:rPr>
                            <w:drawing>
                              <wp:inline distT="0" distB="0" distL="0" distR="0" wp14:anchorId="64CD2AD5" wp14:editId="2DF12424">
                                <wp:extent cx="846226" cy="1171826"/>
                                <wp:effectExtent l="0" t="0" r="0" b="0"/>
                                <wp:docPr id="22" name="Imagen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6226" cy="117182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2479E0" id="Rectángulo 5" o:spid="_x0000_s1029" style="position:absolute;margin-left:167.7pt;margin-top:-40.35pt;width:94.05pt;height:11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" filled="f" stroked="f" strokeweight="2pt">
              <v:textbox>
                <w:txbxContent>
                  <w:p w:rsidR="006A3FCD" w:rsidRDefault="006A3FCD" w:rsidP="006A3FCD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n-US"/>
                      </w:rPr>
                      <w:drawing>
                        <wp:inline distT="0" distB="0" distL="0" distR="0" wp14:anchorId="64CD2AD5" wp14:editId="2DF12424">
                          <wp:extent cx="846226" cy="1171826"/>
                          <wp:effectExtent l="0" t="0" r="0" b="0"/>
                          <wp:docPr id="22" name="Imagen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46226" cy="117182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A5422"/>
    <w:multiLevelType w:val="hybridMultilevel"/>
    <w:tmpl w:val="DE04DA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,#ffff7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D7"/>
    <w:rsid w:val="00011BED"/>
    <w:rsid w:val="00017EFE"/>
    <w:rsid w:val="0002016C"/>
    <w:rsid w:val="0004080E"/>
    <w:rsid w:val="00045F1A"/>
    <w:rsid w:val="00087F53"/>
    <w:rsid w:val="00092BC0"/>
    <w:rsid w:val="000A0FE7"/>
    <w:rsid w:val="000C4C42"/>
    <w:rsid w:val="000C4E31"/>
    <w:rsid w:val="000D4C6E"/>
    <w:rsid w:val="000E7BAA"/>
    <w:rsid w:val="000F1888"/>
    <w:rsid w:val="000F4F97"/>
    <w:rsid w:val="000F79DF"/>
    <w:rsid w:val="0010416D"/>
    <w:rsid w:val="001163FF"/>
    <w:rsid w:val="0012205F"/>
    <w:rsid w:val="00137AD7"/>
    <w:rsid w:val="001410A7"/>
    <w:rsid w:val="00144AE4"/>
    <w:rsid w:val="00150702"/>
    <w:rsid w:val="00155A40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5239B"/>
    <w:rsid w:val="00266C42"/>
    <w:rsid w:val="00282ACE"/>
    <w:rsid w:val="00295CA9"/>
    <w:rsid w:val="002963C7"/>
    <w:rsid w:val="002A41AA"/>
    <w:rsid w:val="002B506A"/>
    <w:rsid w:val="002B5AF9"/>
    <w:rsid w:val="002B7998"/>
    <w:rsid w:val="002D0CCB"/>
    <w:rsid w:val="002E0AB6"/>
    <w:rsid w:val="002E7874"/>
    <w:rsid w:val="002F1461"/>
    <w:rsid w:val="003130E3"/>
    <w:rsid w:val="0031369A"/>
    <w:rsid w:val="003149A1"/>
    <w:rsid w:val="003163C6"/>
    <w:rsid w:val="00321664"/>
    <w:rsid w:val="00344258"/>
    <w:rsid w:val="00346864"/>
    <w:rsid w:val="00350E39"/>
    <w:rsid w:val="003560F2"/>
    <w:rsid w:val="00363FD1"/>
    <w:rsid w:val="00394C0A"/>
    <w:rsid w:val="00397566"/>
    <w:rsid w:val="003B7F1F"/>
    <w:rsid w:val="003C03BB"/>
    <w:rsid w:val="003C54B1"/>
    <w:rsid w:val="003E12FE"/>
    <w:rsid w:val="003F3B2B"/>
    <w:rsid w:val="0040066E"/>
    <w:rsid w:val="0042080A"/>
    <w:rsid w:val="004525FF"/>
    <w:rsid w:val="004807AF"/>
    <w:rsid w:val="00497DFB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A5B23"/>
    <w:rsid w:val="005B5AEE"/>
    <w:rsid w:val="005B6373"/>
    <w:rsid w:val="005C6312"/>
    <w:rsid w:val="005D1034"/>
    <w:rsid w:val="005E76A4"/>
    <w:rsid w:val="005F133C"/>
    <w:rsid w:val="005F5429"/>
    <w:rsid w:val="005F60BA"/>
    <w:rsid w:val="006124BF"/>
    <w:rsid w:val="00615059"/>
    <w:rsid w:val="00616A6E"/>
    <w:rsid w:val="006177BF"/>
    <w:rsid w:val="00647790"/>
    <w:rsid w:val="00653C38"/>
    <w:rsid w:val="006919D5"/>
    <w:rsid w:val="006A2495"/>
    <w:rsid w:val="006A3FCD"/>
    <w:rsid w:val="006B3371"/>
    <w:rsid w:val="0070494E"/>
    <w:rsid w:val="00705C02"/>
    <w:rsid w:val="00710BA6"/>
    <w:rsid w:val="00711DF8"/>
    <w:rsid w:val="007447BE"/>
    <w:rsid w:val="00790D19"/>
    <w:rsid w:val="007A33C6"/>
    <w:rsid w:val="007B151B"/>
    <w:rsid w:val="007B2E53"/>
    <w:rsid w:val="007C742C"/>
    <w:rsid w:val="007D113B"/>
    <w:rsid w:val="007D7477"/>
    <w:rsid w:val="007E66A5"/>
    <w:rsid w:val="007F38C0"/>
    <w:rsid w:val="00801130"/>
    <w:rsid w:val="00816B5F"/>
    <w:rsid w:val="00817955"/>
    <w:rsid w:val="00822C20"/>
    <w:rsid w:val="00852FF2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42049"/>
    <w:rsid w:val="00964F77"/>
    <w:rsid w:val="0096683E"/>
    <w:rsid w:val="00973EFA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32882"/>
    <w:rsid w:val="00A3465B"/>
    <w:rsid w:val="00A45630"/>
    <w:rsid w:val="00A50ABB"/>
    <w:rsid w:val="00A670E3"/>
    <w:rsid w:val="00AE0C53"/>
    <w:rsid w:val="00AF6C07"/>
    <w:rsid w:val="00B01480"/>
    <w:rsid w:val="00B0695A"/>
    <w:rsid w:val="00B071F2"/>
    <w:rsid w:val="00B10949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BC6669"/>
    <w:rsid w:val="00BF1EA9"/>
    <w:rsid w:val="00C05700"/>
    <w:rsid w:val="00C1128F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6E38"/>
    <w:rsid w:val="00C97238"/>
    <w:rsid w:val="00CB2CC9"/>
    <w:rsid w:val="00CD323E"/>
    <w:rsid w:val="00CE0252"/>
    <w:rsid w:val="00CE0C6E"/>
    <w:rsid w:val="00CE7C8F"/>
    <w:rsid w:val="00CE7F5B"/>
    <w:rsid w:val="00CF0232"/>
    <w:rsid w:val="00D0174C"/>
    <w:rsid w:val="00D01B23"/>
    <w:rsid w:val="00D021E3"/>
    <w:rsid w:val="00D06E99"/>
    <w:rsid w:val="00D15FB2"/>
    <w:rsid w:val="00D255E1"/>
    <w:rsid w:val="00D649B2"/>
    <w:rsid w:val="00D80E83"/>
    <w:rsid w:val="00DA0718"/>
    <w:rsid w:val="00DA284A"/>
    <w:rsid w:val="00DA3AE3"/>
    <w:rsid w:val="00DD0159"/>
    <w:rsid w:val="00DD5A70"/>
    <w:rsid w:val="00E01FEC"/>
    <w:rsid w:val="00E037C9"/>
    <w:rsid w:val="00E17625"/>
    <w:rsid w:val="00E22C5B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41E2"/>
    <w:rsid w:val="00EA7D8C"/>
    <w:rsid w:val="00EB399A"/>
    <w:rsid w:val="00EE0084"/>
    <w:rsid w:val="00EF3DFA"/>
    <w:rsid w:val="00F045A2"/>
    <w:rsid w:val="00F163F8"/>
    <w:rsid w:val="00F36808"/>
    <w:rsid w:val="00F37788"/>
    <w:rsid w:val="00F438B1"/>
    <w:rsid w:val="00F54DA6"/>
    <w:rsid w:val="00F6748E"/>
    <w:rsid w:val="00F771E5"/>
    <w:rsid w:val="00F813E9"/>
    <w:rsid w:val="00F815F5"/>
    <w:rsid w:val="00F926BE"/>
    <w:rsid w:val="00FC4195"/>
    <w:rsid w:val="00FD679B"/>
    <w:rsid w:val="00F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,#ffff75"/>
    </o:shapedefaults>
    <o:shapelayout v:ext="edit">
      <o:idmap v:ext="edit" data="1"/>
    </o:shapelayout>
  </w:shapeDefaults>
  <w:decimalSymbol w:val="."/>
  <w:listSeparator w:val=","/>
  <w15:docId w15:val="{F95E219E-52F7-4152-BA8C-B38CC42E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137AD7"/>
    <w:pPr>
      <w:tabs>
        <w:tab w:val="left" w:pos="0"/>
      </w:tabs>
      <w:ind w:left="0" w:hanging="6"/>
      <w:jc w:val="both"/>
    </w:pPr>
    <w:rPr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3F3B2B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3F3B2B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A0718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A071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table" w:customStyle="1" w:styleId="Tabladecuadrcula3-nfasis31">
    <w:name w:val="Tabla de cuadrícula 3 - Énfasis 31"/>
    <w:basedOn w:val="Tablanormal"/>
    <w:uiPriority w:val="48"/>
    <w:rsid w:val="00137AD7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137AD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GVR-Titulo1">
    <w:name w:val="GVR- Titulo 1"/>
    <w:basedOn w:val="PSI-Ttulo1"/>
    <w:link w:val="GVR-Titulo1Car"/>
    <w:rsid w:val="003F3B2B"/>
  </w:style>
  <w:style w:type="character" w:customStyle="1" w:styleId="GVR-Titulo1Car">
    <w:name w:val="GVR- Titulo 1 Car"/>
    <w:basedOn w:val="Fuentedeprrafopredeter"/>
    <w:link w:val="GVR-Titulo1"/>
    <w:rsid w:val="003F3B2B"/>
    <w:rPr>
      <w:rFonts w:eastAsiaTheme="majorEastAsia" w:cstheme="minorHAnsi"/>
      <w:b/>
      <w:bCs/>
      <w:color w:val="00B050"/>
      <w:sz w:val="28"/>
      <w:szCs w:val="2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esktop\PSI\Ejemplos%20y%20Plantillas\plantillas-dotx\analisis_y_diseno\Plantilla%20Modelo%20de%20Negoc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E9206F-D269-4CF7-9867-1660AF391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Negocio</Template>
  <TotalTime>207</TotalTime>
  <Pages>1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Negocio</vt:lpstr>
    </vt:vector>
  </TitlesOfParts>
  <Company>Laboratorio de Desarrollo de Software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Negocio</dc:title>
  <dc:subject>Checkpoint</dc:subject>
  <dc:creator>GVR</dc:creator>
  <cp:keywords/>
  <dc:description/>
  <cp:lastModifiedBy>Victor Valentin</cp:lastModifiedBy>
  <cp:revision>16</cp:revision>
  <cp:lastPrinted>2017-09-02T15:53:00Z</cp:lastPrinted>
  <dcterms:created xsi:type="dcterms:W3CDTF">2017-09-01T03:44:00Z</dcterms:created>
  <dcterms:modified xsi:type="dcterms:W3CDTF">2017-09-02T15:55:00Z</dcterms:modified>
</cp:coreProperties>
</file>