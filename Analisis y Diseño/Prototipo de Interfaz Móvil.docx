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19D5" w:rsidRDefault="009B42B9">
      <w:pPr>
        <w:pStyle w:val="Sinespaciado"/>
        <w:rPr>
          <w:rFonts w:ascii="Cambria" w:hAnsi="Cambria"/>
          <w:sz w:val="72"/>
          <w:szCs w:val="72"/>
        </w:rPr>
      </w:pPr>
      <w:r>
        <w:rPr>
          <w:noProof/>
          <w:lang w:val="es-AR" w:eastAsia="es-AR"/>
        </w:rPr>
        <mc:AlternateContent>
          <mc:Choice Requires="wps">
            <w:drawing>
              <wp:anchor distT="0" distB="0" distL="114300" distR="114300" simplePos="0" relativeHeight="251658752" behindDoc="0" locked="0" layoutInCell="1" allowOverlap="1">
                <wp:simplePos x="0" y="0"/>
                <wp:positionH relativeFrom="column">
                  <wp:posOffset>3686175</wp:posOffset>
                </wp:positionH>
                <wp:positionV relativeFrom="paragraph">
                  <wp:posOffset>-1021080</wp:posOffset>
                </wp:positionV>
                <wp:extent cx="3089910" cy="1466215"/>
                <wp:effectExtent l="0" t="0" r="0" b="0"/>
                <wp:wrapNone/>
                <wp:docPr id="1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89910" cy="14662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D7C84" w:rsidRDefault="001D7C84" w:rsidP="00024B88">
                            <w:pPr>
                              <w:ind w:left="0"/>
                              <w:jc w:val="center"/>
                            </w:pPr>
                            <w:r>
                              <w:rPr>
                                <w:noProof/>
                                <w:lang w:val="es-AR" w:eastAsia="es-AR"/>
                              </w:rPr>
                              <w:drawing>
                                <wp:inline distT="0" distB="0" distL="0" distR="0" wp14:anchorId="142E8D9C" wp14:editId="58FB492D">
                                  <wp:extent cx="2661462" cy="1212850"/>
                                  <wp:effectExtent l="0" t="0" r="0" b="6350"/>
                                  <wp:docPr id="137" name="Imagen 137"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290.25pt;margin-top:-80.4pt;width:243.3pt;height:115.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" filled="f" stroked="f" strokeweight="2pt">
                <v:path arrowok="t"/>
                <v:textbox>
                  <w:txbxContent>
                    <w:p w:rsidR="001D7C84" w:rsidRDefault="001D7C84" w:rsidP="00024B88">
                      <w:pPr>
                        <w:ind w:left="0"/>
                        <w:jc w:val="center"/>
                      </w:pPr>
                      <w:r>
                        <w:rPr>
                          <w:noProof/>
                          <w:lang w:val="es-AR" w:eastAsia="es-AR"/>
                        </w:rPr>
                        <w:drawing>
                          <wp:inline distT="0" distB="0" distL="0" distR="0" wp14:anchorId="142E8D9C" wp14:editId="58FB492D">
                            <wp:extent cx="2661462" cy="1212850"/>
                            <wp:effectExtent l="0" t="0" r="0" b="6350"/>
                            <wp:docPr id="137" name="Imagen 137"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v:textbox>
              </v:rect>
            </w:pict>
          </mc:Fallback>
        </mc:AlternateContent>
      </w:r>
      <w:r>
        <w:rPr>
          <w:noProof/>
          <w:lang w:val="es-AR" w:eastAsia="es-AR"/>
        </w:rPr>
        <mc:AlternateContent>
          <mc:Choice Requires="wps">
            <w:drawing>
              <wp:anchor distT="0" distB="0" distL="114300" distR="114300" simplePos="0" relativeHeight="251648512" behindDoc="0" locked="0" layoutInCell="0" allowOverlap="1">
                <wp:simplePos x="0" y="0"/>
                <wp:positionH relativeFrom="page">
                  <wp:posOffset>-183515</wp:posOffset>
                </wp:positionH>
                <wp:positionV relativeFrom="page">
                  <wp:posOffset>5080</wp:posOffset>
                </wp:positionV>
                <wp:extent cx="7918450" cy="1694815"/>
                <wp:effectExtent l="13335" t="11430" r="12065" b="8255"/>
                <wp:wrapNone/>
                <wp:docPr id="12"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0" cy="1694815"/>
                        </a:xfrm>
                        <a:prstGeom prst="rect">
                          <a:avLst/>
                        </a:prstGeom>
                        <a:solidFill>
                          <a:srgbClr val="92D050"/>
                        </a:solidFill>
                        <a:ln w="9525">
                          <a:solidFill>
                            <a:srgbClr val="00B050"/>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0</wp14:pctHeight>
                </wp14:sizeRelV>
              </wp:anchor>
            </w:drawing>
          </mc:Choice>
          <mc:Fallback>
            <w:pict>
              <v:rect w14:anchorId="0FB5B256" id="Rectangle 7" o:spid="_x0000_s1026" style="position:absolute;margin-left:-14.45pt;margin-top:.4pt;width:623.5pt;height:133.45pt;z-index:251648512;visibility:visible;mso-wrap-style:square;mso-width-percent:1050;mso-height-percent:0;mso-wrap-distance-left:9pt;mso-wrap-distance-top:0;mso-wrap-distance-right:9pt;mso-wrap-distance-bottom:0;mso-position-horizontal:absolute;mso-position-horizontal-relative:page;mso-position-vertical:absolute;mso-position-vertical-relative:page;mso-width-percent:105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" o:allowincell="f" fillcolor="#92d050" strokecolor="#00b050">
                <w10:wrap anchorx="page" anchory="page"/>
              </v:rect>
            </w:pict>
          </mc:Fallback>
        </mc:AlternateContent>
      </w:r>
    </w:p>
    <w:p w:rsidR="006919D5" w:rsidRDefault="006919D5">
      <w:pPr>
        <w:pStyle w:val="Sinespaciado"/>
        <w:rPr>
          <w:rFonts w:ascii="Cambria" w:hAnsi="Cambria"/>
          <w:sz w:val="72"/>
          <w:szCs w:val="72"/>
        </w:rPr>
      </w:pPr>
    </w:p>
    <w:p w:rsidR="00D06E99" w:rsidRDefault="009B42B9">
      <w:pPr>
        <w:pStyle w:val="Sinespaciado"/>
        <w:rPr>
          <w:rFonts w:ascii="Cambria" w:hAnsi="Cambria"/>
          <w:sz w:val="72"/>
          <w:szCs w:val="72"/>
        </w:rPr>
      </w:pPr>
      <w:r>
        <w:rPr>
          <w:noProof/>
          <w:lang w:val="es-AR" w:eastAsia="es-AR"/>
        </w:rPr>
        <mc:AlternateContent>
          <mc:Choice Requires="wps">
            <w:drawing>
              <wp:anchor distT="0" distB="0" distL="114300" distR="114300" simplePos="0" relativeHeight="251647488" behindDoc="0" locked="0" layoutInCell="0" allowOverlap="1">
                <wp:simplePos x="0" y="0"/>
                <wp:positionH relativeFrom="page">
                  <wp:align>center</wp:align>
                </wp:positionH>
                <wp:positionV relativeFrom="page">
                  <wp:align>bottom</wp:align>
                </wp:positionV>
                <wp:extent cx="7918450" cy="863600"/>
                <wp:effectExtent l="8890" t="9525" r="6985" b="12700"/>
                <wp:wrapNone/>
                <wp:docPr id="1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0" cy="863600"/>
                        </a:xfrm>
                        <a:prstGeom prst="rect">
                          <a:avLst/>
                        </a:prstGeom>
                        <a:solidFill>
                          <a:srgbClr val="92D050"/>
                        </a:solidFill>
                        <a:ln w="9525">
                          <a:solidFill>
                            <a:srgbClr val="00B050"/>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F53D5B6" id="Rectangle 6" o:spid="_x0000_s1026" style="position:absolute;margin-left:0;margin-top:0;width:623.5pt;height:68pt;z-index:2516474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" o:allowincell="f" fillcolor="#92d050" strokecolor="#00b050">
                <w10:wrap anchorx="page" anchory="page"/>
              </v:rect>
            </w:pict>
          </mc:Fallback>
        </mc:AlternateContent>
      </w:r>
      <w:r>
        <w:rPr>
          <w:noProof/>
          <w:lang w:val="es-AR" w:eastAsia="es-AR"/>
        </w:rPr>
        <mc:AlternateContent>
          <mc:Choice Requires="wps">
            <w:drawing>
              <wp:anchor distT="0" distB="0" distL="114300" distR="114300" simplePos="0" relativeHeight="251650560" behindDoc="0" locked="0" layoutInCell="0" allowOverlap="1">
                <wp:simplePos x="0" y="0"/>
                <wp:positionH relativeFrom="page">
                  <wp:posOffset>494665</wp:posOffset>
                </wp:positionH>
                <wp:positionV relativeFrom="page">
                  <wp:posOffset>-262255</wp:posOffset>
                </wp:positionV>
                <wp:extent cx="90805" cy="11200765"/>
                <wp:effectExtent l="5715" t="7620" r="8255" b="1206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0765"/>
                        </a:xfrm>
                        <a:prstGeom prst="rect">
                          <a:avLst/>
                        </a:prstGeom>
                        <a:solidFill>
                          <a:schemeClr val="accent3">
                            <a:lumMod val="20000"/>
                            <a:lumOff val="80000"/>
                          </a:schemeClr>
                        </a:solidFill>
                        <a:ln w="9525">
                          <a:solidFill>
                            <a:srgbClr val="00B05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C090C60" id="Rectangle 9" o:spid="_x0000_s1026" style="position:absolute;margin-left:38.95pt;margin-top:-20.65pt;width:7.15pt;height:881.95pt;z-index:25165056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" o:allowincell="f" fillcolor="#eaf1dd [662]" strokecolor="#00b050">
                <w10:wrap anchorx="page" anchory="page"/>
              </v:rect>
            </w:pict>
          </mc:Fallback>
        </mc:AlternateContent>
      </w:r>
    </w:p>
    <w:p w:rsidR="00D06E99" w:rsidRPr="00024B88" w:rsidRDefault="008873D3">
      <w:pPr>
        <w:pStyle w:val="Sinespaciado"/>
        <w:rPr>
          <w:rFonts w:cs="Calibri"/>
          <w:sz w:val="72"/>
          <w:szCs w:val="72"/>
        </w:rPr>
      </w:pPr>
      <w:r>
        <w:rPr>
          <w:rFonts w:cs="Calibri"/>
          <w:sz w:val="72"/>
          <w:szCs w:val="72"/>
        </w:rPr>
        <w:t>Prototipo</w:t>
      </w:r>
      <w:r w:rsidR="00C012B8" w:rsidRPr="00024B88">
        <w:rPr>
          <w:rFonts w:cs="Calibri"/>
          <w:sz w:val="72"/>
          <w:szCs w:val="72"/>
        </w:rPr>
        <w:t xml:space="preserve"> de Interfaz</w:t>
      </w:r>
      <w:r>
        <w:rPr>
          <w:rFonts w:cs="Calibri"/>
          <w:sz w:val="72"/>
          <w:szCs w:val="72"/>
        </w:rPr>
        <w:t xml:space="preserve"> Móvil</w:t>
      </w:r>
    </w:p>
    <w:p w:rsidR="00D06E99" w:rsidRPr="00024B88" w:rsidRDefault="00024B88">
      <w:pPr>
        <w:pStyle w:val="Sinespaciado"/>
        <w:rPr>
          <w:rFonts w:cs="Calibri"/>
          <w:sz w:val="36"/>
          <w:szCs w:val="36"/>
        </w:rPr>
      </w:pPr>
      <w:proofErr w:type="spellStart"/>
      <w:r w:rsidRPr="00024B88">
        <w:rPr>
          <w:rFonts w:cs="Calibri"/>
          <w:sz w:val="36"/>
          <w:szCs w:val="36"/>
        </w:rPr>
        <w:t>CheckPoint</w:t>
      </w:r>
      <w:proofErr w:type="spellEnd"/>
    </w:p>
    <w:p w:rsidR="00D06E99" w:rsidRPr="00024B88" w:rsidRDefault="00D06E99">
      <w:pPr>
        <w:pStyle w:val="Sinespaciado"/>
        <w:rPr>
          <w:rFonts w:cs="Calibri"/>
        </w:rPr>
      </w:pPr>
    </w:p>
    <w:p w:rsidR="006919D5" w:rsidRPr="00024B88" w:rsidRDefault="006919D5">
      <w:pPr>
        <w:pStyle w:val="Sinespaciado"/>
        <w:rPr>
          <w:rFonts w:cs="Calibri"/>
        </w:rPr>
      </w:pPr>
    </w:p>
    <w:p w:rsidR="006919D5" w:rsidRDefault="006919D5">
      <w:pPr>
        <w:pStyle w:val="Sinespaciado"/>
      </w:pPr>
    </w:p>
    <w:p w:rsidR="006919D5" w:rsidRDefault="006919D5">
      <w:pPr>
        <w:pStyle w:val="Sinespaciado"/>
      </w:pPr>
    </w:p>
    <w:p w:rsidR="00D06E99" w:rsidRDefault="00024B88">
      <w:pPr>
        <w:pStyle w:val="Sinespaciado"/>
      </w:pPr>
      <w:r>
        <w:rPr>
          <w:lang w:val="es-AR"/>
        </w:rPr>
        <w:t>Laboratorio de Desarrollo de Software</w:t>
      </w:r>
    </w:p>
    <w:p w:rsidR="00D06E99" w:rsidRDefault="00024B88">
      <w:pPr>
        <w:pStyle w:val="Sinespaciado"/>
      </w:pPr>
      <w:r>
        <w:t>GVR</w:t>
      </w:r>
    </w:p>
    <w:p w:rsidR="00D06E99" w:rsidRDefault="00D06E99"/>
    <w:p w:rsidR="00BC5404" w:rsidRDefault="009B42B9" w:rsidP="00735C81">
      <w:pPr>
        <w:pStyle w:val="PSI-Comentario"/>
      </w:pPr>
      <w:r>
        <w:rPr>
          <w:noProof/>
          <w:lang w:eastAsia="es-AR"/>
        </w:rPr>
        <mc:AlternateContent>
          <mc:Choice Requires="wps">
            <w:drawing>
              <wp:anchor distT="0" distB="0" distL="114300" distR="114300" simplePos="0" relativeHeight="251660800" behindDoc="0" locked="0" layoutInCell="1" allowOverlap="1">
                <wp:simplePos x="0" y="0"/>
                <wp:positionH relativeFrom="column">
                  <wp:posOffset>1143000</wp:posOffset>
                </wp:positionH>
                <wp:positionV relativeFrom="paragraph">
                  <wp:posOffset>1186815</wp:posOffset>
                </wp:positionV>
                <wp:extent cx="3121660" cy="4177665"/>
                <wp:effectExtent l="0" t="0" r="0" b="0"/>
                <wp:wrapNone/>
                <wp:docPr id="8"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21660" cy="41776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D7C84" w:rsidRDefault="001D7C84" w:rsidP="00024B88">
                            <w:pPr>
                              <w:ind w:left="0"/>
                              <w:jc w:val="center"/>
                            </w:pPr>
                            <w:r>
                              <w:rPr>
                                <w:rFonts w:ascii="Cambria" w:hAnsi="Cambria"/>
                                <w:noProof/>
                                <w:sz w:val="72"/>
                                <w:szCs w:val="72"/>
                                <w:lang w:val="es-AR" w:eastAsia="es-AR"/>
                              </w:rPr>
                              <w:drawing>
                                <wp:inline distT="0" distB="0" distL="0" distR="0" wp14:anchorId="5AD66658" wp14:editId="6E2125E4">
                                  <wp:extent cx="2521715" cy="349198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ángulo 4" o:spid="_x0000_s1027" style="position:absolute;left:0;text-align:left;margin-left:90pt;margin-top:93.45pt;width:245.8pt;height:328.9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" filled="f" stroked="f" strokeweight="2pt">
                <v:path arrowok="t"/>
                <v:textbox>
                  <w:txbxContent>
                    <w:p w:rsidR="001D7C84" w:rsidRDefault="001D7C84" w:rsidP="00024B88">
                      <w:pPr>
                        <w:ind w:left="0"/>
                        <w:jc w:val="center"/>
                      </w:pPr>
                      <w:r>
                        <w:rPr>
                          <w:rFonts w:ascii="Cambria" w:hAnsi="Cambria"/>
                          <w:noProof/>
                          <w:sz w:val="72"/>
                          <w:szCs w:val="72"/>
                          <w:lang w:val="es-AR" w:eastAsia="es-AR"/>
                        </w:rPr>
                        <w:drawing>
                          <wp:inline distT="0" distB="0" distL="0" distR="0" wp14:anchorId="5AD66658" wp14:editId="6E2125E4">
                            <wp:extent cx="2521715" cy="349198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v:textbox>
              </v:rect>
            </w:pict>
          </mc:Fallback>
        </mc:AlternateContent>
      </w:r>
      <w:r w:rsidR="00D06E99" w:rsidRPr="008B3B0F">
        <w:br w:type="page"/>
      </w:r>
    </w:p>
    <w:p w:rsidR="00BC5404" w:rsidRDefault="009B42B9" w:rsidP="00735C81">
      <w:pPr>
        <w:pStyle w:val="PSI-Comentario"/>
      </w:pPr>
      <w:r>
        <w:rPr>
          <w:noProof/>
          <w:lang w:eastAsia="es-AR"/>
        </w:rPr>
        <w:lastRenderedPageBreak/>
        <mc:AlternateContent>
          <mc:Choice Requires="wps">
            <w:drawing>
              <wp:anchor distT="0" distB="0" distL="114300" distR="114300" simplePos="0" relativeHeight="251656704" behindDoc="0" locked="0" layoutInCell="1" allowOverlap="1">
                <wp:simplePos x="0" y="0"/>
                <wp:positionH relativeFrom="margin">
                  <wp:posOffset>3577590</wp:posOffset>
                </wp:positionH>
                <wp:positionV relativeFrom="margin">
                  <wp:posOffset>67310</wp:posOffset>
                </wp:positionV>
                <wp:extent cx="2047875" cy="7336155"/>
                <wp:effectExtent l="9525" t="13335" r="9525" b="13335"/>
                <wp:wrapSquare wrapText="bothSides"/>
                <wp:docPr id="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FFC000"/>
                          </a:solidFill>
                          <a:miter lim="800000"/>
                          <a:headEnd/>
                          <a:tailEnd/>
                        </a:ln>
                      </wps:spPr>
                      <wps:txbx>
                        <w:txbxContent>
                          <w:p w:rsidR="001D7C84" w:rsidRPr="00024B88" w:rsidRDefault="001D7C84" w:rsidP="00735C81">
                            <w:pPr>
                              <w:pStyle w:val="PSI-Comentario"/>
                              <w:rPr>
                                <w:color w:val="auto"/>
                              </w:rPr>
                            </w:pPr>
                            <w:r w:rsidRPr="00024B88">
                              <w:rPr>
                                <w:color w:val="auto"/>
                              </w:rPr>
                              <w:t>En esta plantilla se recogen los prototipos identificados en el análisis/diseño, además de una lista de requisitos de interfaz. Estos requisitos representan ayudas de edición y/o navegación extra que aporte al usuario y que no estén ya incluidas en la estructura de adquisición.</w:t>
                            </w:r>
                          </w:p>
                          <w:p w:rsidR="001D7C84" w:rsidRPr="00024B88" w:rsidRDefault="001D7C84" w:rsidP="00735C81">
                            <w:pPr>
                              <w:pStyle w:val="PSI-Comentario"/>
                              <w:rPr>
                                <w:color w:val="auto"/>
                              </w:rPr>
                            </w:pPr>
                            <w:r w:rsidRPr="00024B88">
                              <w:rPr>
                                <w:color w:val="auto"/>
                              </w:rPr>
                              <w:t>El propósito de crear interfaces de usuario es poder probar el diseño de las interfaces, incluyendo la usabilidad que estas pueden tener antes de que se comience con el desarrollo del software. De esta manera se valida que se esté cumpliendo con los requerimientos exigidos antes de que se realice todo el esfuerzo necesario para el desarrollo.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8" type="#_x0000_t202" style="position:absolute;left:0;text-align:left;margin-left:281.7pt;margin-top:5.3pt;width:161.25pt;height:577.65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" strokecolor="#ffc000">
                <v:textbox>
                  <w:txbxContent>
                    <w:p w:rsidR="001D7C84" w:rsidRPr="00024B88" w:rsidRDefault="001D7C84" w:rsidP="00735C81">
                      <w:pPr>
                        <w:pStyle w:val="PSI-Comentario"/>
                        <w:rPr>
                          <w:color w:val="auto"/>
                        </w:rPr>
                      </w:pPr>
                      <w:r w:rsidRPr="00024B88">
                        <w:rPr>
                          <w:color w:val="auto"/>
                        </w:rPr>
                        <w:t>En esta plantilla se recogen los prototipos identificados en el análisis/diseño, además de una lista de requisitos de interfaz. Estos requisitos representan ayudas de edición y/o navegación extra que aporte al usuario y que no estén ya incluidas en la estructura de adquisición.</w:t>
                      </w:r>
                    </w:p>
                    <w:p w:rsidR="001D7C84" w:rsidRPr="00024B88" w:rsidRDefault="001D7C84" w:rsidP="00735C81">
                      <w:pPr>
                        <w:pStyle w:val="PSI-Comentario"/>
                        <w:rPr>
                          <w:color w:val="auto"/>
                        </w:rPr>
                      </w:pPr>
                      <w:r w:rsidRPr="00024B88">
                        <w:rPr>
                          <w:color w:val="auto"/>
                        </w:rPr>
                        <w:t>El propósito de crear interfaces de usuario es poder probar el diseño de las interfaces, incluyendo la usabilidad que estas pueden tener antes de que se comience con el desarrollo del software. De esta manera se valida que se esté cumpliendo con los requerimientos exigidos antes de que se realice todo el esfuerzo necesario para el desarrollo.</w:t>
                      </w:r>
                    </w:p>
                  </w:txbxContent>
                </v:textbox>
                <w10:wrap type="square" anchorx="margin" anchory="margin"/>
              </v:shape>
            </w:pict>
          </mc:Fallback>
        </mc:AlternateContent>
      </w:r>
    </w:p>
    <w:p w:rsidR="008B3B0F" w:rsidRPr="008B3B0F" w:rsidRDefault="009B42B9" w:rsidP="00024B88">
      <w:pPr>
        <w:pStyle w:val="PSI-Comentario"/>
      </w:pPr>
      <w:r>
        <w:rPr>
          <w:noProof/>
          <w:lang w:eastAsia="es-AR"/>
        </w:rPr>
        <mc:AlternateContent>
          <mc:Choice Requires="wps">
            <w:drawing>
              <wp:anchor distT="0" distB="0" distL="114300" distR="114300" simplePos="0" relativeHeight="251653632" behindDoc="1" locked="0" layoutInCell="1" allowOverlap="1">
                <wp:simplePos x="0" y="0"/>
                <wp:positionH relativeFrom="margin">
                  <wp:posOffset>4009390</wp:posOffset>
                </wp:positionH>
                <wp:positionV relativeFrom="margin">
                  <wp:posOffset>-968375</wp:posOffset>
                </wp:positionV>
                <wp:extent cx="2480945" cy="10730230"/>
                <wp:effectExtent l="12700" t="6350" r="11430" b="7620"/>
                <wp:wrapSquare wrapText="bothSides"/>
                <wp:docPr id="6"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92D050"/>
                        </a:solidFill>
                        <a:ln w="9525">
                          <a:solidFill>
                            <a:srgbClr val="FFC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C7D9D4" id="Rectangle 17" o:spid="_x0000_s1026" style="position:absolute;margin-left:315.7pt;margin-top:-76.25pt;width:195.35pt;height:844.9pt;z-index:-25166284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" fillcolor="#92d050" strokecolor="#ffc000">
                <w10:wrap type="square" anchorx="margin" anchory="margin"/>
              </v:rect>
            </w:pict>
          </mc:Fallback>
        </mc:AlternateContent>
      </w:r>
    </w:p>
    <w:p w:rsidR="00D06E99" w:rsidRDefault="00D06E99"/>
    <w:p w:rsidR="00A13DBA" w:rsidRDefault="007F38C0" w:rsidP="00A13DBA">
      <w:pPr>
        <w:ind w:left="0" w:firstLine="0"/>
      </w:pPr>
      <w:r>
        <w:br w:type="page"/>
      </w:r>
    </w:p>
    <w:p w:rsidR="000F79DF" w:rsidRDefault="000F79DF" w:rsidP="000F79DF">
      <w:pPr>
        <w:ind w:left="0" w:firstLine="0"/>
      </w:pPr>
    </w:p>
    <w:sdt>
      <w:sdtPr>
        <w:rPr>
          <w:rFonts w:asciiTheme="minorHAnsi" w:eastAsia="Calibri" w:hAnsiTheme="minorHAnsi" w:cstheme="minorHAnsi"/>
          <w:b w:val="0"/>
          <w:bCs w:val="0"/>
          <w:color w:val="auto"/>
        </w:rPr>
        <w:id w:val="7740032"/>
        <w:docPartObj>
          <w:docPartGallery w:val="Table of Contents"/>
          <w:docPartUnique/>
        </w:docPartObj>
      </w:sdtPr>
      <w:sdtEndPr>
        <w:rPr>
          <w:sz w:val="22"/>
          <w:szCs w:val="22"/>
        </w:rPr>
      </w:sdtEndPr>
      <w:sdtContent>
        <w:p w:rsidR="003A24EB" w:rsidRPr="00A57ACD" w:rsidRDefault="003A24EB">
          <w:pPr>
            <w:pStyle w:val="TtuloTDC"/>
            <w:rPr>
              <w:rFonts w:asciiTheme="minorHAnsi" w:hAnsiTheme="minorHAnsi" w:cstheme="minorHAnsi"/>
              <w:color w:val="auto"/>
            </w:rPr>
          </w:pPr>
          <w:r w:rsidRPr="00A57ACD">
            <w:rPr>
              <w:rFonts w:asciiTheme="minorHAnsi" w:hAnsiTheme="minorHAnsi" w:cstheme="minorHAnsi"/>
              <w:color w:val="auto"/>
            </w:rPr>
            <w:t>Tabla de contenido</w:t>
          </w:r>
        </w:p>
        <w:p w:rsidR="00C84FAC" w:rsidRPr="00A57ACD" w:rsidRDefault="00CA03B4">
          <w:pPr>
            <w:pStyle w:val="TDC1"/>
            <w:rPr>
              <w:rFonts w:asciiTheme="minorHAnsi" w:eastAsiaTheme="minorEastAsia" w:hAnsiTheme="minorHAnsi" w:cstheme="minorBidi"/>
              <w:b w:val="0"/>
              <w:bCs w:val="0"/>
              <w:noProof/>
              <w:sz w:val="22"/>
              <w:szCs w:val="22"/>
              <w:lang w:val="es-AR" w:eastAsia="es-AR"/>
            </w:rPr>
          </w:pPr>
          <w:r w:rsidRPr="00A57ACD">
            <w:rPr>
              <w:rFonts w:asciiTheme="minorHAnsi" w:hAnsiTheme="minorHAnsi" w:cstheme="minorHAnsi"/>
              <w:sz w:val="22"/>
              <w:szCs w:val="22"/>
            </w:rPr>
            <w:fldChar w:fldCharType="begin"/>
          </w:r>
          <w:r w:rsidR="003A24EB" w:rsidRPr="00A57ACD">
            <w:rPr>
              <w:rFonts w:asciiTheme="minorHAnsi" w:hAnsiTheme="minorHAnsi" w:cstheme="minorHAnsi"/>
              <w:sz w:val="22"/>
              <w:szCs w:val="22"/>
            </w:rPr>
            <w:instrText xml:space="preserve"> TOC \o "1-3" \h \z \u </w:instrText>
          </w:r>
          <w:r w:rsidRPr="00A57ACD">
            <w:rPr>
              <w:rFonts w:asciiTheme="minorHAnsi" w:hAnsiTheme="minorHAnsi" w:cstheme="minorHAnsi"/>
              <w:sz w:val="22"/>
              <w:szCs w:val="22"/>
            </w:rPr>
            <w:fldChar w:fldCharType="separate"/>
          </w:r>
          <w:hyperlink w:anchor="_Toc494757587" w:history="1">
            <w:r w:rsidR="00C84FAC" w:rsidRPr="00A57ACD">
              <w:rPr>
                <w:rStyle w:val="Hipervnculo"/>
                <w:noProof/>
                <w:sz w:val="22"/>
                <w:szCs w:val="22"/>
              </w:rPr>
              <w:t>Introducción</w:t>
            </w:r>
            <w:r w:rsidR="00C84FAC" w:rsidRPr="00A57ACD">
              <w:rPr>
                <w:noProof/>
                <w:webHidden/>
                <w:sz w:val="22"/>
                <w:szCs w:val="22"/>
              </w:rPr>
              <w:tab/>
            </w:r>
            <w:r w:rsidR="00C84FAC" w:rsidRPr="00A57ACD">
              <w:rPr>
                <w:noProof/>
                <w:webHidden/>
                <w:sz w:val="22"/>
                <w:szCs w:val="22"/>
              </w:rPr>
              <w:fldChar w:fldCharType="begin"/>
            </w:r>
            <w:r w:rsidR="00C84FAC" w:rsidRPr="00A57ACD">
              <w:rPr>
                <w:noProof/>
                <w:webHidden/>
                <w:sz w:val="22"/>
                <w:szCs w:val="22"/>
              </w:rPr>
              <w:instrText xml:space="preserve"> PAGEREF _Toc494757587 \h </w:instrText>
            </w:r>
            <w:r w:rsidR="00C84FAC" w:rsidRPr="00A57ACD">
              <w:rPr>
                <w:noProof/>
                <w:webHidden/>
                <w:sz w:val="22"/>
                <w:szCs w:val="22"/>
              </w:rPr>
            </w:r>
            <w:r w:rsidR="00C84FAC" w:rsidRPr="00A57ACD">
              <w:rPr>
                <w:noProof/>
                <w:webHidden/>
                <w:sz w:val="22"/>
                <w:szCs w:val="22"/>
              </w:rPr>
              <w:fldChar w:fldCharType="separate"/>
            </w:r>
            <w:r w:rsidR="00C84FAC" w:rsidRPr="00A57ACD">
              <w:rPr>
                <w:noProof/>
                <w:webHidden/>
                <w:sz w:val="22"/>
                <w:szCs w:val="22"/>
              </w:rPr>
              <w:t>5</w:t>
            </w:r>
            <w:r w:rsidR="00C84FAC" w:rsidRPr="00A57ACD">
              <w:rPr>
                <w:noProof/>
                <w:webHidden/>
                <w:sz w:val="22"/>
                <w:szCs w:val="22"/>
              </w:rPr>
              <w:fldChar w:fldCharType="end"/>
            </w:r>
          </w:hyperlink>
        </w:p>
        <w:p w:rsidR="00C84FAC" w:rsidRPr="00A57ACD" w:rsidRDefault="00C84FAC">
          <w:pPr>
            <w:pStyle w:val="TDC1"/>
            <w:rPr>
              <w:rFonts w:asciiTheme="minorHAnsi" w:eastAsiaTheme="minorEastAsia" w:hAnsiTheme="minorHAnsi" w:cstheme="minorBidi"/>
              <w:b w:val="0"/>
              <w:bCs w:val="0"/>
              <w:noProof/>
              <w:sz w:val="22"/>
              <w:szCs w:val="22"/>
              <w:lang w:val="es-AR" w:eastAsia="es-AR"/>
            </w:rPr>
          </w:pPr>
          <w:hyperlink w:anchor="_Toc494757588" w:history="1">
            <w:r w:rsidRPr="00A57ACD">
              <w:rPr>
                <w:rStyle w:val="Hipervnculo"/>
                <w:noProof/>
                <w:sz w:val="22"/>
                <w:szCs w:val="22"/>
              </w:rPr>
              <w:t>Contenido</w:t>
            </w:r>
            <w:r w:rsidRPr="00A57ACD">
              <w:rPr>
                <w:noProof/>
                <w:webHidden/>
                <w:sz w:val="22"/>
                <w:szCs w:val="22"/>
              </w:rPr>
              <w:tab/>
            </w:r>
            <w:r w:rsidRPr="00A57ACD">
              <w:rPr>
                <w:noProof/>
                <w:webHidden/>
                <w:sz w:val="22"/>
                <w:szCs w:val="22"/>
              </w:rPr>
              <w:fldChar w:fldCharType="begin"/>
            </w:r>
            <w:r w:rsidRPr="00A57ACD">
              <w:rPr>
                <w:noProof/>
                <w:webHidden/>
                <w:sz w:val="22"/>
                <w:szCs w:val="22"/>
              </w:rPr>
              <w:instrText xml:space="preserve"> PAGEREF _Toc494757588 \h </w:instrText>
            </w:r>
            <w:r w:rsidRPr="00A57ACD">
              <w:rPr>
                <w:noProof/>
                <w:webHidden/>
                <w:sz w:val="22"/>
                <w:szCs w:val="22"/>
              </w:rPr>
            </w:r>
            <w:r w:rsidRPr="00A57ACD">
              <w:rPr>
                <w:noProof/>
                <w:webHidden/>
                <w:sz w:val="22"/>
                <w:szCs w:val="22"/>
              </w:rPr>
              <w:fldChar w:fldCharType="separate"/>
            </w:r>
            <w:r w:rsidRPr="00A57ACD">
              <w:rPr>
                <w:noProof/>
                <w:webHidden/>
                <w:sz w:val="22"/>
                <w:szCs w:val="22"/>
              </w:rPr>
              <w:t>5</w:t>
            </w:r>
            <w:r w:rsidRPr="00A57ACD">
              <w:rPr>
                <w:noProof/>
                <w:webHidden/>
                <w:sz w:val="22"/>
                <w:szCs w:val="22"/>
              </w:rPr>
              <w:fldChar w:fldCharType="end"/>
            </w:r>
          </w:hyperlink>
        </w:p>
        <w:p w:rsidR="00C84FAC" w:rsidRPr="00A57ACD" w:rsidRDefault="00C84FAC">
          <w:pPr>
            <w:pStyle w:val="TDC2"/>
            <w:rPr>
              <w:rFonts w:asciiTheme="minorHAnsi" w:eastAsiaTheme="minorEastAsia" w:hAnsiTheme="minorHAnsi" w:cstheme="minorBidi"/>
              <w:i w:val="0"/>
              <w:iCs w:val="0"/>
              <w:noProof/>
              <w:sz w:val="22"/>
              <w:szCs w:val="22"/>
              <w:lang w:val="es-AR" w:eastAsia="es-AR"/>
            </w:rPr>
          </w:pPr>
          <w:hyperlink w:anchor="_Toc494757589" w:history="1">
            <w:r w:rsidRPr="00A57ACD">
              <w:rPr>
                <w:rStyle w:val="Hipervnculo"/>
                <w:noProof/>
                <w:sz w:val="22"/>
                <w:szCs w:val="22"/>
              </w:rPr>
              <w:t>Definición de Tamaños</w:t>
            </w:r>
            <w:r w:rsidRPr="00A57ACD">
              <w:rPr>
                <w:noProof/>
                <w:webHidden/>
                <w:sz w:val="22"/>
                <w:szCs w:val="22"/>
              </w:rPr>
              <w:tab/>
            </w:r>
            <w:r w:rsidRPr="00A57ACD">
              <w:rPr>
                <w:noProof/>
                <w:webHidden/>
                <w:sz w:val="22"/>
                <w:szCs w:val="22"/>
              </w:rPr>
              <w:fldChar w:fldCharType="begin"/>
            </w:r>
            <w:r w:rsidRPr="00A57ACD">
              <w:rPr>
                <w:noProof/>
                <w:webHidden/>
                <w:sz w:val="22"/>
                <w:szCs w:val="22"/>
              </w:rPr>
              <w:instrText xml:space="preserve"> PAGEREF _Toc494757589 \h </w:instrText>
            </w:r>
            <w:r w:rsidRPr="00A57ACD">
              <w:rPr>
                <w:noProof/>
                <w:webHidden/>
                <w:sz w:val="22"/>
                <w:szCs w:val="22"/>
              </w:rPr>
            </w:r>
            <w:r w:rsidRPr="00A57ACD">
              <w:rPr>
                <w:noProof/>
                <w:webHidden/>
                <w:sz w:val="22"/>
                <w:szCs w:val="22"/>
              </w:rPr>
              <w:fldChar w:fldCharType="separate"/>
            </w:r>
            <w:r w:rsidRPr="00A57ACD">
              <w:rPr>
                <w:noProof/>
                <w:webHidden/>
                <w:sz w:val="22"/>
                <w:szCs w:val="22"/>
              </w:rPr>
              <w:t>5</w:t>
            </w:r>
            <w:r w:rsidRPr="00A57ACD">
              <w:rPr>
                <w:noProof/>
                <w:webHidden/>
                <w:sz w:val="22"/>
                <w:szCs w:val="22"/>
              </w:rPr>
              <w:fldChar w:fldCharType="end"/>
            </w:r>
          </w:hyperlink>
        </w:p>
        <w:p w:rsidR="00C84FAC" w:rsidRPr="00A57ACD" w:rsidRDefault="00C84FAC">
          <w:pPr>
            <w:pStyle w:val="TDC2"/>
            <w:rPr>
              <w:rFonts w:asciiTheme="minorHAnsi" w:eastAsiaTheme="minorEastAsia" w:hAnsiTheme="minorHAnsi" w:cstheme="minorBidi"/>
              <w:i w:val="0"/>
              <w:iCs w:val="0"/>
              <w:noProof/>
              <w:sz w:val="22"/>
              <w:szCs w:val="22"/>
              <w:lang w:val="es-AR" w:eastAsia="es-AR"/>
            </w:rPr>
          </w:pPr>
          <w:hyperlink w:anchor="_Toc494757590" w:history="1">
            <w:r w:rsidRPr="00A57ACD">
              <w:rPr>
                <w:rStyle w:val="Hipervnculo"/>
                <w:noProof/>
                <w:sz w:val="22"/>
                <w:szCs w:val="22"/>
              </w:rPr>
              <w:t>Definición de Colores y Tipografía</w:t>
            </w:r>
            <w:r w:rsidRPr="00A57ACD">
              <w:rPr>
                <w:noProof/>
                <w:webHidden/>
                <w:sz w:val="22"/>
                <w:szCs w:val="22"/>
              </w:rPr>
              <w:tab/>
            </w:r>
            <w:r w:rsidRPr="00A57ACD">
              <w:rPr>
                <w:noProof/>
                <w:webHidden/>
                <w:sz w:val="22"/>
                <w:szCs w:val="22"/>
              </w:rPr>
              <w:fldChar w:fldCharType="begin"/>
            </w:r>
            <w:r w:rsidRPr="00A57ACD">
              <w:rPr>
                <w:noProof/>
                <w:webHidden/>
                <w:sz w:val="22"/>
                <w:szCs w:val="22"/>
              </w:rPr>
              <w:instrText xml:space="preserve"> PAGEREF _Toc494757590 \h </w:instrText>
            </w:r>
            <w:r w:rsidRPr="00A57ACD">
              <w:rPr>
                <w:noProof/>
                <w:webHidden/>
                <w:sz w:val="22"/>
                <w:szCs w:val="22"/>
              </w:rPr>
            </w:r>
            <w:r w:rsidRPr="00A57ACD">
              <w:rPr>
                <w:noProof/>
                <w:webHidden/>
                <w:sz w:val="22"/>
                <w:szCs w:val="22"/>
              </w:rPr>
              <w:fldChar w:fldCharType="separate"/>
            </w:r>
            <w:r w:rsidRPr="00A57ACD">
              <w:rPr>
                <w:noProof/>
                <w:webHidden/>
                <w:sz w:val="22"/>
                <w:szCs w:val="22"/>
              </w:rPr>
              <w:t>5</w:t>
            </w:r>
            <w:r w:rsidRPr="00A57ACD">
              <w:rPr>
                <w:noProof/>
                <w:webHidden/>
                <w:sz w:val="22"/>
                <w:szCs w:val="22"/>
              </w:rPr>
              <w:fldChar w:fldCharType="end"/>
            </w:r>
          </w:hyperlink>
        </w:p>
        <w:p w:rsidR="00C84FAC" w:rsidRPr="00A57ACD" w:rsidRDefault="00C84FAC">
          <w:pPr>
            <w:pStyle w:val="TDC2"/>
            <w:rPr>
              <w:rFonts w:asciiTheme="minorHAnsi" w:eastAsiaTheme="minorEastAsia" w:hAnsiTheme="minorHAnsi" w:cstheme="minorBidi"/>
              <w:i w:val="0"/>
              <w:iCs w:val="0"/>
              <w:noProof/>
              <w:sz w:val="22"/>
              <w:szCs w:val="22"/>
              <w:lang w:val="es-AR" w:eastAsia="es-AR"/>
            </w:rPr>
          </w:pPr>
          <w:hyperlink w:anchor="_Toc494757591" w:history="1">
            <w:r w:rsidRPr="00A57ACD">
              <w:rPr>
                <w:rStyle w:val="Hipervnculo"/>
                <w:noProof/>
                <w:sz w:val="22"/>
                <w:szCs w:val="22"/>
              </w:rPr>
              <w:t>Definición de Iconos</w:t>
            </w:r>
            <w:r w:rsidRPr="00A57ACD">
              <w:rPr>
                <w:noProof/>
                <w:webHidden/>
                <w:sz w:val="22"/>
                <w:szCs w:val="22"/>
              </w:rPr>
              <w:tab/>
            </w:r>
            <w:r w:rsidRPr="00A57ACD">
              <w:rPr>
                <w:noProof/>
                <w:webHidden/>
                <w:sz w:val="22"/>
                <w:szCs w:val="22"/>
              </w:rPr>
              <w:fldChar w:fldCharType="begin"/>
            </w:r>
            <w:r w:rsidRPr="00A57ACD">
              <w:rPr>
                <w:noProof/>
                <w:webHidden/>
                <w:sz w:val="22"/>
                <w:szCs w:val="22"/>
              </w:rPr>
              <w:instrText xml:space="preserve"> PAGEREF _Toc494757591 \h </w:instrText>
            </w:r>
            <w:r w:rsidRPr="00A57ACD">
              <w:rPr>
                <w:noProof/>
                <w:webHidden/>
                <w:sz w:val="22"/>
                <w:szCs w:val="22"/>
              </w:rPr>
            </w:r>
            <w:r w:rsidRPr="00A57ACD">
              <w:rPr>
                <w:noProof/>
                <w:webHidden/>
                <w:sz w:val="22"/>
                <w:szCs w:val="22"/>
              </w:rPr>
              <w:fldChar w:fldCharType="separate"/>
            </w:r>
            <w:r w:rsidRPr="00A57ACD">
              <w:rPr>
                <w:noProof/>
                <w:webHidden/>
                <w:sz w:val="22"/>
                <w:szCs w:val="22"/>
              </w:rPr>
              <w:t>5</w:t>
            </w:r>
            <w:r w:rsidRPr="00A57ACD">
              <w:rPr>
                <w:noProof/>
                <w:webHidden/>
                <w:sz w:val="22"/>
                <w:szCs w:val="22"/>
              </w:rPr>
              <w:fldChar w:fldCharType="end"/>
            </w:r>
          </w:hyperlink>
        </w:p>
        <w:p w:rsidR="00C84FAC" w:rsidRPr="00A57ACD" w:rsidRDefault="00C84FAC">
          <w:pPr>
            <w:pStyle w:val="TDC2"/>
            <w:rPr>
              <w:rFonts w:asciiTheme="minorHAnsi" w:eastAsiaTheme="minorEastAsia" w:hAnsiTheme="minorHAnsi" w:cstheme="minorBidi"/>
              <w:i w:val="0"/>
              <w:iCs w:val="0"/>
              <w:noProof/>
              <w:sz w:val="22"/>
              <w:szCs w:val="22"/>
              <w:lang w:val="es-AR" w:eastAsia="es-AR"/>
            </w:rPr>
          </w:pPr>
          <w:hyperlink w:anchor="_Toc494757592" w:history="1">
            <w:r w:rsidRPr="00A57ACD">
              <w:rPr>
                <w:rStyle w:val="Hipervnculo"/>
                <w:noProof/>
                <w:sz w:val="22"/>
                <w:szCs w:val="22"/>
              </w:rPr>
              <w:t>Definición de Estilos</w:t>
            </w:r>
            <w:r w:rsidRPr="00A57ACD">
              <w:rPr>
                <w:noProof/>
                <w:webHidden/>
                <w:sz w:val="22"/>
                <w:szCs w:val="22"/>
              </w:rPr>
              <w:tab/>
            </w:r>
            <w:r w:rsidRPr="00A57ACD">
              <w:rPr>
                <w:noProof/>
                <w:webHidden/>
                <w:sz w:val="22"/>
                <w:szCs w:val="22"/>
              </w:rPr>
              <w:fldChar w:fldCharType="begin"/>
            </w:r>
            <w:r w:rsidRPr="00A57ACD">
              <w:rPr>
                <w:noProof/>
                <w:webHidden/>
                <w:sz w:val="22"/>
                <w:szCs w:val="22"/>
              </w:rPr>
              <w:instrText xml:space="preserve"> PAGEREF _Toc494757592 \h </w:instrText>
            </w:r>
            <w:r w:rsidRPr="00A57ACD">
              <w:rPr>
                <w:noProof/>
                <w:webHidden/>
                <w:sz w:val="22"/>
                <w:szCs w:val="22"/>
              </w:rPr>
            </w:r>
            <w:r w:rsidRPr="00A57ACD">
              <w:rPr>
                <w:noProof/>
                <w:webHidden/>
                <w:sz w:val="22"/>
                <w:szCs w:val="22"/>
              </w:rPr>
              <w:fldChar w:fldCharType="separate"/>
            </w:r>
            <w:r w:rsidRPr="00A57ACD">
              <w:rPr>
                <w:noProof/>
                <w:webHidden/>
                <w:sz w:val="22"/>
                <w:szCs w:val="22"/>
              </w:rPr>
              <w:t>7</w:t>
            </w:r>
            <w:r w:rsidRPr="00A57ACD">
              <w:rPr>
                <w:noProof/>
                <w:webHidden/>
                <w:sz w:val="22"/>
                <w:szCs w:val="22"/>
              </w:rPr>
              <w:fldChar w:fldCharType="end"/>
            </w:r>
          </w:hyperlink>
        </w:p>
        <w:p w:rsidR="00C84FAC" w:rsidRPr="00A57ACD" w:rsidRDefault="00C84FAC">
          <w:pPr>
            <w:pStyle w:val="TDC1"/>
            <w:rPr>
              <w:rFonts w:asciiTheme="minorHAnsi" w:eastAsiaTheme="minorEastAsia" w:hAnsiTheme="minorHAnsi" w:cstheme="minorBidi"/>
              <w:b w:val="0"/>
              <w:bCs w:val="0"/>
              <w:noProof/>
              <w:sz w:val="22"/>
              <w:szCs w:val="22"/>
              <w:lang w:val="es-AR" w:eastAsia="es-AR"/>
            </w:rPr>
          </w:pPr>
          <w:hyperlink w:anchor="_Toc494757593" w:history="1">
            <w:r w:rsidRPr="00A57ACD">
              <w:rPr>
                <w:rStyle w:val="Hipervnculo"/>
                <w:noProof/>
                <w:sz w:val="22"/>
                <w:szCs w:val="22"/>
              </w:rPr>
              <w:t>Formatos individuales de interfaz de pantalla</w:t>
            </w:r>
            <w:r w:rsidRPr="00A57ACD">
              <w:rPr>
                <w:noProof/>
                <w:webHidden/>
                <w:sz w:val="22"/>
                <w:szCs w:val="22"/>
              </w:rPr>
              <w:tab/>
            </w:r>
            <w:r w:rsidRPr="00A57ACD">
              <w:rPr>
                <w:noProof/>
                <w:webHidden/>
                <w:sz w:val="22"/>
                <w:szCs w:val="22"/>
              </w:rPr>
              <w:fldChar w:fldCharType="begin"/>
            </w:r>
            <w:r w:rsidRPr="00A57ACD">
              <w:rPr>
                <w:noProof/>
                <w:webHidden/>
                <w:sz w:val="22"/>
                <w:szCs w:val="22"/>
              </w:rPr>
              <w:instrText xml:space="preserve"> PAGEREF _Toc494757593 \h </w:instrText>
            </w:r>
            <w:r w:rsidRPr="00A57ACD">
              <w:rPr>
                <w:noProof/>
                <w:webHidden/>
                <w:sz w:val="22"/>
                <w:szCs w:val="22"/>
              </w:rPr>
            </w:r>
            <w:r w:rsidRPr="00A57ACD">
              <w:rPr>
                <w:noProof/>
                <w:webHidden/>
                <w:sz w:val="22"/>
                <w:szCs w:val="22"/>
              </w:rPr>
              <w:fldChar w:fldCharType="separate"/>
            </w:r>
            <w:r w:rsidRPr="00A57ACD">
              <w:rPr>
                <w:noProof/>
                <w:webHidden/>
                <w:sz w:val="22"/>
                <w:szCs w:val="22"/>
              </w:rPr>
              <w:t>7</w:t>
            </w:r>
            <w:r w:rsidRPr="00A57ACD">
              <w:rPr>
                <w:noProof/>
                <w:webHidden/>
                <w:sz w:val="22"/>
                <w:szCs w:val="22"/>
              </w:rPr>
              <w:fldChar w:fldCharType="end"/>
            </w:r>
          </w:hyperlink>
        </w:p>
        <w:p w:rsidR="00C84FAC" w:rsidRPr="00A57ACD" w:rsidRDefault="00C84FAC">
          <w:pPr>
            <w:pStyle w:val="TDC2"/>
            <w:rPr>
              <w:rFonts w:asciiTheme="minorHAnsi" w:eastAsiaTheme="minorEastAsia" w:hAnsiTheme="minorHAnsi" w:cstheme="minorBidi"/>
              <w:i w:val="0"/>
              <w:iCs w:val="0"/>
              <w:noProof/>
              <w:sz w:val="22"/>
              <w:szCs w:val="22"/>
              <w:lang w:val="es-AR" w:eastAsia="es-AR"/>
            </w:rPr>
          </w:pPr>
          <w:hyperlink w:anchor="_Toc494757594" w:history="1">
            <w:r w:rsidRPr="00A57ACD">
              <w:rPr>
                <w:rStyle w:val="Hipervnculo"/>
                <w:noProof/>
                <w:sz w:val="22"/>
                <w:szCs w:val="22"/>
              </w:rPr>
              <w:t>Pantalla Principal</w:t>
            </w:r>
            <w:r w:rsidRPr="00A57ACD">
              <w:rPr>
                <w:noProof/>
                <w:webHidden/>
                <w:sz w:val="22"/>
                <w:szCs w:val="22"/>
              </w:rPr>
              <w:tab/>
            </w:r>
            <w:r w:rsidRPr="00A57ACD">
              <w:rPr>
                <w:noProof/>
                <w:webHidden/>
                <w:sz w:val="22"/>
                <w:szCs w:val="22"/>
              </w:rPr>
              <w:fldChar w:fldCharType="begin"/>
            </w:r>
            <w:r w:rsidRPr="00A57ACD">
              <w:rPr>
                <w:noProof/>
                <w:webHidden/>
                <w:sz w:val="22"/>
                <w:szCs w:val="22"/>
              </w:rPr>
              <w:instrText xml:space="preserve"> PAGEREF _Toc494757594 \h </w:instrText>
            </w:r>
            <w:r w:rsidRPr="00A57ACD">
              <w:rPr>
                <w:noProof/>
                <w:webHidden/>
                <w:sz w:val="22"/>
                <w:szCs w:val="22"/>
              </w:rPr>
            </w:r>
            <w:r w:rsidRPr="00A57ACD">
              <w:rPr>
                <w:noProof/>
                <w:webHidden/>
                <w:sz w:val="22"/>
                <w:szCs w:val="22"/>
              </w:rPr>
              <w:fldChar w:fldCharType="separate"/>
            </w:r>
            <w:r w:rsidRPr="00A57ACD">
              <w:rPr>
                <w:noProof/>
                <w:webHidden/>
                <w:sz w:val="22"/>
                <w:szCs w:val="22"/>
              </w:rPr>
              <w:t>7</w:t>
            </w:r>
            <w:r w:rsidRPr="00A57ACD">
              <w:rPr>
                <w:noProof/>
                <w:webHidden/>
                <w:sz w:val="22"/>
                <w:szCs w:val="22"/>
              </w:rPr>
              <w:fldChar w:fldCharType="end"/>
            </w:r>
          </w:hyperlink>
        </w:p>
        <w:p w:rsidR="00C84FAC" w:rsidRPr="00A57ACD" w:rsidRDefault="00C84FAC" w:rsidP="00C84FAC">
          <w:pPr>
            <w:pStyle w:val="TDC3"/>
            <w:rPr>
              <w:rFonts w:asciiTheme="minorHAnsi" w:eastAsiaTheme="minorEastAsia" w:hAnsiTheme="minorHAnsi" w:cstheme="minorBidi"/>
              <w:noProof/>
              <w:sz w:val="22"/>
              <w:szCs w:val="22"/>
              <w:lang w:val="es-AR" w:eastAsia="es-AR"/>
            </w:rPr>
          </w:pPr>
          <w:hyperlink w:anchor="_Toc494757595" w:history="1">
            <w:r w:rsidRPr="00A57ACD">
              <w:rPr>
                <w:rStyle w:val="Hipervnculo"/>
                <w:noProof/>
                <w:sz w:val="22"/>
                <w:szCs w:val="22"/>
              </w:rPr>
              <w:t>Bosquejo</w:t>
            </w:r>
            <w:r w:rsidRPr="00A57ACD">
              <w:rPr>
                <w:noProof/>
                <w:webHidden/>
                <w:sz w:val="22"/>
                <w:szCs w:val="22"/>
              </w:rPr>
              <w:tab/>
            </w:r>
            <w:r w:rsidR="00FA1371" w:rsidRPr="00A57ACD">
              <w:rPr>
                <w:noProof/>
                <w:webHidden/>
                <w:sz w:val="22"/>
                <w:szCs w:val="22"/>
              </w:rPr>
              <w:t>…………………………………………………………………</w:t>
            </w:r>
            <w:r w:rsidR="00A57ACD">
              <w:rPr>
                <w:noProof/>
                <w:webHidden/>
                <w:sz w:val="22"/>
                <w:szCs w:val="22"/>
              </w:rPr>
              <w:t>.</w:t>
            </w:r>
            <w:r w:rsidR="00FA1371" w:rsidRPr="00A57ACD">
              <w:rPr>
                <w:noProof/>
                <w:webHidden/>
                <w:sz w:val="22"/>
                <w:szCs w:val="22"/>
              </w:rPr>
              <w:t>……………………………………………………………..</w:t>
            </w:r>
            <w:r w:rsidRPr="00A57ACD">
              <w:rPr>
                <w:noProof/>
                <w:webHidden/>
                <w:sz w:val="22"/>
                <w:szCs w:val="22"/>
              </w:rPr>
              <w:fldChar w:fldCharType="begin"/>
            </w:r>
            <w:r w:rsidRPr="00A57ACD">
              <w:rPr>
                <w:noProof/>
                <w:webHidden/>
                <w:sz w:val="22"/>
                <w:szCs w:val="22"/>
              </w:rPr>
              <w:instrText xml:space="preserve"> PAGEREF _Toc494757595 \h </w:instrText>
            </w:r>
            <w:r w:rsidRPr="00A57ACD">
              <w:rPr>
                <w:noProof/>
                <w:webHidden/>
                <w:sz w:val="22"/>
                <w:szCs w:val="22"/>
              </w:rPr>
            </w:r>
            <w:r w:rsidRPr="00A57ACD">
              <w:rPr>
                <w:noProof/>
                <w:webHidden/>
                <w:sz w:val="22"/>
                <w:szCs w:val="22"/>
              </w:rPr>
              <w:fldChar w:fldCharType="separate"/>
            </w:r>
            <w:r w:rsidRPr="00A57ACD">
              <w:rPr>
                <w:noProof/>
                <w:webHidden/>
                <w:sz w:val="22"/>
                <w:szCs w:val="22"/>
              </w:rPr>
              <w:t>8</w:t>
            </w:r>
            <w:r w:rsidRPr="00A57ACD">
              <w:rPr>
                <w:noProof/>
                <w:webHidden/>
                <w:sz w:val="22"/>
                <w:szCs w:val="22"/>
              </w:rPr>
              <w:fldChar w:fldCharType="end"/>
            </w:r>
          </w:hyperlink>
        </w:p>
        <w:p w:rsidR="00C84FAC" w:rsidRPr="00A57ACD" w:rsidRDefault="00C84FAC">
          <w:pPr>
            <w:pStyle w:val="TDC2"/>
            <w:rPr>
              <w:rFonts w:asciiTheme="minorHAnsi" w:eastAsiaTheme="minorEastAsia" w:hAnsiTheme="minorHAnsi" w:cstheme="minorBidi"/>
              <w:i w:val="0"/>
              <w:iCs w:val="0"/>
              <w:noProof/>
              <w:sz w:val="22"/>
              <w:szCs w:val="22"/>
              <w:lang w:val="es-AR" w:eastAsia="es-AR"/>
            </w:rPr>
          </w:pPr>
          <w:hyperlink w:anchor="_Toc494757602" w:history="1">
            <w:r w:rsidRPr="00A57ACD">
              <w:rPr>
                <w:rStyle w:val="Hipervnculo"/>
                <w:noProof/>
                <w:sz w:val="22"/>
                <w:szCs w:val="22"/>
              </w:rPr>
              <w:t>Mis Valoraciones</w:t>
            </w:r>
            <w:r w:rsidRPr="00A57ACD">
              <w:rPr>
                <w:noProof/>
                <w:webHidden/>
                <w:sz w:val="22"/>
                <w:szCs w:val="22"/>
              </w:rPr>
              <w:tab/>
            </w:r>
            <w:r w:rsidRPr="00A57ACD">
              <w:rPr>
                <w:noProof/>
                <w:webHidden/>
                <w:sz w:val="22"/>
                <w:szCs w:val="22"/>
              </w:rPr>
              <w:fldChar w:fldCharType="begin"/>
            </w:r>
            <w:r w:rsidRPr="00A57ACD">
              <w:rPr>
                <w:noProof/>
                <w:webHidden/>
                <w:sz w:val="22"/>
                <w:szCs w:val="22"/>
              </w:rPr>
              <w:instrText xml:space="preserve"> PAGEREF _Toc494757602 \h </w:instrText>
            </w:r>
            <w:r w:rsidRPr="00A57ACD">
              <w:rPr>
                <w:noProof/>
                <w:webHidden/>
                <w:sz w:val="22"/>
                <w:szCs w:val="22"/>
              </w:rPr>
            </w:r>
            <w:r w:rsidRPr="00A57ACD">
              <w:rPr>
                <w:noProof/>
                <w:webHidden/>
                <w:sz w:val="22"/>
                <w:szCs w:val="22"/>
              </w:rPr>
              <w:fldChar w:fldCharType="separate"/>
            </w:r>
            <w:r w:rsidRPr="00A57ACD">
              <w:rPr>
                <w:noProof/>
                <w:webHidden/>
                <w:sz w:val="22"/>
                <w:szCs w:val="22"/>
              </w:rPr>
              <w:t>9</w:t>
            </w:r>
            <w:r w:rsidRPr="00A57ACD">
              <w:rPr>
                <w:noProof/>
                <w:webHidden/>
                <w:sz w:val="22"/>
                <w:szCs w:val="22"/>
              </w:rPr>
              <w:fldChar w:fldCharType="end"/>
            </w:r>
          </w:hyperlink>
        </w:p>
        <w:p w:rsidR="00C84FAC" w:rsidRPr="00A57ACD" w:rsidRDefault="00C84FAC" w:rsidP="00C84FAC">
          <w:pPr>
            <w:pStyle w:val="TDC3"/>
            <w:rPr>
              <w:rFonts w:asciiTheme="minorHAnsi" w:eastAsiaTheme="minorEastAsia" w:hAnsiTheme="minorHAnsi" w:cstheme="minorBidi"/>
              <w:noProof/>
              <w:sz w:val="22"/>
              <w:szCs w:val="22"/>
              <w:lang w:val="es-AR" w:eastAsia="es-AR"/>
            </w:rPr>
          </w:pPr>
          <w:hyperlink w:anchor="_Toc494757603" w:history="1">
            <w:r w:rsidRPr="00A57ACD">
              <w:rPr>
                <w:rStyle w:val="Hipervnculo"/>
                <w:noProof/>
                <w:sz w:val="22"/>
                <w:szCs w:val="22"/>
              </w:rPr>
              <w:t>Bosquejo</w:t>
            </w:r>
            <w:r w:rsidRPr="00A57ACD">
              <w:rPr>
                <w:noProof/>
                <w:webHidden/>
                <w:sz w:val="22"/>
                <w:szCs w:val="22"/>
              </w:rPr>
              <w:tab/>
            </w:r>
            <w:r w:rsidR="00FA1371" w:rsidRPr="00A57ACD">
              <w:rPr>
                <w:noProof/>
                <w:webHidden/>
                <w:sz w:val="22"/>
                <w:szCs w:val="22"/>
              </w:rPr>
              <w:t>……………………………………………………………</w:t>
            </w:r>
            <w:r w:rsidR="00A57ACD">
              <w:rPr>
                <w:noProof/>
                <w:webHidden/>
                <w:sz w:val="22"/>
                <w:szCs w:val="22"/>
              </w:rPr>
              <w:t>.</w:t>
            </w:r>
            <w:r w:rsidR="00FA1371" w:rsidRPr="00A57ACD">
              <w:rPr>
                <w:noProof/>
                <w:webHidden/>
                <w:sz w:val="22"/>
                <w:szCs w:val="22"/>
              </w:rPr>
              <w:t>…………………………………………………………………</w:t>
            </w:r>
            <w:r w:rsidRPr="00A57ACD">
              <w:rPr>
                <w:noProof/>
                <w:webHidden/>
                <w:sz w:val="22"/>
                <w:szCs w:val="22"/>
              </w:rPr>
              <w:fldChar w:fldCharType="begin"/>
            </w:r>
            <w:r w:rsidRPr="00A57ACD">
              <w:rPr>
                <w:noProof/>
                <w:webHidden/>
                <w:sz w:val="22"/>
                <w:szCs w:val="22"/>
              </w:rPr>
              <w:instrText xml:space="preserve"> PAGEREF _Toc494757603 \h </w:instrText>
            </w:r>
            <w:r w:rsidRPr="00A57ACD">
              <w:rPr>
                <w:noProof/>
                <w:webHidden/>
                <w:sz w:val="22"/>
                <w:szCs w:val="22"/>
              </w:rPr>
            </w:r>
            <w:r w:rsidRPr="00A57ACD">
              <w:rPr>
                <w:noProof/>
                <w:webHidden/>
                <w:sz w:val="22"/>
                <w:szCs w:val="22"/>
              </w:rPr>
              <w:fldChar w:fldCharType="separate"/>
            </w:r>
            <w:r w:rsidRPr="00A57ACD">
              <w:rPr>
                <w:noProof/>
                <w:webHidden/>
                <w:sz w:val="22"/>
                <w:szCs w:val="22"/>
              </w:rPr>
              <w:t>10</w:t>
            </w:r>
            <w:r w:rsidRPr="00A57ACD">
              <w:rPr>
                <w:noProof/>
                <w:webHidden/>
                <w:sz w:val="22"/>
                <w:szCs w:val="22"/>
              </w:rPr>
              <w:fldChar w:fldCharType="end"/>
            </w:r>
          </w:hyperlink>
        </w:p>
        <w:p w:rsidR="00C84FAC" w:rsidRPr="00A57ACD" w:rsidRDefault="00C84FAC">
          <w:pPr>
            <w:pStyle w:val="TDC2"/>
            <w:rPr>
              <w:rFonts w:asciiTheme="minorHAnsi" w:eastAsiaTheme="minorEastAsia" w:hAnsiTheme="minorHAnsi" w:cstheme="minorBidi"/>
              <w:i w:val="0"/>
              <w:iCs w:val="0"/>
              <w:noProof/>
              <w:sz w:val="22"/>
              <w:szCs w:val="22"/>
              <w:lang w:val="es-AR" w:eastAsia="es-AR"/>
            </w:rPr>
          </w:pPr>
          <w:hyperlink w:anchor="_Toc494757609" w:history="1">
            <w:r w:rsidRPr="00A57ACD">
              <w:rPr>
                <w:rStyle w:val="Hipervnculo"/>
                <w:noProof/>
                <w:sz w:val="22"/>
                <w:szCs w:val="22"/>
              </w:rPr>
              <w:t>Servicios</w:t>
            </w:r>
            <w:r w:rsidRPr="00A57ACD">
              <w:rPr>
                <w:noProof/>
                <w:webHidden/>
                <w:sz w:val="22"/>
                <w:szCs w:val="22"/>
              </w:rPr>
              <w:tab/>
            </w:r>
            <w:r w:rsidRPr="00A57ACD">
              <w:rPr>
                <w:noProof/>
                <w:webHidden/>
                <w:sz w:val="22"/>
                <w:szCs w:val="22"/>
              </w:rPr>
              <w:fldChar w:fldCharType="begin"/>
            </w:r>
            <w:r w:rsidRPr="00A57ACD">
              <w:rPr>
                <w:noProof/>
                <w:webHidden/>
                <w:sz w:val="22"/>
                <w:szCs w:val="22"/>
              </w:rPr>
              <w:instrText xml:space="preserve"> PAGEREF _Toc494757609 \h </w:instrText>
            </w:r>
            <w:r w:rsidRPr="00A57ACD">
              <w:rPr>
                <w:noProof/>
                <w:webHidden/>
                <w:sz w:val="22"/>
                <w:szCs w:val="22"/>
              </w:rPr>
            </w:r>
            <w:r w:rsidRPr="00A57ACD">
              <w:rPr>
                <w:noProof/>
                <w:webHidden/>
                <w:sz w:val="22"/>
                <w:szCs w:val="22"/>
              </w:rPr>
              <w:fldChar w:fldCharType="separate"/>
            </w:r>
            <w:r w:rsidRPr="00A57ACD">
              <w:rPr>
                <w:noProof/>
                <w:webHidden/>
                <w:sz w:val="22"/>
                <w:szCs w:val="22"/>
              </w:rPr>
              <w:t>11</w:t>
            </w:r>
            <w:r w:rsidRPr="00A57ACD">
              <w:rPr>
                <w:noProof/>
                <w:webHidden/>
                <w:sz w:val="22"/>
                <w:szCs w:val="22"/>
              </w:rPr>
              <w:fldChar w:fldCharType="end"/>
            </w:r>
          </w:hyperlink>
        </w:p>
        <w:p w:rsidR="00C84FAC" w:rsidRPr="00A57ACD" w:rsidRDefault="00C84FAC" w:rsidP="00C84FAC">
          <w:pPr>
            <w:pStyle w:val="TDC3"/>
            <w:rPr>
              <w:rFonts w:asciiTheme="minorHAnsi" w:eastAsiaTheme="minorEastAsia" w:hAnsiTheme="minorHAnsi" w:cstheme="minorBidi"/>
              <w:noProof/>
              <w:sz w:val="22"/>
              <w:szCs w:val="22"/>
              <w:lang w:val="es-AR" w:eastAsia="es-AR"/>
            </w:rPr>
          </w:pPr>
          <w:hyperlink w:anchor="_Toc494757610" w:history="1">
            <w:r w:rsidRPr="00A57ACD">
              <w:rPr>
                <w:rStyle w:val="Hipervnculo"/>
                <w:noProof/>
                <w:sz w:val="22"/>
                <w:szCs w:val="22"/>
              </w:rPr>
              <w:t>Bosquejo</w:t>
            </w:r>
            <w:r w:rsidRPr="00A57ACD">
              <w:rPr>
                <w:noProof/>
                <w:webHidden/>
                <w:sz w:val="22"/>
                <w:szCs w:val="22"/>
              </w:rPr>
              <w:tab/>
            </w:r>
            <w:r w:rsidR="00FA1371" w:rsidRPr="00A57ACD">
              <w:rPr>
                <w:noProof/>
                <w:webHidden/>
                <w:sz w:val="22"/>
                <w:szCs w:val="22"/>
              </w:rPr>
              <w:t>………………………………………………………</w:t>
            </w:r>
            <w:r w:rsidR="00A57ACD">
              <w:rPr>
                <w:noProof/>
                <w:webHidden/>
                <w:sz w:val="22"/>
                <w:szCs w:val="22"/>
              </w:rPr>
              <w:t>….</w:t>
            </w:r>
            <w:r w:rsidR="00FA1371" w:rsidRPr="00A57ACD">
              <w:rPr>
                <w:noProof/>
                <w:webHidden/>
                <w:sz w:val="22"/>
                <w:szCs w:val="22"/>
              </w:rPr>
              <w:t>……………………………………………………………………</w:t>
            </w:r>
            <w:r w:rsidRPr="00A57ACD">
              <w:rPr>
                <w:noProof/>
                <w:webHidden/>
                <w:sz w:val="22"/>
                <w:szCs w:val="22"/>
              </w:rPr>
              <w:fldChar w:fldCharType="begin"/>
            </w:r>
            <w:r w:rsidRPr="00A57ACD">
              <w:rPr>
                <w:noProof/>
                <w:webHidden/>
                <w:sz w:val="22"/>
                <w:szCs w:val="22"/>
              </w:rPr>
              <w:instrText xml:space="preserve"> PAGEREF _Toc494757610 \h </w:instrText>
            </w:r>
            <w:r w:rsidRPr="00A57ACD">
              <w:rPr>
                <w:noProof/>
                <w:webHidden/>
                <w:sz w:val="22"/>
                <w:szCs w:val="22"/>
              </w:rPr>
            </w:r>
            <w:r w:rsidRPr="00A57ACD">
              <w:rPr>
                <w:noProof/>
                <w:webHidden/>
                <w:sz w:val="22"/>
                <w:szCs w:val="22"/>
              </w:rPr>
              <w:fldChar w:fldCharType="separate"/>
            </w:r>
            <w:r w:rsidRPr="00A57ACD">
              <w:rPr>
                <w:noProof/>
                <w:webHidden/>
                <w:sz w:val="22"/>
                <w:szCs w:val="22"/>
              </w:rPr>
              <w:t>11</w:t>
            </w:r>
            <w:r w:rsidRPr="00A57ACD">
              <w:rPr>
                <w:noProof/>
                <w:webHidden/>
                <w:sz w:val="22"/>
                <w:szCs w:val="22"/>
              </w:rPr>
              <w:fldChar w:fldCharType="end"/>
            </w:r>
          </w:hyperlink>
        </w:p>
        <w:p w:rsidR="00C84FAC" w:rsidRPr="00A57ACD" w:rsidRDefault="00C84FAC">
          <w:pPr>
            <w:pStyle w:val="TDC2"/>
            <w:rPr>
              <w:rFonts w:asciiTheme="minorHAnsi" w:eastAsiaTheme="minorEastAsia" w:hAnsiTheme="minorHAnsi" w:cstheme="minorBidi"/>
              <w:i w:val="0"/>
              <w:iCs w:val="0"/>
              <w:noProof/>
              <w:sz w:val="22"/>
              <w:szCs w:val="22"/>
              <w:lang w:val="es-AR" w:eastAsia="es-AR"/>
            </w:rPr>
          </w:pPr>
          <w:hyperlink w:anchor="_Toc494757614" w:history="1">
            <w:r w:rsidRPr="00A57ACD">
              <w:rPr>
                <w:rStyle w:val="Hipervnculo"/>
                <w:noProof/>
                <w:sz w:val="22"/>
                <w:szCs w:val="22"/>
              </w:rPr>
              <w:t>Valoraciones</w:t>
            </w:r>
            <w:r w:rsidRPr="00A57ACD">
              <w:rPr>
                <w:noProof/>
                <w:webHidden/>
                <w:sz w:val="22"/>
                <w:szCs w:val="22"/>
              </w:rPr>
              <w:tab/>
            </w:r>
            <w:r w:rsidRPr="00A57ACD">
              <w:rPr>
                <w:noProof/>
                <w:webHidden/>
                <w:sz w:val="22"/>
                <w:szCs w:val="22"/>
              </w:rPr>
              <w:fldChar w:fldCharType="begin"/>
            </w:r>
            <w:r w:rsidRPr="00A57ACD">
              <w:rPr>
                <w:noProof/>
                <w:webHidden/>
                <w:sz w:val="22"/>
                <w:szCs w:val="22"/>
              </w:rPr>
              <w:instrText xml:space="preserve"> PAGEREF _Toc494757614 \h </w:instrText>
            </w:r>
            <w:r w:rsidRPr="00A57ACD">
              <w:rPr>
                <w:noProof/>
                <w:webHidden/>
                <w:sz w:val="22"/>
                <w:szCs w:val="22"/>
              </w:rPr>
            </w:r>
            <w:r w:rsidRPr="00A57ACD">
              <w:rPr>
                <w:noProof/>
                <w:webHidden/>
                <w:sz w:val="22"/>
                <w:szCs w:val="22"/>
              </w:rPr>
              <w:fldChar w:fldCharType="separate"/>
            </w:r>
            <w:r w:rsidRPr="00A57ACD">
              <w:rPr>
                <w:noProof/>
                <w:webHidden/>
                <w:sz w:val="22"/>
                <w:szCs w:val="22"/>
              </w:rPr>
              <w:t>12</w:t>
            </w:r>
            <w:r w:rsidRPr="00A57ACD">
              <w:rPr>
                <w:noProof/>
                <w:webHidden/>
                <w:sz w:val="22"/>
                <w:szCs w:val="22"/>
              </w:rPr>
              <w:fldChar w:fldCharType="end"/>
            </w:r>
          </w:hyperlink>
        </w:p>
        <w:p w:rsidR="00C84FAC" w:rsidRPr="00A57ACD" w:rsidRDefault="00C84FAC" w:rsidP="00C84FAC">
          <w:pPr>
            <w:pStyle w:val="TDC3"/>
            <w:rPr>
              <w:rFonts w:asciiTheme="minorHAnsi" w:eastAsiaTheme="minorEastAsia" w:hAnsiTheme="minorHAnsi" w:cstheme="minorBidi"/>
              <w:noProof/>
              <w:sz w:val="22"/>
              <w:szCs w:val="22"/>
              <w:lang w:val="es-AR" w:eastAsia="es-AR"/>
            </w:rPr>
          </w:pPr>
          <w:hyperlink w:anchor="_Toc494757615" w:history="1">
            <w:r w:rsidRPr="00A57ACD">
              <w:rPr>
                <w:rStyle w:val="Hipervnculo"/>
                <w:noProof/>
                <w:sz w:val="22"/>
                <w:szCs w:val="22"/>
              </w:rPr>
              <w:t>Bosquejo</w:t>
            </w:r>
            <w:r w:rsidRPr="00A57ACD">
              <w:rPr>
                <w:noProof/>
                <w:webHidden/>
                <w:sz w:val="22"/>
                <w:szCs w:val="22"/>
              </w:rPr>
              <w:tab/>
            </w:r>
            <w:r w:rsidR="00FA1371" w:rsidRPr="00A57ACD">
              <w:rPr>
                <w:noProof/>
                <w:webHidden/>
                <w:sz w:val="22"/>
                <w:szCs w:val="22"/>
              </w:rPr>
              <w:t>……………………………………………………………</w:t>
            </w:r>
            <w:r w:rsidR="00A57ACD">
              <w:rPr>
                <w:noProof/>
                <w:webHidden/>
                <w:sz w:val="22"/>
                <w:szCs w:val="22"/>
              </w:rPr>
              <w:t>….</w:t>
            </w:r>
            <w:r w:rsidR="00FA1371" w:rsidRPr="00A57ACD">
              <w:rPr>
                <w:noProof/>
                <w:webHidden/>
                <w:sz w:val="22"/>
                <w:szCs w:val="22"/>
              </w:rPr>
              <w:t>………………………………………………………………</w:t>
            </w:r>
            <w:r w:rsidRPr="00A57ACD">
              <w:rPr>
                <w:noProof/>
                <w:webHidden/>
                <w:sz w:val="22"/>
                <w:szCs w:val="22"/>
              </w:rPr>
              <w:fldChar w:fldCharType="begin"/>
            </w:r>
            <w:r w:rsidRPr="00A57ACD">
              <w:rPr>
                <w:noProof/>
                <w:webHidden/>
                <w:sz w:val="22"/>
                <w:szCs w:val="22"/>
              </w:rPr>
              <w:instrText xml:space="preserve"> PAGEREF _Toc494757615 \h </w:instrText>
            </w:r>
            <w:r w:rsidRPr="00A57ACD">
              <w:rPr>
                <w:noProof/>
                <w:webHidden/>
                <w:sz w:val="22"/>
                <w:szCs w:val="22"/>
              </w:rPr>
            </w:r>
            <w:r w:rsidRPr="00A57ACD">
              <w:rPr>
                <w:noProof/>
                <w:webHidden/>
                <w:sz w:val="22"/>
                <w:szCs w:val="22"/>
              </w:rPr>
              <w:fldChar w:fldCharType="separate"/>
            </w:r>
            <w:r w:rsidRPr="00A57ACD">
              <w:rPr>
                <w:noProof/>
                <w:webHidden/>
                <w:sz w:val="22"/>
                <w:szCs w:val="22"/>
              </w:rPr>
              <w:t>13</w:t>
            </w:r>
            <w:r w:rsidRPr="00A57ACD">
              <w:rPr>
                <w:noProof/>
                <w:webHidden/>
                <w:sz w:val="22"/>
                <w:szCs w:val="22"/>
              </w:rPr>
              <w:fldChar w:fldCharType="end"/>
            </w:r>
          </w:hyperlink>
        </w:p>
        <w:p w:rsidR="00C84FAC" w:rsidRPr="00A57ACD" w:rsidRDefault="00C84FAC">
          <w:pPr>
            <w:pStyle w:val="TDC2"/>
            <w:rPr>
              <w:rFonts w:asciiTheme="minorHAnsi" w:eastAsiaTheme="minorEastAsia" w:hAnsiTheme="minorHAnsi" w:cstheme="minorBidi"/>
              <w:i w:val="0"/>
              <w:iCs w:val="0"/>
              <w:noProof/>
              <w:sz w:val="22"/>
              <w:szCs w:val="22"/>
              <w:lang w:val="es-AR" w:eastAsia="es-AR"/>
            </w:rPr>
          </w:pPr>
          <w:hyperlink w:anchor="_Toc494757620" w:history="1">
            <w:r w:rsidRPr="00A57ACD">
              <w:rPr>
                <w:rStyle w:val="Hipervnculo"/>
                <w:noProof/>
                <w:sz w:val="22"/>
                <w:szCs w:val="22"/>
              </w:rPr>
              <w:t>Adjuntos</w:t>
            </w:r>
            <w:r w:rsidRPr="00A57ACD">
              <w:rPr>
                <w:noProof/>
                <w:webHidden/>
                <w:sz w:val="22"/>
                <w:szCs w:val="22"/>
              </w:rPr>
              <w:tab/>
            </w:r>
            <w:r w:rsidRPr="00A57ACD">
              <w:rPr>
                <w:noProof/>
                <w:webHidden/>
                <w:sz w:val="22"/>
                <w:szCs w:val="22"/>
              </w:rPr>
              <w:fldChar w:fldCharType="begin"/>
            </w:r>
            <w:r w:rsidRPr="00A57ACD">
              <w:rPr>
                <w:noProof/>
                <w:webHidden/>
                <w:sz w:val="22"/>
                <w:szCs w:val="22"/>
              </w:rPr>
              <w:instrText xml:space="preserve"> PAGEREF _Toc494757620 \h </w:instrText>
            </w:r>
            <w:r w:rsidRPr="00A57ACD">
              <w:rPr>
                <w:noProof/>
                <w:webHidden/>
                <w:sz w:val="22"/>
                <w:szCs w:val="22"/>
              </w:rPr>
            </w:r>
            <w:r w:rsidRPr="00A57ACD">
              <w:rPr>
                <w:noProof/>
                <w:webHidden/>
                <w:sz w:val="22"/>
                <w:szCs w:val="22"/>
              </w:rPr>
              <w:fldChar w:fldCharType="separate"/>
            </w:r>
            <w:r w:rsidRPr="00A57ACD">
              <w:rPr>
                <w:noProof/>
                <w:webHidden/>
                <w:sz w:val="22"/>
                <w:szCs w:val="22"/>
              </w:rPr>
              <w:t>14</w:t>
            </w:r>
            <w:r w:rsidRPr="00A57ACD">
              <w:rPr>
                <w:noProof/>
                <w:webHidden/>
                <w:sz w:val="22"/>
                <w:szCs w:val="22"/>
              </w:rPr>
              <w:fldChar w:fldCharType="end"/>
            </w:r>
          </w:hyperlink>
        </w:p>
        <w:p w:rsidR="00C84FAC" w:rsidRPr="00A57ACD" w:rsidRDefault="00C84FAC" w:rsidP="00C84FAC">
          <w:pPr>
            <w:pStyle w:val="TDC3"/>
            <w:rPr>
              <w:rFonts w:asciiTheme="minorHAnsi" w:eastAsiaTheme="minorEastAsia" w:hAnsiTheme="minorHAnsi" w:cstheme="minorBidi"/>
              <w:noProof/>
              <w:sz w:val="22"/>
              <w:szCs w:val="22"/>
              <w:lang w:val="es-AR" w:eastAsia="es-AR"/>
            </w:rPr>
          </w:pPr>
          <w:hyperlink w:anchor="_Toc494757621" w:history="1">
            <w:r w:rsidRPr="00A57ACD">
              <w:rPr>
                <w:rStyle w:val="Hipervnculo"/>
                <w:noProof/>
                <w:sz w:val="22"/>
                <w:szCs w:val="22"/>
              </w:rPr>
              <w:t>Bosquejo</w:t>
            </w:r>
            <w:r w:rsidRPr="00A57ACD">
              <w:rPr>
                <w:noProof/>
                <w:webHidden/>
                <w:sz w:val="22"/>
                <w:szCs w:val="22"/>
              </w:rPr>
              <w:tab/>
            </w:r>
            <w:r w:rsidR="00FA1371" w:rsidRPr="00A57ACD">
              <w:rPr>
                <w:noProof/>
                <w:webHidden/>
                <w:sz w:val="22"/>
                <w:szCs w:val="22"/>
              </w:rPr>
              <w:t>………………………………………………………………</w:t>
            </w:r>
            <w:r w:rsidR="00A57ACD">
              <w:rPr>
                <w:noProof/>
                <w:webHidden/>
                <w:sz w:val="22"/>
                <w:szCs w:val="22"/>
              </w:rPr>
              <w:t>….</w:t>
            </w:r>
            <w:r w:rsidR="00FA1371" w:rsidRPr="00A57ACD">
              <w:rPr>
                <w:noProof/>
                <w:webHidden/>
                <w:sz w:val="22"/>
                <w:szCs w:val="22"/>
              </w:rPr>
              <w:t>……………………………………………………………</w:t>
            </w:r>
            <w:r w:rsidRPr="00A57ACD">
              <w:rPr>
                <w:noProof/>
                <w:webHidden/>
                <w:sz w:val="22"/>
                <w:szCs w:val="22"/>
              </w:rPr>
              <w:fldChar w:fldCharType="begin"/>
            </w:r>
            <w:r w:rsidRPr="00A57ACD">
              <w:rPr>
                <w:noProof/>
                <w:webHidden/>
                <w:sz w:val="22"/>
                <w:szCs w:val="22"/>
              </w:rPr>
              <w:instrText xml:space="preserve"> PAGEREF _Toc494757621 \h </w:instrText>
            </w:r>
            <w:r w:rsidRPr="00A57ACD">
              <w:rPr>
                <w:noProof/>
                <w:webHidden/>
                <w:sz w:val="22"/>
                <w:szCs w:val="22"/>
              </w:rPr>
            </w:r>
            <w:r w:rsidRPr="00A57ACD">
              <w:rPr>
                <w:noProof/>
                <w:webHidden/>
                <w:sz w:val="22"/>
                <w:szCs w:val="22"/>
              </w:rPr>
              <w:fldChar w:fldCharType="separate"/>
            </w:r>
            <w:r w:rsidRPr="00A57ACD">
              <w:rPr>
                <w:noProof/>
                <w:webHidden/>
                <w:sz w:val="22"/>
                <w:szCs w:val="22"/>
              </w:rPr>
              <w:t>14</w:t>
            </w:r>
            <w:r w:rsidRPr="00A57ACD">
              <w:rPr>
                <w:noProof/>
                <w:webHidden/>
                <w:sz w:val="22"/>
                <w:szCs w:val="22"/>
              </w:rPr>
              <w:fldChar w:fldCharType="end"/>
            </w:r>
          </w:hyperlink>
        </w:p>
        <w:p w:rsidR="00C84FAC" w:rsidRPr="00A57ACD" w:rsidRDefault="00C84FAC">
          <w:pPr>
            <w:pStyle w:val="TDC2"/>
            <w:rPr>
              <w:rFonts w:asciiTheme="minorHAnsi" w:eastAsiaTheme="minorEastAsia" w:hAnsiTheme="minorHAnsi" w:cstheme="minorBidi"/>
              <w:i w:val="0"/>
              <w:iCs w:val="0"/>
              <w:noProof/>
              <w:sz w:val="22"/>
              <w:szCs w:val="22"/>
              <w:lang w:val="es-AR" w:eastAsia="es-AR"/>
            </w:rPr>
          </w:pPr>
          <w:hyperlink w:anchor="_Toc494757627" w:history="1">
            <w:r w:rsidRPr="00A57ACD">
              <w:rPr>
                <w:rStyle w:val="Hipervnculo"/>
                <w:noProof/>
                <w:sz w:val="22"/>
                <w:szCs w:val="22"/>
              </w:rPr>
              <w:t>Confirmación</w:t>
            </w:r>
            <w:r w:rsidRPr="00A57ACD">
              <w:rPr>
                <w:noProof/>
                <w:webHidden/>
                <w:sz w:val="22"/>
                <w:szCs w:val="22"/>
              </w:rPr>
              <w:tab/>
            </w:r>
            <w:r w:rsidRPr="00A57ACD">
              <w:rPr>
                <w:noProof/>
                <w:webHidden/>
                <w:sz w:val="22"/>
                <w:szCs w:val="22"/>
              </w:rPr>
              <w:fldChar w:fldCharType="begin"/>
            </w:r>
            <w:r w:rsidRPr="00A57ACD">
              <w:rPr>
                <w:noProof/>
                <w:webHidden/>
                <w:sz w:val="22"/>
                <w:szCs w:val="22"/>
              </w:rPr>
              <w:instrText xml:space="preserve"> PAGEREF _Toc494757627 \h </w:instrText>
            </w:r>
            <w:r w:rsidRPr="00A57ACD">
              <w:rPr>
                <w:noProof/>
                <w:webHidden/>
                <w:sz w:val="22"/>
                <w:szCs w:val="22"/>
              </w:rPr>
            </w:r>
            <w:r w:rsidRPr="00A57ACD">
              <w:rPr>
                <w:noProof/>
                <w:webHidden/>
                <w:sz w:val="22"/>
                <w:szCs w:val="22"/>
              </w:rPr>
              <w:fldChar w:fldCharType="separate"/>
            </w:r>
            <w:r w:rsidRPr="00A57ACD">
              <w:rPr>
                <w:noProof/>
                <w:webHidden/>
                <w:sz w:val="22"/>
                <w:szCs w:val="22"/>
              </w:rPr>
              <w:t>15</w:t>
            </w:r>
            <w:r w:rsidRPr="00A57ACD">
              <w:rPr>
                <w:noProof/>
                <w:webHidden/>
                <w:sz w:val="22"/>
                <w:szCs w:val="22"/>
              </w:rPr>
              <w:fldChar w:fldCharType="end"/>
            </w:r>
          </w:hyperlink>
        </w:p>
        <w:p w:rsidR="00C84FAC" w:rsidRPr="00A57ACD" w:rsidRDefault="00C84FAC" w:rsidP="00C84FAC">
          <w:pPr>
            <w:pStyle w:val="TDC3"/>
            <w:rPr>
              <w:rFonts w:asciiTheme="minorHAnsi" w:eastAsiaTheme="minorEastAsia" w:hAnsiTheme="minorHAnsi" w:cstheme="minorBidi"/>
              <w:noProof/>
              <w:sz w:val="22"/>
              <w:szCs w:val="22"/>
              <w:lang w:val="es-AR" w:eastAsia="es-AR"/>
            </w:rPr>
          </w:pPr>
          <w:hyperlink w:anchor="_Toc494757628" w:history="1">
            <w:r w:rsidRPr="00A57ACD">
              <w:rPr>
                <w:rStyle w:val="Hipervnculo"/>
                <w:noProof/>
                <w:sz w:val="22"/>
                <w:szCs w:val="22"/>
              </w:rPr>
              <w:t>Bosquejo</w:t>
            </w:r>
            <w:r w:rsidRPr="00A57ACD">
              <w:rPr>
                <w:noProof/>
                <w:webHidden/>
                <w:sz w:val="22"/>
                <w:szCs w:val="22"/>
              </w:rPr>
              <w:tab/>
            </w:r>
            <w:r w:rsidR="00FA1371" w:rsidRPr="00A57ACD">
              <w:rPr>
                <w:noProof/>
                <w:webHidden/>
                <w:sz w:val="22"/>
                <w:szCs w:val="22"/>
              </w:rPr>
              <w:t>…………………………………………………………………………</w:t>
            </w:r>
            <w:r w:rsidR="00A57ACD">
              <w:rPr>
                <w:noProof/>
                <w:webHidden/>
                <w:sz w:val="22"/>
                <w:szCs w:val="22"/>
              </w:rPr>
              <w:t>.</w:t>
            </w:r>
            <w:r w:rsidR="00FA1371" w:rsidRPr="00A57ACD">
              <w:rPr>
                <w:noProof/>
                <w:webHidden/>
                <w:sz w:val="22"/>
                <w:szCs w:val="22"/>
              </w:rPr>
              <w:t>……………………………………………………</w:t>
            </w:r>
            <w:r w:rsidRPr="00A57ACD">
              <w:rPr>
                <w:noProof/>
                <w:webHidden/>
                <w:sz w:val="22"/>
                <w:szCs w:val="22"/>
              </w:rPr>
              <w:fldChar w:fldCharType="begin"/>
            </w:r>
            <w:r w:rsidRPr="00A57ACD">
              <w:rPr>
                <w:noProof/>
                <w:webHidden/>
                <w:sz w:val="22"/>
                <w:szCs w:val="22"/>
              </w:rPr>
              <w:instrText xml:space="preserve"> PAGEREF _Toc494757628 \h </w:instrText>
            </w:r>
            <w:r w:rsidRPr="00A57ACD">
              <w:rPr>
                <w:noProof/>
                <w:webHidden/>
                <w:sz w:val="22"/>
                <w:szCs w:val="22"/>
              </w:rPr>
            </w:r>
            <w:r w:rsidRPr="00A57ACD">
              <w:rPr>
                <w:noProof/>
                <w:webHidden/>
                <w:sz w:val="22"/>
                <w:szCs w:val="22"/>
              </w:rPr>
              <w:fldChar w:fldCharType="separate"/>
            </w:r>
            <w:r w:rsidRPr="00A57ACD">
              <w:rPr>
                <w:noProof/>
                <w:webHidden/>
                <w:sz w:val="22"/>
                <w:szCs w:val="22"/>
              </w:rPr>
              <w:t>16</w:t>
            </w:r>
            <w:r w:rsidRPr="00A57ACD">
              <w:rPr>
                <w:noProof/>
                <w:webHidden/>
                <w:sz w:val="22"/>
                <w:szCs w:val="22"/>
              </w:rPr>
              <w:fldChar w:fldCharType="end"/>
            </w:r>
          </w:hyperlink>
        </w:p>
        <w:p w:rsidR="00C84FAC" w:rsidRPr="00A57ACD" w:rsidRDefault="00C84FAC">
          <w:pPr>
            <w:pStyle w:val="TDC2"/>
            <w:rPr>
              <w:rFonts w:asciiTheme="minorHAnsi" w:eastAsiaTheme="minorEastAsia" w:hAnsiTheme="minorHAnsi" w:cstheme="minorBidi"/>
              <w:i w:val="0"/>
              <w:iCs w:val="0"/>
              <w:noProof/>
              <w:sz w:val="22"/>
              <w:szCs w:val="22"/>
              <w:lang w:val="es-AR" w:eastAsia="es-AR"/>
            </w:rPr>
          </w:pPr>
          <w:hyperlink w:anchor="_Toc494757635" w:history="1">
            <w:r w:rsidRPr="00A57ACD">
              <w:rPr>
                <w:rStyle w:val="Hipervnculo"/>
                <w:noProof/>
                <w:sz w:val="22"/>
                <w:szCs w:val="22"/>
              </w:rPr>
              <w:t>Ubicación</w:t>
            </w:r>
            <w:r w:rsidRPr="00A57ACD">
              <w:rPr>
                <w:noProof/>
                <w:webHidden/>
                <w:sz w:val="22"/>
                <w:szCs w:val="22"/>
              </w:rPr>
              <w:tab/>
            </w:r>
            <w:r w:rsidRPr="00A57ACD">
              <w:rPr>
                <w:noProof/>
                <w:webHidden/>
                <w:sz w:val="22"/>
                <w:szCs w:val="22"/>
              </w:rPr>
              <w:fldChar w:fldCharType="begin"/>
            </w:r>
            <w:r w:rsidRPr="00A57ACD">
              <w:rPr>
                <w:noProof/>
                <w:webHidden/>
                <w:sz w:val="22"/>
                <w:szCs w:val="22"/>
              </w:rPr>
              <w:instrText xml:space="preserve"> PAGEREF _Toc494757635 \h </w:instrText>
            </w:r>
            <w:r w:rsidRPr="00A57ACD">
              <w:rPr>
                <w:noProof/>
                <w:webHidden/>
                <w:sz w:val="22"/>
                <w:szCs w:val="22"/>
              </w:rPr>
            </w:r>
            <w:r w:rsidRPr="00A57ACD">
              <w:rPr>
                <w:noProof/>
                <w:webHidden/>
                <w:sz w:val="22"/>
                <w:szCs w:val="22"/>
              </w:rPr>
              <w:fldChar w:fldCharType="separate"/>
            </w:r>
            <w:r w:rsidRPr="00A57ACD">
              <w:rPr>
                <w:noProof/>
                <w:webHidden/>
                <w:sz w:val="22"/>
                <w:szCs w:val="22"/>
              </w:rPr>
              <w:t>17</w:t>
            </w:r>
            <w:r w:rsidRPr="00A57ACD">
              <w:rPr>
                <w:noProof/>
                <w:webHidden/>
                <w:sz w:val="22"/>
                <w:szCs w:val="22"/>
              </w:rPr>
              <w:fldChar w:fldCharType="end"/>
            </w:r>
          </w:hyperlink>
        </w:p>
        <w:p w:rsidR="00C84FAC" w:rsidRPr="00A57ACD" w:rsidRDefault="00C84FAC" w:rsidP="00C84FAC">
          <w:pPr>
            <w:pStyle w:val="TDC3"/>
            <w:rPr>
              <w:rFonts w:asciiTheme="minorHAnsi" w:eastAsiaTheme="minorEastAsia" w:hAnsiTheme="minorHAnsi" w:cstheme="minorBidi"/>
              <w:noProof/>
              <w:sz w:val="22"/>
              <w:szCs w:val="22"/>
              <w:lang w:val="es-AR" w:eastAsia="es-AR"/>
            </w:rPr>
          </w:pPr>
          <w:hyperlink w:anchor="_Toc494757636" w:history="1">
            <w:r w:rsidRPr="00A57ACD">
              <w:rPr>
                <w:rStyle w:val="Hipervnculo"/>
                <w:noProof/>
                <w:sz w:val="22"/>
                <w:szCs w:val="22"/>
              </w:rPr>
              <w:t>Bosquejo</w:t>
            </w:r>
            <w:r w:rsidRPr="00A57ACD">
              <w:rPr>
                <w:noProof/>
                <w:webHidden/>
                <w:sz w:val="22"/>
                <w:szCs w:val="22"/>
              </w:rPr>
              <w:tab/>
            </w:r>
            <w:r w:rsidR="00FA1371" w:rsidRPr="00A57ACD">
              <w:rPr>
                <w:noProof/>
                <w:webHidden/>
                <w:sz w:val="22"/>
                <w:szCs w:val="22"/>
              </w:rPr>
              <w:t>……………………………………………………………………</w:t>
            </w:r>
            <w:r w:rsidR="00A57ACD">
              <w:rPr>
                <w:noProof/>
                <w:webHidden/>
                <w:sz w:val="22"/>
                <w:szCs w:val="22"/>
              </w:rPr>
              <w:t>.</w:t>
            </w:r>
            <w:bookmarkStart w:id="0" w:name="_GoBack"/>
            <w:bookmarkEnd w:id="0"/>
            <w:r w:rsidR="00FA1371" w:rsidRPr="00A57ACD">
              <w:rPr>
                <w:noProof/>
                <w:webHidden/>
                <w:sz w:val="22"/>
                <w:szCs w:val="22"/>
              </w:rPr>
              <w:t>…………………………………………………………</w:t>
            </w:r>
            <w:r w:rsidRPr="00A57ACD">
              <w:rPr>
                <w:noProof/>
                <w:webHidden/>
                <w:sz w:val="22"/>
                <w:szCs w:val="22"/>
              </w:rPr>
              <w:fldChar w:fldCharType="begin"/>
            </w:r>
            <w:r w:rsidRPr="00A57ACD">
              <w:rPr>
                <w:noProof/>
                <w:webHidden/>
                <w:sz w:val="22"/>
                <w:szCs w:val="22"/>
              </w:rPr>
              <w:instrText xml:space="preserve"> PAGEREF _Toc494757636 \h </w:instrText>
            </w:r>
            <w:r w:rsidRPr="00A57ACD">
              <w:rPr>
                <w:noProof/>
                <w:webHidden/>
                <w:sz w:val="22"/>
                <w:szCs w:val="22"/>
              </w:rPr>
            </w:r>
            <w:r w:rsidRPr="00A57ACD">
              <w:rPr>
                <w:noProof/>
                <w:webHidden/>
                <w:sz w:val="22"/>
                <w:szCs w:val="22"/>
              </w:rPr>
              <w:fldChar w:fldCharType="separate"/>
            </w:r>
            <w:r w:rsidRPr="00A57ACD">
              <w:rPr>
                <w:noProof/>
                <w:webHidden/>
                <w:sz w:val="22"/>
                <w:szCs w:val="22"/>
              </w:rPr>
              <w:t>18</w:t>
            </w:r>
            <w:r w:rsidRPr="00A57ACD">
              <w:rPr>
                <w:noProof/>
                <w:webHidden/>
                <w:sz w:val="22"/>
                <w:szCs w:val="22"/>
              </w:rPr>
              <w:fldChar w:fldCharType="end"/>
            </w:r>
          </w:hyperlink>
        </w:p>
        <w:p w:rsidR="00C84FAC" w:rsidRPr="00A57ACD" w:rsidRDefault="00C84FAC">
          <w:pPr>
            <w:pStyle w:val="TDC1"/>
            <w:rPr>
              <w:rFonts w:asciiTheme="minorHAnsi" w:eastAsiaTheme="minorEastAsia" w:hAnsiTheme="minorHAnsi" w:cstheme="minorBidi"/>
              <w:b w:val="0"/>
              <w:bCs w:val="0"/>
              <w:noProof/>
              <w:sz w:val="22"/>
              <w:szCs w:val="22"/>
              <w:lang w:val="es-AR" w:eastAsia="es-AR"/>
            </w:rPr>
          </w:pPr>
          <w:hyperlink w:anchor="_Toc494757643" w:history="1">
            <w:r w:rsidRPr="00A57ACD">
              <w:rPr>
                <w:rStyle w:val="Hipervnculo"/>
                <w:noProof/>
                <w:sz w:val="22"/>
                <w:szCs w:val="22"/>
              </w:rPr>
              <w:t>Forma de navegación de interfaz de pantalla</w:t>
            </w:r>
            <w:r w:rsidRPr="00A57ACD">
              <w:rPr>
                <w:noProof/>
                <w:webHidden/>
                <w:sz w:val="22"/>
                <w:szCs w:val="22"/>
              </w:rPr>
              <w:tab/>
            </w:r>
            <w:r w:rsidRPr="00A57ACD">
              <w:rPr>
                <w:noProof/>
                <w:webHidden/>
                <w:sz w:val="22"/>
                <w:szCs w:val="22"/>
              </w:rPr>
              <w:fldChar w:fldCharType="begin"/>
            </w:r>
            <w:r w:rsidRPr="00A57ACD">
              <w:rPr>
                <w:noProof/>
                <w:webHidden/>
                <w:sz w:val="22"/>
                <w:szCs w:val="22"/>
              </w:rPr>
              <w:instrText xml:space="preserve"> PAGEREF _Toc494757643 \h </w:instrText>
            </w:r>
            <w:r w:rsidRPr="00A57ACD">
              <w:rPr>
                <w:noProof/>
                <w:webHidden/>
                <w:sz w:val="22"/>
                <w:szCs w:val="22"/>
              </w:rPr>
            </w:r>
            <w:r w:rsidRPr="00A57ACD">
              <w:rPr>
                <w:noProof/>
                <w:webHidden/>
                <w:sz w:val="22"/>
                <w:szCs w:val="22"/>
              </w:rPr>
              <w:fldChar w:fldCharType="separate"/>
            </w:r>
            <w:r w:rsidRPr="00A57ACD">
              <w:rPr>
                <w:noProof/>
                <w:webHidden/>
                <w:sz w:val="22"/>
                <w:szCs w:val="22"/>
              </w:rPr>
              <w:t>20</w:t>
            </w:r>
            <w:r w:rsidRPr="00A57ACD">
              <w:rPr>
                <w:noProof/>
                <w:webHidden/>
                <w:sz w:val="22"/>
                <w:szCs w:val="22"/>
              </w:rPr>
              <w:fldChar w:fldCharType="end"/>
            </w:r>
          </w:hyperlink>
        </w:p>
        <w:p w:rsidR="003A24EB" w:rsidRPr="00A57ACD" w:rsidRDefault="00CA03B4">
          <w:pPr>
            <w:rPr>
              <w:rFonts w:asciiTheme="minorHAnsi" w:hAnsiTheme="minorHAnsi" w:cstheme="minorHAnsi"/>
            </w:rPr>
          </w:pPr>
          <w:r w:rsidRPr="00A57ACD">
            <w:rPr>
              <w:rFonts w:asciiTheme="minorHAnsi" w:hAnsiTheme="minorHAnsi" w:cstheme="minorHAnsi"/>
            </w:rPr>
            <w:fldChar w:fldCharType="end"/>
          </w:r>
        </w:p>
      </w:sdtContent>
    </w:sdt>
    <w:p w:rsidR="00861B8F" w:rsidRDefault="00861B8F" w:rsidP="0040066E">
      <w:r>
        <w:br w:type="page"/>
      </w:r>
    </w:p>
    <w:p w:rsidR="00B05E5B" w:rsidRDefault="00B05E5B" w:rsidP="00024B88">
      <w:pPr>
        <w:pStyle w:val="PSI-Ttulo"/>
        <w:rPr>
          <w:rFonts w:asciiTheme="minorHAnsi" w:hAnsiTheme="minorHAnsi" w:cstheme="minorHAnsi"/>
          <w:color w:val="auto"/>
          <w:lang w:val="es-AR"/>
        </w:rPr>
      </w:pPr>
    </w:p>
    <w:p w:rsidR="007F38C0" w:rsidRPr="00024B88" w:rsidRDefault="00C012B8" w:rsidP="00024B88">
      <w:pPr>
        <w:pStyle w:val="PSI-Ttulo"/>
        <w:rPr>
          <w:rFonts w:asciiTheme="minorHAnsi" w:hAnsiTheme="minorHAnsi" w:cstheme="minorHAnsi"/>
          <w:color w:val="auto"/>
        </w:rPr>
      </w:pPr>
      <w:r w:rsidRPr="00024B88">
        <w:rPr>
          <w:rFonts w:asciiTheme="minorHAnsi" w:hAnsiTheme="minorHAnsi" w:cstheme="minorHAnsi"/>
          <w:color w:val="auto"/>
          <w:lang w:val="es-AR"/>
        </w:rPr>
        <w:t>Prototipo de Interfaz</w:t>
      </w:r>
    </w:p>
    <w:p w:rsidR="00570F4F" w:rsidRPr="00024B88" w:rsidRDefault="00570F4F" w:rsidP="00045492">
      <w:pPr>
        <w:pStyle w:val="PSI-Ttulo1"/>
      </w:pPr>
      <w:bookmarkStart w:id="1" w:name="_Toc228449306"/>
      <w:bookmarkStart w:id="2" w:name="_Toc234401294"/>
      <w:bookmarkStart w:id="3" w:name="_Toc234647510"/>
      <w:bookmarkStart w:id="4" w:name="_Toc235260850"/>
      <w:bookmarkStart w:id="5" w:name="_Toc494757587"/>
      <w:r w:rsidRPr="00024B88">
        <w:t>Introducción</w:t>
      </w:r>
      <w:bookmarkEnd w:id="1"/>
      <w:bookmarkEnd w:id="2"/>
      <w:bookmarkEnd w:id="3"/>
      <w:bookmarkEnd w:id="4"/>
      <w:bookmarkEnd w:id="5"/>
    </w:p>
    <w:p w:rsidR="00C012B8" w:rsidRPr="00024B88" w:rsidRDefault="003A24EB" w:rsidP="00C012B8">
      <w:pPr>
        <w:ind w:left="0" w:firstLine="0"/>
        <w:jc w:val="both"/>
        <w:rPr>
          <w:rFonts w:asciiTheme="minorHAnsi" w:hAnsiTheme="minorHAnsi" w:cstheme="minorHAnsi"/>
          <w:lang w:val="es-AR"/>
        </w:rPr>
      </w:pPr>
      <w:r w:rsidRPr="00024B88">
        <w:rPr>
          <w:rFonts w:asciiTheme="minorHAnsi" w:hAnsiTheme="minorHAnsi" w:cstheme="minorHAnsi"/>
        </w:rPr>
        <w:t xml:space="preserve">Este documento </w:t>
      </w:r>
      <w:r w:rsidR="00E31058">
        <w:rPr>
          <w:rFonts w:asciiTheme="minorHAnsi" w:hAnsiTheme="minorHAnsi" w:cstheme="minorHAnsi"/>
        </w:rPr>
        <w:t>presenta</w:t>
      </w:r>
      <w:r w:rsidR="00C012B8" w:rsidRPr="00024B88">
        <w:rPr>
          <w:rFonts w:asciiTheme="minorHAnsi" w:hAnsiTheme="minorHAnsi" w:cstheme="minorHAnsi"/>
          <w:lang w:val="es-AR"/>
        </w:rPr>
        <w:t xml:space="preserve"> el diseño gráfico de las pantallas.</w:t>
      </w:r>
    </w:p>
    <w:p w:rsidR="00C012B8" w:rsidRPr="00024B88" w:rsidRDefault="00C012B8" w:rsidP="00C012B8">
      <w:pPr>
        <w:ind w:left="0" w:firstLine="0"/>
        <w:jc w:val="both"/>
        <w:rPr>
          <w:rFonts w:asciiTheme="minorHAnsi" w:hAnsiTheme="minorHAnsi" w:cstheme="minorHAnsi"/>
          <w:lang w:val="es-AR"/>
        </w:rPr>
      </w:pPr>
      <w:r w:rsidRPr="00024B88">
        <w:rPr>
          <w:rFonts w:asciiTheme="minorHAnsi" w:hAnsiTheme="minorHAnsi" w:cstheme="minorHAnsi"/>
          <w:lang w:val="es-AR"/>
        </w:rPr>
        <w:t xml:space="preserve">Comprende desde la definición de tamaños hasta la </w:t>
      </w:r>
      <w:proofErr w:type="gramStart"/>
      <w:r w:rsidRPr="00024B88">
        <w:rPr>
          <w:rFonts w:asciiTheme="minorHAnsi" w:hAnsiTheme="minorHAnsi" w:cstheme="minorHAnsi"/>
          <w:lang w:val="es-AR"/>
        </w:rPr>
        <w:t>correspondiente  elaboración</w:t>
      </w:r>
      <w:proofErr w:type="gramEnd"/>
      <w:r w:rsidRPr="00024B88">
        <w:rPr>
          <w:rFonts w:asciiTheme="minorHAnsi" w:hAnsiTheme="minorHAnsi" w:cstheme="minorHAnsi"/>
          <w:lang w:val="es-AR"/>
        </w:rPr>
        <w:t xml:space="preserve"> de los prototipos.</w:t>
      </w:r>
    </w:p>
    <w:p w:rsidR="00C012B8" w:rsidRPr="00024B88" w:rsidRDefault="00C012B8" w:rsidP="00045492">
      <w:pPr>
        <w:pStyle w:val="PSI-Ttulo1"/>
      </w:pPr>
    </w:p>
    <w:p w:rsidR="00DA284A" w:rsidRPr="00024B88" w:rsidRDefault="00C012B8" w:rsidP="00045492">
      <w:pPr>
        <w:pStyle w:val="PSI-Ttulo1"/>
      </w:pPr>
      <w:bookmarkStart w:id="6" w:name="_Toc235260851"/>
      <w:bookmarkStart w:id="7" w:name="_Toc494757588"/>
      <w:r w:rsidRPr="00024B88">
        <w:t>Contenido</w:t>
      </w:r>
      <w:bookmarkEnd w:id="6"/>
      <w:bookmarkEnd w:id="7"/>
    </w:p>
    <w:p w:rsidR="002E6604" w:rsidRPr="00024B88" w:rsidRDefault="002E6604" w:rsidP="00B05E5B">
      <w:pPr>
        <w:pStyle w:val="PSI-Ttulo2"/>
      </w:pPr>
      <w:bookmarkStart w:id="8" w:name="_Toc235260852"/>
      <w:bookmarkStart w:id="9" w:name="_Toc494757589"/>
      <w:r w:rsidRPr="00024B88">
        <w:t>Definición de Tamaños</w:t>
      </w:r>
      <w:bookmarkEnd w:id="8"/>
      <w:bookmarkEnd w:id="9"/>
    </w:p>
    <w:tbl>
      <w:tblPr>
        <w:tblStyle w:val="Tabladecuadrcula2-nfasis3"/>
        <w:tblW w:w="0" w:type="auto"/>
        <w:tblLook w:val="04A0" w:firstRow="1" w:lastRow="0" w:firstColumn="1" w:lastColumn="0" w:noHBand="0" w:noVBand="1"/>
      </w:tblPr>
      <w:tblGrid>
        <w:gridCol w:w="2288"/>
        <w:gridCol w:w="5712"/>
      </w:tblGrid>
      <w:tr w:rsidR="00024B88" w:rsidRPr="00024B88" w:rsidTr="009B42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8" w:type="dxa"/>
          </w:tcPr>
          <w:p w:rsidR="00C012B8" w:rsidRPr="00024B88" w:rsidRDefault="001253D7" w:rsidP="002D5436">
            <w:pPr>
              <w:rPr>
                <w:rFonts w:asciiTheme="minorHAnsi" w:hAnsiTheme="minorHAnsi" w:cstheme="minorHAnsi"/>
                <w:b w:val="0"/>
                <w:lang w:val="es-AR"/>
              </w:rPr>
            </w:pPr>
            <w:r w:rsidRPr="00024B88">
              <w:rPr>
                <w:rFonts w:asciiTheme="minorHAnsi" w:hAnsiTheme="minorHAnsi" w:cstheme="minorHAnsi"/>
                <w:lang w:val="es-AR"/>
              </w:rPr>
              <w:t>Tamaño</w:t>
            </w:r>
          </w:p>
        </w:tc>
        <w:tc>
          <w:tcPr>
            <w:tcW w:w="5712" w:type="dxa"/>
          </w:tcPr>
          <w:p w:rsidR="00C012B8" w:rsidRPr="00024B88" w:rsidRDefault="00B05E5B" w:rsidP="00735C81">
            <w:pPr>
              <w:pStyle w:val="PSI-ComentarioenTabla"/>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Se debe ajustar a los tamaños de los diferentes dispositivos móviles del mercado</w:t>
            </w:r>
          </w:p>
        </w:tc>
      </w:tr>
      <w:tr w:rsidR="00024B88" w:rsidRPr="00024B88" w:rsidTr="009B42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8" w:type="dxa"/>
          </w:tcPr>
          <w:p w:rsidR="001253D7" w:rsidRPr="00024B88" w:rsidRDefault="001253D7" w:rsidP="002D5436">
            <w:pPr>
              <w:rPr>
                <w:rFonts w:asciiTheme="minorHAnsi" w:hAnsiTheme="minorHAnsi" w:cstheme="minorHAnsi"/>
                <w:b w:val="0"/>
                <w:lang w:val="es-AR"/>
              </w:rPr>
            </w:pPr>
            <w:r w:rsidRPr="00024B88">
              <w:rPr>
                <w:rFonts w:asciiTheme="minorHAnsi" w:hAnsiTheme="minorHAnsi" w:cstheme="minorHAnsi"/>
                <w:lang w:val="es-AR"/>
              </w:rPr>
              <w:t>Rol</w:t>
            </w:r>
          </w:p>
        </w:tc>
        <w:tc>
          <w:tcPr>
            <w:tcW w:w="5712" w:type="dxa"/>
          </w:tcPr>
          <w:p w:rsidR="001253D7" w:rsidRPr="00024B88" w:rsidRDefault="00B05E5B" w:rsidP="00735C81">
            <w:pPr>
              <w:pStyle w:val="PSI-ComentarioenTabla"/>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Programador</w:t>
            </w:r>
          </w:p>
        </w:tc>
      </w:tr>
      <w:tr w:rsidR="00024B88" w:rsidRPr="00024B88" w:rsidTr="009B42B9">
        <w:tc>
          <w:tcPr>
            <w:cnfStyle w:val="001000000000" w:firstRow="0" w:lastRow="0" w:firstColumn="1" w:lastColumn="0" w:oddVBand="0" w:evenVBand="0" w:oddHBand="0" w:evenHBand="0" w:firstRowFirstColumn="0" w:firstRowLastColumn="0" w:lastRowFirstColumn="0" w:lastRowLastColumn="0"/>
            <w:tcW w:w="2288" w:type="dxa"/>
          </w:tcPr>
          <w:p w:rsidR="00C012B8" w:rsidRPr="00024B88" w:rsidRDefault="001253D7" w:rsidP="002D5436">
            <w:pPr>
              <w:rPr>
                <w:rFonts w:asciiTheme="minorHAnsi" w:hAnsiTheme="minorHAnsi" w:cstheme="minorHAnsi"/>
                <w:b w:val="0"/>
                <w:lang w:val="es-AR"/>
              </w:rPr>
            </w:pPr>
            <w:r w:rsidRPr="00024B88">
              <w:rPr>
                <w:rFonts w:asciiTheme="minorHAnsi" w:hAnsiTheme="minorHAnsi" w:cstheme="minorHAnsi"/>
                <w:lang w:val="es-AR"/>
              </w:rPr>
              <w:t>Responsable</w:t>
            </w:r>
          </w:p>
        </w:tc>
        <w:tc>
          <w:tcPr>
            <w:tcW w:w="5712" w:type="dxa"/>
          </w:tcPr>
          <w:p w:rsidR="00C012B8" w:rsidRPr="00024B88" w:rsidRDefault="00B05E5B" w:rsidP="00735C81">
            <w:pPr>
              <w:pStyle w:val="PSI-ComentarioenTabla"/>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Valentin Victor</w:t>
            </w:r>
          </w:p>
        </w:tc>
      </w:tr>
    </w:tbl>
    <w:p w:rsidR="00D51970" w:rsidRDefault="00D51970" w:rsidP="00D51970">
      <w:pPr>
        <w:pStyle w:val="PSI-Ttulo2"/>
        <w:spacing w:before="0"/>
      </w:pPr>
      <w:bookmarkStart w:id="10" w:name="_Toc235260853"/>
    </w:p>
    <w:p w:rsidR="00C012B8" w:rsidRPr="00024B88" w:rsidRDefault="00750EA2" w:rsidP="00D51970">
      <w:pPr>
        <w:pStyle w:val="PSI-Ttulo2"/>
        <w:spacing w:before="0"/>
      </w:pPr>
      <w:bookmarkStart w:id="11" w:name="_Toc494757590"/>
      <w:r w:rsidRPr="00024B88">
        <w:t>Definición de Colores y Tipografía</w:t>
      </w:r>
      <w:bookmarkEnd w:id="10"/>
      <w:bookmarkEnd w:id="11"/>
      <w:r w:rsidRPr="00024B88">
        <w:br/>
      </w:r>
    </w:p>
    <w:tbl>
      <w:tblPr>
        <w:tblStyle w:val="Tabladecuadrcula2-nfasis3"/>
        <w:tblW w:w="0" w:type="auto"/>
        <w:tblLook w:val="04A0" w:firstRow="1" w:lastRow="0" w:firstColumn="1" w:lastColumn="0" w:noHBand="0" w:noVBand="1"/>
      </w:tblPr>
      <w:tblGrid>
        <w:gridCol w:w="2288"/>
        <w:gridCol w:w="5712"/>
      </w:tblGrid>
      <w:tr w:rsidR="00024B88" w:rsidRPr="00024B88" w:rsidTr="009B42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8" w:type="dxa"/>
          </w:tcPr>
          <w:p w:rsidR="001253D7" w:rsidRPr="00024B88" w:rsidRDefault="001253D7" w:rsidP="002D5436">
            <w:pPr>
              <w:rPr>
                <w:rFonts w:asciiTheme="minorHAnsi" w:hAnsiTheme="minorHAnsi" w:cstheme="minorHAnsi"/>
                <w:b w:val="0"/>
                <w:lang w:val="es-AR"/>
              </w:rPr>
            </w:pPr>
            <w:r w:rsidRPr="00024B88">
              <w:rPr>
                <w:rFonts w:asciiTheme="minorHAnsi" w:hAnsiTheme="minorHAnsi" w:cstheme="minorHAnsi"/>
                <w:lang w:val="es-AR"/>
              </w:rPr>
              <w:t>Tamaño</w:t>
            </w:r>
          </w:p>
        </w:tc>
        <w:tc>
          <w:tcPr>
            <w:tcW w:w="5712" w:type="dxa"/>
          </w:tcPr>
          <w:p w:rsidR="00B05E5B" w:rsidRDefault="00B05E5B" w:rsidP="00B05E5B">
            <w:pPr>
              <w:pStyle w:val="PSI-ComentarioenTabla"/>
              <w:spacing w:before="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Fuente: Calibri</w:t>
            </w:r>
          </w:p>
          <w:p w:rsidR="001253D7" w:rsidRDefault="00B05E5B" w:rsidP="00B05E5B">
            <w:pPr>
              <w:pStyle w:val="PSI-ComentarioenTabla"/>
              <w:spacing w:before="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Tamaño: 11</w:t>
            </w:r>
          </w:p>
          <w:p w:rsidR="00B05E5B" w:rsidRPr="00024B88" w:rsidRDefault="00B05E5B" w:rsidP="00B05E5B">
            <w:pPr>
              <w:pStyle w:val="PSI-ComentarioenTabla"/>
              <w:spacing w:before="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Color: Gris oscuro (</w:t>
            </w:r>
            <w:r w:rsidRPr="00B05E5B">
              <w:rPr>
                <w:rFonts w:asciiTheme="minorHAnsi" w:hAnsiTheme="minorHAnsi" w:cstheme="minorHAnsi"/>
                <w:color w:val="auto"/>
                <w:highlight w:val="yellow"/>
              </w:rPr>
              <w:t>Código hexadecimal</w:t>
            </w:r>
            <w:r>
              <w:rPr>
                <w:rFonts w:asciiTheme="minorHAnsi" w:hAnsiTheme="minorHAnsi" w:cstheme="minorHAnsi"/>
                <w:color w:val="auto"/>
              </w:rPr>
              <w:t>)</w:t>
            </w:r>
          </w:p>
        </w:tc>
      </w:tr>
      <w:tr w:rsidR="00024B88" w:rsidRPr="00024B88" w:rsidTr="009B42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8" w:type="dxa"/>
          </w:tcPr>
          <w:p w:rsidR="001253D7" w:rsidRPr="00024B88" w:rsidRDefault="001253D7" w:rsidP="002D5436">
            <w:pPr>
              <w:rPr>
                <w:rFonts w:asciiTheme="minorHAnsi" w:hAnsiTheme="minorHAnsi" w:cstheme="minorHAnsi"/>
                <w:b w:val="0"/>
                <w:lang w:val="es-AR"/>
              </w:rPr>
            </w:pPr>
            <w:r w:rsidRPr="00024B88">
              <w:rPr>
                <w:rFonts w:asciiTheme="minorHAnsi" w:hAnsiTheme="minorHAnsi" w:cstheme="minorHAnsi"/>
                <w:lang w:val="es-AR"/>
              </w:rPr>
              <w:t>Rol</w:t>
            </w:r>
          </w:p>
        </w:tc>
        <w:tc>
          <w:tcPr>
            <w:tcW w:w="5712" w:type="dxa"/>
          </w:tcPr>
          <w:p w:rsidR="001253D7" w:rsidRPr="00024B88" w:rsidRDefault="00B05E5B" w:rsidP="00735C81">
            <w:pPr>
              <w:pStyle w:val="PSI-ComentarioenTabla"/>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 xml:space="preserve">Programador </w:t>
            </w:r>
          </w:p>
        </w:tc>
      </w:tr>
      <w:tr w:rsidR="00024B88" w:rsidRPr="00024B88" w:rsidTr="009B42B9">
        <w:tc>
          <w:tcPr>
            <w:cnfStyle w:val="001000000000" w:firstRow="0" w:lastRow="0" w:firstColumn="1" w:lastColumn="0" w:oddVBand="0" w:evenVBand="0" w:oddHBand="0" w:evenHBand="0" w:firstRowFirstColumn="0" w:firstRowLastColumn="0" w:lastRowFirstColumn="0" w:lastRowLastColumn="0"/>
            <w:tcW w:w="2288" w:type="dxa"/>
          </w:tcPr>
          <w:p w:rsidR="001253D7" w:rsidRPr="00024B88" w:rsidRDefault="001253D7" w:rsidP="002D5436">
            <w:pPr>
              <w:rPr>
                <w:rFonts w:asciiTheme="minorHAnsi" w:hAnsiTheme="minorHAnsi" w:cstheme="minorHAnsi"/>
                <w:b w:val="0"/>
                <w:lang w:val="es-AR"/>
              </w:rPr>
            </w:pPr>
            <w:r w:rsidRPr="00024B88">
              <w:rPr>
                <w:rFonts w:asciiTheme="minorHAnsi" w:hAnsiTheme="minorHAnsi" w:cstheme="minorHAnsi"/>
                <w:lang w:val="es-AR"/>
              </w:rPr>
              <w:t>Responsable</w:t>
            </w:r>
          </w:p>
        </w:tc>
        <w:tc>
          <w:tcPr>
            <w:tcW w:w="5712" w:type="dxa"/>
          </w:tcPr>
          <w:p w:rsidR="001253D7" w:rsidRPr="00024B88" w:rsidRDefault="00B05E5B" w:rsidP="00B05E5B">
            <w:pPr>
              <w:pStyle w:val="PSI-ComentarioenTabla"/>
              <w:ind w:firstLin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Rojas Juan</w:t>
            </w:r>
          </w:p>
        </w:tc>
      </w:tr>
    </w:tbl>
    <w:p w:rsidR="001253D7" w:rsidRPr="00024B88" w:rsidRDefault="001253D7" w:rsidP="00045492">
      <w:pPr>
        <w:pStyle w:val="PSI-Ttulo1"/>
      </w:pPr>
    </w:p>
    <w:p w:rsidR="00750EA2" w:rsidRPr="00024B88" w:rsidRDefault="00750EA2" w:rsidP="00D51970">
      <w:pPr>
        <w:pStyle w:val="PSI-Ttulo2"/>
        <w:spacing w:before="0"/>
      </w:pPr>
      <w:bookmarkStart w:id="12" w:name="_Toc235260854"/>
      <w:bookmarkStart w:id="13" w:name="_Toc494757591"/>
      <w:r w:rsidRPr="00024B88">
        <w:t>Definición de Iconos</w:t>
      </w:r>
      <w:bookmarkEnd w:id="12"/>
      <w:bookmarkEnd w:id="13"/>
    </w:p>
    <w:p w:rsidR="00750EA2" w:rsidRPr="00024B88" w:rsidRDefault="00750EA2" w:rsidP="00045492">
      <w:pPr>
        <w:pStyle w:val="PSI-Ttulo1"/>
      </w:pPr>
    </w:p>
    <w:tbl>
      <w:tblPr>
        <w:tblStyle w:val="Tabladecuadrcula2-nfasis3"/>
        <w:tblW w:w="0" w:type="auto"/>
        <w:tblLook w:val="04A0" w:firstRow="1" w:lastRow="0" w:firstColumn="1" w:lastColumn="0" w:noHBand="0" w:noVBand="1"/>
      </w:tblPr>
      <w:tblGrid>
        <w:gridCol w:w="2288"/>
        <w:gridCol w:w="5712"/>
      </w:tblGrid>
      <w:tr w:rsidR="00024B88" w:rsidRPr="00024B88" w:rsidTr="009B42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8" w:type="dxa"/>
          </w:tcPr>
          <w:p w:rsidR="002E6604" w:rsidRPr="00024B88" w:rsidRDefault="002E6604" w:rsidP="002D5436">
            <w:pPr>
              <w:rPr>
                <w:rFonts w:asciiTheme="minorHAnsi" w:hAnsiTheme="minorHAnsi" w:cstheme="minorHAnsi"/>
                <w:b w:val="0"/>
                <w:lang w:val="es-AR"/>
              </w:rPr>
            </w:pPr>
            <w:r w:rsidRPr="00024B88">
              <w:rPr>
                <w:rFonts w:asciiTheme="minorHAnsi" w:hAnsiTheme="minorHAnsi" w:cstheme="minorHAnsi"/>
                <w:lang w:val="es-AR"/>
              </w:rPr>
              <w:t>Nombre del Icono</w:t>
            </w:r>
            <w:r w:rsidR="002505CF" w:rsidRPr="00024B88">
              <w:rPr>
                <w:rFonts w:asciiTheme="minorHAnsi" w:hAnsiTheme="minorHAnsi" w:cstheme="minorHAnsi"/>
                <w:lang w:val="es-AR"/>
              </w:rPr>
              <w:t xml:space="preserve"> </w:t>
            </w:r>
          </w:p>
        </w:tc>
        <w:tc>
          <w:tcPr>
            <w:tcW w:w="5712" w:type="dxa"/>
          </w:tcPr>
          <w:p w:rsidR="002E6604" w:rsidRPr="00024B88" w:rsidRDefault="00B05E5B" w:rsidP="00735C81">
            <w:pPr>
              <w:pStyle w:val="PSI-ComentarioenTabla"/>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Checkpoint.png</w:t>
            </w:r>
          </w:p>
        </w:tc>
      </w:tr>
      <w:tr w:rsidR="00024B88" w:rsidRPr="00024B88" w:rsidTr="009B42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8" w:type="dxa"/>
          </w:tcPr>
          <w:p w:rsidR="002E6604" w:rsidRPr="00024B88" w:rsidRDefault="002E6604" w:rsidP="002D5436">
            <w:pPr>
              <w:rPr>
                <w:rFonts w:asciiTheme="minorHAnsi" w:hAnsiTheme="minorHAnsi" w:cstheme="minorHAnsi"/>
                <w:b w:val="0"/>
                <w:lang w:val="es-AR"/>
              </w:rPr>
            </w:pPr>
            <w:r w:rsidRPr="00024B88">
              <w:rPr>
                <w:rFonts w:asciiTheme="minorHAnsi" w:hAnsiTheme="minorHAnsi" w:cstheme="minorHAnsi"/>
                <w:lang w:val="es-AR"/>
              </w:rPr>
              <w:t>Representación</w:t>
            </w:r>
          </w:p>
        </w:tc>
        <w:tc>
          <w:tcPr>
            <w:tcW w:w="5712" w:type="dxa"/>
          </w:tcPr>
          <w:p w:rsidR="002E6604" w:rsidRPr="00024B88" w:rsidRDefault="00B05E5B" w:rsidP="00735C81">
            <w:pPr>
              <w:pStyle w:val="PSI-ComentarioenTabla"/>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Es un icono de cabecera, no cumple función mayor que la identificación y estética de la interfaz</w:t>
            </w:r>
          </w:p>
        </w:tc>
      </w:tr>
      <w:tr w:rsidR="00024B88" w:rsidRPr="00024B88" w:rsidTr="009B42B9">
        <w:tc>
          <w:tcPr>
            <w:cnfStyle w:val="001000000000" w:firstRow="0" w:lastRow="0" w:firstColumn="1" w:lastColumn="0" w:oddVBand="0" w:evenVBand="0" w:oddHBand="0" w:evenHBand="0" w:firstRowFirstColumn="0" w:firstRowLastColumn="0" w:lastRowFirstColumn="0" w:lastRowLastColumn="0"/>
            <w:tcW w:w="2288" w:type="dxa"/>
          </w:tcPr>
          <w:p w:rsidR="002E6604" w:rsidRPr="00024B88" w:rsidRDefault="002E6604" w:rsidP="002D5436">
            <w:pPr>
              <w:rPr>
                <w:rFonts w:asciiTheme="minorHAnsi" w:hAnsiTheme="minorHAnsi" w:cstheme="minorHAnsi"/>
                <w:b w:val="0"/>
                <w:lang w:val="es-AR"/>
              </w:rPr>
            </w:pPr>
            <w:r w:rsidRPr="00024B88">
              <w:rPr>
                <w:rFonts w:asciiTheme="minorHAnsi" w:hAnsiTheme="minorHAnsi" w:cstheme="minorHAnsi"/>
                <w:lang w:val="es-AR"/>
              </w:rPr>
              <w:t>Imagen del Icono</w:t>
            </w:r>
          </w:p>
        </w:tc>
        <w:tc>
          <w:tcPr>
            <w:tcW w:w="5712" w:type="dxa"/>
          </w:tcPr>
          <w:p w:rsidR="00B05E5B" w:rsidRPr="00024B88" w:rsidRDefault="00586B7E" w:rsidP="00586B7E">
            <w:pPr>
              <w:pStyle w:val="PSI-ComentarioenTabla"/>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 xml:space="preserve">       </w:t>
            </w:r>
            <w:r w:rsidR="00B05E5B">
              <w:rPr>
                <w:rFonts w:asciiTheme="minorHAnsi" w:hAnsiTheme="minorHAnsi" w:cstheme="minorHAnsi"/>
                <w:noProof/>
                <w:color w:val="auto"/>
                <w:lang w:eastAsia="es-AR"/>
              </w:rPr>
              <w:drawing>
                <wp:inline distT="0" distB="0" distL="0" distR="0" wp14:anchorId="717370E8" wp14:editId="74BF5EE7">
                  <wp:extent cx="333375" cy="44289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co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2515" cy="455033"/>
                          </a:xfrm>
                          <a:prstGeom prst="rect">
                            <a:avLst/>
                          </a:prstGeom>
                        </pic:spPr>
                      </pic:pic>
                    </a:graphicData>
                  </a:graphic>
                </wp:inline>
              </w:drawing>
            </w:r>
          </w:p>
        </w:tc>
      </w:tr>
    </w:tbl>
    <w:p w:rsidR="001253D7" w:rsidRDefault="001253D7" w:rsidP="00045492">
      <w:pPr>
        <w:pStyle w:val="PSI-Ttulo1"/>
      </w:pPr>
    </w:p>
    <w:tbl>
      <w:tblPr>
        <w:tblStyle w:val="Tabladecuadrcula2-nfasis3"/>
        <w:tblW w:w="0" w:type="auto"/>
        <w:tblLook w:val="04A0" w:firstRow="1" w:lastRow="0" w:firstColumn="1" w:lastColumn="0" w:noHBand="0" w:noVBand="1"/>
      </w:tblPr>
      <w:tblGrid>
        <w:gridCol w:w="2288"/>
        <w:gridCol w:w="5712"/>
      </w:tblGrid>
      <w:tr w:rsidR="00586B7E" w:rsidRPr="00024B88" w:rsidTr="002D54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8" w:type="dxa"/>
          </w:tcPr>
          <w:p w:rsidR="00586B7E" w:rsidRPr="00024B88" w:rsidRDefault="00586B7E" w:rsidP="002D5436">
            <w:pPr>
              <w:rPr>
                <w:rFonts w:asciiTheme="minorHAnsi" w:hAnsiTheme="minorHAnsi" w:cstheme="minorHAnsi"/>
                <w:b w:val="0"/>
                <w:lang w:val="es-AR"/>
              </w:rPr>
            </w:pPr>
            <w:r w:rsidRPr="00024B88">
              <w:rPr>
                <w:rFonts w:asciiTheme="minorHAnsi" w:hAnsiTheme="minorHAnsi" w:cstheme="minorHAnsi"/>
                <w:lang w:val="es-AR"/>
              </w:rPr>
              <w:t xml:space="preserve">Nombre del Icono </w:t>
            </w:r>
          </w:p>
        </w:tc>
        <w:tc>
          <w:tcPr>
            <w:tcW w:w="5712" w:type="dxa"/>
          </w:tcPr>
          <w:p w:rsidR="00586B7E" w:rsidRPr="00024B88" w:rsidRDefault="00586B7E" w:rsidP="002D5436">
            <w:pPr>
              <w:pStyle w:val="PSI-ComentarioenTabla"/>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rPr>
            </w:pPr>
            <w:proofErr w:type="spellStart"/>
            <w:r>
              <w:rPr>
                <w:rFonts w:asciiTheme="minorHAnsi" w:hAnsiTheme="minorHAnsi" w:cstheme="minorHAnsi"/>
                <w:color w:val="auto"/>
              </w:rPr>
              <w:t>Expand</w:t>
            </w:r>
            <w:proofErr w:type="spellEnd"/>
            <w:r>
              <w:rPr>
                <w:rFonts w:asciiTheme="minorHAnsi" w:hAnsiTheme="minorHAnsi" w:cstheme="minorHAnsi"/>
                <w:color w:val="auto"/>
              </w:rPr>
              <w:t xml:space="preserve"> (Propio del </w:t>
            </w:r>
            <w:proofErr w:type="spellStart"/>
            <w:r>
              <w:rPr>
                <w:rFonts w:asciiTheme="minorHAnsi" w:hAnsiTheme="minorHAnsi" w:cstheme="minorHAnsi"/>
                <w:color w:val="auto"/>
              </w:rPr>
              <w:t>framework</w:t>
            </w:r>
            <w:proofErr w:type="spellEnd"/>
            <w:r>
              <w:rPr>
                <w:rFonts w:asciiTheme="minorHAnsi" w:hAnsiTheme="minorHAnsi" w:cstheme="minorHAnsi"/>
                <w:color w:val="auto"/>
              </w:rPr>
              <w:t xml:space="preserve"> utilizado)</w:t>
            </w:r>
          </w:p>
        </w:tc>
      </w:tr>
      <w:tr w:rsidR="00586B7E" w:rsidRPr="00024B88" w:rsidTr="002D5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8" w:type="dxa"/>
          </w:tcPr>
          <w:p w:rsidR="00586B7E" w:rsidRPr="00024B88" w:rsidRDefault="00586B7E" w:rsidP="002D5436">
            <w:pPr>
              <w:rPr>
                <w:rFonts w:asciiTheme="minorHAnsi" w:hAnsiTheme="minorHAnsi" w:cstheme="minorHAnsi"/>
                <w:b w:val="0"/>
                <w:lang w:val="es-AR"/>
              </w:rPr>
            </w:pPr>
            <w:r w:rsidRPr="00024B88">
              <w:rPr>
                <w:rFonts w:asciiTheme="minorHAnsi" w:hAnsiTheme="minorHAnsi" w:cstheme="minorHAnsi"/>
                <w:lang w:val="es-AR"/>
              </w:rPr>
              <w:lastRenderedPageBreak/>
              <w:t>Representación</w:t>
            </w:r>
          </w:p>
        </w:tc>
        <w:tc>
          <w:tcPr>
            <w:tcW w:w="5712" w:type="dxa"/>
          </w:tcPr>
          <w:p w:rsidR="00586B7E" w:rsidRPr="00024B88" w:rsidRDefault="00586B7E" w:rsidP="002D5436">
            <w:pPr>
              <w:pStyle w:val="PSI-ComentarioenTabla"/>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Es un icono de botón, acompaña el texto “</w:t>
            </w:r>
            <w:r w:rsidR="008D7691">
              <w:rPr>
                <w:rFonts w:asciiTheme="minorHAnsi" w:hAnsiTheme="minorHAnsi" w:cstheme="minorHAnsi"/>
                <w:color w:val="auto"/>
              </w:rPr>
              <w:t xml:space="preserve">Código </w:t>
            </w:r>
            <w:r>
              <w:rPr>
                <w:rFonts w:asciiTheme="minorHAnsi" w:hAnsiTheme="minorHAnsi" w:cstheme="minorHAnsi"/>
                <w:color w:val="auto"/>
              </w:rPr>
              <w:t>QR”</w:t>
            </w:r>
          </w:p>
        </w:tc>
      </w:tr>
      <w:tr w:rsidR="00586B7E" w:rsidRPr="00024B88" w:rsidTr="002D5436">
        <w:tc>
          <w:tcPr>
            <w:cnfStyle w:val="001000000000" w:firstRow="0" w:lastRow="0" w:firstColumn="1" w:lastColumn="0" w:oddVBand="0" w:evenVBand="0" w:oddHBand="0" w:evenHBand="0" w:firstRowFirstColumn="0" w:firstRowLastColumn="0" w:lastRowFirstColumn="0" w:lastRowLastColumn="0"/>
            <w:tcW w:w="2288" w:type="dxa"/>
          </w:tcPr>
          <w:p w:rsidR="00586B7E" w:rsidRPr="00024B88" w:rsidRDefault="00586B7E" w:rsidP="002D5436">
            <w:pPr>
              <w:rPr>
                <w:rFonts w:asciiTheme="minorHAnsi" w:hAnsiTheme="minorHAnsi" w:cstheme="minorHAnsi"/>
                <w:b w:val="0"/>
                <w:lang w:val="es-AR"/>
              </w:rPr>
            </w:pPr>
            <w:r w:rsidRPr="00024B88">
              <w:rPr>
                <w:rFonts w:asciiTheme="minorHAnsi" w:hAnsiTheme="minorHAnsi" w:cstheme="minorHAnsi"/>
                <w:lang w:val="es-AR"/>
              </w:rPr>
              <w:t>Imagen del Icono</w:t>
            </w:r>
          </w:p>
        </w:tc>
        <w:tc>
          <w:tcPr>
            <w:tcW w:w="5712" w:type="dxa"/>
          </w:tcPr>
          <w:p w:rsidR="00586B7E" w:rsidRPr="00024B88" w:rsidRDefault="00586B7E" w:rsidP="002D5436">
            <w:pPr>
              <w:pStyle w:val="PSI-ComentarioenTabla"/>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 xml:space="preserve">       </w:t>
            </w:r>
            <w:r>
              <w:rPr>
                <w:noProof/>
                <w:lang w:eastAsia="es-AR"/>
              </w:rPr>
              <w:drawing>
                <wp:inline distT="0" distB="0" distL="0" distR="0" wp14:anchorId="6CA8B009" wp14:editId="1E764DAC">
                  <wp:extent cx="295275" cy="2952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52918" t="69967" r="44343" b="26381"/>
                          <a:stretch/>
                        </pic:blipFill>
                        <pic:spPr bwMode="auto">
                          <a:xfrm>
                            <a:off x="0" y="0"/>
                            <a:ext cx="299352" cy="299352"/>
                          </a:xfrm>
                          <a:prstGeom prst="rect">
                            <a:avLst/>
                          </a:prstGeom>
                          <a:ln>
                            <a:noFill/>
                          </a:ln>
                          <a:extLst>
                            <a:ext uri="{53640926-AAD7-44D8-BBD7-CCE9431645EC}">
                              <a14:shadowObscured xmlns:a14="http://schemas.microsoft.com/office/drawing/2010/main"/>
                            </a:ext>
                          </a:extLst>
                        </pic:spPr>
                      </pic:pic>
                    </a:graphicData>
                  </a:graphic>
                </wp:inline>
              </w:drawing>
            </w:r>
          </w:p>
        </w:tc>
      </w:tr>
    </w:tbl>
    <w:p w:rsidR="00586B7E" w:rsidRDefault="00586B7E" w:rsidP="00045492">
      <w:pPr>
        <w:pStyle w:val="PSI-Ttulo1"/>
      </w:pPr>
    </w:p>
    <w:tbl>
      <w:tblPr>
        <w:tblStyle w:val="Tabladecuadrcula2-nfasis3"/>
        <w:tblW w:w="0" w:type="auto"/>
        <w:tblLook w:val="04A0" w:firstRow="1" w:lastRow="0" w:firstColumn="1" w:lastColumn="0" w:noHBand="0" w:noVBand="1"/>
      </w:tblPr>
      <w:tblGrid>
        <w:gridCol w:w="2288"/>
        <w:gridCol w:w="5712"/>
      </w:tblGrid>
      <w:tr w:rsidR="00586B7E" w:rsidRPr="00024B88" w:rsidTr="002D54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8" w:type="dxa"/>
          </w:tcPr>
          <w:p w:rsidR="00586B7E" w:rsidRPr="00024B88" w:rsidRDefault="00586B7E" w:rsidP="002D5436">
            <w:pPr>
              <w:rPr>
                <w:rFonts w:asciiTheme="minorHAnsi" w:hAnsiTheme="minorHAnsi" w:cstheme="minorHAnsi"/>
                <w:b w:val="0"/>
                <w:lang w:val="es-AR"/>
              </w:rPr>
            </w:pPr>
            <w:r w:rsidRPr="00024B88">
              <w:rPr>
                <w:rFonts w:asciiTheme="minorHAnsi" w:hAnsiTheme="minorHAnsi" w:cstheme="minorHAnsi"/>
                <w:lang w:val="es-AR"/>
              </w:rPr>
              <w:t xml:space="preserve">Nombre del Icono </w:t>
            </w:r>
          </w:p>
        </w:tc>
        <w:tc>
          <w:tcPr>
            <w:tcW w:w="5712" w:type="dxa"/>
          </w:tcPr>
          <w:p w:rsidR="00586B7E" w:rsidRPr="00024B88" w:rsidRDefault="00586B7E" w:rsidP="002D5436">
            <w:pPr>
              <w:pStyle w:val="PSI-ComentarioenTabla"/>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 xml:space="preserve">Hand (Propio del </w:t>
            </w:r>
            <w:proofErr w:type="spellStart"/>
            <w:r>
              <w:rPr>
                <w:rFonts w:asciiTheme="minorHAnsi" w:hAnsiTheme="minorHAnsi" w:cstheme="minorHAnsi"/>
                <w:color w:val="auto"/>
              </w:rPr>
              <w:t>framework</w:t>
            </w:r>
            <w:proofErr w:type="spellEnd"/>
            <w:r>
              <w:rPr>
                <w:rFonts w:asciiTheme="minorHAnsi" w:hAnsiTheme="minorHAnsi" w:cstheme="minorHAnsi"/>
                <w:color w:val="auto"/>
              </w:rPr>
              <w:t xml:space="preserve"> utilizado)</w:t>
            </w:r>
          </w:p>
        </w:tc>
      </w:tr>
      <w:tr w:rsidR="00586B7E" w:rsidRPr="00024B88" w:rsidTr="002D5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8" w:type="dxa"/>
          </w:tcPr>
          <w:p w:rsidR="00586B7E" w:rsidRPr="00024B88" w:rsidRDefault="00586B7E" w:rsidP="002D5436">
            <w:pPr>
              <w:rPr>
                <w:rFonts w:asciiTheme="minorHAnsi" w:hAnsiTheme="minorHAnsi" w:cstheme="minorHAnsi"/>
                <w:b w:val="0"/>
                <w:lang w:val="es-AR"/>
              </w:rPr>
            </w:pPr>
            <w:r w:rsidRPr="00024B88">
              <w:rPr>
                <w:rFonts w:asciiTheme="minorHAnsi" w:hAnsiTheme="minorHAnsi" w:cstheme="minorHAnsi"/>
                <w:lang w:val="es-AR"/>
              </w:rPr>
              <w:t>Representación</w:t>
            </w:r>
          </w:p>
        </w:tc>
        <w:tc>
          <w:tcPr>
            <w:tcW w:w="5712" w:type="dxa"/>
          </w:tcPr>
          <w:p w:rsidR="00586B7E" w:rsidRPr="00024B88" w:rsidRDefault="00586B7E" w:rsidP="00586B7E">
            <w:pPr>
              <w:pStyle w:val="PSI-ComentarioenTabla"/>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Es un icono de botón, acompaña el texto “Acceso Manual”</w:t>
            </w:r>
          </w:p>
        </w:tc>
      </w:tr>
      <w:tr w:rsidR="00586B7E" w:rsidRPr="00024B88" w:rsidTr="002D5436">
        <w:tc>
          <w:tcPr>
            <w:cnfStyle w:val="001000000000" w:firstRow="0" w:lastRow="0" w:firstColumn="1" w:lastColumn="0" w:oddVBand="0" w:evenVBand="0" w:oddHBand="0" w:evenHBand="0" w:firstRowFirstColumn="0" w:firstRowLastColumn="0" w:lastRowFirstColumn="0" w:lastRowLastColumn="0"/>
            <w:tcW w:w="2288" w:type="dxa"/>
          </w:tcPr>
          <w:p w:rsidR="00586B7E" w:rsidRPr="00024B88" w:rsidRDefault="00586B7E" w:rsidP="002D5436">
            <w:pPr>
              <w:rPr>
                <w:rFonts w:asciiTheme="minorHAnsi" w:hAnsiTheme="minorHAnsi" w:cstheme="minorHAnsi"/>
                <w:b w:val="0"/>
                <w:lang w:val="es-AR"/>
              </w:rPr>
            </w:pPr>
            <w:r w:rsidRPr="00024B88">
              <w:rPr>
                <w:rFonts w:asciiTheme="minorHAnsi" w:hAnsiTheme="minorHAnsi" w:cstheme="minorHAnsi"/>
                <w:lang w:val="es-AR"/>
              </w:rPr>
              <w:t>Imagen del Icono</w:t>
            </w:r>
          </w:p>
        </w:tc>
        <w:tc>
          <w:tcPr>
            <w:tcW w:w="5712" w:type="dxa"/>
          </w:tcPr>
          <w:p w:rsidR="00586B7E" w:rsidRPr="00024B88" w:rsidRDefault="00586B7E" w:rsidP="002D5436">
            <w:pPr>
              <w:pStyle w:val="PSI-ComentarioenTabla"/>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 xml:space="preserve">       </w:t>
            </w:r>
            <w:r>
              <w:rPr>
                <w:noProof/>
                <w:lang w:eastAsia="es-AR"/>
              </w:rPr>
              <w:drawing>
                <wp:inline distT="0" distB="0" distL="0" distR="0" wp14:anchorId="3B8E7176" wp14:editId="62A39BA0">
                  <wp:extent cx="285750" cy="31178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55562" t="59191" r="41476" b="36500"/>
                          <a:stretch/>
                        </pic:blipFill>
                        <pic:spPr bwMode="auto">
                          <a:xfrm>
                            <a:off x="0" y="0"/>
                            <a:ext cx="292205" cy="318828"/>
                          </a:xfrm>
                          <a:prstGeom prst="rect">
                            <a:avLst/>
                          </a:prstGeom>
                          <a:ln>
                            <a:noFill/>
                          </a:ln>
                          <a:extLst>
                            <a:ext uri="{53640926-AAD7-44D8-BBD7-CCE9431645EC}">
                              <a14:shadowObscured xmlns:a14="http://schemas.microsoft.com/office/drawing/2010/main"/>
                            </a:ext>
                          </a:extLst>
                        </pic:spPr>
                      </pic:pic>
                    </a:graphicData>
                  </a:graphic>
                </wp:inline>
              </w:drawing>
            </w:r>
          </w:p>
        </w:tc>
      </w:tr>
    </w:tbl>
    <w:p w:rsidR="00586B7E" w:rsidRDefault="00586B7E" w:rsidP="00045492">
      <w:pPr>
        <w:pStyle w:val="PSI-Ttulo1"/>
      </w:pPr>
    </w:p>
    <w:tbl>
      <w:tblPr>
        <w:tblStyle w:val="Tabladecuadrcula2-nfasis3"/>
        <w:tblW w:w="0" w:type="auto"/>
        <w:tblLook w:val="04A0" w:firstRow="1" w:lastRow="0" w:firstColumn="1" w:lastColumn="0" w:noHBand="0" w:noVBand="1"/>
      </w:tblPr>
      <w:tblGrid>
        <w:gridCol w:w="2288"/>
        <w:gridCol w:w="5712"/>
      </w:tblGrid>
      <w:tr w:rsidR="008D7691" w:rsidRPr="00024B88" w:rsidTr="002D54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8" w:type="dxa"/>
          </w:tcPr>
          <w:p w:rsidR="008D7691" w:rsidRPr="00024B88" w:rsidRDefault="008D7691" w:rsidP="002D5436">
            <w:pPr>
              <w:rPr>
                <w:rFonts w:asciiTheme="minorHAnsi" w:hAnsiTheme="minorHAnsi" w:cstheme="minorHAnsi"/>
                <w:b w:val="0"/>
                <w:lang w:val="es-AR"/>
              </w:rPr>
            </w:pPr>
            <w:r w:rsidRPr="00024B88">
              <w:rPr>
                <w:rFonts w:asciiTheme="minorHAnsi" w:hAnsiTheme="minorHAnsi" w:cstheme="minorHAnsi"/>
                <w:lang w:val="es-AR"/>
              </w:rPr>
              <w:t xml:space="preserve">Nombre del Icono </w:t>
            </w:r>
          </w:p>
        </w:tc>
        <w:tc>
          <w:tcPr>
            <w:tcW w:w="5712" w:type="dxa"/>
          </w:tcPr>
          <w:p w:rsidR="008D7691" w:rsidRPr="00024B88" w:rsidRDefault="008D7691" w:rsidP="002D5436">
            <w:pPr>
              <w:pStyle w:val="PSI-ComentarioenTabla"/>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rPr>
            </w:pPr>
            <w:proofErr w:type="spellStart"/>
            <w:r>
              <w:rPr>
                <w:rFonts w:asciiTheme="minorHAnsi" w:hAnsiTheme="minorHAnsi" w:cstheme="minorHAnsi"/>
                <w:color w:val="auto"/>
              </w:rPr>
              <w:t>Menu</w:t>
            </w:r>
            <w:proofErr w:type="spellEnd"/>
            <w:r>
              <w:rPr>
                <w:rFonts w:asciiTheme="minorHAnsi" w:hAnsiTheme="minorHAnsi" w:cstheme="minorHAnsi"/>
                <w:color w:val="auto"/>
              </w:rPr>
              <w:t xml:space="preserve"> (Propio del </w:t>
            </w:r>
            <w:proofErr w:type="spellStart"/>
            <w:r>
              <w:rPr>
                <w:rFonts w:asciiTheme="minorHAnsi" w:hAnsiTheme="minorHAnsi" w:cstheme="minorHAnsi"/>
                <w:color w:val="auto"/>
              </w:rPr>
              <w:t>framework</w:t>
            </w:r>
            <w:proofErr w:type="spellEnd"/>
            <w:r>
              <w:rPr>
                <w:rFonts w:asciiTheme="minorHAnsi" w:hAnsiTheme="minorHAnsi" w:cstheme="minorHAnsi"/>
                <w:color w:val="auto"/>
              </w:rPr>
              <w:t xml:space="preserve"> utilizado)</w:t>
            </w:r>
          </w:p>
        </w:tc>
      </w:tr>
      <w:tr w:rsidR="008D7691" w:rsidRPr="00024B88" w:rsidTr="002D5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8" w:type="dxa"/>
          </w:tcPr>
          <w:p w:rsidR="008D7691" w:rsidRPr="00024B88" w:rsidRDefault="008D7691" w:rsidP="002D5436">
            <w:pPr>
              <w:rPr>
                <w:rFonts w:asciiTheme="minorHAnsi" w:hAnsiTheme="minorHAnsi" w:cstheme="minorHAnsi"/>
                <w:b w:val="0"/>
                <w:lang w:val="es-AR"/>
              </w:rPr>
            </w:pPr>
            <w:r w:rsidRPr="00024B88">
              <w:rPr>
                <w:rFonts w:asciiTheme="minorHAnsi" w:hAnsiTheme="minorHAnsi" w:cstheme="minorHAnsi"/>
                <w:lang w:val="es-AR"/>
              </w:rPr>
              <w:t>Representación</w:t>
            </w:r>
          </w:p>
        </w:tc>
        <w:tc>
          <w:tcPr>
            <w:tcW w:w="5712" w:type="dxa"/>
          </w:tcPr>
          <w:p w:rsidR="008D7691" w:rsidRPr="00024B88" w:rsidRDefault="008D7691" w:rsidP="008D7691">
            <w:pPr>
              <w:pStyle w:val="PSI-ComentarioenTabla"/>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Es un icono de botón, este despliega el menú lateral</w:t>
            </w:r>
          </w:p>
        </w:tc>
      </w:tr>
      <w:tr w:rsidR="008D7691" w:rsidRPr="00024B88" w:rsidTr="002D5436">
        <w:tc>
          <w:tcPr>
            <w:cnfStyle w:val="001000000000" w:firstRow="0" w:lastRow="0" w:firstColumn="1" w:lastColumn="0" w:oddVBand="0" w:evenVBand="0" w:oddHBand="0" w:evenHBand="0" w:firstRowFirstColumn="0" w:firstRowLastColumn="0" w:lastRowFirstColumn="0" w:lastRowLastColumn="0"/>
            <w:tcW w:w="2288" w:type="dxa"/>
          </w:tcPr>
          <w:p w:rsidR="008D7691" w:rsidRPr="00024B88" w:rsidRDefault="008D7691" w:rsidP="002D5436">
            <w:pPr>
              <w:rPr>
                <w:rFonts w:asciiTheme="minorHAnsi" w:hAnsiTheme="minorHAnsi" w:cstheme="minorHAnsi"/>
                <w:b w:val="0"/>
                <w:lang w:val="es-AR"/>
              </w:rPr>
            </w:pPr>
            <w:r w:rsidRPr="00024B88">
              <w:rPr>
                <w:rFonts w:asciiTheme="minorHAnsi" w:hAnsiTheme="minorHAnsi" w:cstheme="minorHAnsi"/>
                <w:lang w:val="es-AR"/>
              </w:rPr>
              <w:t>Imagen del Icono</w:t>
            </w:r>
          </w:p>
        </w:tc>
        <w:tc>
          <w:tcPr>
            <w:tcW w:w="5712" w:type="dxa"/>
          </w:tcPr>
          <w:p w:rsidR="008D7691" w:rsidRPr="00024B88" w:rsidRDefault="008D7691" w:rsidP="002D5436">
            <w:pPr>
              <w:pStyle w:val="PSI-ComentarioenTabla"/>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 xml:space="preserve">       </w:t>
            </w:r>
            <w:r>
              <w:rPr>
                <w:noProof/>
                <w:lang w:eastAsia="es-AR"/>
              </w:rPr>
              <w:drawing>
                <wp:inline distT="0" distB="0" distL="0" distR="0" wp14:anchorId="39962836" wp14:editId="50916659">
                  <wp:extent cx="293688" cy="23812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130" t="11226" r="95056" b="86188"/>
                          <a:stretch/>
                        </pic:blipFill>
                        <pic:spPr bwMode="auto">
                          <a:xfrm>
                            <a:off x="0" y="0"/>
                            <a:ext cx="299136" cy="242542"/>
                          </a:xfrm>
                          <a:prstGeom prst="rect">
                            <a:avLst/>
                          </a:prstGeom>
                          <a:ln>
                            <a:noFill/>
                          </a:ln>
                          <a:extLst>
                            <a:ext uri="{53640926-AAD7-44D8-BBD7-CCE9431645EC}">
                              <a14:shadowObscured xmlns:a14="http://schemas.microsoft.com/office/drawing/2010/main"/>
                            </a:ext>
                          </a:extLst>
                        </pic:spPr>
                      </pic:pic>
                    </a:graphicData>
                  </a:graphic>
                </wp:inline>
              </w:drawing>
            </w:r>
          </w:p>
        </w:tc>
      </w:tr>
    </w:tbl>
    <w:p w:rsidR="008D7691" w:rsidRDefault="008D7691" w:rsidP="00045492">
      <w:pPr>
        <w:pStyle w:val="PSI-Ttulo1"/>
      </w:pPr>
    </w:p>
    <w:tbl>
      <w:tblPr>
        <w:tblStyle w:val="Tabladecuadrcula2-nfasis3"/>
        <w:tblW w:w="0" w:type="auto"/>
        <w:tblLook w:val="04A0" w:firstRow="1" w:lastRow="0" w:firstColumn="1" w:lastColumn="0" w:noHBand="0" w:noVBand="1"/>
      </w:tblPr>
      <w:tblGrid>
        <w:gridCol w:w="2288"/>
        <w:gridCol w:w="5712"/>
      </w:tblGrid>
      <w:tr w:rsidR="00912D76" w:rsidRPr="00024B88" w:rsidTr="002D54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8" w:type="dxa"/>
          </w:tcPr>
          <w:p w:rsidR="00912D76" w:rsidRPr="00024B88" w:rsidRDefault="00912D76" w:rsidP="002D5436">
            <w:pPr>
              <w:rPr>
                <w:rFonts w:asciiTheme="minorHAnsi" w:hAnsiTheme="minorHAnsi" w:cstheme="minorHAnsi"/>
                <w:b w:val="0"/>
                <w:lang w:val="es-AR"/>
              </w:rPr>
            </w:pPr>
            <w:r w:rsidRPr="00024B88">
              <w:rPr>
                <w:rFonts w:asciiTheme="minorHAnsi" w:hAnsiTheme="minorHAnsi" w:cstheme="minorHAnsi"/>
                <w:lang w:val="es-AR"/>
              </w:rPr>
              <w:t xml:space="preserve">Nombre del Icono </w:t>
            </w:r>
          </w:p>
        </w:tc>
        <w:tc>
          <w:tcPr>
            <w:tcW w:w="5712" w:type="dxa"/>
          </w:tcPr>
          <w:p w:rsidR="00912D76" w:rsidRPr="00024B88" w:rsidRDefault="00912D76" w:rsidP="00912D76">
            <w:pPr>
              <w:pStyle w:val="PSI-ComentarioenTabla"/>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Tcheckpoint.png</w:t>
            </w:r>
          </w:p>
        </w:tc>
      </w:tr>
      <w:tr w:rsidR="00912D76" w:rsidRPr="00024B88" w:rsidTr="002D5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8" w:type="dxa"/>
          </w:tcPr>
          <w:p w:rsidR="00912D76" w:rsidRPr="00024B88" w:rsidRDefault="00912D76" w:rsidP="002D5436">
            <w:pPr>
              <w:rPr>
                <w:rFonts w:asciiTheme="minorHAnsi" w:hAnsiTheme="minorHAnsi" w:cstheme="minorHAnsi"/>
                <w:b w:val="0"/>
                <w:lang w:val="es-AR"/>
              </w:rPr>
            </w:pPr>
            <w:r w:rsidRPr="00024B88">
              <w:rPr>
                <w:rFonts w:asciiTheme="minorHAnsi" w:hAnsiTheme="minorHAnsi" w:cstheme="minorHAnsi"/>
                <w:lang w:val="es-AR"/>
              </w:rPr>
              <w:t>Representación</w:t>
            </w:r>
          </w:p>
        </w:tc>
        <w:tc>
          <w:tcPr>
            <w:tcW w:w="5712" w:type="dxa"/>
          </w:tcPr>
          <w:p w:rsidR="00912D76" w:rsidRPr="00024B88" w:rsidRDefault="00912D76" w:rsidP="00912D76">
            <w:pPr>
              <w:pStyle w:val="PSI-ComentarioenTabla"/>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Es un icono ubicado en el pie de la interfaz, no cumple función mayor que la identificación y estética</w:t>
            </w:r>
          </w:p>
        </w:tc>
      </w:tr>
      <w:tr w:rsidR="00912D76" w:rsidRPr="00024B88" w:rsidTr="002D5436">
        <w:tc>
          <w:tcPr>
            <w:cnfStyle w:val="001000000000" w:firstRow="0" w:lastRow="0" w:firstColumn="1" w:lastColumn="0" w:oddVBand="0" w:evenVBand="0" w:oddHBand="0" w:evenHBand="0" w:firstRowFirstColumn="0" w:firstRowLastColumn="0" w:lastRowFirstColumn="0" w:lastRowLastColumn="0"/>
            <w:tcW w:w="2288" w:type="dxa"/>
          </w:tcPr>
          <w:p w:rsidR="00912D76" w:rsidRPr="00024B88" w:rsidRDefault="00912D76" w:rsidP="002D5436">
            <w:pPr>
              <w:rPr>
                <w:rFonts w:asciiTheme="minorHAnsi" w:hAnsiTheme="minorHAnsi" w:cstheme="minorHAnsi"/>
                <w:b w:val="0"/>
                <w:lang w:val="es-AR"/>
              </w:rPr>
            </w:pPr>
            <w:r w:rsidRPr="00024B88">
              <w:rPr>
                <w:rFonts w:asciiTheme="minorHAnsi" w:hAnsiTheme="minorHAnsi" w:cstheme="minorHAnsi"/>
                <w:lang w:val="es-AR"/>
              </w:rPr>
              <w:t>Imagen del Icono</w:t>
            </w:r>
          </w:p>
        </w:tc>
        <w:tc>
          <w:tcPr>
            <w:tcW w:w="5712" w:type="dxa"/>
          </w:tcPr>
          <w:p w:rsidR="00912D76" w:rsidRPr="00024B88" w:rsidRDefault="00912D76" w:rsidP="002D5436">
            <w:pPr>
              <w:pStyle w:val="PSI-ComentarioenTabla"/>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 xml:space="preserve">       </w:t>
            </w:r>
            <w:r>
              <w:rPr>
                <w:noProof/>
                <w:lang w:eastAsia="es-AR"/>
              </w:rPr>
              <w:drawing>
                <wp:inline distT="0" distB="0" distL="0" distR="0" wp14:anchorId="75105027" wp14:editId="0DDFD09F">
                  <wp:extent cx="638175" cy="142875"/>
                  <wp:effectExtent l="0" t="0" r="952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43473" t="89370" r="44709" b="7102"/>
                          <a:stretch/>
                        </pic:blipFill>
                        <pic:spPr bwMode="auto">
                          <a:xfrm>
                            <a:off x="0" y="0"/>
                            <a:ext cx="638175" cy="142875"/>
                          </a:xfrm>
                          <a:prstGeom prst="rect">
                            <a:avLst/>
                          </a:prstGeom>
                          <a:ln>
                            <a:noFill/>
                          </a:ln>
                          <a:extLst>
                            <a:ext uri="{53640926-AAD7-44D8-BBD7-CCE9431645EC}">
                              <a14:shadowObscured xmlns:a14="http://schemas.microsoft.com/office/drawing/2010/main"/>
                            </a:ext>
                          </a:extLst>
                        </pic:spPr>
                      </pic:pic>
                    </a:graphicData>
                  </a:graphic>
                </wp:inline>
              </w:drawing>
            </w:r>
          </w:p>
        </w:tc>
      </w:tr>
    </w:tbl>
    <w:p w:rsidR="00912D76" w:rsidRDefault="00912D76" w:rsidP="00045492">
      <w:pPr>
        <w:pStyle w:val="PSI-Ttulo1"/>
      </w:pPr>
    </w:p>
    <w:tbl>
      <w:tblPr>
        <w:tblStyle w:val="Tabladecuadrcula2-nfasis3"/>
        <w:tblW w:w="0" w:type="auto"/>
        <w:tblLook w:val="04A0" w:firstRow="1" w:lastRow="0" w:firstColumn="1" w:lastColumn="0" w:noHBand="0" w:noVBand="1"/>
      </w:tblPr>
      <w:tblGrid>
        <w:gridCol w:w="2288"/>
        <w:gridCol w:w="5712"/>
      </w:tblGrid>
      <w:tr w:rsidR="0080290E" w:rsidRPr="00024B88" w:rsidTr="002D54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8" w:type="dxa"/>
          </w:tcPr>
          <w:p w:rsidR="0080290E" w:rsidRPr="00024B88" w:rsidRDefault="0080290E" w:rsidP="002D5436">
            <w:pPr>
              <w:rPr>
                <w:rFonts w:asciiTheme="minorHAnsi" w:hAnsiTheme="minorHAnsi" w:cstheme="minorHAnsi"/>
                <w:b w:val="0"/>
                <w:lang w:val="es-AR"/>
              </w:rPr>
            </w:pPr>
            <w:r w:rsidRPr="00024B88">
              <w:rPr>
                <w:rFonts w:asciiTheme="minorHAnsi" w:hAnsiTheme="minorHAnsi" w:cstheme="minorHAnsi"/>
                <w:lang w:val="es-AR"/>
              </w:rPr>
              <w:t xml:space="preserve">Nombre del Icono </w:t>
            </w:r>
          </w:p>
        </w:tc>
        <w:tc>
          <w:tcPr>
            <w:tcW w:w="5712" w:type="dxa"/>
          </w:tcPr>
          <w:p w:rsidR="0080290E" w:rsidRPr="00024B88" w:rsidRDefault="0080290E" w:rsidP="002D5436">
            <w:pPr>
              <w:pStyle w:val="PSI-ComentarioenTabla"/>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Done-</w:t>
            </w:r>
            <w:proofErr w:type="spellStart"/>
            <w:r>
              <w:rPr>
                <w:rFonts w:asciiTheme="minorHAnsi" w:hAnsiTheme="minorHAnsi" w:cstheme="minorHAnsi"/>
                <w:color w:val="auto"/>
              </w:rPr>
              <w:t>all</w:t>
            </w:r>
            <w:proofErr w:type="spellEnd"/>
            <w:r>
              <w:rPr>
                <w:rFonts w:asciiTheme="minorHAnsi" w:hAnsiTheme="minorHAnsi" w:cstheme="minorHAnsi"/>
                <w:color w:val="auto"/>
              </w:rPr>
              <w:t xml:space="preserve"> (Propio del </w:t>
            </w:r>
            <w:proofErr w:type="spellStart"/>
            <w:r>
              <w:rPr>
                <w:rFonts w:asciiTheme="minorHAnsi" w:hAnsiTheme="minorHAnsi" w:cstheme="minorHAnsi"/>
                <w:color w:val="auto"/>
              </w:rPr>
              <w:t>framework</w:t>
            </w:r>
            <w:proofErr w:type="spellEnd"/>
            <w:r>
              <w:rPr>
                <w:rFonts w:asciiTheme="minorHAnsi" w:hAnsiTheme="minorHAnsi" w:cstheme="minorHAnsi"/>
                <w:color w:val="auto"/>
              </w:rPr>
              <w:t xml:space="preserve"> utilizado)</w:t>
            </w:r>
          </w:p>
        </w:tc>
      </w:tr>
      <w:tr w:rsidR="0080290E" w:rsidRPr="00024B88" w:rsidTr="002D5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8" w:type="dxa"/>
          </w:tcPr>
          <w:p w:rsidR="0080290E" w:rsidRPr="00024B88" w:rsidRDefault="0080290E" w:rsidP="002D5436">
            <w:pPr>
              <w:rPr>
                <w:rFonts w:asciiTheme="minorHAnsi" w:hAnsiTheme="minorHAnsi" w:cstheme="minorHAnsi"/>
                <w:b w:val="0"/>
                <w:lang w:val="es-AR"/>
              </w:rPr>
            </w:pPr>
            <w:r w:rsidRPr="00024B88">
              <w:rPr>
                <w:rFonts w:asciiTheme="minorHAnsi" w:hAnsiTheme="minorHAnsi" w:cstheme="minorHAnsi"/>
                <w:lang w:val="es-AR"/>
              </w:rPr>
              <w:t>Representación</w:t>
            </w:r>
          </w:p>
        </w:tc>
        <w:tc>
          <w:tcPr>
            <w:tcW w:w="5712" w:type="dxa"/>
          </w:tcPr>
          <w:p w:rsidR="0080290E" w:rsidRPr="00024B88" w:rsidRDefault="0080290E" w:rsidP="002D5436">
            <w:pPr>
              <w:pStyle w:val="PSI-ComentarioenTabla"/>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Es un icono que identifica aquellas valoraciones realizadas que han sido marcadas como atendidas</w:t>
            </w:r>
            <w:r w:rsidR="000C3B4B">
              <w:rPr>
                <w:rFonts w:asciiTheme="minorHAnsi" w:hAnsiTheme="minorHAnsi" w:cstheme="minorHAnsi"/>
                <w:color w:val="auto"/>
              </w:rPr>
              <w:t xml:space="preserve"> por el encargado de servicio</w:t>
            </w:r>
          </w:p>
        </w:tc>
      </w:tr>
      <w:tr w:rsidR="0080290E" w:rsidRPr="00024B88" w:rsidTr="002D5436">
        <w:tc>
          <w:tcPr>
            <w:cnfStyle w:val="001000000000" w:firstRow="0" w:lastRow="0" w:firstColumn="1" w:lastColumn="0" w:oddVBand="0" w:evenVBand="0" w:oddHBand="0" w:evenHBand="0" w:firstRowFirstColumn="0" w:firstRowLastColumn="0" w:lastRowFirstColumn="0" w:lastRowLastColumn="0"/>
            <w:tcW w:w="2288" w:type="dxa"/>
          </w:tcPr>
          <w:p w:rsidR="0080290E" w:rsidRPr="00024B88" w:rsidRDefault="0080290E" w:rsidP="002D5436">
            <w:pPr>
              <w:rPr>
                <w:rFonts w:asciiTheme="minorHAnsi" w:hAnsiTheme="minorHAnsi" w:cstheme="minorHAnsi"/>
                <w:b w:val="0"/>
                <w:lang w:val="es-AR"/>
              </w:rPr>
            </w:pPr>
            <w:r w:rsidRPr="00024B88">
              <w:rPr>
                <w:rFonts w:asciiTheme="minorHAnsi" w:hAnsiTheme="minorHAnsi" w:cstheme="minorHAnsi"/>
                <w:lang w:val="es-AR"/>
              </w:rPr>
              <w:t>Imagen del Icono</w:t>
            </w:r>
          </w:p>
        </w:tc>
        <w:tc>
          <w:tcPr>
            <w:tcW w:w="5712" w:type="dxa"/>
          </w:tcPr>
          <w:p w:rsidR="0080290E" w:rsidRPr="00024B88" w:rsidRDefault="0080290E" w:rsidP="002D5436">
            <w:pPr>
              <w:pStyle w:val="PSI-ComentarioenTabla"/>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 xml:space="preserve">       </w:t>
            </w:r>
            <w:r>
              <w:rPr>
                <w:noProof/>
                <w:lang w:eastAsia="es-AR"/>
              </w:rPr>
              <w:drawing>
                <wp:inline distT="0" distB="0" distL="0" distR="0" wp14:anchorId="5E531F54" wp14:editId="35E5C2DE">
                  <wp:extent cx="285750" cy="19050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452" t="32524" r="95639" b="64890"/>
                          <a:stretch/>
                        </pic:blipFill>
                        <pic:spPr bwMode="auto">
                          <a:xfrm>
                            <a:off x="0" y="0"/>
                            <a:ext cx="288987" cy="192658"/>
                          </a:xfrm>
                          <a:prstGeom prst="rect">
                            <a:avLst/>
                          </a:prstGeom>
                          <a:ln>
                            <a:noFill/>
                          </a:ln>
                          <a:extLst>
                            <a:ext uri="{53640926-AAD7-44D8-BBD7-CCE9431645EC}">
                              <a14:shadowObscured xmlns:a14="http://schemas.microsoft.com/office/drawing/2010/main"/>
                            </a:ext>
                          </a:extLst>
                        </pic:spPr>
                      </pic:pic>
                    </a:graphicData>
                  </a:graphic>
                </wp:inline>
              </w:drawing>
            </w:r>
          </w:p>
        </w:tc>
      </w:tr>
    </w:tbl>
    <w:p w:rsidR="0080290E" w:rsidRDefault="0080290E" w:rsidP="00045492">
      <w:pPr>
        <w:pStyle w:val="PSI-Ttulo1"/>
      </w:pPr>
    </w:p>
    <w:tbl>
      <w:tblPr>
        <w:tblStyle w:val="Tabladecuadrcula2-nfasis3"/>
        <w:tblW w:w="0" w:type="auto"/>
        <w:tblLook w:val="04A0" w:firstRow="1" w:lastRow="0" w:firstColumn="1" w:lastColumn="0" w:noHBand="0" w:noVBand="1"/>
      </w:tblPr>
      <w:tblGrid>
        <w:gridCol w:w="2288"/>
        <w:gridCol w:w="5712"/>
      </w:tblGrid>
      <w:tr w:rsidR="0080290E" w:rsidRPr="00024B88" w:rsidTr="002D54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8" w:type="dxa"/>
          </w:tcPr>
          <w:p w:rsidR="0080290E" w:rsidRPr="00024B88" w:rsidRDefault="0080290E" w:rsidP="002D5436">
            <w:pPr>
              <w:rPr>
                <w:rFonts w:asciiTheme="minorHAnsi" w:hAnsiTheme="minorHAnsi" w:cstheme="minorHAnsi"/>
                <w:b w:val="0"/>
                <w:lang w:val="es-AR"/>
              </w:rPr>
            </w:pPr>
            <w:r w:rsidRPr="00024B88">
              <w:rPr>
                <w:rFonts w:asciiTheme="minorHAnsi" w:hAnsiTheme="minorHAnsi" w:cstheme="minorHAnsi"/>
                <w:lang w:val="es-AR"/>
              </w:rPr>
              <w:t xml:space="preserve">Nombre del Icono </w:t>
            </w:r>
          </w:p>
        </w:tc>
        <w:tc>
          <w:tcPr>
            <w:tcW w:w="5712" w:type="dxa"/>
          </w:tcPr>
          <w:p w:rsidR="0080290E" w:rsidRPr="00024B88" w:rsidRDefault="0080290E" w:rsidP="002D5436">
            <w:pPr>
              <w:pStyle w:val="PSI-ComentarioenTabla"/>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rPr>
            </w:pPr>
            <w:proofErr w:type="spellStart"/>
            <w:r>
              <w:rPr>
                <w:rFonts w:asciiTheme="minorHAnsi" w:hAnsiTheme="minorHAnsi" w:cstheme="minorHAnsi"/>
                <w:color w:val="auto"/>
              </w:rPr>
              <w:t>Clock</w:t>
            </w:r>
            <w:proofErr w:type="spellEnd"/>
            <w:r>
              <w:rPr>
                <w:rFonts w:asciiTheme="minorHAnsi" w:hAnsiTheme="minorHAnsi" w:cstheme="minorHAnsi"/>
                <w:color w:val="auto"/>
              </w:rPr>
              <w:t xml:space="preserve"> (Propio del </w:t>
            </w:r>
            <w:proofErr w:type="spellStart"/>
            <w:r>
              <w:rPr>
                <w:rFonts w:asciiTheme="minorHAnsi" w:hAnsiTheme="minorHAnsi" w:cstheme="minorHAnsi"/>
                <w:color w:val="auto"/>
              </w:rPr>
              <w:t>framework</w:t>
            </w:r>
            <w:proofErr w:type="spellEnd"/>
            <w:r>
              <w:rPr>
                <w:rFonts w:asciiTheme="minorHAnsi" w:hAnsiTheme="minorHAnsi" w:cstheme="minorHAnsi"/>
                <w:color w:val="auto"/>
              </w:rPr>
              <w:t xml:space="preserve"> utilizado)</w:t>
            </w:r>
          </w:p>
        </w:tc>
      </w:tr>
      <w:tr w:rsidR="00D93036" w:rsidRPr="00024B88" w:rsidTr="002D5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8" w:type="dxa"/>
          </w:tcPr>
          <w:p w:rsidR="00D93036" w:rsidRPr="00024B88" w:rsidRDefault="00D93036" w:rsidP="00D93036">
            <w:pPr>
              <w:rPr>
                <w:rFonts w:asciiTheme="minorHAnsi" w:hAnsiTheme="minorHAnsi" w:cstheme="minorHAnsi"/>
                <w:b w:val="0"/>
                <w:lang w:val="es-AR"/>
              </w:rPr>
            </w:pPr>
            <w:r w:rsidRPr="00024B88">
              <w:rPr>
                <w:rFonts w:asciiTheme="minorHAnsi" w:hAnsiTheme="minorHAnsi" w:cstheme="minorHAnsi"/>
                <w:lang w:val="es-AR"/>
              </w:rPr>
              <w:t>Representación</w:t>
            </w:r>
          </w:p>
        </w:tc>
        <w:tc>
          <w:tcPr>
            <w:tcW w:w="5712" w:type="dxa"/>
          </w:tcPr>
          <w:p w:rsidR="00D93036" w:rsidRPr="00024B88" w:rsidRDefault="00D93036" w:rsidP="00D93036">
            <w:pPr>
              <w:pStyle w:val="PSI-ComentarioenTabla"/>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Es un icono que identifica aquellas valoraciones realizadas que aún no han sido marcadas como atendidas por el encargado de servicio</w:t>
            </w:r>
          </w:p>
        </w:tc>
      </w:tr>
      <w:tr w:rsidR="00D93036" w:rsidRPr="00024B88" w:rsidTr="002D5436">
        <w:tc>
          <w:tcPr>
            <w:cnfStyle w:val="001000000000" w:firstRow="0" w:lastRow="0" w:firstColumn="1" w:lastColumn="0" w:oddVBand="0" w:evenVBand="0" w:oddHBand="0" w:evenHBand="0" w:firstRowFirstColumn="0" w:firstRowLastColumn="0" w:lastRowFirstColumn="0" w:lastRowLastColumn="0"/>
            <w:tcW w:w="2288" w:type="dxa"/>
          </w:tcPr>
          <w:p w:rsidR="00D93036" w:rsidRPr="00024B88" w:rsidRDefault="00D93036" w:rsidP="00D93036">
            <w:pPr>
              <w:rPr>
                <w:rFonts w:asciiTheme="minorHAnsi" w:hAnsiTheme="minorHAnsi" w:cstheme="minorHAnsi"/>
                <w:b w:val="0"/>
                <w:lang w:val="es-AR"/>
              </w:rPr>
            </w:pPr>
            <w:r w:rsidRPr="00024B88">
              <w:rPr>
                <w:rFonts w:asciiTheme="minorHAnsi" w:hAnsiTheme="minorHAnsi" w:cstheme="minorHAnsi"/>
                <w:lang w:val="es-AR"/>
              </w:rPr>
              <w:t>Imagen del Icono</w:t>
            </w:r>
          </w:p>
        </w:tc>
        <w:tc>
          <w:tcPr>
            <w:tcW w:w="5712" w:type="dxa"/>
          </w:tcPr>
          <w:p w:rsidR="00D93036" w:rsidRPr="00024B88" w:rsidRDefault="00D93036" w:rsidP="00D93036">
            <w:pPr>
              <w:pStyle w:val="PSI-ComentarioenTabla"/>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 xml:space="preserve">       </w:t>
            </w:r>
            <w:r>
              <w:rPr>
                <w:noProof/>
                <w:lang w:eastAsia="es-AR"/>
              </w:rPr>
              <w:drawing>
                <wp:inline distT="0" distB="0" distL="0" distR="0" wp14:anchorId="4A7180F6" wp14:editId="7F6D2DB0">
                  <wp:extent cx="266700" cy="26670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456" t="19294" r="95995" b="77307"/>
                          <a:stretch/>
                        </pic:blipFill>
                        <pic:spPr bwMode="auto">
                          <a:xfrm>
                            <a:off x="0" y="0"/>
                            <a:ext cx="270687" cy="270687"/>
                          </a:xfrm>
                          <a:prstGeom prst="rect">
                            <a:avLst/>
                          </a:prstGeom>
                          <a:ln>
                            <a:noFill/>
                          </a:ln>
                          <a:extLst>
                            <a:ext uri="{53640926-AAD7-44D8-BBD7-CCE9431645EC}">
                              <a14:shadowObscured xmlns:a14="http://schemas.microsoft.com/office/drawing/2010/main"/>
                            </a:ext>
                          </a:extLst>
                        </pic:spPr>
                      </pic:pic>
                    </a:graphicData>
                  </a:graphic>
                </wp:inline>
              </w:drawing>
            </w:r>
          </w:p>
        </w:tc>
      </w:tr>
    </w:tbl>
    <w:p w:rsidR="0080290E" w:rsidRDefault="0080290E" w:rsidP="00045492">
      <w:pPr>
        <w:pStyle w:val="PSI-Ttulo1"/>
      </w:pPr>
    </w:p>
    <w:tbl>
      <w:tblPr>
        <w:tblStyle w:val="Tabladecuadrcula2-nfasis3"/>
        <w:tblW w:w="0" w:type="auto"/>
        <w:tblLook w:val="04A0" w:firstRow="1" w:lastRow="0" w:firstColumn="1" w:lastColumn="0" w:noHBand="0" w:noVBand="1"/>
      </w:tblPr>
      <w:tblGrid>
        <w:gridCol w:w="2288"/>
        <w:gridCol w:w="5712"/>
      </w:tblGrid>
      <w:tr w:rsidR="00D57BB2" w:rsidRPr="00024B88" w:rsidTr="002D54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8" w:type="dxa"/>
          </w:tcPr>
          <w:p w:rsidR="00D57BB2" w:rsidRPr="00024B88" w:rsidRDefault="00D57BB2" w:rsidP="002D5436">
            <w:pPr>
              <w:rPr>
                <w:rFonts w:asciiTheme="minorHAnsi" w:hAnsiTheme="minorHAnsi" w:cstheme="minorHAnsi"/>
                <w:b w:val="0"/>
                <w:lang w:val="es-AR"/>
              </w:rPr>
            </w:pPr>
            <w:r w:rsidRPr="00024B88">
              <w:rPr>
                <w:rFonts w:asciiTheme="minorHAnsi" w:hAnsiTheme="minorHAnsi" w:cstheme="minorHAnsi"/>
                <w:lang w:val="es-AR"/>
              </w:rPr>
              <w:t xml:space="preserve">Nombre del Icono </w:t>
            </w:r>
          </w:p>
        </w:tc>
        <w:tc>
          <w:tcPr>
            <w:tcW w:w="5712" w:type="dxa"/>
          </w:tcPr>
          <w:p w:rsidR="00D57BB2" w:rsidRPr="00024B88" w:rsidRDefault="00D57BB2" w:rsidP="002D5436">
            <w:pPr>
              <w:pStyle w:val="PSI-ComentarioenTabla"/>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rPr>
            </w:pPr>
            <w:proofErr w:type="spellStart"/>
            <w:r>
              <w:rPr>
                <w:rFonts w:asciiTheme="minorHAnsi" w:hAnsiTheme="minorHAnsi" w:cstheme="minorHAnsi"/>
                <w:color w:val="auto"/>
              </w:rPr>
              <w:t>Trash</w:t>
            </w:r>
            <w:proofErr w:type="spellEnd"/>
            <w:r>
              <w:rPr>
                <w:rFonts w:asciiTheme="minorHAnsi" w:hAnsiTheme="minorHAnsi" w:cstheme="minorHAnsi"/>
                <w:color w:val="auto"/>
              </w:rPr>
              <w:t xml:space="preserve"> (Propio del </w:t>
            </w:r>
            <w:proofErr w:type="spellStart"/>
            <w:r>
              <w:rPr>
                <w:rFonts w:asciiTheme="minorHAnsi" w:hAnsiTheme="minorHAnsi" w:cstheme="minorHAnsi"/>
                <w:color w:val="auto"/>
              </w:rPr>
              <w:t>framework</w:t>
            </w:r>
            <w:proofErr w:type="spellEnd"/>
            <w:r>
              <w:rPr>
                <w:rFonts w:asciiTheme="minorHAnsi" w:hAnsiTheme="minorHAnsi" w:cstheme="minorHAnsi"/>
                <w:color w:val="auto"/>
              </w:rPr>
              <w:t xml:space="preserve"> utilizado)</w:t>
            </w:r>
          </w:p>
        </w:tc>
      </w:tr>
      <w:tr w:rsidR="00D57BB2" w:rsidRPr="00024B88" w:rsidTr="002D5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8" w:type="dxa"/>
          </w:tcPr>
          <w:p w:rsidR="00D57BB2" w:rsidRPr="00024B88" w:rsidRDefault="00D57BB2" w:rsidP="002D5436">
            <w:pPr>
              <w:rPr>
                <w:rFonts w:asciiTheme="minorHAnsi" w:hAnsiTheme="minorHAnsi" w:cstheme="minorHAnsi"/>
                <w:b w:val="0"/>
                <w:lang w:val="es-AR"/>
              </w:rPr>
            </w:pPr>
            <w:r w:rsidRPr="00024B88">
              <w:rPr>
                <w:rFonts w:asciiTheme="minorHAnsi" w:hAnsiTheme="minorHAnsi" w:cstheme="minorHAnsi"/>
                <w:lang w:val="es-AR"/>
              </w:rPr>
              <w:lastRenderedPageBreak/>
              <w:t>Representación</w:t>
            </w:r>
          </w:p>
        </w:tc>
        <w:tc>
          <w:tcPr>
            <w:tcW w:w="5712" w:type="dxa"/>
          </w:tcPr>
          <w:p w:rsidR="00D57BB2" w:rsidRPr="00024B88" w:rsidRDefault="00D57BB2" w:rsidP="00D57BB2">
            <w:pPr>
              <w:pStyle w:val="PSI-ComentarioenTabla"/>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Es un icono permite eliminar valoraciones realizadas por los usuarios valoradores</w:t>
            </w:r>
          </w:p>
        </w:tc>
      </w:tr>
      <w:tr w:rsidR="00D57BB2" w:rsidRPr="00024B88" w:rsidTr="002D5436">
        <w:tc>
          <w:tcPr>
            <w:cnfStyle w:val="001000000000" w:firstRow="0" w:lastRow="0" w:firstColumn="1" w:lastColumn="0" w:oddVBand="0" w:evenVBand="0" w:oddHBand="0" w:evenHBand="0" w:firstRowFirstColumn="0" w:firstRowLastColumn="0" w:lastRowFirstColumn="0" w:lastRowLastColumn="0"/>
            <w:tcW w:w="2288" w:type="dxa"/>
          </w:tcPr>
          <w:p w:rsidR="00D57BB2" w:rsidRPr="00024B88" w:rsidRDefault="00D57BB2" w:rsidP="002D5436">
            <w:pPr>
              <w:rPr>
                <w:rFonts w:asciiTheme="minorHAnsi" w:hAnsiTheme="minorHAnsi" w:cstheme="minorHAnsi"/>
                <w:b w:val="0"/>
                <w:lang w:val="es-AR"/>
              </w:rPr>
            </w:pPr>
            <w:r w:rsidRPr="00024B88">
              <w:rPr>
                <w:rFonts w:asciiTheme="minorHAnsi" w:hAnsiTheme="minorHAnsi" w:cstheme="minorHAnsi"/>
                <w:lang w:val="es-AR"/>
              </w:rPr>
              <w:t>Imagen del Icono</w:t>
            </w:r>
          </w:p>
        </w:tc>
        <w:tc>
          <w:tcPr>
            <w:tcW w:w="5712" w:type="dxa"/>
          </w:tcPr>
          <w:p w:rsidR="00D57BB2" w:rsidRPr="00024B88" w:rsidRDefault="00D57BB2" w:rsidP="002D5436">
            <w:pPr>
              <w:pStyle w:val="PSI-ComentarioenTabla"/>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 xml:space="preserve">       </w:t>
            </w:r>
            <w:r>
              <w:rPr>
                <w:rFonts w:asciiTheme="minorHAnsi" w:hAnsiTheme="minorHAnsi" w:cstheme="minorHAnsi"/>
                <w:noProof/>
                <w:color w:val="auto"/>
                <w:lang w:eastAsia="es-AR"/>
              </w:rPr>
              <w:drawing>
                <wp:inline distT="0" distB="0" distL="0" distR="0" wp14:anchorId="1A7EAE5A" wp14:editId="08F37E74">
                  <wp:extent cx="355600" cy="371764"/>
                  <wp:effectExtent l="0" t="0" r="6350"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Trash.jpg"/>
                          <pic:cNvPicPr/>
                        </pic:nvPicPr>
                        <pic:blipFill>
                          <a:blip r:embed="rId16">
                            <a:extLst>
                              <a:ext uri="{28A0092B-C50C-407E-A947-70E740481C1C}">
                                <a14:useLocalDpi xmlns:a14="http://schemas.microsoft.com/office/drawing/2010/main" val="0"/>
                              </a:ext>
                            </a:extLst>
                          </a:blip>
                          <a:stretch>
                            <a:fillRect/>
                          </a:stretch>
                        </pic:blipFill>
                        <pic:spPr>
                          <a:xfrm>
                            <a:off x="0" y="0"/>
                            <a:ext cx="356684" cy="372897"/>
                          </a:xfrm>
                          <a:prstGeom prst="rect">
                            <a:avLst/>
                          </a:prstGeom>
                        </pic:spPr>
                      </pic:pic>
                    </a:graphicData>
                  </a:graphic>
                </wp:inline>
              </w:drawing>
            </w:r>
          </w:p>
        </w:tc>
      </w:tr>
    </w:tbl>
    <w:p w:rsidR="00D57BB2" w:rsidRPr="00024B88" w:rsidRDefault="00D57BB2" w:rsidP="00045492">
      <w:pPr>
        <w:pStyle w:val="PSI-Ttulo1"/>
      </w:pPr>
    </w:p>
    <w:p w:rsidR="00750EA2" w:rsidRPr="00024B88" w:rsidRDefault="00750EA2" w:rsidP="009B42B9">
      <w:pPr>
        <w:pStyle w:val="PSI-Ttulo2"/>
      </w:pPr>
      <w:bookmarkStart w:id="14" w:name="_Toc235260855"/>
      <w:bookmarkStart w:id="15" w:name="_Toc494757592"/>
      <w:r w:rsidRPr="00024B88">
        <w:t>Definición de Estilos</w:t>
      </w:r>
      <w:bookmarkEnd w:id="14"/>
      <w:bookmarkEnd w:id="15"/>
    </w:p>
    <w:p w:rsidR="00750EA2" w:rsidRPr="00024B88" w:rsidRDefault="00750EA2" w:rsidP="00045492">
      <w:pPr>
        <w:pStyle w:val="PSI-Ttulo1"/>
      </w:pPr>
    </w:p>
    <w:tbl>
      <w:tblPr>
        <w:tblStyle w:val="Tabladecuadrcula2-nfasis3"/>
        <w:tblW w:w="0" w:type="auto"/>
        <w:tblLook w:val="04A0" w:firstRow="1" w:lastRow="0" w:firstColumn="1" w:lastColumn="0" w:noHBand="0" w:noVBand="1"/>
      </w:tblPr>
      <w:tblGrid>
        <w:gridCol w:w="2288"/>
        <w:gridCol w:w="5712"/>
      </w:tblGrid>
      <w:tr w:rsidR="00024B88" w:rsidRPr="00024B88" w:rsidTr="009B42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8" w:type="dxa"/>
          </w:tcPr>
          <w:p w:rsidR="002E6604" w:rsidRPr="00024B88" w:rsidRDefault="002E6604" w:rsidP="002D5436">
            <w:pPr>
              <w:rPr>
                <w:rFonts w:asciiTheme="minorHAnsi" w:hAnsiTheme="minorHAnsi" w:cstheme="minorHAnsi"/>
                <w:b w:val="0"/>
                <w:lang w:val="es-AR"/>
              </w:rPr>
            </w:pPr>
            <w:r w:rsidRPr="00024B88">
              <w:rPr>
                <w:rFonts w:asciiTheme="minorHAnsi" w:hAnsiTheme="minorHAnsi" w:cstheme="minorHAnsi"/>
                <w:lang w:val="es-AR"/>
              </w:rPr>
              <w:t>Tamaño</w:t>
            </w:r>
          </w:p>
        </w:tc>
        <w:tc>
          <w:tcPr>
            <w:tcW w:w="5712" w:type="dxa"/>
          </w:tcPr>
          <w:p w:rsidR="00F11E93" w:rsidRDefault="00F11E93" w:rsidP="00D44946">
            <w:pPr>
              <w:pStyle w:val="PSI-ComentarioenTabla"/>
              <w:spacing w:before="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Tipografía Títulos</w:t>
            </w:r>
          </w:p>
          <w:p w:rsidR="002E6604" w:rsidRDefault="00D44946" w:rsidP="00D44946">
            <w:pPr>
              <w:pStyle w:val="PSI-ComentarioenTabla"/>
              <w:spacing w:before="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Fuente: Arial</w:t>
            </w:r>
          </w:p>
          <w:p w:rsidR="00D44946" w:rsidRDefault="00D44946" w:rsidP="00D44946">
            <w:pPr>
              <w:pStyle w:val="PSI-ComentarioenTabla"/>
              <w:spacing w:before="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Tamaño: 12</w:t>
            </w:r>
          </w:p>
          <w:p w:rsidR="00D44946" w:rsidRDefault="00D44946" w:rsidP="00D44946">
            <w:pPr>
              <w:pStyle w:val="PSI-ComentarioenTabla"/>
              <w:spacing w:before="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Color: Blanco</w:t>
            </w:r>
          </w:p>
          <w:p w:rsidR="00F11E93" w:rsidRDefault="00F11E93" w:rsidP="00D44946">
            <w:pPr>
              <w:pStyle w:val="PSI-ComentarioenTabla"/>
              <w:spacing w:before="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rPr>
            </w:pPr>
          </w:p>
          <w:p w:rsidR="00F11E93" w:rsidRDefault="00F11E93" w:rsidP="00F11E93">
            <w:pPr>
              <w:pStyle w:val="PSI-ComentarioenTabla"/>
              <w:spacing w:before="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Tipografía Valoraciones</w:t>
            </w:r>
          </w:p>
          <w:p w:rsidR="00F11E93" w:rsidRDefault="00F11E93" w:rsidP="00F11E93">
            <w:pPr>
              <w:pStyle w:val="PSI-ComentarioenTabla"/>
              <w:spacing w:before="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Fuente: Arial</w:t>
            </w:r>
          </w:p>
          <w:p w:rsidR="00F11E93" w:rsidRDefault="00F11E93" w:rsidP="00F11E93">
            <w:pPr>
              <w:pStyle w:val="PSI-ComentarioenTabla"/>
              <w:spacing w:before="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Tamaño: 10</w:t>
            </w:r>
          </w:p>
          <w:p w:rsidR="00F11E93" w:rsidRPr="00024B88" w:rsidRDefault="00F11E93" w:rsidP="00F11E93">
            <w:pPr>
              <w:pStyle w:val="PSI-ComentarioenTabla"/>
              <w:spacing w:before="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Color: Gris</w:t>
            </w:r>
          </w:p>
        </w:tc>
      </w:tr>
      <w:tr w:rsidR="00024B88" w:rsidRPr="00024B88" w:rsidTr="009B42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8" w:type="dxa"/>
          </w:tcPr>
          <w:p w:rsidR="002E6604" w:rsidRPr="00024B88" w:rsidRDefault="002E6604" w:rsidP="002D5436">
            <w:pPr>
              <w:rPr>
                <w:rFonts w:asciiTheme="minorHAnsi" w:hAnsiTheme="minorHAnsi" w:cstheme="minorHAnsi"/>
                <w:b w:val="0"/>
                <w:lang w:val="es-AR"/>
              </w:rPr>
            </w:pPr>
            <w:r w:rsidRPr="00024B88">
              <w:rPr>
                <w:rFonts w:asciiTheme="minorHAnsi" w:hAnsiTheme="minorHAnsi" w:cstheme="minorHAnsi"/>
                <w:lang w:val="es-AR"/>
              </w:rPr>
              <w:t>Rol</w:t>
            </w:r>
          </w:p>
        </w:tc>
        <w:tc>
          <w:tcPr>
            <w:tcW w:w="5712" w:type="dxa"/>
          </w:tcPr>
          <w:p w:rsidR="002E6604" w:rsidRPr="00024B88" w:rsidRDefault="0041354D" w:rsidP="00735C81">
            <w:pPr>
              <w:pStyle w:val="PSI-ComentarioenTabla"/>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Programador</w:t>
            </w:r>
          </w:p>
        </w:tc>
      </w:tr>
      <w:tr w:rsidR="00024B88" w:rsidRPr="00024B88" w:rsidTr="009B42B9">
        <w:tc>
          <w:tcPr>
            <w:cnfStyle w:val="001000000000" w:firstRow="0" w:lastRow="0" w:firstColumn="1" w:lastColumn="0" w:oddVBand="0" w:evenVBand="0" w:oddHBand="0" w:evenHBand="0" w:firstRowFirstColumn="0" w:firstRowLastColumn="0" w:lastRowFirstColumn="0" w:lastRowLastColumn="0"/>
            <w:tcW w:w="2288" w:type="dxa"/>
          </w:tcPr>
          <w:p w:rsidR="002E6604" w:rsidRPr="00024B88" w:rsidRDefault="002E6604" w:rsidP="002D5436">
            <w:pPr>
              <w:rPr>
                <w:rFonts w:asciiTheme="minorHAnsi" w:hAnsiTheme="minorHAnsi" w:cstheme="minorHAnsi"/>
                <w:b w:val="0"/>
                <w:lang w:val="es-AR"/>
              </w:rPr>
            </w:pPr>
            <w:r w:rsidRPr="00024B88">
              <w:rPr>
                <w:rFonts w:asciiTheme="minorHAnsi" w:hAnsiTheme="minorHAnsi" w:cstheme="minorHAnsi"/>
                <w:lang w:val="es-AR"/>
              </w:rPr>
              <w:t>Responsable</w:t>
            </w:r>
          </w:p>
        </w:tc>
        <w:tc>
          <w:tcPr>
            <w:tcW w:w="5712" w:type="dxa"/>
          </w:tcPr>
          <w:p w:rsidR="002E6604" w:rsidRPr="00024B88" w:rsidRDefault="0041354D" w:rsidP="00735C81">
            <w:pPr>
              <w:pStyle w:val="PSI-ComentarioenTabla"/>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Rojas Juan</w:t>
            </w:r>
          </w:p>
        </w:tc>
      </w:tr>
    </w:tbl>
    <w:p w:rsidR="007871E2" w:rsidRDefault="009043A5" w:rsidP="00045492">
      <w:pPr>
        <w:pStyle w:val="PSI-Ttulo1"/>
      </w:pPr>
      <w:r w:rsidRPr="00024B88">
        <w:rPr>
          <w:highlight w:val="yellow"/>
        </w:rPr>
        <w:br/>
      </w:r>
      <w:bookmarkStart w:id="16" w:name="_Toc494757593"/>
      <w:r w:rsidR="007871E2" w:rsidRPr="00024B88">
        <w:t>Formatos individuales de interfaz de pantalla</w:t>
      </w:r>
      <w:bookmarkEnd w:id="16"/>
    </w:p>
    <w:p w:rsidR="00A61A20" w:rsidRDefault="00A61A20" w:rsidP="00A61A20">
      <w:pPr>
        <w:pStyle w:val="PSI-Ttulo2"/>
      </w:pPr>
      <w:bookmarkStart w:id="17" w:name="_Toc494757594"/>
      <w:r>
        <w:t>Pantalla Principal</w:t>
      </w:r>
      <w:bookmarkEnd w:id="17"/>
    </w:p>
    <w:tbl>
      <w:tblPr>
        <w:tblStyle w:val="Tabladecuadrcula2-nfasis3"/>
        <w:tblW w:w="0" w:type="auto"/>
        <w:tblLook w:val="04A0" w:firstRow="1" w:lastRow="0" w:firstColumn="1" w:lastColumn="0" w:noHBand="0" w:noVBand="1"/>
      </w:tblPr>
      <w:tblGrid>
        <w:gridCol w:w="4247"/>
        <w:gridCol w:w="4247"/>
      </w:tblGrid>
      <w:tr w:rsidR="007E7868" w:rsidRPr="007E7868" w:rsidTr="007E78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E7868" w:rsidRPr="007E7868" w:rsidRDefault="007E7868" w:rsidP="007E7868">
            <w:pPr>
              <w:rPr>
                <w:b w:val="0"/>
                <w:i/>
              </w:rPr>
            </w:pPr>
            <w:r w:rsidRPr="007E7868">
              <w:rPr>
                <w:rFonts w:asciiTheme="minorHAnsi" w:hAnsiTheme="minorHAnsi" w:cstheme="minorHAnsi"/>
                <w:b w:val="0"/>
                <w:i/>
                <w:lang w:val="es-AR"/>
              </w:rPr>
              <w:t>Descripción</w:t>
            </w:r>
          </w:p>
        </w:tc>
        <w:tc>
          <w:tcPr>
            <w:tcW w:w="4247" w:type="dxa"/>
          </w:tcPr>
          <w:p w:rsidR="007E7868" w:rsidRPr="007E7868" w:rsidRDefault="007E7868" w:rsidP="007E7868">
            <w:pPr>
              <w:cnfStyle w:val="100000000000" w:firstRow="1" w:lastRow="0" w:firstColumn="0" w:lastColumn="0" w:oddVBand="0" w:evenVBand="0" w:oddHBand="0" w:evenHBand="0" w:firstRowFirstColumn="0" w:firstRowLastColumn="0" w:lastRowFirstColumn="0" w:lastRowLastColumn="0"/>
              <w:rPr>
                <w:b w:val="0"/>
                <w:i/>
              </w:rPr>
            </w:pPr>
            <w:r w:rsidRPr="007E7868">
              <w:rPr>
                <w:rFonts w:asciiTheme="minorHAnsi" w:hAnsiTheme="minorHAnsi" w:cstheme="minorHAnsi"/>
                <w:b w:val="0"/>
                <w:i/>
                <w:lang w:val="es-AR"/>
              </w:rPr>
              <w:t>Observaciones</w:t>
            </w:r>
          </w:p>
        </w:tc>
      </w:tr>
      <w:tr w:rsidR="007E7868" w:rsidRPr="007E7868" w:rsidTr="007E78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E7868" w:rsidRPr="007E7868" w:rsidRDefault="007E7868" w:rsidP="007E7868">
            <w:pPr>
              <w:rPr>
                <w:rFonts w:asciiTheme="minorHAnsi" w:hAnsiTheme="minorHAnsi" w:cstheme="minorHAnsi"/>
                <w:b w:val="0"/>
                <w:i/>
                <w:lang w:val="es-AR"/>
              </w:rPr>
            </w:pPr>
            <w:r>
              <w:rPr>
                <w:rFonts w:asciiTheme="minorHAnsi" w:hAnsiTheme="minorHAnsi" w:cstheme="minorHAnsi"/>
                <w:b w:val="0"/>
                <w:i/>
                <w:lang w:val="es-AR"/>
              </w:rPr>
              <w:t>Nombre Pantalla</w:t>
            </w:r>
          </w:p>
        </w:tc>
        <w:tc>
          <w:tcPr>
            <w:tcW w:w="4247" w:type="dxa"/>
          </w:tcPr>
          <w:p w:rsidR="007E7868" w:rsidRPr="007E7868" w:rsidRDefault="007479C1" w:rsidP="007E786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lang w:val="es-AR"/>
              </w:rPr>
            </w:pPr>
            <w:r>
              <w:rPr>
                <w:rFonts w:asciiTheme="minorHAnsi" w:hAnsiTheme="minorHAnsi" w:cstheme="minorHAnsi"/>
                <w:b/>
                <w:i/>
                <w:lang w:val="es-AR"/>
              </w:rPr>
              <w:t>Pantalla</w:t>
            </w:r>
            <w:r w:rsidR="004025D1">
              <w:rPr>
                <w:rFonts w:asciiTheme="minorHAnsi" w:hAnsiTheme="minorHAnsi" w:cstheme="minorHAnsi"/>
                <w:b/>
                <w:i/>
                <w:lang w:val="es-AR"/>
              </w:rPr>
              <w:t xml:space="preserve"> </w:t>
            </w:r>
            <w:r>
              <w:rPr>
                <w:rFonts w:asciiTheme="minorHAnsi" w:hAnsiTheme="minorHAnsi" w:cstheme="minorHAnsi"/>
                <w:b/>
                <w:i/>
                <w:lang w:val="es-AR"/>
              </w:rPr>
              <w:t>Principal</w:t>
            </w:r>
          </w:p>
        </w:tc>
      </w:tr>
      <w:tr w:rsidR="007E7868" w:rsidRPr="007E7868" w:rsidTr="007E7868">
        <w:tc>
          <w:tcPr>
            <w:cnfStyle w:val="001000000000" w:firstRow="0" w:lastRow="0" w:firstColumn="1" w:lastColumn="0" w:oddVBand="0" w:evenVBand="0" w:oddHBand="0" w:evenHBand="0" w:firstRowFirstColumn="0" w:firstRowLastColumn="0" w:lastRowFirstColumn="0" w:lastRowLastColumn="0"/>
            <w:tcW w:w="4247" w:type="dxa"/>
          </w:tcPr>
          <w:p w:rsidR="007E7868" w:rsidRPr="007E7868" w:rsidRDefault="007E7868" w:rsidP="007E7868">
            <w:pPr>
              <w:rPr>
                <w:rFonts w:asciiTheme="minorHAnsi" w:hAnsiTheme="minorHAnsi" w:cstheme="minorHAnsi"/>
                <w:b w:val="0"/>
                <w:i/>
                <w:lang w:val="es-AR"/>
              </w:rPr>
            </w:pPr>
            <w:r>
              <w:rPr>
                <w:rFonts w:asciiTheme="minorHAnsi" w:hAnsiTheme="minorHAnsi" w:cstheme="minorHAnsi"/>
                <w:b w:val="0"/>
                <w:i/>
                <w:lang w:val="es-AR"/>
              </w:rPr>
              <w:t>Descripción</w:t>
            </w:r>
          </w:p>
        </w:tc>
        <w:tc>
          <w:tcPr>
            <w:tcW w:w="4247" w:type="dxa"/>
          </w:tcPr>
          <w:p w:rsidR="007E7868" w:rsidRDefault="007E7868" w:rsidP="007E7868">
            <w:pPr>
              <w:ind w:left="0"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lang w:val="es-AR"/>
              </w:rPr>
            </w:pPr>
            <w:r w:rsidRPr="007E7868">
              <w:rPr>
                <w:rFonts w:asciiTheme="minorHAnsi" w:hAnsiTheme="minorHAnsi" w:cstheme="minorHAnsi"/>
                <w:i/>
                <w:lang w:val="es-AR"/>
              </w:rPr>
              <w:t>Esta pantalla muestra las dos opciones de acce</w:t>
            </w:r>
            <w:r>
              <w:rPr>
                <w:rFonts w:asciiTheme="minorHAnsi" w:hAnsiTheme="minorHAnsi" w:cstheme="minorHAnsi"/>
                <w:i/>
                <w:lang w:val="es-AR"/>
              </w:rPr>
              <w:t>so a la pantalla Servicios.</w:t>
            </w:r>
          </w:p>
          <w:p w:rsidR="007E7868" w:rsidRPr="007E7868" w:rsidRDefault="004025D1" w:rsidP="004025D1">
            <w:pPr>
              <w:ind w:left="0"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lang w:val="es-AR"/>
              </w:rPr>
            </w:pPr>
            <w:r>
              <w:rPr>
                <w:rFonts w:asciiTheme="minorHAnsi" w:hAnsiTheme="minorHAnsi" w:cstheme="minorHAnsi"/>
                <w:i/>
                <w:lang w:val="es-AR"/>
              </w:rPr>
              <w:t>Además</w:t>
            </w:r>
            <w:r w:rsidR="00E835F7">
              <w:rPr>
                <w:rFonts w:asciiTheme="minorHAnsi" w:hAnsiTheme="minorHAnsi" w:cstheme="minorHAnsi"/>
                <w:i/>
                <w:lang w:val="es-AR"/>
              </w:rPr>
              <w:t xml:space="preserve"> de logo y nombre </w:t>
            </w:r>
            <w:proofErr w:type="spellStart"/>
            <w:r w:rsidR="00E835F7">
              <w:rPr>
                <w:rFonts w:asciiTheme="minorHAnsi" w:hAnsiTheme="minorHAnsi" w:cstheme="minorHAnsi"/>
                <w:i/>
                <w:lang w:val="es-AR"/>
              </w:rPr>
              <w:t>identificatorios</w:t>
            </w:r>
            <w:proofErr w:type="spellEnd"/>
            <w:r w:rsidR="00E835F7">
              <w:rPr>
                <w:rFonts w:asciiTheme="minorHAnsi" w:hAnsiTheme="minorHAnsi" w:cstheme="minorHAnsi"/>
                <w:i/>
                <w:lang w:val="es-AR"/>
              </w:rPr>
              <w:t xml:space="preserve"> y un menú lateral de acceso a la pantalla Mis</w:t>
            </w:r>
            <w:r>
              <w:rPr>
                <w:rFonts w:asciiTheme="minorHAnsi" w:hAnsiTheme="minorHAnsi" w:cstheme="minorHAnsi"/>
                <w:i/>
                <w:lang w:val="es-AR"/>
              </w:rPr>
              <w:t xml:space="preserve"> </w:t>
            </w:r>
            <w:r w:rsidR="00E835F7">
              <w:rPr>
                <w:rFonts w:asciiTheme="minorHAnsi" w:hAnsiTheme="minorHAnsi" w:cstheme="minorHAnsi"/>
                <w:i/>
                <w:lang w:val="es-AR"/>
              </w:rPr>
              <w:t>Valoraciones y Acerca</w:t>
            </w:r>
          </w:p>
        </w:tc>
      </w:tr>
    </w:tbl>
    <w:p w:rsidR="00605690" w:rsidRDefault="00605690" w:rsidP="00045492">
      <w:pPr>
        <w:pStyle w:val="PSI-Ttulo1"/>
      </w:pPr>
    </w:p>
    <w:p w:rsidR="00605690" w:rsidRDefault="00605690" w:rsidP="00045492">
      <w:pPr>
        <w:pStyle w:val="PSI-Ttulo1"/>
      </w:pPr>
    </w:p>
    <w:p w:rsidR="00931F7A" w:rsidRPr="00931F7A" w:rsidRDefault="00C2190A" w:rsidP="00931F7A">
      <w:pPr>
        <w:pStyle w:val="PSI-Ttulo3"/>
      </w:pPr>
      <w:bookmarkStart w:id="18" w:name="_Toc494757595"/>
      <w:r w:rsidRPr="00931F7A">
        <w:t>Bosquejo</w:t>
      </w:r>
      <w:bookmarkEnd w:id="18"/>
      <w:r w:rsidRPr="00931F7A">
        <w:t xml:space="preserve"> </w:t>
      </w:r>
    </w:p>
    <w:p w:rsidR="00605690" w:rsidRDefault="00316D8F" w:rsidP="00316D8F">
      <w:pPr>
        <w:ind w:left="0" w:firstLine="0"/>
        <w:jc w:val="center"/>
      </w:pPr>
      <w:r>
        <w:rPr>
          <w:noProof/>
          <w:lang w:eastAsia="es-AR"/>
        </w:rPr>
        <mc:AlternateContent>
          <mc:Choice Requires="wpg">
            <w:drawing>
              <wp:anchor distT="0" distB="0" distL="114300" distR="114300" simplePos="0" relativeHeight="251680256" behindDoc="0" locked="0" layoutInCell="1" allowOverlap="1" wp14:anchorId="0046CDC2" wp14:editId="375045FF">
                <wp:simplePos x="0" y="0"/>
                <wp:positionH relativeFrom="column">
                  <wp:posOffset>1186815</wp:posOffset>
                </wp:positionH>
                <wp:positionV relativeFrom="paragraph">
                  <wp:posOffset>347980</wp:posOffset>
                </wp:positionV>
                <wp:extent cx="2971800" cy="2133600"/>
                <wp:effectExtent l="0" t="0" r="19050" b="19050"/>
                <wp:wrapNone/>
                <wp:docPr id="46" name="Grupo 46"/>
                <wp:cNvGraphicFramePr/>
                <a:graphic xmlns:a="http://schemas.openxmlformats.org/drawingml/2006/main">
                  <a:graphicData uri="http://schemas.microsoft.com/office/word/2010/wordprocessingGroup">
                    <wpg:wgp>
                      <wpg:cNvGrpSpPr/>
                      <wpg:grpSpPr>
                        <a:xfrm>
                          <a:off x="0" y="0"/>
                          <a:ext cx="2971800" cy="2133600"/>
                          <a:chOff x="29754" y="31470"/>
                          <a:chExt cx="3094446" cy="2349780"/>
                        </a:xfrm>
                      </wpg:grpSpPr>
                      <wps:wsp>
                        <wps:cNvPr id="33" name="Elipse 33"/>
                        <wps:cNvSpPr/>
                        <wps:spPr>
                          <a:xfrm>
                            <a:off x="29754" y="66675"/>
                            <a:ext cx="409575" cy="4095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D7C84" w:rsidRDefault="001D7C84" w:rsidP="00E835F7">
                              <w:pPr>
                                <w:spacing w:before="0"/>
                                <w:ind w:left="0"/>
                                <w:jc w:val="center"/>
                              </w:pPr>
                              <w:r>
                                <w:rPr>
                                  <w:b/>
                                  <w:color w:val="000000" w:themeColor="text1"/>
                                  <w:sz w:val="24"/>
                                  <w:szCs w:val="24"/>
                                </w:rPr>
                                <w:t xml:space="preserve">      </w:t>
                              </w:r>
                              <w:r w:rsidRPr="00E835F7">
                                <w:rPr>
                                  <w:b/>
                                  <w:color w:val="000000" w:themeColor="text1"/>
                                  <w:sz w:val="24"/>
                                  <w:szCs w:val="24"/>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Conector recto de flecha 34"/>
                        <wps:cNvCnPr/>
                        <wps:spPr>
                          <a:xfrm>
                            <a:off x="439329" y="257175"/>
                            <a:ext cx="1088057" cy="78508"/>
                          </a:xfrm>
                          <a:prstGeom prst="straightConnector1">
                            <a:avLst/>
                          </a:prstGeom>
                          <a:ln>
                            <a:tailEnd type="triangle"/>
                          </a:ln>
                        </wps:spPr>
                        <wps:style>
                          <a:lnRef idx="2">
                            <a:schemeClr val="accent6"/>
                          </a:lnRef>
                          <a:fillRef idx="1">
                            <a:schemeClr val="lt1"/>
                          </a:fillRef>
                          <a:effectRef idx="0">
                            <a:schemeClr val="accent6"/>
                          </a:effectRef>
                          <a:fontRef idx="minor">
                            <a:schemeClr val="dk1"/>
                          </a:fontRef>
                        </wps:style>
                        <wps:bodyPr/>
                      </wps:wsp>
                      <wps:wsp>
                        <wps:cNvPr id="35" name="Elipse 35"/>
                        <wps:cNvSpPr/>
                        <wps:spPr>
                          <a:xfrm>
                            <a:off x="38100" y="1047750"/>
                            <a:ext cx="409575" cy="4095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D7C84" w:rsidRDefault="001D7C84" w:rsidP="00E835F7">
                              <w:pPr>
                                <w:spacing w:before="0"/>
                                <w:ind w:left="0"/>
                                <w:jc w:val="center"/>
                              </w:pPr>
                              <w:r>
                                <w:rPr>
                                  <w:b/>
                                  <w:color w:val="000000" w:themeColor="text1"/>
                                  <w:sz w:val="24"/>
                                  <w:szCs w:val="24"/>
                                </w:rPr>
                                <w:t xml:space="preserv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Conector recto de flecha 36"/>
                        <wps:cNvCnPr/>
                        <wps:spPr>
                          <a:xfrm>
                            <a:off x="447675" y="1295400"/>
                            <a:ext cx="647700" cy="57150"/>
                          </a:xfrm>
                          <a:prstGeom prst="straightConnector1">
                            <a:avLst/>
                          </a:prstGeom>
                          <a:ln>
                            <a:tailEnd type="triangle"/>
                          </a:ln>
                        </wps:spPr>
                        <wps:style>
                          <a:lnRef idx="2">
                            <a:schemeClr val="accent6"/>
                          </a:lnRef>
                          <a:fillRef idx="1">
                            <a:schemeClr val="lt1"/>
                          </a:fillRef>
                          <a:effectRef idx="0">
                            <a:schemeClr val="accent6"/>
                          </a:effectRef>
                          <a:fontRef idx="minor">
                            <a:schemeClr val="dk1"/>
                          </a:fontRef>
                        </wps:style>
                        <wps:bodyPr/>
                      </wps:wsp>
                      <wps:wsp>
                        <wps:cNvPr id="38" name="Elipse 38"/>
                        <wps:cNvSpPr/>
                        <wps:spPr>
                          <a:xfrm>
                            <a:off x="47625" y="1562100"/>
                            <a:ext cx="409575" cy="4095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D7C84" w:rsidRDefault="001D7C84" w:rsidP="00E835F7">
                              <w:pPr>
                                <w:spacing w:before="0"/>
                                <w:ind w:left="0"/>
                                <w:jc w:val="center"/>
                              </w:pPr>
                              <w:r>
                                <w:rPr>
                                  <w:b/>
                                  <w:color w:val="000000" w:themeColor="text1"/>
                                  <w:sz w:val="24"/>
                                  <w:szCs w:val="24"/>
                                </w:rPr>
                                <w:t xml:space="preserve">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onector recto de flecha 39"/>
                        <wps:cNvCnPr/>
                        <wps:spPr>
                          <a:xfrm>
                            <a:off x="457200" y="1809750"/>
                            <a:ext cx="647700" cy="57150"/>
                          </a:xfrm>
                          <a:prstGeom prst="straightConnector1">
                            <a:avLst/>
                          </a:prstGeom>
                          <a:ln>
                            <a:tailEnd type="triangle"/>
                          </a:ln>
                        </wps:spPr>
                        <wps:style>
                          <a:lnRef idx="2">
                            <a:schemeClr val="accent6"/>
                          </a:lnRef>
                          <a:fillRef idx="1">
                            <a:schemeClr val="lt1"/>
                          </a:fillRef>
                          <a:effectRef idx="0">
                            <a:schemeClr val="accent6"/>
                          </a:effectRef>
                          <a:fontRef idx="minor">
                            <a:schemeClr val="dk1"/>
                          </a:fontRef>
                        </wps:style>
                        <wps:bodyPr/>
                      </wps:wsp>
                      <wps:wsp>
                        <wps:cNvPr id="40" name="Elipse 40"/>
                        <wps:cNvSpPr/>
                        <wps:spPr>
                          <a:xfrm>
                            <a:off x="2666607" y="31470"/>
                            <a:ext cx="409575" cy="4095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D7C84" w:rsidRDefault="001D7C84" w:rsidP="00E835F7">
                              <w:pPr>
                                <w:spacing w:before="0"/>
                                <w:ind w:left="0"/>
                                <w:jc w:val="center"/>
                              </w:pPr>
                              <w:r>
                                <w:rPr>
                                  <w:b/>
                                  <w:color w:val="000000" w:themeColor="text1"/>
                                  <w:sz w:val="24"/>
                                  <w:szCs w:val="24"/>
                                </w:rPr>
                                <w:t xml:space="preserve">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Conector recto de flecha 41"/>
                        <wps:cNvCnPr/>
                        <wps:spPr>
                          <a:xfrm flipH="1">
                            <a:off x="2172063" y="260070"/>
                            <a:ext cx="494544" cy="75612"/>
                          </a:xfrm>
                          <a:prstGeom prst="straightConnector1">
                            <a:avLst/>
                          </a:prstGeom>
                          <a:ln>
                            <a:tailEnd type="triangle"/>
                          </a:ln>
                        </wps:spPr>
                        <wps:style>
                          <a:lnRef idx="2">
                            <a:schemeClr val="accent6"/>
                          </a:lnRef>
                          <a:fillRef idx="1">
                            <a:schemeClr val="lt1"/>
                          </a:fillRef>
                          <a:effectRef idx="0">
                            <a:schemeClr val="accent6"/>
                          </a:effectRef>
                          <a:fontRef idx="minor">
                            <a:schemeClr val="dk1"/>
                          </a:fontRef>
                        </wps:style>
                        <wps:bodyPr/>
                      </wps:wsp>
                      <wps:wsp>
                        <wps:cNvPr id="42" name="Elipse 42"/>
                        <wps:cNvSpPr/>
                        <wps:spPr>
                          <a:xfrm>
                            <a:off x="2714625" y="1971675"/>
                            <a:ext cx="409575" cy="4095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D7C84" w:rsidRDefault="001D7C84" w:rsidP="00E835F7">
                              <w:pPr>
                                <w:spacing w:before="0"/>
                                <w:ind w:left="0"/>
                                <w:jc w:val="center"/>
                              </w:pPr>
                              <w:r>
                                <w:rPr>
                                  <w:b/>
                                  <w:color w:val="000000" w:themeColor="text1"/>
                                  <w:sz w:val="24"/>
                                  <w:szCs w:val="24"/>
                                </w:rPr>
                                <w:t xml:space="preserve">      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Conector recto de flecha 43"/>
                        <wps:cNvCnPr/>
                        <wps:spPr>
                          <a:xfrm flipH="1">
                            <a:off x="1739145" y="2189785"/>
                            <a:ext cx="990600" cy="64135"/>
                          </a:xfrm>
                          <a:prstGeom prst="straightConnector1">
                            <a:avLst/>
                          </a:prstGeom>
                          <a:ln>
                            <a:tailEnd type="triangle"/>
                          </a:ln>
                        </wps:spPr>
                        <wps:style>
                          <a:lnRef idx="2">
                            <a:schemeClr val="accent6"/>
                          </a:lnRef>
                          <a:fillRef idx="1">
                            <a:schemeClr val="lt1"/>
                          </a:fillRef>
                          <a:effectRef idx="0">
                            <a:schemeClr val="accent6"/>
                          </a:effectRef>
                          <a:fontRef idx="minor">
                            <a:schemeClr val="dk1"/>
                          </a:fontRef>
                        </wps:style>
                        <wps:bodyPr/>
                      </wps:wsp>
                      <wps:wsp>
                        <wps:cNvPr id="44" name="Elipse 44"/>
                        <wps:cNvSpPr/>
                        <wps:spPr>
                          <a:xfrm>
                            <a:off x="2714625" y="552450"/>
                            <a:ext cx="409575" cy="4095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D7C84" w:rsidRDefault="001D7C84" w:rsidP="00E835F7">
                              <w:pPr>
                                <w:spacing w:before="0"/>
                                <w:ind w:left="0"/>
                                <w:jc w:val="center"/>
                              </w:pPr>
                              <w:r>
                                <w:rPr>
                                  <w:b/>
                                  <w:color w:val="000000" w:themeColor="text1"/>
                                  <w:sz w:val="24"/>
                                  <w:szCs w:val="24"/>
                                </w:rPr>
                                <w:t xml:space="preserve">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Conector recto de flecha 45"/>
                        <wps:cNvCnPr/>
                        <wps:spPr>
                          <a:xfrm flipH="1">
                            <a:off x="2019300" y="828675"/>
                            <a:ext cx="706155" cy="45719"/>
                          </a:xfrm>
                          <a:prstGeom prst="straightConnector1">
                            <a:avLst/>
                          </a:prstGeom>
                          <a:ln>
                            <a:tailEnd type="triangle"/>
                          </a:ln>
                        </wps:spPr>
                        <wps:style>
                          <a:lnRef idx="2">
                            <a:schemeClr val="accent6"/>
                          </a:lnRef>
                          <a:fillRef idx="1">
                            <a:schemeClr val="lt1"/>
                          </a:fillRef>
                          <a:effectRef idx="0">
                            <a:schemeClr val="accent6"/>
                          </a:effectRef>
                          <a:fontRef idx="minor">
                            <a:schemeClr val="dk1"/>
                          </a:fontRef>
                        </wps:style>
                        <wps:bodyPr/>
                      </wps:wsp>
                    </wpg:wgp>
                  </a:graphicData>
                </a:graphic>
                <wp14:sizeRelH relativeFrom="margin">
                  <wp14:pctWidth>0</wp14:pctWidth>
                </wp14:sizeRelH>
                <wp14:sizeRelV relativeFrom="margin">
                  <wp14:pctHeight>0</wp14:pctHeight>
                </wp14:sizeRelV>
              </wp:anchor>
            </w:drawing>
          </mc:Choice>
          <mc:Fallback>
            <w:pict>
              <v:group w14:anchorId="0046CDC2" id="Grupo 46" o:spid="_x0000_s1029" style="position:absolute;left:0;text-align:left;margin-left:93.45pt;margin-top:27.4pt;width:234pt;height:168pt;z-index:251680256;mso-width-relative:margin;mso-height-relative:margin" coordorigin="297,314" coordsize="30944,23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">
                <v:oval id="Elipse 33" o:spid="_x0000_s1030" style="position:absolute;left:297;top:666;width:4096;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" fillcolor="white [3201]" strokecolor="#f79646 [3209]" strokeweight="2pt">
                  <v:textbox>
                    <w:txbxContent>
                      <w:p w:rsidR="001D7C84" w:rsidRDefault="001D7C84" w:rsidP="00E835F7">
                        <w:pPr>
                          <w:spacing w:before="0"/>
                          <w:ind w:left="0"/>
                          <w:jc w:val="center"/>
                        </w:pPr>
                        <w:r>
                          <w:rPr>
                            <w:b/>
                            <w:color w:val="000000" w:themeColor="text1"/>
                            <w:sz w:val="24"/>
                            <w:szCs w:val="24"/>
                          </w:rPr>
                          <w:t xml:space="preserve">      </w:t>
                        </w:r>
                        <w:r w:rsidRPr="00E835F7">
                          <w:rPr>
                            <w:b/>
                            <w:color w:val="000000" w:themeColor="text1"/>
                            <w:sz w:val="24"/>
                            <w:szCs w:val="24"/>
                          </w:rPr>
                          <w:t>1</w:t>
                        </w:r>
                      </w:p>
                    </w:txbxContent>
                  </v:textbox>
                </v:oval>
                <v:shapetype id="_x0000_t32" coordsize="21600,21600" o:spt="32" o:oned="t" path="m,l21600,21600e" filled="f">
                  <v:path arrowok="t" fillok="f" o:connecttype="none"/>
                  <o:lock v:ext="edit" shapetype="t"/>
                </v:shapetype>
                <v:shape id="Conector recto de flecha 34" o:spid="_x0000_s1031" type="#_x0000_t32" style="position:absolute;left:4393;top:2571;width:10880;height:7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" filled="t" fillcolor="white [3201]" strokecolor="#f79646 [3209]" strokeweight="2pt">
                  <v:stroke endarrow="block"/>
                </v:shape>
                <v:oval id="Elipse 35" o:spid="_x0000_s1032" style="position:absolute;left:381;top:10477;width:4095;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" fillcolor="white [3201]" strokecolor="#f79646 [3209]" strokeweight="2pt">
                  <v:textbox>
                    <w:txbxContent>
                      <w:p w:rsidR="001D7C84" w:rsidRDefault="001D7C84" w:rsidP="00E835F7">
                        <w:pPr>
                          <w:spacing w:before="0"/>
                          <w:ind w:left="0"/>
                          <w:jc w:val="center"/>
                        </w:pPr>
                        <w:r>
                          <w:rPr>
                            <w:b/>
                            <w:color w:val="000000" w:themeColor="text1"/>
                            <w:sz w:val="24"/>
                            <w:szCs w:val="24"/>
                          </w:rPr>
                          <w:t xml:space="preserve">      2</w:t>
                        </w:r>
                      </w:p>
                    </w:txbxContent>
                  </v:textbox>
                </v:oval>
                <v:shape id="Conector recto de flecha 36" o:spid="_x0000_s1033" type="#_x0000_t32" style="position:absolute;left:4476;top:12954;width:6477;height:5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" filled="t" fillcolor="white [3201]" strokecolor="#f79646 [3209]" strokeweight="2pt">
                  <v:stroke endarrow="block"/>
                </v:shape>
                <v:oval id="Elipse 38" o:spid="_x0000_s1034" style="position:absolute;left:476;top:15621;width:4096;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" fillcolor="white [3201]" strokecolor="#f79646 [3209]" strokeweight="2pt">
                  <v:textbox>
                    <w:txbxContent>
                      <w:p w:rsidR="001D7C84" w:rsidRDefault="001D7C84" w:rsidP="00E835F7">
                        <w:pPr>
                          <w:spacing w:before="0"/>
                          <w:ind w:left="0"/>
                          <w:jc w:val="center"/>
                        </w:pPr>
                        <w:r>
                          <w:rPr>
                            <w:b/>
                            <w:color w:val="000000" w:themeColor="text1"/>
                            <w:sz w:val="24"/>
                            <w:szCs w:val="24"/>
                          </w:rPr>
                          <w:t xml:space="preserve">      3</w:t>
                        </w:r>
                      </w:p>
                    </w:txbxContent>
                  </v:textbox>
                </v:oval>
                <v:shape id="Conector recto de flecha 39" o:spid="_x0000_s1035" type="#_x0000_t32" style="position:absolute;left:4572;top:18097;width:6477;height: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" filled="t" fillcolor="white [3201]" strokecolor="#f79646 [3209]" strokeweight="2pt">
                  <v:stroke endarrow="block"/>
                </v:shape>
                <v:oval id="Elipse 40" o:spid="_x0000_s1036" style="position:absolute;left:26666;top:314;width:4095;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" fillcolor="white [3201]" strokecolor="#f79646 [3209]" strokeweight="2pt">
                  <v:textbox>
                    <w:txbxContent>
                      <w:p w:rsidR="001D7C84" w:rsidRDefault="001D7C84" w:rsidP="00E835F7">
                        <w:pPr>
                          <w:spacing w:before="0"/>
                          <w:ind w:left="0"/>
                          <w:jc w:val="center"/>
                        </w:pPr>
                        <w:r>
                          <w:rPr>
                            <w:b/>
                            <w:color w:val="000000" w:themeColor="text1"/>
                            <w:sz w:val="24"/>
                            <w:szCs w:val="24"/>
                          </w:rPr>
                          <w:t xml:space="preserve">      4</w:t>
                        </w:r>
                      </w:p>
                    </w:txbxContent>
                  </v:textbox>
                </v:oval>
                <v:shape id="Conector recto de flecha 41" o:spid="_x0000_s1037" type="#_x0000_t32" style="position:absolute;left:21720;top:2600;width:4946;height:75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" filled="t" fillcolor="white [3201]" strokecolor="#f79646 [3209]" strokeweight="2pt">
                  <v:stroke endarrow="block"/>
                </v:shape>
                <v:oval id="Elipse 42" o:spid="_x0000_s1038" style="position:absolute;left:27146;top:19716;width:4096;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" fillcolor="white [3201]" strokecolor="#f79646 [3209]" strokeweight="2pt">
                  <v:textbox>
                    <w:txbxContent>
                      <w:p w:rsidR="001D7C84" w:rsidRDefault="001D7C84" w:rsidP="00E835F7">
                        <w:pPr>
                          <w:spacing w:before="0"/>
                          <w:ind w:left="0"/>
                          <w:jc w:val="center"/>
                        </w:pPr>
                        <w:r>
                          <w:rPr>
                            <w:b/>
                            <w:color w:val="000000" w:themeColor="text1"/>
                            <w:sz w:val="24"/>
                            <w:szCs w:val="24"/>
                          </w:rPr>
                          <w:t xml:space="preserve">      6</w:t>
                        </w:r>
                      </w:p>
                    </w:txbxContent>
                  </v:textbox>
                </v:oval>
                <v:shape id="Conector recto de flecha 43" o:spid="_x0000_s1039" type="#_x0000_t32" style="position:absolute;left:17391;top:21897;width:9906;height:64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" filled="t" fillcolor="white [3201]" strokecolor="#f79646 [3209]" strokeweight="2pt">
                  <v:stroke endarrow="block"/>
                </v:shape>
                <v:oval id="Elipse 44" o:spid="_x0000_s1040" style="position:absolute;left:27146;top:5524;width:4096;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" fillcolor="white [3201]" strokecolor="#f79646 [3209]" strokeweight="2pt">
                  <v:textbox>
                    <w:txbxContent>
                      <w:p w:rsidR="001D7C84" w:rsidRDefault="001D7C84" w:rsidP="00E835F7">
                        <w:pPr>
                          <w:spacing w:before="0"/>
                          <w:ind w:left="0"/>
                          <w:jc w:val="center"/>
                        </w:pPr>
                        <w:r>
                          <w:rPr>
                            <w:b/>
                            <w:color w:val="000000" w:themeColor="text1"/>
                            <w:sz w:val="24"/>
                            <w:szCs w:val="24"/>
                          </w:rPr>
                          <w:t xml:space="preserve">      5</w:t>
                        </w:r>
                      </w:p>
                    </w:txbxContent>
                  </v:textbox>
                </v:oval>
                <v:shape id="Conector recto de flecha 45" o:spid="_x0000_s1041" type="#_x0000_t32" style="position:absolute;left:20193;top:8286;width:7061;height:4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" filled="t" fillcolor="white [3201]" strokecolor="#f79646 [3209]" strokeweight="2pt">
                  <v:stroke endarrow="block"/>
                </v:shape>
              </v:group>
            </w:pict>
          </mc:Fallback>
        </mc:AlternateContent>
      </w:r>
      <w:r w:rsidR="001239AA">
        <w:rPr>
          <w:noProof/>
          <w:lang w:eastAsia="es-AR"/>
        </w:rPr>
        <mc:AlternateContent>
          <mc:Choice Requires="wps">
            <w:drawing>
              <wp:anchor distT="0" distB="0" distL="114300" distR="114300" simplePos="0" relativeHeight="251694592" behindDoc="0" locked="0" layoutInCell="1" allowOverlap="1" wp14:anchorId="1D9A1C29" wp14:editId="3C370E90">
                <wp:simplePos x="0" y="0"/>
                <wp:positionH relativeFrom="margin">
                  <wp:posOffset>0</wp:posOffset>
                </wp:positionH>
                <wp:positionV relativeFrom="paragraph">
                  <wp:posOffset>146050</wp:posOffset>
                </wp:positionV>
                <wp:extent cx="1466850" cy="2752725"/>
                <wp:effectExtent l="0" t="0" r="0" b="0"/>
                <wp:wrapNone/>
                <wp:docPr id="154" name="Rectángulo 154"/>
                <wp:cNvGraphicFramePr/>
                <a:graphic xmlns:a="http://schemas.openxmlformats.org/drawingml/2006/main">
                  <a:graphicData uri="http://schemas.microsoft.com/office/word/2010/wordprocessingShape">
                    <wps:wsp>
                      <wps:cNvSpPr/>
                      <wps:spPr>
                        <a:xfrm>
                          <a:off x="0" y="0"/>
                          <a:ext cx="1466850" cy="27527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D7C84" w:rsidRDefault="001D7C84" w:rsidP="001239AA">
                            <w:pPr>
                              <w:ind w:left="0"/>
                              <w:jc w:val="center"/>
                            </w:pPr>
                            <w:r>
                              <w:rPr>
                                <w:noProof/>
                                <w:lang w:val="es-AR" w:eastAsia="es-AR"/>
                              </w:rPr>
                              <w:drawing>
                                <wp:inline distT="0" distB="0" distL="0" distR="0" wp14:anchorId="5498249D" wp14:editId="6BC190E5">
                                  <wp:extent cx="1031640" cy="2046990"/>
                                  <wp:effectExtent l="0" t="0" r="0" b="0"/>
                                  <wp:docPr id="155" name="Imagen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antalla Principal Menu.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031640" cy="204699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9A1C29" id="Rectángulo 154" o:spid="_x0000_s1042" style="position:absolute;left:0;text-align:left;margin-left:0;margin-top:11.5pt;width:115.5pt;height:216.75pt;z-index:251694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" filled="f" stroked="f" strokeweight="2pt">
                <v:textbox>
                  <w:txbxContent>
                    <w:p w:rsidR="001D7C84" w:rsidRDefault="001D7C84" w:rsidP="001239AA">
                      <w:pPr>
                        <w:ind w:left="0"/>
                        <w:jc w:val="center"/>
                      </w:pPr>
                      <w:r>
                        <w:rPr>
                          <w:noProof/>
                          <w:lang w:val="es-AR" w:eastAsia="es-AR"/>
                        </w:rPr>
                        <w:drawing>
                          <wp:inline distT="0" distB="0" distL="0" distR="0" wp14:anchorId="5498249D" wp14:editId="6BC190E5">
                            <wp:extent cx="1031640" cy="2046990"/>
                            <wp:effectExtent l="0" t="0" r="0" b="0"/>
                            <wp:docPr id="155" name="Imagen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antalla Principal Menu.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031640" cy="2046990"/>
                                    </a:xfrm>
                                    <a:prstGeom prst="rect">
                                      <a:avLst/>
                                    </a:prstGeom>
                                  </pic:spPr>
                                </pic:pic>
                              </a:graphicData>
                            </a:graphic>
                          </wp:inline>
                        </w:drawing>
                      </w:r>
                    </w:p>
                  </w:txbxContent>
                </v:textbox>
                <w10:wrap anchorx="margin"/>
              </v:rect>
            </w:pict>
          </mc:Fallback>
        </mc:AlternateContent>
      </w:r>
      <w:r w:rsidR="006559B7">
        <w:rPr>
          <w:noProof/>
          <w:lang w:eastAsia="es-AR"/>
        </w:rPr>
        <mc:AlternateContent>
          <mc:Choice Requires="wps">
            <w:drawing>
              <wp:anchor distT="0" distB="0" distL="114300" distR="114300" simplePos="0" relativeHeight="251681280" behindDoc="0" locked="0" layoutInCell="1" allowOverlap="1" wp14:anchorId="27367099" wp14:editId="6E8A5F97">
                <wp:simplePos x="0" y="0"/>
                <wp:positionH relativeFrom="column">
                  <wp:posOffset>4149090</wp:posOffset>
                </wp:positionH>
                <wp:positionV relativeFrom="paragraph">
                  <wp:posOffset>164465</wp:posOffset>
                </wp:positionV>
                <wp:extent cx="1466850" cy="2752725"/>
                <wp:effectExtent l="0" t="0" r="0" b="0"/>
                <wp:wrapNone/>
                <wp:docPr id="47" name="Rectángulo 47"/>
                <wp:cNvGraphicFramePr/>
                <a:graphic xmlns:a="http://schemas.openxmlformats.org/drawingml/2006/main">
                  <a:graphicData uri="http://schemas.microsoft.com/office/word/2010/wordprocessingShape">
                    <wps:wsp>
                      <wps:cNvSpPr/>
                      <wps:spPr>
                        <a:xfrm>
                          <a:off x="0" y="0"/>
                          <a:ext cx="1466850" cy="27527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D7C84" w:rsidRDefault="001D7C84" w:rsidP="00265212">
                            <w:pPr>
                              <w:ind w:left="0"/>
                              <w:jc w:val="center"/>
                            </w:pPr>
                            <w:r>
                              <w:rPr>
                                <w:noProof/>
                                <w:lang w:val="es-AR" w:eastAsia="es-AR"/>
                              </w:rPr>
                              <w:drawing>
                                <wp:inline distT="0" distB="0" distL="0" distR="0" wp14:anchorId="3A60AFE3" wp14:editId="2A485D86">
                                  <wp:extent cx="1031640" cy="2046990"/>
                                  <wp:effectExtent l="0" t="0" r="0" b="0"/>
                                  <wp:docPr id="153" name="Imagen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antalla Principal Menu.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031640" cy="204699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367099" id="Rectángulo 47" o:spid="_x0000_s1043" style="position:absolute;left:0;text-align:left;margin-left:326.7pt;margin-top:12.95pt;width:115.5pt;height:216.7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" filled="f" stroked="f" strokeweight="2pt">
                <v:textbox>
                  <w:txbxContent>
                    <w:p w:rsidR="001D7C84" w:rsidRDefault="001D7C84" w:rsidP="00265212">
                      <w:pPr>
                        <w:ind w:left="0"/>
                        <w:jc w:val="center"/>
                      </w:pPr>
                      <w:r>
                        <w:rPr>
                          <w:noProof/>
                          <w:lang w:val="es-AR" w:eastAsia="es-AR"/>
                        </w:rPr>
                        <w:drawing>
                          <wp:inline distT="0" distB="0" distL="0" distR="0" wp14:anchorId="3A60AFE3" wp14:editId="2A485D86">
                            <wp:extent cx="1031640" cy="2046990"/>
                            <wp:effectExtent l="0" t="0" r="0" b="0"/>
                            <wp:docPr id="153" name="Imagen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antalla Principal Menu.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031640" cy="2046990"/>
                                    </a:xfrm>
                                    <a:prstGeom prst="rect">
                                      <a:avLst/>
                                    </a:prstGeom>
                                  </pic:spPr>
                                </pic:pic>
                              </a:graphicData>
                            </a:graphic>
                          </wp:inline>
                        </w:drawing>
                      </w:r>
                    </w:p>
                  </w:txbxContent>
                </v:textbox>
              </v:rect>
            </w:pict>
          </mc:Fallback>
        </mc:AlternateContent>
      </w:r>
      <w:r w:rsidR="00605690" w:rsidRPr="00316D8F">
        <w:drawing>
          <wp:inline distT="0" distB="0" distL="0" distR="0" wp14:anchorId="4D822508" wp14:editId="14D38371">
            <wp:extent cx="1363312" cy="2705100"/>
            <wp:effectExtent l="0" t="0" r="889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antalla Principal.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363312" cy="2705100"/>
                    </a:xfrm>
                    <a:prstGeom prst="rect">
                      <a:avLst/>
                    </a:prstGeom>
                  </pic:spPr>
                </pic:pic>
              </a:graphicData>
            </a:graphic>
          </wp:inline>
        </w:drawing>
      </w:r>
    </w:p>
    <w:p w:rsidR="00172A52" w:rsidRDefault="00172A52" w:rsidP="00931F7A">
      <w:pPr>
        <w:pStyle w:val="PSI-Ttulo3"/>
      </w:pPr>
      <w:bookmarkStart w:id="19" w:name="_Toc494752683"/>
      <w:bookmarkStart w:id="20" w:name="_Toc494753016"/>
      <w:bookmarkStart w:id="21" w:name="_Toc494757596"/>
      <w:r>
        <w:t>1</w:t>
      </w:r>
      <w:bookmarkEnd w:id="19"/>
      <w:bookmarkEnd w:id="20"/>
      <w:bookmarkEnd w:id="21"/>
    </w:p>
    <w:tbl>
      <w:tblPr>
        <w:tblStyle w:val="Tabladecuadrcula2-nfasis3"/>
        <w:tblW w:w="0" w:type="auto"/>
        <w:tblLook w:val="04A0" w:firstRow="1" w:lastRow="0" w:firstColumn="1" w:lastColumn="0" w:noHBand="0" w:noVBand="1"/>
      </w:tblPr>
      <w:tblGrid>
        <w:gridCol w:w="4247"/>
        <w:gridCol w:w="4247"/>
      </w:tblGrid>
      <w:tr w:rsidR="00372F40" w:rsidRPr="007E7868" w:rsidTr="00E644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372F40" w:rsidRPr="007E7868" w:rsidRDefault="00372F40" w:rsidP="00E644BD">
            <w:pPr>
              <w:rPr>
                <w:b w:val="0"/>
                <w:i/>
              </w:rPr>
            </w:pPr>
            <w:r w:rsidRPr="007E7868">
              <w:rPr>
                <w:rFonts w:asciiTheme="minorHAnsi" w:hAnsiTheme="minorHAnsi" w:cstheme="minorHAnsi"/>
                <w:b w:val="0"/>
                <w:i/>
                <w:lang w:val="es-AR"/>
              </w:rPr>
              <w:t>Descripción</w:t>
            </w:r>
          </w:p>
        </w:tc>
        <w:tc>
          <w:tcPr>
            <w:tcW w:w="4247" w:type="dxa"/>
          </w:tcPr>
          <w:p w:rsidR="00372F40" w:rsidRPr="007E7868" w:rsidRDefault="00372F40" w:rsidP="00E644BD">
            <w:pPr>
              <w:cnfStyle w:val="100000000000" w:firstRow="1" w:lastRow="0" w:firstColumn="0" w:lastColumn="0" w:oddVBand="0" w:evenVBand="0" w:oddHBand="0" w:evenHBand="0" w:firstRowFirstColumn="0" w:firstRowLastColumn="0" w:lastRowFirstColumn="0" w:lastRowLastColumn="0"/>
              <w:rPr>
                <w:b w:val="0"/>
                <w:i/>
              </w:rPr>
            </w:pPr>
            <w:r w:rsidRPr="007E7868">
              <w:rPr>
                <w:rFonts w:asciiTheme="minorHAnsi" w:hAnsiTheme="minorHAnsi" w:cstheme="minorHAnsi"/>
                <w:b w:val="0"/>
                <w:i/>
                <w:lang w:val="es-AR"/>
              </w:rPr>
              <w:t>Observaciones</w:t>
            </w:r>
          </w:p>
        </w:tc>
      </w:tr>
      <w:tr w:rsidR="00372F40" w:rsidRPr="007E7868" w:rsidTr="00E64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372F40" w:rsidRPr="007E7868" w:rsidRDefault="00372F40" w:rsidP="00E644BD">
            <w:pPr>
              <w:spacing w:before="0"/>
              <w:rPr>
                <w:rFonts w:asciiTheme="minorHAnsi" w:hAnsiTheme="minorHAnsi" w:cstheme="minorHAnsi"/>
                <w:b w:val="0"/>
                <w:i/>
                <w:lang w:val="es-AR"/>
              </w:rPr>
            </w:pPr>
            <w:r>
              <w:rPr>
                <w:rFonts w:asciiTheme="minorHAnsi" w:hAnsiTheme="minorHAnsi" w:cstheme="minorHAnsi"/>
                <w:b w:val="0"/>
                <w:i/>
                <w:lang w:val="es-AR"/>
              </w:rPr>
              <w:t xml:space="preserve">Nombre </w:t>
            </w:r>
          </w:p>
        </w:tc>
        <w:tc>
          <w:tcPr>
            <w:tcW w:w="4247" w:type="dxa"/>
          </w:tcPr>
          <w:p w:rsidR="00372F40" w:rsidRPr="007E7868" w:rsidRDefault="005F68B1" w:rsidP="00E644BD">
            <w:pPr>
              <w:spacing w:befor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lang w:val="es-AR"/>
              </w:rPr>
            </w:pPr>
            <w:r>
              <w:rPr>
                <w:rFonts w:asciiTheme="minorHAnsi" w:hAnsiTheme="minorHAnsi" w:cstheme="minorHAnsi"/>
                <w:b/>
                <w:i/>
                <w:lang w:val="es-AR"/>
              </w:rPr>
              <w:t>logo</w:t>
            </w:r>
          </w:p>
        </w:tc>
      </w:tr>
      <w:tr w:rsidR="00372F40" w:rsidRPr="007E7868" w:rsidTr="00E644BD">
        <w:tc>
          <w:tcPr>
            <w:cnfStyle w:val="001000000000" w:firstRow="0" w:lastRow="0" w:firstColumn="1" w:lastColumn="0" w:oddVBand="0" w:evenVBand="0" w:oddHBand="0" w:evenHBand="0" w:firstRowFirstColumn="0" w:firstRowLastColumn="0" w:lastRowFirstColumn="0" w:lastRowLastColumn="0"/>
            <w:tcW w:w="4247" w:type="dxa"/>
          </w:tcPr>
          <w:p w:rsidR="00372F40" w:rsidRPr="007E7868" w:rsidRDefault="00372F40" w:rsidP="00E644BD">
            <w:pPr>
              <w:rPr>
                <w:rFonts w:asciiTheme="minorHAnsi" w:hAnsiTheme="minorHAnsi" w:cstheme="minorHAnsi"/>
                <w:b w:val="0"/>
                <w:i/>
                <w:lang w:val="es-AR"/>
              </w:rPr>
            </w:pPr>
            <w:r>
              <w:rPr>
                <w:rFonts w:asciiTheme="minorHAnsi" w:hAnsiTheme="minorHAnsi" w:cstheme="minorHAnsi"/>
                <w:b w:val="0"/>
                <w:i/>
                <w:lang w:val="es-AR"/>
              </w:rPr>
              <w:t>Descripción</w:t>
            </w:r>
          </w:p>
        </w:tc>
        <w:tc>
          <w:tcPr>
            <w:tcW w:w="4247" w:type="dxa"/>
          </w:tcPr>
          <w:p w:rsidR="00372F40" w:rsidRPr="007E7868" w:rsidRDefault="00372F40" w:rsidP="00E644BD">
            <w:pPr>
              <w:spacing w:before="0"/>
              <w:ind w:left="0"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lang w:val="es-AR"/>
              </w:rPr>
            </w:pPr>
            <w:r>
              <w:rPr>
                <w:rFonts w:asciiTheme="minorHAnsi" w:hAnsiTheme="minorHAnsi" w:cstheme="minorHAnsi"/>
                <w:i/>
                <w:lang w:val="es-AR"/>
              </w:rPr>
              <w:t xml:space="preserve">Icono </w:t>
            </w:r>
            <w:proofErr w:type="spellStart"/>
            <w:r>
              <w:rPr>
                <w:rFonts w:asciiTheme="minorHAnsi" w:hAnsiTheme="minorHAnsi" w:cstheme="minorHAnsi"/>
                <w:i/>
                <w:lang w:val="es-AR"/>
              </w:rPr>
              <w:t>identificatorio</w:t>
            </w:r>
            <w:proofErr w:type="spellEnd"/>
            <w:r>
              <w:rPr>
                <w:rFonts w:asciiTheme="minorHAnsi" w:hAnsiTheme="minorHAnsi" w:cstheme="minorHAnsi"/>
                <w:i/>
                <w:lang w:val="es-AR"/>
              </w:rPr>
              <w:t xml:space="preserve"> de la aplicación, no cumple ninguna función fuera de la estética </w:t>
            </w:r>
          </w:p>
        </w:tc>
      </w:tr>
    </w:tbl>
    <w:p w:rsidR="00172A52" w:rsidRDefault="00172A52" w:rsidP="00931F7A">
      <w:pPr>
        <w:pStyle w:val="PSI-Ttulo3"/>
      </w:pPr>
      <w:bookmarkStart w:id="22" w:name="_Toc494752684"/>
      <w:bookmarkStart w:id="23" w:name="_Toc494753017"/>
      <w:bookmarkStart w:id="24" w:name="_Toc494757597"/>
      <w:r>
        <w:t>2</w:t>
      </w:r>
      <w:bookmarkEnd w:id="22"/>
      <w:bookmarkEnd w:id="23"/>
      <w:bookmarkEnd w:id="24"/>
    </w:p>
    <w:tbl>
      <w:tblPr>
        <w:tblStyle w:val="Tabladecuadrcula2-nfasis3"/>
        <w:tblW w:w="0" w:type="auto"/>
        <w:tblLook w:val="04A0" w:firstRow="1" w:lastRow="0" w:firstColumn="1" w:lastColumn="0" w:noHBand="0" w:noVBand="1"/>
      </w:tblPr>
      <w:tblGrid>
        <w:gridCol w:w="4247"/>
        <w:gridCol w:w="4247"/>
      </w:tblGrid>
      <w:tr w:rsidR="00172A52" w:rsidRPr="007E7868" w:rsidTr="002D54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72A52" w:rsidRPr="007E7868" w:rsidRDefault="00172A52" w:rsidP="002D5436">
            <w:pPr>
              <w:rPr>
                <w:b w:val="0"/>
                <w:i/>
              </w:rPr>
            </w:pPr>
            <w:r w:rsidRPr="007E7868">
              <w:rPr>
                <w:rFonts w:asciiTheme="minorHAnsi" w:hAnsiTheme="minorHAnsi" w:cstheme="minorHAnsi"/>
                <w:b w:val="0"/>
                <w:i/>
                <w:lang w:val="es-AR"/>
              </w:rPr>
              <w:t>Descripción</w:t>
            </w:r>
          </w:p>
        </w:tc>
        <w:tc>
          <w:tcPr>
            <w:tcW w:w="4247" w:type="dxa"/>
          </w:tcPr>
          <w:p w:rsidR="00172A52" w:rsidRPr="007E7868" w:rsidRDefault="00172A52" w:rsidP="002D5436">
            <w:pPr>
              <w:cnfStyle w:val="100000000000" w:firstRow="1" w:lastRow="0" w:firstColumn="0" w:lastColumn="0" w:oddVBand="0" w:evenVBand="0" w:oddHBand="0" w:evenHBand="0" w:firstRowFirstColumn="0" w:firstRowLastColumn="0" w:lastRowFirstColumn="0" w:lastRowLastColumn="0"/>
              <w:rPr>
                <w:b w:val="0"/>
                <w:i/>
              </w:rPr>
            </w:pPr>
            <w:r w:rsidRPr="007E7868">
              <w:rPr>
                <w:rFonts w:asciiTheme="minorHAnsi" w:hAnsiTheme="minorHAnsi" w:cstheme="minorHAnsi"/>
                <w:b w:val="0"/>
                <w:i/>
                <w:lang w:val="es-AR"/>
              </w:rPr>
              <w:t>Observaciones</w:t>
            </w:r>
          </w:p>
        </w:tc>
      </w:tr>
      <w:tr w:rsidR="00172A52" w:rsidRPr="007E7868" w:rsidTr="002D5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72A52" w:rsidRPr="007E7868" w:rsidRDefault="00172A52" w:rsidP="00AF6FA2">
            <w:pPr>
              <w:spacing w:before="0"/>
              <w:rPr>
                <w:rFonts w:asciiTheme="minorHAnsi" w:hAnsiTheme="minorHAnsi" w:cstheme="minorHAnsi"/>
                <w:b w:val="0"/>
                <w:i/>
                <w:lang w:val="es-AR"/>
              </w:rPr>
            </w:pPr>
            <w:r>
              <w:rPr>
                <w:rFonts w:asciiTheme="minorHAnsi" w:hAnsiTheme="minorHAnsi" w:cstheme="minorHAnsi"/>
                <w:b w:val="0"/>
                <w:i/>
                <w:lang w:val="es-AR"/>
              </w:rPr>
              <w:t xml:space="preserve">Nombre </w:t>
            </w:r>
          </w:p>
        </w:tc>
        <w:tc>
          <w:tcPr>
            <w:tcW w:w="4247" w:type="dxa"/>
          </w:tcPr>
          <w:p w:rsidR="00172A52" w:rsidRPr="007E7868" w:rsidRDefault="00172A52" w:rsidP="00AF6FA2">
            <w:pPr>
              <w:spacing w:befor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lang w:val="es-AR"/>
              </w:rPr>
            </w:pPr>
            <w:r>
              <w:rPr>
                <w:rFonts w:asciiTheme="minorHAnsi" w:hAnsiTheme="minorHAnsi" w:cstheme="minorHAnsi"/>
                <w:b/>
                <w:i/>
                <w:lang w:val="es-AR"/>
              </w:rPr>
              <w:t>Acceso Manual</w:t>
            </w:r>
          </w:p>
        </w:tc>
      </w:tr>
      <w:tr w:rsidR="00172A52" w:rsidRPr="007E7868" w:rsidTr="002D5436">
        <w:tc>
          <w:tcPr>
            <w:cnfStyle w:val="001000000000" w:firstRow="0" w:lastRow="0" w:firstColumn="1" w:lastColumn="0" w:oddVBand="0" w:evenVBand="0" w:oddHBand="0" w:evenHBand="0" w:firstRowFirstColumn="0" w:firstRowLastColumn="0" w:lastRowFirstColumn="0" w:lastRowLastColumn="0"/>
            <w:tcW w:w="4247" w:type="dxa"/>
          </w:tcPr>
          <w:p w:rsidR="00172A52" w:rsidRPr="007E7868" w:rsidRDefault="00172A52" w:rsidP="002D5436">
            <w:pPr>
              <w:rPr>
                <w:rFonts w:asciiTheme="minorHAnsi" w:hAnsiTheme="minorHAnsi" w:cstheme="minorHAnsi"/>
                <w:b w:val="0"/>
                <w:i/>
                <w:lang w:val="es-AR"/>
              </w:rPr>
            </w:pPr>
            <w:r>
              <w:rPr>
                <w:rFonts w:asciiTheme="minorHAnsi" w:hAnsiTheme="minorHAnsi" w:cstheme="minorHAnsi"/>
                <w:b w:val="0"/>
                <w:i/>
                <w:lang w:val="es-AR"/>
              </w:rPr>
              <w:t>Descripción</w:t>
            </w:r>
          </w:p>
        </w:tc>
        <w:tc>
          <w:tcPr>
            <w:tcW w:w="4247" w:type="dxa"/>
          </w:tcPr>
          <w:p w:rsidR="00172A52" w:rsidRPr="007E7868" w:rsidRDefault="00172A52" w:rsidP="00AF6FA2">
            <w:pPr>
              <w:spacing w:before="0"/>
              <w:ind w:left="0"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lang w:val="es-AR"/>
              </w:rPr>
            </w:pPr>
            <w:r>
              <w:rPr>
                <w:rFonts w:asciiTheme="minorHAnsi" w:hAnsiTheme="minorHAnsi" w:cstheme="minorHAnsi"/>
                <w:i/>
                <w:lang w:val="es-AR"/>
              </w:rPr>
              <w:t>Al presionar este menú se accede a la pantalla Servicios, que permitirá la selección de uno de estos, este botón está pensado para los casos en que no sea posible el acceso por código QR</w:t>
            </w:r>
          </w:p>
        </w:tc>
      </w:tr>
    </w:tbl>
    <w:p w:rsidR="00172A52" w:rsidRDefault="00172A52" w:rsidP="00931F7A">
      <w:pPr>
        <w:pStyle w:val="PSI-Ttulo3"/>
      </w:pPr>
      <w:bookmarkStart w:id="25" w:name="_Toc494752685"/>
      <w:bookmarkStart w:id="26" w:name="_Toc494753018"/>
      <w:bookmarkStart w:id="27" w:name="_Toc494757598"/>
      <w:r>
        <w:t>3</w:t>
      </w:r>
      <w:bookmarkEnd w:id="25"/>
      <w:bookmarkEnd w:id="26"/>
      <w:bookmarkEnd w:id="27"/>
    </w:p>
    <w:tbl>
      <w:tblPr>
        <w:tblStyle w:val="Tabladecuadrcula2-nfasis3"/>
        <w:tblW w:w="0" w:type="auto"/>
        <w:tblLook w:val="04A0" w:firstRow="1" w:lastRow="0" w:firstColumn="1" w:lastColumn="0" w:noHBand="0" w:noVBand="1"/>
      </w:tblPr>
      <w:tblGrid>
        <w:gridCol w:w="4247"/>
        <w:gridCol w:w="4247"/>
      </w:tblGrid>
      <w:tr w:rsidR="00172A52" w:rsidRPr="007E7868" w:rsidTr="002D54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72A52" w:rsidRPr="007E7868" w:rsidRDefault="00172A52" w:rsidP="002D5436">
            <w:pPr>
              <w:rPr>
                <w:b w:val="0"/>
                <w:i/>
              </w:rPr>
            </w:pPr>
            <w:r w:rsidRPr="007E7868">
              <w:rPr>
                <w:rFonts w:asciiTheme="minorHAnsi" w:hAnsiTheme="minorHAnsi" w:cstheme="minorHAnsi"/>
                <w:b w:val="0"/>
                <w:i/>
                <w:lang w:val="es-AR"/>
              </w:rPr>
              <w:t>Descripción</w:t>
            </w:r>
          </w:p>
        </w:tc>
        <w:tc>
          <w:tcPr>
            <w:tcW w:w="4247" w:type="dxa"/>
          </w:tcPr>
          <w:p w:rsidR="00172A52" w:rsidRPr="007E7868" w:rsidRDefault="00172A52" w:rsidP="002D5436">
            <w:pPr>
              <w:cnfStyle w:val="100000000000" w:firstRow="1" w:lastRow="0" w:firstColumn="0" w:lastColumn="0" w:oddVBand="0" w:evenVBand="0" w:oddHBand="0" w:evenHBand="0" w:firstRowFirstColumn="0" w:firstRowLastColumn="0" w:lastRowFirstColumn="0" w:lastRowLastColumn="0"/>
              <w:rPr>
                <w:b w:val="0"/>
                <w:i/>
              </w:rPr>
            </w:pPr>
            <w:r w:rsidRPr="007E7868">
              <w:rPr>
                <w:rFonts w:asciiTheme="minorHAnsi" w:hAnsiTheme="minorHAnsi" w:cstheme="minorHAnsi"/>
                <w:b w:val="0"/>
                <w:i/>
                <w:lang w:val="es-AR"/>
              </w:rPr>
              <w:t>Observaciones</w:t>
            </w:r>
          </w:p>
        </w:tc>
      </w:tr>
      <w:tr w:rsidR="00172A52" w:rsidRPr="007E7868" w:rsidTr="002D5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72A52" w:rsidRPr="007E7868" w:rsidRDefault="00172A52" w:rsidP="00AF6FA2">
            <w:pPr>
              <w:spacing w:before="0"/>
              <w:rPr>
                <w:rFonts w:asciiTheme="minorHAnsi" w:hAnsiTheme="minorHAnsi" w:cstheme="minorHAnsi"/>
                <w:b w:val="0"/>
                <w:i/>
                <w:lang w:val="es-AR"/>
              </w:rPr>
            </w:pPr>
            <w:r>
              <w:rPr>
                <w:rFonts w:asciiTheme="minorHAnsi" w:hAnsiTheme="minorHAnsi" w:cstheme="minorHAnsi"/>
                <w:b w:val="0"/>
                <w:i/>
                <w:lang w:val="es-AR"/>
              </w:rPr>
              <w:t xml:space="preserve">Nombre </w:t>
            </w:r>
          </w:p>
        </w:tc>
        <w:tc>
          <w:tcPr>
            <w:tcW w:w="4247" w:type="dxa"/>
          </w:tcPr>
          <w:p w:rsidR="00172A52" w:rsidRPr="007E7868" w:rsidRDefault="00172A52" w:rsidP="00AF6FA2">
            <w:pPr>
              <w:spacing w:befor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lang w:val="es-AR"/>
              </w:rPr>
            </w:pPr>
            <w:r>
              <w:rPr>
                <w:rFonts w:asciiTheme="minorHAnsi" w:hAnsiTheme="minorHAnsi" w:cstheme="minorHAnsi"/>
                <w:b/>
                <w:i/>
                <w:lang w:val="es-AR"/>
              </w:rPr>
              <w:t xml:space="preserve">Escanear </w:t>
            </w:r>
            <w:r w:rsidR="000958EE">
              <w:rPr>
                <w:rFonts w:asciiTheme="minorHAnsi" w:hAnsiTheme="minorHAnsi" w:cstheme="minorHAnsi"/>
                <w:b/>
                <w:i/>
                <w:lang w:val="es-AR"/>
              </w:rPr>
              <w:t>Código</w:t>
            </w:r>
          </w:p>
        </w:tc>
      </w:tr>
      <w:tr w:rsidR="00172A52" w:rsidRPr="007E7868" w:rsidTr="002D5436">
        <w:tc>
          <w:tcPr>
            <w:cnfStyle w:val="001000000000" w:firstRow="0" w:lastRow="0" w:firstColumn="1" w:lastColumn="0" w:oddVBand="0" w:evenVBand="0" w:oddHBand="0" w:evenHBand="0" w:firstRowFirstColumn="0" w:firstRowLastColumn="0" w:lastRowFirstColumn="0" w:lastRowLastColumn="0"/>
            <w:tcW w:w="4247" w:type="dxa"/>
          </w:tcPr>
          <w:p w:rsidR="00172A52" w:rsidRPr="007E7868" w:rsidRDefault="00172A52" w:rsidP="002D5436">
            <w:pPr>
              <w:rPr>
                <w:rFonts w:asciiTheme="minorHAnsi" w:hAnsiTheme="minorHAnsi" w:cstheme="minorHAnsi"/>
                <w:b w:val="0"/>
                <w:i/>
                <w:lang w:val="es-AR"/>
              </w:rPr>
            </w:pPr>
            <w:r>
              <w:rPr>
                <w:rFonts w:asciiTheme="minorHAnsi" w:hAnsiTheme="minorHAnsi" w:cstheme="minorHAnsi"/>
                <w:b w:val="0"/>
                <w:i/>
                <w:lang w:val="es-AR"/>
              </w:rPr>
              <w:t>Descripción</w:t>
            </w:r>
          </w:p>
        </w:tc>
        <w:tc>
          <w:tcPr>
            <w:tcW w:w="4247" w:type="dxa"/>
          </w:tcPr>
          <w:p w:rsidR="00172A52" w:rsidRPr="007E7868" w:rsidRDefault="000958EE" w:rsidP="005F68B1">
            <w:pPr>
              <w:spacing w:before="0"/>
              <w:ind w:left="0"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lang w:val="es-AR"/>
              </w:rPr>
            </w:pPr>
            <w:r>
              <w:rPr>
                <w:rFonts w:asciiTheme="minorHAnsi" w:hAnsiTheme="minorHAnsi" w:cstheme="minorHAnsi"/>
                <w:i/>
                <w:lang w:val="es-AR"/>
              </w:rPr>
              <w:t xml:space="preserve">Al presionar este botón se accede a la función de escaneo de código QR, que se ejecuta iniciando la cámara del dispositivo, una vez que el código fue identificado, se accede a la pantalla de  </w:t>
            </w:r>
            <w:r w:rsidR="005F68B1">
              <w:rPr>
                <w:rFonts w:asciiTheme="minorHAnsi" w:hAnsiTheme="minorHAnsi" w:cstheme="minorHAnsi"/>
                <w:i/>
                <w:lang w:val="es-AR"/>
              </w:rPr>
              <w:t>los S</w:t>
            </w:r>
            <w:r>
              <w:rPr>
                <w:rFonts w:asciiTheme="minorHAnsi" w:hAnsiTheme="minorHAnsi" w:cstheme="minorHAnsi"/>
                <w:i/>
                <w:lang w:val="es-AR"/>
              </w:rPr>
              <w:t>ervicios de la ubicación asociada</w:t>
            </w:r>
          </w:p>
        </w:tc>
      </w:tr>
    </w:tbl>
    <w:p w:rsidR="00172A52" w:rsidRDefault="00172A52" w:rsidP="00045492">
      <w:pPr>
        <w:pStyle w:val="PSI-Ttulo1"/>
      </w:pPr>
    </w:p>
    <w:p w:rsidR="00EE22B0" w:rsidRDefault="00EE22B0" w:rsidP="00931F7A">
      <w:pPr>
        <w:pStyle w:val="PSI-Ttulo3"/>
      </w:pPr>
      <w:bookmarkStart w:id="28" w:name="_Toc494752686"/>
      <w:bookmarkStart w:id="29" w:name="_Toc494753019"/>
      <w:bookmarkStart w:id="30" w:name="_Toc494757599"/>
      <w:r>
        <w:t>4</w:t>
      </w:r>
      <w:bookmarkEnd w:id="28"/>
      <w:bookmarkEnd w:id="29"/>
      <w:bookmarkEnd w:id="30"/>
    </w:p>
    <w:tbl>
      <w:tblPr>
        <w:tblStyle w:val="Tabladecuadrcula2-nfasis3"/>
        <w:tblW w:w="0" w:type="auto"/>
        <w:tblLook w:val="04A0" w:firstRow="1" w:lastRow="0" w:firstColumn="1" w:lastColumn="0" w:noHBand="0" w:noVBand="1"/>
      </w:tblPr>
      <w:tblGrid>
        <w:gridCol w:w="4247"/>
        <w:gridCol w:w="4247"/>
      </w:tblGrid>
      <w:tr w:rsidR="00372F40" w:rsidRPr="007E7868" w:rsidTr="00E644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372F40" w:rsidRPr="007E7868" w:rsidRDefault="00372F40" w:rsidP="00E644BD">
            <w:pPr>
              <w:rPr>
                <w:b w:val="0"/>
                <w:i/>
              </w:rPr>
            </w:pPr>
            <w:r w:rsidRPr="007E7868">
              <w:rPr>
                <w:rFonts w:asciiTheme="minorHAnsi" w:hAnsiTheme="minorHAnsi" w:cstheme="minorHAnsi"/>
                <w:b w:val="0"/>
                <w:i/>
                <w:lang w:val="es-AR"/>
              </w:rPr>
              <w:t>Descripción</w:t>
            </w:r>
          </w:p>
        </w:tc>
        <w:tc>
          <w:tcPr>
            <w:tcW w:w="4247" w:type="dxa"/>
          </w:tcPr>
          <w:p w:rsidR="00372F40" w:rsidRPr="007E7868" w:rsidRDefault="00372F40" w:rsidP="00E644BD">
            <w:pPr>
              <w:cnfStyle w:val="100000000000" w:firstRow="1" w:lastRow="0" w:firstColumn="0" w:lastColumn="0" w:oddVBand="0" w:evenVBand="0" w:oddHBand="0" w:evenHBand="0" w:firstRowFirstColumn="0" w:firstRowLastColumn="0" w:lastRowFirstColumn="0" w:lastRowLastColumn="0"/>
              <w:rPr>
                <w:b w:val="0"/>
                <w:i/>
              </w:rPr>
            </w:pPr>
            <w:r w:rsidRPr="007E7868">
              <w:rPr>
                <w:rFonts w:asciiTheme="minorHAnsi" w:hAnsiTheme="minorHAnsi" w:cstheme="minorHAnsi"/>
                <w:b w:val="0"/>
                <w:i/>
                <w:lang w:val="es-AR"/>
              </w:rPr>
              <w:t>Observaciones</w:t>
            </w:r>
          </w:p>
        </w:tc>
      </w:tr>
      <w:tr w:rsidR="00372F40" w:rsidRPr="007E7868" w:rsidTr="00E64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372F40" w:rsidRPr="007E7868" w:rsidRDefault="00372F40" w:rsidP="00E644BD">
            <w:pPr>
              <w:spacing w:before="0"/>
              <w:rPr>
                <w:rFonts w:asciiTheme="minorHAnsi" w:hAnsiTheme="minorHAnsi" w:cstheme="minorHAnsi"/>
                <w:b w:val="0"/>
                <w:i/>
                <w:lang w:val="es-AR"/>
              </w:rPr>
            </w:pPr>
            <w:r>
              <w:rPr>
                <w:rFonts w:asciiTheme="minorHAnsi" w:hAnsiTheme="minorHAnsi" w:cstheme="minorHAnsi"/>
                <w:b w:val="0"/>
                <w:i/>
                <w:lang w:val="es-AR"/>
              </w:rPr>
              <w:lastRenderedPageBreak/>
              <w:t xml:space="preserve">Nombre </w:t>
            </w:r>
          </w:p>
        </w:tc>
        <w:tc>
          <w:tcPr>
            <w:tcW w:w="4247" w:type="dxa"/>
          </w:tcPr>
          <w:p w:rsidR="00372F40" w:rsidRPr="007E7868" w:rsidRDefault="00372F40" w:rsidP="00E644BD">
            <w:pPr>
              <w:spacing w:befor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lang w:val="es-AR"/>
              </w:rPr>
            </w:pPr>
            <w:r>
              <w:rPr>
                <w:rFonts w:asciiTheme="minorHAnsi" w:hAnsiTheme="minorHAnsi" w:cstheme="minorHAnsi"/>
                <w:b/>
                <w:i/>
                <w:lang w:val="es-AR"/>
              </w:rPr>
              <w:t>Menú Lateral</w:t>
            </w:r>
          </w:p>
        </w:tc>
      </w:tr>
      <w:tr w:rsidR="00372F40" w:rsidRPr="007E7868" w:rsidTr="00E644BD">
        <w:tc>
          <w:tcPr>
            <w:cnfStyle w:val="001000000000" w:firstRow="0" w:lastRow="0" w:firstColumn="1" w:lastColumn="0" w:oddVBand="0" w:evenVBand="0" w:oddHBand="0" w:evenHBand="0" w:firstRowFirstColumn="0" w:firstRowLastColumn="0" w:lastRowFirstColumn="0" w:lastRowLastColumn="0"/>
            <w:tcW w:w="4247" w:type="dxa"/>
          </w:tcPr>
          <w:p w:rsidR="00372F40" w:rsidRPr="007E7868" w:rsidRDefault="00372F40" w:rsidP="00E644BD">
            <w:pPr>
              <w:rPr>
                <w:rFonts w:asciiTheme="minorHAnsi" w:hAnsiTheme="minorHAnsi" w:cstheme="minorHAnsi"/>
                <w:b w:val="0"/>
                <w:i/>
                <w:lang w:val="es-AR"/>
              </w:rPr>
            </w:pPr>
            <w:r>
              <w:rPr>
                <w:rFonts w:asciiTheme="minorHAnsi" w:hAnsiTheme="minorHAnsi" w:cstheme="minorHAnsi"/>
                <w:b w:val="0"/>
                <w:i/>
                <w:lang w:val="es-AR"/>
              </w:rPr>
              <w:t>Descripción</w:t>
            </w:r>
          </w:p>
        </w:tc>
        <w:tc>
          <w:tcPr>
            <w:tcW w:w="4247" w:type="dxa"/>
          </w:tcPr>
          <w:p w:rsidR="00372F40" w:rsidRPr="007E7868" w:rsidRDefault="00372F40" w:rsidP="00E644BD">
            <w:pPr>
              <w:spacing w:before="0"/>
              <w:ind w:left="0"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lang w:val="es-AR"/>
              </w:rPr>
            </w:pPr>
            <w:r>
              <w:rPr>
                <w:rFonts w:asciiTheme="minorHAnsi" w:hAnsiTheme="minorHAnsi" w:cstheme="minorHAnsi"/>
                <w:i/>
                <w:lang w:val="es-AR"/>
              </w:rPr>
              <w:t xml:space="preserve">Al presionar este botón se despliega un menú lateral que muestra en forma de texto el acceso a las pantallas Mis Valoraciones y Acerca </w:t>
            </w:r>
          </w:p>
        </w:tc>
      </w:tr>
    </w:tbl>
    <w:p w:rsidR="00EE22B0" w:rsidRDefault="00EE22B0" w:rsidP="00931F7A">
      <w:pPr>
        <w:pStyle w:val="PSI-Ttulo3"/>
      </w:pPr>
      <w:bookmarkStart w:id="31" w:name="_Toc494752687"/>
      <w:bookmarkStart w:id="32" w:name="_Toc494753020"/>
      <w:bookmarkStart w:id="33" w:name="_Toc494757600"/>
      <w:r>
        <w:t>5</w:t>
      </w:r>
      <w:bookmarkEnd w:id="31"/>
      <w:bookmarkEnd w:id="32"/>
      <w:bookmarkEnd w:id="33"/>
    </w:p>
    <w:tbl>
      <w:tblPr>
        <w:tblStyle w:val="Tabladecuadrcula2-nfasis3"/>
        <w:tblW w:w="0" w:type="auto"/>
        <w:tblLook w:val="04A0" w:firstRow="1" w:lastRow="0" w:firstColumn="1" w:lastColumn="0" w:noHBand="0" w:noVBand="1"/>
      </w:tblPr>
      <w:tblGrid>
        <w:gridCol w:w="4247"/>
        <w:gridCol w:w="4247"/>
      </w:tblGrid>
      <w:tr w:rsidR="00EE22B0" w:rsidRPr="007E7868" w:rsidTr="002D54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EE22B0" w:rsidRPr="007E7868" w:rsidRDefault="00EE22B0" w:rsidP="002D5436">
            <w:pPr>
              <w:rPr>
                <w:b w:val="0"/>
                <w:i/>
              </w:rPr>
            </w:pPr>
            <w:r w:rsidRPr="007E7868">
              <w:rPr>
                <w:rFonts w:asciiTheme="minorHAnsi" w:hAnsiTheme="minorHAnsi" w:cstheme="minorHAnsi"/>
                <w:b w:val="0"/>
                <w:i/>
                <w:lang w:val="es-AR"/>
              </w:rPr>
              <w:t>Descripción</w:t>
            </w:r>
          </w:p>
        </w:tc>
        <w:tc>
          <w:tcPr>
            <w:tcW w:w="4247" w:type="dxa"/>
          </w:tcPr>
          <w:p w:rsidR="00EE22B0" w:rsidRPr="007E7868" w:rsidRDefault="00EE22B0" w:rsidP="002D5436">
            <w:pPr>
              <w:cnfStyle w:val="100000000000" w:firstRow="1" w:lastRow="0" w:firstColumn="0" w:lastColumn="0" w:oddVBand="0" w:evenVBand="0" w:oddHBand="0" w:evenHBand="0" w:firstRowFirstColumn="0" w:firstRowLastColumn="0" w:lastRowFirstColumn="0" w:lastRowLastColumn="0"/>
              <w:rPr>
                <w:b w:val="0"/>
                <w:i/>
              </w:rPr>
            </w:pPr>
            <w:r w:rsidRPr="007E7868">
              <w:rPr>
                <w:rFonts w:asciiTheme="minorHAnsi" w:hAnsiTheme="minorHAnsi" w:cstheme="minorHAnsi"/>
                <w:b w:val="0"/>
                <w:i/>
                <w:lang w:val="es-AR"/>
              </w:rPr>
              <w:t>Observaciones</w:t>
            </w:r>
          </w:p>
        </w:tc>
      </w:tr>
      <w:tr w:rsidR="00EE22B0" w:rsidRPr="007E7868" w:rsidTr="002D5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EE22B0" w:rsidRPr="007E7868" w:rsidRDefault="00EE22B0" w:rsidP="00AF6FA2">
            <w:pPr>
              <w:spacing w:before="0"/>
              <w:rPr>
                <w:rFonts w:asciiTheme="minorHAnsi" w:hAnsiTheme="minorHAnsi" w:cstheme="minorHAnsi"/>
                <w:b w:val="0"/>
                <w:i/>
                <w:lang w:val="es-AR"/>
              </w:rPr>
            </w:pPr>
            <w:r>
              <w:rPr>
                <w:rFonts w:asciiTheme="minorHAnsi" w:hAnsiTheme="minorHAnsi" w:cstheme="minorHAnsi"/>
                <w:b w:val="0"/>
                <w:i/>
                <w:lang w:val="es-AR"/>
              </w:rPr>
              <w:t xml:space="preserve">Nombre </w:t>
            </w:r>
          </w:p>
        </w:tc>
        <w:tc>
          <w:tcPr>
            <w:tcW w:w="4247" w:type="dxa"/>
          </w:tcPr>
          <w:p w:rsidR="00EE22B0" w:rsidRPr="007E7868" w:rsidRDefault="00EE22B0" w:rsidP="00AF6FA2">
            <w:pPr>
              <w:spacing w:befor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lang w:val="es-AR"/>
              </w:rPr>
            </w:pPr>
            <w:r>
              <w:rPr>
                <w:rFonts w:asciiTheme="minorHAnsi" w:hAnsiTheme="minorHAnsi" w:cstheme="minorHAnsi"/>
                <w:b/>
                <w:i/>
                <w:lang w:val="es-AR"/>
              </w:rPr>
              <w:t>Bienvenido</w:t>
            </w:r>
          </w:p>
        </w:tc>
      </w:tr>
      <w:tr w:rsidR="00EE22B0" w:rsidRPr="007E7868" w:rsidTr="002D5436">
        <w:tc>
          <w:tcPr>
            <w:cnfStyle w:val="001000000000" w:firstRow="0" w:lastRow="0" w:firstColumn="1" w:lastColumn="0" w:oddVBand="0" w:evenVBand="0" w:oddHBand="0" w:evenHBand="0" w:firstRowFirstColumn="0" w:firstRowLastColumn="0" w:lastRowFirstColumn="0" w:lastRowLastColumn="0"/>
            <w:tcW w:w="4247" w:type="dxa"/>
          </w:tcPr>
          <w:p w:rsidR="00EE22B0" w:rsidRPr="007E7868" w:rsidRDefault="00EE22B0" w:rsidP="002D5436">
            <w:pPr>
              <w:rPr>
                <w:rFonts w:asciiTheme="minorHAnsi" w:hAnsiTheme="minorHAnsi" w:cstheme="minorHAnsi"/>
                <w:b w:val="0"/>
                <w:i/>
                <w:lang w:val="es-AR"/>
              </w:rPr>
            </w:pPr>
            <w:r>
              <w:rPr>
                <w:rFonts w:asciiTheme="minorHAnsi" w:hAnsiTheme="minorHAnsi" w:cstheme="minorHAnsi"/>
                <w:b w:val="0"/>
                <w:i/>
                <w:lang w:val="es-AR"/>
              </w:rPr>
              <w:t>Descripción</w:t>
            </w:r>
          </w:p>
        </w:tc>
        <w:tc>
          <w:tcPr>
            <w:tcW w:w="4247" w:type="dxa"/>
          </w:tcPr>
          <w:p w:rsidR="00EE22B0" w:rsidRPr="007E7868" w:rsidRDefault="00EE22B0" w:rsidP="00AF6FA2">
            <w:pPr>
              <w:spacing w:before="0"/>
              <w:ind w:left="0"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lang w:val="es-AR"/>
              </w:rPr>
            </w:pPr>
            <w:r>
              <w:rPr>
                <w:rFonts w:asciiTheme="minorHAnsi" w:hAnsiTheme="minorHAnsi" w:cstheme="minorHAnsi"/>
                <w:i/>
                <w:lang w:val="es-AR"/>
              </w:rPr>
              <w:t xml:space="preserve">Texto descriptivo de la aplicación a modo de bienvenida, debe ser muy reducido en cuanto a </w:t>
            </w:r>
            <w:r w:rsidR="00071307">
              <w:rPr>
                <w:rFonts w:asciiTheme="minorHAnsi" w:hAnsiTheme="minorHAnsi" w:cstheme="minorHAnsi"/>
                <w:i/>
                <w:lang w:val="es-AR"/>
              </w:rPr>
              <w:t>longitud</w:t>
            </w:r>
          </w:p>
        </w:tc>
      </w:tr>
    </w:tbl>
    <w:p w:rsidR="00EE22B0" w:rsidRDefault="00EE22B0" w:rsidP="00931F7A">
      <w:pPr>
        <w:pStyle w:val="PSI-Ttulo3"/>
      </w:pPr>
      <w:bookmarkStart w:id="34" w:name="_Toc494752688"/>
      <w:bookmarkStart w:id="35" w:name="_Toc494753021"/>
      <w:bookmarkStart w:id="36" w:name="_Toc494757601"/>
      <w:r>
        <w:t>6</w:t>
      </w:r>
      <w:bookmarkEnd w:id="34"/>
      <w:bookmarkEnd w:id="35"/>
      <w:bookmarkEnd w:id="36"/>
    </w:p>
    <w:tbl>
      <w:tblPr>
        <w:tblStyle w:val="Tabladecuadrcula2-nfasis3"/>
        <w:tblW w:w="0" w:type="auto"/>
        <w:tblLook w:val="04A0" w:firstRow="1" w:lastRow="0" w:firstColumn="1" w:lastColumn="0" w:noHBand="0" w:noVBand="1"/>
      </w:tblPr>
      <w:tblGrid>
        <w:gridCol w:w="4247"/>
        <w:gridCol w:w="4247"/>
      </w:tblGrid>
      <w:tr w:rsidR="00EE22B0" w:rsidRPr="007E7868" w:rsidTr="002D54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EE22B0" w:rsidRPr="007E7868" w:rsidRDefault="00EE22B0" w:rsidP="002D5436">
            <w:pPr>
              <w:rPr>
                <w:b w:val="0"/>
                <w:i/>
              </w:rPr>
            </w:pPr>
            <w:r w:rsidRPr="007E7868">
              <w:rPr>
                <w:rFonts w:asciiTheme="minorHAnsi" w:hAnsiTheme="minorHAnsi" w:cstheme="minorHAnsi"/>
                <w:b w:val="0"/>
                <w:i/>
                <w:lang w:val="es-AR"/>
              </w:rPr>
              <w:t>Descripción</w:t>
            </w:r>
          </w:p>
        </w:tc>
        <w:tc>
          <w:tcPr>
            <w:tcW w:w="4247" w:type="dxa"/>
          </w:tcPr>
          <w:p w:rsidR="00EE22B0" w:rsidRPr="007E7868" w:rsidRDefault="00EE22B0" w:rsidP="002D5436">
            <w:pPr>
              <w:cnfStyle w:val="100000000000" w:firstRow="1" w:lastRow="0" w:firstColumn="0" w:lastColumn="0" w:oddVBand="0" w:evenVBand="0" w:oddHBand="0" w:evenHBand="0" w:firstRowFirstColumn="0" w:firstRowLastColumn="0" w:lastRowFirstColumn="0" w:lastRowLastColumn="0"/>
              <w:rPr>
                <w:b w:val="0"/>
                <w:i/>
              </w:rPr>
            </w:pPr>
            <w:r w:rsidRPr="007E7868">
              <w:rPr>
                <w:rFonts w:asciiTheme="minorHAnsi" w:hAnsiTheme="minorHAnsi" w:cstheme="minorHAnsi"/>
                <w:b w:val="0"/>
                <w:i/>
                <w:lang w:val="es-AR"/>
              </w:rPr>
              <w:t>Observaciones</w:t>
            </w:r>
          </w:p>
        </w:tc>
      </w:tr>
      <w:tr w:rsidR="00EE22B0" w:rsidRPr="007E7868" w:rsidTr="002D5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EE22B0" w:rsidRPr="007E7868" w:rsidRDefault="00EE22B0" w:rsidP="00AF6FA2">
            <w:pPr>
              <w:spacing w:before="0"/>
              <w:rPr>
                <w:rFonts w:asciiTheme="minorHAnsi" w:hAnsiTheme="minorHAnsi" w:cstheme="minorHAnsi"/>
                <w:b w:val="0"/>
                <w:i/>
                <w:lang w:val="es-AR"/>
              </w:rPr>
            </w:pPr>
            <w:r>
              <w:rPr>
                <w:rFonts w:asciiTheme="minorHAnsi" w:hAnsiTheme="minorHAnsi" w:cstheme="minorHAnsi"/>
                <w:b w:val="0"/>
                <w:i/>
                <w:lang w:val="es-AR"/>
              </w:rPr>
              <w:t xml:space="preserve">Nombre </w:t>
            </w:r>
          </w:p>
        </w:tc>
        <w:tc>
          <w:tcPr>
            <w:tcW w:w="4247" w:type="dxa"/>
          </w:tcPr>
          <w:p w:rsidR="00EE22B0" w:rsidRPr="007E7868" w:rsidRDefault="00071307" w:rsidP="00AF6FA2">
            <w:pPr>
              <w:spacing w:befor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lang w:val="es-AR"/>
              </w:rPr>
            </w:pPr>
            <w:r>
              <w:rPr>
                <w:rFonts w:asciiTheme="minorHAnsi" w:hAnsiTheme="minorHAnsi" w:cstheme="minorHAnsi"/>
                <w:b/>
                <w:i/>
                <w:lang w:val="es-AR"/>
              </w:rPr>
              <w:t>nombre</w:t>
            </w:r>
          </w:p>
        </w:tc>
      </w:tr>
      <w:tr w:rsidR="00EE22B0" w:rsidRPr="007E7868" w:rsidTr="002D5436">
        <w:tc>
          <w:tcPr>
            <w:cnfStyle w:val="001000000000" w:firstRow="0" w:lastRow="0" w:firstColumn="1" w:lastColumn="0" w:oddVBand="0" w:evenVBand="0" w:oddHBand="0" w:evenHBand="0" w:firstRowFirstColumn="0" w:firstRowLastColumn="0" w:lastRowFirstColumn="0" w:lastRowLastColumn="0"/>
            <w:tcW w:w="4247" w:type="dxa"/>
          </w:tcPr>
          <w:p w:rsidR="00EE22B0" w:rsidRPr="007E7868" w:rsidRDefault="00EE22B0" w:rsidP="002D5436">
            <w:pPr>
              <w:rPr>
                <w:rFonts w:asciiTheme="minorHAnsi" w:hAnsiTheme="minorHAnsi" w:cstheme="minorHAnsi"/>
                <w:b w:val="0"/>
                <w:i/>
                <w:lang w:val="es-AR"/>
              </w:rPr>
            </w:pPr>
            <w:r>
              <w:rPr>
                <w:rFonts w:asciiTheme="minorHAnsi" w:hAnsiTheme="minorHAnsi" w:cstheme="minorHAnsi"/>
                <w:b w:val="0"/>
                <w:i/>
                <w:lang w:val="es-AR"/>
              </w:rPr>
              <w:t>Descripción</w:t>
            </w:r>
          </w:p>
        </w:tc>
        <w:tc>
          <w:tcPr>
            <w:tcW w:w="4247" w:type="dxa"/>
          </w:tcPr>
          <w:p w:rsidR="00EE22B0" w:rsidRPr="007E7868" w:rsidRDefault="00EE22B0" w:rsidP="00AF6FA2">
            <w:pPr>
              <w:spacing w:before="0"/>
              <w:ind w:left="0"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lang w:val="es-AR"/>
              </w:rPr>
            </w:pPr>
            <w:r>
              <w:rPr>
                <w:rFonts w:asciiTheme="minorHAnsi" w:hAnsiTheme="minorHAnsi" w:cstheme="minorHAnsi"/>
                <w:i/>
                <w:lang w:val="es-AR"/>
              </w:rPr>
              <w:t xml:space="preserve">Imagen nombre de la aplicación, al igual que el logo su función es estética </w:t>
            </w:r>
            <w:proofErr w:type="spellStart"/>
            <w:r>
              <w:rPr>
                <w:rFonts w:asciiTheme="minorHAnsi" w:hAnsiTheme="minorHAnsi" w:cstheme="minorHAnsi"/>
                <w:i/>
                <w:lang w:val="es-AR"/>
              </w:rPr>
              <w:t>identificatoria</w:t>
            </w:r>
            <w:proofErr w:type="spellEnd"/>
          </w:p>
        </w:tc>
      </w:tr>
    </w:tbl>
    <w:p w:rsidR="00166EC8" w:rsidRDefault="00166EC8" w:rsidP="00045492">
      <w:pPr>
        <w:pStyle w:val="PSI-Ttulo1"/>
      </w:pPr>
    </w:p>
    <w:p w:rsidR="00A61A20" w:rsidRDefault="00A61A20" w:rsidP="00A61A20">
      <w:pPr>
        <w:pStyle w:val="PSI-Ttulo2"/>
      </w:pPr>
      <w:bookmarkStart w:id="37" w:name="_Toc494757602"/>
      <w:r>
        <w:t>Mis Valoraciones</w:t>
      </w:r>
      <w:bookmarkEnd w:id="37"/>
    </w:p>
    <w:tbl>
      <w:tblPr>
        <w:tblStyle w:val="Tabladecuadrcula2-nfasis3"/>
        <w:tblW w:w="0" w:type="auto"/>
        <w:tblLook w:val="04A0" w:firstRow="1" w:lastRow="0" w:firstColumn="1" w:lastColumn="0" w:noHBand="0" w:noVBand="1"/>
      </w:tblPr>
      <w:tblGrid>
        <w:gridCol w:w="4247"/>
        <w:gridCol w:w="4247"/>
      </w:tblGrid>
      <w:tr w:rsidR="00A61A20" w:rsidRPr="007E7868" w:rsidTr="00E644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61A20" w:rsidRPr="007E7868" w:rsidRDefault="00A61A20" w:rsidP="00E644BD">
            <w:pPr>
              <w:rPr>
                <w:b w:val="0"/>
                <w:i/>
              </w:rPr>
            </w:pPr>
            <w:r w:rsidRPr="007E7868">
              <w:rPr>
                <w:rFonts w:asciiTheme="minorHAnsi" w:hAnsiTheme="minorHAnsi" w:cstheme="minorHAnsi"/>
                <w:b w:val="0"/>
                <w:i/>
                <w:lang w:val="es-AR"/>
              </w:rPr>
              <w:t>Descripción</w:t>
            </w:r>
          </w:p>
        </w:tc>
        <w:tc>
          <w:tcPr>
            <w:tcW w:w="4247" w:type="dxa"/>
          </w:tcPr>
          <w:p w:rsidR="00A61A20" w:rsidRPr="007E7868" w:rsidRDefault="00A61A20" w:rsidP="00E644BD">
            <w:pPr>
              <w:cnfStyle w:val="100000000000" w:firstRow="1" w:lastRow="0" w:firstColumn="0" w:lastColumn="0" w:oddVBand="0" w:evenVBand="0" w:oddHBand="0" w:evenHBand="0" w:firstRowFirstColumn="0" w:firstRowLastColumn="0" w:lastRowFirstColumn="0" w:lastRowLastColumn="0"/>
              <w:rPr>
                <w:b w:val="0"/>
                <w:i/>
              </w:rPr>
            </w:pPr>
            <w:r w:rsidRPr="007E7868">
              <w:rPr>
                <w:rFonts w:asciiTheme="minorHAnsi" w:hAnsiTheme="minorHAnsi" w:cstheme="minorHAnsi"/>
                <w:b w:val="0"/>
                <w:i/>
                <w:lang w:val="es-AR"/>
              </w:rPr>
              <w:t>Observaciones</w:t>
            </w:r>
          </w:p>
        </w:tc>
      </w:tr>
      <w:tr w:rsidR="00A61A20" w:rsidRPr="007E7868" w:rsidTr="00E64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61A20" w:rsidRPr="007E7868" w:rsidRDefault="00A61A20" w:rsidP="00E644BD">
            <w:pPr>
              <w:rPr>
                <w:rFonts w:asciiTheme="minorHAnsi" w:hAnsiTheme="minorHAnsi" w:cstheme="minorHAnsi"/>
                <w:b w:val="0"/>
                <w:i/>
                <w:lang w:val="es-AR"/>
              </w:rPr>
            </w:pPr>
            <w:r>
              <w:rPr>
                <w:rFonts w:asciiTheme="minorHAnsi" w:hAnsiTheme="minorHAnsi" w:cstheme="minorHAnsi"/>
                <w:b w:val="0"/>
                <w:i/>
                <w:lang w:val="es-AR"/>
              </w:rPr>
              <w:t>Nombre Pantalla</w:t>
            </w:r>
          </w:p>
        </w:tc>
        <w:tc>
          <w:tcPr>
            <w:tcW w:w="4247" w:type="dxa"/>
          </w:tcPr>
          <w:p w:rsidR="00A61A20" w:rsidRPr="007E7868" w:rsidRDefault="00C642EB" w:rsidP="00E644B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lang w:val="es-AR"/>
              </w:rPr>
            </w:pPr>
            <w:r>
              <w:rPr>
                <w:rFonts w:asciiTheme="minorHAnsi" w:hAnsiTheme="minorHAnsi" w:cstheme="minorHAnsi"/>
                <w:b/>
                <w:i/>
                <w:lang w:val="es-AR"/>
              </w:rPr>
              <w:t>Mis Valoraciones</w:t>
            </w:r>
          </w:p>
        </w:tc>
      </w:tr>
      <w:tr w:rsidR="00A61A20" w:rsidRPr="007E7868" w:rsidTr="00E644BD">
        <w:tc>
          <w:tcPr>
            <w:cnfStyle w:val="001000000000" w:firstRow="0" w:lastRow="0" w:firstColumn="1" w:lastColumn="0" w:oddVBand="0" w:evenVBand="0" w:oddHBand="0" w:evenHBand="0" w:firstRowFirstColumn="0" w:firstRowLastColumn="0" w:lastRowFirstColumn="0" w:lastRowLastColumn="0"/>
            <w:tcW w:w="4247" w:type="dxa"/>
          </w:tcPr>
          <w:p w:rsidR="00A61A20" w:rsidRPr="007E7868" w:rsidRDefault="00A61A20" w:rsidP="00E644BD">
            <w:pPr>
              <w:rPr>
                <w:rFonts w:asciiTheme="minorHAnsi" w:hAnsiTheme="minorHAnsi" w:cstheme="minorHAnsi"/>
                <w:b w:val="0"/>
                <w:i/>
                <w:lang w:val="es-AR"/>
              </w:rPr>
            </w:pPr>
            <w:r>
              <w:rPr>
                <w:rFonts w:asciiTheme="minorHAnsi" w:hAnsiTheme="minorHAnsi" w:cstheme="minorHAnsi"/>
                <w:b w:val="0"/>
                <w:i/>
                <w:lang w:val="es-AR"/>
              </w:rPr>
              <w:t>Descripción</w:t>
            </w:r>
          </w:p>
        </w:tc>
        <w:tc>
          <w:tcPr>
            <w:tcW w:w="4247" w:type="dxa"/>
          </w:tcPr>
          <w:p w:rsidR="00C642EB" w:rsidRDefault="00A61A20" w:rsidP="00E644BD">
            <w:pPr>
              <w:ind w:left="0"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lang w:val="es-AR"/>
              </w:rPr>
            </w:pPr>
            <w:r w:rsidRPr="007E7868">
              <w:rPr>
                <w:rFonts w:asciiTheme="minorHAnsi" w:hAnsiTheme="minorHAnsi" w:cstheme="minorHAnsi"/>
                <w:i/>
                <w:lang w:val="es-AR"/>
              </w:rPr>
              <w:t>Esta panta</w:t>
            </w:r>
            <w:r w:rsidR="00C642EB">
              <w:rPr>
                <w:rFonts w:asciiTheme="minorHAnsi" w:hAnsiTheme="minorHAnsi" w:cstheme="minorHAnsi"/>
                <w:i/>
                <w:lang w:val="es-AR"/>
              </w:rPr>
              <w:t>lla muestra una lista con las valoraciones efectuadas. Estas presentan un icono que representa si fueron o no atendidas, la descripción y fecha efectuada.</w:t>
            </w:r>
          </w:p>
          <w:p w:rsidR="00A61A20" w:rsidRPr="007E7868" w:rsidRDefault="00A61A20" w:rsidP="00FC78C7">
            <w:pPr>
              <w:ind w:left="0"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lang w:val="es-AR"/>
              </w:rPr>
            </w:pPr>
            <w:r>
              <w:rPr>
                <w:rFonts w:asciiTheme="minorHAnsi" w:hAnsiTheme="minorHAnsi" w:cstheme="minorHAnsi"/>
                <w:i/>
                <w:lang w:val="es-AR"/>
              </w:rPr>
              <w:t xml:space="preserve">Además de logo </w:t>
            </w:r>
            <w:proofErr w:type="spellStart"/>
            <w:r w:rsidR="002671AA">
              <w:rPr>
                <w:rFonts w:asciiTheme="minorHAnsi" w:hAnsiTheme="minorHAnsi" w:cstheme="minorHAnsi"/>
                <w:i/>
                <w:lang w:val="es-AR"/>
              </w:rPr>
              <w:t>identificatorio</w:t>
            </w:r>
            <w:proofErr w:type="spellEnd"/>
            <w:r w:rsidR="002671AA">
              <w:rPr>
                <w:rFonts w:asciiTheme="minorHAnsi" w:hAnsiTheme="minorHAnsi" w:cstheme="minorHAnsi"/>
                <w:i/>
                <w:lang w:val="es-AR"/>
              </w:rPr>
              <w:t xml:space="preserve"> </w:t>
            </w:r>
            <w:r>
              <w:rPr>
                <w:rFonts w:asciiTheme="minorHAnsi" w:hAnsiTheme="minorHAnsi" w:cstheme="minorHAnsi"/>
                <w:i/>
                <w:lang w:val="es-AR"/>
              </w:rPr>
              <w:t>y nombre</w:t>
            </w:r>
            <w:r w:rsidR="002671AA">
              <w:rPr>
                <w:rFonts w:asciiTheme="minorHAnsi" w:hAnsiTheme="minorHAnsi" w:cstheme="minorHAnsi"/>
                <w:i/>
                <w:lang w:val="es-AR"/>
              </w:rPr>
              <w:t xml:space="preserve"> de pantalla. U</w:t>
            </w:r>
            <w:r>
              <w:rPr>
                <w:rFonts w:asciiTheme="minorHAnsi" w:hAnsiTheme="minorHAnsi" w:cstheme="minorHAnsi"/>
                <w:i/>
                <w:lang w:val="es-AR"/>
              </w:rPr>
              <w:t xml:space="preserve">n menú lateral de acceso a la pantalla </w:t>
            </w:r>
            <w:r w:rsidR="00C642EB">
              <w:rPr>
                <w:rFonts w:asciiTheme="minorHAnsi" w:hAnsiTheme="minorHAnsi" w:cstheme="minorHAnsi"/>
                <w:i/>
                <w:lang w:val="es-AR"/>
              </w:rPr>
              <w:t>Principal</w:t>
            </w:r>
            <w:r>
              <w:rPr>
                <w:rFonts w:asciiTheme="minorHAnsi" w:hAnsiTheme="minorHAnsi" w:cstheme="minorHAnsi"/>
                <w:i/>
                <w:lang w:val="es-AR"/>
              </w:rPr>
              <w:t xml:space="preserve"> y Acerca</w:t>
            </w:r>
            <w:r w:rsidR="00FC78C7">
              <w:rPr>
                <w:rFonts w:asciiTheme="minorHAnsi" w:hAnsiTheme="minorHAnsi" w:cstheme="minorHAnsi"/>
                <w:i/>
                <w:lang w:val="es-AR"/>
              </w:rPr>
              <w:t>.</w:t>
            </w:r>
            <w:r w:rsidR="002C557E">
              <w:rPr>
                <w:rFonts w:asciiTheme="minorHAnsi" w:hAnsiTheme="minorHAnsi" w:cstheme="minorHAnsi"/>
                <w:i/>
                <w:lang w:val="es-AR"/>
              </w:rPr>
              <w:t xml:space="preserve"> </w:t>
            </w:r>
            <w:r w:rsidR="00FC78C7">
              <w:rPr>
                <w:rFonts w:asciiTheme="minorHAnsi" w:hAnsiTheme="minorHAnsi" w:cstheme="minorHAnsi"/>
                <w:i/>
                <w:lang w:val="es-AR"/>
              </w:rPr>
              <w:t>U</w:t>
            </w:r>
            <w:r w:rsidR="002C557E">
              <w:rPr>
                <w:rFonts w:asciiTheme="minorHAnsi" w:hAnsiTheme="minorHAnsi" w:cstheme="minorHAnsi"/>
                <w:i/>
                <w:lang w:val="es-AR"/>
              </w:rPr>
              <w:t>n botón que permite eliminar aquellas valoraciones seleccionadas</w:t>
            </w:r>
          </w:p>
        </w:tc>
      </w:tr>
    </w:tbl>
    <w:p w:rsidR="00A61A20" w:rsidRDefault="00A61A20" w:rsidP="00045492">
      <w:pPr>
        <w:pStyle w:val="PSI-Ttulo1"/>
      </w:pPr>
    </w:p>
    <w:p w:rsidR="00A61A20" w:rsidRDefault="00A61A20" w:rsidP="00045492">
      <w:pPr>
        <w:pStyle w:val="PSI-Ttulo1"/>
      </w:pPr>
    </w:p>
    <w:p w:rsidR="00166EC8" w:rsidRDefault="005F5A74" w:rsidP="00931F7A">
      <w:pPr>
        <w:pStyle w:val="PSI-Ttulo3"/>
      </w:pPr>
      <w:bookmarkStart w:id="38" w:name="_Toc494757603"/>
      <w:r>
        <w:t>Bosquejo</w:t>
      </w:r>
      <w:bookmarkEnd w:id="38"/>
      <w:r>
        <w:t xml:space="preserve"> </w:t>
      </w:r>
    </w:p>
    <w:p w:rsidR="005F5A74" w:rsidRDefault="00E80D94" w:rsidP="00E80D94">
      <w:pPr>
        <w:ind w:left="0" w:firstLine="0"/>
        <w:jc w:val="center"/>
      </w:pPr>
      <w:r>
        <w:rPr>
          <w:noProof/>
          <w:lang w:val="es-AR" w:eastAsia="es-AR"/>
        </w:rPr>
        <mc:AlternateContent>
          <mc:Choice Requires="wpg">
            <w:drawing>
              <wp:anchor distT="0" distB="0" distL="114300" distR="114300" simplePos="0" relativeHeight="251692544" behindDoc="0" locked="0" layoutInCell="1" allowOverlap="1" wp14:anchorId="1166503C" wp14:editId="1D20BA88">
                <wp:simplePos x="0" y="0"/>
                <wp:positionH relativeFrom="column">
                  <wp:posOffset>1101090</wp:posOffset>
                </wp:positionH>
                <wp:positionV relativeFrom="paragraph">
                  <wp:posOffset>441325</wp:posOffset>
                </wp:positionV>
                <wp:extent cx="2963785" cy="2219688"/>
                <wp:effectExtent l="0" t="0" r="27305" b="28575"/>
                <wp:wrapNone/>
                <wp:docPr id="148" name="Grupo 148"/>
                <wp:cNvGraphicFramePr/>
                <a:graphic xmlns:a="http://schemas.openxmlformats.org/drawingml/2006/main">
                  <a:graphicData uri="http://schemas.microsoft.com/office/word/2010/wordprocessingGroup">
                    <wpg:wgp>
                      <wpg:cNvGrpSpPr/>
                      <wpg:grpSpPr>
                        <a:xfrm>
                          <a:off x="0" y="0"/>
                          <a:ext cx="2963785" cy="2219688"/>
                          <a:chOff x="0" y="0"/>
                          <a:chExt cx="2963785" cy="2219688"/>
                        </a:xfrm>
                      </wpg:grpSpPr>
                      <wpg:grpSp>
                        <wpg:cNvPr id="50" name="Grupo 50"/>
                        <wpg:cNvGrpSpPr/>
                        <wpg:grpSpPr>
                          <a:xfrm>
                            <a:off x="0" y="0"/>
                            <a:ext cx="2963785" cy="1428331"/>
                            <a:chOff x="29754" y="31470"/>
                            <a:chExt cx="3086100" cy="1573052"/>
                          </a:xfrm>
                        </wpg:grpSpPr>
                        <wps:wsp>
                          <wps:cNvPr id="51" name="Elipse 51"/>
                          <wps:cNvSpPr/>
                          <wps:spPr>
                            <a:xfrm>
                              <a:off x="29754" y="66675"/>
                              <a:ext cx="409575" cy="4095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D7C84" w:rsidRDefault="001D7C84" w:rsidP="001E3826">
                                <w:pPr>
                                  <w:spacing w:before="0"/>
                                  <w:ind w:left="0"/>
                                  <w:jc w:val="center"/>
                                </w:pPr>
                                <w:r>
                                  <w:rPr>
                                    <w:b/>
                                    <w:color w:val="000000" w:themeColor="text1"/>
                                    <w:sz w:val="24"/>
                                    <w:szCs w:val="24"/>
                                  </w:rPr>
                                  <w:t xml:space="preserve">      </w:t>
                                </w:r>
                                <w:r w:rsidRPr="00E835F7">
                                  <w:rPr>
                                    <w:b/>
                                    <w:color w:val="000000" w:themeColor="text1"/>
                                    <w:sz w:val="24"/>
                                    <w:szCs w:val="24"/>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Conector recto de flecha 52"/>
                          <wps:cNvCnPr/>
                          <wps:spPr>
                            <a:xfrm>
                              <a:off x="439329" y="257175"/>
                              <a:ext cx="647700" cy="57150"/>
                            </a:xfrm>
                            <a:prstGeom prst="straightConnector1">
                              <a:avLst/>
                            </a:prstGeom>
                            <a:ln>
                              <a:tailEnd type="triangle"/>
                            </a:ln>
                          </wps:spPr>
                          <wps:style>
                            <a:lnRef idx="2">
                              <a:schemeClr val="accent6"/>
                            </a:lnRef>
                            <a:fillRef idx="1">
                              <a:schemeClr val="lt1"/>
                            </a:fillRef>
                            <a:effectRef idx="0">
                              <a:schemeClr val="accent6"/>
                            </a:effectRef>
                            <a:fontRef idx="minor">
                              <a:schemeClr val="dk1"/>
                            </a:fontRef>
                          </wps:style>
                          <wps:bodyPr/>
                        </wps:wsp>
                        <wps:wsp>
                          <wps:cNvPr id="53" name="Elipse 53"/>
                          <wps:cNvSpPr/>
                          <wps:spPr>
                            <a:xfrm>
                              <a:off x="38100" y="565206"/>
                              <a:ext cx="409575" cy="4095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D7C84" w:rsidRDefault="001D7C84" w:rsidP="001E3826">
                                <w:pPr>
                                  <w:spacing w:before="0"/>
                                  <w:ind w:left="0"/>
                                  <w:jc w:val="center"/>
                                </w:pPr>
                                <w:r>
                                  <w:rPr>
                                    <w:b/>
                                    <w:color w:val="000000" w:themeColor="text1"/>
                                    <w:sz w:val="24"/>
                                    <w:szCs w:val="24"/>
                                  </w:rPr>
                                  <w:t xml:space="preserv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Conector recto de flecha 54"/>
                          <wps:cNvCnPr/>
                          <wps:spPr>
                            <a:xfrm>
                              <a:off x="447675" y="812856"/>
                              <a:ext cx="647700" cy="57150"/>
                            </a:xfrm>
                            <a:prstGeom prst="straightConnector1">
                              <a:avLst/>
                            </a:prstGeom>
                            <a:ln>
                              <a:tailEnd type="triangle"/>
                            </a:ln>
                          </wps:spPr>
                          <wps:style>
                            <a:lnRef idx="2">
                              <a:schemeClr val="accent6"/>
                            </a:lnRef>
                            <a:fillRef idx="1">
                              <a:schemeClr val="lt1"/>
                            </a:fillRef>
                            <a:effectRef idx="0">
                              <a:schemeClr val="accent6"/>
                            </a:effectRef>
                            <a:fontRef idx="minor">
                              <a:schemeClr val="dk1"/>
                            </a:fontRef>
                          </wps:style>
                          <wps:bodyPr/>
                        </wps:wsp>
                        <wps:wsp>
                          <wps:cNvPr id="55" name="Elipse 55"/>
                          <wps:cNvSpPr/>
                          <wps:spPr>
                            <a:xfrm>
                              <a:off x="57543" y="1194947"/>
                              <a:ext cx="409575" cy="4095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D7C84" w:rsidRDefault="001D7C84" w:rsidP="001E3826">
                                <w:pPr>
                                  <w:spacing w:before="0"/>
                                  <w:ind w:left="0"/>
                                  <w:jc w:val="center"/>
                                </w:pPr>
                                <w:r>
                                  <w:rPr>
                                    <w:b/>
                                    <w:color w:val="000000" w:themeColor="text1"/>
                                    <w:sz w:val="24"/>
                                    <w:szCs w:val="24"/>
                                  </w:rPr>
                                  <w:t xml:space="preserve">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Conector recto de flecha 56"/>
                          <wps:cNvCnPr/>
                          <wps:spPr>
                            <a:xfrm>
                              <a:off x="467119" y="1442597"/>
                              <a:ext cx="647700" cy="57150"/>
                            </a:xfrm>
                            <a:prstGeom prst="straightConnector1">
                              <a:avLst/>
                            </a:prstGeom>
                            <a:ln>
                              <a:tailEnd type="triangle"/>
                            </a:ln>
                          </wps:spPr>
                          <wps:style>
                            <a:lnRef idx="2">
                              <a:schemeClr val="accent6"/>
                            </a:lnRef>
                            <a:fillRef idx="1">
                              <a:schemeClr val="lt1"/>
                            </a:fillRef>
                            <a:effectRef idx="0">
                              <a:schemeClr val="accent6"/>
                            </a:effectRef>
                            <a:fontRef idx="minor">
                              <a:schemeClr val="dk1"/>
                            </a:fontRef>
                          </wps:style>
                          <wps:bodyPr/>
                        </wps:wsp>
                        <wps:wsp>
                          <wps:cNvPr id="57" name="Elipse 57"/>
                          <wps:cNvSpPr/>
                          <wps:spPr>
                            <a:xfrm>
                              <a:off x="2706279" y="31470"/>
                              <a:ext cx="409575" cy="4095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D7C84" w:rsidRDefault="001D7C84" w:rsidP="001E3826">
                                <w:pPr>
                                  <w:spacing w:before="0"/>
                                  <w:ind w:left="0"/>
                                  <w:jc w:val="center"/>
                                </w:pPr>
                                <w:r>
                                  <w:rPr>
                                    <w:b/>
                                    <w:color w:val="000000" w:themeColor="text1"/>
                                    <w:sz w:val="24"/>
                                    <w:szCs w:val="24"/>
                                  </w:rPr>
                                  <w:t xml:space="preserve">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Conector recto de flecha 58"/>
                          <wps:cNvCnPr/>
                          <wps:spPr>
                            <a:xfrm flipH="1">
                              <a:off x="2281162" y="260070"/>
                              <a:ext cx="425118" cy="23162"/>
                            </a:xfrm>
                            <a:prstGeom prst="straightConnector1">
                              <a:avLst/>
                            </a:prstGeom>
                            <a:ln>
                              <a:tailEnd type="triangle"/>
                            </a:ln>
                          </wps:spPr>
                          <wps:style>
                            <a:lnRef idx="2">
                              <a:schemeClr val="accent6"/>
                            </a:lnRef>
                            <a:fillRef idx="1">
                              <a:schemeClr val="lt1"/>
                            </a:fillRef>
                            <a:effectRef idx="0">
                              <a:schemeClr val="accent6"/>
                            </a:effectRef>
                            <a:fontRef idx="minor">
                              <a:schemeClr val="dk1"/>
                            </a:fontRef>
                          </wps:style>
                          <wps:bodyPr/>
                        </wps:wsp>
                      </wpg:grpSp>
                      <wps:wsp>
                        <wps:cNvPr id="151" name="Elipse 151"/>
                        <wps:cNvSpPr/>
                        <wps:spPr>
                          <a:xfrm>
                            <a:off x="57150" y="1847850"/>
                            <a:ext cx="393310" cy="371838"/>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D7C84" w:rsidRDefault="001D7C84" w:rsidP="00EA1649">
                              <w:pPr>
                                <w:spacing w:before="0"/>
                                <w:ind w:left="0"/>
                                <w:jc w:val="center"/>
                              </w:pPr>
                              <w:r>
                                <w:rPr>
                                  <w:b/>
                                  <w:color w:val="000000" w:themeColor="text1"/>
                                  <w:sz w:val="24"/>
                                  <w:szCs w:val="24"/>
                                </w:rPr>
                                <w:t xml:space="preserve">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 name="Conector recto de flecha 152"/>
                        <wps:cNvCnPr/>
                        <wps:spPr>
                          <a:xfrm>
                            <a:off x="447675" y="2076450"/>
                            <a:ext cx="809625" cy="57150"/>
                          </a:xfrm>
                          <a:prstGeom prst="straightConnector1">
                            <a:avLst/>
                          </a:prstGeom>
                          <a:ln>
                            <a:tailEnd type="triangle"/>
                          </a:ln>
                        </wps:spPr>
                        <wps:style>
                          <a:lnRef idx="2">
                            <a:schemeClr val="accent6"/>
                          </a:lnRef>
                          <a:fillRef idx="1">
                            <a:schemeClr val="lt1"/>
                          </a:fillRef>
                          <a:effectRef idx="0">
                            <a:schemeClr val="accent6"/>
                          </a:effectRef>
                          <a:fontRef idx="minor">
                            <a:schemeClr val="dk1"/>
                          </a:fontRef>
                        </wps:style>
                        <wps:bodyPr/>
                      </wps:wsp>
                    </wpg:wgp>
                  </a:graphicData>
                </a:graphic>
              </wp:anchor>
            </w:drawing>
          </mc:Choice>
          <mc:Fallback>
            <w:pict>
              <v:group w14:anchorId="1166503C" id="Grupo 148" o:spid="_x0000_s1044" style="position:absolute;left:0;text-align:left;margin-left:86.7pt;margin-top:34.75pt;width:233.35pt;height:174.8pt;z-index:251692544" coordsize="29637,22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">
                <v:group id="Grupo 50" o:spid="_x0000_s1045" style="position:absolute;width:29637;height:14283" coordorigin="297,314" coordsize="30861,15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oval id="Elipse 51" o:spid="_x0000_s1046" style="position:absolute;left:297;top:666;width:4096;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" fillcolor="white [3201]" strokecolor="#f79646 [3209]" strokeweight="2pt">
                    <v:textbox>
                      <w:txbxContent>
                        <w:p w:rsidR="001D7C84" w:rsidRDefault="001D7C84" w:rsidP="001E3826">
                          <w:pPr>
                            <w:spacing w:before="0"/>
                            <w:ind w:left="0"/>
                            <w:jc w:val="center"/>
                          </w:pPr>
                          <w:r>
                            <w:rPr>
                              <w:b/>
                              <w:color w:val="000000" w:themeColor="text1"/>
                              <w:sz w:val="24"/>
                              <w:szCs w:val="24"/>
                            </w:rPr>
                            <w:t xml:space="preserve">      </w:t>
                          </w:r>
                          <w:r w:rsidRPr="00E835F7">
                            <w:rPr>
                              <w:b/>
                              <w:color w:val="000000" w:themeColor="text1"/>
                              <w:sz w:val="24"/>
                              <w:szCs w:val="24"/>
                            </w:rPr>
                            <w:t>1</w:t>
                          </w:r>
                        </w:p>
                      </w:txbxContent>
                    </v:textbox>
                  </v:oval>
                  <v:shape id="Conector recto de flecha 52" o:spid="_x0000_s1047" type="#_x0000_t32" style="position:absolute;left:4393;top:2571;width:6477;height: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" filled="t" fillcolor="white [3201]" strokecolor="#f79646 [3209]" strokeweight="2pt">
                    <v:stroke endarrow="block"/>
                  </v:shape>
                  <v:oval id="Elipse 53" o:spid="_x0000_s1048" style="position:absolute;left:381;top:5652;width:4095;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" fillcolor="white [3201]" strokecolor="#f79646 [3209]" strokeweight="2pt">
                    <v:textbox>
                      <w:txbxContent>
                        <w:p w:rsidR="001D7C84" w:rsidRDefault="001D7C84" w:rsidP="001E3826">
                          <w:pPr>
                            <w:spacing w:before="0"/>
                            <w:ind w:left="0"/>
                            <w:jc w:val="center"/>
                          </w:pPr>
                          <w:r>
                            <w:rPr>
                              <w:b/>
                              <w:color w:val="000000" w:themeColor="text1"/>
                              <w:sz w:val="24"/>
                              <w:szCs w:val="24"/>
                            </w:rPr>
                            <w:t xml:space="preserve">      2</w:t>
                          </w:r>
                        </w:p>
                      </w:txbxContent>
                    </v:textbox>
                  </v:oval>
                  <v:shape id="Conector recto de flecha 54" o:spid="_x0000_s1049" type="#_x0000_t32" style="position:absolute;left:4476;top:8128;width:6477;height: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" filled="t" fillcolor="white [3201]" strokecolor="#f79646 [3209]" strokeweight="2pt">
                    <v:stroke endarrow="block"/>
                  </v:shape>
                  <v:oval id="Elipse 55" o:spid="_x0000_s1050" style="position:absolute;left:575;top:11949;width:4096;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" fillcolor="white [3201]" strokecolor="#f79646 [3209]" strokeweight="2pt">
                    <v:textbox>
                      <w:txbxContent>
                        <w:p w:rsidR="001D7C84" w:rsidRDefault="001D7C84" w:rsidP="001E3826">
                          <w:pPr>
                            <w:spacing w:before="0"/>
                            <w:ind w:left="0"/>
                            <w:jc w:val="center"/>
                          </w:pPr>
                          <w:r>
                            <w:rPr>
                              <w:b/>
                              <w:color w:val="000000" w:themeColor="text1"/>
                              <w:sz w:val="24"/>
                              <w:szCs w:val="24"/>
                            </w:rPr>
                            <w:t xml:space="preserve">      3</w:t>
                          </w:r>
                        </w:p>
                      </w:txbxContent>
                    </v:textbox>
                  </v:oval>
                  <v:shape id="Conector recto de flecha 56" o:spid="_x0000_s1051" type="#_x0000_t32" style="position:absolute;left:4671;top:14425;width:6477;height: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" filled="t" fillcolor="white [3201]" strokecolor="#f79646 [3209]" strokeweight="2pt">
                    <v:stroke endarrow="block"/>
                  </v:shape>
                  <v:oval id="Elipse 57" o:spid="_x0000_s1052" style="position:absolute;left:27062;top:314;width:4096;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" fillcolor="white [3201]" strokecolor="#f79646 [3209]" strokeweight="2pt">
                    <v:textbox>
                      <w:txbxContent>
                        <w:p w:rsidR="001D7C84" w:rsidRDefault="001D7C84" w:rsidP="001E3826">
                          <w:pPr>
                            <w:spacing w:before="0"/>
                            <w:ind w:left="0"/>
                            <w:jc w:val="center"/>
                          </w:pPr>
                          <w:r>
                            <w:rPr>
                              <w:b/>
                              <w:color w:val="000000" w:themeColor="text1"/>
                              <w:sz w:val="24"/>
                              <w:szCs w:val="24"/>
                            </w:rPr>
                            <w:t xml:space="preserve">      4</w:t>
                          </w:r>
                        </w:p>
                      </w:txbxContent>
                    </v:textbox>
                  </v:oval>
                  <v:shape id="Conector recto de flecha 58" o:spid="_x0000_s1053" type="#_x0000_t32" style="position:absolute;left:22811;top:2600;width:4251;height:23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" filled="t" fillcolor="white [3201]" strokecolor="#f79646 [3209]" strokeweight="2pt">
                    <v:stroke endarrow="block"/>
                  </v:shape>
                </v:group>
                <v:oval id="Elipse 151" o:spid="_x0000_s1054" style="position:absolute;left:571;top:18478;width:3933;height:3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" fillcolor="white [3201]" strokecolor="#f79646 [3209]" strokeweight="2pt">
                  <v:textbox>
                    <w:txbxContent>
                      <w:p w:rsidR="001D7C84" w:rsidRDefault="001D7C84" w:rsidP="00EA1649">
                        <w:pPr>
                          <w:spacing w:before="0"/>
                          <w:ind w:left="0"/>
                          <w:jc w:val="center"/>
                        </w:pPr>
                        <w:r>
                          <w:rPr>
                            <w:b/>
                            <w:color w:val="000000" w:themeColor="text1"/>
                            <w:sz w:val="24"/>
                            <w:szCs w:val="24"/>
                          </w:rPr>
                          <w:t xml:space="preserve">      5</w:t>
                        </w:r>
                      </w:p>
                    </w:txbxContent>
                  </v:textbox>
                </v:oval>
                <v:shape id="Conector recto de flecha 152" o:spid="_x0000_s1055" type="#_x0000_t32" style="position:absolute;left:4476;top:20764;width:8097;height: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" filled="t" fillcolor="white [3201]" strokecolor="#f79646 [3209]" strokeweight="2pt">
                  <v:stroke endarrow="block"/>
                </v:shape>
              </v:group>
            </w:pict>
          </mc:Fallback>
        </mc:AlternateContent>
      </w:r>
      <w:r w:rsidR="00DF1BDC" w:rsidRPr="00E80D94">
        <w:drawing>
          <wp:inline distT="0" distB="0" distL="0" distR="0" wp14:anchorId="0BA0B7BF" wp14:editId="2FB5C0AD">
            <wp:extent cx="1494023" cy="2956677"/>
            <wp:effectExtent l="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antalla Mis Valoraciones.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494023" cy="2956677"/>
                    </a:xfrm>
                    <a:prstGeom prst="rect">
                      <a:avLst/>
                    </a:prstGeom>
                  </pic:spPr>
                </pic:pic>
              </a:graphicData>
            </a:graphic>
          </wp:inline>
        </w:drawing>
      </w:r>
    </w:p>
    <w:p w:rsidR="000D651E" w:rsidRDefault="000D651E" w:rsidP="00045492">
      <w:pPr>
        <w:pStyle w:val="PSI-Ttulo1"/>
      </w:pPr>
    </w:p>
    <w:p w:rsidR="000D651E" w:rsidRDefault="000D651E" w:rsidP="00326BBF">
      <w:pPr>
        <w:pStyle w:val="PSI-Ttulo3"/>
      </w:pPr>
      <w:bookmarkStart w:id="39" w:name="_Toc494753024"/>
      <w:bookmarkStart w:id="40" w:name="_Toc494757604"/>
      <w:r>
        <w:t>1</w:t>
      </w:r>
      <w:bookmarkEnd w:id="39"/>
      <w:bookmarkEnd w:id="40"/>
    </w:p>
    <w:tbl>
      <w:tblPr>
        <w:tblStyle w:val="Tabladecuadrcula2-nfasis3"/>
        <w:tblW w:w="0" w:type="auto"/>
        <w:tblLook w:val="04A0" w:firstRow="1" w:lastRow="0" w:firstColumn="1" w:lastColumn="0" w:noHBand="0" w:noVBand="1"/>
      </w:tblPr>
      <w:tblGrid>
        <w:gridCol w:w="4247"/>
        <w:gridCol w:w="4247"/>
      </w:tblGrid>
      <w:tr w:rsidR="004573C8" w:rsidRPr="007E7868" w:rsidTr="00E644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4573C8" w:rsidRPr="007E7868" w:rsidRDefault="004573C8" w:rsidP="00E644BD">
            <w:pPr>
              <w:rPr>
                <w:b w:val="0"/>
                <w:i/>
              </w:rPr>
            </w:pPr>
            <w:r w:rsidRPr="007E7868">
              <w:rPr>
                <w:rFonts w:asciiTheme="minorHAnsi" w:hAnsiTheme="minorHAnsi" w:cstheme="minorHAnsi"/>
                <w:b w:val="0"/>
                <w:i/>
                <w:lang w:val="es-AR"/>
              </w:rPr>
              <w:t>Descripción</w:t>
            </w:r>
          </w:p>
        </w:tc>
        <w:tc>
          <w:tcPr>
            <w:tcW w:w="4247" w:type="dxa"/>
          </w:tcPr>
          <w:p w:rsidR="004573C8" w:rsidRPr="007E7868" w:rsidRDefault="004573C8" w:rsidP="00E644BD">
            <w:pPr>
              <w:cnfStyle w:val="100000000000" w:firstRow="1" w:lastRow="0" w:firstColumn="0" w:lastColumn="0" w:oddVBand="0" w:evenVBand="0" w:oddHBand="0" w:evenHBand="0" w:firstRowFirstColumn="0" w:firstRowLastColumn="0" w:lastRowFirstColumn="0" w:lastRowLastColumn="0"/>
              <w:rPr>
                <w:b w:val="0"/>
                <w:i/>
              </w:rPr>
            </w:pPr>
            <w:r w:rsidRPr="007E7868">
              <w:rPr>
                <w:rFonts w:asciiTheme="minorHAnsi" w:hAnsiTheme="minorHAnsi" w:cstheme="minorHAnsi"/>
                <w:b w:val="0"/>
                <w:i/>
                <w:lang w:val="es-AR"/>
              </w:rPr>
              <w:t>Observaciones</w:t>
            </w:r>
          </w:p>
        </w:tc>
      </w:tr>
      <w:tr w:rsidR="004573C8" w:rsidRPr="007E7868" w:rsidTr="00E64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4573C8" w:rsidRPr="007E7868" w:rsidRDefault="004573C8" w:rsidP="00E644BD">
            <w:pPr>
              <w:spacing w:before="0"/>
              <w:rPr>
                <w:rFonts w:asciiTheme="minorHAnsi" w:hAnsiTheme="minorHAnsi" w:cstheme="minorHAnsi"/>
                <w:b w:val="0"/>
                <w:i/>
                <w:lang w:val="es-AR"/>
              </w:rPr>
            </w:pPr>
            <w:r>
              <w:rPr>
                <w:rFonts w:asciiTheme="minorHAnsi" w:hAnsiTheme="minorHAnsi" w:cstheme="minorHAnsi"/>
                <w:b w:val="0"/>
                <w:i/>
                <w:lang w:val="es-AR"/>
              </w:rPr>
              <w:t xml:space="preserve">Nombre </w:t>
            </w:r>
          </w:p>
        </w:tc>
        <w:tc>
          <w:tcPr>
            <w:tcW w:w="4247" w:type="dxa"/>
          </w:tcPr>
          <w:p w:rsidR="004573C8" w:rsidRPr="007E7868" w:rsidRDefault="004573C8" w:rsidP="00E644BD">
            <w:pPr>
              <w:spacing w:befor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lang w:val="es-AR"/>
              </w:rPr>
            </w:pPr>
            <w:r>
              <w:rPr>
                <w:rFonts w:asciiTheme="minorHAnsi" w:hAnsiTheme="minorHAnsi" w:cstheme="minorHAnsi"/>
                <w:b/>
                <w:i/>
                <w:lang w:val="es-AR"/>
              </w:rPr>
              <w:t>Eliminar Valoración</w:t>
            </w:r>
          </w:p>
        </w:tc>
      </w:tr>
      <w:tr w:rsidR="004573C8" w:rsidRPr="007E7868" w:rsidTr="00E644BD">
        <w:tc>
          <w:tcPr>
            <w:cnfStyle w:val="001000000000" w:firstRow="0" w:lastRow="0" w:firstColumn="1" w:lastColumn="0" w:oddVBand="0" w:evenVBand="0" w:oddHBand="0" w:evenHBand="0" w:firstRowFirstColumn="0" w:firstRowLastColumn="0" w:lastRowFirstColumn="0" w:lastRowLastColumn="0"/>
            <w:tcW w:w="4247" w:type="dxa"/>
          </w:tcPr>
          <w:p w:rsidR="004573C8" w:rsidRPr="007E7868" w:rsidRDefault="004573C8" w:rsidP="00E644BD">
            <w:pPr>
              <w:rPr>
                <w:rFonts w:asciiTheme="minorHAnsi" w:hAnsiTheme="minorHAnsi" w:cstheme="minorHAnsi"/>
                <w:b w:val="0"/>
                <w:i/>
                <w:lang w:val="es-AR"/>
              </w:rPr>
            </w:pPr>
            <w:r>
              <w:rPr>
                <w:rFonts w:asciiTheme="minorHAnsi" w:hAnsiTheme="minorHAnsi" w:cstheme="minorHAnsi"/>
                <w:b w:val="0"/>
                <w:i/>
                <w:lang w:val="es-AR"/>
              </w:rPr>
              <w:t>Descripción</w:t>
            </w:r>
          </w:p>
        </w:tc>
        <w:tc>
          <w:tcPr>
            <w:tcW w:w="4247" w:type="dxa"/>
          </w:tcPr>
          <w:p w:rsidR="004573C8" w:rsidRPr="007E7868" w:rsidRDefault="004573C8" w:rsidP="004F12E0">
            <w:pPr>
              <w:spacing w:before="0"/>
              <w:ind w:left="0"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lang w:val="es-AR"/>
              </w:rPr>
            </w:pPr>
            <w:r>
              <w:rPr>
                <w:rFonts w:asciiTheme="minorHAnsi" w:hAnsiTheme="minorHAnsi" w:cstheme="minorHAnsi"/>
                <w:i/>
                <w:lang w:val="es-AR"/>
              </w:rPr>
              <w:t xml:space="preserve">Al presionar este botón, se elimina las </w:t>
            </w:r>
            <w:r w:rsidR="004F12E0">
              <w:rPr>
                <w:rFonts w:asciiTheme="minorHAnsi" w:hAnsiTheme="minorHAnsi" w:cstheme="minorHAnsi"/>
                <w:i/>
                <w:lang w:val="es-AR"/>
              </w:rPr>
              <w:t>valoraciones</w:t>
            </w:r>
            <w:r>
              <w:rPr>
                <w:rFonts w:asciiTheme="minorHAnsi" w:hAnsiTheme="minorHAnsi" w:cstheme="minorHAnsi"/>
                <w:i/>
                <w:lang w:val="es-AR"/>
              </w:rPr>
              <w:t xml:space="preserve"> seleccionadas</w:t>
            </w:r>
          </w:p>
        </w:tc>
      </w:tr>
    </w:tbl>
    <w:p w:rsidR="009C6D7F" w:rsidRDefault="009C6D7F" w:rsidP="00326BBF">
      <w:pPr>
        <w:pStyle w:val="PSI-Ttulo3"/>
      </w:pPr>
      <w:bookmarkStart w:id="41" w:name="_Toc494753025"/>
      <w:bookmarkStart w:id="42" w:name="_Toc494757605"/>
      <w:r>
        <w:t>2</w:t>
      </w:r>
      <w:bookmarkEnd w:id="41"/>
      <w:bookmarkEnd w:id="42"/>
    </w:p>
    <w:tbl>
      <w:tblPr>
        <w:tblStyle w:val="Tabladecuadrcula2-nfasis3"/>
        <w:tblW w:w="0" w:type="auto"/>
        <w:tblLook w:val="04A0" w:firstRow="1" w:lastRow="0" w:firstColumn="1" w:lastColumn="0" w:noHBand="0" w:noVBand="1"/>
      </w:tblPr>
      <w:tblGrid>
        <w:gridCol w:w="4247"/>
        <w:gridCol w:w="4247"/>
      </w:tblGrid>
      <w:tr w:rsidR="009C6D7F" w:rsidRPr="007E7868" w:rsidTr="002D54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9C6D7F" w:rsidRPr="007E7868" w:rsidRDefault="009C6D7F" w:rsidP="002D5436">
            <w:pPr>
              <w:rPr>
                <w:b w:val="0"/>
                <w:i/>
              </w:rPr>
            </w:pPr>
            <w:r w:rsidRPr="007E7868">
              <w:rPr>
                <w:rFonts w:asciiTheme="minorHAnsi" w:hAnsiTheme="minorHAnsi" w:cstheme="minorHAnsi"/>
                <w:b w:val="0"/>
                <w:i/>
                <w:lang w:val="es-AR"/>
              </w:rPr>
              <w:t>Descripción</w:t>
            </w:r>
          </w:p>
        </w:tc>
        <w:tc>
          <w:tcPr>
            <w:tcW w:w="4247" w:type="dxa"/>
          </w:tcPr>
          <w:p w:rsidR="009C6D7F" w:rsidRPr="007E7868" w:rsidRDefault="009C6D7F" w:rsidP="002D5436">
            <w:pPr>
              <w:cnfStyle w:val="100000000000" w:firstRow="1" w:lastRow="0" w:firstColumn="0" w:lastColumn="0" w:oddVBand="0" w:evenVBand="0" w:oddHBand="0" w:evenHBand="0" w:firstRowFirstColumn="0" w:firstRowLastColumn="0" w:lastRowFirstColumn="0" w:lastRowLastColumn="0"/>
              <w:rPr>
                <w:b w:val="0"/>
                <w:i/>
              </w:rPr>
            </w:pPr>
            <w:r w:rsidRPr="007E7868">
              <w:rPr>
                <w:rFonts w:asciiTheme="minorHAnsi" w:hAnsiTheme="minorHAnsi" w:cstheme="minorHAnsi"/>
                <w:b w:val="0"/>
                <w:i/>
                <w:lang w:val="es-AR"/>
              </w:rPr>
              <w:t>Observaciones</w:t>
            </w:r>
          </w:p>
        </w:tc>
      </w:tr>
      <w:tr w:rsidR="009C6D7F" w:rsidRPr="007E7868" w:rsidTr="002D5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9C6D7F" w:rsidRPr="007E7868" w:rsidRDefault="009C6D7F" w:rsidP="002D5436">
            <w:pPr>
              <w:spacing w:before="0"/>
              <w:rPr>
                <w:rFonts w:asciiTheme="minorHAnsi" w:hAnsiTheme="minorHAnsi" w:cstheme="minorHAnsi"/>
                <w:b w:val="0"/>
                <w:i/>
                <w:lang w:val="es-AR"/>
              </w:rPr>
            </w:pPr>
            <w:r>
              <w:rPr>
                <w:rFonts w:asciiTheme="minorHAnsi" w:hAnsiTheme="minorHAnsi" w:cstheme="minorHAnsi"/>
                <w:b w:val="0"/>
                <w:i/>
                <w:lang w:val="es-AR"/>
              </w:rPr>
              <w:t xml:space="preserve">Nombre </w:t>
            </w:r>
          </w:p>
        </w:tc>
        <w:tc>
          <w:tcPr>
            <w:tcW w:w="4247" w:type="dxa"/>
          </w:tcPr>
          <w:p w:rsidR="009C6D7F" w:rsidRPr="007E7868" w:rsidRDefault="009C6D7F" w:rsidP="002D5436">
            <w:pPr>
              <w:spacing w:befor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lang w:val="es-AR"/>
              </w:rPr>
            </w:pPr>
            <w:r>
              <w:rPr>
                <w:rFonts w:asciiTheme="minorHAnsi" w:hAnsiTheme="minorHAnsi" w:cstheme="minorHAnsi"/>
                <w:b/>
                <w:i/>
                <w:lang w:val="es-AR"/>
              </w:rPr>
              <w:t>Valoración atendida</w:t>
            </w:r>
          </w:p>
        </w:tc>
      </w:tr>
      <w:tr w:rsidR="009C6D7F" w:rsidRPr="007E7868" w:rsidTr="002D5436">
        <w:tc>
          <w:tcPr>
            <w:cnfStyle w:val="001000000000" w:firstRow="0" w:lastRow="0" w:firstColumn="1" w:lastColumn="0" w:oddVBand="0" w:evenVBand="0" w:oddHBand="0" w:evenHBand="0" w:firstRowFirstColumn="0" w:firstRowLastColumn="0" w:lastRowFirstColumn="0" w:lastRowLastColumn="0"/>
            <w:tcW w:w="4247" w:type="dxa"/>
          </w:tcPr>
          <w:p w:rsidR="009C6D7F" w:rsidRPr="007E7868" w:rsidRDefault="009C6D7F" w:rsidP="002D5436">
            <w:pPr>
              <w:rPr>
                <w:rFonts w:asciiTheme="minorHAnsi" w:hAnsiTheme="minorHAnsi" w:cstheme="minorHAnsi"/>
                <w:b w:val="0"/>
                <w:i/>
                <w:lang w:val="es-AR"/>
              </w:rPr>
            </w:pPr>
            <w:r>
              <w:rPr>
                <w:rFonts w:asciiTheme="minorHAnsi" w:hAnsiTheme="minorHAnsi" w:cstheme="minorHAnsi"/>
                <w:b w:val="0"/>
                <w:i/>
                <w:lang w:val="es-AR"/>
              </w:rPr>
              <w:t>Descripción</w:t>
            </w:r>
          </w:p>
        </w:tc>
        <w:tc>
          <w:tcPr>
            <w:tcW w:w="4247" w:type="dxa"/>
          </w:tcPr>
          <w:p w:rsidR="009C6D7F" w:rsidRPr="007E7868" w:rsidRDefault="009C6D7F" w:rsidP="009C6D7F">
            <w:pPr>
              <w:spacing w:before="0"/>
              <w:ind w:left="0"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lang w:val="es-AR"/>
              </w:rPr>
            </w:pPr>
            <w:r>
              <w:rPr>
                <w:rFonts w:asciiTheme="minorHAnsi" w:hAnsiTheme="minorHAnsi" w:cstheme="minorHAnsi"/>
                <w:i/>
                <w:lang w:val="es-AR"/>
              </w:rPr>
              <w:t>Valoración ya atendida, con su respectivo icono, nombre y fecha</w:t>
            </w:r>
          </w:p>
        </w:tc>
      </w:tr>
    </w:tbl>
    <w:p w:rsidR="00D15DB5" w:rsidRDefault="009C6D7F" w:rsidP="00326BBF">
      <w:pPr>
        <w:pStyle w:val="PSI-Ttulo3"/>
      </w:pPr>
      <w:bookmarkStart w:id="43" w:name="_Toc494753026"/>
      <w:bookmarkStart w:id="44" w:name="_Toc494757606"/>
      <w:r>
        <w:t>3</w:t>
      </w:r>
      <w:bookmarkEnd w:id="43"/>
      <w:bookmarkEnd w:id="44"/>
    </w:p>
    <w:tbl>
      <w:tblPr>
        <w:tblStyle w:val="Tabladecuadrcula2-nfasis3"/>
        <w:tblW w:w="0" w:type="auto"/>
        <w:tblLook w:val="04A0" w:firstRow="1" w:lastRow="0" w:firstColumn="1" w:lastColumn="0" w:noHBand="0" w:noVBand="1"/>
      </w:tblPr>
      <w:tblGrid>
        <w:gridCol w:w="4247"/>
        <w:gridCol w:w="4247"/>
      </w:tblGrid>
      <w:tr w:rsidR="00D15DB5" w:rsidRPr="007E7868" w:rsidTr="002D54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D15DB5" w:rsidRPr="007E7868" w:rsidRDefault="00D15DB5" w:rsidP="002D5436">
            <w:pPr>
              <w:rPr>
                <w:b w:val="0"/>
                <w:i/>
              </w:rPr>
            </w:pPr>
            <w:r w:rsidRPr="007E7868">
              <w:rPr>
                <w:rFonts w:asciiTheme="minorHAnsi" w:hAnsiTheme="minorHAnsi" w:cstheme="minorHAnsi"/>
                <w:b w:val="0"/>
                <w:i/>
                <w:lang w:val="es-AR"/>
              </w:rPr>
              <w:t>Descripción</w:t>
            </w:r>
          </w:p>
        </w:tc>
        <w:tc>
          <w:tcPr>
            <w:tcW w:w="4247" w:type="dxa"/>
          </w:tcPr>
          <w:p w:rsidR="00D15DB5" w:rsidRPr="007E7868" w:rsidRDefault="00D15DB5" w:rsidP="002D5436">
            <w:pPr>
              <w:cnfStyle w:val="100000000000" w:firstRow="1" w:lastRow="0" w:firstColumn="0" w:lastColumn="0" w:oddVBand="0" w:evenVBand="0" w:oddHBand="0" w:evenHBand="0" w:firstRowFirstColumn="0" w:firstRowLastColumn="0" w:lastRowFirstColumn="0" w:lastRowLastColumn="0"/>
              <w:rPr>
                <w:b w:val="0"/>
                <w:i/>
              </w:rPr>
            </w:pPr>
            <w:r w:rsidRPr="007E7868">
              <w:rPr>
                <w:rFonts w:asciiTheme="minorHAnsi" w:hAnsiTheme="minorHAnsi" w:cstheme="minorHAnsi"/>
                <w:b w:val="0"/>
                <w:i/>
                <w:lang w:val="es-AR"/>
              </w:rPr>
              <w:t>Observaciones</w:t>
            </w:r>
          </w:p>
        </w:tc>
      </w:tr>
      <w:tr w:rsidR="00D15DB5" w:rsidRPr="007E7868" w:rsidTr="002D5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D15DB5" w:rsidRPr="007E7868" w:rsidRDefault="00D15DB5" w:rsidP="002D5436">
            <w:pPr>
              <w:spacing w:before="0"/>
              <w:rPr>
                <w:rFonts w:asciiTheme="minorHAnsi" w:hAnsiTheme="minorHAnsi" w:cstheme="minorHAnsi"/>
                <w:b w:val="0"/>
                <w:i/>
                <w:lang w:val="es-AR"/>
              </w:rPr>
            </w:pPr>
            <w:r>
              <w:rPr>
                <w:rFonts w:asciiTheme="minorHAnsi" w:hAnsiTheme="minorHAnsi" w:cstheme="minorHAnsi"/>
                <w:b w:val="0"/>
                <w:i/>
                <w:lang w:val="es-AR"/>
              </w:rPr>
              <w:t xml:space="preserve">Nombre </w:t>
            </w:r>
          </w:p>
        </w:tc>
        <w:tc>
          <w:tcPr>
            <w:tcW w:w="4247" w:type="dxa"/>
          </w:tcPr>
          <w:p w:rsidR="00D15DB5" w:rsidRPr="007E7868" w:rsidRDefault="00C13062" w:rsidP="002D5436">
            <w:pPr>
              <w:spacing w:befor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lang w:val="es-AR"/>
              </w:rPr>
            </w:pPr>
            <w:r>
              <w:rPr>
                <w:rFonts w:asciiTheme="minorHAnsi" w:hAnsiTheme="minorHAnsi" w:cstheme="minorHAnsi"/>
                <w:b/>
                <w:i/>
                <w:lang w:val="es-AR"/>
              </w:rPr>
              <w:t>Valoración pendiente de atención</w:t>
            </w:r>
          </w:p>
        </w:tc>
      </w:tr>
      <w:tr w:rsidR="00D15DB5" w:rsidRPr="007E7868" w:rsidTr="002D5436">
        <w:tc>
          <w:tcPr>
            <w:cnfStyle w:val="001000000000" w:firstRow="0" w:lastRow="0" w:firstColumn="1" w:lastColumn="0" w:oddVBand="0" w:evenVBand="0" w:oddHBand="0" w:evenHBand="0" w:firstRowFirstColumn="0" w:firstRowLastColumn="0" w:lastRowFirstColumn="0" w:lastRowLastColumn="0"/>
            <w:tcW w:w="4247" w:type="dxa"/>
          </w:tcPr>
          <w:p w:rsidR="00D15DB5" w:rsidRPr="007E7868" w:rsidRDefault="00D15DB5" w:rsidP="002D5436">
            <w:pPr>
              <w:rPr>
                <w:rFonts w:asciiTheme="minorHAnsi" w:hAnsiTheme="minorHAnsi" w:cstheme="minorHAnsi"/>
                <w:b w:val="0"/>
                <w:i/>
                <w:lang w:val="es-AR"/>
              </w:rPr>
            </w:pPr>
            <w:r>
              <w:rPr>
                <w:rFonts w:asciiTheme="minorHAnsi" w:hAnsiTheme="minorHAnsi" w:cstheme="minorHAnsi"/>
                <w:b w:val="0"/>
                <w:i/>
                <w:lang w:val="es-AR"/>
              </w:rPr>
              <w:t>Descripción</w:t>
            </w:r>
          </w:p>
        </w:tc>
        <w:tc>
          <w:tcPr>
            <w:tcW w:w="4247" w:type="dxa"/>
          </w:tcPr>
          <w:p w:rsidR="00D15DB5" w:rsidRPr="007E7868" w:rsidRDefault="00C13062" w:rsidP="00C13062">
            <w:pPr>
              <w:spacing w:before="0"/>
              <w:ind w:left="0"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lang w:val="es-AR"/>
              </w:rPr>
            </w:pPr>
            <w:r>
              <w:rPr>
                <w:rFonts w:asciiTheme="minorHAnsi" w:hAnsiTheme="minorHAnsi" w:cstheme="minorHAnsi"/>
                <w:i/>
                <w:lang w:val="es-AR"/>
              </w:rPr>
              <w:t>Valoración que aún no fue atendida, con su respectivo icono, nombre y fecha</w:t>
            </w:r>
          </w:p>
        </w:tc>
      </w:tr>
    </w:tbl>
    <w:p w:rsidR="004412DF" w:rsidRDefault="004412DF" w:rsidP="00326BBF">
      <w:pPr>
        <w:pStyle w:val="PSI-Ttulo3"/>
      </w:pPr>
    </w:p>
    <w:p w:rsidR="00CC066C" w:rsidRDefault="00CC066C" w:rsidP="00326BBF">
      <w:pPr>
        <w:pStyle w:val="PSI-Ttulo3"/>
      </w:pPr>
    </w:p>
    <w:p w:rsidR="00D15DB5" w:rsidRDefault="00D15DB5" w:rsidP="00326BBF">
      <w:pPr>
        <w:pStyle w:val="PSI-Ttulo3"/>
      </w:pPr>
      <w:bookmarkStart w:id="45" w:name="_Toc494753027"/>
      <w:bookmarkStart w:id="46" w:name="_Toc494757607"/>
      <w:r>
        <w:t>4</w:t>
      </w:r>
      <w:bookmarkEnd w:id="45"/>
      <w:bookmarkEnd w:id="46"/>
    </w:p>
    <w:tbl>
      <w:tblPr>
        <w:tblStyle w:val="Tabladecuadrcula2-nfasis3"/>
        <w:tblW w:w="0" w:type="auto"/>
        <w:tblLook w:val="04A0" w:firstRow="1" w:lastRow="0" w:firstColumn="1" w:lastColumn="0" w:noHBand="0" w:noVBand="1"/>
      </w:tblPr>
      <w:tblGrid>
        <w:gridCol w:w="4247"/>
        <w:gridCol w:w="4247"/>
      </w:tblGrid>
      <w:tr w:rsidR="004573C8" w:rsidRPr="007E7868" w:rsidTr="00E644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4573C8" w:rsidRPr="007E7868" w:rsidRDefault="004573C8" w:rsidP="00E644BD">
            <w:pPr>
              <w:rPr>
                <w:b w:val="0"/>
                <w:i/>
              </w:rPr>
            </w:pPr>
            <w:r w:rsidRPr="007E7868">
              <w:rPr>
                <w:rFonts w:asciiTheme="minorHAnsi" w:hAnsiTheme="minorHAnsi" w:cstheme="minorHAnsi"/>
                <w:b w:val="0"/>
                <w:i/>
                <w:lang w:val="es-AR"/>
              </w:rPr>
              <w:t>Descripción</w:t>
            </w:r>
          </w:p>
        </w:tc>
        <w:tc>
          <w:tcPr>
            <w:tcW w:w="4247" w:type="dxa"/>
          </w:tcPr>
          <w:p w:rsidR="004573C8" w:rsidRPr="007E7868" w:rsidRDefault="004573C8" w:rsidP="00E644BD">
            <w:pPr>
              <w:cnfStyle w:val="100000000000" w:firstRow="1" w:lastRow="0" w:firstColumn="0" w:lastColumn="0" w:oddVBand="0" w:evenVBand="0" w:oddHBand="0" w:evenHBand="0" w:firstRowFirstColumn="0" w:firstRowLastColumn="0" w:lastRowFirstColumn="0" w:lastRowLastColumn="0"/>
              <w:rPr>
                <w:b w:val="0"/>
                <w:i/>
              </w:rPr>
            </w:pPr>
            <w:r w:rsidRPr="007E7868">
              <w:rPr>
                <w:rFonts w:asciiTheme="minorHAnsi" w:hAnsiTheme="minorHAnsi" w:cstheme="minorHAnsi"/>
                <w:b w:val="0"/>
                <w:i/>
                <w:lang w:val="es-AR"/>
              </w:rPr>
              <w:t>Observaciones</w:t>
            </w:r>
          </w:p>
        </w:tc>
      </w:tr>
      <w:tr w:rsidR="004573C8" w:rsidRPr="007E7868" w:rsidTr="00E64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4573C8" w:rsidRPr="007E7868" w:rsidRDefault="004573C8" w:rsidP="00E644BD">
            <w:pPr>
              <w:spacing w:before="0"/>
              <w:rPr>
                <w:rFonts w:asciiTheme="minorHAnsi" w:hAnsiTheme="minorHAnsi" w:cstheme="minorHAnsi"/>
                <w:b w:val="0"/>
                <w:i/>
                <w:lang w:val="es-AR"/>
              </w:rPr>
            </w:pPr>
            <w:r>
              <w:rPr>
                <w:rFonts w:asciiTheme="minorHAnsi" w:hAnsiTheme="minorHAnsi" w:cstheme="minorHAnsi"/>
                <w:b w:val="0"/>
                <w:i/>
                <w:lang w:val="es-AR"/>
              </w:rPr>
              <w:t xml:space="preserve">Nombre </w:t>
            </w:r>
          </w:p>
        </w:tc>
        <w:tc>
          <w:tcPr>
            <w:tcW w:w="4247" w:type="dxa"/>
          </w:tcPr>
          <w:p w:rsidR="004573C8" w:rsidRPr="007E7868" w:rsidRDefault="004573C8" w:rsidP="00E644BD">
            <w:pPr>
              <w:spacing w:befor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lang w:val="es-AR"/>
              </w:rPr>
            </w:pPr>
            <w:r>
              <w:rPr>
                <w:rFonts w:asciiTheme="minorHAnsi" w:hAnsiTheme="minorHAnsi" w:cstheme="minorHAnsi"/>
                <w:b/>
                <w:i/>
                <w:lang w:val="es-AR"/>
              </w:rPr>
              <w:t>Menú Lateral</w:t>
            </w:r>
          </w:p>
        </w:tc>
      </w:tr>
      <w:tr w:rsidR="004573C8" w:rsidRPr="007E7868" w:rsidTr="00E644BD">
        <w:tc>
          <w:tcPr>
            <w:cnfStyle w:val="001000000000" w:firstRow="0" w:lastRow="0" w:firstColumn="1" w:lastColumn="0" w:oddVBand="0" w:evenVBand="0" w:oddHBand="0" w:evenHBand="0" w:firstRowFirstColumn="0" w:firstRowLastColumn="0" w:lastRowFirstColumn="0" w:lastRowLastColumn="0"/>
            <w:tcW w:w="4247" w:type="dxa"/>
          </w:tcPr>
          <w:p w:rsidR="004573C8" w:rsidRPr="007E7868" w:rsidRDefault="004573C8" w:rsidP="00E644BD">
            <w:pPr>
              <w:rPr>
                <w:rFonts w:asciiTheme="minorHAnsi" w:hAnsiTheme="minorHAnsi" w:cstheme="minorHAnsi"/>
                <w:b w:val="0"/>
                <w:i/>
                <w:lang w:val="es-AR"/>
              </w:rPr>
            </w:pPr>
            <w:r>
              <w:rPr>
                <w:rFonts w:asciiTheme="minorHAnsi" w:hAnsiTheme="minorHAnsi" w:cstheme="minorHAnsi"/>
                <w:b w:val="0"/>
                <w:i/>
                <w:lang w:val="es-AR"/>
              </w:rPr>
              <w:lastRenderedPageBreak/>
              <w:t>Descripción</w:t>
            </w:r>
          </w:p>
        </w:tc>
        <w:tc>
          <w:tcPr>
            <w:tcW w:w="4247" w:type="dxa"/>
          </w:tcPr>
          <w:p w:rsidR="004573C8" w:rsidRPr="007E7868" w:rsidRDefault="004573C8" w:rsidP="003075C6">
            <w:pPr>
              <w:spacing w:before="0"/>
              <w:ind w:left="0"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lang w:val="es-AR"/>
              </w:rPr>
            </w:pPr>
            <w:r>
              <w:rPr>
                <w:rFonts w:asciiTheme="minorHAnsi" w:hAnsiTheme="minorHAnsi" w:cstheme="minorHAnsi"/>
                <w:i/>
                <w:lang w:val="es-AR"/>
              </w:rPr>
              <w:t xml:space="preserve">Al presionar este botón se despliega un menú lateral que muestra en forma de texto el acceso a las pantallas Mis Valoraciones y </w:t>
            </w:r>
            <w:r w:rsidR="003075C6">
              <w:rPr>
                <w:rFonts w:asciiTheme="minorHAnsi" w:hAnsiTheme="minorHAnsi" w:cstheme="minorHAnsi"/>
                <w:i/>
                <w:lang w:val="es-AR"/>
              </w:rPr>
              <w:t>Acerca</w:t>
            </w:r>
          </w:p>
        </w:tc>
      </w:tr>
    </w:tbl>
    <w:p w:rsidR="004D42A5" w:rsidRDefault="004D42A5" w:rsidP="00326BBF">
      <w:pPr>
        <w:pStyle w:val="PSI-Ttulo3"/>
      </w:pPr>
      <w:bookmarkStart w:id="47" w:name="_Toc494753028"/>
      <w:bookmarkStart w:id="48" w:name="_Toc494757608"/>
      <w:r>
        <w:t>5</w:t>
      </w:r>
      <w:bookmarkEnd w:id="47"/>
      <w:bookmarkEnd w:id="48"/>
    </w:p>
    <w:tbl>
      <w:tblPr>
        <w:tblStyle w:val="Tabladecuadrcula2-nfasis3"/>
        <w:tblW w:w="0" w:type="auto"/>
        <w:tblLook w:val="04A0" w:firstRow="1" w:lastRow="0" w:firstColumn="1" w:lastColumn="0" w:noHBand="0" w:noVBand="1"/>
      </w:tblPr>
      <w:tblGrid>
        <w:gridCol w:w="4247"/>
        <w:gridCol w:w="4247"/>
      </w:tblGrid>
      <w:tr w:rsidR="004D42A5" w:rsidRPr="007E7868" w:rsidTr="00E644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4D42A5" w:rsidRPr="007E7868" w:rsidRDefault="004D42A5" w:rsidP="00E644BD">
            <w:pPr>
              <w:rPr>
                <w:b w:val="0"/>
                <w:i/>
              </w:rPr>
            </w:pPr>
            <w:r w:rsidRPr="007E7868">
              <w:rPr>
                <w:rFonts w:asciiTheme="minorHAnsi" w:hAnsiTheme="minorHAnsi" w:cstheme="minorHAnsi"/>
                <w:b w:val="0"/>
                <w:i/>
                <w:lang w:val="es-AR"/>
              </w:rPr>
              <w:t>Descripción</w:t>
            </w:r>
          </w:p>
        </w:tc>
        <w:tc>
          <w:tcPr>
            <w:tcW w:w="4247" w:type="dxa"/>
          </w:tcPr>
          <w:p w:rsidR="004D42A5" w:rsidRPr="007E7868" w:rsidRDefault="004D42A5" w:rsidP="00E644BD">
            <w:pPr>
              <w:cnfStyle w:val="100000000000" w:firstRow="1" w:lastRow="0" w:firstColumn="0" w:lastColumn="0" w:oddVBand="0" w:evenVBand="0" w:oddHBand="0" w:evenHBand="0" w:firstRowFirstColumn="0" w:firstRowLastColumn="0" w:lastRowFirstColumn="0" w:lastRowLastColumn="0"/>
              <w:rPr>
                <w:b w:val="0"/>
                <w:i/>
              </w:rPr>
            </w:pPr>
            <w:r w:rsidRPr="007E7868">
              <w:rPr>
                <w:rFonts w:asciiTheme="minorHAnsi" w:hAnsiTheme="minorHAnsi" w:cstheme="minorHAnsi"/>
                <w:b w:val="0"/>
                <w:i/>
                <w:lang w:val="es-AR"/>
              </w:rPr>
              <w:t>Observaciones</w:t>
            </w:r>
          </w:p>
        </w:tc>
      </w:tr>
      <w:tr w:rsidR="004D42A5" w:rsidRPr="007E7868" w:rsidTr="00E64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4D42A5" w:rsidRPr="007E7868" w:rsidRDefault="004D42A5" w:rsidP="00E644BD">
            <w:pPr>
              <w:spacing w:before="0"/>
              <w:rPr>
                <w:rFonts w:asciiTheme="minorHAnsi" w:hAnsiTheme="minorHAnsi" w:cstheme="minorHAnsi"/>
                <w:b w:val="0"/>
                <w:i/>
                <w:lang w:val="es-AR"/>
              </w:rPr>
            </w:pPr>
            <w:r>
              <w:rPr>
                <w:rFonts w:asciiTheme="minorHAnsi" w:hAnsiTheme="minorHAnsi" w:cstheme="minorHAnsi"/>
                <w:b w:val="0"/>
                <w:i/>
                <w:lang w:val="es-AR"/>
              </w:rPr>
              <w:t xml:space="preserve">Nombre </w:t>
            </w:r>
          </w:p>
        </w:tc>
        <w:tc>
          <w:tcPr>
            <w:tcW w:w="4247" w:type="dxa"/>
          </w:tcPr>
          <w:p w:rsidR="004D42A5" w:rsidRPr="007E7868" w:rsidRDefault="00D051E5" w:rsidP="00E644BD">
            <w:pPr>
              <w:spacing w:befor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lang w:val="es-AR"/>
              </w:rPr>
            </w:pPr>
            <w:r>
              <w:rPr>
                <w:rFonts w:asciiTheme="minorHAnsi" w:hAnsiTheme="minorHAnsi" w:cstheme="minorHAnsi"/>
                <w:b/>
                <w:i/>
                <w:lang w:val="es-AR"/>
              </w:rPr>
              <w:t>Descripción Pantalla</w:t>
            </w:r>
          </w:p>
        </w:tc>
      </w:tr>
      <w:tr w:rsidR="004D42A5" w:rsidRPr="007E7868" w:rsidTr="00E644BD">
        <w:tc>
          <w:tcPr>
            <w:cnfStyle w:val="001000000000" w:firstRow="0" w:lastRow="0" w:firstColumn="1" w:lastColumn="0" w:oddVBand="0" w:evenVBand="0" w:oddHBand="0" w:evenHBand="0" w:firstRowFirstColumn="0" w:firstRowLastColumn="0" w:lastRowFirstColumn="0" w:lastRowLastColumn="0"/>
            <w:tcW w:w="4247" w:type="dxa"/>
          </w:tcPr>
          <w:p w:rsidR="004D42A5" w:rsidRPr="007E7868" w:rsidRDefault="004D42A5" w:rsidP="00E644BD">
            <w:pPr>
              <w:rPr>
                <w:rFonts w:asciiTheme="minorHAnsi" w:hAnsiTheme="minorHAnsi" w:cstheme="minorHAnsi"/>
                <w:b w:val="0"/>
                <w:i/>
                <w:lang w:val="es-AR"/>
              </w:rPr>
            </w:pPr>
            <w:r>
              <w:rPr>
                <w:rFonts w:asciiTheme="minorHAnsi" w:hAnsiTheme="minorHAnsi" w:cstheme="minorHAnsi"/>
                <w:b w:val="0"/>
                <w:i/>
                <w:lang w:val="es-AR"/>
              </w:rPr>
              <w:t>Descripción</w:t>
            </w:r>
          </w:p>
        </w:tc>
        <w:tc>
          <w:tcPr>
            <w:tcW w:w="4247" w:type="dxa"/>
          </w:tcPr>
          <w:p w:rsidR="004D42A5" w:rsidRPr="007E7868" w:rsidRDefault="002A5778" w:rsidP="00E644BD">
            <w:pPr>
              <w:spacing w:before="0"/>
              <w:ind w:left="0"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lang w:val="es-AR"/>
              </w:rPr>
            </w:pPr>
            <w:r>
              <w:rPr>
                <w:rFonts w:asciiTheme="minorHAnsi" w:hAnsiTheme="minorHAnsi" w:cstheme="minorHAnsi"/>
                <w:i/>
                <w:lang w:val="es-AR"/>
              </w:rPr>
              <w:t>D</w:t>
            </w:r>
            <w:r w:rsidR="00F21A8A">
              <w:rPr>
                <w:rFonts w:asciiTheme="minorHAnsi" w:hAnsiTheme="minorHAnsi" w:cstheme="minorHAnsi"/>
                <w:i/>
                <w:lang w:val="es-AR"/>
              </w:rPr>
              <w:t>escripción de la pantalla actual</w:t>
            </w:r>
            <w:r w:rsidR="00980C1B">
              <w:rPr>
                <w:rFonts w:asciiTheme="minorHAnsi" w:hAnsiTheme="minorHAnsi" w:cstheme="minorHAnsi"/>
                <w:i/>
                <w:lang w:val="es-AR"/>
              </w:rPr>
              <w:t xml:space="preserve"> “Mis Valoraciones”</w:t>
            </w:r>
          </w:p>
        </w:tc>
      </w:tr>
    </w:tbl>
    <w:p w:rsidR="004D42A5" w:rsidRDefault="004D42A5" w:rsidP="00045492">
      <w:pPr>
        <w:pStyle w:val="PSI-Ttulo1"/>
      </w:pPr>
    </w:p>
    <w:p w:rsidR="005B67F6" w:rsidRDefault="005B67F6" w:rsidP="005B67F6">
      <w:pPr>
        <w:pStyle w:val="PSI-Ttulo2"/>
      </w:pPr>
      <w:bookmarkStart w:id="49" w:name="_Toc494757609"/>
      <w:r>
        <w:t>Servicios</w:t>
      </w:r>
      <w:bookmarkEnd w:id="49"/>
    </w:p>
    <w:tbl>
      <w:tblPr>
        <w:tblStyle w:val="Tabladecuadrcula2-nfasis3"/>
        <w:tblW w:w="0" w:type="auto"/>
        <w:tblLook w:val="04A0" w:firstRow="1" w:lastRow="0" w:firstColumn="1" w:lastColumn="0" w:noHBand="0" w:noVBand="1"/>
      </w:tblPr>
      <w:tblGrid>
        <w:gridCol w:w="4247"/>
        <w:gridCol w:w="4247"/>
      </w:tblGrid>
      <w:tr w:rsidR="005B67F6" w:rsidRPr="007E7868" w:rsidTr="00E644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B67F6" w:rsidRPr="007E7868" w:rsidRDefault="005B67F6" w:rsidP="00E644BD">
            <w:pPr>
              <w:rPr>
                <w:b w:val="0"/>
                <w:i/>
              </w:rPr>
            </w:pPr>
            <w:r w:rsidRPr="007E7868">
              <w:rPr>
                <w:rFonts w:asciiTheme="minorHAnsi" w:hAnsiTheme="minorHAnsi" w:cstheme="minorHAnsi"/>
                <w:b w:val="0"/>
                <w:i/>
                <w:lang w:val="es-AR"/>
              </w:rPr>
              <w:t>Descripción</w:t>
            </w:r>
          </w:p>
        </w:tc>
        <w:tc>
          <w:tcPr>
            <w:tcW w:w="4247" w:type="dxa"/>
          </w:tcPr>
          <w:p w:rsidR="005B67F6" w:rsidRPr="007E7868" w:rsidRDefault="005B67F6" w:rsidP="00E644BD">
            <w:pPr>
              <w:cnfStyle w:val="100000000000" w:firstRow="1" w:lastRow="0" w:firstColumn="0" w:lastColumn="0" w:oddVBand="0" w:evenVBand="0" w:oddHBand="0" w:evenHBand="0" w:firstRowFirstColumn="0" w:firstRowLastColumn="0" w:lastRowFirstColumn="0" w:lastRowLastColumn="0"/>
              <w:rPr>
                <w:b w:val="0"/>
                <w:i/>
              </w:rPr>
            </w:pPr>
            <w:r w:rsidRPr="007E7868">
              <w:rPr>
                <w:rFonts w:asciiTheme="minorHAnsi" w:hAnsiTheme="minorHAnsi" w:cstheme="minorHAnsi"/>
                <w:b w:val="0"/>
                <w:i/>
                <w:lang w:val="es-AR"/>
              </w:rPr>
              <w:t>Observaciones</w:t>
            </w:r>
          </w:p>
        </w:tc>
      </w:tr>
      <w:tr w:rsidR="005B67F6" w:rsidRPr="007E7868" w:rsidTr="00E64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B67F6" w:rsidRPr="007E7868" w:rsidRDefault="005B67F6" w:rsidP="00E644BD">
            <w:pPr>
              <w:rPr>
                <w:rFonts w:asciiTheme="minorHAnsi" w:hAnsiTheme="minorHAnsi" w:cstheme="minorHAnsi"/>
                <w:b w:val="0"/>
                <w:i/>
                <w:lang w:val="es-AR"/>
              </w:rPr>
            </w:pPr>
            <w:r>
              <w:rPr>
                <w:rFonts w:asciiTheme="minorHAnsi" w:hAnsiTheme="minorHAnsi" w:cstheme="minorHAnsi"/>
                <w:b w:val="0"/>
                <w:i/>
                <w:lang w:val="es-AR"/>
              </w:rPr>
              <w:t>Nombre Pantalla</w:t>
            </w:r>
          </w:p>
        </w:tc>
        <w:tc>
          <w:tcPr>
            <w:tcW w:w="4247" w:type="dxa"/>
          </w:tcPr>
          <w:p w:rsidR="005B67F6" w:rsidRPr="007E7868" w:rsidRDefault="00FF60E3" w:rsidP="00E644B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lang w:val="es-AR"/>
              </w:rPr>
            </w:pPr>
            <w:r>
              <w:rPr>
                <w:rFonts w:asciiTheme="minorHAnsi" w:hAnsiTheme="minorHAnsi" w:cstheme="minorHAnsi"/>
                <w:b/>
                <w:i/>
                <w:lang w:val="es-AR"/>
              </w:rPr>
              <w:t>Servicios</w:t>
            </w:r>
          </w:p>
        </w:tc>
      </w:tr>
      <w:tr w:rsidR="005B67F6" w:rsidRPr="007E7868" w:rsidTr="00E644BD">
        <w:tc>
          <w:tcPr>
            <w:cnfStyle w:val="001000000000" w:firstRow="0" w:lastRow="0" w:firstColumn="1" w:lastColumn="0" w:oddVBand="0" w:evenVBand="0" w:oddHBand="0" w:evenHBand="0" w:firstRowFirstColumn="0" w:firstRowLastColumn="0" w:lastRowFirstColumn="0" w:lastRowLastColumn="0"/>
            <w:tcW w:w="4247" w:type="dxa"/>
          </w:tcPr>
          <w:p w:rsidR="005B67F6" w:rsidRPr="007E7868" w:rsidRDefault="005B67F6" w:rsidP="00E644BD">
            <w:pPr>
              <w:rPr>
                <w:rFonts w:asciiTheme="minorHAnsi" w:hAnsiTheme="minorHAnsi" w:cstheme="minorHAnsi"/>
                <w:b w:val="0"/>
                <w:i/>
                <w:lang w:val="es-AR"/>
              </w:rPr>
            </w:pPr>
            <w:r>
              <w:rPr>
                <w:rFonts w:asciiTheme="minorHAnsi" w:hAnsiTheme="minorHAnsi" w:cstheme="minorHAnsi"/>
                <w:b w:val="0"/>
                <w:i/>
                <w:lang w:val="es-AR"/>
              </w:rPr>
              <w:t>Descripción</w:t>
            </w:r>
          </w:p>
        </w:tc>
        <w:tc>
          <w:tcPr>
            <w:tcW w:w="4247" w:type="dxa"/>
          </w:tcPr>
          <w:p w:rsidR="005B67F6" w:rsidRDefault="005B67F6" w:rsidP="00E644BD">
            <w:pPr>
              <w:ind w:left="0"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lang w:val="es-AR"/>
              </w:rPr>
            </w:pPr>
            <w:r w:rsidRPr="007E7868">
              <w:rPr>
                <w:rFonts w:asciiTheme="minorHAnsi" w:hAnsiTheme="minorHAnsi" w:cstheme="minorHAnsi"/>
                <w:i/>
                <w:lang w:val="es-AR"/>
              </w:rPr>
              <w:t xml:space="preserve">Esta pantalla muestra </w:t>
            </w:r>
            <w:r w:rsidR="003F423A">
              <w:rPr>
                <w:rFonts w:asciiTheme="minorHAnsi" w:hAnsiTheme="minorHAnsi" w:cstheme="minorHAnsi"/>
                <w:i/>
                <w:lang w:val="es-AR"/>
              </w:rPr>
              <w:t>los servicios, asociados a una determinada ubicación (en caso de acceder por código QR) o todos los servicios disponibles (si se trata de un acceso manual)</w:t>
            </w:r>
          </w:p>
          <w:p w:rsidR="005B67F6" w:rsidRPr="007E7868" w:rsidRDefault="005B67F6" w:rsidP="003F423A">
            <w:pPr>
              <w:ind w:left="0"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lang w:val="es-AR"/>
              </w:rPr>
            </w:pPr>
            <w:r>
              <w:rPr>
                <w:rFonts w:asciiTheme="minorHAnsi" w:hAnsiTheme="minorHAnsi" w:cstheme="minorHAnsi"/>
                <w:i/>
                <w:lang w:val="es-AR"/>
              </w:rPr>
              <w:t>Además de logo</w:t>
            </w:r>
            <w:r w:rsidR="003F423A">
              <w:rPr>
                <w:rFonts w:asciiTheme="minorHAnsi" w:hAnsiTheme="minorHAnsi" w:cstheme="minorHAnsi"/>
                <w:i/>
                <w:lang w:val="es-AR"/>
              </w:rPr>
              <w:t xml:space="preserve"> </w:t>
            </w:r>
            <w:proofErr w:type="spellStart"/>
            <w:r w:rsidR="003F423A">
              <w:rPr>
                <w:rFonts w:asciiTheme="minorHAnsi" w:hAnsiTheme="minorHAnsi" w:cstheme="minorHAnsi"/>
                <w:i/>
                <w:lang w:val="es-AR"/>
              </w:rPr>
              <w:t>identificatorio</w:t>
            </w:r>
            <w:proofErr w:type="spellEnd"/>
            <w:r>
              <w:rPr>
                <w:rFonts w:asciiTheme="minorHAnsi" w:hAnsiTheme="minorHAnsi" w:cstheme="minorHAnsi"/>
                <w:i/>
                <w:lang w:val="es-AR"/>
              </w:rPr>
              <w:t xml:space="preserve"> y nombre </w:t>
            </w:r>
            <w:r w:rsidR="003F423A">
              <w:rPr>
                <w:rFonts w:asciiTheme="minorHAnsi" w:hAnsiTheme="minorHAnsi" w:cstheme="minorHAnsi"/>
                <w:i/>
                <w:lang w:val="es-AR"/>
              </w:rPr>
              <w:t>de pantalla</w:t>
            </w:r>
            <w:r>
              <w:rPr>
                <w:rFonts w:asciiTheme="minorHAnsi" w:hAnsiTheme="minorHAnsi" w:cstheme="minorHAnsi"/>
                <w:i/>
                <w:lang w:val="es-AR"/>
              </w:rPr>
              <w:t xml:space="preserve"> y un menú lateral de acceso a la pantalla Mis </w:t>
            </w:r>
            <w:r w:rsidR="003F423A">
              <w:rPr>
                <w:rFonts w:asciiTheme="minorHAnsi" w:hAnsiTheme="minorHAnsi" w:cstheme="minorHAnsi"/>
                <w:i/>
                <w:lang w:val="es-AR"/>
              </w:rPr>
              <w:t xml:space="preserve">Valoraciones, </w:t>
            </w:r>
            <w:r>
              <w:rPr>
                <w:rFonts w:asciiTheme="minorHAnsi" w:hAnsiTheme="minorHAnsi" w:cstheme="minorHAnsi"/>
                <w:i/>
                <w:lang w:val="es-AR"/>
              </w:rPr>
              <w:t>Acerca</w:t>
            </w:r>
            <w:r w:rsidR="003F423A">
              <w:rPr>
                <w:rFonts w:asciiTheme="minorHAnsi" w:hAnsiTheme="minorHAnsi" w:cstheme="minorHAnsi"/>
                <w:i/>
                <w:lang w:val="es-AR"/>
              </w:rPr>
              <w:t xml:space="preserve"> y Pantalla Principal</w:t>
            </w:r>
          </w:p>
        </w:tc>
      </w:tr>
    </w:tbl>
    <w:p w:rsidR="005B67F6" w:rsidRDefault="005B67F6" w:rsidP="005B67F6">
      <w:pPr>
        <w:pStyle w:val="PSI-Ttulo3"/>
        <w:ind w:left="0" w:firstLine="0"/>
      </w:pPr>
    </w:p>
    <w:p w:rsidR="00D15DB5" w:rsidRDefault="001204D1" w:rsidP="005B67F6">
      <w:pPr>
        <w:pStyle w:val="PSI-Ttulo3"/>
        <w:ind w:left="0" w:firstLine="0"/>
      </w:pPr>
      <w:bookmarkStart w:id="50" w:name="_Toc494757610"/>
      <w:r>
        <w:t>Bosquejo</w:t>
      </w:r>
      <w:bookmarkEnd w:id="50"/>
    </w:p>
    <w:p w:rsidR="00B91709" w:rsidRDefault="002204E5" w:rsidP="002204E5">
      <w:pPr>
        <w:ind w:left="0" w:firstLine="0"/>
        <w:jc w:val="center"/>
      </w:pPr>
      <w:r w:rsidRPr="00E3525D">
        <w:rPr>
          <w:noProof/>
          <w:lang w:eastAsia="es-AR"/>
        </w:rPr>
        <mc:AlternateContent>
          <mc:Choice Requires="wps">
            <w:drawing>
              <wp:anchor distT="0" distB="0" distL="114300" distR="114300" simplePos="0" relativeHeight="251687424" behindDoc="0" locked="0" layoutInCell="1" allowOverlap="1" wp14:anchorId="6AAD7FB7" wp14:editId="1D098BA4">
                <wp:simplePos x="0" y="0"/>
                <wp:positionH relativeFrom="column">
                  <wp:posOffset>3806190</wp:posOffset>
                </wp:positionH>
                <wp:positionV relativeFrom="paragraph">
                  <wp:posOffset>472440</wp:posOffset>
                </wp:positionV>
                <wp:extent cx="393065" cy="371475"/>
                <wp:effectExtent l="0" t="0" r="26035" b="28575"/>
                <wp:wrapNone/>
                <wp:docPr id="149" name="Elipse 149"/>
                <wp:cNvGraphicFramePr/>
                <a:graphic xmlns:a="http://schemas.openxmlformats.org/drawingml/2006/main">
                  <a:graphicData uri="http://schemas.microsoft.com/office/word/2010/wordprocessingShape">
                    <wps:wsp>
                      <wps:cNvSpPr/>
                      <wps:spPr>
                        <a:xfrm>
                          <a:off x="0" y="0"/>
                          <a:ext cx="393065" cy="3714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D7C84" w:rsidRDefault="001D7C84" w:rsidP="00E3525D">
                            <w:pPr>
                              <w:spacing w:before="0"/>
                              <w:ind w:left="0"/>
                              <w:jc w:val="center"/>
                            </w:pPr>
                            <w:r>
                              <w:rPr>
                                <w:b/>
                                <w:color w:val="000000" w:themeColor="text1"/>
                                <w:sz w:val="24"/>
                                <w:szCs w:val="24"/>
                              </w:rPr>
                              <w:t xml:space="preserve">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AD7FB7" id="Elipse 149" o:spid="_x0000_s1056" style="position:absolute;left:0;text-align:left;margin-left:299.7pt;margin-top:37.2pt;width:30.95pt;height:29.25pt;z-index:251687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" fillcolor="white [3201]" strokecolor="#f79646 [3209]" strokeweight="2pt">
                <v:textbox>
                  <w:txbxContent>
                    <w:p w:rsidR="001D7C84" w:rsidRDefault="001D7C84" w:rsidP="00E3525D">
                      <w:pPr>
                        <w:spacing w:before="0"/>
                        <w:ind w:left="0"/>
                        <w:jc w:val="center"/>
                      </w:pPr>
                      <w:r>
                        <w:rPr>
                          <w:b/>
                          <w:color w:val="000000" w:themeColor="text1"/>
                          <w:sz w:val="24"/>
                          <w:szCs w:val="24"/>
                        </w:rPr>
                        <w:t xml:space="preserve">      3</w:t>
                      </w:r>
                    </w:p>
                  </w:txbxContent>
                </v:textbox>
              </v:oval>
            </w:pict>
          </mc:Fallback>
        </mc:AlternateContent>
      </w:r>
      <w:r w:rsidRPr="00E3525D">
        <w:rPr>
          <w:noProof/>
          <w:lang w:eastAsia="es-AR"/>
        </w:rPr>
        <mc:AlternateContent>
          <mc:Choice Requires="wps">
            <w:drawing>
              <wp:anchor distT="0" distB="0" distL="114300" distR="114300" simplePos="0" relativeHeight="251688448" behindDoc="0" locked="0" layoutInCell="1" allowOverlap="1" wp14:anchorId="123EC53C" wp14:editId="0D213A2F">
                <wp:simplePos x="0" y="0"/>
                <wp:positionH relativeFrom="column">
                  <wp:posOffset>3329305</wp:posOffset>
                </wp:positionH>
                <wp:positionV relativeFrom="paragraph">
                  <wp:posOffset>662305</wp:posOffset>
                </wp:positionV>
                <wp:extent cx="485775" cy="85725"/>
                <wp:effectExtent l="38100" t="0" r="28575" b="85725"/>
                <wp:wrapNone/>
                <wp:docPr id="150" name="Conector recto de flecha 150"/>
                <wp:cNvGraphicFramePr/>
                <a:graphic xmlns:a="http://schemas.openxmlformats.org/drawingml/2006/main">
                  <a:graphicData uri="http://schemas.microsoft.com/office/word/2010/wordprocessingShape">
                    <wps:wsp>
                      <wps:cNvCnPr/>
                      <wps:spPr>
                        <a:xfrm flipH="1">
                          <a:off x="0" y="0"/>
                          <a:ext cx="485775" cy="85725"/>
                        </a:xfrm>
                        <a:prstGeom prst="straightConnector1">
                          <a:avLst/>
                        </a:prstGeom>
                        <a:ln>
                          <a:tailEnd type="triangle"/>
                        </a:ln>
                      </wps:spPr>
                      <wps:style>
                        <a:lnRef idx="2">
                          <a:schemeClr val="accent6"/>
                        </a:lnRef>
                        <a:fillRef idx="1">
                          <a:schemeClr val="lt1"/>
                        </a:fillRef>
                        <a:effectRef idx="0">
                          <a:schemeClr val="accent6"/>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shape w14:anchorId="703E436C" id="Conector recto de flecha 150" o:spid="_x0000_s1026" type="#_x0000_t32" style="position:absolute;margin-left:262.15pt;margin-top:52.15pt;width:38.25pt;height:6.75pt;flip:x;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" filled="t" fillcolor="white [3201]" strokecolor="#f79646 [3209]" strokeweight="2pt">
                <v:stroke endarrow="block"/>
              </v:shape>
            </w:pict>
          </mc:Fallback>
        </mc:AlternateContent>
      </w:r>
      <w:r>
        <w:rPr>
          <w:noProof/>
          <w:lang w:eastAsia="es-AR"/>
        </w:rPr>
        <mc:AlternateContent>
          <mc:Choice Requires="wpg">
            <w:drawing>
              <wp:anchor distT="0" distB="0" distL="114300" distR="114300" simplePos="0" relativeHeight="251685376" behindDoc="0" locked="0" layoutInCell="1" allowOverlap="1" wp14:anchorId="4EC1D711" wp14:editId="7D6497A4">
                <wp:simplePos x="0" y="0"/>
                <wp:positionH relativeFrom="column">
                  <wp:posOffset>1101090</wp:posOffset>
                </wp:positionH>
                <wp:positionV relativeFrom="paragraph">
                  <wp:posOffset>923290</wp:posOffset>
                </wp:positionV>
                <wp:extent cx="1382395" cy="1915160"/>
                <wp:effectExtent l="0" t="0" r="65405" b="27940"/>
                <wp:wrapNone/>
                <wp:docPr id="136" name="Grupo 136"/>
                <wp:cNvGraphicFramePr/>
                <a:graphic xmlns:a="http://schemas.openxmlformats.org/drawingml/2006/main">
                  <a:graphicData uri="http://schemas.microsoft.com/office/word/2010/wordprocessingGroup">
                    <wpg:wgp>
                      <wpg:cNvGrpSpPr/>
                      <wpg:grpSpPr>
                        <a:xfrm>
                          <a:off x="0" y="0"/>
                          <a:ext cx="1382395" cy="1915160"/>
                          <a:chOff x="38100" y="565206"/>
                          <a:chExt cx="1439696" cy="2109305"/>
                        </a:xfrm>
                      </wpg:grpSpPr>
                      <wps:wsp>
                        <wps:cNvPr id="140" name="Elipse 140"/>
                        <wps:cNvSpPr/>
                        <wps:spPr>
                          <a:xfrm>
                            <a:off x="38100" y="565206"/>
                            <a:ext cx="409575" cy="4095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D7C84" w:rsidRDefault="001D7C84" w:rsidP="004A48AF">
                              <w:pPr>
                                <w:spacing w:before="0"/>
                                <w:ind w:left="0"/>
                                <w:jc w:val="center"/>
                              </w:pPr>
                              <w:r>
                                <w:rPr>
                                  <w:b/>
                                  <w:color w:val="000000" w:themeColor="text1"/>
                                  <w:sz w:val="24"/>
                                  <w:szCs w:val="24"/>
                                </w:rPr>
                                <w:t xml:space="preserv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 name="Conector recto de flecha 141"/>
                        <wps:cNvCnPr/>
                        <wps:spPr>
                          <a:xfrm flipV="1">
                            <a:off x="447641" y="744796"/>
                            <a:ext cx="623513" cy="67942"/>
                          </a:xfrm>
                          <a:prstGeom prst="straightConnector1">
                            <a:avLst/>
                          </a:prstGeom>
                          <a:ln>
                            <a:tailEnd type="triangle"/>
                          </a:ln>
                        </wps:spPr>
                        <wps:style>
                          <a:lnRef idx="2">
                            <a:schemeClr val="accent6"/>
                          </a:lnRef>
                          <a:fillRef idx="1">
                            <a:schemeClr val="lt1"/>
                          </a:fillRef>
                          <a:effectRef idx="0">
                            <a:schemeClr val="accent6"/>
                          </a:effectRef>
                          <a:fontRef idx="minor">
                            <a:schemeClr val="dk1"/>
                          </a:fontRef>
                        </wps:style>
                        <wps:bodyPr/>
                      </wps:wsp>
                      <wps:wsp>
                        <wps:cNvPr id="142" name="Elipse 142"/>
                        <wps:cNvSpPr/>
                        <wps:spPr>
                          <a:xfrm>
                            <a:off x="107134" y="2264936"/>
                            <a:ext cx="409575" cy="4095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D7C84" w:rsidRDefault="001D7C84" w:rsidP="004A48AF">
                              <w:pPr>
                                <w:spacing w:before="0"/>
                                <w:ind w:left="0"/>
                                <w:jc w:val="center"/>
                              </w:pPr>
                              <w:r>
                                <w:rPr>
                                  <w:b/>
                                  <w:color w:val="000000" w:themeColor="text1"/>
                                  <w:sz w:val="24"/>
                                  <w:szCs w:val="24"/>
                                </w:rPr>
                                <w:t xml:space="preserv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Conector recto de flecha 143"/>
                        <wps:cNvCnPr/>
                        <wps:spPr>
                          <a:xfrm>
                            <a:off x="516710" y="2512586"/>
                            <a:ext cx="961086" cy="40240"/>
                          </a:xfrm>
                          <a:prstGeom prst="straightConnector1">
                            <a:avLst/>
                          </a:prstGeom>
                          <a:ln>
                            <a:tailEnd type="triangle"/>
                          </a:ln>
                        </wps:spPr>
                        <wps:style>
                          <a:lnRef idx="2">
                            <a:schemeClr val="accent6"/>
                          </a:lnRef>
                          <a:fillRef idx="1">
                            <a:schemeClr val="lt1"/>
                          </a:fillRef>
                          <a:effectRef idx="0">
                            <a:schemeClr val="accent6"/>
                          </a:effectRef>
                          <a:fontRef idx="minor">
                            <a:schemeClr val="dk1"/>
                          </a:fontRef>
                        </wps:style>
                        <wps:bodyPr/>
                      </wps:wsp>
                    </wpg:wgp>
                  </a:graphicData>
                </a:graphic>
                <wp14:sizeRelH relativeFrom="margin">
                  <wp14:pctWidth>0</wp14:pctWidth>
                </wp14:sizeRelH>
                <wp14:sizeRelV relativeFrom="margin">
                  <wp14:pctHeight>0</wp14:pctHeight>
                </wp14:sizeRelV>
              </wp:anchor>
            </w:drawing>
          </mc:Choice>
          <mc:Fallback>
            <w:pict>
              <v:group w14:anchorId="4EC1D711" id="Grupo 136" o:spid="_x0000_s1057" style="position:absolute;left:0;text-align:left;margin-left:86.7pt;margin-top:72.7pt;width:108.85pt;height:150.8pt;z-index:251685376;mso-width-relative:margin;mso-height-relative:margin" coordorigin="381,5652" coordsize="14396,210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">
                <v:oval id="Elipse 140" o:spid="_x0000_s1058" style="position:absolute;left:381;top:5652;width:4095;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" fillcolor="white [3201]" strokecolor="#f79646 [3209]" strokeweight="2pt">
                  <v:textbox>
                    <w:txbxContent>
                      <w:p w:rsidR="001D7C84" w:rsidRDefault="001D7C84" w:rsidP="004A48AF">
                        <w:pPr>
                          <w:spacing w:before="0"/>
                          <w:ind w:left="0"/>
                          <w:jc w:val="center"/>
                        </w:pPr>
                        <w:r>
                          <w:rPr>
                            <w:b/>
                            <w:color w:val="000000" w:themeColor="text1"/>
                            <w:sz w:val="24"/>
                            <w:szCs w:val="24"/>
                          </w:rPr>
                          <w:t xml:space="preserve">      1</w:t>
                        </w:r>
                      </w:p>
                    </w:txbxContent>
                  </v:textbox>
                </v:oval>
                <v:shape id="Conector recto de flecha 141" o:spid="_x0000_s1059" type="#_x0000_t32" style="position:absolute;left:4476;top:7447;width:6235;height:6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" filled="t" fillcolor="white [3201]" strokecolor="#f79646 [3209]" strokeweight="2pt">
                  <v:stroke endarrow="block"/>
                </v:shape>
                <v:oval id="Elipse 142" o:spid="_x0000_s1060" style="position:absolute;left:1071;top:22649;width:4096;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" fillcolor="white [3201]" strokecolor="#f79646 [3209]" strokeweight="2pt">
                  <v:textbox>
                    <w:txbxContent>
                      <w:p w:rsidR="001D7C84" w:rsidRDefault="001D7C84" w:rsidP="004A48AF">
                        <w:pPr>
                          <w:spacing w:before="0"/>
                          <w:ind w:left="0"/>
                          <w:jc w:val="center"/>
                        </w:pPr>
                        <w:r>
                          <w:rPr>
                            <w:b/>
                            <w:color w:val="000000" w:themeColor="text1"/>
                            <w:sz w:val="24"/>
                            <w:szCs w:val="24"/>
                          </w:rPr>
                          <w:t xml:space="preserve">      2</w:t>
                        </w:r>
                      </w:p>
                    </w:txbxContent>
                  </v:textbox>
                </v:oval>
                <v:shape id="Conector recto de flecha 143" o:spid="_x0000_s1061" type="#_x0000_t32" style="position:absolute;left:5167;top:25125;width:9610;height:4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" filled="t" fillcolor="white [3201]" strokecolor="#f79646 [3209]" strokeweight="2pt">
                  <v:stroke endarrow="block"/>
                </v:shape>
              </v:group>
            </w:pict>
          </mc:Fallback>
        </mc:AlternateContent>
      </w:r>
      <w:r w:rsidR="00B91709" w:rsidRPr="002204E5">
        <w:drawing>
          <wp:inline distT="0" distB="0" distL="0" distR="0" wp14:anchorId="171A6112" wp14:editId="6A0AB7FE">
            <wp:extent cx="1583248" cy="3141497"/>
            <wp:effectExtent l="0" t="0" r="0" b="1905"/>
            <wp:docPr id="135" name="Imagen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Pantalla Servicios.png"/>
                    <pic:cNvPicPr/>
                  </pic:nvPicPr>
                  <pic:blipFill>
                    <a:blip r:embed="rId21">
                      <a:extLst>
                        <a:ext uri="{28A0092B-C50C-407E-A947-70E740481C1C}">
                          <a14:useLocalDpi xmlns:a14="http://schemas.microsoft.com/office/drawing/2010/main" val="0"/>
                        </a:ext>
                      </a:extLst>
                    </a:blip>
                    <a:stretch>
                      <a:fillRect/>
                    </a:stretch>
                  </pic:blipFill>
                  <pic:spPr>
                    <a:xfrm>
                      <a:off x="0" y="0"/>
                      <a:ext cx="1583248" cy="3141497"/>
                    </a:xfrm>
                    <a:prstGeom prst="rect">
                      <a:avLst/>
                    </a:prstGeom>
                  </pic:spPr>
                </pic:pic>
              </a:graphicData>
            </a:graphic>
          </wp:inline>
        </w:drawing>
      </w:r>
    </w:p>
    <w:p w:rsidR="00175F42" w:rsidRDefault="00175F42" w:rsidP="00D14B55">
      <w:pPr>
        <w:pStyle w:val="PSI-Ttulo3"/>
        <w:ind w:left="0" w:firstLine="0"/>
      </w:pPr>
      <w:bookmarkStart w:id="51" w:name="_Toc494753031"/>
      <w:bookmarkStart w:id="52" w:name="_Toc494757611"/>
      <w:r>
        <w:lastRenderedPageBreak/>
        <w:t>1</w:t>
      </w:r>
      <w:bookmarkEnd w:id="51"/>
      <w:bookmarkEnd w:id="52"/>
    </w:p>
    <w:tbl>
      <w:tblPr>
        <w:tblStyle w:val="Tabladecuadrcula2-nfasis3"/>
        <w:tblW w:w="0" w:type="auto"/>
        <w:tblLook w:val="04A0" w:firstRow="1" w:lastRow="0" w:firstColumn="1" w:lastColumn="0" w:noHBand="0" w:noVBand="1"/>
      </w:tblPr>
      <w:tblGrid>
        <w:gridCol w:w="4247"/>
        <w:gridCol w:w="4247"/>
      </w:tblGrid>
      <w:tr w:rsidR="00175F42" w:rsidRPr="007E7868" w:rsidTr="002D54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75F42" w:rsidRPr="007E7868" w:rsidRDefault="00175F42" w:rsidP="002D5436">
            <w:pPr>
              <w:rPr>
                <w:b w:val="0"/>
                <w:i/>
              </w:rPr>
            </w:pPr>
            <w:r w:rsidRPr="007E7868">
              <w:rPr>
                <w:rFonts w:asciiTheme="minorHAnsi" w:hAnsiTheme="minorHAnsi" w:cstheme="minorHAnsi"/>
                <w:b w:val="0"/>
                <w:i/>
                <w:lang w:val="es-AR"/>
              </w:rPr>
              <w:t>Descripción</w:t>
            </w:r>
          </w:p>
        </w:tc>
        <w:tc>
          <w:tcPr>
            <w:tcW w:w="4247" w:type="dxa"/>
          </w:tcPr>
          <w:p w:rsidR="00175F42" w:rsidRPr="007E7868" w:rsidRDefault="00175F42" w:rsidP="002D5436">
            <w:pPr>
              <w:cnfStyle w:val="100000000000" w:firstRow="1" w:lastRow="0" w:firstColumn="0" w:lastColumn="0" w:oddVBand="0" w:evenVBand="0" w:oddHBand="0" w:evenHBand="0" w:firstRowFirstColumn="0" w:firstRowLastColumn="0" w:lastRowFirstColumn="0" w:lastRowLastColumn="0"/>
              <w:rPr>
                <w:b w:val="0"/>
                <w:i/>
              </w:rPr>
            </w:pPr>
            <w:r w:rsidRPr="007E7868">
              <w:rPr>
                <w:rFonts w:asciiTheme="minorHAnsi" w:hAnsiTheme="minorHAnsi" w:cstheme="minorHAnsi"/>
                <w:b w:val="0"/>
                <w:i/>
                <w:lang w:val="es-AR"/>
              </w:rPr>
              <w:t>Observaciones</w:t>
            </w:r>
          </w:p>
        </w:tc>
      </w:tr>
      <w:tr w:rsidR="00175F42" w:rsidRPr="007E7868" w:rsidTr="002D5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75F42" w:rsidRPr="007E7868" w:rsidRDefault="00175F42" w:rsidP="002D5436">
            <w:pPr>
              <w:spacing w:before="0"/>
              <w:rPr>
                <w:rFonts w:asciiTheme="minorHAnsi" w:hAnsiTheme="minorHAnsi" w:cstheme="minorHAnsi"/>
                <w:b w:val="0"/>
                <w:i/>
                <w:lang w:val="es-AR"/>
              </w:rPr>
            </w:pPr>
            <w:r>
              <w:rPr>
                <w:rFonts w:asciiTheme="minorHAnsi" w:hAnsiTheme="minorHAnsi" w:cstheme="minorHAnsi"/>
                <w:b w:val="0"/>
                <w:i/>
                <w:lang w:val="es-AR"/>
              </w:rPr>
              <w:t xml:space="preserve">Nombre </w:t>
            </w:r>
          </w:p>
        </w:tc>
        <w:tc>
          <w:tcPr>
            <w:tcW w:w="4247" w:type="dxa"/>
          </w:tcPr>
          <w:p w:rsidR="00175F42" w:rsidRPr="007E7868" w:rsidRDefault="00C71080" w:rsidP="002D5436">
            <w:pPr>
              <w:spacing w:befor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lang w:val="es-AR"/>
              </w:rPr>
            </w:pPr>
            <w:r>
              <w:rPr>
                <w:rFonts w:asciiTheme="minorHAnsi" w:hAnsiTheme="minorHAnsi" w:cstheme="minorHAnsi"/>
                <w:b/>
                <w:i/>
                <w:lang w:val="es-AR"/>
              </w:rPr>
              <w:t>Servicios Disponibles</w:t>
            </w:r>
          </w:p>
        </w:tc>
      </w:tr>
      <w:tr w:rsidR="00175F42" w:rsidRPr="007E7868" w:rsidTr="002D5436">
        <w:tc>
          <w:tcPr>
            <w:cnfStyle w:val="001000000000" w:firstRow="0" w:lastRow="0" w:firstColumn="1" w:lastColumn="0" w:oddVBand="0" w:evenVBand="0" w:oddHBand="0" w:evenHBand="0" w:firstRowFirstColumn="0" w:firstRowLastColumn="0" w:lastRowFirstColumn="0" w:lastRowLastColumn="0"/>
            <w:tcW w:w="4247" w:type="dxa"/>
          </w:tcPr>
          <w:p w:rsidR="00175F42" w:rsidRPr="007E7868" w:rsidRDefault="00175F42" w:rsidP="002D5436">
            <w:pPr>
              <w:rPr>
                <w:rFonts w:asciiTheme="minorHAnsi" w:hAnsiTheme="minorHAnsi" w:cstheme="minorHAnsi"/>
                <w:b w:val="0"/>
                <w:i/>
                <w:lang w:val="es-AR"/>
              </w:rPr>
            </w:pPr>
            <w:r>
              <w:rPr>
                <w:rFonts w:asciiTheme="minorHAnsi" w:hAnsiTheme="minorHAnsi" w:cstheme="minorHAnsi"/>
                <w:b w:val="0"/>
                <w:i/>
                <w:lang w:val="es-AR"/>
              </w:rPr>
              <w:t>Descripción</w:t>
            </w:r>
          </w:p>
        </w:tc>
        <w:tc>
          <w:tcPr>
            <w:tcW w:w="4247" w:type="dxa"/>
          </w:tcPr>
          <w:p w:rsidR="00175F42" w:rsidRPr="007E7868" w:rsidRDefault="00175F42" w:rsidP="00C71080">
            <w:pPr>
              <w:spacing w:before="0"/>
              <w:ind w:left="0"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lang w:val="es-AR"/>
              </w:rPr>
            </w:pPr>
            <w:r>
              <w:rPr>
                <w:rFonts w:asciiTheme="minorHAnsi" w:hAnsiTheme="minorHAnsi" w:cstheme="minorHAnsi"/>
                <w:i/>
                <w:lang w:val="es-AR"/>
              </w:rPr>
              <w:t xml:space="preserve">Al presionar este botón, </w:t>
            </w:r>
            <w:r w:rsidR="00C71080">
              <w:rPr>
                <w:rFonts w:asciiTheme="minorHAnsi" w:hAnsiTheme="minorHAnsi" w:cstheme="minorHAnsi"/>
                <w:i/>
                <w:lang w:val="es-AR"/>
              </w:rPr>
              <w:t>se accede a la pantalla con las valoraciones asociadas a dicho servicio</w:t>
            </w:r>
            <w:r w:rsidR="00714866">
              <w:rPr>
                <w:rFonts w:asciiTheme="minorHAnsi" w:hAnsiTheme="minorHAnsi" w:cstheme="minorHAnsi"/>
                <w:i/>
                <w:lang w:val="es-AR"/>
              </w:rPr>
              <w:t xml:space="preserve"> (en caso de haber accedido por medio de código QR) o a la pantalla Ubicación (si el acceso fue de manera manual)</w:t>
            </w:r>
          </w:p>
        </w:tc>
      </w:tr>
    </w:tbl>
    <w:p w:rsidR="00175F42" w:rsidRDefault="00175F42" w:rsidP="00D14B55">
      <w:pPr>
        <w:pStyle w:val="PSI-Ttulo3"/>
        <w:ind w:left="0" w:firstLine="0"/>
      </w:pPr>
      <w:bookmarkStart w:id="53" w:name="_Toc494753032"/>
      <w:bookmarkStart w:id="54" w:name="_Toc494757612"/>
      <w:r>
        <w:t>2</w:t>
      </w:r>
      <w:bookmarkEnd w:id="53"/>
      <w:bookmarkEnd w:id="54"/>
    </w:p>
    <w:tbl>
      <w:tblPr>
        <w:tblStyle w:val="Tabladecuadrcula2-nfasis3"/>
        <w:tblW w:w="0" w:type="auto"/>
        <w:tblLook w:val="04A0" w:firstRow="1" w:lastRow="0" w:firstColumn="1" w:lastColumn="0" w:noHBand="0" w:noVBand="1"/>
      </w:tblPr>
      <w:tblGrid>
        <w:gridCol w:w="4247"/>
        <w:gridCol w:w="4247"/>
      </w:tblGrid>
      <w:tr w:rsidR="003A673A" w:rsidRPr="007E7868" w:rsidTr="00E644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3A673A" w:rsidRPr="007E7868" w:rsidRDefault="003A673A" w:rsidP="00E644BD">
            <w:pPr>
              <w:rPr>
                <w:b w:val="0"/>
                <w:i/>
              </w:rPr>
            </w:pPr>
            <w:r w:rsidRPr="007E7868">
              <w:rPr>
                <w:rFonts w:asciiTheme="minorHAnsi" w:hAnsiTheme="minorHAnsi" w:cstheme="minorHAnsi"/>
                <w:b w:val="0"/>
                <w:i/>
                <w:lang w:val="es-AR"/>
              </w:rPr>
              <w:t>Descripción</w:t>
            </w:r>
          </w:p>
        </w:tc>
        <w:tc>
          <w:tcPr>
            <w:tcW w:w="4247" w:type="dxa"/>
          </w:tcPr>
          <w:p w:rsidR="003A673A" w:rsidRPr="007E7868" w:rsidRDefault="003A673A" w:rsidP="00E644BD">
            <w:pPr>
              <w:cnfStyle w:val="100000000000" w:firstRow="1" w:lastRow="0" w:firstColumn="0" w:lastColumn="0" w:oddVBand="0" w:evenVBand="0" w:oddHBand="0" w:evenHBand="0" w:firstRowFirstColumn="0" w:firstRowLastColumn="0" w:lastRowFirstColumn="0" w:lastRowLastColumn="0"/>
              <w:rPr>
                <w:b w:val="0"/>
                <w:i/>
              </w:rPr>
            </w:pPr>
            <w:r w:rsidRPr="007E7868">
              <w:rPr>
                <w:rFonts w:asciiTheme="minorHAnsi" w:hAnsiTheme="minorHAnsi" w:cstheme="minorHAnsi"/>
                <w:b w:val="0"/>
                <w:i/>
                <w:lang w:val="es-AR"/>
              </w:rPr>
              <w:t>Observaciones</w:t>
            </w:r>
          </w:p>
        </w:tc>
      </w:tr>
      <w:tr w:rsidR="003A673A" w:rsidRPr="007E7868" w:rsidTr="00E64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3A673A" w:rsidRPr="007E7868" w:rsidRDefault="003A673A" w:rsidP="00E644BD">
            <w:pPr>
              <w:spacing w:before="0"/>
              <w:rPr>
                <w:rFonts w:asciiTheme="minorHAnsi" w:hAnsiTheme="minorHAnsi" w:cstheme="minorHAnsi"/>
                <w:b w:val="0"/>
                <w:i/>
                <w:lang w:val="es-AR"/>
              </w:rPr>
            </w:pPr>
            <w:r>
              <w:rPr>
                <w:rFonts w:asciiTheme="minorHAnsi" w:hAnsiTheme="minorHAnsi" w:cstheme="minorHAnsi"/>
                <w:b w:val="0"/>
                <w:i/>
                <w:lang w:val="es-AR"/>
              </w:rPr>
              <w:t xml:space="preserve">Nombre </w:t>
            </w:r>
          </w:p>
        </w:tc>
        <w:tc>
          <w:tcPr>
            <w:tcW w:w="4247" w:type="dxa"/>
          </w:tcPr>
          <w:p w:rsidR="003A673A" w:rsidRPr="007E7868" w:rsidRDefault="003A673A" w:rsidP="00E644BD">
            <w:pPr>
              <w:spacing w:befor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lang w:val="es-AR"/>
              </w:rPr>
            </w:pPr>
            <w:r>
              <w:rPr>
                <w:rFonts w:asciiTheme="minorHAnsi" w:hAnsiTheme="minorHAnsi" w:cstheme="minorHAnsi"/>
                <w:b/>
                <w:i/>
                <w:lang w:val="es-AR"/>
              </w:rPr>
              <w:t>Descripción Pantalla</w:t>
            </w:r>
          </w:p>
        </w:tc>
      </w:tr>
      <w:tr w:rsidR="003A673A" w:rsidRPr="007E7868" w:rsidTr="00E644BD">
        <w:tc>
          <w:tcPr>
            <w:cnfStyle w:val="001000000000" w:firstRow="0" w:lastRow="0" w:firstColumn="1" w:lastColumn="0" w:oddVBand="0" w:evenVBand="0" w:oddHBand="0" w:evenHBand="0" w:firstRowFirstColumn="0" w:firstRowLastColumn="0" w:lastRowFirstColumn="0" w:lastRowLastColumn="0"/>
            <w:tcW w:w="4247" w:type="dxa"/>
          </w:tcPr>
          <w:p w:rsidR="003A673A" w:rsidRPr="007E7868" w:rsidRDefault="003A673A" w:rsidP="00E644BD">
            <w:pPr>
              <w:rPr>
                <w:rFonts w:asciiTheme="minorHAnsi" w:hAnsiTheme="minorHAnsi" w:cstheme="minorHAnsi"/>
                <w:b w:val="0"/>
                <w:i/>
                <w:lang w:val="es-AR"/>
              </w:rPr>
            </w:pPr>
            <w:r>
              <w:rPr>
                <w:rFonts w:asciiTheme="minorHAnsi" w:hAnsiTheme="minorHAnsi" w:cstheme="minorHAnsi"/>
                <w:b w:val="0"/>
                <w:i/>
                <w:lang w:val="es-AR"/>
              </w:rPr>
              <w:t>Descripción</w:t>
            </w:r>
          </w:p>
        </w:tc>
        <w:tc>
          <w:tcPr>
            <w:tcW w:w="4247" w:type="dxa"/>
          </w:tcPr>
          <w:p w:rsidR="003A673A" w:rsidRPr="007E7868" w:rsidRDefault="003A673A" w:rsidP="00E644BD">
            <w:pPr>
              <w:spacing w:before="0"/>
              <w:ind w:left="0"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lang w:val="es-AR"/>
              </w:rPr>
            </w:pPr>
            <w:r>
              <w:rPr>
                <w:rFonts w:asciiTheme="minorHAnsi" w:hAnsiTheme="minorHAnsi" w:cstheme="minorHAnsi"/>
                <w:i/>
                <w:lang w:val="es-AR"/>
              </w:rPr>
              <w:t>Descripción de la pantalla actual “Servicios”</w:t>
            </w:r>
          </w:p>
        </w:tc>
      </w:tr>
    </w:tbl>
    <w:p w:rsidR="00175F42" w:rsidRDefault="00175F42" w:rsidP="00D14B55">
      <w:pPr>
        <w:pStyle w:val="PSI-Ttulo3"/>
        <w:ind w:left="0" w:firstLine="0"/>
      </w:pPr>
      <w:bookmarkStart w:id="55" w:name="_Toc494753033"/>
      <w:bookmarkStart w:id="56" w:name="_Toc494757613"/>
      <w:r>
        <w:t>3</w:t>
      </w:r>
      <w:bookmarkEnd w:id="55"/>
      <w:bookmarkEnd w:id="56"/>
    </w:p>
    <w:tbl>
      <w:tblPr>
        <w:tblStyle w:val="Tabladecuadrcula2-nfasis3"/>
        <w:tblW w:w="0" w:type="auto"/>
        <w:tblLook w:val="04A0" w:firstRow="1" w:lastRow="0" w:firstColumn="1" w:lastColumn="0" w:noHBand="0" w:noVBand="1"/>
      </w:tblPr>
      <w:tblGrid>
        <w:gridCol w:w="4247"/>
        <w:gridCol w:w="4247"/>
      </w:tblGrid>
      <w:tr w:rsidR="007623A2" w:rsidRPr="007E7868" w:rsidTr="00E644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623A2" w:rsidRPr="007E7868" w:rsidRDefault="007623A2" w:rsidP="00E644BD">
            <w:pPr>
              <w:rPr>
                <w:b w:val="0"/>
                <w:i/>
              </w:rPr>
            </w:pPr>
            <w:r w:rsidRPr="007E7868">
              <w:rPr>
                <w:rFonts w:asciiTheme="minorHAnsi" w:hAnsiTheme="minorHAnsi" w:cstheme="minorHAnsi"/>
                <w:b w:val="0"/>
                <w:i/>
                <w:lang w:val="es-AR"/>
              </w:rPr>
              <w:t>Descripción</w:t>
            </w:r>
          </w:p>
        </w:tc>
        <w:tc>
          <w:tcPr>
            <w:tcW w:w="4247" w:type="dxa"/>
          </w:tcPr>
          <w:p w:rsidR="007623A2" w:rsidRPr="007E7868" w:rsidRDefault="007623A2" w:rsidP="00E644BD">
            <w:pPr>
              <w:cnfStyle w:val="100000000000" w:firstRow="1" w:lastRow="0" w:firstColumn="0" w:lastColumn="0" w:oddVBand="0" w:evenVBand="0" w:oddHBand="0" w:evenHBand="0" w:firstRowFirstColumn="0" w:firstRowLastColumn="0" w:lastRowFirstColumn="0" w:lastRowLastColumn="0"/>
              <w:rPr>
                <w:b w:val="0"/>
                <w:i/>
              </w:rPr>
            </w:pPr>
            <w:r w:rsidRPr="007E7868">
              <w:rPr>
                <w:rFonts w:asciiTheme="minorHAnsi" w:hAnsiTheme="minorHAnsi" w:cstheme="minorHAnsi"/>
                <w:b w:val="0"/>
                <w:i/>
                <w:lang w:val="es-AR"/>
              </w:rPr>
              <w:t>Observaciones</w:t>
            </w:r>
          </w:p>
        </w:tc>
      </w:tr>
      <w:tr w:rsidR="007623A2" w:rsidRPr="007E7868" w:rsidTr="00E64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623A2" w:rsidRPr="007E7868" w:rsidRDefault="007623A2" w:rsidP="00E644BD">
            <w:pPr>
              <w:spacing w:before="0"/>
              <w:rPr>
                <w:rFonts w:asciiTheme="minorHAnsi" w:hAnsiTheme="minorHAnsi" w:cstheme="minorHAnsi"/>
                <w:b w:val="0"/>
                <w:i/>
                <w:lang w:val="es-AR"/>
              </w:rPr>
            </w:pPr>
            <w:r>
              <w:rPr>
                <w:rFonts w:asciiTheme="minorHAnsi" w:hAnsiTheme="minorHAnsi" w:cstheme="minorHAnsi"/>
                <w:b w:val="0"/>
                <w:i/>
                <w:lang w:val="es-AR"/>
              </w:rPr>
              <w:t xml:space="preserve">Nombre </w:t>
            </w:r>
          </w:p>
        </w:tc>
        <w:tc>
          <w:tcPr>
            <w:tcW w:w="4247" w:type="dxa"/>
          </w:tcPr>
          <w:p w:rsidR="007623A2" w:rsidRPr="007E7868" w:rsidRDefault="007623A2" w:rsidP="00E644BD">
            <w:pPr>
              <w:spacing w:befor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lang w:val="es-AR"/>
              </w:rPr>
            </w:pPr>
            <w:r>
              <w:rPr>
                <w:rFonts w:asciiTheme="minorHAnsi" w:hAnsiTheme="minorHAnsi" w:cstheme="minorHAnsi"/>
                <w:b/>
                <w:i/>
                <w:lang w:val="es-AR"/>
              </w:rPr>
              <w:t>Menú Lateral</w:t>
            </w:r>
          </w:p>
        </w:tc>
      </w:tr>
      <w:tr w:rsidR="007623A2" w:rsidRPr="007E7868" w:rsidTr="00E644BD">
        <w:tc>
          <w:tcPr>
            <w:cnfStyle w:val="001000000000" w:firstRow="0" w:lastRow="0" w:firstColumn="1" w:lastColumn="0" w:oddVBand="0" w:evenVBand="0" w:oddHBand="0" w:evenHBand="0" w:firstRowFirstColumn="0" w:firstRowLastColumn="0" w:lastRowFirstColumn="0" w:lastRowLastColumn="0"/>
            <w:tcW w:w="4247" w:type="dxa"/>
          </w:tcPr>
          <w:p w:rsidR="007623A2" w:rsidRPr="007E7868" w:rsidRDefault="007623A2" w:rsidP="00E644BD">
            <w:pPr>
              <w:rPr>
                <w:rFonts w:asciiTheme="minorHAnsi" w:hAnsiTheme="minorHAnsi" w:cstheme="minorHAnsi"/>
                <w:b w:val="0"/>
                <w:i/>
                <w:lang w:val="es-AR"/>
              </w:rPr>
            </w:pPr>
            <w:r>
              <w:rPr>
                <w:rFonts w:asciiTheme="minorHAnsi" w:hAnsiTheme="minorHAnsi" w:cstheme="minorHAnsi"/>
                <w:b w:val="0"/>
                <w:i/>
                <w:lang w:val="es-AR"/>
              </w:rPr>
              <w:t>Descripción</w:t>
            </w:r>
          </w:p>
        </w:tc>
        <w:tc>
          <w:tcPr>
            <w:tcW w:w="4247" w:type="dxa"/>
          </w:tcPr>
          <w:p w:rsidR="007623A2" w:rsidRPr="007E7868" w:rsidRDefault="007623A2" w:rsidP="006072D1">
            <w:pPr>
              <w:spacing w:before="0"/>
              <w:ind w:left="0"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lang w:val="es-AR"/>
              </w:rPr>
            </w:pPr>
            <w:r>
              <w:rPr>
                <w:rFonts w:asciiTheme="minorHAnsi" w:hAnsiTheme="minorHAnsi" w:cstheme="minorHAnsi"/>
                <w:i/>
                <w:lang w:val="es-AR"/>
              </w:rPr>
              <w:t>Al presionar este botón se despliega un menú lateral que muestra en forma de texto el acceso a las pantallas Mis Valoraciones</w:t>
            </w:r>
            <w:r w:rsidR="006072D1">
              <w:rPr>
                <w:rFonts w:asciiTheme="minorHAnsi" w:hAnsiTheme="minorHAnsi" w:cstheme="minorHAnsi"/>
                <w:i/>
                <w:lang w:val="es-AR"/>
              </w:rPr>
              <w:t>,</w:t>
            </w:r>
            <w:r>
              <w:rPr>
                <w:rFonts w:asciiTheme="minorHAnsi" w:hAnsiTheme="minorHAnsi" w:cstheme="minorHAnsi"/>
                <w:i/>
                <w:lang w:val="es-AR"/>
              </w:rPr>
              <w:t xml:space="preserve"> Pantalla Principal y Acerca</w:t>
            </w:r>
          </w:p>
        </w:tc>
      </w:tr>
    </w:tbl>
    <w:p w:rsidR="00175F42" w:rsidRDefault="00175F42" w:rsidP="00045492">
      <w:pPr>
        <w:pStyle w:val="PSI-Ttulo1"/>
      </w:pPr>
    </w:p>
    <w:p w:rsidR="002E3098" w:rsidRDefault="002E3098" w:rsidP="002E3098">
      <w:pPr>
        <w:pStyle w:val="PSI-Ttulo2"/>
      </w:pPr>
      <w:bookmarkStart w:id="57" w:name="_Toc494757614"/>
      <w:r>
        <w:t>Valoraciones</w:t>
      </w:r>
      <w:bookmarkEnd w:id="57"/>
    </w:p>
    <w:tbl>
      <w:tblPr>
        <w:tblStyle w:val="Tabladecuadrcula2-nfasis3"/>
        <w:tblW w:w="0" w:type="auto"/>
        <w:tblLook w:val="04A0" w:firstRow="1" w:lastRow="0" w:firstColumn="1" w:lastColumn="0" w:noHBand="0" w:noVBand="1"/>
      </w:tblPr>
      <w:tblGrid>
        <w:gridCol w:w="4247"/>
        <w:gridCol w:w="4247"/>
      </w:tblGrid>
      <w:tr w:rsidR="0032271F" w:rsidRPr="007E7868" w:rsidTr="00E644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32271F" w:rsidRPr="007E7868" w:rsidRDefault="0032271F" w:rsidP="00E644BD">
            <w:pPr>
              <w:rPr>
                <w:b w:val="0"/>
                <w:i/>
              </w:rPr>
            </w:pPr>
            <w:r w:rsidRPr="007E7868">
              <w:rPr>
                <w:rFonts w:asciiTheme="minorHAnsi" w:hAnsiTheme="minorHAnsi" w:cstheme="minorHAnsi"/>
                <w:b w:val="0"/>
                <w:i/>
                <w:lang w:val="es-AR"/>
              </w:rPr>
              <w:t>Descripción</w:t>
            </w:r>
          </w:p>
        </w:tc>
        <w:tc>
          <w:tcPr>
            <w:tcW w:w="4247" w:type="dxa"/>
          </w:tcPr>
          <w:p w:rsidR="0032271F" w:rsidRPr="007E7868" w:rsidRDefault="0032271F" w:rsidP="00E644BD">
            <w:pPr>
              <w:cnfStyle w:val="100000000000" w:firstRow="1" w:lastRow="0" w:firstColumn="0" w:lastColumn="0" w:oddVBand="0" w:evenVBand="0" w:oddHBand="0" w:evenHBand="0" w:firstRowFirstColumn="0" w:firstRowLastColumn="0" w:lastRowFirstColumn="0" w:lastRowLastColumn="0"/>
              <w:rPr>
                <w:b w:val="0"/>
                <w:i/>
              </w:rPr>
            </w:pPr>
            <w:r w:rsidRPr="007E7868">
              <w:rPr>
                <w:rFonts w:asciiTheme="minorHAnsi" w:hAnsiTheme="minorHAnsi" w:cstheme="minorHAnsi"/>
                <w:b w:val="0"/>
                <w:i/>
                <w:lang w:val="es-AR"/>
              </w:rPr>
              <w:t>Observaciones</w:t>
            </w:r>
          </w:p>
        </w:tc>
      </w:tr>
      <w:tr w:rsidR="0032271F" w:rsidRPr="007E7868" w:rsidTr="00E64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32271F" w:rsidRPr="007E7868" w:rsidRDefault="0032271F" w:rsidP="00E644BD">
            <w:pPr>
              <w:rPr>
                <w:rFonts w:asciiTheme="minorHAnsi" w:hAnsiTheme="minorHAnsi" w:cstheme="minorHAnsi"/>
                <w:b w:val="0"/>
                <w:i/>
                <w:lang w:val="es-AR"/>
              </w:rPr>
            </w:pPr>
            <w:r>
              <w:rPr>
                <w:rFonts w:asciiTheme="minorHAnsi" w:hAnsiTheme="minorHAnsi" w:cstheme="minorHAnsi"/>
                <w:b w:val="0"/>
                <w:i/>
                <w:lang w:val="es-AR"/>
              </w:rPr>
              <w:t>Nombre Pantalla</w:t>
            </w:r>
          </w:p>
        </w:tc>
        <w:tc>
          <w:tcPr>
            <w:tcW w:w="4247" w:type="dxa"/>
          </w:tcPr>
          <w:p w:rsidR="0032271F" w:rsidRPr="007E7868" w:rsidRDefault="0032271F" w:rsidP="00E644B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lang w:val="es-AR"/>
              </w:rPr>
            </w:pPr>
            <w:r>
              <w:rPr>
                <w:rFonts w:asciiTheme="minorHAnsi" w:hAnsiTheme="minorHAnsi" w:cstheme="minorHAnsi"/>
                <w:b/>
                <w:i/>
                <w:lang w:val="es-AR"/>
              </w:rPr>
              <w:t>Valoraciones</w:t>
            </w:r>
          </w:p>
        </w:tc>
      </w:tr>
      <w:tr w:rsidR="0032271F" w:rsidRPr="007E7868" w:rsidTr="00E644BD">
        <w:tc>
          <w:tcPr>
            <w:cnfStyle w:val="001000000000" w:firstRow="0" w:lastRow="0" w:firstColumn="1" w:lastColumn="0" w:oddVBand="0" w:evenVBand="0" w:oddHBand="0" w:evenHBand="0" w:firstRowFirstColumn="0" w:firstRowLastColumn="0" w:lastRowFirstColumn="0" w:lastRowLastColumn="0"/>
            <w:tcW w:w="4247" w:type="dxa"/>
          </w:tcPr>
          <w:p w:rsidR="0032271F" w:rsidRPr="007E7868" w:rsidRDefault="0032271F" w:rsidP="00E644BD">
            <w:pPr>
              <w:rPr>
                <w:rFonts w:asciiTheme="minorHAnsi" w:hAnsiTheme="minorHAnsi" w:cstheme="minorHAnsi"/>
                <w:b w:val="0"/>
                <w:i/>
                <w:lang w:val="es-AR"/>
              </w:rPr>
            </w:pPr>
            <w:r>
              <w:rPr>
                <w:rFonts w:asciiTheme="minorHAnsi" w:hAnsiTheme="minorHAnsi" w:cstheme="minorHAnsi"/>
                <w:b w:val="0"/>
                <w:i/>
                <w:lang w:val="es-AR"/>
              </w:rPr>
              <w:t>Descripción</w:t>
            </w:r>
          </w:p>
        </w:tc>
        <w:tc>
          <w:tcPr>
            <w:tcW w:w="4247" w:type="dxa"/>
          </w:tcPr>
          <w:p w:rsidR="0032271F" w:rsidRDefault="0032271F" w:rsidP="00E644BD">
            <w:pPr>
              <w:ind w:left="0"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lang w:val="es-AR"/>
              </w:rPr>
            </w:pPr>
            <w:r w:rsidRPr="007E7868">
              <w:rPr>
                <w:rFonts w:asciiTheme="minorHAnsi" w:hAnsiTheme="minorHAnsi" w:cstheme="minorHAnsi"/>
                <w:i/>
                <w:lang w:val="es-AR"/>
              </w:rPr>
              <w:t xml:space="preserve">Esta pantalla muestra </w:t>
            </w:r>
            <w:r w:rsidR="0016417A">
              <w:rPr>
                <w:rFonts w:asciiTheme="minorHAnsi" w:hAnsiTheme="minorHAnsi" w:cstheme="minorHAnsi"/>
                <w:i/>
                <w:lang w:val="es-AR"/>
              </w:rPr>
              <w:t>un listado de valoraciones asociado al servicio seleccionado</w:t>
            </w:r>
            <w:r>
              <w:rPr>
                <w:rFonts w:asciiTheme="minorHAnsi" w:hAnsiTheme="minorHAnsi" w:cstheme="minorHAnsi"/>
                <w:i/>
                <w:lang w:val="es-AR"/>
              </w:rPr>
              <w:t>.</w:t>
            </w:r>
          </w:p>
          <w:p w:rsidR="0032271F" w:rsidRPr="007E7868" w:rsidRDefault="0032271F" w:rsidP="0016417A">
            <w:pPr>
              <w:ind w:left="0"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lang w:val="es-AR"/>
              </w:rPr>
            </w:pPr>
            <w:r>
              <w:rPr>
                <w:rFonts w:asciiTheme="minorHAnsi" w:hAnsiTheme="minorHAnsi" w:cstheme="minorHAnsi"/>
                <w:i/>
                <w:lang w:val="es-AR"/>
              </w:rPr>
              <w:t xml:space="preserve">Además de logo </w:t>
            </w:r>
            <w:proofErr w:type="spellStart"/>
            <w:r w:rsidR="0016417A">
              <w:rPr>
                <w:rFonts w:asciiTheme="minorHAnsi" w:hAnsiTheme="minorHAnsi" w:cstheme="minorHAnsi"/>
                <w:i/>
                <w:lang w:val="es-AR"/>
              </w:rPr>
              <w:t>identificatorio</w:t>
            </w:r>
            <w:proofErr w:type="spellEnd"/>
            <w:r w:rsidR="0016417A">
              <w:rPr>
                <w:rFonts w:asciiTheme="minorHAnsi" w:hAnsiTheme="minorHAnsi" w:cstheme="minorHAnsi"/>
                <w:i/>
                <w:lang w:val="es-AR"/>
              </w:rPr>
              <w:t xml:space="preserve"> </w:t>
            </w:r>
            <w:r>
              <w:rPr>
                <w:rFonts w:asciiTheme="minorHAnsi" w:hAnsiTheme="minorHAnsi" w:cstheme="minorHAnsi"/>
                <w:i/>
                <w:lang w:val="es-AR"/>
              </w:rPr>
              <w:t xml:space="preserve">y nombre  </w:t>
            </w:r>
            <w:r w:rsidR="0016417A">
              <w:rPr>
                <w:rFonts w:asciiTheme="minorHAnsi" w:hAnsiTheme="minorHAnsi" w:cstheme="minorHAnsi"/>
                <w:i/>
                <w:lang w:val="es-AR"/>
              </w:rPr>
              <w:t xml:space="preserve"> de pantalla. U</w:t>
            </w:r>
            <w:r>
              <w:rPr>
                <w:rFonts w:asciiTheme="minorHAnsi" w:hAnsiTheme="minorHAnsi" w:cstheme="minorHAnsi"/>
                <w:i/>
                <w:lang w:val="es-AR"/>
              </w:rPr>
              <w:t>n menú lateral de acceso a la pantalla Mis Valoraciones</w:t>
            </w:r>
            <w:r w:rsidR="0016417A">
              <w:rPr>
                <w:rFonts w:asciiTheme="minorHAnsi" w:hAnsiTheme="minorHAnsi" w:cstheme="minorHAnsi"/>
                <w:i/>
                <w:lang w:val="es-AR"/>
              </w:rPr>
              <w:t>,</w:t>
            </w:r>
            <w:r>
              <w:rPr>
                <w:rFonts w:asciiTheme="minorHAnsi" w:hAnsiTheme="minorHAnsi" w:cstheme="minorHAnsi"/>
                <w:i/>
                <w:lang w:val="es-AR"/>
              </w:rPr>
              <w:t xml:space="preserve"> Acerca</w:t>
            </w:r>
            <w:r w:rsidR="0016417A">
              <w:rPr>
                <w:rFonts w:asciiTheme="minorHAnsi" w:hAnsiTheme="minorHAnsi" w:cstheme="minorHAnsi"/>
                <w:i/>
                <w:lang w:val="es-AR"/>
              </w:rPr>
              <w:t xml:space="preserve"> y Pantalla Principal</w:t>
            </w:r>
            <w:r w:rsidR="00AA3318">
              <w:rPr>
                <w:rFonts w:asciiTheme="minorHAnsi" w:hAnsiTheme="minorHAnsi" w:cstheme="minorHAnsi"/>
                <w:i/>
                <w:lang w:val="es-AR"/>
              </w:rPr>
              <w:t>. Un botón para regresar a la pantalla Servicios</w:t>
            </w:r>
          </w:p>
        </w:tc>
      </w:tr>
    </w:tbl>
    <w:p w:rsidR="002E3098" w:rsidRDefault="002E3098" w:rsidP="002E3098">
      <w:pPr>
        <w:pStyle w:val="PSI-Ttulo2"/>
      </w:pPr>
    </w:p>
    <w:p w:rsidR="0032271F" w:rsidRDefault="0032271F" w:rsidP="0032271F">
      <w:pPr>
        <w:pStyle w:val="PSI-Ttulo3"/>
        <w:ind w:left="0" w:firstLine="0"/>
      </w:pPr>
      <w:bookmarkStart w:id="58" w:name="_Toc494757615"/>
      <w:r>
        <w:t>Bosquejo</w:t>
      </w:r>
      <w:bookmarkEnd w:id="58"/>
    </w:p>
    <w:p w:rsidR="005F5A74" w:rsidRDefault="008C0AA5" w:rsidP="008C0AA5">
      <w:pPr>
        <w:ind w:left="0" w:firstLine="0"/>
        <w:jc w:val="center"/>
      </w:pPr>
      <w:r w:rsidRPr="0032271F">
        <w:rPr>
          <w:noProof/>
          <w:lang w:eastAsia="es-AR"/>
        </w:rPr>
        <mc:AlternateContent>
          <mc:Choice Requires="wps">
            <w:drawing>
              <wp:anchor distT="0" distB="0" distL="114300" distR="114300" simplePos="0" relativeHeight="251698688" behindDoc="0" locked="0" layoutInCell="1" allowOverlap="1" wp14:anchorId="38417DEA" wp14:editId="43885066">
                <wp:simplePos x="0" y="0"/>
                <wp:positionH relativeFrom="column">
                  <wp:posOffset>3790950</wp:posOffset>
                </wp:positionH>
                <wp:positionV relativeFrom="paragraph">
                  <wp:posOffset>426720</wp:posOffset>
                </wp:positionV>
                <wp:extent cx="393065" cy="371475"/>
                <wp:effectExtent l="0" t="0" r="26035" b="28575"/>
                <wp:wrapNone/>
                <wp:docPr id="164" name="Elipse 164"/>
                <wp:cNvGraphicFramePr/>
                <a:graphic xmlns:a="http://schemas.openxmlformats.org/drawingml/2006/main">
                  <a:graphicData uri="http://schemas.microsoft.com/office/word/2010/wordprocessingShape">
                    <wps:wsp>
                      <wps:cNvSpPr/>
                      <wps:spPr>
                        <a:xfrm>
                          <a:off x="0" y="0"/>
                          <a:ext cx="393065" cy="3714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D7C84" w:rsidRDefault="001D7C84" w:rsidP="0032271F">
                            <w:pPr>
                              <w:spacing w:before="0"/>
                              <w:ind w:left="0"/>
                              <w:jc w:val="center"/>
                            </w:pPr>
                            <w:r>
                              <w:rPr>
                                <w:b/>
                                <w:color w:val="000000" w:themeColor="text1"/>
                                <w:sz w:val="24"/>
                                <w:szCs w:val="24"/>
                              </w:rPr>
                              <w:t xml:space="preserve">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417DEA" id="Elipse 164" o:spid="_x0000_s1062" style="position:absolute;left:0;text-align:left;margin-left:298.5pt;margin-top:33.6pt;width:30.95pt;height:29.25pt;z-index:251698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" fillcolor="white [3201]" strokecolor="#f79646 [3209]" strokeweight="2pt">
                <v:textbox>
                  <w:txbxContent>
                    <w:p w:rsidR="001D7C84" w:rsidRDefault="001D7C84" w:rsidP="0032271F">
                      <w:pPr>
                        <w:spacing w:before="0"/>
                        <w:ind w:left="0"/>
                        <w:jc w:val="center"/>
                      </w:pPr>
                      <w:r>
                        <w:rPr>
                          <w:b/>
                          <w:color w:val="000000" w:themeColor="text1"/>
                          <w:sz w:val="24"/>
                          <w:szCs w:val="24"/>
                        </w:rPr>
                        <w:t xml:space="preserve">      4</w:t>
                      </w:r>
                    </w:p>
                  </w:txbxContent>
                </v:textbox>
              </v:oval>
            </w:pict>
          </mc:Fallback>
        </mc:AlternateContent>
      </w:r>
      <w:r>
        <w:rPr>
          <w:noProof/>
          <w:lang w:eastAsia="es-AR"/>
        </w:rPr>
        <mc:AlternateContent>
          <mc:Choice Requires="wpg">
            <w:drawing>
              <wp:anchor distT="0" distB="0" distL="114300" distR="114300" simplePos="0" relativeHeight="251696640" behindDoc="0" locked="0" layoutInCell="1" allowOverlap="1" wp14:anchorId="5F814374" wp14:editId="7D059047">
                <wp:simplePos x="0" y="0"/>
                <wp:positionH relativeFrom="column">
                  <wp:posOffset>1101090</wp:posOffset>
                </wp:positionH>
                <wp:positionV relativeFrom="paragraph">
                  <wp:posOffset>449580</wp:posOffset>
                </wp:positionV>
                <wp:extent cx="1351915" cy="2367915"/>
                <wp:effectExtent l="0" t="0" r="38735" b="13335"/>
                <wp:wrapNone/>
                <wp:docPr id="157" name="Grupo 157"/>
                <wp:cNvGraphicFramePr/>
                <a:graphic xmlns:a="http://schemas.openxmlformats.org/drawingml/2006/main">
                  <a:graphicData uri="http://schemas.microsoft.com/office/word/2010/wordprocessingGroup">
                    <wpg:wgp>
                      <wpg:cNvGrpSpPr/>
                      <wpg:grpSpPr>
                        <a:xfrm>
                          <a:off x="0" y="0"/>
                          <a:ext cx="1351915" cy="2367915"/>
                          <a:chOff x="29754" y="66675"/>
                          <a:chExt cx="1408369" cy="2607836"/>
                        </a:xfrm>
                      </wpg:grpSpPr>
                      <wps:wsp>
                        <wps:cNvPr id="158" name="Elipse 158"/>
                        <wps:cNvSpPr/>
                        <wps:spPr>
                          <a:xfrm>
                            <a:off x="29754" y="66675"/>
                            <a:ext cx="409575" cy="4095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D7C84" w:rsidRDefault="001D7C84" w:rsidP="0032271F">
                              <w:pPr>
                                <w:spacing w:before="0"/>
                                <w:ind w:left="0"/>
                                <w:jc w:val="center"/>
                              </w:pPr>
                              <w:r>
                                <w:rPr>
                                  <w:b/>
                                  <w:color w:val="000000" w:themeColor="text1"/>
                                  <w:sz w:val="24"/>
                                  <w:szCs w:val="24"/>
                                </w:rPr>
                                <w:t xml:space="preserve">      </w:t>
                              </w:r>
                              <w:r w:rsidRPr="00E835F7">
                                <w:rPr>
                                  <w:b/>
                                  <w:color w:val="000000" w:themeColor="text1"/>
                                  <w:sz w:val="24"/>
                                  <w:szCs w:val="24"/>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 name="Conector recto de flecha 159"/>
                        <wps:cNvCnPr/>
                        <wps:spPr>
                          <a:xfrm>
                            <a:off x="439104" y="257141"/>
                            <a:ext cx="681640" cy="92767"/>
                          </a:xfrm>
                          <a:prstGeom prst="straightConnector1">
                            <a:avLst/>
                          </a:prstGeom>
                          <a:ln>
                            <a:tailEnd type="triangle"/>
                          </a:ln>
                        </wps:spPr>
                        <wps:style>
                          <a:lnRef idx="2">
                            <a:schemeClr val="accent6"/>
                          </a:lnRef>
                          <a:fillRef idx="1">
                            <a:schemeClr val="lt1"/>
                          </a:fillRef>
                          <a:effectRef idx="0">
                            <a:schemeClr val="accent6"/>
                          </a:effectRef>
                          <a:fontRef idx="minor">
                            <a:schemeClr val="dk1"/>
                          </a:fontRef>
                        </wps:style>
                        <wps:bodyPr/>
                      </wps:wsp>
                      <wps:wsp>
                        <wps:cNvPr id="160" name="Elipse 160"/>
                        <wps:cNvSpPr/>
                        <wps:spPr>
                          <a:xfrm>
                            <a:off x="38100" y="785498"/>
                            <a:ext cx="409575" cy="4095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D7C84" w:rsidRDefault="001D7C84" w:rsidP="0032271F">
                              <w:pPr>
                                <w:spacing w:before="0"/>
                                <w:ind w:left="0"/>
                                <w:jc w:val="center"/>
                              </w:pPr>
                              <w:r>
                                <w:rPr>
                                  <w:b/>
                                  <w:color w:val="000000" w:themeColor="text1"/>
                                  <w:sz w:val="24"/>
                                  <w:szCs w:val="24"/>
                                </w:rPr>
                                <w:t xml:space="preserv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Conector recto de flecha 161"/>
                        <wps:cNvCnPr/>
                        <wps:spPr>
                          <a:xfrm flipV="1">
                            <a:off x="447641" y="902147"/>
                            <a:ext cx="623513" cy="67942"/>
                          </a:xfrm>
                          <a:prstGeom prst="straightConnector1">
                            <a:avLst/>
                          </a:prstGeom>
                          <a:ln>
                            <a:tailEnd type="triangle"/>
                          </a:ln>
                        </wps:spPr>
                        <wps:style>
                          <a:lnRef idx="2">
                            <a:schemeClr val="accent6"/>
                          </a:lnRef>
                          <a:fillRef idx="1">
                            <a:schemeClr val="lt1"/>
                          </a:fillRef>
                          <a:effectRef idx="0">
                            <a:schemeClr val="accent6"/>
                          </a:effectRef>
                          <a:fontRef idx="minor">
                            <a:schemeClr val="dk1"/>
                          </a:fontRef>
                        </wps:style>
                        <wps:bodyPr/>
                      </wps:wsp>
                      <wps:wsp>
                        <wps:cNvPr id="162" name="Elipse 162"/>
                        <wps:cNvSpPr/>
                        <wps:spPr>
                          <a:xfrm>
                            <a:off x="107134" y="2264936"/>
                            <a:ext cx="409575" cy="4095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D7C84" w:rsidRDefault="001D7C84" w:rsidP="0032271F">
                              <w:pPr>
                                <w:spacing w:before="0"/>
                                <w:ind w:left="0"/>
                                <w:jc w:val="center"/>
                              </w:pPr>
                              <w:r>
                                <w:rPr>
                                  <w:b/>
                                  <w:color w:val="000000" w:themeColor="text1"/>
                                  <w:sz w:val="24"/>
                                  <w:szCs w:val="24"/>
                                </w:rPr>
                                <w:t xml:space="preserve">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 name="Conector recto de flecha 163"/>
                        <wps:cNvCnPr/>
                        <wps:spPr>
                          <a:xfrm>
                            <a:off x="516710" y="2428665"/>
                            <a:ext cx="921413" cy="50730"/>
                          </a:xfrm>
                          <a:prstGeom prst="straightConnector1">
                            <a:avLst/>
                          </a:prstGeom>
                          <a:ln>
                            <a:tailEnd type="triangle"/>
                          </a:ln>
                        </wps:spPr>
                        <wps:style>
                          <a:lnRef idx="2">
                            <a:schemeClr val="accent6"/>
                          </a:lnRef>
                          <a:fillRef idx="1">
                            <a:schemeClr val="lt1"/>
                          </a:fillRef>
                          <a:effectRef idx="0">
                            <a:schemeClr val="accent6"/>
                          </a:effectRef>
                          <a:fontRef idx="minor">
                            <a:schemeClr val="dk1"/>
                          </a:fontRef>
                        </wps:style>
                        <wps:bodyPr/>
                      </wps:wsp>
                    </wpg:wgp>
                  </a:graphicData>
                </a:graphic>
                <wp14:sizeRelH relativeFrom="margin">
                  <wp14:pctWidth>0</wp14:pctWidth>
                </wp14:sizeRelH>
                <wp14:sizeRelV relativeFrom="margin">
                  <wp14:pctHeight>0</wp14:pctHeight>
                </wp14:sizeRelV>
              </wp:anchor>
            </w:drawing>
          </mc:Choice>
          <mc:Fallback>
            <w:pict>
              <v:group w14:anchorId="5F814374" id="Grupo 157" o:spid="_x0000_s1063" style="position:absolute;left:0;text-align:left;margin-left:86.7pt;margin-top:35.4pt;width:106.45pt;height:186.45pt;z-index:251696640;mso-width-relative:margin;mso-height-relative:margin" coordorigin="297,666" coordsize="14083,26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">
                <v:oval id="Elipse 158" o:spid="_x0000_s1064" style="position:absolute;left:297;top:666;width:4096;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" fillcolor="white [3201]" strokecolor="#f79646 [3209]" strokeweight="2pt">
                  <v:textbox>
                    <w:txbxContent>
                      <w:p w:rsidR="001D7C84" w:rsidRDefault="001D7C84" w:rsidP="0032271F">
                        <w:pPr>
                          <w:spacing w:before="0"/>
                          <w:ind w:left="0"/>
                          <w:jc w:val="center"/>
                        </w:pPr>
                        <w:r>
                          <w:rPr>
                            <w:b/>
                            <w:color w:val="000000" w:themeColor="text1"/>
                            <w:sz w:val="24"/>
                            <w:szCs w:val="24"/>
                          </w:rPr>
                          <w:t xml:space="preserve">      </w:t>
                        </w:r>
                        <w:r w:rsidRPr="00E835F7">
                          <w:rPr>
                            <w:b/>
                            <w:color w:val="000000" w:themeColor="text1"/>
                            <w:sz w:val="24"/>
                            <w:szCs w:val="24"/>
                          </w:rPr>
                          <w:t>1</w:t>
                        </w:r>
                      </w:p>
                    </w:txbxContent>
                  </v:textbox>
                </v:oval>
                <v:shape id="Conector recto de flecha 159" o:spid="_x0000_s1065" type="#_x0000_t32" style="position:absolute;left:4391;top:2571;width:6816;height:9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" filled="t" fillcolor="white [3201]" strokecolor="#f79646 [3209]" strokeweight="2pt">
                  <v:stroke endarrow="block"/>
                </v:shape>
                <v:oval id="Elipse 160" o:spid="_x0000_s1066" style="position:absolute;left:381;top:7854;width:4095;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" fillcolor="white [3201]" strokecolor="#f79646 [3209]" strokeweight="2pt">
                  <v:textbox>
                    <w:txbxContent>
                      <w:p w:rsidR="001D7C84" w:rsidRDefault="001D7C84" w:rsidP="0032271F">
                        <w:pPr>
                          <w:spacing w:before="0"/>
                          <w:ind w:left="0"/>
                          <w:jc w:val="center"/>
                        </w:pPr>
                        <w:r>
                          <w:rPr>
                            <w:b/>
                            <w:color w:val="000000" w:themeColor="text1"/>
                            <w:sz w:val="24"/>
                            <w:szCs w:val="24"/>
                          </w:rPr>
                          <w:t xml:space="preserve">      2</w:t>
                        </w:r>
                      </w:p>
                    </w:txbxContent>
                  </v:textbox>
                </v:oval>
                <v:shape id="Conector recto de flecha 161" o:spid="_x0000_s1067" type="#_x0000_t32" style="position:absolute;left:4476;top:9021;width:6235;height:67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" filled="t" fillcolor="white [3201]" strokecolor="#f79646 [3209]" strokeweight="2pt">
                  <v:stroke endarrow="block"/>
                </v:shape>
                <v:oval id="Elipse 162" o:spid="_x0000_s1068" style="position:absolute;left:1071;top:22649;width:4096;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" fillcolor="white [3201]" strokecolor="#f79646 [3209]" strokeweight="2pt">
                  <v:textbox>
                    <w:txbxContent>
                      <w:p w:rsidR="001D7C84" w:rsidRDefault="001D7C84" w:rsidP="0032271F">
                        <w:pPr>
                          <w:spacing w:before="0"/>
                          <w:ind w:left="0"/>
                          <w:jc w:val="center"/>
                        </w:pPr>
                        <w:r>
                          <w:rPr>
                            <w:b/>
                            <w:color w:val="000000" w:themeColor="text1"/>
                            <w:sz w:val="24"/>
                            <w:szCs w:val="24"/>
                          </w:rPr>
                          <w:t xml:space="preserve">      3</w:t>
                        </w:r>
                      </w:p>
                    </w:txbxContent>
                  </v:textbox>
                </v:oval>
                <v:shape id="Conector recto de flecha 163" o:spid="_x0000_s1069" type="#_x0000_t32" style="position:absolute;left:5167;top:24286;width:9214;height:5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" filled="t" fillcolor="white [3201]" strokecolor="#f79646 [3209]" strokeweight="2pt">
                  <v:stroke endarrow="block"/>
                </v:shape>
              </v:group>
            </w:pict>
          </mc:Fallback>
        </mc:AlternateContent>
      </w:r>
      <w:r w:rsidRPr="0032271F">
        <w:rPr>
          <w:noProof/>
          <w:lang w:eastAsia="es-AR"/>
        </w:rPr>
        <mc:AlternateContent>
          <mc:Choice Requires="wps">
            <w:drawing>
              <wp:anchor distT="0" distB="0" distL="114300" distR="114300" simplePos="0" relativeHeight="251699712" behindDoc="0" locked="0" layoutInCell="1" allowOverlap="1" wp14:anchorId="597CFD83" wp14:editId="2B165F09">
                <wp:simplePos x="0" y="0"/>
                <wp:positionH relativeFrom="column">
                  <wp:posOffset>3286760</wp:posOffset>
                </wp:positionH>
                <wp:positionV relativeFrom="paragraph">
                  <wp:posOffset>621030</wp:posOffset>
                </wp:positionV>
                <wp:extent cx="509905" cy="95250"/>
                <wp:effectExtent l="38100" t="0" r="23495" b="76200"/>
                <wp:wrapNone/>
                <wp:docPr id="165" name="Conector recto de flecha 165"/>
                <wp:cNvGraphicFramePr/>
                <a:graphic xmlns:a="http://schemas.openxmlformats.org/drawingml/2006/main">
                  <a:graphicData uri="http://schemas.microsoft.com/office/word/2010/wordprocessingShape">
                    <wps:wsp>
                      <wps:cNvCnPr/>
                      <wps:spPr>
                        <a:xfrm flipH="1">
                          <a:off x="0" y="0"/>
                          <a:ext cx="509905" cy="95250"/>
                        </a:xfrm>
                        <a:prstGeom prst="straightConnector1">
                          <a:avLst/>
                        </a:prstGeom>
                        <a:ln>
                          <a:tailEnd type="triangle"/>
                        </a:ln>
                      </wps:spPr>
                      <wps:style>
                        <a:lnRef idx="2">
                          <a:schemeClr val="accent6"/>
                        </a:lnRef>
                        <a:fillRef idx="1">
                          <a:schemeClr val="lt1"/>
                        </a:fillRef>
                        <a:effectRef idx="0">
                          <a:schemeClr val="accent6"/>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shape w14:anchorId="5AD57690" id="Conector recto de flecha 165" o:spid="_x0000_s1026" type="#_x0000_t32" style="position:absolute;margin-left:258.8pt;margin-top:48.9pt;width:40.15pt;height:7.5pt;flip:x;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" filled="t" fillcolor="white [3201]" strokecolor="#f79646 [3209]" strokeweight="2pt">
                <v:stroke endarrow="block"/>
              </v:shape>
            </w:pict>
          </mc:Fallback>
        </mc:AlternateContent>
      </w:r>
      <w:r w:rsidR="002E3098" w:rsidRPr="008C0AA5">
        <w:drawing>
          <wp:inline distT="0" distB="0" distL="0" distR="0" wp14:anchorId="1448AAF2" wp14:editId="42D2D51D">
            <wp:extent cx="1533305" cy="3042400"/>
            <wp:effectExtent l="0" t="0" r="0" b="5715"/>
            <wp:docPr id="156" name="Imagen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Pantalla Valoracion.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533305" cy="3042400"/>
                    </a:xfrm>
                    <a:prstGeom prst="rect">
                      <a:avLst/>
                    </a:prstGeom>
                  </pic:spPr>
                </pic:pic>
              </a:graphicData>
            </a:graphic>
          </wp:inline>
        </w:drawing>
      </w:r>
    </w:p>
    <w:p w:rsidR="00E01AA5" w:rsidRDefault="00E01AA5" w:rsidP="00045492">
      <w:pPr>
        <w:pStyle w:val="PSI-Ttulo1"/>
      </w:pPr>
    </w:p>
    <w:p w:rsidR="00A43D6D" w:rsidRDefault="00A43D6D" w:rsidP="00A43D6D">
      <w:pPr>
        <w:pStyle w:val="PSI-Ttulo3"/>
        <w:ind w:left="0" w:firstLine="0"/>
      </w:pPr>
      <w:bookmarkStart w:id="59" w:name="_Toc494753036"/>
      <w:bookmarkStart w:id="60" w:name="_Toc494757616"/>
      <w:r>
        <w:t>1</w:t>
      </w:r>
      <w:bookmarkEnd w:id="59"/>
      <w:bookmarkEnd w:id="60"/>
    </w:p>
    <w:tbl>
      <w:tblPr>
        <w:tblStyle w:val="Tabladecuadrcula2-nfasis3"/>
        <w:tblW w:w="0" w:type="auto"/>
        <w:tblLook w:val="04A0" w:firstRow="1" w:lastRow="0" w:firstColumn="1" w:lastColumn="0" w:noHBand="0" w:noVBand="1"/>
      </w:tblPr>
      <w:tblGrid>
        <w:gridCol w:w="4247"/>
        <w:gridCol w:w="4247"/>
      </w:tblGrid>
      <w:tr w:rsidR="00A43D6D" w:rsidRPr="007E7868" w:rsidTr="00E644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43D6D" w:rsidRPr="007E7868" w:rsidRDefault="00A43D6D" w:rsidP="00E644BD">
            <w:pPr>
              <w:rPr>
                <w:b w:val="0"/>
                <w:i/>
              </w:rPr>
            </w:pPr>
            <w:r w:rsidRPr="007E7868">
              <w:rPr>
                <w:rFonts w:asciiTheme="minorHAnsi" w:hAnsiTheme="minorHAnsi" w:cstheme="minorHAnsi"/>
                <w:b w:val="0"/>
                <w:i/>
                <w:lang w:val="es-AR"/>
              </w:rPr>
              <w:t>Descripción</w:t>
            </w:r>
          </w:p>
        </w:tc>
        <w:tc>
          <w:tcPr>
            <w:tcW w:w="4247" w:type="dxa"/>
          </w:tcPr>
          <w:p w:rsidR="00A43D6D" w:rsidRPr="007E7868" w:rsidRDefault="00A43D6D" w:rsidP="00E644BD">
            <w:pPr>
              <w:cnfStyle w:val="100000000000" w:firstRow="1" w:lastRow="0" w:firstColumn="0" w:lastColumn="0" w:oddVBand="0" w:evenVBand="0" w:oddHBand="0" w:evenHBand="0" w:firstRowFirstColumn="0" w:firstRowLastColumn="0" w:lastRowFirstColumn="0" w:lastRowLastColumn="0"/>
              <w:rPr>
                <w:b w:val="0"/>
                <w:i/>
              </w:rPr>
            </w:pPr>
            <w:r w:rsidRPr="007E7868">
              <w:rPr>
                <w:rFonts w:asciiTheme="minorHAnsi" w:hAnsiTheme="minorHAnsi" w:cstheme="minorHAnsi"/>
                <w:b w:val="0"/>
                <w:i/>
                <w:lang w:val="es-AR"/>
              </w:rPr>
              <w:t>Observaciones</w:t>
            </w:r>
          </w:p>
        </w:tc>
      </w:tr>
      <w:tr w:rsidR="00A43D6D" w:rsidRPr="007E7868" w:rsidTr="00E64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43D6D" w:rsidRPr="007E7868" w:rsidRDefault="00A43D6D" w:rsidP="00E644BD">
            <w:pPr>
              <w:spacing w:before="0"/>
              <w:rPr>
                <w:rFonts w:asciiTheme="minorHAnsi" w:hAnsiTheme="minorHAnsi" w:cstheme="minorHAnsi"/>
                <w:b w:val="0"/>
                <w:i/>
                <w:lang w:val="es-AR"/>
              </w:rPr>
            </w:pPr>
            <w:r>
              <w:rPr>
                <w:rFonts w:asciiTheme="minorHAnsi" w:hAnsiTheme="minorHAnsi" w:cstheme="minorHAnsi"/>
                <w:b w:val="0"/>
                <w:i/>
                <w:lang w:val="es-AR"/>
              </w:rPr>
              <w:t xml:space="preserve">Nombre </w:t>
            </w:r>
          </w:p>
        </w:tc>
        <w:tc>
          <w:tcPr>
            <w:tcW w:w="4247" w:type="dxa"/>
          </w:tcPr>
          <w:p w:rsidR="00A43D6D" w:rsidRPr="007E7868" w:rsidRDefault="006418B5" w:rsidP="00E644BD">
            <w:pPr>
              <w:spacing w:befor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lang w:val="es-AR"/>
              </w:rPr>
            </w:pPr>
            <w:r>
              <w:rPr>
                <w:rFonts w:asciiTheme="minorHAnsi" w:hAnsiTheme="minorHAnsi" w:cstheme="minorHAnsi"/>
                <w:b/>
                <w:i/>
                <w:lang w:val="es-AR"/>
              </w:rPr>
              <w:t>Retorno a Servicios</w:t>
            </w:r>
          </w:p>
        </w:tc>
      </w:tr>
      <w:tr w:rsidR="00A43D6D" w:rsidRPr="007E7868" w:rsidTr="00E644BD">
        <w:tc>
          <w:tcPr>
            <w:cnfStyle w:val="001000000000" w:firstRow="0" w:lastRow="0" w:firstColumn="1" w:lastColumn="0" w:oddVBand="0" w:evenVBand="0" w:oddHBand="0" w:evenHBand="0" w:firstRowFirstColumn="0" w:firstRowLastColumn="0" w:lastRowFirstColumn="0" w:lastRowLastColumn="0"/>
            <w:tcW w:w="4247" w:type="dxa"/>
          </w:tcPr>
          <w:p w:rsidR="00A43D6D" w:rsidRPr="007E7868" w:rsidRDefault="00A43D6D" w:rsidP="00E644BD">
            <w:pPr>
              <w:rPr>
                <w:rFonts w:asciiTheme="minorHAnsi" w:hAnsiTheme="minorHAnsi" w:cstheme="minorHAnsi"/>
                <w:b w:val="0"/>
                <w:i/>
                <w:lang w:val="es-AR"/>
              </w:rPr>
            </w:pPr>
            <w:r>
              <w:rPr>
                <w:rFonts w:asciiTheme="minorHAnsi" w:hAnsiTheme="minorHAnsi" w:cstheme="minorHAnsi"/>
                <w:b w:val="0"/>
                <w:i/>
                <w:lang w:val="es-AR"/>
              </w:rPr>
              <w:t>Descripción</w:t>
            </w:r>
          </w:p>
        </w:tc>
        <w:tc>
          <w:tcPr>
            <w:tcW w:w="4247" w:type="dxa"/>
          </w:tcPr>
          <w:p w:rsidR="00A43D6D" w:rsidRPr="007E7868" w:rsidRDefault="00A43D6D" w:rsidP="006418B5">
            <w:pPr>
              <w:spacing w:before="0"/>
              <w:ind w:left="0"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lang w:val="es-AR"/>
              </w:rPr>
            </w:pPr>
            <w:r>
              <w:rPr>
                <w:rFonts w:asciiTheme="minorHAnsi" w:hAnsiTheme="minorHAnsi" w:cstheme="minorHAnsi"/>
                <w:i/>
                <w:lang w:val="es-AR"/>
              </w:rPr>
              <w:t xml:space="preserve">Al presionar este botón, </w:t>
            </w:r>
            <w:r w:rsidR="006418B5">
              <w:rPr>
                <w:rFonts w:asciiTheme="minorHAnsi" w:hAnsiTheme="minorHAnsi" w:cstheme="minorHAnsi"/>
                <w:i/>
                <w:lang w:val="es-AR"/>
              </w:rPr>
              <w:t>se regresa a la pantalla Servicios</w:t>
            </w:r>
          </w:p>
        </w:tc>
      </w:tr>
    </w:tbl>
    <w:p w:rsidR="00A43D6D" w:rsidRDefault="00A43D6D" w:rsidP="00A43D6D">
      <w:pPr>
        <w:pStyle w:val="PSI-Ttulo3"/>
        <w:ind w:left="0" w:firstLine="0"/>
      </w:pPr>
      <w:bookmarkStart w:id="61" w:name="_Toc494753037"/>
      <w:bookmarkStart w:id="62" w:name="_Toc494757617"/>
      <w:r>
        <w:t>2</w:t>
      </w:r>
      <w:bookmarkEnd w:id="61"/>
      <w:bookmarkEnd w:id="62"/>
    </w:p>
    <w:tbl>
      <w:tblPr>
        <w:tblStyle w:val="Tabladecuadrcula2-nfasis3"/>
        <w:tblW w:w="0" w:type="auto"/>
        <w:tblLook w:val="04A0" w:firstRow="1" w:lastRow="0" w:firstColumn="1" w:lastColumn="0" w:noHBand="0" w:noVBand="1"/>
      </w:tblPr>
      <w:tblGrid>
        <w:gridCol w:w="4247"/>
        <w:gridCol w:w="4247"/>
      </w:tblGrid>
      <w:tr w:rsidR="00A43D6D" w:rsidRPr="007E7868" w:rsidTr="00E644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43D6D" w:rsidRPr="007E7868" w:rsidRDefault="00A43D6D" w:rsidP="00E644BD">
            <w:pPr>
              <w:rPr>
                <w:b w:val="0"/>
                <w:i/>
              </w:rPr>
            </w:pPr>
            <w:r w:rsidRPr="007E7868">
              <w:rPr>
                <w:rFonts w:asciiTheme="minorHAnsi" w:hAnsiTheme="minorHAnsi" w:cstheme="minorHAnsi"/>
                <w:b w:val="0"/>
                <w:i/>
                <w:lang w:val="es-AR"/>
              </w:rPr>
              <w:t>Descripción</w:t>
            </w:r>
          </w:p>
        </w:tc>
        <w:tc>
          <w:tcPr>
            <w:tcW w:w="4247" w:type="dxa"/>
          </w:tcPr>
          <w:p w:rsidR="00A43D6D" w:rsidRPr="007E7868" w:rsidRDefault="00A43D6D" w:rsidP="00E644BD">
            <w:pPr>
              <w:cnfStyle w:val="100000000000" w:firstRow="1" w:lastRow="0" w:firstColumn="0" w:lastColumn="0" w:oddVBand="0" w:evenVBand="0" w:oddHBand="0" w:evenHBand="0" w:firstRowFirstColumn="0" w:firstRowLastColumn="0" w:lastRowFirstColumn="0" w:lastRowLastColumn="0"/>
              <w:rPr>
                <w:b w:val="0"/>
                <w:i/>
              </w:rPr>
            </w:pPr>
            <w:r w:rsidRPr="007E7868">
              <w:rPr>
                <w:rFonts w:asciiTheme="minorHAnsi" w:hAnsiTheme="minorHAnsi" w:cstheme="minorHAnsi"/>
                <w:b w:val="0"/>
                <w:i/>
                <w:lang w:val="es-AR"/>
              </w:rPr>
              <w:t>Observaciones</w:t>
            </w:r>
          </w:p>
        </w:tc>
      </w:tr>
      <w:tr w:rsidR="00A43D6D" w:rsidRPr="007E7868" w:rsidTr="00E64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43D6D" w:rsidRPr="007E7868" w:rsidRDefault="00A43D6D" w:rsidP="00E644BD">
            <w:pPr>
              <w:spacing w:before="0"/>
              <w:rPr>
                <w:rFonts w:asciiTheme="minorHAnsi" w:hAnsiTheme="minorHAnsi" w:cstheme="minorHAnsi"/>
                <w:b w:val="0"/>
                <w:i/>
                <w:lang w:val="es-AR"/>
              </w:rPr>
            </w:pPr>
            <w:r>
              <w:rPr>
                <w:rFonts w:asciiTheme="minorHAnsi" w:hAnsiTheme="minorHAnsi" w:cstheme="minorHAnsi"/>
                <w:b w:val="0"/>
                <w:i/>
                <w:lang w:val="es-AR"/>
              </w:rPr>
              <w:t xml:space="preserve">Nombre </w:t>
            </w:r>
          </w:p>
        </w:tc>
        <w:tc>
          <w:tcPr>
            <w:tcW w:w="4247" w:type="dxa"/>
          </w:tcPr>
          <w:p w:rsidR="00A43D6D" w:rsidRPr="007E7868" w:rsidRDefault="00853A30" w:rsidP="00E644BD">
            <w:pPr>
              <w:spacing w:befor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lang w:val="es-AR"/>
              </w:rPr>
            </w:pPr>
            <w:r>
              <w:rPr>
                <w:rFonts w:asciiTheme="minorHAnsi" w:hAnsiTheme="minorHAnsi" w:cstheme="minorHAnsi"/>
                <w:b/>
                <w:i/>
                <w:lang w:val="es-AR"/>
              </w:rPr>
              <w:t>Valoraciones Disponibles</w:t>
            </w:r>
          </w:p>
        </w:tc>
      </w:tr>
      <w:tr w:rsidR="00A43D6D" w:rsidRPr="007E7868" w:rsidTr="00E644BD">
        <w:tc>
          <w:tcPr>
            <w:cnfStyle w:val="001000000000" w:firstRow="0" w:lastRow="0" w:firstColumn="1" w:lastColumn="0" w:oddVBand="0" w:evenVBand="0" w:oddHBand="0" w:evenHBand="0" w:firstRowFirstColumn="0" w:firstRowLastColumn="0" w:lastRowFirstColumn="0" w:lastRowLastColumn="0"/>
            <w:tcW w:w="4247" w:type="dxa"/>
          </w:tcPr>
          <w:p w:rsidR="00A43D6D" w:rsidRPr="007E7868" w:rsidRDefault="00A43D6D" w:rsidP="00E644BD">
            <w:pPr>
              <w:rPr>
                <w:rFonts w:asciiTheme="minorHAnsi" w:hAnsiTheme="minorHAnsi" w:cstheme="minorHAnsi"/>
                <w:b w:val="0"/>
                <w:i/>
                <w:lang w:val="es-AR"/>
              </w:rPr>
            </w:pPr>
            <w:r>
              <w:rPr>
                <w:rFonts w:asciiTheme="minorHAnsi" w:hAnsiTheme="minorHAnsi" w:cstheme="minorHAnsi"/>
                <w:b w:val="0"/>
                <w:i/>
                <w:lang w:val="es-AR"/>
              </w:rPr>
              <w:t>Descripción</w:t>
            </w:r>
          </w:p>
        </w:tc>
        <w:tc>
          <w:tcPr>
            <w:tcW w:w="4247" w:type="dxa"/>
          </w:tcPr>
          <w:p w:rsidR="00A43D6D" w:rsidRPr="007E7868" w:rsidRDefault="00853A30" w:rsidP="00E644BD">
            <w:pPr>
              <w:spacing w:before="0"/>
              <w:ind w:left="0"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lang w:val="es-AR"/>
              </w:rPr>
            </w:pPr>
            <w:r>
              <w:rPr>
                <w:rFonts w:asciiTheme="minorHAnsi" w:hAnsiTheme="minorHAnsi" w:cstheme="minorHAnsi"/>
                <w:i/>
                <w:lang w:val="es-AR"/>
              </w:rPr>
              <w:t>Al presionar sobre una de estas valoraciones, es seleccionada y se accede a la pantalla Adjuntos</w:t>
            </w:r>
          </w:p>
        </w:tc>
      </w:tr>
    </w:tbl>
    <w:p w:rsidR="00A43D6D" w:rsidRDefault="00A43D6D" w:rsidP="00A43D6D">
      <w:pPr>
        <w:pStyle w:val="PSI-Ttulo3"/>
        <w:ind w:left="0" w:firstLine="0"/>
      </w:pPr>
      <w:bookmarkStart w:id="63" w:name="_Toc494753038"/>
      <w:bookmarkStart w:id="64" w:name="_Toc494757618"/>
      <w:r>
        <w:t>3</w:t>
      </w:r>
      <w:bookmarkEnd w:id="63"/>
      <w:bookmarkEnd w:id="64"/>
    </w:p>
    <w:tbl>
      <w:tblPr>
        <w:tblStyle w:val="Tabladecuadrcula2-nfasis3"/>
        <w:tblW w:w="0" w:type="auto"/>
        <w:tblLook w:val="04A0" w:firstRow="1" w:lastRow="0" w:firstColumn="1" w:lastColumn="0" w:noHBand="0" w:noVBand="1"/>
      </w:tblPr>
      <w:tblGrid>
        <w:gridCol w:w="4247"/>
        <w:gridCol w:w="4247"/>
      </w:tblGrid>
      <w:tr w:rsidR="009A0C4A" w:rsidRPr="007E7868" w:rsidTr="00E644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9A0C4A" w:rsidRPr="007E7868" w:rsidRDefault="009A0C4A" w:rsidP="00E644BD">
            <w:pPr>
              <w:rPr>
                <w:b w:val="0"/>
                <w:i/>
              </w:rPr>
            </w:pPr>
            <w:r w:rsidRPr="007E7868">
              <w:rPr>
                <w:rFonts w:asciiTheme="minorHAnsi" w:hAnsiTheme="minorHAnsi" w:cstheme="minorHAnsi"/>
                <w:b w:val="0"/>
                <w:i/>
                <w:lang w:val="es-AR"/>
              </w:rPr>
              <w:t>Descripción</w:t>
            </w:r>
          </w:p>
        </w:tc>
        <w:tc>
          <w:tcPr>
            <w:tcW w:w="4247" w:type="dxa"/>
          </w:tcPr>
          <w:p w:rsidR="009A0C4A" w:rsidRPr="007E7868" w:rsidRDefault="009A0C4A" w:rsidP="00E644BD">
            <w:pPr>
              <w:cnfStyle w:val="100000000000" w:firstRow="1" w:lastRow="0" w:firstColumn="0" w:lastColumn="0" w:oddVBand="0" w:evenVBand="0" w:oddHBand="0" w:evenHBand="0" w:firstRowFirstColumn="0" w:firstRowLastColumn="0" w:lastRowFirstColumn="0" w:lastRowLastColumn="0"/>
              <w:rPr>
                <w:b w:val="0"/>
                <w:i/>
              </w:rPr>
            </w:pPr>
            <w:r w:rsidRPr="007E7868">
              <w:rPr>
                <w:rFonts w:asciiTheme="minorHAnsi" w:hAnsiTheme="minorHAnsi" w:cstheme="minorHAnsi"/>
                <w:b w:val="0"/>
                <w:i/>
                <w:lang w:val="es-AR"/>
              </w:rPr>
              <w:t>Observaciones</w:t>
            </w:r>
          </w:p>
        </w:tc>
      </w:tr>
      <w:tr w:rsidR="009A0C4A" w:rsidRPr="007E7868" w:rsidTr="00E64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9A0C4A" w:rsidRPr="007E7868" w:rsidRDefault="009A0C4A" w:rsidP="00E644BD">
            <w:pPr>
              <w:spacing w:before="0"/>
              <w:rPr>
                <w:rFonts w:asciiTheme="minorHAnsi" w:hAnsiTheme="minorHAnsi" w:cstheme="minorHAnsi"/>
                <w:b w:val="0"/>
                <w:i/>
                <w:lang w:val="es-AR"/>
              </w:rPr>
            </w:pPr>
            <w:r>
              <w:rPr>
                <w:rFonts w:asciiTheme="minorHAnsi" w:hAnsiTheme="minorHAnsi" w:cstheme="minorHAnsi"/>
                <w:b w:val="0"/>
                <w:i/>
                <w:lang w:val="es-AR"/>
              </w:rPr>
              <w:t xml:space="preserve">Nombre </w:t>
            </w:r>
          </w:p>
        </w:tc>
        <w:tc>
          <w:tcPr>
            <w:tcW w:w="4247" w:type="dxa"/>
          </w:tcPr>
          <w:p w:rsidR="009A0C4A" w:rsidRPr="007E7868" w:rsidRDefault="009A0C4A" w:rsidP="00E644BD">
            <w:pPr>
              <w:spacing w:befor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lang w:val="es-AR"/>
              </w:rPr>
            </w:pPr>
            <w:r>
              <w:rPr>
                <w:rFonts w:asciiTheme="minorHAnsi" w:hAnsiTheme="minorHAnsi" w:cstheme="minorHAnsi"/>
                <w:b/>
                <w:i/>
                <w:lang w:val="es-AR"/>
              </w:rPr>
              <w:t>Descripción Pantalla</w:t>
            </w:r>
          </w:p>
        </w:tc>
      </w:tr>
      <w:tr w:rsidR="009A0C4A" w:rsidRPr="007E7868" w:rsidTr="00E644BD">
        <w:tc>
          <w:tcPr>
            <w:cnfStyle w:val="001000000000" w:firstRow="0" w:lastRow="0" w:firstColumn="1" w:lastColumn="0" w:oddVBand="0" w:evenVBand="0" w:oddHBand="0" w:evenHBand="0" w:firstRowFirstColumn="0" w:firstRowLastColumn="0" w:lastRowFirstColumn="0" w:lastRowLastColumn="0"/>
            <w:tcW w:w="4247" w:type="dxa"/>
          </w:tcPr>
          <w:p w:rsidR="009A0C4A" w:rsidRPr="007E7868" w:rsidRDefault="009A0C4A" w:rsidP="00E644BD">
            <w:pPr>
              <w:rPr>
                <w:rFonts w:asciiTheme="minorHAnsi" w:hAnsiTheme="minorHAnsi" w:cstheme="minorHAnsi"/>
                <w:b w:val="0"/>
                <w:i/>
                <w:lang w:val="es-AR"/>
              </w:rPr>
            </w:pPr>
            <w:r>
              <w:rPr>
                <w:rFonts w:asciiTheme="minorHAnsi" w:hAnsiTheme="minorHAnsi" w:cstheme="minorHAnsi"/>
                <w:b w:val="0"/>
                <w:i/>
                <w:lang w:val="es-AR"/>
              </w:rPr>
              <w:t>Descripción</w:t>
            </w:r>
          </w:p>
        </w:tc>
        <w:tc>
          <w:tcPr>
            <w:tcW w:w="4247" w:type="dxa"/>
          </w:tcPr>
          <w:p w:rsidR="009A0C4A" w:rsidRPr="007E7868" w:rsidRDefault="009A0C4A" w:rsidP="009A0C4A">
            <w:pPr>
              <w:spacing w:before="0"/>
              <w:ind w:left="0"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lang w:val="es-AR"/>
              </w:rPr>
            </w:pPr>
            <w:r>
              <w:rPr>
                <w:rFonts w:asciiTheme="minorHAnsi" w:hAnsiTheme="minorHAnsi" w:cstheme="minorHAnsi"/>
                <w:i/>
                <w:lang w:val="es-AR"/>
              </w:rPr>
              <w:t>Descripción de la pantalla actual “Valoraciones”</w:t>
            </w:r>
          </w:p>
        </w:tc>
      </w:tr>
    </w:tbl>
    <w:p w:rsidR="007A46C9" w:rsidRDefault="009B3E19" w:rsidP="007A46C9">
      <w:pPr>
        <w:pStyle w:val="PSI-Ttulo3"/>
        <w:ind w:left="0" w:firstLine="0"/>
      </w:pPr>
      <w:bookmarkStart w:id="65" w:name="_Toc494753039"/>
      <w:bookmarkStart w:id="66" w:name="_Toc494757619"/>
      <w:r>
        <w:t>4</w:t>
      </w:r>
      <w:bookmarkEnd w:id="65"/>
      <w:bookmarkEnd w:id="66"/>
    </w:p>
    <w:tbl>
      <w:tblPr>
        <w:tblStyle w:val="Tabladecuadrcula2-nfasis3"/>
        <w:tblW w:w="0" w:type="auto"/>
        <w:tblLook w:val="04A0" w:firstRow="1" w:lastRow="0" w:firstColumn="1" w:lastColumn="0" w:noHBand="0" w:noVBand="1"/>
      </w:tblPr>
      <w:tblGrid>
        <w:gridCol w:w="4247"/>
        <w:gridCol w:w="4247"/>
      </w:tblGrid>
      <w:tr w:rsidR="007A46C9" w:rsidRPr="007E7868" w:rsidTr="00E644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A46C9" w:rsidRPr="007E7868" w:rsidRDefault="007A46C9" w:rsidP="00E644BD">
            <w:pPr>
              <w:rPr>
                <w:b w:val="0"/>
                <w:i/>
              </w:rPr>
            </w:pPr>
            <w:r w:rsidRPr="007E7868">
              <w:rPr>
                <w:rFonts w:asciiTheme="minorHAnsi" w:hAnsiTheme="minorHAnsi" w:cstheme="minorHAnsi"/>
                <w:b w:val="0"/>
                <w:i/>
                <w:lang w:val="es-AR"/>
              </w:rPr>
              <w:t>Descripción</w:t>
            </w:r>
          </w:p>
        </w:tc>
        <w:tc>
          <w:tcPr>
            <w:tcW w:w="4247" w:type="dxa"/>
          </w:tcPr>
          <w:p w:rsidR="007A46C9" w:rsidRPr="007E7868" w:rsidRDefault="007A46C9" w:rsidP="00E644BD">
            <w:pPr>
              <w:cnfStyle w:val="100000000000" w:firstRow="1" w:lastRow="0" w:firstColumn="0" w:lastColumn="0" w:oddVBand="0" w:evenVBand="0" w:oddHBand="0" w:evenHBand="0" w:firstRowFirstColumn="0" w:firstRowLastColumn="0" w:lastRowFirstColumn="0" w:lastRowLastColumn="0"/>
              <w:rPr>
                <w:b w:val="0"/>
                <w:i/>
              </w:rPr>
            </w:pPr>
            <w:r w:rsidRPr="007E7868">
              <w:rPr>
                <w:rFonts w:asciiTheme="minorHAnsi" w:hAnsiTheme="minorHAnsi" w:cstheme="minorHAnsi"/>
                <w:b w:val="0"/>
                <w:i/>
                <w:lang w:val="es-AR"/>
              </w:rPr>
              <w:t>Observaciones</w:t>
            </w:r>
          </w:p>
        </w:tc>
      </w:tr>
      <w:tr w:rsidR="007A46C9" w:rsidRPr="007E7868" w:rsidTr="00E64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A46C9" w:rsidRPr="007E7868" w:rsidRDefault="007A46C9" w:rsidP="00E644BD">
            <w:pPr>
              <w:spacing w:before="0"/>
              <w:rPr>
                <w:rFonts w:asciiTheme="minorHAnsi" w:hAnsiTheme="minorHAnsi" w:cstheme="minorHAnsi"/>
                <w:b w:val="0"/>
                <w:i/>
                <w:lang w:val="es-AR"/>
              </w:rPr>
            </w:pPr>
            <w:r>
              <w:rPr>
                <w:rFonts w:asciiTheme="minorHAnsi" w:hAnsiTheme="minorHAnsi" w:cstheme="minorHAnsi"/>
                <w:b w:val="0"/>
                <w:i/>
                <w:lang w:val="es-AR"/>
              </w:rPr>
              <w:t xml:space="preserve">Nombre </w:t>
            </w:r>
          </w:p>
        </w:tc>
        <w:tc>
          <w:tcPr>
            <w:tcW w:w="4247" w:type="dxa"/>
          </w:tcPr>
          <w:p w:rsidR="007A46C9" w:rsidRPr="007E7868" w:rsidRDefault="007A46C9" w:rsidP="00E644BD">
            <w:pPr>
              <w:spacing w:befor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lang w:val="es-AR"/>
              </w:rPr>
            </w:pPr>
            <w:r>
              <w:rPr>
                <w:rFonts w:asciiTheme="minorHAnsi" w:hAnsiTheme="minorHAnsi" w:cstheme="minorHAnsi"/>
                <w:b/>
                <w:i/>
                <w:lang w:val="es-AR"/>
              </w:rPr>
              <w:t>Menú Lateral</w:t>
            </w:r>
          </w:p>
        </w:tc>
      </w:tr>
      <w:tr w:rsidR="007A46C9" w:rsidRPr="007E7868" w:rsidTr="00E644BD">
        <w:tc>
          <w:tcPr>
            <w:cnfStyle w:val="001000000000" w:firstRow="0" w:lastRow="0" w:firstColumn="1" w:lastColumn="0" w:oddVBand="0" w:evenVBand="0" w:oddHBand="0" w:evenHBand="0" w:firstRowFirstColumn="0" w:firstRowLastColumn="0" w:lastRowFirstColumn="0" w:lastRowLastColumn="0"/>
            <w:tcW w:w="4247" w:type="dxa"/>
          </w:tcPr>
          <w:p w:rsidR="007A46C9" w:rsidRPr="007E7868" w:rsidRDefault="007A46C9" w:rsidP="00E644BD">
            <w:pPr>
              <w:rPr>
                <w:rFonts w:asciiTheme="minorHAnsi" w:hAnsiTheme="minorHAnsi" w:cstheme="minorHAnsi"/>
                <w:b w:val="0"/>
                <w:i/>
                <w:lang w:val="es-AR"/>
              </w:rPr>
            </w:pPr>
            <w:r>
              <w:rPr>
                <w:rFonts w:asciiTheme="minorHAnsi" w:hAnsiTheme="minorHAnsi" w:cstheme="minorHAnsi"/>
                <w:b w:val="0"/>
                <w:i/>
                <w:lang w:val="es-AR"/>
              </w:rPr>
              <w:t>Descripción</w:t>
            </w:r>
          </w:p>
        </w:tc>
        <w:tc>
          <w:tcPr>
            <w:tcW w:w="4247" w:type="dxa"/>
          </w:tcPr>
          <w:p w:rsidR="007A46C9" w:rsidRPr="007E7868" w:rsidRDefault="007A46C9" w:rsidP="00E644BD">
            <w:pPr>
              <w:spacing w:before="0"/>
              <w:ind w:left="0"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lang w:val="es-AR"/>
              </w:rPr>
            </w:pPr>
            <w:r>
              <w:rPr>
                <w:rFonts w:asciiTheme="minorHAnsi" w:hAnsiTheme="minorHAnsi" w:cstheme="minorHAnsi"/>
                <w:i/>
                <w:lang w:val="es-AR"/>
              </w:rPr>
              <w:t xml:space="preserve">Al presionar este botón se despliega un menú lateral que muestra en forma de texto el </w:t>
            </w:r>
            <w:r>
              <w:rPr>
                <w:rFonts w:asciiTheme="minorHAnsi" w:hAnsiTheme="minorHAnsi" w:cstheme="minorHAnsi"/>
                <w:i/>
                <w:lang w:val="es-AR"/>
              </w:rPr>
              <w:lastRenderedPageBreak/>
              <w:t>acceso a las pantallas Mis Valoraciones, Pantalla Principal y Acerca</w:t>
            </w:r>
          </w:p>
        </w:tc>
      </w:tr>
    </w:tbl>
    <w:p w:rsidR="007A46C9" w:rsidRDefault="007A46C9" w:rsidP="00045492">
      <w:pPr>
        <w:pStyle w:val="PSI-Ttulo1"/>
      </w:pPr>
    </w:p>
    <w:p w:rsidR="00D11DC1" w:rsidRDefault="00D11DC1" w:rsidP="00D11DC1">
      <w:pPr>
        <w:pStyle w:val="PSI-Ttulo2"/>
      </w:pPr>
      <w:bookmarkStart w:id="67" w:name="_Toc494757620"/>
      <w:r>
        <w:t>Adjuntos</w:t>
      </w:r>
      <w:bookmarkEnd w:id="67"/>
    </w:p>
    <w:tbl>
      <w:tblPr>
        <w:tblStyle w:val="Tabladecuadrcula2-nfasis3"/>
        <w:tblW w:w="0" w:type="auto"/>
        <w:tblLook w:val="04A0" w:firstRow="1" w:lastRow="0" w:firstColumn="1" w:lastColumn="0" w:noHBand="0" w:noVBand="1"/>
      </w:tblPr>
      <w:tblGrid>
        <w:gridCol w:w="4247"/>
        <w:gridCol w:w="4247"/>
      </w:tblGrid>
      <w:tr w:rsidR="00D11DC1" w:rsidRPr="007E7868" w:rsidTr="00E644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D11DC1" w:rsidRPr="007E7868" w:rsidRDefault="00D11DC1" w:rsidP="00E644BD">
            <w:pPr>
              <w:rPr>
                <w:b w:val="0"/>
                <w:i/>
              </w:rPr>
            </w:pPr>
            <w:r w:rsidRPr="007E7868">
              <w:rPr>
                <w:rFonts w:asciiTheme="minorHAnsi" w:hAnsiTheme="minorHAnsi" w:cstheme="minorHAnsi"/>
                <w:b w:val="0"/>
                <w:i/>
                <w:lang w:val="es-AR"/>
              </w:rPr>
              <w:t>Descripción</w:t>
            </w:r>
          </w:p>
        </w:tc>
        <w:tc>
          <w:tcPr>
            <w:tcW w:w="4247" w:type="dxa"/>
          </w:tcPr>
          <w:p w:rsidR="00D11DC1" w:rsidRPr="007E7868" w:rsidRDefault="00D11DC1" w:rsidP="00E644BD">
            <w:pPr>
              <w:cnfStyle w:val="100000000000" w:firstRow="1" w:lastRow="0" w:firstColumn="0" w:lastColumn="0" w:oddVBand="0" w:evenVBand="0" w:oddHBand="0" w:evenHBand="0" w:firstRowFirstColumn="0" w:firstRowLastColumn="0" w:lastRowFirstColumn="0" w:lastRowLastColumn="0"/>
              <w:rPr>
                <w:b w:val="0"/>
                <w:i/>
              </w:rPr>
            </w:pPr>
            <w:r w:rsidRPr="007E7868">
              <w:rPr>
                <w:rFonts w:asciiTheme="minorHAnsi" w:hAnsiTheme="minorHAnsi" w:cstheme="minorHAnsi"/>
                <w:b w:val="0"/>
                <w:i/>
                <w:lang w:val="es-AR"/>
              </w:rPr>
              <w:t>Observaciones</w:t>
            </w:r>
          </w:p>
        </w:tc>
      </w:tr>
      <w:tr w:rsidR="00D11DC1" w:rsidRPr="007E7868" w:rsidTr="00E64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D11DC1" w:rsidRPr="007E7868" w:rsidRDefault="00D11DC1" w:rsidP="00E644BD">
            <w:pPr>
              <w:rPr>
                <w:rFonts w:asciiTheme="minorHAnsi" w:hAnsiTheme="minorHAnsi" w:cstheme="minorHAnsi"/>
                <w:b w:val="0"/>
                <w:i/>
                <w:lang w:val="es-AR"/>
              </w:rPr>
            </w:pPr>
            <w:r>
              <w:rPr>
                <w:rFonts w:asciiTheme="minorHAnsi" w:hAnsiTheme="minorHAnsi" w:cstheme="minorHAnsi"/>
                <w:b w:val="0"/>
                <w:i/>
                <w:lang w:val="es-AR"/>
              </w:rPr>
              <w:t>Nombre Pantalla</w:t>
            </w:r>
          </w:p>
        </w:tc>
        <w:tc>
          <w:tcPr>
            <w:tcW w:w="4247" w:type="dxa"/>
          </w:tcPr>
          <w:p w:rsidR="00D11DC1" w:rsidRPr="007E7868" w:rsidRDefault="00D11DC1" w:rsidP="00E644B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lang w:val="es-AR"/>
              </w:rPr>
            </w:pPr>
            <w:r>
              <w:rPr>
                <w:rFonts w:asciiTheme="minorHAnsi" w:hAnsiTheme="minorHAnsi" w:cstheme="minorHAnsi"/>
                <w:b/>
                <w:i/>
                <w:lang w:val="es-AR"/>
              </w:rPr>
              <w:t>Adjuntos</w:t>
            </w:r>
          </w:p>
        </w:tc>
      </w:tr>
      <w:tr w:rsidR="00D11DC1" w:rsidRPr="007E7868" w:rsidTr="00E644BD">
        <w:tc>
          <w:tcPr>
            <w:cnfStyle w:val="001000000000" w:firstRow="0" w:lastRow="0" w:firstColumn="1" w:lastColumn="0" w:oddVBand="0" w:evenVBand="0" w:oddHBand="0" w:evenHBand="0" w:firstRowFirstColumn="0" w:firstRowLastColumn="0" w:lastRowFirstColumn="0" w:lastRowLastColumn="0"/>
            <w:tcW w:w="4247" w:type="dxa"/>
          </w:tcPr>
          <w:p w:rsidR="00D11DC1" w:rsidRPr="007E7868" w:rsidRDefault="00D11DC1" w:rsidP="00E644BD">
            <w:pPr>
              <w:rPr>
                <w:rFonts w:asciiTheme="minorHAnsi" w:hAnsiTheme="minorHAnsi" w:cstheme="minorHAnsi"/>
                <w:b w:val="0"/>
                <w:i/>
                <w:lang w:val="es-AR"/>
              </w:rPr>
            </w:pPr>
            <w:r>
              <w:rPr>
                <w:rFonts w:asciiTheme="minorHAnsi" w:hAnsiTheme="minorHAnsi" w:cstheme="minorHAnsi"/>
                <w:b w:val="0"/>
                <w:i/>
                <w:lang w:val="es-AR"/>
              </w:rPr>
              <w:t>Descripción</w:t>
            </w:r>
          </w:p>
        </w:tc>
        <w:tc>
          <w:tcPr>
            <w:tcW w:w="4247" w:type="dxa"/>
          </w:tcPr>
          <w:p w:rsidR="00D11DC1" w:rsidRDefault="00D11DC1" w:rsidP="00E644BD">
            <w:pPr>
              <w:ind w:left="0"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lang w:val="es-AR"/>
              </w:rPr>
            </w:pPr>
            <w:r w:rsidRPr="007E7868">
              <w:rPr>
                <w:rFonts w:asciiTheme="minorHAnsi" w:hAnsiTheme="minorHAnsi" w:cstheme="minorHAnsi"/>
                <w:i/>
                <w:lang w:val="es-AR"/>
              </w:rPr>
              <w:t xml:space="preserve">Esta pantalla muestra </w:t>
            </w:r>
            <w:r>
              <w:rPr>
                <w:rFonts w:asciiTheme="minorHAnsi" w:hAnsiTheme="minorHAnsi" w:cstheme="minorHAnsi"/>
                <w:i/>
                <w:lang w:val="es-AR"/>
              </w:rPr>
              <w:t xml:space="preserve">un listado de </w:t>
            </w:r>
            <w:r w:rsidR="009A57AE">
              <w:rPr>
                <w:rFonts w:asciiTheme="minorHAnsi" w:hAnsiTheme="minorHAnsi" w:cstheme="minorHAnsi"/>
                <w:i/>
                <w:lang w:val="es-AR"/>
              </w:rPr>
              <w:t>los datos adjuntos habilitados para la valoración en cuestión.</w:t>
            </w:r>
          </w:p>
          <w:p w:rsidR="00D11DC1" w:rsidRPr="007E7868" w:rsidRDefault="00D11DC1" w:rsidP="00E644BD">
            <w:pPr>
              <w:ind w:left="0"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lang w:val="es-AR"/>
              </w:rPr>
            </w:pPr>
            <w:r>
              <w:rPr>
                <w:rFonts w:asciiTheme="minorHAnsi" w:hAnsiTheme="minorHAnsi" w:cstheme="minorHAnsi"/>
                <w:i/>
                <w:lang w:val="es-AR"/>
              </w:rPr>
              <w:t xml:space="preserve">Además de logo </w:t>
            </w:r>
            <w:proofErr w:type="spellStart"/>
            <w:r>
              <w:rPr>
                <w:rFonts w:asciiTheme="minorHAnsi" w:hAnsiTheme="minorHAnsi" w:cstheme="minorHAnsi"/>
                <w:i/>
                <w:lang w:val="es-AR"/>
              </w:rPr>
              <w:t>identificatorio</w:t>
            </w:r>
            <w:proofErr w:type="spellEnd"/>
            <w:r>
              <w:rPr>
                <w:rFonts w:asciiTheme="minorHAnsi" w:hAnsiTheme="minorHAnsi" w:cstheme="minorHAnsi"/>
                <w:i/>
                <w:lang w:val="es-AR"/>
              </w:rPr>
              <w:t xml:space="preserve"> y nombre   de pantalla. Un menú lateral de acceso a la pantalla Mis Valoraciones, Acerca y Pantalla Principal. Un botón para </w:t>
            </w:r>
            <w:r w:rsidR="009A57AE">
              <w:rPr>
                <w:rFonts w:asciiTheme="minorHAnsi" w:hAnsiTheme="minorHAnsi" w:cstheme="minorHAnsi"/>
                <w:i/>
                <w:lang w:val="es-AR"/>
              </w:rPr>
              <w:t xml:space="preserve">regresar a la pantalla Valoraciones y un botón para pasar a la Pantalla </w:t>
            </w:r>
            <w:r w:rsidR="00362F80">
              <w:rPr>
                <w:rFonts w:asciiTheme="minorHAnsi" w:hAnsiTheme="minorHAnsi" w:cstheme="minorHAnsi"/>
                <w:i/>
                <w:lang w:val="es-AR"/>
              </w:rPr>
              <w:t>Confirmación</w:t>
            </w:r>
          </w:p>
        </w:tc>
      </w:tr>
    </w:tbl>
    <w:p w:rsidR="00D11DC1" w:rsidRDefault="00D11DC1" w:rsidP="00D11DC1">
      <w:pPr>
        <w:pStyle w:val="PSI-Ttulo2"/>
      </w:pPr>
    </w:p>
    <w:p w:rsidR="00D11DC1" w:rsidRDefault="00D11DC1" w:rsidP="00D11DC1">
      <w:pPr>
        <w:pStyle w:val="PSI-Ttulo3"/>
        <w:ind w:left="0" w:firstLine="0"/>
      </w:pPr>
      <w:bookmarkStart w:id="68" w:name="_Toc494757621"/>
      <w:r>
        <w:t>Bosquejo</w:t>
      </w:r>
      <w:bookmarkEnd w:id="68"/>
    </w:p>
    <w:p w:rsidR="00A43D6D" w:rsidRDefault="00235EC5" w:rsidP="00235EC5">
      <w:pPr>
        <w:ind w:left="0" w:firstLine="0"/>
        <w:jc w:val="center"/>
      </w:pPr>
      <w:r w:rsidRPr="006F4DB9">
        <w:rPr>
          <w:noProof/>
          <w:lang w:eastAsia="es-AR"/>
        </w:rPr>
        <mc:AlternateContent>
          <mc:Choice Requires="wps">
            <w:drawing>
              <wp:anchor distT="0" distB="0" distL="114300" distR="114300" simplePos="0" relativeHeight="251707904" behindDoc="0" locked="0" layoutInCell="1" allowOverlap="1" wp14:anchorId="2D469327" wp14:editId="0787FBF0">
                <wp:simplePos x="0" y="0"/>
                <wp:positionH relativeFrom="column">
                  <wp:posOffset>3367405</wp:posOffset>
                </wp:positionH>
                <wp:positionV relativeFrom="paragraph">
                  <wp:posOffset>723900</wp:posOffset>
                </wp:positionV>
                <wp:extent cx="581025" cy="45085"/>
                <wp:effectExtent l="38100" t="38100" r="28575" b="88265"/>
                <wp:wrapNone/>
                <wp:docPr id="181" name="Conector recto de flecha 181"/>
                <wp:cNvGraphicFramePr/>
                <a:graphic xmlns:a="http://schemas.openxmlformats.org/drawingml/2006/main">
                  <a:graphicData uri="http://schemas.microsoft.com/office/word/2010/wordprocessingShape">
                    <wps:wsp>
                      <wps:cNvCnPr/>
                      <wps:spPr>
                        <a:xfrm flipH="1">
                          <a:off x="0" y="0"/>
                          <a:ext cx="581025" cy="45085"/>
                        </a:xfrm>
                        <a:prstGeom prst="straightConnector1">
                          <a:avLst/>
                        </a:prstGeom>
                        <a:ln>
                          <a:tailEnd type="triangle"/>
                        </a:ln>
                      </wps:spPr>
                      <wps:style>
                        <a:lnRef idx="2">
                          <a:schemeClr val="accent6"/>
                        </a:lnRef>
                        <a:fillRef idx="1">
                          <a:schemeClr val="lt1"/>
                        </a:fillRef>
                        <a:effectRef idx="0">
                          <a:schemeClr val="accent6"/>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shape w14:anchorId="510D8BE0" id="Conector recto de flecha 181" o:spid="_x0000_s1026" type="#_x0000_t32" style="position:absolute;margin-left:265.15pt;margin-top:57pt;width:45.75pt;height:3.55pt;flip:x;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" filled="t" fillcolor="white [3201]" strokecolor="#f79646 [3209]" strokeweight="2pt">
                <v:stroke endarrow="block"/>
              </v:shape>
            </w:pict>
          </mc:Fallback>
        </mc:AlternateContent>
      </w:r>
      <w:r w:rsidRPr="006F4DB9">
        <w:rPr>
          <w:noProof/>
          <w:lang w:eastAsia="es-AR"/>
        </w:rPr>
        <mc:AlternateContent>
          <mc:Choice Requires="wps">
            <w:drawing>
              <wp:anchor distT="0" distB="0" distL="114300" distR="114300" simplePos="0" relativeHeight="251706880" behindDoc="0" locked="0" layoutInCell="1" allowOverlap="1" wp14:anchorId="06D8E595" wp14:editId="49EC2BDE">
                <wp:simplePos x="0" y="0"/>
                <wp:positionH relativeFrom="column">
                  <wp:posOffset>3933825</wp:posOffset>
                </wp:positionH>
                <wp:positionV relativeFrom="paragraph">
                  <wp:posOffset>563245</wp:posOffset>
                </wp:positionV>
                <wp:extent cx="393065" cy="371475"/>
                <wp:effectExtent l="0" t="0" r="26035" b="28575"/>
                <wp:wrapNone/>
                <wp:docPr id="180" name="Elipse 180"/>
                <wp:cNvGraphicFramePr/>
                <a:graphic xmlns:a="http://schemas.openxmlformats.org/drawingml/2006/main">
                  <a:graphicData uri="http://schemas.microsoft.com/office/word/2010/wordprocessingShape">
                    <wps:wsp>
                      <wps:cNvSpPr/>
                      <wps:spPr>
                        <a:xfrm>
                          <a:off x="0" y="0"/>
                          <a:ext cx="393065" cy="3714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D7C84" w:rsidRDefault="001D7C84" w:rsidP="006F4DB9">
                            <w:pPr>
                              <w:spacing w:before="0"/>
                              <w:ind w:left="0"/>
                              <w:jc w:val="center"/>
                            </w:pPr>
                            <w:r>
                              <w:rPr>
                                <w:b/>
                                <w:color w:val="000000" w:themeColor="text1"/>
                                <w:sz w:val="24"/>
                                <w:szCs w:val="24"/>
                              </w:rPr>
                              <w:t xml:space="preserve">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D8E595" id="Elipse 180" o:spid="_x0000_s1070" style="position:absolute;left:0;text-align:left;margin-left:309.75pt;margin-top:44.35pt;width:30.95pt;height:29.25pt;z-index:251706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" fillcolor="white [3201]" strokecolor="#f79646 [3209]" strokeweight="2pt">
                <v:textbox>
                  <w:txbxContent>
                    <w:p w:rsidR="001D7C84" w:rsidRDefault="001D7C84" w:rsidP="006F4DB9">
                      <w:pPr>
                        <w:spacing w:before="0"/>
                        <w:ind w:left="0"/>
                        <w:jc w:val="center"/>
                      </w:pPr>
                      <w:r>
                        <w:rPr>
                          <w:b/>
                          <w:color w:val="000000" w:themeColor="text1"/>
                          <w:sz w:val="24"/>
                          <w:szCs w:val="24"/>
                        </w:rPr>
                        <w:t xml:space="preserve">      5</w:t>
                      </w:r>
                    </w:p>
                  </w:txbxContent>
                </v:textbox>
              </v:oval>
            </w:pict>
          </mc:Fallback>
        </mc:AlternateContent>
      </w:r>
      <w:r w:rsidRPr="006F4DB9">
        <w:rPr>
          <w:noProof/>
          <w:lang w:eastAsia="es-AR"/>
        </w:rPr>
        <mc:AlternateContent>
          <mc:Choice Requires="wps">
            <w:drawing>
              <wp:anchor distT="0" distB="0" distL="114300" distR="114300" simplePos="0" relativeHeight="251704832" behindDoc="0" locked="0" layoutInCell="1" allowOverlap="1" wp14:anchorId="045BB9F8" wp14:editId="4DFA1C29">
                <wp:simplePos x="0" y="0"/>
                <wp:positionH relativeFrom="column">
                  <wp:posOffset>1520190</wp:posOffset>
                </wp:positionH>
                <wp:positionV relativeFrom="paragraph">
                  <wp:posOffset>2893060</wp:posOffset>
                </wp:positionV>
                <wp:extent cx="942975" cy="45085"/>
                <wp:effectExtent l="0" t="57150" r="28575" b="50165"/>
                <wp:wrapNone/>
                <wp:docPr id="179" name="Conector recto de flecha 179"/>
                <wp:cNvGraphicFramePr/>
                <a:graphic xmlns:a="http://schemas.openxmlformats.org/drawingml/2006/main">
                  <a:graphicData uri="http://schemas.microsoft.com/office/word/2010/wordprocessingShape">
                    <wps:wsp>
                      <wps:cNvCnPr/>
                      <wps:spPr>
                        <a:xfrm flipV="1">
                          <a:off x="0" y="0"/>
                          <a:ext cx="942975" cy="45085"/>
                        </a:xfrm>
                        <a:prstGeom prst="straightConnector1">
                          <a:avLst/>
                        </a:prstGeom>
                        <a:ln>
                          <a:tailEnd type="triangle"/>
                        </a:ln>
                      </wps:spPr>
                      <wps:style>
                        <a:lnRef idx="2">
                          <a:schemeClr val="accent6"/>
                        </a:lnRef>
                        <a:fillRef idx="1">
                          <a:schemeClr val="lt1"/>
                        </a:fillRef>
                        <a:effectRef idx="0">
                          <a:schemeClr val="accent6"/>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shape w14:anchorId="5FA9A4D3" id="Conector recto de flecha 179" o:spid="_x0000_s1026" type="#_x0000_t32" style="position:absolute;margin-left:119.7pt;margin-top:227.8pt;width:74.25pt;height:3.55pt;flip:y;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" filled="t" fillcolor="white [3201]" strokecolor="#f79646 [3209]" strokeweight="2pt">
                <v:stroke endarrow="block"/>
              </v:shape>
            </w:pict>
          </mc:Fallback>
        </mc:AlternateContent>
      </w:r>
      <w:r w:rsidRPr="006F4DB9">
        <w:rPr>
          <w:noProof/>
          <w:lang w:eastAsia="es-AR"/>
        </w:rPr>
        <mc:AlternateContent>
          <mc:Choice Requires="wps">
            <w:drawing>
              <wp:anchor distT="0" distB="0" distL="114300" distR="114300" simplePos="0" relativeHeight="251703808" behindDoc="0" locked="0" layoutInCell="1" allowOverlap="1" wp14:anchorId="0F172C29" wp14:editId="0705DD84">
                <wp:simplePos x="0" y="0"/>
                <wp:positionH relativeFrom="column">
                  <wp:posOffset>1129665</wp:posOffset>
                </wp:positionH>
                <wp:positionV relativeFrom="paragraph">
                  <wp:posOffset>2769870</wp:posOffset>
                </wp:positionV>
                <wp:extent cx="393065" cy="371475"/>
                <wp:effectExtent l="0" t="0" r="26035" b="28575"/>
                <wp:wrapNone/>
                <wp:docPr id="178" name="Elipse 178"/>
                <wp:cNvGraphicFramePr/>
                <a:graphic xmlns:a="http://schemas.openxmlformats.org/drawingml/2006/main">
                  <a:graphicData uri="http://schemas.microsoft.com/office/word/2010/wordprocessingShape">
                    <wps:wsp>
                      <wps:cNvSpPr/>
                      <wps:spPr>
                        <a:xfrm>
                          <a:off x="0" y="0"/>
                          <a:ext cx="393065" cy="3714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D7C84" w:rsidRDefault="001D7C84" w:rsidP="006F4DB9">
                            <w:pPr>
                              <w:spacing w:before="0"/>
                              <w:ind w:left="0"/>
                              <w:jc w:val="center"/>
                            </w:pPr>
                            <w:r>
                              <w:rPr>
                                <w:b/>
                                <w:color w:val="000000" w:themeColor="text1"/>
                                <w:sz w:val="24"/>
                                <w:szCs w:val="24"/>
                              </w:rPr>
                              <w:t xml:space="preserve">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172C29" id="Elipse 178" o:spid="_x0000_s1071" style="position:absolute;left:0;text-align:left;margin-left:88.95pt;margin-top:218.1pt;width:30.95pt;height:29.25pt;z-index:251703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" fillcolor="white [3201]" strokecolor="#f79646 [3209]" strokeweight="2pt">
                <v:textbox>
                  <w:txbxContent>
                    <w:p w:rsidR="001D7C84" w:rsidRDefault="001D7C84" w:rsidP="006F4DB9">
                      <w:pPr>
                        <w:spacing w:before="0"/>
                        <w:ind w:left="0"/>
                        <w:jc w:val="center"/>
                      </w:pPr>
                      <w:r>
                        <w:rPr>
                          <w:b/>
                          <w:color w:val="000000" w:themeColor="text1"/>
                          <w:sz w:val="24"/>
                          <w:szCs w:val="24"/>
                        </w:rPr>
                        <w:t xml:space="preserve">      4</w:t>
                      </w:r>
                    </w:p>
                  </w:txbxContent>
                </v:textbox>
              </v:oval>
            </w:pict>
          </mc:Fallback>
        </mc:AlternateContent>
      </w:r>
      <w:r>
        <w:rPr>
          <w:noProof/>
          <w:lang w:eastAsia="es-AR"/>
        </w:rPr>
        <mc:AlternateContent>
          <mc:Choice Requires="wpg">
            <w:drawing>
              <wp:anchor distT="0" distB="0" distL="114300" distR="114300" simplePos="0" relativeHeight="251701760" behindDoc="0" locked="0" layoutInCell="1" allowOverlap="1" wp14:anchorId="070FC269" wp14:editId="02A1E521">
                <wp:simplePos x="0" y="0"/>
                <wp:positionH relativeFrom="column">
                  <wp:posOffset>1053465</wp:posOffset>
                </wp:positionH>
                <wp:positionV relativeFrom="paragraph">
                  <wp:posOffset>541020</wp:posOffset>
                </wp:positionV>
                <wp:extent cx="1047115" cy="1948815"/>
                <wp:effectExtent l="0" t="0" r="38735" b="13335"/>
                <wp:wrapNone/>
                <wp:docPr id="171" name="Grupo 171"/>
                <wp:cNvGraphicFramePr/>
                <a:graphic xmlns:a="http://schemas.openxmlformats.org/drawingml/2006/main">
                  <a:graphicData uri="http://schemas.microsoft.com/office/word/2010/wordprocessingGroup">
                    <wpg:wgp>
                      <wpg:cNvGrpSpPr/>
                      <wpg:grpSpPr>
                        <a:xfrm>
                          <a:off x="0" y="0"/>
                          <a:ext cx="1047115" cy="1948815"/>
                          <a:chOff x="29754" y="66675"/>
                          <a:chExt cx="1090990" cy="2146273"/>
                        </a:xfrm>
                      </wpg:grpSpPr>
                      <wps:wsp>
                        <wps:cNvPr id="172" name="Elipse 172"/>
                        <wps:cNvSpPr/>
                        <wps:spPr>
                          <a:xfrm>
                            <a:off x="29754" y="66675"/>
                            <a:ext cx="409575" cy="4095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D7C84" w:rsidRDefault="001D7C84" w:rsidP="006F4DB9">
                              <w:pPr>
                                <w:spacing w:before="0"/>
                                <w:ind w:left="0"/>
                                <w:jc w:val="center"/>
                              </w:pPr>
                              <w:r>
                                <w:rPr>
                                  <w:b/>
                                  <w:color w:val="000000" w:themeColor="text1"/>
                                  <w:sz w:val="24"/>
                                  <w:szCs w:val="24"/>
                                </w:rPr>
                                <w:t xml:space="preserve">      </w:t>
                              </w:r>
                              <w:r w:rsidRPr="00E835F7">
                                <w:rPr>
                                  <w:b/>
                                  <w:color w:val="000000" w:themeColor="text1"/>
                                  <w:sz w:val="24"/>
                                  <w:szCs w:val="24"/>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 name="Conector recto de flecha 173"/>
                        <wps:cNvCnPr/>
                        <wps:spPr>
                          <a:xfrm>
                            <a:off x="439104" y="257141"/>
                            <a:ext cx="681640" cy="92767"/>
                          </a:xfrm>
                          <a:prstGeom prst="straightConnector1">
                            <a:avLst/>
                          </a:prstGeom>
                          <a:ln>
                            <a:tailEnd type="triangle"/>
                          </a:ln>
                        </wps:spPr>
                        <wps:style>
                          <a:lnRef idx="2">
                            <a:schemeClr val="accent6"/>
                          </a:lnRef>
                          <a:fillRef idx="1">
                            <a:schemeClr val="lt1"/>
                          </a:fillRef>
                          <a:effectRef idx="0">
                            <a:schemeClr val="accent6"/>
                          </a:effectRef>
                          <a:fontRef idx="minor">
                            <a:schemeClr val="dk1"/>
                          </a:fontRef>
                        </wps:style>
                        <wps:bodyPr/>
                      </wps:wsp>
                      <wps:wsp>
                        <wps:cNvPr id="174" name="Elipse 174"/>
                        <wps:cNvSpPr/>
                        <wps:spPr>
                          <a:xfrm>
                            <a:off x="38100" y="785498"/>
                            <a:ext cx="409575" cy="4095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D7C84" w:rsidRDefault="001D7C84" w:rsidP="006F4DB9">
                              <w:pPr>
                                <w:spacing w:before="0"/>
                                <w:ind w:left="0"/>
                                <w:jc w:val="center"/>
                              </w:pPr>
                              <w:r>
                                <w:rPr>
                                  <w:b/>
                                  <w:color w:val="000000" w:themeColor="text1"/>
                                  <w:sz w:val="24"/>
                                  <w:szCs w:val="24"/>
                                </w:rPr>
                                <w:t xml:space="preserv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 name="Conector recto de flecha 175"/>
                        <wps:cNvCnPr/>
                        <wps:spPr>
                          <a:xfrm flipV="1">
                            <a:off x="447641" y="902147"/>
                            <a:ext cx="623513" cy="67942"/>
                          </a:xfrm>
                          <a:prstGeom prst="straightConnector1">
                            <a:avLst/>
                          </a:prstGeom>
                          <a:ln>
                            <a:tailEnd type="triangle"/>
                          </a:ln>
                        </wps:spPr>
                        <wps:style>
                          <a:lnRef idx="2">
                            <a:schemeClr val="accent6"/>
                          </a:lnRef>
                          <a:fillRef idx="1">
                            <a:schemeClr val="lt1"/>
                          </a:fillRef>
                          <a:effectRef idx="0">
                            <a:schemeClr val="accent6"/>
                          </a:effectRef>
                          <a:fontRef idx="minor">
                            <a:schemeClr val="dk1"/>
                          </a:fontRef>
                        </wps:style>
                        <wps:bodyPr/>
                      </wps:wsp>
                      <wps:wsp>
                        <wps:cNvPr id="176" name="Elipse 176"/>
                        <wps:cNvSpPr/>
                        <wps:spPr>
                          <a:xfrm>
                            <a:off x="87288" y="1803374"/>
                            <a:ext cx="409575" cy="409574"/>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D7C84" w:rsidRDefault="001D7C84" w:rsidP="006F4DB9">
                              <w:pPr>
                                <w:spacing w:before="0"/>
                                <w:ind w:left="0"/>
                                <w:jc w:val="center"/>
                              </w:pPr>
                              <w:r>
                                <w:rPr>
                                  <w:b/>
                                  <w:color w:val="000000" w:themeColor="text1"/>
                                  <w:sz w:val="24"/>
                                  <w:szCs w:val="24"/>
                                </w:rPr>
                                <w:t xml:space="preserve">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Conector recto de flecha 177"/>
                        <wps:cNvCnPr/>
                        <wps:spPr>
                          <a:xfrm>
                            <a:off x="496865" y="1967096"/>
                            <a:ext cx="574288" cy="29753"/>
                          </a:xfrm>
                          <a:prstGeom prst="straightConnector1">
                            <a:avLst/>
                          </a:prstGeom>
                          <a:ln>
                            <a:tailEnd type="triangle"/>
                          </a:ln>
                        </wps:spPr>
                        <wps:style>
                          <a:lnRef idx="2">
                            <a:schemeClr val="accent6"/>
                          </a:lnRef>
                          <a:fillRef idx="1">
                            <a:schemeClr val="lt1"/>
                          </a:fillRef>
                          <a:effectRef idx="0">
                            <a:schemeClr val="accent6"/>
                          </a:effectRef>
                          <a:fontRef idx="minor">
                            <a:schemeClr val="dk1"/>
                          </a:fontRef>
                        </wps:style>
                        <wps:bodyPr/>
                      </wps:wsp>
                    </wpg:wgp>
                  </a:graphicData>
                </a:graphic>
                <wp14:sizeRelH relativeFrom="margin">
                  <wp14:pctWidth>0</wp14:pctWidth>
                </wp14:sizeRelH>
                <wp14:sizeRelV relativeFrom="margin">
                  <wp14:pctHeight>0</wp14:pctHeight>
                </wp14:sizeRelV>
              </wp:anchor>
            </w:drawing>
          </mc:Choice>
          <mc:Fallback>
            <w:pict>
              <v:group w14:anchorId="070FC269" id="Grupo 171" o:spid="_x0000_s1072" style="position:absolute;left:0;text-align:left;margin-left:82.95pt;margin-top:42.6pt;width:82.45pt;height:153.45pt;z-index:251701760;mso-width-relative:margin;mso-height-relative:margin" coordorigin="297,666" coordsize="10909,214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">
                <v:oval id="Elipse 172" o:spid="_x0000_s1073" style="position:absolute;left:297;top:666;width:4096;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" fillcolor="white [3201]" strokecolor="#f79646 [3209]" strokeweight="2pt">
                  <v:textbox>
                    <w:txbxContent>
                      <w:p w:rsidR="001D7C84" w:rsidRDefault="001D7C84" w:rsidP="006F4DB9">
                        <w:pPr>
                          <w:spacing w:before="0"/>
                          <w:ind w:left="0"/>
                          <w:jc w:val="center"/>
                        </w:pPr>
                        <w:r>
                          <w:rPr>
                            <w:b/>
                            <w:color w:val="000000" w:themeColor="text1"/>
                            <w:sz w:val="24"/>
                            <w:szCs w:val="24"/>
                          </w:rPr>
                          <w:t xml:space="preserve">      </w:t>
                        </w:r>
                        <w:r w:rsidRPr="00E835F7">
                          <w:rPr>
                            <w:b/>
                            <w:color w:val="000000" w:themeColor="text1"/>
                            <w:sz w:val="24"/>
                            <w:szCs w:val="24"/>
                          </w:rPr>
                          <w:t>1</w:t>
                        </w:r>
                      </w:p>
                    </w:txbxContent>
                  </v:textbox>
                </v:oval>
                <v:shape id="Conector recto de flecha 173" o:spid="_x0000_s1074" type="#_x0000_t32" style="position:absolute;left:4391;top:2571;width:6816;height:9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" filled="t" fillcolor="white [3201]" strokecolor="#f79646 [3209]" strokeweight="2pt">
                  <v:stroke endarrow="block"/>
                </v:shape>
                <v:oval id="Elipse 174" o:spid="_x0000_s1075" style="position:absolute;left:381;top:7854;width:4095;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" fillcolor="white [3201]" strokecolor="#f79646 [3209]" strokeweight="2pt">
                  <v:textbox>
                    <w:txbxContent>
                      <w:p w:rsidR="001D7C84" w:rsidRDefault="001D7C84" w:rsidP="006F4DB9">
                        <w:pPr>
                          <w:spacing w:before="0"/>
                          <w:ind w:left="0"/>
                          <w:jc w:val="center"/>
                        </w:pPr>
                        <w:r>
                          <w:rPr>
                            <w:b/>
                            <w:color w:val="000000" w:themeColor="text1"/>
                            <w:sz w:val="24"/>
                            <w:szCs w:val="24"/>
                          </w:rPr>
                          <w:t xml:space="preserve">      2</w:t>
                        </w:r>
                      </w:p>
                    </w:txbxContent>
                  </v:textbox>
                </v:oval>
                <v:shape id="Conector recto de flecha 175" o:spid="_x0000_s1076" type="#_x0000_t32" style="position:absolute;left:4476;top:9021;width:6235;height:67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" filled="t" fillcolor="white [3201]" strokecolor="#f79646 [3209]" strokeweight="2pt">
                  <v:stroke endarrow="block"/>
                </v:shape>
                <v:oval id="Elipse 176" o:spid="_x0000_s1077" style="position:absolute;left:872;top:18033;width:4096;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" fillcolor="white [3201]" strokecolor="#f79646 [3209]" strokeweight="2pt">
                  <v:textbox>
                    <w:txbxContent>
                      <w:p w:rsidR="001D7C84" w:rsidRDefault="001D7C84" w:rsidP="006F4DB9">
                        <w:pPr>
                          <w:spacing w:before="0"/>
                          <w:ind w:left="0"/>
                          <w:jc w:val="center"/>
                        </w:pPr>
                        <w:r>
                          <w:rPr>
                            <w:b/>
                            <w:color w:val="000000" w:themeColor="text1"/>
                            <w:sz w:val="24"/>
                            <w:szCs w:val="24"/>
                          </w:rPr>
                          <w:t xml:space="preserve">      3</w:t>
                        </w:r>
                      </w:p>
                    </w:txbxContent>
                  </v:textbox>
                </v:oval>
                <v:shape id="Conector recto de flecha 177" o:spid="_x0000_s1078" type="#_x0000_t32" style="position:absolute;left:4968;top:19670;width:5743;height:2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" filled="t" fillcolor="white [3201]" strokecolor="#f79646 [3209]" strokeweight="2pt">
                  <v:stroke endarrow="block"/>
                </v:shape>
              </v:group>
            </w:pict>
          </mc:Fallback>
        </mc:AlternateContent>
      </w:r>
      <w:r w:rsidR="0081471F" w:rsidRPr="00235EC5">
        <w:drawing>
          <wp:inline distT="0" distB="0" distL="0" distR="0" wp14:anchorId="17DFD232" wp14:editId="008F8C48">
            <wp:extent cx="1685925" cy="3345228"/>
            <wp:effectExtent l="0" t="0" r="0" b="7620"/>
            <wp:docPr id="170" name="Imagen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Pantalla Opcionales.png"/>
                    <pic:cNvPicPr/>
                  </pic:nvPicPr>
                  <pic:blipFill>
                    <a:blip r:embed="rId23">
                      <a:extLst>
                        <a:ext uri="{28A0092B-C50C-407E-A947-70E740481C1C}">
                          <a14:useLocalDpi xmlns:a14="http://schemas.microsoft.com/office/drawing/2010/main" val="0"/>
                        </a:ext>
                      </a:extLst>
                    </a:blip>
                    <a:stretch>
                      <a:fillRect/>
                    </a:stretch>
                  </pic:blipFill>
                  <pic:spPr>
                    <a:xfrm>
                      <a:off x="0" y="0"/>
                      <a:ext cx="1694609" cy="3362459"/>
                    </a:xfrm>
                    <a:prstGeom prst="rect">
                      <a:avLst/>
                    </a:prstGeom>
                  </pic:spPr>
                </pic:pic>
              </a:graphicData>
            </a:graphic>
          </wp:inline>
        </w:drawing>
      </w:r>
    </w:p>
    <w:p w:rsidR="00D11DC1" w:rsidRDefault="00D11DC1" w:rsidP="00045492">
      <w:pPr>
        <w:pStyle w:val="PSI-Ttulo1"/>
      </w:pPr>
    </w:p>
    <w:p w:rsidR="00607255" w:rsidRDefault="00607255" w:rsidP="00607255">
      <w:pPr>
        <w:pStyle w:val="PSI-Ttulo3"/>
        <w:ind w:left="0" w:firstLine="0"/>
      </w:pPr>
      <w:bookmarkStart w:id="69" w:name="_Toc494753042"/>
      <w:bookmarkStart w:id="70" w:name="_Toc494757622"/>
      <w:r>
        <w:t>1</w:t>
      </w:r>
      <w:bookmarkEnd w:id="69"/>
      <w:bookmarkEnd w:id="70"/>
    </w:p>
    <w:tbl>
      <w:tblPr>
        <w:tblStyle w:val="Tabladecuadrcula2-nfasis3"/>
        <w:tblW w:w="0" w:type="auto"/>
        <w:tblLook w:val="04A0" w:firstRow="1" w:lastRow="0" w:firstColumn="1" w:lastColumn="0" w:noHBand="0" w:noVBand="1"/>
      </w:tblPr>
      <w:tblGrid>
        <w:gridCol w:w="4247"/>
        <w:gridCol w:w="4247"/>
      </w:tblGrid>
      <w:tr w:rsidR="00607255" w:rsidRPr="007E7868" w:rsidTr="00E644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607255" w:rsidRPr="007E7868" w:rsidRDefault="00607255" w:rsidP="00E644BD">
            <w:pPr>
              <w:rPr>
                <w:b w:val="0"/>
                <w:i/>
              </w:rPr>
            </w:pPr>
            <w:r w:rsidRPr="007E7868">
              <w:rPr>
                <w:rFonts w:asciiTheme="minorHAnsi" w:hAnsiTheme="minorHAnsi" w:cstheme="minorHAnsi"/>
                <w:b w:val="0"/>
                <w:i/>
                <w:lang w:val="es-AR"/>
              </w:rPr>
              <w:t>Descripción</w:t>
            </w:r>
          </w:p>
        </w:tc>
        <w:tc>
          <w:tcPr>
            <w:tcW w:w="4247" w:type="dxa"/>
          </w:tcPr>
          <w:p w:rsidR="00607255" w:rsidRPr="007E7868" w:rsidRDefault="00607255" w:rsidP="00E644BD">
            <w:pPr>
              <w:cnfStyle w:val="100000000000" w:firstRow="1" w:lastRow="0" w:firstColumn="0" w:lastColumn="0" w:oddVBand="0" w:evenVBand="0" w:oddHBand="0" w:evenHBand="0" w:firstRowFirstColumn="0" w:firstRowLastColumn="0" w:lastRowFirstColumn="0" w:lastRowLastColumn="0"/>
              <w:rPr>
                <w:b w:val="0"/>
                <w:i/>
              </w:rPr>
            </w:pPr>
            <w:r w:rsidRPr="007E7868">
              <w:rPr>
                <w:rFonts w:asciiTheme="minorHAnsi" w:hAnsiTheme="minorHAnsi" w:cstheme="minorHAnsi"/>
                <w:b w:val="0"/>
                <w:i/>
                <w:lang w:val="es-AR"/>
              </w:rPr>
              <w:t>Observaciones</w:t>
            </w:r>
          </w:p>
        </w:tc>
      </w:tr>
      <w:tr w:rsidR="00607255" w:rsidRPr="007E7868" w:rsidTr="00E64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607255" w:rsidRPr="007E7868" w:rsidRDefault="00607255" w:rsidP="00E644BD">
            <w:pPr>
              <w:spacing w:before="0"/>
              <w:rPr>
                <w:rFonts w:asciiTheme="minorHAnsi" w:hAnsiTheme="minorHAnsi" w:cstheme="minorHAnsi"/>
                <w:b w:val="0"/>
                <w:i/>
                <w:lang w:val="es-AR"/>
              </w:rPr>
            </w:pPr>
            <w:r>
              <w:rPr>
                <w:rFonts w:asciiTheme="minorHAnsi" w:hAnsiTheme="minorHAnsi" w:cstheme="minorHAnsi"/>
                <w:b w:val="0"/>
                <w:i/>
                <w:lang w:val="es-AR"/>
              </w:rPr>
              <w:t xml:space="preserve">Nombre </w:t>
            </w:r>
          </w:p>
        </w:tc>
        <w:tc>
          <w:tcPr>
            <w:tcW w:w="4247" w:type="dxa"/>
          </w:tcPr>
          <w:p w:rsidR="00607255" w:rsidRPr="007E7868" w:rsidRDefault="00607255" w:rsidP="00E644BD">
            <w:pPr>
              <w:spacing w:befor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lang w:val="es-AR"/>
              </w:rPr>
            </w:pPr>
            <w:r>
              <w:rPr>
                <w:rFonts w:asciiTheme="minorHAnsi" w:hAnsiTheme="minorHAnsi" w:cstheme="minorHAnsi"/>
                <w:b/>
                <w:i/>
                <w:lang w:val="es-AR"/>
              </w:rPr>
              <w:t>Retorno a Valoraciones</w:t>
            </w:r>
          </w:p>
        </w:tc>
      </w:tr>
      <w:tr w:rsidR="00607255" w:rsidRPr="007E7868" w:rsidTr="00E644BD">
        <w:tc>
          <w:tcPr>
            <w:cnfStyle w:val="001000000000" w:firstRow="0" w:lastRow="0" w:firstColumn="1" w:lastColumn="0" w:oddVBand="0" w:evenVBand="0" w:oddHBand="0" w:evenHBand="0" w:firstRowFirstColumn="0" w:firstRowLastColumn="0" w:lastRowFirstColumn="0" w:lastRowLastColumn="0"/>
            <w:tcW w:w="4247" w:type="dxa"/>
          </w:tcPr>
          <w:p w:rsidR="00607255" w:rsidRPr="007E7868" w:rsidRDefault="00607255" w:rsidP="00E644BD">
            <w:pPr>
              <w:rPr>
                <w:rFonts w:asciiTheme="minorHAnsi" w:hAnsiTheme="minorHAnsi" w:cstheme="minorHAnsi"/>
                <w:b w:val="0"/>
                <w:i/>
                <w:lang w:val="es-AR"/>
              </w:rPr>
            </w:pPr>
            <w:r>
              <w:rPr>
                <w:rFonts w:asciiTheme="minorHAnsi" w:hAnsiTheme="minorHAnsi" w:cstheme="minorHAnsi"/>
                <w:b w:val="0"/>
                <w:i/>
                <w:lang w:val="es-AR"/>
              </w:rPr>
              <w:lastRenderedPageBreak/>
              <w:t>Descripción</w:t>
            </w:r>
          </w:p>
        </w:tc>
        <w:tc>
          <w:tcPr>
            <w:tcW w:w="4247" w:type="dxa"/>
          </w:tcPr>
          <w:p w:rsidR="00607255" w:rsidRPr="007E7868" w:rsidRDefault="00607255" w:rsidP="00607255">
            <w:pPr>
              <w:spacing w:before="0"/>
              <w:ind w:left="0"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lang w:val="es-AR"/>
              </w:rPr>
            </w:pPr>
            <w:r>
              <w:rPr>
                <w:rFonts w:asciiTheme="minorHAnsi" w:hAnsiTheme="minorHAnsi" w:cstheme="minorHAnsi"/>
                <w:i/>
                <w:lang w:val="es-AR"/>
              </w:rPr>
              <w:t>Al presionar este botón, se regresa a la pantalla Valoraciones</w:t>
            </w:r>
          </w:p>
        </w:tc>
      </w:tr>
    </w:tbl>
    <w:p w:rsidR="00607255" w:rsidRDefault="00607255" w:rsidP="00607255">
      <w:pPr>
        <w:pStyle w:val="PSI-Ttulo3"/>
        <w:ind w:left="0" w:firstLine="0"/>
      </w:pPr>
      <w:bookmarkStart w:id="71" w:name="_Toc494753043"/>
      <w:bookmarkStart w:id="72" w:name="_Toc494757623"/>
      <w:r>
        <w:t>2</w:t>
      </w:r>
      <w:bookmarkEnd w:id="71"/>
      <w:bookmarkEnd w:id="72"/>
    </w:p>
    <w:tbl>
      <w:tblPr>
        <w:tblStyle w:val="Tabladecuadrcula2-nfasis3"/>
        <w:tblW w:w="0" w:type="auto"/>
        <w:tblLook w:val="04A0" w:firstRow="1" w:lastRow="0" w:firstColumn="1" w:lastColumn="0" w:noHBand="0" w:noVBand="1"/>
      </w:tblPr>
      <w:tblGrid>
        <w:gridCol w:w="4247"/>
        <w:gridCol w:w="4247"/>
      </w:tblGrid>
      <w:tr w:rsidR="00607255" w:rsidRPr="007E7868" w:rsidTr="00E644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607255" w:rsidRPr="007E7868" w:rsidRDefault="00607255" w:rsidP="00E644BD">
            <w:pPr>
              <w:rPr>
                <w:b w:val="0"/>
                <w:i/>
              </w:rPr>
            </w:pPr>
            <w:r w:rsidRPr="007E7868">
              <w:rPr>
                <w:rFonts w:asciiTheme="minorHAnsi" w:hAnsiTheme="minorHAnsi" w:cstheme="minorHAnsi"/>
                <w:b w:val="0"/>
                <w:i/>
                <w:lang w:val="es-AR"/>
              </w:rPr>
              <w:t>Descripción</w:t>
            </w:r>
          </w:p>
        </w:tc>
        <w:tc>
          <w:tcPr>
            <w:tcW w:w="4247" w:type="dxa"/>
          </w:tcPr>
          <w:p w:rsidR="00607255" w:rsidRPr="007E7868" w:rsidRDefault="00607255" w:rsidP="00E644BD">
            <w:pPr>
              <w:cnfStyle w:val="100000000000" w:firstRow="1" w:lastRow="0" w:firstColumn="0" w:lastColumn="0" w:oddVBand="0" w:evenVBand="0" w:oddHBand="0" w:evenHBand="0" w:firstRowFirstColumn="0" w:firstRowLastColumn="0" w:lastRowFirstColumn="0" w:lastRowLastColumn="0"/>
              <w:rPr>
                <w:b w:val="0"/>
                <w:i/>
              </w:rPr>
            </w:pPr>
            <w:r w:rsidRPr="007E7868">
              <w:rPr>
                <w:rFonts w:asciiTheme="minorHAnsi" w:hAnsiTheme="minorHAnsi" w:cstheme="minorHAnsi"/>
                <w:b w:val="0"/>
                <w:i/>
                <w:lang w:val="es-AR"/>
              </w:rPr>
              <w:t>Observaciones</w:t>
            </w:r>
          </w:p>
        </w:tc>
      </w:tr>
      <w:tr w:rsidR="00607255" w:rsidRPr="007E7868" w:rsidTr="00E64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607255" w:rsidRPr="007E7868" w:rsidRDefault="00607255" w:rsidP="00E644BD">
            <w:pPr>
              <w:spacing w:before="0"/>
              <w:rPr>
                <w:rFonts w:asciiTheme="minorHAnsi" w:hAnsiTheme="minorHAnsi" w:cstheme="minorHAnsi"/>
                <w:b w:val="0"/>
                <w:i/>
                <w:lang w:val="es-AR"/>
              </w:rPr>
            </w:pPr>
            <w:r>
              <w:rPr>
                <w:rFonts w:asciiTheme="minorHAnsi" w:hAnsiTheme="minorHAnsi" w:cstheme="minorHAnsi"/>
                <w:b w:val="0"/>
                <w:i/>
                <w:lang w:val="es-AR"/>
              </w:rPr>
              <w:t xml:space="preserve">Nombre </w:t>
            </w:r>
          </w:p>
        </w:tc>
        <w:tc>
          <w:tcPr>
            <w:tcW w:w="4247" w:type="dxa"/>
          </w:tcPr>
          <w:p w:rsidR="00607255" w:rsidRPr="007E7868" w:rsidRDefault="0096219F" w:rsidP="00E644BD">
            <w:pPr>
              <w:spacing w:befor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lang w:val="es-AR"/>
              </w:rPr>
            </w:pPr>
            <w:r>
              <w:rPr>
                <w:rFonts w:asciiTheme="minorHAnsi" w:hAnsiTheme="minorHAnsi" w:cstheme="minorHAnsi"/>
                <w:b/>
                <w:i/>
                <w:lang w:val="es-AR"/>
              </w:rPr>
              <w:t>Adjuntos</w:t>
            </w:r>
            <w:r w:rsidR="00607255">
              <w:rPr>
                <w:rFonts w:asciiTheme="minorHAnsi" w:hAnsiTheme="minorHAnsi" w:cstheme="minorHAnsi"/>
                <w:b/>
                <w:i/>
                <w:lang w:val="es-AR"/>
              </w:rPr>
              <w:t xml:space="preserve"> Disponibles</w:t>
            </w:r>
          </w:p>
        </w:tc>
      </w:tr>
      <w:tr w:rsidR="00607255" w:rsidRPr="007E7868" w:rsidTr="00E644BD">
        <w:tc>
          <w:tcPr>
            <w:cnfStyle w:val="001000000000" w:firstRow="0" w:lastRow="0" w:firstColumn="1" w:lastColumn="0" w:oddVBand="0" w:evenVBand="0" w:oddHBand="0" w:evenHBand="0" w:firstRowFirstColumn="0" w:firstRowLastColumn="0" w:lastRowFirstColumn="0" w:lastRowLastColumn="0"/>
            <w:tcW w:w="4247" w:type="dxa"/>
          </w:tcPr>
          <w:p w:rsidR="00607255" w:rsidRPr="007E7868" w:rsidRDefault="00607255" w:rsidP="00E644BD">
            <w:pPr>
              <w:rPr>
                <w:rFonts w:asciiTheme="minorHAnsi" w:hAnsiTheme="minorHAnsi" w:cstheme="minorHAnsi"/>
                <w:b w:val="0"/>
                <w:i/>
                <w:lang w:val="es-AR"/>
              </w:rPr>
            </w:pPr>
            <w:r>
              <w:rPr>
                <w:rFonts w:asciiTheme="minorHAnsi" w:hAnsiTheme="minorHAnsi" w:cstheme="minorHAnsi"/>
                <w:b w:val="0"/>
                <w:i/>
                <w:lang w:val="es-AR"/>
              </w:rPr>
              <w:t>Descripción</w:t>
            </w:r>
          </w:p>
        </w:tc>
        <w:tc>
          <w:tcPr>
            <w:tcW w:w="4247" w:type="dxa"/>
          </w:tcPr>
          <w:p w:rsidR="00607255" w:rsidRPr="007E7868" w:rsidRDefault="00607255" w:rsidP="0096219F">
            <w:pPr>
              <w:spacing w:before="0"/>
              <w:ind w:left="0"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lang w:val="es-AR"/>
              </w:rPr>
            </w:pPr>
            <w:r>
              <w:rPr>
                <w:rFonts w:asciiTheme="minorHAnsi" w:hAnsiTheme="minorHAnsi" w:cstheme="minorHAnsi"/>
                <w:i/>
                <w:lang w:val="es-AR"/>
              </w:rPr>
              <w:t>Al presionar sobre una de est</w:t>
            </w:r>
            <w:r w:rsidR="0096219F">
              <w:rPr>
                <w:rFonts w:asciiTheme="minorHAnsi" w:hAnsiTheme="minorHAnsi" w:cstheme="minorHAnsi"/>
                <w:i/>
                <w:lang w:val="es-AR"/>
              </w:rPr>
              <w:t>o</w:t>
            </w:r>
            <w:r>
              <w:rPr>
                <w:rFonts w:asciiTheme="minorHAnsi" w:hAnsiTheme="minorHAnsi" w:cstheme="minorHAnsi"/>
                <w:i/>
                <w:lang w:val="es-AR"/>
              </w:rPr>
              <w:t>s</w:t>
            </w:r>
            <w:r w:rsidR="0096219F">
              <w:rPr>
                <w:rFonts w:asciiTheme="minorHAnsi" w:hAnsiTheme="minorHAnsi" w:cstheme="minorHAnsi"/>
                <w:i/>
                <w:lang w:val="es-AR"/>
              </w:rPr>
              <w:t xml:space="preserve"> adjuntos</w:t>
            </w:r>
            <w:r>
              <w:rPr>
                <w:rFonts w:asciiTheme="minorHAnsi" w:hAnsiTheme="minorHAnsi" w:cstheme="minorHAnsi"/>
                <w:i/>
                <w:lang w:val="es-AR"/>
              </w:rPr>
              <w:t>,</w:t>
            </w:r>
            <w:r w:rsidR="0096219F">
              <w:rPr>
                <w:rFonts w:asciiTheme="minorHAnsi" w:hAnsiTheme="minorHAnsi" w:cstheme="minorHAnsi"/>
                <w:i/>
                <w:lang w:val="es-AR"/>
              </w:rPr>
              <w:t xml:space="preserve"> si se trata de foto, se despliega la cámara que permite realizar una foto, si se presiona sobre e-mail o descripción, se despliega en pantalla el teclado permitiendo ingresar texto</w:t>
            </w:r>
          </w:p>
        </w:tc>
      </w:tr>
    </w:tbl>
    <w:p w:rsidR="00607255" w:rsidRDefault="00607255" w:rsidP="00607255">
      <w:pPr>
        <w:pStyle w:val="PSI-Ttulo3"/>
        <w:ind w:left="0" w:firstLine="0"/>
      </w:pPr>
      <w:bookmarkStart w:id="73" w:name="_Toc494753044"/>
      <w:bookmarkStart w:id="74" w:name="_Toc494757624"/>
      <w:r>
        <w:t>3</w:t>
      </w:r>
      <w:bookmarkEnd w:id="73"/>
      <w:bookmarkEnd w:id="74"/>
    </w:p>
    <w:tbl>
      <w:tblPr>
        <w:tblStyle w:val="Tabladecuadrcula2-nfasis3"/>
        <w:tblW w:w="0" w:type="auto"/>
        <w:tblLook w:val="04A0" w:firstRow="1" w:lastRow="0" w:firstColumn="1" w:lastColumn="0" w:noHBand="0" w:noVBand="1"/>
      </w:tblPr>
      <w:tblGrid>
        <w:gridCol w:w="4247"/>
        <w:gridCol w:w="4247"/>
      </w:tblGrid>
      <w:tr w:rsidR="00EF3B03" w:rsidRPr="007E7868" w:rsidTr="00E644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EF3B03" w:rsidRPr="007E7868" w:rsidRDefault="00EF3B03" w:rsidP="00E644BD">
            <w:pPr>
              <w:rPr>
                <w:b w:val="0"/>
                <w:i/>
              </w:rPr>
            </w:pPr>
            <w:r w:rsidRPr="007E7868">
              <w:rPr>
                <w:rFonts w:asciiTheme="minorHAnsi" w:hAnsiTheme="minorHAnsi" w:cstheme="minorHAnsi"/>
                <w:b w:val="0"/>
                <w:i/>
                <w:lang w:val="es-AR"/>
              </w:rPr>
              <w:t>Descripción</w:t>
            </w:r>
          </w:p>
        </w:tc>
        <w:tc>
          <w:tcPr>
            <w:tcW w:w="4247" w:type="dxa"/>
          </w:tcPr>
          <w:p w:rsidR="00EF3B03" w:rsidRPr="007E7868" w:rsidRDefault="00EF3B03" w:rsidP="00E644BD">
            <w:pPr>
              <w:cnfStyle w:val="100000000000" w:firstRow="1" w:lastRow="0" w:firstColumn="0" w:lastColumn="0" w:oddVBand="0" w:evenVBand="0" w:oddHBand="0" w:evenHBand="0" w:firstRowFirstColumn="0" w:firstRowLastColumn="0" w:lastRowFirstColumn="0" w:lastRowLastColumn="0"/>
              <w:rPr>
                <w:b w:val="0"/>
                <w:i/>
              </w:rPr>
            </w:pPr>
            <w:r w:rsidRPr="007E7868">
              <w:rPr>
                <w:rFonts w:asciiTheme="minorHAnsi" w:hAnsiTheme="minorHAnsi" w:cstheme="minorHAnsi"/>
                <w:b w:val="0"/>
                <w:i/>
                <w:lang w:val="es-AR"/>
              </w:rPr>
              <w:t>Observaciones</w:t>
            </w:r>
          </w:p>
        </w:tc>
      </w:tr>
      <w:tr w:rsidR="00EF3B03" w:rsidRPr="007E7868" w:rsidTr="00E64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EF3B03" w:rsidRPr="007E7868" w:rsidRDefault="00EF3B03" w:rsidP="00E644BD">
            <w:pPr>
              <w:spacing w:before="0"/>
              <w:rPr>
                <w:rFonts w:asciiTheme="minorHAnsi" w:hAnsiTheme="minorHAnsi" w:cstheme="minorHAnsi"/>
                <w:b w:val="0"/>
                <w:i/>
                <w:lang w:val="es-AR"/>
              </w:rPr>
            </w:pPr>
            <w:r>
              <w:rPr>
                <w:rFonts w:asciiTheme="minorHAnsi" w:hAnsiTheme="minorHAnsi" w:cstheme="minorHAnsi"/>
                <w:b w:val="0"/>
                <w:i/>
                <w:lang w:val="es-AR"/>
              </w:rPr>
              <w:t xml:space="preserve">Nombre </w:t>
            </w:r>
          </w:p>
        </w:tc>
        <w:tc>
          <w:tcPr>
            <w:tcW w:w="4247" w:type="dxa"/>
          </w:tcPr>
          <w:p w:rsidR="00EF3B03" w:rsidRPr="007E7868" w:rsidRDefault="00EF3B03" w:rsidP="00E644BD">
            <w:pPr>
              <w:spacing w:befor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lang w:val="es-AR"/>
              </w:rPr>
            </w:pPr>
            <w:r>
              <w:rPr>
                <w:rFonts w:asciiTheme="minorHAnsi" w:hAnsiTheme="minorHAnsi" w:cstheme="minorHAnsi"/>
                <w:b/>
                <w:i/>
                <w:lang w:val="es-AR"/>
              </w:rPr>
              <w:t>Valorar</w:t>
            </w:r>
          </w:p>
        </w:tc>
      </w:tr>
      <w:tr w:rsidR="00EF3B03" w:rsidRPr="007E7868" w:rsidTr="00E644BD">
        <w:tc>
          <w:tcPr>
            <w:cnfStyle w:val="001000000000" w:firstRow="0" w:lastRow="0" w:firstColumn="1" w:lastColumn="0" w:oddVBand="0" w:evenVBand="0" w:oddHBand="0" w:evenHBand="0" w:firstRowFirstColumn="0" w:firstRowLastColumn="0" w:lastRowFirstColumn="0" w:lastRowLastColumn="0"/>
            <w:tcW w:w="4247" w:type="dxa"/>
          </w:tcPr>
          <w:p w:rsidR="00EF3B03" w:rsidRPr="007E7868" w:rsidRDefault="00EF3B03" w:rsidP="00E644BD">
            <w:pPr>
              <w:rPr>
                <w:rFonts w:asciiTheme="minorHAnsi" w:hAnsiTheme="minorHAnsi" w:cstheme="minorHAnsi"/>
                <w:b w:val="0"/>
                <w:i/>
                <w:lang w:val="es-AR"/>
              </w:rPr>
            </w:pPr>
            <w:r>
              <w:rPr>
                <w:rFonts w:asciiTheme="minorHAnsi" w:hAnsiTheme="minorHAnsi" w:cstheme="minorHAnsi"/>
                <w:b w:val="0"/>
                <w:i/>
                <w:lang w:val="es-AR"/>
              </w:rPr>
              <w:t>Descripción</w:t>
            </w:r>
          </w:p>
        </w:tc>
        <w:tc>
          <w:tcPr>
            <w:tcW w:w="4247" w:type="dxa"/>
          </w:tcPr>
          <w:p w:rsidR="00EF3B03" w:rsidRPr="007E7868" w:rsidRDefault="00EF3B03" w:rsidP="00E644BD">
            <w:pPr>
              <w:spacing w:before="0"/>
              <w:ind w:left="0"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lang w:val="es-AR"/>
              </w:rPr>
            </w:pPr>
            <w:r>
              <w:rPr>
                <w:rFonts w:asciiTheme="minorHAnsi" w:hAnsiTheme="minorHAnsi" w:cstheme="minorHAnsi"/>
                <w:i/>
                <w:lang w:val="es-AR"/>
              </w:rPr>
              <w:t>Al presionar este botón se accede a la Pantalla Confirmación</w:t>
            </w:r>
          </w:p>
        </w:tc>
      </w:tr>
    </w:tbl>
    <w:p w:rsidR="00EF3B03" w:rsidRDefault="00EF3B03" w:rsidP="00607255">
      <w:pPr>
        <w:pStyle w:val="PSI-Ttulo3"/>
        <w:ind w:left="0" w:firstLine="0"/>
      </w:pPr>
    </w:p>
    <w:p w:rsidR="00607255" w:rsidRDefault="00607255" w:rsidP="00607255">
      <w:pPr>
        <w:pStyle w:val="PSI-Ttulo3"/>
        <w:ind w:left="0" w:firstLine="0"/>
      </w:pPr>
      <w:bookmarkStart w:id="75" w:name="_Toc494753045"/>
      <w:bookmarkStart w:id="76" w:name="_Toc494757625"/>
      <w:r>
        <w:t>4</w:t>
      </w:r>
      <w:bookmarkEnd w:id="75"/>
      <w:bookmarkEnd w:id="76"/>
    </w:p>
    <w:tbl>
      <w:tblPr>
        <w:tblStyle w:val="Tabladecuadrcula2-nfasis3"/>
        <w:tblW w:w="0" w:type="auto"/>
        <w:tblLook w:val="04A0" w:firstRow="1" w:lastRow="0" w:firstColumn="1" w:lastColumn="0" w:noHBand="0" w:noVBand="1"/>
      </w:tblPr>
      <w:tblGrid>
        <w:gridCol w:w="4247"/>
        <w:gridCol w:w="4247"/>
      </w:tblGrid>
      <w:tr w:rsidR="002D7A58" w:rsidRPr="007E7868" w:rsidTr="00E644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2D7A58" w:rsidRPr="007E7868" w:rsidRDefault="002D7A58" w:rsidP="00E644BD">
            <w:pPr>
              <w:rPr>
                <w:b w:val="0"/>
                <w:i/>
              </w:rPr>
            </w:pPr>
            <w:r w:rsidRPr="007E7868">
              <w:rPr>
                <w:rFonts w:asciiTheme="minorHAnsi" w:hAnsiTheme="minorHAnsi" w:cstheme="minorHAnsi"/>
                <w:b w:val="0"/>
                <w:i/>
                <w:lang w:val="es-AR"/>
              </w:rPr>
              <w:t>Descripción</w:t>
            </w:r>
          </w:p>
        </w:tc>
        <w:tc>
          <w:tcPr>
            <w:tcW w:w="4247" w:type="dxa"/>
          </w:tcPr>
          <w:p w:rsidR="002D7A58" w:rsidRPr="007E7868" w:rsidRDefault="002D7A58" w:rsidP="00E644BD">
            <w:pPr>
              <w:cnfStyle w:val="100000000000" w:firstRow="1" w:lastRow="0" w:firstColumn="0" w:lastColumn="0" w:oddVBand="0" w:evenVBand="0" w:oddHBand="0" w:evenHBand="0" w:firstRowFirstColumn="0" w:firstRowLastColumn="0" w:lastRowFirstColumn="0" w:lastRowLastColumn="0"/>
              <w:rPr>
                <w:b w:val="0"/>
                <w:i/>
              </w:rPr>
            </w:pPr>
            <w:r w:rsidRPr="007E7868">
              <w:rPr>
                <w:rFonts w:asciiTheme="minorHAnsi" w:hAnsiTheme="minorHAnsi" w:cstheme="minorHAnsi"/>
                <w:b w:val="0"/>
                <w:i/>
                <w:lang w:val="es-AR"/>
              </w:rPr>
              <w:t>Observaciones</w:t>
            </w:r>
          </w:p>
        </w:tc>
      </w:tr>
      <w:tr w:rsidR="002D7A58" w:rsidRPr="007E7868" w:rsidTr="00E64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2D7A58" w:rsidRPr="007E7868" w:rsidRDefault="002D7A58" w:rsidP="00E644BD">
            <w:pPr>
              <w:spacing w:before="0"/>
              <w:rPr>
                <w:rFonts w:asciiTheme="minorHAnsi" w:hAnsiTheme="minorHAnsi" w:cstheme="minorHAnsi"/>
                <w:b w:val="0"/>
                <w:i/>
                <w:lang w:val="es-AR"/>
              </w:rPr>
            </w:pPr>
            <w:r>
              <w:rPr>
                <w:rFonts w:asciiTheme="minorHAnsi" w:hAnsiTheme="minorHAnsi" w:cstheme="minorHAnsi"/>
                <w:b w:val="0"/>
                <w:i/>
                <w:lang w:val="es-AR"/>
              </w:rPr>
              <w:t xml:space="preserve">Nombre </w:t>
            </w:r>
          </w:p>
        </w:tc>
        <w:tc>
          <w:tcPr>
            <w:tcW w:w="4247" w:type="dxa"/>
          </w:tcPr>
          <w:p w:rsidR="002D7A58" w:rsidRPr="007E7868" w:rsidRDefault="002D7A58" w:rsidP="00E644BD">
            <w:pPr>
              <w:spacing w:befor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lang w:val="es-AR"/>
              </w:rPr>
            </w:pPr>
            <w:r>
              <w:rPr>
                <w:rFonts w:asciiTheme="minorHAnsi" w:hAnsiTheme="minorHAnsi" w:cstheme="minorHAnsi"/>
                <w:b/>
                <w:i/>
                <w:lang w:val="es-AR"/>
              </w:rPr>
              <w:t>Descripción Pantalla</w:t>
            </w:r>
          </w:p>
        </w:tc>
      </w:tr>
      <w:tr w:rsidR="002D7A58" w:rsidRPr="007E7868" w:rsidTr="00E644BD">
        <w:tc>
          <w:tcPr>
            <w:cnfStyle w:val="001000000000" w:firstRow="0" w:lastRow="0" w:firstColumn="1" w:lastColumn="0" w:oddVBand="0" w:evenVBand="0" w:oddHBand="0" w:evenHBand="0" w:firstRowFirstColumn="0" w:firstRowLastColumn="0" w:lastRowFirstColumn="0" w:lastRowLastColumn="0"/>
            <w:tcW w:w="4247" w:type="dxa"/>
          </w:tcPr>
          <w:p w:rsidR="002D7A58" w:rsidRPr="007E7868" w:rsidRDefault="002D7A58" w:rsidP="00E644BD">
            <w:pPr>
              <w:rPr>
                <w:rFonts w:asciiTheme="minorHAnsi" w:hAnsiTheme="minorHAnsi" w:cstheme="minorHAnsi"/>
                <w:b w:val="0"/>
                <w:i/>
                <w:lang w:val="es-AR"/>
              </w:rPr>
            </w:pPr>
            <w:r>
              <w:rPr>
                <w:rFonts w:asciiTheme="minorHAnsi" w:hAnsiTheme="minorHAnsi" w:cstheme="minorHAnsi"/>
                <w:b w:val="0"/>
                <w:i/>
                <w:lang w:val="es-AR"/>
              </w:rPr>
              <w:t>Descripción</w:t>
            </w:r>
          </w:p>
        </w:tc>
        <w:tc>
          <w:tcPr>
            <w:tcW w:w="4247" w:type="dxa"/>
          </w:tcPr>
          <w:p w:rsidR="002D7A58" w:rsidRPr="007E7868" w:rsidRDefault="002D7A58" w:rsidP="00E644BD">
            <w:pPr>
              <w:spacing w:before="0"/>
              <w:ind w:left="0"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lang w:val="es-AR"/>
              </w:rPr>
            </w:pPr>
            <w:r>
              <w:rPr>
                <w:rFonts w:asciiTheme="minorHAnsi" w:hAnsiTheme="minorHAnsi" w:cstheme="minorHAnsi"/>
                <w:i/>
                <w:lang w:val="es-AR"/>
              </w:rPr>
              <w:t>Descripción de la pantalla actual “Adjuntos”</w:t>
            </w:r>
          </w:p>
        </w:tc>
      </w:tr>
    </w:tbl>
    <w:p w:rsidR="002D7A58" w:rsidRDefault="00C608E6" w:rsidP="00607255">
      <w:pPr>
        <w:pStyle w:val="PSI-Ttulo3"/>
        <w:ind w:left="0" w:firstLine="0"/>
      </w:pPr>
      <w:bookmarkStart w:id="77" w:name="_Toc494753046"/>
      <w:bookmarkStart w:id="78" w:name="_Toc494757626"/>
      <w:r>
        <w:t>5</w:t>
      </w:r>
      <w:bookmarkEnd w:id="77"/>
      <w:bookmarkEnd w:id="78"/>
    </w:p>
    <w:tbl>
      <w:tblPr>
        <w:tblStyle w:val="Tabladecuadrcula2-nfasis3"/>
        <w:tblW w:w="0" w:type="auto"/>
        <w:tblLook w:val="04A0" w:firstRow="1" w:lastRow="0" w:firstColumn="1" w:lastColumn="0" w:noHBand="0" w:noVBand="1"/>
      </w:tblPr>
      <w:tblGrid>
        <w:gridCol w:w="4247"/>
        <w:gridCol w:w="4247"/>
      </w:tblGrid>
      <w:tr w:rsidR="00607255" w:rsidRPr="007E7868" w:rsidTr="00E644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607255" w:rsidRPr="007E7868" w:rsidRDefault="00607255" w:rsidP="00E644BD">
            <w:pPr>
              <w:rPr>
                <w:b w:val="0"/>
                <w:i/>
              </w:rPr>
            </w:pPr>
            <w:r w:rsidRPr="007E7868">
              <w:rPr>
                <w:rFonts w:asciiTheme="minorHAnsi" w:hAnsiTheme="minorHAnsi" w:cstheme="minorHAnsi"/>
                <w:b w:val="0"/>
                <w:i/>
                <w:lang w:val="es-AR"/>
              </w:rPr>
              <w:t>Descripción</w:t>
            </w:r>
          </w:p>
        </w:tc>
        <w:tc>
          <w:tcPr>
            <w:tcW w:w="4247" w:type="dxa"/>
          </w:tcPr>
          <w:p w:rsidR="00607255" w:rsidRPr="007E7868" w:rsidRDefault="00607255" w:rsidP="00E644BD">
            <w:pPr>
              <w:cnfStyle w:val="100000000000" w:firstRow="1" w:lastRow="0" w:firstColumn="0" w:lastColumn="0" w:oddVBand="0" w:evenVBand="0" w:oddHBand="0" w:evenHBand="0" w:firstRowFirstColumn="0" w:firstRowLastColumn="0" w:lastRowFirstColumn="0" w:lastRowLastColumn="0"/>
              <w:rPr>
                <w:b w:val="0"/>
                <w:i/>
              </w:rPr>
            </w:pPr>
            <w:r w:rsidRPr="007E7868">
              <w:rPr>
                <w:rFonts w:asciiTheme="minorHAnsi" w:hAnsiTheme="minorHAnsi" w:cstheme="minorHAnsi"/>
                <w:b w:val="0"/>
                <w:i/>
                <w:lang w:val="es-AR"/>
              </w:rPr>
              <w:t>Observaciones</w:t>
            </w:r>
          </w:p>
        </w:tc>
      </w:tr>
      <w:tr w:rsidR="00607255" w:rsidRPr="007E7868" w:rsidTr="00E64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607255" w:rsidRPr="007E7868" w:rsidRDefault="00607255" w:rsidP="00E644BD">
            <w:pPr>
              <w:spacing w:before="0"/>
              <w:rPr>
                <w:rFonts w:asciiTheme="minorHAnsi" w:hAnsiTheme="minorHAnsi" w:cstheme="minorHAnsi"/>
                <w:b w:val="0"/>
                <w:i/>
                <w:lang w:val="es-AR"/>
              </w:rPr>
            </w:pPr>
            <w:r>
              <w:rPr>
                <w:rFonts w:asciiTheme="minorHAnsi" w:hAnsiTheme="minorHAnsi" w:cstheme="minorHAnsi"/>
                <w:b w:val="0"/>
                <w:i/>
                <w:lang w:val="es-AR"/>
              </w:rPr>
              <w:t xml:space="preserve">Nombre </w:t>
            </w:r>
          </w:p>
        </w:tc>
        <w:tc>
          <w:tcPr>
            <w:tcW w:w="4247" w:type="dxa"/>
          </w:tcPr>
          <w:p w:rsidR="00607255" w:rsidRPr="007E7868" w:rsidRDefault="00607255" w:rsidP="00E644BD">
            <w:pPr>
              <w:spacing w:befor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lang w:val="es-AR"/>
              </w:rPr>
            </w:pPr>
            <w:r>
              <w:rPr>
                <w:rFonts w:asciiTheme="minorHAnsi" w:hAnsiTheme="minorHAnsi" w:cstheme="minorHAnsi"/>
                <w:b/>
                <w:i/>
                <w:lang w:val="es-AR"/>
              </w:rPr>
              <w:t>Menú Lateral</w:t>
            </w:r>
          </w:p>
        </w:tc>
      </w:tr>
      <w:tr w:rsidR="00607255" w:rsidRPr="007E7868" w:rsidTr="00E644BD">
        <w:tc>
          <w:tcPr>
            <w:cnfStyle w:val="001000000000" w:firstRow="0" w:lastRow="0" w:firstColumn="1" w:lastColumn="0" w:oddVBand="0" w:evenVBand="0" w:oddHBand="0" w:evenHBand="0" w:firstRowFirstColumn="0" w:firstRowLastColumn="0" w:lastRowFirstColumn="0" w:lastRowLastColumn="0"/>
            <w:tcW w:w="4247" w:type="dxa"/>
          </w:tcPr>
          <w:p w:rsidR="00607255" w:rsidRPr="007E7868" w:rsidRDefault="00607255" w:rsidP="00E644BD">
            <w:pPr>
              <w:rPr>
                <w:rFonts w:asciiTheme="minorHAnsi" w:hAnsiTheme="minorHAnsi" w:cstheme="minorHAnsi"/>
                <w:b w:val="0"/>
                <w:i/>
                <w:lang w:val="es-AR"/>
              </w:rPr>
            </w:pPr>
            <w:r>
              <w:rPr>
                <w:rFonts w:asciiTheme="minorHAnsi" w:hAnsiTheme="minorHAnsi" w:cstheme="minorHAnsi"/>
                <w:b w:val="0"/>
                <w:i/>
                <w:lang w:val="es-AR"/>
              </w:rPr>
              <w:t>Descripción</w:t>
            </w:r>
          </w:p>
        </w:tc>
        <w:tc>
          <w:tcPr>
            <w:tcW w:w="4247" w:type="dxa"/>
          </w:tcPr>
          <w:p w:rsidR="00607255" w:rsidRPr="007E7868" w:rsidRDefault="00607255" w:rsidP="00E644BD">
            <w:pPr>
              <w:spacing w:before="0"/>
              <w:ind w:left="0"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lang w:val="es-AR"/>
              </w:rPr>
            </w:pPr>
            <w:r>
              <w:rPr>
                <w:rFonts w:asciiTheme="minorHAnsi" w:hAnsiTheme="minorHAnsi" w:cstheme="minorHAnsi"/>
                <w:i/>
                <w:lang w:val="es-AR"/>
              </w:rPr>
              <w:t>Al presionar este botón se despliega un menú lateral que muestra en forma de texto el acceso a las pantallas Mis Valoraciones, Pantalla Principal y Acerca</w:t>
            </w:r>
          </w:p>
        </w:tc>
      </w:tr>
    </w:tbl>
    <w:p w:rsidR="00D11DC1" w:rsidRDefault="00D11DC1" w:rsidP="00045492">
      <w:pPr>
        <w:pStyle w:val="PSI-Ttulo1"/>
      </w:pPr>
    </w:p>
    <w:p w:rsidR="00FE0269" w:rsidRDefault="00FE0269" w:rsidP="00FE0269">
      <w:pPr>
        <w:pStyle w:val="PSI-Ttulo2"/>
      </w:pPr>
      <w:bookmarkStart w:id="79" w:name="_Toc494757627"/>
      <w:r>
        <w:t>Confirmación</w:t>
      </w:r>
      <w:bookmarkEnd w:id="79"/>
    </w:p>
    <w:tbl>
      <w:tblPr>
        <w:tblStyle w:val="Tabladecuadrcula2-nfasis3"/>
        <w:tblW w:w="0" w:type="auto"/>
        <w:tblLook w:val="04A0" w:firstRow="1" w:lastRow="0" w:firstColumn="1" w:lastColumn="0" w:noHBand="0" w:noVBand="1"/>
      </w:tblPr>
      <w:tblGrid>
        <w:gridCol w:w="4247"/>
        <w:gridCol w:w="4247"/>
      </w:tblGrid>
      <w:tr w:rsidR="00FE0269" w:rsidRPr="007E7868" w:rsidTr="00E644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FE0269" w:rsidRPr="007E7868" w:rsidRDefault="00FE0269" w:rsidP="00E644BD">
            <w:pPr>
              <w:rPr>
                <w:b w:val="0"/>
                <w:i/>
              </w:rPr>
            </w:pPr>
            <w:r w:rsidRPr="007E7868">
              <w:rPr>
                <w:rFonts w:asciiTheme="minorHAnsi" w:hAnsiTheme="minorHAnsi" w:cstheme="minorHAnsi"/>
                <w:b w:val="0"/>
                <w:i/>
                <w:lang w:val="es-AR"/>
              </w:rPr>
              <w:t>Descripción</w:t>
            </w:r>
          </w:p>
        </w:tc>
        <w:tc>
          <w:tcPr>
            <w:tcW w:w="4247" w:type="dxa"/>
          </w:tcPr>
          <w:p w:rsidR="00FE0269" w:rsidRPr="007E7868" w:rsidRDefault="00FE0269" w:rsidP="00E644BD">
            <w:pPr>
              <w:cnfStyle w:val="100000000000" w:firstRow="1" w:lastRow="0" w:firstColumn="0" w:lastColumn="0" w:oddVBand="0" w:evenVBand="0" w:oddHBand="0" w:evenHBand="0" w:firstRowFirstColumn="0" w:firstRowLastColumn="0" w:lastRowFirstColumn="0" w:lastRowLastColumn="0"/>
              <w:rPr>
                <w:b w:val="0"/>
                <w:i/>
              </w:rPr>
            </w:pPr>
            <w:r w:rsidRPr="007E7868">
              <w:rPr>
                <w:rFonts w:asciiTheme="minorHAnsi" w:hAnsiTheme="minorHAnsi" w:cstheme="minorHAnsi"/>
                <w:b w:val="0"/>
                <w:i/>
                <w:lang w:val="es-AR"/>
              </w:rPr>
              <w:t>Observaciones</w:t>
            </w:r>
          </w:p>
        </w:tc>
      </w:tr>
      <w:tr w:rsidR="00FE0269" w:rsidRPr="007E7868" w:rsidTr="00E64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FE0269" w:rsidRPr="007E7868" w:rsidRDefault="00FE0269" w:rsidP="00E644BD">
            <w:pPr>
              <w:rPr>
                <w:rFonts w:asciiTheme="minorHAnsi" w:hAnsiTheme="minorHAnsi" w:cstheme="minorHAnsi"/>
                <w:b w:val="0"/>
                <w:i/>
                <w:lang w:val="es-AR"/>
              </w:rPr>
            </w:pPr>
            <w:r>
              <w:rPr>
                <w:rFonts w:asciiTheme="minorHAnsi" w:hAnsiTheme="minorHAnsi" w:cstheme="minorHAnsi"/>
                <w:b w:val="0"/>
                <w:i/>
                <w:lang w:val="es-AR"/>
              </w:rPr>
              <w:t>Nombre Pantalla</w:t>
            </w:r>
          </w:p>
        </w:tc>
        <w:tc>
          <w:tcPr>
            <w:tcW w:w="4247" w:type="dxa"/>
          </w:tcPr>
          <w:p w:rsidR="00FE0269" w:rsidRPr="007E7868" w:rsidRDefault="00FE0269" w:rsidP="00E644B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lang w:val="es-AR"/>
              </w:rPr>
            </w:pPr>
            <w:r>
              <w:rPr>
                <w:rFonts w:asciiTheme="minorHAnsi" w:hAnsiTheme="minorHAnsi" w:cstheme="minorHAnsi"/>
                <w:b/>
                <w:i/>
                <w:lang w:val="es-AR"/>
              </w:rPr>
              <w:t>Confirmación</w:t>
            </w:r>
          </w:p>
        </w:tc>
      </w:tr>
      <w:tr w:rsidR="00FE0269" w:rsidRPr="007E7868" w:rsidTr="00E644BD">
        <w:tc>
          <w:tcPr>
            <w:cnfStyle w:val="001000000000" w:firstRow="0" w:lastRow="0" w:firstColumn="1" w:lastColumn="0" w:oddVBand="0" w:evenVBand="0" w:oddHBand="0" w:evenHBand="0" w:firstRowFirstColumn="0" w:firstRowLastColumn="0" w:lastRowFirstColumn="0" w:lastRowLastColumn="0"/>
            <w:tcW w:w="4247" w:type="dxa"/>
          </w:tcPr>
          <w:p w:rsidR="00FE0269" w:rsidRPr="007E7868" w:rsidRDefault="00FE0269" w:rsidP="00E644BD">
            <w:pPr>
              <w:rPr>
                <w:rFonts w:asciiTheme="minorHAnsi" w:hAnsiTheme="minorHAnsi" w:cstheme="minorHAnsi"/>
                <w:b w:val="0"/>
                <w:i/>
                <w:lang w:val="es-AR"/>
              </w:rPr>
            </w:pPr>
            <w:r>
              <w:rPr>
                <w:rFonts w:asciiTheme="minorHAnsi" w:hAnsiTheme="minorHAnsi" w:cstheme="minorHAnsi"/>
                <w:b w:val="0"/>
                <w:i/>
                <w:lang w:val="es-AR"/>
              </w:rPr>
              <w:t>Descripción</w:t>
            </w:r>
          </w:p>
        </w:tc>
        <w:tc>
          <w:tcPr>
            <w:tcW w:w="4247" w:type="dxa"/>
          </w:tcPr>
          <w:p w:rsidR="00FE0269" w:rsidRDefault="00FE0269" w:rsidP="00E644BD">
            <w:pPr>
              <w:ind w:left="0"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lang w:val="es-AR"/>
              </w:rPr>
            </w:pPr>
            <w:r w:rsidRPr="007E7868">
              <w:rPr>
                <w:rFonts w:asciiTheme="minorHAnsi" w:hAnsiTheme="minorHAnsi" w:cstheme="minorHAnsi"/>
                <w:i/>
                <w:lang w:val="es-AR"/>
              </w:rPr>
              <w:t xml:space="preserve">Esta pantalla muestra </w:t>
            </w:r>
            <w:r>
              <w:rPr>
                <w:rFonts w:asciiTheme="minorHAnsi" w:hAnsiTheme="minorHAnsi" w:cstheme="minorHAnsi"/>
                <w:i/>
                <w:lang w:val="es-AR"/>
              </w:rPr>
              <w:t>un</w:t>
            </w:r>
            <w:r w:rsidR="00362F80">
              <w:rPr>
                <w:rFonts w:asciiTheme="minorHAnsi" w:hAnsiTheme="minorHAnsi" w:cstheme="minorHAnsi"/>
                <w:i/>
                <w:lang w:val="es-AR"/>
              </w:rPr>
              <w:t>a</w:t>
            </w:r>
            <w:r>
              <w:rPr>
                <w:rFonts w:asciiTheme="minorHAnsi" w:hAnsiTheme="minorHAnsi" w:cstheme="minorHAnsi"/>
                <w:i/>
                <w:lang w:val="es-AR"/>
              </w:rPr>
              <w:t xml:space="preserve"> </w:t>
            </w:r>
            <w:r w:rsidR="00362F80">
              <w:rPr>
                <w:rFonts w:asciiTheme="minorHAnsi" w:hAnsiTheme="minorHAnsi" w:cstheme="minorHAnsi"/>
                <w:i/>
                <w:lang w:val="es-AR"/>
              </w:rPr>
              <w:t xml:space="preserve">descripción </w:t>
            </w:r>
            <w:proofErr w:type="gramStart"/>
            <w:r>
              <w:rPr>
                <w:rFonts w:asciiTheme="minorHAnsi" w:hAnsiTheme="minorHAnsi" w:cstheme="minorHAnsi"/>
                <w:i/>
                <w:lang w:val="es-AR"/>
              </w:rPr>
              <w:t>de</w:t>
            </w:r>
            <w:r w:rsidR="00362F80">
              <w:rPr>
                <w:rFonts w:asciiTheme="minorHAnsi" w:hAnsiTheme="minorHAnsi" w:cstheme="minorHAnsi"/>
                <w:i/>
                <w:lang w:val="es-AR"/>
              </w:rPr>
              <w:t xml:space="preserve">  la</w:t>
            </w:r>
            <w:proofErr w:type="gramEnd"/>
            <w:r w:rsidR="00362F80">
              <w:rPr>
                <w:rFonts w:asciiTheme="minorHAnsi" w:hAnsiTheme="minorHAnsi" w:cstheme="minorHAnsi"/>
                <w:i/>
                <w:lang w:val="es-AR"/>
              </w:rPr>
              <w:t xml:space="preserve"> valoración que se va a efectuar</w:t>
            </w:r>
            <w:r>
              <w:rPr>
                <w:rFonts w:asciiTheme="minorHAnsi" w:hAnsiTheme="minorHAnsi" w:cstheme="minorHAnsi"/>
                <w:i/>
                <w:lang w:val="es-AR"/>
              </w:rPr>
              <w:t>.</w:t>
            </w:r>
          </w:p>
          <w:p w:rsidR="00FE0269" w:rsidRPr="007E7868" w:rsidRDefault="00FE0269" w:rsidP="001D17C7">
            <w:pPr>
              <w:ind w:left="0"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lang w:val="es-AR"/>
              </w:rPr>
            </w:pPr>
            <w:r>
              <w:rPr>
                <w:rFonts w:asciiTheme="minorHAnsi" w:hAnsiTheme="minorHAnsi" w:cstheme="minorHAnsi"/>
                <w:i/>
                <w:lang w:val="es-AR"/>
              </w:rPr>
              <w:t xml:space="preserve">Además de logo </w:t>
            </w:r>
            <w:proofErr w:type="spellStart"/>
            <w:r>
              <w:rPr>
                <w:rFonts w:asciiTheme="minorHAnsi" w:hAnsiTheme="minorHAnsi" w:cstheme="minorHAnsi"/>
                <w:i/>
                <w:lang w:val="es-AR"/>
              </w:rPr>
              <w:t>identificatorio</w:t>
            </w:r>
            <w:proofErr w:type="spellEnd"/>
            <w:r>
              <w:rPr>
                <w:rFonts w:asciiTheme="minorHAnsi" w:hAnsiTheme="minorHAnsi" w:cstheme="minorHAnsi"/>
                <w:i/>
                <w:lang w:val="es-AR"/>
              </w:rPr>
              <w:t xml:space="preserve"> y nombre   de pantalla. Un menú lateral de acceso a la pantalla Mis Valoraciones, Acerca y Pantalla Principal. Un botón para regresar a la </w:t>
            </w:r>
            <w:r>
              <w:rPr>
                <w:rFonts w:asciiTheme="minorHAnsi" w:hAnsiTheme="minorHAnsi" w:cstheme="minorHAnsi"/>
                <w:i/>
                <w:lang w:val="es-AR"/>
              </w:rPr>
              <w:lastRenderedPageBreak/>
              <w:t xml:space="preserve">pantalla </w:t>
            </w:r>
            <w:r w:rsidR="001D17C7">
              <w:rPr>
                <w:rFonts w:asciiTheme="minorHAnsi" w:hAnsiTheme="minorHAnsi" w:cstheme="minorHAnsi"/>
                <w:i/>
                <w:lang w:val="es-AR"/>
              </w:rPr>
              <w:t>Adjuntos,</w:t>
            </w:r>
            <w:r>
              <w:rPr>
                <w:rFonts w:asciiTheme="minorHAnsi" w:hAnsiTheme="minorHAnsi" w:cstheme="minorHAnsi"/>
                <w:i/>
                <w:lang w:val="es-AR"/>
              </w:rPr>
              <w:t xml:space="preserve"> un botón para </w:t>
            </w:r>
            <w:r w:rsidR="001D17C7">
              <w:rPr>
                <w:rFonts w:asciiTheme="minorHAnsi" w:hAnsiTheme="minorHAnsi" w:cstheme="minorHAnsi"/>
                <w:i/>
                <w:lang w:val="es-AR"/>
              </w:rPr>
              <w:t xml:space="preserve">confirmar la valoración y otro </w:t>
            </w:r>
            <w:r>
              <w:rPr>
                <w:rFonts w:asciiTheme="minorHAnsi" w:hAnsiTheme="minorHAnsi" w:cstheme="minorHAnsi"/>
                <w:i/>
                <w:lang w:val="es-AR"/>
              </w:rPr>
              <w:t>par</w:t>
            </w:r>
            <w:r w:rsidR="001D17C7">
              <w:rPr>
                <w:rFonts w:asciiTheme="minorHAnsi" w:hAnsiTheme="minorHAnsi" w:cstheme="minorHAnsi"/>
                <w:i/>
                <w:lang w:val="es-AR"/>
              </w:rPr>
              <w:t>a cancelarla</w:t>
            </w:r>
          </w:p>
        </w:tc>
      </w:tr>
    </w:tbl>
    <w:p w:rsidR="00D11DC1" w:rsidRDefault="00D11DC1" w:rsidP="00045492">
      <w:pPr>
        <w:pStyle w:val="PSI-Ttulo1"/>
      </w:pPr>
    </w:p>
    <w:p w:rsidR="00364995" w:rsidRDefault="00364995" w:rsidP="00364995">
      <w:pPr>
        <w:pStyle w:val="PSI-Ttulo3"/>
        <w:ind w:left="0" w:firstLine="0"/>
      </w:pPr>
      <w:bookmarkStart w:id="80" w:name="_Toc494757628"/>
      <w:r>
        <w:t>Bosquejo</w:t>
      </w:r>
      <w:bookmarkEnd w:id="80"/>
    </w:p>
    <w:p w:rsidR="00364995" w:rsidRDefault="00364995" w:rsidP="00364995">
      <w:pPr>
        <w:pStyle w:val="PSI-Ttulo3"/>
        <w:ind w:left="0" w:firstLine="0"/>
      </w:pPr>
    </w:p>
    <w:p w:rsidR="00FE0269" w:rsidRDefault="005D4944" w:rsidP="005D4944">
      <w:pPr>
        <w:ind w:left="0" w:firstLine="0"/>
        <w:jc w:val="center"/>
      </w:pPr>
      <w:r>
        <w:rPr>
          <w:noProof/>
          <w:lang w:eastAsia="es-AR"/>
        </w:rPr>
        <mc:AlternateContent>
          <mc:Choice Requires="wpg">
            <w:drawing>
              <wp:anchor distT="0" distB="0" distL="114300" distR="114300" simplePos="0" relativeHeight="251709952" behindDoc="0" locked="0" layoutInCell="1" allowOverlap="1" wp14:anchorId="1E054E8C" wp14:editId="4CA300AA">
                <wp:simplePos x="0" y="0"/>
                <wp:positionH relativeFrom="column">
                  <wp:posOffset>996315</wp:posOffset>
                </wp:positionH>
                <wp:positionV relativeFrom="paragraph">
                  <wp:posOffset>488950</wp:posOffset>
                </wp:positionV>
                <wp:extent cx="1057275" cy="1948815"/>
                <wp:effectExtent l="0" t="0" r="85725" b="13335"/>
                <wp:wrapNone/>
                <wp:docPr id="15" name="Grupo 15"/>
                <wp:cNvGraphicFramePr/>
                <a:graphic xmlns:a="http://schemas.openxmlformats.org/drawingml/2006/main">
                  <a:graphicData uri="http://schemas.microsoft.com/office/word/2010/wordprocessingGroup">
                    <wpg:wgp>
                      <wpg:cNvGrpSpPr/>
                      <wpg:grpSpPr>
                        <a:xfrm>
                          <a:off x="0" y="0"/>
                          <a:ext cx="1057275" cy="1948815"/>
                          <a:chOff x="29754" y="66675"/>
                          <a:chExt cx="1101426" cy="2146273"/>
                        </a:xfrm>
                      </wpg:grpSpPr>
                      <wps:wsp>
                        <wps:cNvPr id="17" name="Elipse 17"/>
                        <wps:cNvSpPr/>
                        <wps:spPr>
                          <a:xfrm>
                            <a:off x="29754" y="66675"/>
                            <a:ext cx="409575" cy="4095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D7C84" w:rsidRDefault="001D7C84" w:rsidP="009E7234">
                              <w:pPr>
                                <w:spacing w:before="0"/>
                                <w:ind w:left="0"/>
                                <w:jc w:val="center"/>
                              </w:pPr>
                              <w:r>
                                <w:rPr>
                                  <w:b/>
                                  <w:color w:val="000000" w:themeColor="text1"/>
                                  <w:sz w:val="24"/>
                                  <w:szCs w:val="24"/>
                                </w:rPr>
                                <w:t xml:space="preserve">      </w:t>
                              </w:r>
                              <w:r w:rsidRPr="00E835F7">
                                <w:rPr>
                                  <w:b/>
                                  <w:color w:val="000000" w:themeColor="text1"/>
                                  <w:sz w:val="24"/>
                                  <w:szCs w:val="24"/>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Conector recto de flecha 19"/>
                        <wps:cNvCnPr/>
                        <wps:spPr>
                          <a:xfrm>
                            <a:off x="439104" y="257141"/>
                            <a:ext cx="681640" cy="92767"/>
                          </a:xfrm>
                          <a:prstGeom prst="straightConnector1">
                            <a:avLst/>
                          </a:prstGeom>
                          <a:ln>
                            <a:tailEnd type="triangle"/>
                          </a:ln>
                        </wps:spPr>
                        <wps:style>
                          <a:lnRef idx="2">
                            <a:schemeClr val="accent6"/>
                          </a:lnRef>
                          <a:fillRef idx="1">
                            <a:schemeClr val="lt1"/>
                          </a:fillRef>
                          <a:effectRef idx="0">
                            <a:schemeClr val="accent6"/>
                          </a:effectRef>
                          <a:fontRef idx="minor">
                            <a:schemeClr val="dk1"/>
                          </a:fontRef>
                        </wps:style>
                        <wps:bodyPr/>
                      </wps:wsp>
                      <wps:wsp>
                        <wps:cNvPr id="20" name="Elipse 20"/>
                        <wps:cNvSpPr/>
                        <wps:spPr>
                          <a:xfrm>
                            <a:off x="38100" y="785498"/>
                            <a:ext cx="409575" cy="4095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D7C84" w:rsidRDefault="001D7C84" w:rsidP="009E7234">
                              <w:pPr>
                                <w:spacing w:before="0"/>
                                <w:ind w:left="0"/>
                                <w:jc w:val="center"/>
                              </w:pPr>
                              <w:r>
                                <w:rPr>
                                  <w:b/>
                                  <w:color w:val="000000" w:themeColor="text1"/>
                                  <w:sz w:val="24"/>
                                  <w:szCs w:val="24"/>
                                </w:rPr>
                                <w:t xml:space="preserv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Conector recto de flecha 21"/>
                        <wps:cNvCnPr/>
                        <wps:spPr>
                          <a:xfrm flipV="1">
                            <a:off x="447584" y="902145"/>
                            <a:ext cx="683596" cy="67943"/>
                          </a:xfrm>
                          <a:prstGeom prst="straightConnector1">
                            <a:avLst/>
                          </a:prstGeom>
                          <a:ln>
                            <a:tailEnd type="triangle"/>
                          </a:ln>
                        </wps:spPr>
                        <wps:style>
                          <a:lnRef idx="2">
                            <a:schemeClr val="accent6"/>
                          </a:lnRef>
                          <a:fillRef idx="1">
                            <a:schemeClr val="lt1"/>
                          </a:fillRef>
                          <a:effectRef idx="0">
                            <a:schemeClr val="accent6"/>
                          </a:effectRef>
                          <a:fontRef idx="minor">
                            <a:schemeClr val="dk1"/>
                          </a:fontRef>
                        </wps:style>
                        <wps:bodyPr/>
                      </wps:wsp>
                      <wps:wsp>
                        <wps:cNvPr id="26" name="Elipse 26"/>
                        <wps:cNvSpPr/>
                        <wps:spPr>
                          <a:xfrm>
                            <a:off x="87288" y="1803374"/>
                            <a:ext cx="409575" cy="409574"/>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D7C84" w:rsidRDefault="001D7C84" w:rsidP="009E7234">
                              <w:pPr>
                                <w:spacing w:before="0"/>
                                <w:ind w:left="0"/>
                                <w:jc w:val="center"/>
                              </w:pPr>
                              <w:r>
                                <w:rPr>
                                  <w:b/>
                                  <w:color w:val="000000" w:themeColor="text1"/>
                                  <w:sz w:val="24"/>
                                  <w:szCs w:val="24"/>
                                </w:rPr>
                                <w:t xml:space="preserve">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Conector recto de flecha 27"/>
                        <wps:cNvCnPr/>
                        <wps:spPr>
                          <a:xfrm>
                            <a:off x="496865" y="1967093"/>
                            <a:ext cx="634314" cy="61227"/>
                          </a:xfrm>
                          <a:prstGeom prst="straightConnector1">
                            <a:avLst/>
                          </a:prstGeom>
                          <a:ln>
                            <a:tailEnd type="triangle"/>
                          </a:ln>
                        </wps:spPr>
                        <wps:style>
                          <a:lnRef idx="2">
                            <a:schemeClr val="accent6"/>
                          </a:lnRef>
                          <a:fillRef idx="1">
                            <a:schemeClr val="lt1"/>
                          </a:fillRef>
                          <a:effectRef idx="0">
                            <a:schemeClr val="accent6"/>
                          </a:effectRef>
                          <a:fontRef idx="minor">
                            <a:schemeClr val="dk1"/>
                          </a:fontRef>
                        </wps:style>
                        <wps:bodyPr/>
                      </wps:wsp>
                    </wpg:wgp>
                  </a:graphicData>
                </a:graphic>
                <wp14:sizeRelH relativeFrom="margin">
                  <wp14:pctWidth>0</wp14:pctWidth>
                </wp14:sizeRelH>
                <wp14:sizeRelV relativeFrom="margin">
                  <wp14:pctHeight>0</wp14:pctHeight>
                </wp14:sizeRelV>
              </wp:anchor>
            </w:drawing>
          </mc:Choice>
          <mc:Fallback>
            <w:pict>
              <v:group w14:anchorId="1E054E8C" id="Grupo 15" o:spid="_x0000_s1079" style="position:absolute;left:0;text-align:left;margin-left:78.45pt;margin-top:38.5pt;width:83.25pt;height:153.45pt;z-index:251709952;mso-width-relative:margin;mso-height-relative:margin" coordorigin="297,666" coordsize="11014,214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">
                <v:oval id="Elipse 17" o:spid="_x0000_s1080" style="position:absolute;left:297;top:666;width:4096;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" fillcolor="white [3201]" strokecolor="#f79646 [3209]" strokeweight="2pt">
                  <v:textbox>
                    <w:txbxContent>
                      <w:p w:rsidR="001D7C84" w:rsidRDefault="001D7C84" w:rsidP="009E7234">
                        <w:pPr>
                          <w:spacing w:before="0"/>
                          <w:ind w:left="0"/>
                          <w:jc w:val="center"/>
                        </w:pPr>
                        <w:r>
                          <w:rPr>
                            <w:b/>
                            <w:color w:val="000000" w:themeColor="text1"/>
                            <w:sz w:val="24"/>
                            <w:szCs w:val="24"/>
                          </w:rPr>
                          <w:t xml:space="preserve">      </w:t>
                        </w:r>
                        <w:r w:rsidRPr="00E835F7">
                          <w:rPr>
                            <w:b/>
                            <w:color w:val="000000" w:themeColor="text1"/>
                            <w:sz w:val="24"/>
                            <w:szCs w:val="24"/>
                          </w:rPr>
                          <w:t>1</w:t>
                        </w:r>
                      </w:p>
                    </w:txbxContent>
                  </v:textbox>
                </v:oval>
                <v:shape id="Conector recto de flecha 19" o:spid="_x0000_s1081" type="#_x0000_t32" style="position:absolute;left:4391;top:2571;width:6816;height:9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" filled="t" fillcolor="white [3201]" strokecolor="#f79646 [3209]" strokeweight="2pt">
                  <v:stroke endarrow="block"/>
                </v:shape>
                <v:oval id="Elipse 20" o:spid="_x0000_s1082" style="position:absolute;left:381;top:7854;width:4095;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" fillcolor="white [3201]" strokecolor="#f79646 [3209]" strokeweight="2pt">
                  <v:textbox>
                    <w:txbxContent>
                      <w:p w:rsidR="001D7C84" w:rsidRDefault="001D7C84" w:rsidP="009E7234">
                        <w:pPr>
                          <w:spacing w:before="0"/>
                          <w:ind w:left="0"/>
                          <w:jc w:val="center"/>
                        </w:pPr>
                        <w:r>
                          <w:rPr>
                            <w:b/>
                            <w:color w:val="000000" w:themeColor="text1"/>
                            <w:sz w:val="24"/>
                            <w:szCs w:val="24"/>
                          </w:rPr>
                          <w:t xml:space="preserve">      2</w:t>
                        </w:r>
                      </w:p>
                    </w:txbxContent>
                  </v:textbox>
                </v:oval>
                <v:shape id="Conector recto de flecha 21" o:spid="_x0000_s1083" type="#_x0000_t32" style="position:absolute;left:4475;top:9021;width:6836;height:67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" filled="t" fillcolor="white [3201]" strokecolor="#f79646 [3209]" strokeweight="2pt">
                  <v:stroke endarrow="block"/>
                </v:shape>
                <v:oval id="Elipse 26" o:spid="_x0000_s1084" style="position:absolute;left:872;top:18033;width:4096;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" fillcolor="white [3201]" strokecolor="#f79646 [3209]" strokeweight="2pt">
                  <v:textbox>
                    <w:txbxContent>
                      <w:p w:rsidR="001D7C84" w:rsidRDefault="001D7C84" w:rsidP="009E7234">
                        <w:pPr>
                          <w:spacing w:before="0"/>
                          <w:ind w:left="0"/>
                          <w:jc w:val="center"/>
                        </w:pPr>
                        <w:r>
                          <w:rPr>
                            <w:b/>
                            <w:color w:val="000000" w:themeColor="text1"/>
                            <w:sz w:val="24"/>
                            <w:szCs w:val="24"/>
                          </w:rPr>
                          <w:t xml:space="preserve">      3</w:t>
                        </w:r>
                      </w:p>
                    </w:txbxContent>
                  </v:textbox>
                </v:oval>
                <v:shape id="Conector recto de flecha 27" o:spid="_x0000_s1085" type="#_x0000_t32" style="position:absolute;left:4968;top:19670;width:6343;height:6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" filled="t" fillcolor="white [3201]" strokecolor="#f79646 [3209]" strokeweight="2pt">
                  <v:stroke endarrow="block"/>
                </v:shape>
              </v:group>
            </w:pict>
          </mc:Fallback>
        </mc:AlternateContent>
      </w:r>
      <w:r w:rsidRPr="009E7234">
        <mc:AlternateContent>
          <mc:Choice Requires="wps">
            <w:drawing>
              <wp:anchor distT="0" distB="0" distL="114300" distR="114300" simplePos="0" relativeHeight="251712000" behindDoc="0" locked="0" layoutInCell="1" allowOverlap="1" wp14:anchorId="245D5AC1" wp14:editId="2C6F69F1">
                <wp:simplePos x="0" y="0"/>
                <wp:positionH relativeFrom="column">
                  <wp:posOffset>1056005</wp:posOffset>
                </wp:positionH>
                <wp:positionV relativeFrom="paragraph">
                  <wp:posOffset>2555875</wp:posOffset>
                </wp:positionV>
                <wp:extent cx="393065" cy="371475"/>
                <wp:effectExtent l="0" t="0" r="26035" b="28575"/>
                <wp:wrapNone/>
                <wp:docPr id="28" name="Elipse 28"/>
                <wp:cNvGraphicFramePr/>
                <a:graphic xmlns:a="http://schemas.openxmlformats.org/drawingml/2006/main">
                  <a:graphicData uri="http://schemas.microsoft.com/office/word/2010/wordprocessingShape">
                    <wps:wsp>
                      <wps:cNvSpPr/>
                      <wps:spPr>
                        <a:xfrm>
                          <a:off x="0" y="0"/>
                          <a:ext cx="393065" cy="3714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D7C84" w:rsidRDefault="001D7C84" w:rsidP="009E7234">
                            <w:pPr>
                              <w:spacing w:before="0"/>
                              <w:ind w:left="0"/>
                              <w:jc w:val="center"/>
                            </w:pPr>
                            <w:r>
                              <w:rPr>
                                <w:b/>
                                <w:color w:val="000000" w:themeColor="text1"/>
                                <w:sz w:val="24"/>
                                <w:szCs w:val="24"/>
                              </w:rPr>
                              <w:t xml:space="preserve">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5D5AC1" id="Elipse 28" o:spid="_x0000_s1086" style="position:absolute;left:0;text-align:left;margin-left:83.15pt;margin-top:201.25pt;width:30.95pt;height:29.25pt;z-index:251712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" fillcolor="white [3201]" strokecolor="#f79646 [3209]" strokeweight="2pt">
                <v:textbox>
                  <w:txbxContent>
                    <w:p w:rsidR="001D7C84" w:rsidRDefault="001D7C84" w:rsidP="009E7234">
                      <w:pPr>
                        <w:spacing w:before="0"/>
                        <w:ind w:left="0"/>
                        <w:jc w:val="center"/>
                      </w:pPr>
                      <w:r>
                        <w:rPr>
                          <w:b/>
                          <w:color w:val="000000" w:themeColor="text1"/>
                          <w:sz w:val="24"/>
                          <w:szCs w:val="24"/>
                        </w:rPr>
                        <w:t xml:space="preserve">      4</w:t>
                      </w:r>
                    </w:p>
                  </w:txbxContent>
                </v:textbox>
              </v:oval>
            </w:pict>
          </mc:Fallback>
        </mc:AlternateContent>
      </w:r>
      <w:r w:rsidRPr="009E7234">
        <mc:AlternateContent>
          <mc:Choice Requires="wps">
            <w:drawing>
              <wp:anchor distT="0" distB="0" distL="114300" distR="114300" simplePos="0" relativeHeight="251713024" behindDoc="0" locked="0" layoutInCell="1" allowOverlap="1" wp14:anchorId="4940157F" wp14:editId="3A8585E6">
                <wp:simplePos x="0" y="0"/>
                <wp:positionH relativeFrom="column">
                  <wp:posOffset>1447165</wp:posOffset>
                </wp:positionH>
                <wp:positionV relativeFrom="paragraph">
                  <wp:posOffset>2534920</wp:posOffset>
                </wp:positionV>
                <wp:extent cx="597535" cy="173355"/>
                <wp:effectExtent l="0" t="38100" r="50165" b="36195"/>
                <wp:wrapNone/>
                <wp:docPr id="29" name="Conector recto de flecha 29"/>
                <wp:cNvGraphicFramePr/>
                <a:graphic xmlns:a="http://schemas.openxmlformats.org/drawingml/2006/main">
                  <a:graphicData uri="http://schemas.microsoft.com/office/word/2010/wordprocessingShape">
                    <wps:wsp>
                      <wps:cNvCnPr/>
                      <wps:spPr>
                        <a:xfrm flipV="1">
                          <a:off x="0" y="0"/>
                          <a:ext cx="597535" cy="173355"/>
                        </a:xfrm>
                        <a:prstGeom prst="straightConnector1">
                          <a:avLst/>
                        </a:prstGeom>
                        <a:ln>
                          <a:tailEnd type="triangle"/>
                        </a:ln>
                      </wps:spPr>
                      <wps:style>
                        <a:lnRef idx="2">
                          <a:schemeClr val="accent6"/>
                        </a:lnRef>
                        <a:fillRef idx="1">
                          <a:schemeClr val="lt1"/>
                        </a:fillRef>
                        <a:effectRef idx="0">
                          <a:schemeClr val="accent6"/>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shape w14:anchorId="0CA6B5EC" id="Conector recto de flecha 29" o:spid="_x0000_s1026" type="#_x0000_t32" style="position:absolute;margin-left:113.95pt;margin-top:199.6pt;width:47.05pt;height:13.65pt;flip:y;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" filled="t" fillcolor="white [3201]" strokecolor="#f79646 [3209]" strokeweight="2pt">
                <v:stroke endarrow="block"/>
              </v:shape>
            </w:pict>
          </mc:Fallback>
        </mc:AlternateContent>
      </w:r>
      <w:r w:rsidRPr="009E7234">
        <mc:AlternateContent>
          <mc:Choice Requires="wps">
            <w:drawing>
              <wp:anchor distT="0" distB="0" distL="114300" distR="114300" simplePos="0" relativeHeight="251715072" behindDoc="0" locked="0" layoutInCell="1" allowOverlap="1" wp14:anchorId="2F6E9D73" wp14:editId="419B16E6">
                <wp:simplePos x="0" y="0"/>
                <wp:positionH relativeFrom="column">
                  <wp:posOffset>3949065</wp:posOffset>
                </wp:positionH>
                <wp:positionV relativeFrom="paragraph">
                  <wp:posOffset>546100</wp:posOffset>
                </wp:positionV>
                <wp:extent cx="393065" cy="371475"/>
                <wp:effectExtent l="0" t="0" r="26035" b="28575"/>
                <wp:wrapNone/>
                <wp:docPr id="32" name="Elipse 32"/>
                <wp:cNvGraphicFramePr/>
                <a:graphic xmlns:a="http://schemas.openxmlformats.org/drawingml/2006/main">
                  <a:graphicData uri="http://schemas.microsoft.com/office/word/2010/wordprocessingShape">
                    <wps:wsp>
                      <wps:cNvSpPr/>
                      <wps:spPr>
                        <a:xfrm>
                          <a:off x="0" y="0"/>
                          <a:ext cx="393065" cy="3714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D7C84" w:rsidRDefault="001D7C84" w:rsidP="009E7234">
                            <w:pPr>
                              <w:spacing w:before="0"/>
                              <w:ind w:left="0"/>
                              <w:jc w:val="center"/>
                            </w:pPr>
                            <w:r>
                              <w:rPr>
                                <w:b/>
                                <w:color w:val="000000" w:themeColor="text1"/>
                                <w:sz w:val="24"/>
                                <w:szCs w:val="24"/>
                              </w:rPr>
                              <w:t xml:space="preserve">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6E9D73" id="Elipse 32" o:spid="_x0000_s1087" style="position:absolute;left:0;text-align:left;margin-left:310.95pt;margin-top:43pt;width:30.95pt;height:29.25pt;z-index:251715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" fillcolor="white [3201]" strokecolor="#f79646 [3209]" strokeweight="2pt">
                <v:textbox>
                  <w:txbxContent>
                    <w:p w:rsidR="001D7C84" w:rsidRDefault="001D7C84" w:rsidP="009E7234">
                      <w:pPr>
                        <w:spacing w:before="0"/>
                        <w:ind w:left="0"/>
                        <w:jc w:val="center"/>
                      </w:pPr>
                      <w:r>
                        <w:rPr>
                          <w:b/>
                          <w:color w:val="000000" w:themeColor="text1"/>
                          <w:sz w:val="24"/>
                          <w:szCs w:val="24"/>
                        </w:rPr>
                        <w:t xml:space="preserve">      5</w:t>
                      </w:r>
                    </w:p>
                  </w:txbxContent>
                </v:textbox>
              </v:oval>
            </w:pict>
          </mc:Fallback>
        </mc:AlternateContent>
      </w:r>
      <w:r w:rsidRPr="009E7234">
        <mc:AlternateContent>
          <mc:Choice Requires="wps">
            <w:drawing>
              <wp:anchor distT="0" distB="0" distL="114300" distR="114300" simplePos="0" relativeHeight="251716096" behindDoc="0" locked="0" layoutInCell="1" allowOverlap="1" wp14:anchorId="75CA5263" wp14:editId="6DC7A230">
                <wp:simplePos x="0" y="0"/>
                <wp:positionH relativeFrom="column">
                  <wp:posOffset>3339465</wp:posOffset>
                </wp:positionH>
                <wp:positionV relativeFrom="paragraph">
                  <wp:posOffset>728980</wp:posOffset>
                </wp:positionV>
                <wp:extent cx="609600" cy="45085"/>
                <wp:effectExtent l="38100" t="38100" r="19050" b="88265"/>
                <wp:wrapNone/>
                <wp:docPr id="37" name="Conector recto de flecha 37"/>
                <wp:cNvGraphicFramePr/>
                <a:graphic xmlns:a="http://schemas.openxmlformats.org/drawingml/2006/main">
                  <a:graphicData uri="http://schemas.microsoft.com/office/word/2010/wordprocessingShape">
                    <wps:wsp>
                      <wps:cNvCnPr/>
                      <wps:spPr>
                        <a:xfrm flipH="1">
                          <a:off x="0" y="0"/>
                          <a:ext cx="609600" cy="45085"/>
                        </a:xfrm>
                        <a:prstGeom prst="straightConnector1">
                          <a:avLst/>
                        </a:prstGeom>
                        <a:ln>
                          <a:tailEnd type="triangle"/>
                        </a:ln>
                      </wps:spPr>
                      <wps:style>
                        <a:lnRef idx="2">
                          <a:schemeClr val="accent6"/>
                        </a:lnRef>
                        <a:fillRef idx="1">
                          <a:schemeClr val="lt1"/>
                        </a:fillRef>
                        <a:effectRef idx="0">
                          <a:schemeClr val="accent6"/>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shape w14:anchorId="1226B161" id="Conector recto de flecha 37" o:spid="_x0000_s1026" type="#_x0000_t32" style="position:absolute;margin-left:262.95pt;margin-top:57.4pt;width:48pt;height:3.55pt;flip:x;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" filled="t" fillcolor="white [3201]" strokecolor="#f79646 [3209]" strokeweight="2pt">
                <v:stroke endarrow="block"/>
              </v:shape>
            </w:pict>
          </mc:Fallback>
        </mc:AlternateContent>
      </w:r>
      <w:r w:rsidRPr="009E7234">
        <mc:AlternateContent>
          <mc:Choice Requires="wps">
            <w:drawing>
              <wp:anchor distT="0" distB="0" distL="114300" distR="114300" simplePos="0" relativeHeight="251718144" behindDoc="0" locked="0" layoutInCell="1" allowOverlap="1" wp14:anchorId="1EA5FFF4" wp14:editId="6158F87F">
                <wp:simplePos x="0" y="0"/>
                <wp:positionH relativeFrom="column">
                  <wp:posOffset>3968115</wp:posOffset>
                </wp:positionH>
                <wp:positionV relativeFrom="paragraph">
                  <wp:posOffset>2689225</wp:posOffset>
                </wp:positionV>
                <wp:extent cx="393065" cy="371475"/>
                <wp:effectExtent l="0" t="0" r="26035" b="28575"/>
                <wp:wrapNone/>
                <wp:docPr id="48" name="Elipse 48"/>
                <wp:cNvGraphicFramePr/>
                <a:graphic xmlns:a="http://schemas.openxmlformats.org/drawingml/2006/main">
                  <a:graphicData uri="http://schemas.microsoft.com/office/word/2010/wordprocessingShape">
                    <wps:wsp>
                      <wps:cNvSpPr/>
                      <wps:spPr>
                        <a:xfrm>
                          <a:off x="0" y="0"/>
                          <a:ext cx="393065" cy="3714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D7C84" w:rsidRDefault="001D7C84" w:rsidP="009E7234">
                            <w:pPr>
                              <w:spacing w:before="0"/>
                              <w:ind w:left="0"/>
                              <w:jc w:val="center"/>
                            </w:pPr>
                            <w:r>
                              <w:rPr>
                                <w:b/>
                                <w:color w:val="000000" w:themeColor="text1"/>
                                <w:sz w:val="24"/>
                                <w:szCs w:val="24"/>
                              </w:rPr>
                              <w:t xml:space="preserve">      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A5FFF4" id="Elipse 48" o:spid="_x0000_s1088" style="position:absolute;left:0;text-align:left;margin-left:312.45pt;margin-top:211.75pt;width:30.95pt;height:29.25pt;z-index:251718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" fillcolor="white [3201]" strokecolor="#f79646 [3209]" strokeweight="2pt">
                <v:textbox>
                  <w:txbxContent>
                    <w:p w:rsidR="001D7C84" w:rsidRDefault="001D7C84" w:rsidP="009E7234">
                      <w:pPr>
                        <w:spacing w:before="0"/>
                        <w:ind w:left="0"/>
                        <w:jc w:val="center"/>
                      </w:pPr>
                      <w:r>
                        <w:rPr>
                          <w:b/>
                          <w:color w:val="000000" w:themeColor="text1"/>
                          <w:sz w:val="24"/>
                          <w:szCs w:val="24"/>
                        </w:rPr>
                        <w:t xml:space="preserve">      6</w:t>
                      </w:r>
                    </w:p>
                  </w:txbxContent>
                </v:textbox>
              </v:oval>
            </w:pict>
          </mc:Fallback>
        </mc:AlternateContent>
      </w:r>
      <w:r w:rsidRPr="009E7234">
        <mc:AlternateContent>
          <mc:Choice Requires="wps">
            <w:drawing>
              <wp:anchor distT="0" distB="0" distL="114300" distR="114300" simplePos="0" relativeHeight="251719168" behindDoc="0" locked="0" layoutInCell="1" allowOverlap="1" wp14:anchorId="2D421D91" wp14:editId="5C752010">
                <wp:simplePos x="0" y="0"/>
                <wp:positionH relativeFrom="column">
                  <wp:posOffset>3025140</wp:posOffset>
                </wp:positionH>
                <wp:positionV relativeFrom="paragraph">
                  <wp:posOffset>2831465</wp:posOffset>
                </wp:positionV>
                <wp:extent cx="942975" cy="45085"/>
                <wp:effectExtent l="38100" t="38100" r="28575" b="88265"/>
                <wp:wrapNone/>
                <wp:docPr id="59" name="Conector recto de flecha 59"/>
                <wp:cNvGraphicFramePr/>
                <a:graphic xmlns:a="http://schemas.openxmlformats.org/drawingml/2006/main">
                  <a:graphicData uri="http://schemas.microsoft.com/office/word/2010/wordprocessingShape">
                    <wps:wsp>
                      <wps:cNvCnPr/>
                      <wps:spPr>
                        <a:xfrm flipH="1">
                          <a:off x="0" y="0"/>
                          <a:ext cx="942975" cy="45085"/>
                        </a:xfrm>
                        <a:prstGeom prst="straightConnector1">
                          <a:avLst/>
                        </a:prstGeom>
                        <a:ln>
                          <a:tailEnd type="triangle"/>
                        </a:ln>
                      </wps:spPr>
                      <wps:style>
                        <a:lnRef idx="2">
                          <a:schemeClr val="accent6"/>
                        </a:lnRef>
                        <a:fillRef idx="1">
                          <a:schemeClr val="lt1"/>
                        </a:fillRef>
                        <a:effectRef idx="0">
                          <a:schemeClr val="accent6"/>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shape w14:anchorId="632DF782" id="Conector recto de flecha 59" o:spid="_x0000_s1026" type="#_x0000_t32" style="position:absolute;margin-left:238.2pt;margin-top:222.95pt;width:74.25pt;height:3.55pt;flip:x;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" filled="t" fillcolor="white [3201]" strokecolor="#f79646 [3209]" strokeweight="2pt">
                <v:stroke endarrow="block"/>
              </v:shape>
            </w:pict>
          </mc:Fallback>
        </mc:AlternateContent>
      </w:r>
      <w:r w:rsidR="00364995" w:rsidRPr="005D4944">
        <w:drawing>
          <wp:inline distT="0" distB="0" distL="0" distR="0" wp14:anchorId="145BDE3B" wp14:editId="23693DCD">
            <wp:extent cx="1675338" cy="3324225"/>
            <wp:effectExtent l="0" t="0" r="127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ntalla Confirmacion.png"/>
                    <pic:cNvPicPr/>
                  </pic:nvPicPr>
                  <pic:blipFill>
                    <a:blip r:embed="rId24">
                      <a:extLst>
                        <a:ext uri="{28A0092B-C50C-407E-A947-70E740481C1C}">
                          <a14:useLocalDpi xmlns:a14="http://schemas.microsoft.com/office/drawing/2010/main" val="0"/>
                        </a:ext>
                      </a:extLst>
                    </a:blip>
                    <a:stretch>
                      <a:fillRect/>
                    </a:stretch>
                  </pic:blipFill>
                  <pic:spPr>
                    <a:xfrm>
                      <a:off x="0" y="0"/>
                      <a:ext cx="1710043" cy="3393088"/>
                    </a:xfrm>
                    <a:prstGeom prst="rect">
                      <a:avLst/>
                    </a:prstGeom>
                  </pic:spPr>
                </pic:pic>
              </a:graphicData>
            </a:graphic>
          </wp:inline>
        </w:drawing>
      </w:r>
    </w:p>
    <w:p w:rsidR="00364995" w:rsidRDefault="00364995" w:rsidP="00045492">
      <w:pPr>
        <w:pStyle w:val="PSI-Ttulo1"/>
      </w:pPr>
    </w:p>
    <w:p w:rsidR="00BE1392" w:rsidRDefault="00BE1392" w:rsidP="00BE1392">
      <w:pPr>
        <w:pStyle w:val="PSI-Ttulo3"/>
        <w:ind w:left="0" w:firstLine="0"/>
      </w:pPr>
      <w:bookmarkStart w:id="81" w:name="_Toc494753049"/>
      <w:bookmarkStart w:id="82" w:name="_Toc494757629"/>
      <w:r>
        <w:t>1</w:t>
      </w:r>
      <w:bookmarkEnd w:id="81"/>
      <w:bookmarkEnd w:id="82"/>
    </w:p>
    <w:tbl>
      <w:tblPr>
        <w:tblStyle w:val="Tabladecuadrcula2-nfasis3"/>
        <w:tblW w:w="0" w:type="auto"/>
        <w:tblLook w:val="04A0" w:firstRow="1" w:lastRow="0" w:firstColumn="1" w:lastColumn="0" w:noHBand="0" w:noVBand="1"/>
      </w:tblPr>
      <w:tblGrid>
        <w:gridCol w:w="4247"/>
        <w:gridCol w:w="4247"/>
      </w:tblGrid>
      <w:tr w:rsidR="00BE1392" w:rsidRPr="007E7868" w:rsidTr="00E644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BE1392" w:rsidRPr="007E7868" w:rsidRDefault="00BE1392" w:rsidP="00E644BD">
            <w:pPr>
              <w:rPr>
                <w:b w:val="0"/>
                <w:i/>
              </w:rPr>
            </w:pPr>
            <w:r w:rsidRPr="007E7868">
              <w:rPr>
                <w:rFonts w:asciiTheme="minorHAnsi" w:hAnsiTheme="minorHAnsi" w:cstheme="minorHAnsi"/>
                <w:b w:val="0"/>
                <w:i/>
                <w:lang w:val="es-AR"/>
              </w:rPr>
              <w:t>Descripción</w:t>
            </w:r>
          </w:p>
        </w:tc>
        <w:tc>
          <w:tcPr>
            <w:tcW w:w="4247" w:type="dxa"/>
          </w:tcPr>
          <w:p w:rsidR="00BE1392" w:rsidRPr="007E7868" w:rsidRDefault="00BE1392" w:rsidP="00E644BD">
            <w:pPr>
              <w:cnfStyle w:val="100000000000" w:firstRow="1" w:lastRow="0" w:firstColumn="0" w:lastColumn="0" w:oddVBand="0" w:evenVBand="0" w:oddHBand="0" w:evenHBand="0" w:firstRowFirstColumn="0" w:firstRowLastColumn="0" w:lastRowFirstColumn="0" w:lastRowLastColumn="0"/>
              <w:rPr>
                <w:b w:val="0"/>
                <w:i/>
              </w:rPr>
            </w:pPr>
            <w:r w:rsidRPr="007E7868">
              <w:rPr>
                <w:rFonts w:asciiTheme="minorHAnsi" w:hAnsiTheme="minorHAnsi" w:cstheme="minorHAnsi"/>
                <w:b w:val="0"/>
                <w:i/>
                <w:lang w:val="es-AR"/>
              </w:rPr>
              <w:t>Observaciones</w:t>
            </w:r>
          </w:p>
        </w:tc>
      </w:tr>
      <w:tr w:rsidR="00BE1392" w:rsidRPr="007E7868" w:rsidTr="00E64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BE1392" w:rsidRPr="007E7868" w:rsidRDefault="00BE1392" w:rsidP="00E644BD">
            <w:pPr>
              <w:spacing w:before="0"/>
              <w:rPr>
                <w:rFonts w:asciiTheme="minorHAnsi" w:hAnsiTheme="minorHAnsi" w:cstheme="minorHAnsi"/>
                <w:b w:val="0"/>
                <w:i/>
                <w:lang w:val="es-AR"/>
              </w:rPr>
            </w:pPr>
            <w:r>
              <w:rPr>
                <w:rFonts w:asciiTheme="minorHAnsi" w:hAnsiTheme="minorHAnsi" w:cstheme="minorHAnsi"/>
                <w:b w:val="0"/>
                <w:i/>
                <w:lang w:val="es-AR"/>
              </w:rPr>
              <w:t xml:space="preserve">Nombre </w:t>
            </w:r>
          </w:p>
        </w:tc>
        <w:tc>
          <w:tcPr>
            <w:tcW w:w="4247" w:type="dxa"/>
          </w:tcPr>
          <w:p w:rsidR="00BE1392" w:rsidRPr="007E7868" w:rsidRDefault="00BE1392" w:rsidP="00E644BD">
            <w:pPr>
              <w:spacing w:befor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lang w:val="es-AR"/>
              </w:rPr>
            </w:pPr>
            <w:r>
              <w:rPr>
                <w:rFonts w:asciiTheme="minorHAnsi" w:hAnsiTheme="minorHAnsi" w:cstheme="minorHAnsi"/>
                <w:b/>
                <w:i/>
                <w:lang w:val="es-AR"/>
              </w:rPr>
              <w:t>Retorno a Adjuntos</w:t>
            </w:r>
          </w:p>
        </w:tc>
      </w:tr>
      <w:tr w:rsidR="00BE1392" w:rsidRPr="007E7868" w:rsidTr="00E644BD">
        <w:tc>
          <w:tcPr>
            <w:cnfStyle w:val="001000000000" w:firstRow="0" w:lastRow="0" w:firstColumn="1" w:lastColumn="0" w:oddVBand="0" w:evenVBand="0" w:oddHBand="0" w:evenHBand="0" w:firstRowFirstColumn="0" w:firstRowLastColumn="0" w:lastRowFirstColumn="0" w:lastRowLastColumn="0"/>
            <w:tcW w:w="4247" w:type="dxa"/>
          </w:tcPr>
          <w:p w:rsidR="00BE1392" w:rsidRPr="007E7868" w:rsidRDefault="00BE1392" w:rsidP="00E644BD">
            <w:pPr>
              <w:rPr>
                <w:rFonts w:asciiTheme="minorHAnsi" w:hAnsiTheme="minorHAnsi" w:cstheme="minorHAnsi"/>
                <w:b w:val="0"/>
                <w:i/>
                <w:lang w:val="es-AR"/>
              </w:rPr>
            </w:pPr>
            <w:r>
              <w:rPr>
                <w:rFonts w:asciiTheme="minorHAnsi" w:hAnsiTheme="minorHAnsi" w:cstheme="minorHAnsi"/>
                <w:b w:val="0"/>
                <w:i/>
                <w:lang w:val="es-AR"/>
              </w:rPr>
              <w:t>Descripción</w:t>
            </w:r>
          </w:p>
        </w:tc>
        <w:tc>
          <w:tcPr>
            <w:tcW w:w="4247" w:type="dxa"/>
          </w:tcPr>
          <w:p w:rsidR="00BE1392" w:rsidRPr="007E7868" w:rsidRDefault="00BE1392" w:rsidP="00E644BD">
            <w:pPr>
              <w:spacing w:before="0"/>
              <w:ind w:left="0"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lang w:val="es-AR"/>
              </w:rPr>
            </w:pPr>
            <w:r>
              <w:rPr>
                <w:rFonts w:asciiTheme="minorHAnsi" w:hAnsiTheme="minorHAnsi" w:cstheme="minorHAnsi"/>
                <w:i/>
                <w:lang w:val="es-AR"/>
              </w:rPr>
              <w:t>Al presionar este botón, se regresa a la pantalla Adjuntos</w:t>
            </w:r>
          </w:p>
        </w:tc>
      </w:tr>
    </w:tbl>
    <w:p w:rsidR="00BE1392" w:rsidRDefault="00BE1392" w:rsidP="00BE1392">
      <w:pPr>
        <w:pStyle w:val="PSI-Ttulo3"/>
        <w:ind w:left="0" w:firstLine="0"/>
      </w:pPr>
      <w:bookmarkStart w:id="83" w:name="_Toc494753050"/>
      <w:bookmarkStart w:id="84" w:name="_Toc494757630"/>
      <w:r>
        <w:t>2</w:t>
      </w:r>
      <w:bookmarkEnd w:id="83"/>
      <w:bookmarkEnd w:id="84"/>
    </w:p>
    <w:tbl>
      <w:tblPr>
        <w:tblStyle w:val="Tabladecuadrcula2-nfasis3"/>
        <w:tblW w:w="0" w:type="auto"/>
        <w:tblLook w:val="04A0" w:firstRow="1" w:lastRow="0" w:firstColumn="1" w:lastColumn="0" w:noHBand="0" w:noVBand="1"/>
      </w:tblPr>
      <w:tblGrid>
        <w:gridCol w:w="4247"/>
        <w:gridCol w:w="4247"/>
      </w:tblGrid>
      <w:tr w:rsidR="00BE1392" w:rsidRPr="007E7868" w:rsidTr="00E644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BE1392" w:rsidRPr="007E7868" w:rsidRDefault="00BE1392" w:rsidP="00E644BD">
            <w:pPr>
              <w:rPr>
                <w:b w:val="0"/>
                <w:i/>
              </w:rPr>
            </w:pPr>
            <w:r w:rsidRPr="007E7868">
              <w:rPr>
                <w:rFonts w:asciiTheme="minorHAnsi" w:hAnsiTheme="minorHAnsi" w:cstheme="minorHAnsi"/>
                <w:b w:val="0"/>
                <w:i/>
                <w:lang w:val="es-AR"/>
              </w:rPr>
              <w:t>Descripción</w:t>
            </w:r>
          </w:p>
        </w:tc>
        <w:tc>
          <w:tcPr>
            <w:tcW w:w="4247" w:type="dxa"/>
          </w:tcPr>
          <w:p w:rsidR="00BE1392" w:rsidRPr="007E7868" w:rsidRDefault="00BE1392" w:rsidP="00E644BD">
            <w:pPr>
              <w:cnfStyle w:val="100000000000" w:firstRow="1" w:lastRow="0" w:firstColumn="0" w:lastColumn="0" w:oddVBand="0" w:evenVBand="0" w:oddHBand="0" w:evenHBand="0" w:firstRowFirstColumn="0" w:firstRowLastColumn="0" w:lastRowFirstColumn="0" w:lastRowLastColumn="0"/>
              <w:rPr>
                <w:b w:val="0"/>
                <w:i/>
              </w:rPr>
            </w:pPr>
            <w:r w:rsidRPr="007E7868">
              <w:rPr>
                <w:rFonts w:asciiTheme="minorHAnsi" w:hAnsiTheme="minorHAnsi" w:cstheme="minorHAnsi"/>
                <w:b w:val="0"/>
                <w:i/>
                <w:lang w:val="es-AR"/>
              </w:rPr>
              <w:t>Observaciones</w:t>
            </w:r>
          </w:p>
        </w:tc>
      </w:tr>
      <w:tr w:rsidR="00BE1392" w:rsidRPr="007E7868" w:rsidTr="00E64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BE1392" w:rsidRPr="007E7868" w:rsidRDefault="00BE1392" w:rsidP="00E644BD">
            <w:pPr>
              <w:spacing w:before="0"/>
              <w:rPr>
                <w:rFonts w:asciiTheme="minorHAnsi" w:hAnsiTheme="minorHAnsi" w:cstheme="minorHAnsi"/>
                <w:b w:val="0"/>
                <w:i/>
                <w:lang w:val="es-AR"/>
              </w:rPr>
            </w:pPr>
            <w:r>
              <w:rPr>
                <w:rFonts w:asciiTheme="minorHAnsi" w:hAnsiTheme="minorHAnsi" w:cstheme="minorHAnsi"/>
                <w:b w:val="0"/>
                <w:i/>
                <w:lang w:val="es-AR"/>
              </w:rPr>
              <w:t xml:space="preserve">Nombre </w:t>
            </w:r>
          </w:p>
        </w:tc>
        <w:tc>
          <w:tcPr>
            <w:tcW w:w="4247" w:type="dxa"/>
          </w:tcPr>
          <w:p w:rsidR="00BE1392" w:rsidRPr="007E7868" w:rsidRDefault="00E644BD" w:rsidP="00E644BD">
            <w:pPr>
              <w:spacing w:befor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lang w:val="es-AR"/>
              </w:rPr>
            </w:pPr>
            <w:r>
              <w:rPr>
                <w:rFonts w:asciiTheme="minorHAnsi" w:hAnsiTheme="minorHAnsi" w:cstheme="minorHAnsi"/>
                <w:b/>
                <w:i/>
                <w:lang w:val="es-AR"/>
              </w:rPr>
              <w:t>Descripción Valoración</w:t>
            </w:r>
          </w:p>
        </w:tc>
      </w:tr>
      <w:tr w:rsidR="00BE1392" w:rsidRPr="007E7868" w:rsidTr="00E644BD">
        <w:tc>
          <w:tcPr>
            <w:cnfStyle w:val="001000000000" w:firstRow="0" w:lastRow="0" w:firstColumn="1" w:lastColumn="0" w:oddVBand="0" w:evenVBand="0" w:oddHBand="0" w:evenHBand="0" w:firstRowFirstColumn="0" w:firstRowLastColumn="0" w:lastRowFirstColumn="0" w:lastRowLastColumn="0"/>
            <w:tcW w:w="4247" w:type="dxa"/>
          </w:tcPr>
          <w:p w:rsidR="00BE1392" w:rsidRPr="007E7868" w:rsidRDefault="00BE1392" w:rsidP="00E644BD">
            <w:pPr>
              <w:rPr>
                <w:rFonts w:asciiTheme="minorHAnsi" w:hAnsiTheme="minorHAnsi" w:cstheme="minorHAnsi"/>
                <w:b w:val="0"/>
                <w:i/>
                <w:lang w:val="es-AR"/>
              </w:rPr>
            </w:pPr>
            <w:r>
              <w:rPr>
                <w:rFonts w:asciiTheme="minorHAnsi" w:hAnsiTheme="minorHAnsi" w:cstheme="minorHAnsi"/>
                <w:b w:val="0"/>
                <w:i/>
                <w:lang w:val="es-AR"/>
              </w:rPr>
              <w:t>Descripción</w:t>
            </w:r>
          </w:p>
        </w:tc>
        <w:tc>
          <w:tcPr>
            <w:tcW w:w="4247" w:type="dxa"/>
          </w:tcPr>
          <w:p w:rsidR="00BE1392" w:rsidRPr="007E7868" w:rsidRDefault="00E644BD" w:rsidP="00E644BD">
            <w:pPr>
              <w:spacing w:before="0"/>
              <w:ind w:left="0"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lang w:val="es-AR"/>
              </w:rPr>
            </w:pPr>
            <w:r>
              <w:rPr>
                <w:rFonts w:asciiTheme="minorHAnsi" w:hAnsiTheme="minorHAnsi" w:cstheme="minorHAnsi"/>
                <w:i/>
                <w:lang w:val="es-AR"/>
              </w:rPr>
              <w:t xml:space="preserve">En esta sección se describe la valoración que se </w:t>
            </w:r>
            <w:r w:rsidR="00440D34">
              <w:rPr>
                <w:rFonts w:asciiTheme="minorHAnsi" w:hAnsiTheme="minorHAnsi" w:cstheme="minorHAnsi"/>
                <w:i/>
                <w:lang w:val="es-AR"/>
              </w:rPr>
              <w:t>está</w:t>
            </w:r>
            <w:r>
              <w:rPr>
                <w:rFonts w:asciiTheme="minorHAnsi" w:hAnsiTheme="minorHAnsi" w:cstheme="minorHAnsi"/>
                <w:i/>
                <w:lang w:val="es-AR"/>
              </w:rPr>
              <w:t xml:space="preserve"> por efectuar, incluye</w:t>
            </w:r>
            <w:r w:rsidR="00440D34">
              <w:rPr>
                <w:rFonts w:asciiTheme="minorHAnsi" w:hAnsiTheme="minorHAnsi" w:cstheme="minorHAnsi"/>
                <w:i/>
                <w:lang w:val="es-AR"/>
              </w:rPr>
              <w:t>ndo el servicio al que pertenece, el nombre de la valoración y los datos adjuntos que se asociaron</w:t>
            </w:r>
          </w:p>
        </w:tc>
      </w:tr>
    </w:tbl>
    <w:p w:rsidR="00BE1392" w:rsidRDefault="00BE1392" w:rsidP="00BE1392">
      <w:pPr>
        <w:pStyle w:val="PSI-Ttulo3"/>
        <w:ind w:left="0" w:firstLine="0"/>
      </w:pPr>
      <w:bookmarkStart w:id="85" w:name="_Toc494753051"/>
      <w:bookmarkStart w:id="86" w:name="_Toc494757631"/>
      <w:r>
        <w:t>3</w:t>
      </w:r>
      <w:bookmarkEnd w:id="85"/>
      <w:bookmarkEnd w:id="86"/>
    </w:p>
    <w:tbl>
      <w:tblPr>
        <w:tblStyle w:val="Tabladecuadrcula2-nfasis3"/>
        <w:tblW w:w="0" w:type="auto"/>
        <w:tblLook w:val="04A0" w:firstRow="1" w:lastRow="0" w:firstColumn="1" w:lastColumn="0" w:noHBand="0" w:noVBand="1"/>
      </w:tblPr>
      <w:tblGrid>
        <w:gridCol w:w="4247"/>
        <w:gridCol w:w="4247"/>
      </w:tblGrid>
      <w:tr w:rsidR="00BE1392" w:rsidRPr="007E7868" w:rsidTr="00E644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BE1392" w:rsidRPr="007E7868" w:rsidRDefault="00BE1392" w:rsidP="00E644BD">
            <w:pPr>
              <w:rPr>
                <w:b w:val="0"/>
                <w:i/>
              </w:rPr>
            </w:pPr>
            <w:r w:rsidRPr="007E7868">
              <w:rPr>
                <w:rFonts w:asciiTheme="minorHAnsi" w:hAnsiTheme="minorHAnsi" w:cstheme="minorHAnsi"/>
                <w:b w:val="0"/>
                <w:i/>
                <w:lang w:val="es-AR"/>
              </w:rPr>
              <w:t>Descripción</w:t>
            </w:r>
          </w:p>
        </w:tc>
        <w:tc>
          <w:tcPr>
            <w:tcW w:w="4247" w:type="dxa"/>
          </w:tcPr>
          <w:p w:rsidR="00BE1392" w:rsidRPr="007E7868" w:rsidRDefault="00BE1392" w:rsidP="00E644BD">
            <w:pPr>
              <w:cnfStyle w:val="100000000000" w:firstRow="1" w:lastRow="0" w:firstColumn="0" w:lastColumn="0" w:oddVBand="0" w:evenVBand="0" w:oddHBand="0" w:evenHBand="0" w:firstRowFirstColumn="0" w:firstRowLastColumn="0" w:lastRowFirstColumn="0" w:lastRowLastColumn="0"/>
              <w:rPr>
                <w:b w:val="0"/>
                <w:i/>
              </w:rPr>
            </w:pPr>
            <w:r w:rsidRPr="007E7868">
              <w:rPr>
                <w:rFonts w:asciiTheme="minorHAnsi" w:hAnsiTheme="minorHAnsi" w:cstheme="minorHAnsi"/>
                <w:b w:val="0"/>
                <w:i/>
                <w:lang w:val="es-AR"/>
              </w:rPr>
              <w:t>Observaciones</w:t>
            </w:r>
          </w:p>
        </w:tc>
      </w:tr>
      <w:tr w:rsidR="00BE1392" w:rsidRPr="007E7868" w:rsidTr="00E64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BE1392" w:rsidRPr="007E7868" w:rsidRDefault="00BE1392" w:rsidP="00E644BD">
            <w:pPr>
              <w:spacing w:before="0"/>
              <w:rPr>
                <w:rFonts w:asciiTheme="minorHAnsi" w:hAnsiTheme="minorHAnsi" w:cstheme="minorHAnsi"/>
                <w:b w:val="0"/>
                <w:i/>
                <w:lang w:val="es-AR"/>
              </w:rPr>
            </w:pPr>
            <w:r>
              <w:rPr>
                <w:rFonts w:asciiTheme="minorHAnsi" w:hAnsiTheme="minorHAnsi" w:cstheme="minorHAnsi"/>
                <w:b w:val="0"/>
                <w:i/>
                <w:lang w:val="es-AR"/>
              </w:rPr>
              <w:t xml:space="preserve">Nombre </w:t>
            </w:r>
          </w:p>
        </w:tc>
        <w:tc>
          <w:tcPr>
            <w:tcW w:w="4247" w:type="dxa"/>
          </w:tcPr>
          <w:p w:rsidR="00BE1392" w:rsidRPr="007E7868" w:rsidRDefault="004C2219" w:rsidP="00E644BD">
            <w:pPr>
              <w:spacing w:befor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lang w:val="es-AR"/>
              </w:rPr>
            </w:pPr>
            <w:r>
              <w:rPr>
                <w:rFonts w:asciiTheme="minorHAnsi" w:hAnsiTheme="minorHAnsi" w:cstheme="minorHAnsi"/>
                <w:b/>
                <w:i/>
                <w:lang w:val="es-AR"/>
              </w:rPr>
              <w:t>Confirmar</w:t>
            </w:r>
          </w:p>
        </w:tc>
      </w:tr>
      <w:tr w:rsidR="00BE1392" w:rsidRPr="007E7868" w:rsidTr="00E644BD">
        <w:tc>
          <w:tcPr>
            <w:cnfStyle w:val="001000000000" w:firstRow="0" w:lastRow="0" w:firstColumn="1" w:lastColumn="0" w:oddVBand="0" w:evenVBand="0" w:oddHBand="0" w:evenHBand="0" w:firstRowFirstColumn="0" w:firstRowLastColumn="0" w:lastRowFirstColumn="0" w:lastRowLastColumn="0"/>
            <w:tcW w:w="4247" w:type="dxa"/>
          </w:tcPr>
          <w:p w:rsidR="00BE1392" w:rsidRPr="007E7868" w:rsidRDefault="00BE1392" w:rsidP="00E644BD">
            <w:pPr>
              <w:rPr>
                <w:rFonts w:asciiTheme="minorHAnsi" w:hAnsiTheme="minorHAnsi" w:cstheme="minorHAnsi"/>
                <w:b w:val="0"/>
                <w:i/>
                <w:lang w:val="es-AR"/>
              </w:rPr>
            </w:pPr>
            <w:r>
              <w:rPr>
                <w:rFonts w:asciiTheme="minorHAnsi" w:hAnsiTheme="minorHAnsi" w:cstheme="minorHAnsi"/>
                <w:b w:val="0"/>
                <w:i/>
                <w:lang w:val="es-AR"/>
              </w:rPr>
              <w:t>Descripción</w:t>
            </w:r>
          </w:p>
        </w:tc>
        <w:tc>
          <w:tcPr>
            <w:tcW w:w="4247" w:type="dxa"/>
          </w:tcPr>
          <w:p w:rsidR="00BE1392" w:rsidRPr="007E7868" w:rsidRDefault="00BE1392" w:rsidP="004C2219">
            <w:pPr>
              <w:spacing w:before="0"/>
              <w:ind w:left="0"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lang w:val="es-AR"/>
              </w:rPr>
            </w:pPr>
            <w:r>
              <w:rPr>
                <w:rFonts w:asciiTheme="minorHAnsi" w:hAnsiTheme="minorHAnsi" w:cstheme="minorHAnsi"/>
                <w:i/>
                <w:lang w:val="es-AR"/>
              </w:rPr>
              <w:t xml:space="preserve">Al presionar este botón </w:t>
            </w:r>
            <w:r w:rsidR="004C2219">
              <w:rPr>
                <w:rFonts w:asciiTheme="minorHAnsi" w:hAnsiTheme="minorHAnsi" w:cstheme="minorHAnsi"/>
                <w:i/>
                <w:lang w:val="es-AR"/>
              </w:rPr>
              <w:t>se envía la valoración y se retorna a la Pantalla Principal</w:t>
            </w:r>
          </w:p>
        </w:tc>
      </w:tr>
    </w:tbl>
    <w:p w:rsidR="00BE1392" w:rsidRDefault="00BE1392" w:rsidP="00BE1392">
      <w:pPr>
        <w:pStyle w:val="PSI-Ttulo3"/>
        <w:ind w:left="0" w:firstLine="0"/>
      </w:pPr>
    </w:p>
    <w:p w:rsidR="00BE1392" w:rsidRDefault="00BE1392" w:rsidP="00BE1392">
      <w:pPr>
        <w:pStyle w:val="PSI-Ttulo3"/>
        <w:ind w:left="0" w:firstLine="0"/>
      </w:pPr>
      <w:bookmarkStart w:id="87" w:name="_Toc494753052"/>
      <w:bookmarkStart w:id="88" w:name="_Toc494757632"/>
      <w:r>
        <w:t>4</w:t>
      </w:r>
      <w:bookmarkEnd w:id="87"/>
      <w:bookmarkEnd w:id="88"/>
    </w:p>
    <w:tbl>
      <w:tblPr>
        <w:tblStyle w:val="Tabladecuadrcula2-nfasis3"/>
        <w:tblW w:w="0" w:type="auto"/>
        <w:tblLook w:val="04A0" w:firstRow="1" w:lastRow="0" w:firstColumn="1" w:lastColumn="0" w:noHBand="0" w:noVBand="1"/>
      </w:tblPr>
      <w:tblGrid>
        <w:gridCol w:w="4247"/>
        <w:gridCol w:w="4247"/>
      </w:tblGrid>
      <w:tr w:rsidR="004C2219" w:rsidRPr="007E7868" w:rsidTr="001D7C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4C2219" w:rsidRPr="007E7868" w:rsidRDefault="004C2219" w:rsidP="001D7C84">
            <w:pPr>
              <w:rPr>
                <w:b w:val="0"/>
                <w:i/>
              </w:rPr>
            </w:pPr>
            <w:r w:rsidRPr="007E7868">
              <w:rPr>
                <w:rFonts w:asciiTheme="minorHAnsi" w:hAnsiTheme="minorHAnsi" w:cstheme="minorHAnsi"/>
                <w:b w:val="0"/>
                <w:i/>
                <w:lang w:val="es-AR"/>
              </w:rPr>
              <w:t>Descripción</w:t>
            </w:r>
          </w:p>
        </w:tc>
        <w:tc>
          <w:tcPr>
            <w:tcW w:w="4247" w:type="dxa"/>
          </w:tcPr>
          <w:p w:rsidR="004C2219" w:rsidRPr="007E7868" w:rsidRDefault="004C2219" w:rsidP="001D7C84">
            <w:pPr>
              <w:cnfStyle w:val="100000000000" w:firstRow="1" w:lastRow="0" w:firstColumn="0" w:lastColumn="0" w:oddVBand="0" w:evenVBand="0" w:oddHBand="0" w:evenHBand="0" w:firstRowFirstColumn="0" w:firstRowLastColumn="0" w:lastRowFirstColumn="0" w:lastRowLastColumn="0"/>
              <w:rPr>
                <w:b w:val="0"/>
                <w:i/>
              </w:rPr>
            </w:pPr>
            <w:r w:rsidRPr="007E7868">
              <w:rPr>
                <w:rFonts w:asciiTheme="minorHAnsi" w:hAnsiTheme="minorHAnsi" w:cstheme="minorHAnsi"/>
                <w:b w:val="0"/>
                <w:i/>
                <w:lang w:val="es-AR"/>
              </w:rPr>
              <w:t>Observaciones</w:t>
            </w:r>
          </w:p>
        </w:tc>
      </w:tr>
      <w:tr w:rsidR="004C2219" w:rsidRPr="007E7868" w:rsidTr="001D7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4C2219" w:rsidRPr="007E7868" w:rsidRDefault="004C2219" w:rsidP="001D7C84">
            <w:pPr>
              <w:spacing w:before="0"/>
              <w:rPr>
                <w:rFonts w:asciiTheme="minorHAnsi" w:hAnsiTheme="minorHAnsi" w:cstheme="minorHAnsi"/>
                <w:b w:val="0"/>
                <w:i/>
                <w:lang w:val="es-AR"/>
              </w:rPr>
            </w:pPr>
            <w:r>
              <w:rPr>
                <w:rFonts w:asciiTheme="minorHAnsi" w:hAnsiTheme="minorHAnsi" w:cstheme="minorHAnsi"/>
                <w:b w:val="0"/>
                <w:i/>
                <w:lang w:val="es-AR"/>
              </w:rPr>
              <w:t xml:space="preserve">Nombre </w:t>
            </w:r>
          </w:p>
        </w:tc>
        <w:tc>
          <w:tcPr>
            <w:tcW w:w="4247" w:type="dxa"/>
          </w:tcPr>
          <w:p w:rsidR="004C2219" w:rsidRPr="007E7868" w:rsidRDefault="004C2219" w:rsidP="001D7C84">
            <w:pPr>
              <w:spacing w:befor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lang w:val="es-AR"/>
              </w:rPr>
            </w:pPr>
            <w:r>
              <w:rPr>
                <w:rFonts w:asciiTheme="minorHAnsi" w:hAnsiTheme="minorHAnsi" w:cstheme="minorHAnsi"/>
                <w:b/>
                <w:i/>
                <w:lang w:val="es-AR"/>
              </w:rPr>
              <w:t>Cancelar</w:t>
            </w:r>
          </w:p>
        </w:tc>
      </w:tr>
      <w:tr w:rsidR="004C2219" w:rsidRPr="007E7868" w:rsidTr="001D7C84">
        <w:tc>
          <w:tcPr>
            <w:cnfStyle w:val="001000000000" w:firstRow="0" w:lastRow="0" w:firstColumn="1" w:lastColumn="0" w:oddVBand="0" w:evenVBand="0" w:oddHBand="0" w:evenHBand="0" w:firstRowFirstColumn="0" w:firstRowLastColumn="0" w:lastRowFirstColumn="0" w:lastRowLastColumn="0"/>
            <w:tcW w:w="4247" w:type="dxa"/>
          </w:tcPr>
          <w:p w:rsidR="004C2219" w:rsidRPr="007E7868" w:rsidRDefault="004C2219" w:rsidP="001D7C84">
            <w:pPr>
              <w:rPr>
                <w:rFonts w:asciiTheme="minorHAnsi" w:hAnsiTheme="minorHAnsi" w:cstheme="minorHAnsi"/>
                <w:b w:val="0"/>
                <w:i/>
                <w:lang w:val="es-AR"/>
              </w:rPr>
            </w:pPr>
            <w:r>
              <w:rPr>
                <w:rFonts w:asciiTheme="minorHAnsi" w:hAnsiTheme="minorHAnsi" w:cstheme="minorHAnsi"/>
                <w:b w:val="0"/>
                <w:i/>
                <w:lang w:val="es-AR"/>
              </w:rPr>
              <w:t>Descripción</w:t>
            </w:r>
          </w:p>
        </w:tc>
        <w:tc>
          <w:tcPr>
            <w:tcW w:w="4247" w:type="dxa"/>
          </w:tcPr>
          <w:p w:rsidR="004C2219" w:rsidRPr="007E7868" w:rsidRDefault="004C2219" w:rsidP="0047153E">
            <w:pPr>
              <w:spacing w:before="0"/>
              <w:ind w:left="0"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lang w:val="es-AR"/>
              </w:rPr>
            </w:pPr>
            <w:r>
              <w:rPr>
                <w:rFonts w:asciiTheme="minorHAnsi" w:hAnsiTheme="minorHAnsi" w:cstheme="minorHAnsi"/>
                <w:i/>
                <w:lang w:val="es-AR"/>
              </w:rPr>
              <w:t xml:space="preserve">Al presionar este botón </w:t>
            </w:r>
            <w:r w:rsidR="0047153E">
              <w:rPr>
                <w:rFonts w:asciiTheme="minorHAnsi" w:hAnsiTheme="minorHAnsi" w:cstheme="minorHAnsi"/>
                <w:i/>
                <w:lang w:val="es-AR"/>
              </w:rPr>
              <w:t>se cancela</w:t>
            </w:r>
            <w:r>
              <w:rPr>
                <w:rFonts w:asciiTheme="minorHAnsi" w:hAnsiTheme="minorHAnsi" w:cstheme="minorHAnsi"/>
                <w:i/>
                <w:lang w:val="es-AR"/>
              </w:rPr>
              <w:t xml:space="preserve"> la valoración </w:t>
            </w:r>
            <w:r w:rsidR="0047153E">
              <w:rPr>
                <w:rFonts w:asciiTheme="minorHAnsi" w:hAnsiTheme="minorHAnsi" w:cstheme="minorHAnsi"/>
                <w:i/>
                <w:lang w:val="es-AR"/>
              </w:rPr>
              <w:t xml:space="preserve">en curso </w:t>
            </w:r>
            <w:r>
              <w:rPr>
                <w:rFonts w:asciiTheme="minorHAnsi" w:hAnsiTheme="minorHAnsi" w:cstheme="minorHAnsi"/>
                <w:i/>
                <w:lang w:val="es-AR"/>
              </w:rPr>
              <w:t>y se retorna a la Pantalla Principal</w:t>
            </w:r>
          </w:p>
        </w:tc>
      </w:tr>
    </w:tbl>
    <w:p w:rsidR="00BE1392" w:rsidRDefault="00BE1392" w:rsidP="00BE1392">
      <w:pPr>
        <w:pStyle w:val="PSI-Ttulo3"/>
        <w:ind w:left="0" w:firstLine="0"/>
      </w:pPr>
      <w:bookmarkStart w:id="89" w:name="_Toc494753053"/>
      <w:bookmarkStart w:id="90" w:name="_Toc494757633"/>
      <w:r>
        <w:t>5</w:t>
      </w:r>
      <w:bookmarkEnd w:id="89"/>
      <w:bookmarkEnd w:id="90"/>
    </w:p>
    <w:tbl>
      <w:tblPr>
        <w:tblStyle w:val="Tabladecuadrcula2-nfasis3"/>
        <w:tblW w:w="0" w:type="auto"/>
        <w:tblLook w:val="04A0" w:firstRow="1" w:lastRow="0" w:firstColumn="1" w:lastColumn="0" w:noHBand="0" w:noVBand="1"/>
      </w:tblPr>
      <w:tblGrid>
        <w:gridCol w:w="4247"/>
        <w:gridCol w:w="4247"/>
      </w:tblGrid>
      <w:tr w:rsidR="00BE1392" w:rsidRPr="007E7868" w:rsidTr="00E644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BE1392" w:rsidRPr="007E7868" w:rsidRDefault="00BE1392" w:rsidP="00E644BD">
            <w:pPr>
              <w:rPr>
                <w:b w:val="0"/>
                <w:i/>
              </w:rPr>
            </w:pPr>
            <w:r w:rsidRPr="007E7868">
              <w:rPr>
                <w:rFonts w:asciiTheme="minorHAnsi" w:hAnsiTheme="minorHAnsi" w:cstheme="minorHAnsi"/>
                <w:b w:val="0"/>
                <w:i/>
                <w:lang w:val="es-AR"/>
              </w:rPr>
              <w:t>Descripción</w:t>
            </w:r>
          </w:p>
        </w:tc>
        <w:tc>
          <w:tcPr>
            <w:tcW w:w="4247" w:type="dxa"/>
          </w:tcPr>
          <w:p w:rsidR="00BE1392" w:rsidRPr="007E7868" w:rsidRDefault="00BE1392" w:rsidP="00E644BD">
            <w:pPr>
              <w:cnfStyle w:val="100000000000" w:firstRow="1" w:lastRow="0" w:firstColumn="0" w:lastColumn="0" w:oddVBand="0" w:evenVBand="0" w:oddHBand="0" w:evenHBand="0" w:firstRowFirstColumn="0" w:firstRowLastColumn="0" w:lastRowFirstColumn="0" w:lastRowLastColumn="0"/>
              <w:rPr>
                <w:b w:val="0"/>
                <w:i/>
              </w:rPr>
            </w:pPr>
            <w:r w:rsidRPr="007E7868">
              <w:rPr>
                <w:rFonts w:asciiTheme="minorHAnsi" w:hAnsiTheme="minorHAnsi" w:cstheme="minorHAnsi"/>
                <w:b w:val="0"/>
                <w:i/>
                <w:lang w:val="es-AR"/>
              </w:rPr>
              <w:t>Observaciones</w:t>
            </w:r>
          </w:p>
        </w:tc>
      </w:tr>
      <w:tr w:rsidR="00BE1392" w:rsidRPr="007E7868" w:rsidTr="00E64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BE1392" w:rsidRPr="007E7868" w:rsidRDefault="00BE1392" w:rsidP="00E644BD">
            <w:pPr>
              <w:spacing w:before="0"/>
              <w:rPr>
                <w:rFonts w:asciiTheme="minorHAnsi" w:hAnsiTheme="minorHAnsi" w:cstheme="minorHAnsi"/>
                <w:b w:val="0"/>
                <w:i/>
                <w:lang w:val="es-AR"/>
              </w:rPr>
            </w:pPr>
            <w:r>
              <w:rPr>
                <w:rFonts w:asciiTheme="minorHAnsi" w:hAnsiTheme="minorHAnsi" w:cstheme="minorHAnsi"/>
                <w:b w:val="0"/>
                <w:i/>
                <w:lang w:val="es-AR"/>
              </w:rPr>
              <w:t xml:space="preserve">Nombre </w:t>
            </w:r>
          </w:p>
        </w:tc>
        <w:tc>
          <w:tcPr>
            <w:tcW w:w="4247" w:type="dxa"/>
          </w:tcPr>
          <w:p w:rsidR="00BE1392" w:rsidRPr="007E7868" w:rsidRDefault="00BE1392" w:rsidP="00E644BD">
            <w:pPr>
              <w:spacing w:befor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lang w:val="es-AR"/>
              </w:rPr>
            </w:pPr>
            <w:r>
              <w:rPr>
                <w:rFonts w:asciiTheme="minorHAnsi" w:hAnsiTheme="minorHAnsi" w:cstheme="minorHAnsi"/>
                <w:b/>
                <w:i/>
                <w:lang w:val="es-AR"/>
              </w:rPr>
              <w:t>Menú Lateral</w:t>
            </w:r>
          </w:p>
        </w:tc>
      </w:tr>
      <w:tr w:rsidR="00BE1392" w:rsidRPr="007E7868" w:rsidTr="00E644BD">
        <w:tc>
          <w:tcPr>
            <w:cnfStyle w:val="001000000000" w:firstRow="0" w:lastRow="0" w:firstColumn="1" w:lastColumn="0" w:oddVBand="0" w:evenVBand="0" w:oddHBand="0" w:evenHBand="0" w:firstRowFirstColumn="0" w:firstRowLastColumn="0" w:lastRowFirstColumn="0" w:lastRowLastColumn="0"/>
            <w:tcW w:w="4247" w:type="dxa"/>
          </w:tcPr>
          <w:p w:rsidR="00BE1392" w:rsidRPr="007E7868" w:rsidRDefault="00BE1392" w:rsidP="00E644BD">
            <w:pPr>
              <w:rPr>
                <w:rFonts w:asciiTheme="minorHAnsi" w:hAnsiTheme="minorHAnsi" w:cstheme="minorHAnsi"/>
                <w:b w:val="0"/>
                <w:i/>
                <w:lang w:val="es-AR"/>
              </w:rPr>
            </w:pPr>
            <w:r>
              <w:rPr>
                <w:rFonts w:asciiTheme="minorHAnsi" w:hAnsiTheme="minorHAnsi" w:cstheme="minorHAnsi"/>
                <w:b w:val="0"/>
                <w:i/>
                <w:lang w:val="es-AR"/>
              </w:rPr>
              <w:t>Descripción</w:t>
            </w:r>
          </w:p>
        </w:tc>
        <w:tc>
          <w:tcPr>
            <w:tcW w:w="4247" w:type="dxa"/>
          </w:tcPr>
          <w:p w:rsidR="00BE1392" w:rsidRPr="007E7868" w:rsidRDefault="00BE1392" w:rsidP="00E644BD">
            <w:pPr>
              <w:spacing w:before="0"/>
              <w:ind w:left="0"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lang w:val="es-AR"/>
              </w:rPr>
            </w:pPr>
            <w:r>
              <w:rPr>
                <w:rFonts w:asciiTheme="minorHAnsi" w:hAnsiTheme="minorHAnsi" w:cstheme="minorHAnsi"/>
                <w:i/>
                <w:lang w:val="es-AR"/>
              </w:rPr>
              <w:t>Al presionar este botón se despliega un menú lateral que muestra en forma de texto el acceso a las pantallas Mis Valoraciones, Pantalla Principal y Acerca</w:t>
            </w:r>
          </w:p>
        </w:tc>
      </w:tr>
    </w:tbl>
    <w:p w:rsidR="00BE1392" w:rsidRDefault="00807981" w:rsidP="00807981">
      <w:pPr>
        <w:pStyle w:val="PSI-Ttulo3"/>
        <w:ind w:left="0" w:firstLine="0"/>
      </w:pPr>
      <w:bookmarkStart w:id="91" w:name="_Toc494753054"/>
      <w:bookmarkStart w:id="92" w:name="_Toc494757634"/>
      <w:r>
        <w:t>6</w:t>
      </w:r>
      <w:bookmarkEnd w:id="91"/>
      <w:bookmarkEnd w:id="92"/>
    </w:p>
    <w:tbl>
      <w:tblPr>
        <w:tblStyle w:val="Tabladecuadrcula2-nfasis3"/>
        <w:tblW w:w="0" w:type="auto"/>
        <w:tblLook w:val="04A0" w:firstRow="1" w:lastRow="0" w:firstColumn="1" w:lastColumn="0" w:noHBand="0" w:noVBand="1"/>
      </w:tblPr>
      <w:tblGrid>
        <w:gridCol w:w="4247"/>
        <w:gridCol w:w="4247"/>
      </w:tblGrid>
      <w:tr w:rsidR="00807981" w:rsidRPr="007E7868" w:rsidTr="001D7C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807981" w:rsidRPr="007E7868" w:rsidRDefault="00807981" w:rsidP="001D7C84">
            <w:pPr>
              <w:rPr>
                <w:b w:val="0"/>
                <w:i/>
              </w:rPr>
            </w:pPr>
            <w:r w:rsidRPr="007E7868">
              <w:rPr>
                <w:rFonts w:asciiTheme="minorHAnsi" w:hAnsiTheme="minorHAnsi" w:cstheme="minorHAnsi"/>
                <w:b w:val="0"/>
                <w:i/>
                <w:lang w:val="es-AR"/>
              </w:rPr>
              <w:t>Descripción</w:t>
            </w:r>
          </w:p>
        </w:tc>
        <w:tc>
          <w:tcPr>
            <w:tcW w:w="4247" w:type="dxa"/>
          </w:tcPr>
          <w:p w:rsidR="00807981" w:rsidRPr="007E7868" w:rsidRDefault="00807981" w:rsidP="001D7C84">
            <w:pPr>
              <w:cnfStyle w:val="100000000000" w:firstRow="1" w:lastRow="0" w:firstColumn="0" w:lastColumn="0" w:oddVBand="0" w:evenVBand="0" w:oddHBand="0" w:evenHBand="0" w:firstRowFirstColumn="0" w:firstRowLastColumn="0" w:lastRowFirstColumn="0" w:lastRowLastColumn="0"/>
              <w:rPr>
                <w:b w:val="0"/>
                <w:i/>
              </w:rPr>
            </w:pPr>
            <w:r w:rsidRPr="007E7868">
              <w:rPr>
                <w:rFonts w:asciiTheme="minorHAnsi" w:hAnsiTheme="minorHAnsi" w:cstheme="minorHAnsi"/>
                <w:b w:val="0"/>
                <w:i/>
                <w:lang w:val="es-AR"/>
              </w:rPr>
              <w:t>Observaciones</w:t>
            </w:r>
          </w:p>
        </w:tc>
      </w:tr>
      <w:tr w:rsidR="00807981" w:rsidRPr="007E7868" w:rsidTr="001D7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807981" w:rsidRPr="007E7868" w:rsidRDefault="00807981" w:rsidP="001D7C84">
            <w:pPr>
              <w:spacing w:before="0"/>
              <w:rPr>
                <w:rFonts w:asciiTheme="minorHAnsi" w:hAnsiTheme="minorHAnsi" w:cstheme="minorHAnsi"/>
                <w:b w:val="0"/>
                <w:i/>
                <w:lang w:val="es-AR"/>
              </w:rPr>
            </w:pPr>
            <w:r>
              <w:rPr>
                <w:rFonts w:asciiTheme="minorHAnsi" w:hAnsiTheme="minorHAnsi" w:cstheme="minorHAnsi"/>
                <w:b w:val="0"/>
                <w:i/>
                <w:lang w:val="es-AR"/>
              </w:rPr>
              <w:t xml:space="preserve">Nombre </w:t>
            </w:r>
          </w:p>
        </w:tc>
        <w:tc>
          <w:tcPr>
            <w:tcW w:w="4247" w:type="dxa"/>
          </w:tcPr>
          <w:p w:rsidR="00807981" w:rsidRPr="007E7868" w:rsidRDefault="00807981" w:rsidP="001D7C84">
            <w:pPr>
              <w:spacing w:befor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lang w:val="es-AR"/>
              </w:rPr>
            </w:pPr>
            <w:r>
              <w:rPr>
                <w:rFonts w:asciiTheme="minorHAnsi" w:hAnsiTheme="minorHAnsi" w:cstheme="minorHAnsi"/>
                <w:b/>
                <w:i/>
                <w:lang w:val="es-AR"/>
              </w:rPr>
              <w:t>Descripción Pantalla</w:t>
            </w:r>
          </w:p>
        </w:tc>
      </w:tr>
      <w:tr w:rsidR="00807981" w:rsidRPr="007E7868" w:rsidTr="001D7C84">
        <w:tc>
          <w:tcPr>
            <w:cnfStyle w:val="001000000000" w:firstRow="0" w:lastRow="0" w:firstColumn="1" w:lastColumn="0" w:oddVBand="0" w:evenVBand="0" w:oddHBand="0" w:evenHBand="0" w:firstRowFirstColumn="0" w:firstRowLastColumn="0" w:lastRowFirstColumn="0" w:lastRowLastColumn="0"/>
            <w:tcW w:w="4247" w:type="dxa"/>
          </w:tcPr>
          <w:p w:rsidR="00807981" w:rsidRPr="007E7868" w:rsidRDefault="00807981" w:rsidP="001D7C84">
            <w:pPr>
              <w:rPr>
                <w:rFonts w:asciiTheme="minorHAnsi" w:hAnsiTheme="minorHAnsi" w:cstheme="minorHAnsi"/>
                <w:b w:val="0"/>
                <w:i/>
                <w:lang w:val="es-AR"/>
              </w:rPr>
            </w:pPr>
            <w:r>
              <w:rPr>
                <w:rFonts w:asciiTheme="minorHAnsi" w:hAnsiTheme="minorHAnsi" w:cstheme="minorHAnsi"/>
                <w:b w:val="0"/>
                <w:i/>
                <w:lang w:val="es-AR"/>
              </w:rPr>
              <w:t>Descripción</w:t>
            </w:r>
          </w:p>
        </w:tc>
        <w:tc>
          <w:tcPr>
            <w:tcW w:w="4247" w:type="dxa"/>
          </w:tcPr>
          <w:p w:rsidR="00807981" w:rsidRPr="007E7868" w:rsidRDefault="00807981" w:rsidP="009576E4">
            <w:pPr>
              <w:spacing w:before="0"/>
              <w:ind w:left="0"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lang w:val="es-AR"/>
              </w:rPr>
            </w:pPr>
            <w:r>
              <w:rPr>
                <w:rFonts w:asciiTheme="minorHAnsi" w:hAnsiTheme="minorHAnsi" w:cstheme="minorHAnsi"/>
                <w:i/>
                <w:lang w:val="es-AR"/>
              </w:rPr>
              <w:t>Descripción de la pantalla actual “</w:t>
            </w:r>
            <w:r w:rsidR="009576E4">
              <w:rPr>
                <w:rFonts w:asciiTheme="minorHAnsi" w:hAnsiTheme="minorHAnsi" w:cstheme="minorHAnsi"/>
                <w:i/>
                <w:lang w:val="es-AR"/>
              </w:rPr>
              <w:t>Confirmación</w:t>
            </w:r>
            <w:r>
              <w:rPr>
                <w:rFonts w:asciiTheme="minorHAnsi" w:hAnsiTheme="minorHAnsi" w:cstheme="minorHAnsi"/>
                <w:i/>
                <w:lang w:val="es-AR"/>
              </w:rPr>
              <w:t>”</w:t>
            </w:r>
          </w:p>
        </w:tc>
      </w:tr>
    </w:tbl>
    <w:p w:rsidR="00BE1392" w:rsidRDefault="00BE1392" w:rsidP="00045492">
      <w:pPr>
        <w:pStyle w:val="PSI-Ttulo1"/>
      </w:pPr>
    </w:p>
    <w:p w:rsidR="00BB5875" w:rsidRDefault="00120225" w:rsidP="00120225">
      <w:pPr>
        <w:pStyle w:val="PSI-Ttulo2"/>
      </w:pPr>
      <w:bookmarkStart w:id="93" w:name="_Toc494757635"/>
      <w:r>
        <w:t>Ubicación</w:t>
      </w:r>
      <w:bookmarkEnd w:id="93"/>
    </w:p>
    <w:tbl>
      <w:tblPr>
        <w:tblStyle w:val="Tabladecuadrcula2-nfasis3"/>
        <w:tblW w:w="0" w:type="auto"/>
        <w:tblLook w:val="04A0" w:firstRow="1" w:lastRow="0" w:firstColumn="1" w:lastColumn="0" w:noHBand="0" w:noVBand="1"/>
      </w:tblPr>
      <w:tblGrid>
        <w:gridCol w:w="4247"/>
        <w:gridCol w:w="4247"/>
      </w:tblGrid>
      <w:tr w:rsidR="00120225" w:rsidRPr="007E7868" w:rsidTr="001D7C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20225" w:rsidRPr="007E7868" w:rsidRDefault="00120225" w:rsidP="001D7C84">
            <w:pPr>
              <w:rPr>
                <w:b w:val="0"/>
                <w:i/>
              </w:rPr>
            </w:pPr>
            <w:r w:rsidRPr="007E7868">
              <w:rPr>
                <w:rFonts w:asciiTheme="minorHAnsi" w:hAnsiTheme="minorHAnsi" w:cstheme="minorHAnsi"/>
                <w:b w:val="0"/>
                <w:i/>
                <w:lang w:val="es-AR"/>
              </w:rPr>
              <w:t>Descripción</w:t>
            </w:r>
          </w:p>
        </w:tc>
        <w:tc>
          <w:tcPr>
            <w:tcW w:w="4247" w:type="dxa"/>
          </w:tcPr>
          <w:p w:rsidR="00120225" w:rsidRPr="007E7868" w:rsidRDefault="00120225" w:rsidP="001D7C84">
            <w:pPr>
              <w:cnfStyle w:val="100000000000" w:firstRow="1" w:lastRow="0" w:firstColumn="0" w:lastColumn="0" w:oddVBand="0" w:evenVBand="0" w:oddHBand="0" w:evenHBand="0" w:firstRowFirstColumn="0" w:firstRowLastColumn="0" w:lastRowFirstColumn="0" w:lastRowLastColumn="0"/>
              <w:rPr>
                <w:b w:val="0"/>
                <w:i/>
              </w:rPr>
            </w:pPr>
            <w:r w:rsidRPr="007E7868">
              <w:rPr>
                <w:rFonts w:asciiTheme="minorHAnsi" w:hAnsiTheme="minorHAnsi" w:cstheme="minorHAnsi"/>
                <w:b w:val="0"/>
                <w:i/>
                <w:lang w:val="es-AR"/>
              </w:rPr>
              <w:t>Observaciones</w:t>
            </w:r>
          </w:p>
        </w:tc>
      </w:tr>
      <w:tr w:rsidR="00120225" w:rsidRPr="007E7868" w:rsidTr="001D7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20225" w:rsidRPr="007E7868" w:rsidRDefault="00120225" w:rsidP="001D7C84">
            <w:pPr>
              <w:rPr>
                <w:rFonts w:asciiTheme="minorHAnsi" w:hAnsiTheme="minorHAnsi" w:cstheme="minorHAnsi"/>
                <w:b w:val="0"/>
                <w:i/>
                <w:lang w:val="es-AR"/>
              </w:rPr>
            </w:pPr>
            <w:r>
              <w:rPr>
                <w:rFonts w:asciiTheme="minorHAnsi" w:hAnsiTheme="minorHAnsi" w:cstheme="minorHAnsi"/>
                <w:b w:val="0"/>
                <w:i/>
                <w:lang w:val="es-AR"/>
              </w:rPr>
              <w:t>Nombre Pantalla</w:t>
            </w:r>
          </w:p>
        </w:tc>
        <w:tc>
          <w:tcPr>
            <w:tcW w:w="4247" w:type="dxa"/>
          </w:tcPr>
          <w:p w:rsidR="00120225" w:rsidRPr="007E7868" w:rsidRDefault="00120225" w:rsidP="001D7C8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lang w:val="es-AR"/>
              </w:rPr>
            </w:pPr>
            <w:r>
              <w:rPr>
                <w:rFonts w:asciiTheme="minorHAnsi" w:hAnsiTheme="minorHAnsi" w:cstheme="minorHAnsi"/>
                <w:b/>
                <w:i/>
                <w:lang w:val="es-AR"/>
              </w:rPr>
              <w:t>Ubicación</w:t>
            </w:r>
          </w:p>
        </w:tc>
      </w:tr>
      <w:tr w:rsidR="00120225" w:rsidRPr="007E7868" w:rsidTr="001D7C84">
        <w:tc>
          <w:tcPr>
            <w:cnfStyle w:val="001000000000" w:firstRow="0" w:lastRow="0" w:firstColumn="1" w:lastColumn="0" w:oddVBand="0" w:evenVBand="0" w:oddHBand="0" w:evenHBand="0" w:firstRowFirstColumn="0" w:firstRowLastColumn="0" w:lastRowFirstColumn="0" w:lastRowLastColumn="0"/>
            <w:tcW w:w="4247" w:type="dxa"/>
          </w:tcPr>
          <w:p w:rsidR="00120225" w:rsidRPr="007E7868" w:rsidRDefault="00120225" w:rsidP="001D7C84">
            <w:pPr>
              <w:rPr>
                <w:rFonts w:asciiTheme="minorHAnsi" w:hAnsiTheme="minorHAnsi" w:cstheme="minorHAnsi"/>
                <w:b w:val="0"/>
                <w:i/>
                <w:lang w:val="es-AR"/>
              </w:rPr>
            </w:pPr>
            <w:r>
              <w:rPr>
                <w:rFonts w:asciiTheme="minorHAnsi" w:hAnsiTheme="minorHAnsi" w:cstheme="minorHAnsi"/>
                <w:b w:val="0"/>
                <w:i/>
                <w:lang w:val="es-AR"/>
              </w:rPr>
              <w:t>Descripción</w:t>
            </w:r>
          </w:p>
        </w:tc>
        <w:tc>
          <w:tcPr>
            <w:tcW w:w="4247" w:type="dxa"/>
          </w:tcPr>
          <w:p w:rsidR="00120225" w:rsidRDefault="00120225" w:rsidP="001D7C84">
            <w:pPr>
              <w:ind w:left="0"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lang w:val="es-AR"/>
              </w:rPr>
            </w:pPr>
            <w:r w:rsidRPr="007E7868">
              <w:rPr>
                <w:rFonts w:asciiTheme="minorHAnsi" w:hAnsiTheme="minorHAnsi" w:cstheme="minorHAnsi"/>
                <w:i/>
                <w:lang w:val="es-AR"/>
              </w:rPr>
              <w:t xml:space="preserve">Esta pantalla muestra </w:t>
            </w:r>
            <w:r>
              <w:rPr>
                <w:rFonts w:asciiTheme="minorHAnsi" w:hAnsiTheme="minorHAnsi" w:cstheme="minorHAnsi"/>
                <w:i/>
                <w:lang w:val="es-AR"/>
              </w:rPr>
              <w:t xml:space="preserve">una descripción </w:t>
            </w:r>
            <w:r w:rsidR="00CA22DF">
              <w:rPr>
                <w:rFonts w:asciiTheme="minorHAnsi" w:hAnsiTheme="minorHAnsi" w:cstheme="minorHAnsi"/>
                <w:i/>
                <w:lang w:val="es-AR"/>
              </w:rPr>
              <w:t xml:space="preserve">de </w:t>
            </w:r>
            <w:proofErr w:type="spellStart"/>
            <w:r w:rsidR="00CA22DF">
              <w:rPr>
                <w:rFonts w:asciiTheme="minorHAnsi" w:hAnsiTheme="minorHAnsi" w:cstheme="minorHAnsi"/>
                <w:i/>
                <w:lang w:val="es-AR"/>
              </w:rPr>
              <w:t>como</w:t>
            </w:r>
            <w:proofErr w:type="spellEnd"/>
            <w:r w:rsidR="00CA22DF">
              <w:rPr>
                <w:rFonts w:asciiTheme="minorHAnsi" w:hAnsiTheme="minorHAnsi" w:cstheme="minorHAnsi"/>
                <w:i/>
                <w:lang w:val="es-AR"/>
              </w:rPr>
              <w:t xml:space="preserve"> funciona la búsqueda por autocompletado, el campo donde se ingresa el texto que se ira autocompletando y un botón ubicar, que procede a la pantalla Valoraciones una vez </w:t>
            </w:r>
            <w:proofErr w:type="spellStart"/>
            <w:r w:rsidR="00CA22DF">
              <w:rPr>
                <w:rFonts w:asciiTheme="minorHAnsi" w:hAnsiTheme="minorHAnsi" w:cstheme="minorHAnsi"/>
                <w:i/>
                <w:lang w:val="es-AR"/>
              </w:rPr>
              <w:t>accesada</w:t>
            </w:r>
            <w:proofErr w:type="spellEnd"/>
            <w:r w:rsidR="00CA22DF">
              <w:rPr>
                <w:rFonts w:asciiTheme="minorHAnsi" w:hAnsiTheme="minorHAnsi" w:cstheme="minorHAnsi"/>
                <w:i/>
                <w:lang w:val="es-AR"/>
              </w:rPr>
              <w:t xml:space="preserve"> la ubicación</w:t>
            </w:r>
          </w:p>
          <w:p w:rsidR="00120225" w:rsidRPr="007E7868" w:rsidRDefault="00120225" w:rsidP="00CA22DF">
            <w:pPr>
              <w:ind w:left="0"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lang w:val="es-AR"/>
              </w:rPr>
            </w:pPr>
            <w:r>
              <w:rPr>
                <w:rFonts w:asciiTheme="minorHAnsi" w:hAnsiTheme="minorHAnsi" w:cstheme="minorHAnsi"/>
                <w:i/>
                <w:lang w:val="es-AR"/>
              </w:rPr>
              <w:t xml:space="preserve">Además de logo </w:t>
            </w:r>
            <w:proofErr w:type="spellStart"/>
            <w:r>
              <w:rPr>
                <w:rFonts w:asciiTheme="minorHAnsi" w:hAnsiTheme="minorHAnsi" w:cstheme="minorHAnsi"/>
                <w:i/>
                <w:lang w:val="es-AR"/>
              </w:rPr>
              <w:t>identificatorio</w:t>
            </w:r>
            <w:proofErr w:type="spellEnd"/>
            <w:r>
              <w:rPr>
                <w:rFonts w:asciiTheme="minorHAnsi" w:hAnsiTheme="minorHAnsi" w:cstheme="minorHAnsi"/>
                <w:i/>
                <w:lang w:val="es-AR"/>
              </w:rPr>
              <w:t xml:space="preserve"> y nombre   de pantalla. Un menú lateral de acceso a la pantalla Mis Valoraciones, Acerca y Pantalla Principal. Un botón para regresar a la pantalla </w:t>
            </w:r>
            <w:r w:rsidR="00CA22DF">
              <w:rPr>
                <w:rFonts w:asciiTheme="minorHAnsi" w:hAnsiTheme="minorHAnsi" w:cstheme="minorHAnsi"/>
                <w:i/>
                <w:lang w:val="es-AR"/>
              </w:rPr>
              <w:t>Servicios</w:t>
            </w:r>
          </w:p>
        </w:tc>
      </w:tr>
    </w:tbl>
    <w:p w:rsidR="00120225" w:rsidRDefault="00120225" w:rsidP="00045492">
      <w:pPr>
        <w:pStyle w:val="PSI-Ttulo1"/>
      </w:pPr>
    </w:p>
    <w:p w:rsidR="00120225" w:rsidRDefault="00120225" w:rsidP="00120225">
      <w:pPr>
        <w:pStyle w:val="PSI-Ttulo3"/>
        <w:ind w:left="0" w:firstLine="0"/>
      </w:pPr>
      <w:bookmarkStart w:id="94" w:name="_Toc494757636"/>
      <w:r>
        <w:t>Bosquejo</w:t>
      </w:r>
      <w:bookmarkEnd w:id="94"/>
    </w:p>
    <w:p w:rsidR="00BB5875" w:rsidRDefault="00EA7962" w:rsidP="00120225">
      <w:pPr>
        <w:ind w:left="0" w:firstLine="0"/>
        <w:jc w:val="center"/>
      </w:pPr>
      <w:r w:rsidRPr="00120225">
        <mc:AlternateContent>
          <mc:Choice Requires="wps">
            <w:drawing>
              <wp:anchor distT="0" distB="0" distL="114300" distR="114300" simplePos="0" relativeHeight="251729408" behindDoc="0" locked="0" layoutInCell="1" allowOverlap="1" wp14:anchorId="17749613" wp14:editId="6EAE1E02">
                <wp:simplePos x="0" y="0"/>
                <wp:positionH relativeFrom="column">
                  <wp:posOffset>3943350</wp:posOffset>
                </wp:positionH>
                <wp:positionV relativeFrom="paragraph">
                  <wp:posOffset>523875</wp:posOffset>
                </wp:positionV>
                <wp:extent cx="393065" cy="371475"/>
                <wp:effectExtent l="0" t="0" r="26035" b="28575"/>
                <wp:wrapNone/>
                <wp:docPr id="191" name="Elipse 191"/>
                <wp:cNvGraphicFramePr/>
                <a:graphic xmlns:a="http://schemas.openxmlformats.org/drawingml/2006/main">
                  <a:graphicData uri="http://schemas.microsoft.com/office/word/2010/wordprocessingShape">
                    <wps:wsp>
                      <wps:cNvSpPr/>
                      <wps:spPr>
                        <a:xfrm>
                          <a:off x="0" y="0"/>
                          <a:ext cx="393065" cy="3714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D7C84" w:rsidRDefault="001D7C84" w:rsidP="00120225">
                            <w:pPr>
                              <w:spacing w:before="0"/>
                              <w:ind w:left="0"/>
                              <w:jc w:val="center"/>
                            </w:pPr>
                            <w:r>
                              <w:rPr>
                                <w:b/>
                                <w:color w:val="000000" w:themeColor="text1"/>
                                <w:sz w:val="24"/>
                                <w:szCs w:val="24"/>
                              </w:rPr>
                              <w:t xml:space="preserve">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749613" id="Elipse 191" o:spid="_x0000_s1089" style="position:absolute;left:0;text-align:left;margin-left:310.5pt;margin-top:41.25pt;width:30.95pt;height:29.25pt;z-index:251729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" fillcolor="white [3201]" strokecolor="#f79646 [3209]" strokeweight="2pt">
                <v:textbox>
                  <w:txbxContent>
                    <w:p w:rsidR="001D7C84" w:rsidRDefault="001D7C84" w:rsidP="00120225">
                      <w:pPr>
                        <w:spacing w:before="0"/>
                        <w:ind w:left="0"/>
                        <w:jc w:val="center"/>
                      </w:pPr>
                      <w:r>
                        <w:rPr>
                          <w:b/>
                          <w:color w:val="000000" w:themeColor="text1"/>
                          <w:sz w:val="24"/>
                          <w:szCs w:val="24"/>
                        </w:rPr>
                        <w:t xml:space="preserve">      5</w:t>
                      </w:r>
                    </w:p>
                  </w:txbxContent>
                </v:textbox>
              </v:oval>
            </w:pict>
          </mc:Fallback>
        </mc:AlternateContent>
      </w:r>
      <w:r w:rsidRPr="00120225">
        <mc:AlternateContent>
          <mc:Choice Requires="wps">
            <w:drawing>
              <wp:anchor distT="0" distB="0" distL="114300" distR="114300" simplePos="0" relativeHeight="251726336" behindDoc="0" locked="0" layoutInCell="1" allowOverlap="1" wp14:anchorId="28C21B07" wp14:editId="3993AF63">
                <wp:simplePos x="0" y="0"/>
                <wp:positionH relativeFrom="column">
                  <wp:posOffset>4076700</wp:posOffset>
                </wp:positionH>
                <wp:positionV relativeFrom="paragraph">
                  <wp:posOffset>2724150</wp:posOffset>
                </wp:positionV>
                <wp:extent cx="393065" cy="371475"/>
                <wp:effectExtent l="0" t="0" r="26035" b="28575"/>
                <wp:wrapNone/>
                <wp:docPr id="189" name="Elipse 189"/>
                <wp:cNvGraphicFramePr/>
                <a:graphic xmlns:a="http://schemas.openxmlformats.org/drawingml/2006/main">
                  <a:graphicData uri="http://schemas.microsoft.com/office/word/2010/wordprocessingShape">
                    <wps:wsp>
                      <wps:cNvSpPr/>
                      <wps:spPr>
                        <a:xfrm>
                          <a:off x="0" y="0"/>
                          <a:ext cx="393065" cy="3714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D7C84" w:rsidRDefault="001D7C84" w:rsidP="00120225">
                            <w:pPr>
                              <w:spacing w:before="0"/>
                              <w:ind w:left="0"/>
                              <w:jc w:val="center"/>
                            </w:pPr>
                            <w:r>
                              <w:rPr>
                                <w:b/>
                                <w:color w:val="000000" w:themeColor="text1"/>
                                <w:sz w:val="24"/>
                                <w:szCs w:val="24"/>
                              </w:rPr>
                              <w:t xml:space="preserve">      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C21B07" id="Elipse 189" o:spid="_x0000_s1090" style="position:absolute;left:0;text-align:left;margin-left:321pt;margin-top:214.5pt;width:30.95pt;height:29.25pt;z-index:251726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" fillcolor="white [3201]" strokecolor="#f79646 [3209]" strokeweight="2pt">
                <v:textbox>
                  <w:txbxContent>
                    <w:p w:rsidR="001D7C84" w:rsidRDefault="001D7C84" w:rsidP="00120225">
                      <w:pPr>
                        <w:spacing w:before="0"/>
                        <w:ind w:left="0"/>
                        <w:jc w:val="center"/>
                      </w:pPr>
                      <w:r>
                        <w:rPr>
                          <w:b/>
                          <w:color w:val="000000" w:themeColor="text1"/>
                          <w:sz w:val="24"/>
                          <w:szCs w:val="24"/>
                        </w:rPr>
                        <w:t xml:space="preserve">      6</w:t>
                      </w:r>
                    </w:p>
                  </w:txbxContent>
                </v:textbox>
              </v:oval>
            </w:pict>
          </mc:Fallback>
        </mc:AlternateContent>
      </w:r>
      <w:r w:rsidRPr="00120225">
        <mc:AlternateContent>
          <mc:Choice Requires="wps">
            <w:drawing>
              <wp:anchor distT="0" distB="0" distL="114300" distR="114300" simplePos="0" relativeHeight="251727360" behindDoc="0" locked="0" layoutInCell="1" allowOverlap="1" wp14:anchorId="71BC4C9E" wp14:editId="5FD43991">
                <wp:simplePos x="0" y="0"/>
                <wp:positionH relativeFrom="column">
                  <wp:posOffset>2939415</wp:posOffset>
                </wp:positionH>
                <wp:positionV relativeFrom="paragraph">
                  <wp:posOffset>2858770</wp:posOffset>
                </wp:positionV>
                <wp:extent cx="1152525" cy="45719"/>
                <wp:effectExtent l="19050" t="76200" r="28575" b="50165"/>
                <wp:wrapNone/>
                <wp:docPr id="190" name="Conector recto de flecha 190"/>
                <wp:cNvGraphicFramePr/>
                <a:graphic xmlns:a="http://schemas.openxmlformats.org/drawingml/2006/main">
                  <a:graphicData uri="http://schemas.microsoft.com/office/word/2010/wordprocessingShape">
                    <wps:wsp>
                      <wps:cNvCnPr/>
                      <wps:spPr>
                        <a:xfrm flipH="1" flipV="1">
                          <a:off x="0" y="0"/>
                          <a:ext cx="1152525" cy="45719"/>
                        </a:xfrm>
                        <a:prstGeom prst="straightConnector1">
                          <a:avLst/>
                        </a:prstGeom>
                        <a:ln>
                          <a:tailEnd type="triangle"/>
                        </a:ln>
                      </wps:spPr>
                      <wps:style>
                        <a:lnRef idx="2">
                          <a:schemeClr val="accent6"/>
                        </a:lnRef>
                        <a:fillRef idx="1">
                          <a:schemeClr val="lt1"/>
                        </a:fillRef>
                        <a:effectRef idx="0">
                          <a:schemeClr val="accent6"/>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shape w14:anchorId="1F16522F" id="Conector recto de flecha 190" o:spid="_x0000_s1026" type="#_x0000_t32" style="position:absolute;margin-left:231.45pt;margin-top:225.1pt;width:90.75pt;height:3.6pt;flip:x y;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" filled="t" fillcolor="white [3201]" strokecolor="#f79646 [3209]" strokeweight="2pt">
                <v:stroke endarrow="block"/>
              </v:shape>
            </w:pict>
          </mc:Fallback>
        </mc:AlternateContent>
      </w:r>
      <w:r w:rsidR="00120225" w:rsidRPr="00120225">
        <mc:AlternateContent>
          <mc:Choice Requires="wps">
            <w:drawing>
              <wp:anchor distT="0" distB="0" distL="114300" distR="114300" simplePos="0" relativeHeight="251730432" behindDoc="0" locked="0" layoutInCell="1" allowOverlap="1" wp14:anchorId="6BB1465E" wp14:editId="0AE5640F">
                <wp:simplePos x="0" y="0"/>
                <wp:positionH relativeFrom="column">
                  <wp:posOffset>3310889</wp:posOffset>
                </wp:positionH>
                <wp:positionV relativeFrom="paragraph">
                  <wp:posOffset>708025</wp:posOffset>
                </wp:positionV>
                <wp:extent cx="638175" cy="45719"/>
                <wp:effectExtent l="38100" t="38100" r="28575" b="88265"/>
                <wp:wrapNone/>
                <wp:docPr id="192" name="Conector recto de flecha 192"/>
                <wp:cNvGraphicFramePr/>
                <a:graphic xmlns:a="http://schemas.openxmlformats.org/drawingml/2006/main">
                  <a:graphicData uri="http://schemas.microsoft.com/office/word/2010/wordprocessingShape">
                    <wps:wsp>
                      <wps:cNvCnPr/>
                      <wps:spPr>
                        <a:xfrm flipH="1">
                          <a:off x="0" y="0"/>
                          <a:ext cx="638175" cy="45719"/>
                        </a:xfrm>
                        <a:prstGeom prst="straightConnector1">
                          <a:avLst/>
                        </a:prstGeom>
                        <a:ln>
                          <a:tailEnd type="triangle"/>
                        </a:ln>
                      </wps:spPr>
                      <wps:style>
                        <a:lnRef idx="2">
                          <a:schemeClr val="accent6"/>
                        </a:lnRef>
                        <a:fillRef idx="1">
                          <a:schemeClr val="lt1"/>
                        </a:fillRef>
                        <a:effectRef idx="0">
                          <a:schemeClr val="accent6"/>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shape w14:anchorId="408BF552" id="Conector recto de flecha 192" o:spid="_x0000_s1026" type="#_x0000_t32" style="position:absolute;margin-left:260.7pt;margin-top:55.75pt;width:50.25pt;height:3.6pt;flip:x;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" filled="t" fillcolor="white [3201]" strokecolor="#f79646 [3209]" strokeweight="2pt">
                <v:stroke endarrow="block"/>
              </v:shape>
            </w:pict>
          </mc:Fallback>
        </mc:AlternateContent>
      </w:r>
      <w:r w:rsidR="00120225" w:rsidRPr="00120225">
        <mc:AlternateContent>
          <mc:Choice Requires="wps">
            <w:drawing>
              <wp:anchor distT="0" distB="0" distL="114300" distR="114300" simplePos="0" relativeHeight="251724288" behindDoc="0" locked="0" layoutInCell="1" allowOverlap="1" wp14:anchorId="1D3C5A1C" wp14:editId="2F59A2AA">
                <wp:simplePos x="0" y="0"/>
                <wp:positionH relativeFrom="column">
                  <wp:posOffset>1428115</wp:posOffset>
                </wp:positionH>
                <wp:positionV relativeFrom="paragraph">
                  <wp:posOffset>1750060</wp:posOffset>
                </wp:positionV>
                <wp:extent cx="608330" cy="55245"/>
                <wp:effectExtent l="0" t="0" r="0" b="0"/>
                <wp:wrapNone/>
                <wp:docPr id="188" name="Conector recto de flecha 188"/>
                <wp:cNvGraphicFramePr/>
                <a:graphic xmlns:a="http://schemas.openxmlformats.org/drawingml/2006/main">
                  <a:graphicData uri="http://schemas.microsoft.com/office/word/2010/wordprocessingShape">
                    <wps:wsp>
                      <wps:cNvCnPr/>
                      <wps:spPr>
                        <a:xfrm>
                          <a:off x="0" y="0"/>
                          <a:ext cx="608330" cy="55245"/>
                        </a:xfrm>
                        <a:prstGeom prst="straightConnector1">
                          <a:avLst/>
                        </a:prstGeom>
                        <a:ln>
                          <a:tailEnd type="triangle"/>
                        </a:ln>
                      </wps:spPr>
                      <wps:style>
                        <a:lnRef idx="2">
                          <a:schemeClr val="accent6"/>
                        </a:lnRef>
                        <a:fillRef idx="1">
                          <a:schemeClr val="lt1"/>
                        </a:fillRef>
                        <a:effectRef idx="0">
                          <a:schemeClr val="accent6"/>
                        </a:effectRef>
                        <a:fontRef idx="minor">
                          <a:schemeClr val="dk1"/>
                        </a:fontRef>
                      </wps:style>
                      <wps:bodyPr/>
                    </wps:wsp>
                  </a:graphicData>
                </a:graphic>
              </wp:anchor>
            </w:drawing>
          </mc:Choice>
          <mc:Fallback>
            <w:pict>
              <v:shape w14:anchorId="2569CADA" id="Conector recto de flecha 188" o:spid="_x0000_s1026" type="#_x0000_t32" style="position:absolute;margin-left:112.45pt;margin-top:137.8pt;width:47.9pt;height:4.35pt;z-index:251724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" filled="t" fillcolor="white [3201]" strokecolor="#f79646 [3209]" strokeweight="2pt">
                <v:stroke endarrow="block"/>
              </v:shape>
            </w:pict>
          </mc:Fallback>
        </mc:AlternateContent>
      </w:r>
      <w:r w:rsidR="00120225" w:rsidRPr="00120225">
        <mc:AlternateContent>
          <mc:Choice Requires="wps">
            <w:drawing>
              <wp:anchor distT="0" distB="0" distL="114300" distR="114300" simplePos="0" relativeHeight="251723264" behindDoc="0" locked="0" layoutInCell="1" allowOverlap="1" wp14:anchorId="1CC219F8" wp14:editId="5D6AFA23">
                <wp:simplePos x="0" y="0"/>
                <wp:positionH relativeFrom="column">
                  <wp:posOffset>1034415</wp:posOffset>
                </wp:positionH>
                <wp:positionV relativeFrom="paragraph">
                  <wp:posOffset>1601470</wp:posOffset>
                </wp:positionV>
                <wp:extent cx="393157" cy="371893"/>
                <wp:effectExtent l="0" t="0" r="0" b="0"/>
                <wp:wrapNone/>
                <wp:docPr id="187" name="Elipse 187"/>
                <wp:cNvGraphicFramePr/>
                <a:graphic xmlns:a="http://schemas.openxmlformats.org/drawingml/2006/main">
                  <a:graphicData uri="http://schemas.microsoft.com/office/word/2010/wordprocessingShape">
                    <wps:wsp>
                      <wps:cNvSpPr/>
                      <wps:spPr>
                        <a:xfrm>
                          <a:off x="0" y="0"/>
                          <a:ext cx="393157" cy="371893"/>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D7C84" w:rsidRDefault="001D7C84" w:rsidP="00120225">
                            <w:pPr>
                              <w:spacing w:before="0"/>
                              <w:ind w:left="0"/>
                              <w:jc w:val="center"/>
                            </w:pPr>
                            <w:r>
                              <w:rPr>
                                <w:b/>
                                <w:color w:val="000000" w:themeColor="text1"/>
                                <w:sz w:val="24"/>
                                <w:szCs w:val="24"/>
                              </w:rPr>
                              <w:t xml:space="preserve">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CC219F8" id="Elipse 187" o:spid="_x0000_s1091" style="position:absolute;left:0;text-align:left;margin-left:81.45pt;margin-top:126.1pt;width:30.95pt;height:29.3pt;z-index:251723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" fillcolor="white [3201]" strokecolor="#f79646 [3209]" strokeweight="2pt">
                <v:textbox>
                  <w:txbxContent>
                    <w:p w:rsidR="001D7C84" w:rsidRDefault="001D7C84" w:rsidP="00120225">
                      <w:pPr>
                        <w:spacing w:before="0"/>
                        <w:ind w:left="0"/>
                        <w:jc w:val="center"/>
                      </w:pPr>
                      <w:r>
                        <w:rPr>
                          <w:b/>
                          <w:color w:val="000000" w:themeColor="text1"/>
                          <w:sz w:val="24"/>
                          <w:szCs w:val="24"/>
                        </w:rPr>
                        <w:t xml:space="preserve">      3</w:t>
                      </w:r>
                    </w:p>
                  </w:txbxContent>
                </v:textbox>
              </v:oval>
            </w:pict>
          </mc:Fallback>
        </mc:AlternateContent>
      </w:r>
      <w:r w:rsidR="00120225">
        <w:rPr>
          <w:noProof/>
          <w:lang w:eastAsia="es-AR"/>
        </w:rPr>
        <mc:AlternateContent>
          <mc:Choice Requires="wpg">
            <w:drawing>
              <wp:anchor distT="0" distB="0" distL="114300" distR="114300" simplePos="0" relativeHeight="251721216" behindDoc="0" locked="0" layoutInCell="1" allowOverlap="1" wp14:anchorId="6C0AEFA6" wp14:editId="7A989276">
                <wp:simplePos x="0" y="0"/>
                <wp:positionH relativeFrom="column">
                  <wp:posOffset>1005205</wp:posOffset>
                </wp:positionH>
                <wp:positionV relativeFrom="paragraph">
                  <wp:posOffset>487045</wp:posOffset>
                </wp:positionV>
                <wp:extent cx="1057275" cy="1948815"/>
                <wp:effectExtent l="0" t="0" r="85725" b="13335"/>
                <wp:wrapNone/>
                <wp:docPr id="168" name="Grupo 168"/>
                <wp:cNvGraphicFramePr/>
                <a:graphic xmlns:a="http://schemas.openxmlformats.org/drawingml/2006/main">
                  <a:graphicData uri="http://schemas.microsoft.com/office/word/2010/wordprocessingGroup">
                    <wpg:wgp>
                      <wpg:cNvGrpSpPr/>
                      <wpg:grpSpPr>
                        <a:xfrm>
                          <a:off x="0" y="0"/>
                          <a:ext cx="1057275" cy="1948815"/>
                          <a:chOff x="29754" y="66675"/>
                          <a:chExt cx="1101426" cy="2146273"/>
                        </a:xfrm>
                      </wpg:grpSpPr>
                      <wps:wsp>
                        <wps:cNvPr id="169" name="Elipse 169"/>
                        <wps:cNvSpPr/>
                        <wps:spPr>
                          <a:xfrm>
                            <a:off x="29754" y="66675"/>
                            <a:ext cx="409575" cy="4095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D7C84" w:rsidRDefault="001D7C84" w:rsidP="00120225">
                              <w:pPr>
                                <w:spacing w:before="0"/>
                                <w:ind w:left="0"/>
                                <w:jc w:val="center"/>
                              </w:pPr>
                              <w:r>
                                <w:rPr>
                                  <w:b/>
                                  <w:color w:val="000000" w:themeColor="text1"/>
                                  <w:sz w:val="24"/>
                                  <w:szCs w:val="24"/>
                                </w:rPr>
                                <w:t xml:space="preserve">      </w:t>
                              </w:r>
                              <w:r w:rsidRPr="00E835F7">
                                <w:rPr>
                                  <w:b/>
                                  <w:color w:val="000000" w:themeColor="text1"/>
                                  <w:sz w:val="24"/>
                                  <w:szCs w:val="24"/>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 name="Conector recto de flecha 182"/>
                        <wps:cNvCnPr/>
                        <wps:spPr>
                          <a:xfrm>
                            <a:off x="439104" y="257141"/>
                            <a:ext cx="681640" cy="92767"/>
                          </a:xfrm>
                          <a:prstGeom prst="straightConnector1">
                            <a:avLst/>
                          </a:prstGeom>
                          <a:ln>
                            <a:tailEnd type="triangle"/>
                          </a:ln>
                        </wps:spPr>
                        <wps:style>
                          <a:lnRef idx="2">
                            <a:schemeClr val="accent6"/>
                          </a:lnRef>
                          <a:fillRef idx="1">
                            <a:schemeClr val="lt1"/>
                          </a:fillRef>
                          <a:effectRef idx="0">
                            <a:schemeClr val="accent6"/>
                          </a:effectRef>
                          <a:fontRef idx="minor">
                            <a:schemeClr val="dk1"/>
                          </a:fontRef>
                        </wps:style>
                        <wps:bodyPr/>
                      </wps:wsp>
                      <wps:wsp>
                        <wps:cNvPr id="183" name="Elipse 183"/>
                        <wps:cNvSpPr/>
                        <wps:spPr>
                          <a:xfrm>
                            <a:off x="38100" y="785498"/>
                            <a:ext cx="409575" cy="4095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D7C84" w:rsidRDefault="001D7C84" w:rsidP="00120225">
                              <w:pPr>
                                <w:spacing w:before="0"/>
                                <w:ind w:left="0"/>
                                <w:jc w:val="center"/>
                              </w:pPr>
                              <w:r>
                                <w:rPr>
                                  <w:b/>
                                  <w:color w:val="000000" w:themeColor="text1"/>
                                  <w:sz w:val="24"/>
                                  <w:szCs w:val="24"/>
                                </w:rPr>
                                <w:t xml:space="preserv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 name="Conector recto de flecha 184"/>
                        <wps:cNvCnPr/>
                        <wps:spPr>
                          <a:xfrm flipV="1">
                            <a:off x="447584" y="902145"/>
                            <a:ext cx="683596" cy="67943"/>
                          </a:xfrm>
                          <a:prstGeom prst="straightConnector1">
                            <a:avLst/>
                          </a:prstGeom>
                          <a:ln>
                            <a:tailEnd type="triangle"/>
                          </a:ln>
                        </wps:spPr>
                        <wps:style>
                          <a:lnRef idx="2">
                            <a:schemeClr val="accent6"/>
                          </a:lnRef>
                          <a:fillRef idx="1">
                            <a:schemeClr val="lt1"/>
                          </a:fillRef>
                          <a:effectRef idx="0">
                            <a:schemeClr val="accent6"/>
                          </a:effectRef>
                          <a:fontRef idx="minor">
                            <a:schemeClr val="dk1"/>
                          </a:fontRef>
                        </wps:style>
                        <wps:bodyPr/>
                      </wps:wsp>
                      <wps:wsp>
                        <wps:cNvPr id="185" name="Elipse 185"/>
                        <wps:cNvSpPr/>
                        <wps:spPr>
                          <a:xfrm>
                            <a:off x="87288" y="1803374"/>
                            <a:ext cx="409575" cy="409574"/>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D7C84" w:rsidRDefault="001D7C84" w:rsidP="00120225">
                              <w:pPr>
                                <w:spacing w:before="0"/>
                                <w:ind w:left="0"/>
                                <w:jc w:val="center"/>
                              </w:pPr>
                              <w:r>
                                <w:rPr>
                                  <w:b/>
                                  <w:color w:val="000000" w:themeColor="text1"/>
                                  <w:sz w:val="24"/>
                                  <w:szCs w:val="24"/>
                                </w:rPr>
                                <w:t xml:space="preserve">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6" name="Conector recto de flecha 186"/>
                        <wps:cNvCnPr/>
                        <wps:spPr>
                          <a:xfrm>
                            <a:off x="496865" y="1967093"/>
                            <a:ext cx="634314" cy="61227"/>
                          </a:xfrm>
                          <a:prstGeom prst="straightConnector1">
                            <a:avLst/>
                          </a:prstGeom>
                          <a:ln>
                            <a:tailEnd type="triangle"/>
                          </a:ln>
                        </wps:spPr>
                        <wps:style>
                          <a:lnRef idx="2">
                            <a:schemeClr val="accent6"/>
                          </a:lnRef>
                          <a:fillRef idx="1">
                            <a:schemeClr val="lt1"/>
                          </a:fillRef>
                          <a:effectRef idx="0">
                            <a:schemeClr val="accent6"/>
                          </a:effectRef>
                          <a:fontRef idx="minor">
                            <a:schemeClr val="dk1"/>
                          </a:fontRef>
                        </wps:style>
                        <wps:bodyPr/>
                      </wps:wsp>
                    </wpg:wgp>
                  </a:graphicData>
                </a:graphic>
                <wp14:sizeRelH relativeFrom="margin">
                  <wp14:pctWidth>0</wp14:pctWidth>
                </wp14:sizeRelH>
                <wp14:sizeRelV relativeFrom="margin">
                  <wp14:pctHeight>0</wp14:pctHeight>
                </wp14:sizeRelV>
              </wp:anchor>
            </w:drawing>
          </mc:Choice>
          <mc:Fallback>
            <w:pict>
              <v:group w14:anchorId="6C0AEFA6" id="Grupo 168" o:spid="_x0000_s1092" style="position:absolute;left:0;text-align:left;margin-left:79.15pt;margin-top:38.35pt;width:83.25pt;height:153.45pt;z-index:251721216;mso-width-relative:margin;mso-height-relative:margin" coordorigin="297,666" coordsize="11014,214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">
                <v:oval id="Elipse 169" o:spid="_x0000_s1093" style="position:absolute;left:297;top:666;width:4096;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" fillcolor="white [3201]" strokecolor="#f79646 [3209]" strokeweight="2pt">
                  <v:textbox>
                    <w:txbxContent>
                      <w:p w:rsidR="001D7C84" w:rsidRDefault="001D7C84" w:rsidP="00120225">
                        <w:pPr>
                          <w:spacing w:before="0"/>
                          <w:ind w:left="0"/>
                          <w:jc w:val="center"/>
                        </w:pPr>
                        <w:r>
                          <w:rPr>
                            <w:b/>
                            <w:color w:val="000000" w:themeColor="text1"/>
                            <w:sz w:val="24"/>
                            <w:szCs w:val="24"/>
                          </w:rPr>
                          <w:t xml:space="preserve">      </w:t>
                        </w:r>
                        <w:r w:rsidRPr="00E835F7">
                          <w:rPr>
                            <w:b/>
                            <w:color w:val="000000" w:themeColor="text1"/>
                            <w:sz w:val="24"/>
                            <w:szCs w:val="24"/>
                          </w:rPr>
                          <w:t>1</w:t>
                        </w:r>
                      </w:p>
                    </w:txbxContent>
                  </v:textbox>
                </v:oval>
                <v:shape id="Conector recto de flecha 182" o:spid="_x0000_s1094" type="#_x0000_t32" style="position:absolute;left:4391;top:2571;width:6816;height:9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" filled="t" fillcolor="white [3201]" strokecolor="#f79646 [3209]" strokeweight="2pt">
                  <v:stroke endarrow="block"/>
                </v:shape>
                <v:oval id="Elipse 183" o:spid="_x0000_s1095" style="position:absolute;left:381;top:7854;width:4095;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" fillcolor="white [3201]" strokecolor="#f79646 [3209]" strokeweight="2pt">
                  <v:textbox>
                    <w:txbxContent>
                      <w:p w:rsidR="001D7C84" w:rsidRDefault="001D7C84" w:rsidP="00120225">
                        <w:pPr>
                          <w:spacing w:before="0"/>
                          <w:ind w:left="0"/>
                          <w:jc w:val="center"/>
                        </w:pPr>
                        <w:r>
                          <w:rPr>
                            <w:b/>
                            <w:color w:val="000000" w:themeColor="text1"/>
                            <w:sz w:val="24"/>
                            <w:szCs w:val="24"/>
                          </w:rPr>
                          <w:t xml:space="preserve">      2</w:t>
                        </w:r>
                      </w:p>
                    </w:txbxContent>
                  </v:textbox>
                </v:oval>
                <v:shape id="Conector recto de flecha 184" o:spid="_x0000_s1096" type="#_x0000_t32" style="position:absolute;left:4475;top:9021;width:6836;height:67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" filled="t" fillcolor="white [3201]" strokecolor="#f79646 [3209]" strokeweight="2pt">
                  <v:stroke endarrow="block"/>
                </v:shape>
                <v:oval id="Elipse 185" o:spid="_x0000_s1097" style="position:absolute;left:872;top:18033;width:4096;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" fillcolor="white [3201]" strokecolor="#f79646 [3209]" strokeweight="2pt">
                  <v:textbox>
                    <w:txbxContent>
                      <w:p w:rsidR="001D7C84" w:rsidRDefault="001D7C84" w:rsidP="00120225">
                        <w:pPr>
                          <w:spacing w:before="0"/>
                          <w:ind w:left="0"/>
                          <w:jc w:val="center"/>
                        </w:pPr>
                        <w:r>
                          <w:rPr>
                            <w:b/>
                            <w:color w:val="000000" w:themeColor="text1"/>
                            <w:sz w:val="24"/>
                            <w:szCs w:val="24"/>
                          </w:rPr>
                          <w:t xml:space="preserve">      4</w:t>
                        </w:r>
                      </w:p>
                    </w:txbxContent>
                  </v:textbox>
                </v:oval>
                <v:shape id="Conector recto de flecha 186" o:spid="_x0000_s1098" type="#_x0000_t32" style="position:absolute;left:4968;top:19670;width:6343;height:6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" filled="t" fillcolor="white [3201]" strokecolor="#f79646 [3209]" strokeweight="2pt">
                  <v:stroke endarrow="block"/>
                </v:shape>
              </v:group>
            </w:pict>
          </mc:Fallback>
        </mc:AlternateContent>
      </w:r>
      <w:r w:rsidR="00120225" w:rsidRPr="00120225">
        <w:drawing>
          <wp:inline distT="0" distB="0" distL="0" distR="0" wp14:anchorId="4A37AD15" wp14:editId="54F7CDFA">
            <wp:extent cx="1660878" cy="3295650"/>
            <wp:effectExtent l="0" t="0" r="0" b="0"/>
            <wp:docPr id="167" name="Imagen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Pantalla Acceso Manual.png"/>
                    <pic:cNvPicPr/>
                  </pic:nvPicPr>
                  <pic:blipFill>
                    <a:blip r:embed="rId25">
                      <a:extLst>
                        <a:ext uri="{28A0092B-C50C-407E-A947-70E740481C1C}">
                          <a14:useLocalDpi xmlns:a14="http://schemas.microsoft.com/office/drawing/2010/main" val="0"/>
                        </a:ext>
                      </a:extLst>
                    </a:blip>
                    <a:stretch>
                      <a:fillRect/>
                    </a:stretch>
                  </pic:blipFill>
                  <pic:spPr>
                    <a:xfrm>
                      <a:off x="0" y="0"/>
                      <a:ext cx="1673812" cy="3321314"/>
                    </a:xfrm>
                    <a:prstGeom prst="rect">
                      <a:avLst/>
                    </a:prstGeom>
                  </pic:spPr>
                </pic:pic>
              </a:graphicData>
            </a:graphic>
          </wp:inline>
        </w:drawing>
      </w:r>
    </w:p>
    <w:p w:rsidR="00120225" w:rsidRDefault="00120225" w:rsidP="00045492">
      <w:pPr>
        <w:pStyle w:val="PSI-Ttulo1"/>
      </w:pPr>
    </w:p>
    <w:p w:rsidR="00EA7962" w:rsidRDefault="00EA7962" w:rsidP="00EA7962">
      <w:pPr>
        <w:pStyle w:val="PSI-Ttulo3"/>
        <w:ind w:left="0" w:firstLine="0"/>
      </w:pPr>
      <w:bookmarkStart w:id="95" w:name="_Toc494757637"/>
      <w:r>
        <w:t>1</w:t>
      </w:r>
      <w:bookmarkEnd w:id="95"/>
    </w:p>
    <w:tbl>
      <w:tblPr>
        <w:tblStyle w:val="Tabladecuadrcula2-nfasis3"/>
        <w:tblW w:w="0" w:type="auto"/>
        <w:tblLook w:val="04A0" w:firstRow="1" w:lastRow="0" w:firstColumn="1" w:lastColumn="0" w:noHBand="0" w:noVBand="1"/>
      </w:tblPr>
      <w:tblGrid>
        <w:gridCol w:w="4247"/>
        <w:gridCol w:w="4247"/>
      </w:tblGrid>
      <w:tr w:rsidR="00EA7962" w:rsidRPr="007E7868" w:rsidTr="001D7C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EA7962" w:rsidRPr="007E7868" w:rsidRDefault="00EA7962" w:rsidP="001D7C84">
            <w:pPr>
              <w:rPr>
                <w:b w:val="0"/>
                <w:i/>
              </w:rPr>
            </w:pPr>
            <w:r w:rsidRPr="007E7868">
              <w:rPr>
                <w:rFonts w:asciiTheme="minorHAnsi" w:hAnsiTheme="minorHAnsi" w:cstheme="minorHAnsi"/>
                <w:b w:val="0"/>
                <w:i/>
                <w:lang w:val="es-AR"/>
              </w:rPr>
              <w:t>Descripción</w:t>
            </w:r>
          </w:p>
        </w:tc>
        <w:tc>
          <w:tcPr>
            <w:tcW w:w="4247" w:type="dxa"/>
          </w:tcPr>
          <w:p w:rsidR="00EA7962" w:rsidRPr="007E7868" w:rsidRDefault="00EA7962" w:rsidP="001D7C84">
            <w:pPr>
              <w:cnfStyle w:val="100000000000" w:firstRow="1" w:lastRow="0" w:firstColumn="0" w:lastColumn="0" w:oddVBand="0" w:evenVBand="0" w:oddHBand="0" w:evenHBand="0" w:firstRowFirstColumn="0" w:firstRowLastColumn="0" w:lastRowFirstColumn="0" w:lastRowLastColumn="0"/>
              <w:rPr>
                <w:b w:val="0"/>
                <w:i/>
              </w:rPr>
            </w:pPr>
            <w:r w:rsidRPr="007E7868">
              <w:rPr>
                <w:rFonts w:asciiTheme="minorHAnsi" w:hAnsiTheme="minorHAnsi" w:cstheme="minorHAnsi"/>
                <w:b w:val="0"/>
                <w:i/>
                <w:lang w:val="es-AR"/>
              </w:rPr>
              <w:t>Observaciones</w:t>
            </w:r>
          </w:p>
        </w:tc>
      </w:tr>
      <w:tr w:rsidR="00EA7962" w:rsidRPr="007E7868" w:rsidTr="001D7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EA7962" w:rsidRPr="007E7868" w:rsidRDefault="00EA7962" w:rsidP="001D7C84">
            <w:pPr>
              <w:spacing w:before="0"/>
              <w:rPr>
                <w:rFonts w:asciiTheme="minorHAnsi" w:hAnsiTheme="minorHAnsi" w:cstheme="minorHAnsi"/>
                <w:b w:val="0"/>
                <w:i/>
                <w:lang w:val="es-AR"/>
              </w:rPr>
            </w:pPr>
            <w:r>
              <w:rPr>
                <w:rFonts w:asciiTheme="minorHAnsi" w:hAnsiTheme="minorHAnsi" w:cstheme="minorHAnsi"/>
                <w:b w:val="0"/>
                <w:i/>
                <w:lang w:val="es-AR"/>
              </w:rPr>
              <w:t xml:space="preserve">Nombre </w:t>
            </w:r>
          </w:p>
        </w:tc>
        <w:tc>
          <w:tcPr>
            <w:tcW w:w="4247" w:type="dxa"/>
          </w:tcPr>
          <w:p w:rsidR="00EA7962" w:rsidRPr="007E7868" w:rsidRDefault="00395808" w:rsidP="001D7C84">
            <w:pPr>
              <w:spacing w:befor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lang w:val="es-AR"/>
              </w:rPr>
            </w:pPr>
            <w:r>
              <w:rPr>
                <w:rFonts w:asciiTheme="minorHAnsi" w:hAnsiTheme="minorHAnsi" w:cstheme="minorHAnsi"/>
                <w:b/>
                <w:i/>
                <w:lang w:val="es-AR"/>
              </w:rPr>
              <w:t>Retorno a Servicios</w:t>
            </w:r>
          </w:p>
        </w:tc>
      </w:tr>
      <w:tr w:rsidR="00EA7962" w:rsidRPr="007E7868" w:rsidTr="001D7C84">
        <w:tc>
          <w:tcPr>
            <w:cnfStyle w:val="001000000000" w:firstRow="0" w:lastRow="0" w:firstColumn="1" w:lastColumn="0" w:oddVBand="0" w:evenVBand="0" w:oddHBand="0" w:evenHBand="0" w:firstRowFirstColumn="0" w:firstRowLastColumn="0" w:lastRowFirstColumn="0" w:lastRowLastColumn="0"/>
            <w:tcW w:w="4247" w:type="dxa"/>
          </w:tcPr>
          <w:p w:rsidR="00EA7962" w:rsidRPr="007E7868" w:rsidRDefault="00EA7962" w:rsidP="001D7C84">
            <w:pPr>
              <w:rPr>
                <w:rFonts w:asciiTheme="minorHAnsi" w:hAnsiTheme="minorHAnsi" w:cstheme="minorHAnsi"/>
                <w:b w:val="0"/>
                <w:i/>
                <w:lang w:val="es-AR"/>
              </w:rPr>
            </w:pPr>
            <w:r>
              <w:rPr>
                <w:rFonts w:asciiTheme="minorHAnsi" w:hAnsiTheme="minorHAnsi" w:cstheme="minorHAnsi"/>
                <w:b w:val="0"/>
                <w:i/>
                <w:lang w:val="es-AR"/>
              </w:rPr>
              <w:t>Descripción</w:t>
            </w:r>
          </w:p>
        </w:tc>
        <w:tc>
          <w:tcPr>
            <w:tcW w:w="4247" w:type="dxa"/>
          </w:tcPr>
          <w:p w:rsidR="00EA7962" w:rsidRPr="007E7868" w:rsidRDefault="00EA7962" w:rsidP="001D7C84">
            <w:pPr>
              <w:spacing w:before="0"/>
              <w:ind w:left="0"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lang w:val="es-AR"/>
              </w:rPr>
            </w:pPr>
            <w:r>
              <w:rPr>
                <w:rFonts w:asciiTheme="minorHAnsi" w:hAnsiTheme="minorHAnsi" w:cstheme="minorHAnsi"/>
                <w:i/>
                <w:lang w:val="es-AR"/>
              </w:rPr>
              <w:t>Al presionar este botón, s</w:t>
            </w:r>
            <w:r w:rsidR="00395808">
              <w:rPr>
                <w:rFonts w:asciiTheme="minorHAnsi" w:hAnsiTheme="minorHAnsi" w:cstheme="minorHAnsi"/>
                <w:i/>
                <w:lang w:val="es-AR"/>
              </w:rPr>
              <w:t>e regresa a la pantalla Servicios</w:t>
            </w:r>
          </w:p>
        </w:tc>
      </w:tr>
    </w:tbl>
    <w:p w:rsidR="00EA7962" w:rsidRDefault="00EA7962" w:rsidP="00EA7962">
      <w:pPr>
        <w:pStyle w:val="PSI-Ttulo3"/>
        <w:ind w:left="0" w:firstLine="0"/>
      </w:pPr>
      <w:bookmarkStart w:id="96" w:name="_Toc494757638"/>
      <w:r>
        <w:t>2</w:t>
      </w:r>
      <w:bookmarkEnd w:id="96"/>
    </w:p>
    <w:tbl>
      <w:tblPr>
        <w:tblStyle w:val="Tabladecuadrcula2-nfasis3"/>
        <w:tblW w:w="0" w:type="auto"/>
        <w:tblLook w:val="04A0" w:firstRow="1" w:lastRow="0" w:firstColumn="1" w:lastColumn="0" w:noHBand="0" w:noVBand="1"/>
      </w:tblPr>
      <w:tblGrid>
        <w:gridCol w:w="4247"/>
        <w:gridCol w:w="4247"/>
      </w:tblGrid>
      <w:tr w:rsidR="00EA7962" w:rsidRPr="007E7868" w:rsidTr="001D7C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EA7962" w:rsidRPr="007E7868" w:rsidRDefault="00EA7962" w:rsidP="001D7C84">
            <w:pPr>
              <w:rPr>
                <w:b w:val="0"/>
                <w:i/>
              </w:rPr>
            </w:pPr>
            <w:r w:rsidRPr="007E7868">
              <w:rPr>
                <w:rFonts w:asciiTheme="minorHAnsi" w:hAnsiTheme="minorHAnsi" w:cstheme="minorHAnsi"/>
                <w:b w:val="0"/>
                <w:i/>
                <w:lang w:val="es-AR"/>
              </w:rPr>
              <w:t>Descripción</w:t>
            </w:r>
          </w:p>
        </w:tc>
        <w:tc>
          <w:tcPr>
            <w:tcW w:w="4247" w:type="dxa"/>
          </w:tcPr>
          <w:p w:rsidR="00EA7962" w:rsidRPr="007E7868" w:rsidRDefault="00EA7962" w:rsidP="001D7C84">
            <w:pPr>
              <w:cnfStyle w:val="100000000000" w:firstRow="1" w:lastRow="0" w:firstColumn="0" w:lastColumn="0" w:oddVBand="0" w:evenVBand="0" w:oddHBand="0" w:evenHBand="0" w:firstRowFirstColumn="0" w:firstRowLastColumn="0" w:lastRowFirstColumn="0" w:lastRowLastColumn="0"/>
              <w:rPr>
                <w:b w:val="0"/>
                <w:i/>
              </w:rPr>
            </w:pPr>
            <w:r w:rsidRPr="007E7868">
              <w:rPr>
                <w:rFonts w:asciiTheme="minorHAnsi" w:hAnsiTheme="minorHAnsi" w:cstheme="minorHAnsi"/>
                <w:b w:val="0"/>
                <w:i/>
                <w:lang w:val="es-AR"/>
              </w:rPr>
              <w:t>Observaciones</w:t>
            </w:r>
          </w:p>
        </w:tc>
      </w:tr>
      <w:tr w:rsidR="00EA7962" w:rsidRPr="007E7868" w:rsidTr="001D7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EA7962" w:rsidRPr="007E7868" w:rsidRDefault="00EA7962" w:rsidP="001D7C84">
            <w:pPr>
              <w:spacing w:before="0"/>
              <w:rPr>
                <w:rFonts w:asciiTheme="minorHAnsi" w:hAnsiTheme="minorHAnsi" w:cstheme="minorHAnsi"/>
                <w:b w:val="0"/>
                <w:i/>
                <w:lang w:val="es-AR"/>
              </w:rPr>
            </w:pPr>
            <w:r>
              <w:rPr>
                <w:rFonts w:asciiTheme="minorHAnsi" w:hAnsiTheme="minorHAnsi" w:cstheme="minorHAnsi"/>
                <w:b w:val="0"/>
                <w:i/>
                <w:lang w:val="es-AR"/>
              </w:rPr>
              <w:t xml:space="preserve">Nombre </w:t>
            </w:r>
          </w:p>
        </w:tc>
        <w:tc>
          <w:tcPr>
            <w:tcW w:w="4247" w:type="dxa"/>
          </w:tcPr>
          <w:p w:rsidR="00EA7962" w:rsidRPr="007E7868" w:rsidRDefault="0043533A" w:rsidP="001D7C84">
            <w:pPr>
              <w:spacing w:befor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lang w:val="es-AR"/>
              </w:rPr>
            </w:pPr>
            <w:r>
              <w:rPr>
                <w:rFonts w:asciiTheme="minorHAnsi" w:hAnsiTheme="minorHAnsi" w:cstheme="minorHAnsi"/>
                <w:b/>
                <w:i/>
                <w:lang w:val="es-AR"/>
              </w:rPr>
              <w:t>Indicación</w:t>
            </w:r>
          </w:p>
        </w:tc>
      </w:tr>
      <w:tr w:rsidR="00EA7962" w:rsidRPr="007E7868" w:rsidTr="001D7C84">
        <w:tc>
          <w:tcPr>
            <w:cnfStyle w:val="001000000000" w:firstRow="0" w:lastRow="0" w:firstColumn="1" w:lastColumn="0" w:oddVBand="0" w:evenVBand="0" w:oddHBand="0" w:evenHBand="0" w:firstRowFirstColumn="0" w:firstRowLastColumn="0" w:lastRowFirstColumn="0" w:lastRowLastColumn="0"/>
            <w:tcW w:w="4247" w:type="dxa"/>
          </w:tcPr>
          <w:p w:rsidR="00EA7962" w:rsidRPr="007E7868" w:rsidRDefault="00EA7962" w:rsidP="001D7C84">
            <w:pPr>
              <w:rPr>
                <w:rFonts w:asciiTheme="minorHAnsi" w:hAnsiTheme="minorHAnsi" w:cstheme="minorHAnsi"/>
                <w:b w:val="0"/>
                <w:i/>
                <w:lang w:val="es-AR"/>
              </w:rPr>
            </w:pPr>
            <w:r>
              <w:rPr>
                <w:rFonts w:asciiTheme="minorHAnsi" w:hAnsiTheme="minorHAnsi" w:cstheme="minorHAnsi"/>
                <w:b w:val="0"/>
                <w:i/>
                <w:lang w:val="es-AR"/>
              </w:rPr>
              <w:t>Descripción</w:t>
            </w:r>
          </w:p>
        </w:tc>
        <w:tc>
          <w:tcPr>
            <w:tcW w:w="4247" w:type="dxa"/>
          </w:tcPr>
          <w:p w:rsidR="00EA7962" w:rsidRPr="007E7868" w:rsidRDefault="00EA7962" w:rsidP="0043533A">
            <w:pPr>
              <w:spacing w:before="0"/>
              <w:ind w:left="0"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lang w:val="es-AR"/>
              </w:rPr>
            </w:pPr>
            <w:r>
              <w:rPr>
                <w:rFonts w:asciiTheme="minorHAnsi" w:hAnsiTheme="minorHAnsi" w:cstheme="minorHAnsi"/>
                <w:i/>
                <w:lang w:val="es-AR"/>
              </w:rPr>
              <w:t xml:space="preserve">En esta sección se describe </w:t>
            </w:r>
            <w:r w:rsidR="0043533A">
              <w:rPr>
                <w:rFonts w:asciiTheme="minorHAnsi" w:hAnsiTheme="minorHAnsi" w:cstheme="minorHAnsi"/>
                <w:i/>
                <w:lang w:val="es-AR"/>
              </w:rPr>
              <w:t>brevemente la manera en que se busca por autocompletado</w:t>
            </w:r>
          </w:p>
        </w:tc>
      </w:tr>
    </w:tbl>
    <w:p w:rsidR="00EA7962" w:rsidRDefault="00EA7962" w:rsidP="00EA7962">
      <w:pPr>
        <w:pStyle w:val="PSI-Ttulo3"/>
        <w:ind w:left="0" w:firstLine="0"/>
      </w:pPr>
      <w:bookmarkStart w:id="97" w:name="_Toc494757639"/>
      <w:r>
        <w:t>3</w:t>
      </w:r>
      <w:bookmarkEnd w:id="97"/>
    </w:p>
    <w:tbl>
      <w:tblPr>
        <w:tblStyle w:val="Tabladecuadrcula2-nfasis3"/>
        <w:tblW w:w="0" w:type="auto"/>
        <w:tblLook w:val="04A0" w:firstRow="1" w:lastRow="0" w:firstColumn="1" w:lastColumn="0" w:noHBand="0" w:noVBand="1"/>
      </w:tblPr>
      <w:tblGrid>
        <w:gridCol w:w="4247"/>
        <w:gridCol w:w="4247"/>
      </w:tblGrid>
      <w:tr w:rsidR="00EA7962" w:rsidRPr="007E7868" w:rsidTr="001D7C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EA7962" w:rsidRPr="007E7868" w:rsidRDefault="00EA7962" w:rsidP="001D7C84">
            <w:pPr>
              <w:rPr>
                <w:b w:val="0"/>
                <w:i/>
              </w:rPr>
            </w:pPr>
            <w:r w:rsidRPr="007E7868">
              <w:rPr>
                <w:rFonts w:asciiTheme="minorHAnsi" w:hAnsiTheme="minorHAnsi" w:cstheme="minorHAnsi"/>
                <w:b w:val="0"/>
                <w:i/>
                <w:lang w:val="es-AR"/>
              </w:rPr>
              <w:t>Descripción</w:t>
            </w:r>
          </w:p>
        </w:tc>
        <w:tc>
          <w:tcPr>
            <w:tcW w:w="4247" w:type="dxa"/>
          </w:tcPr>
          <w:p w:rsidR="00EA7962" w:rsidRPr="007E7868" w:rsidRDefault="00EA7962" w:rsidP="001D7C84">
            <w:pPr>
              <w:cnfStyle w:val="100000000000" w:firstRow="1" w:lastRow="0" w:firstColumn="0" w:lastColumn="0" w:oddVBand="0" w:evenVBand="0" w:oddHBand="0" w:evenHBand="0" w:firstRowFirstColumn="0" w:firstRowLastColumn="0" w:lastRowFirstColumn="0" w:lastRowLastColumn="0"/>
              <w:rPr>
                <w:b w:val="0"/>
                <w:i/>
              </w:rPr>
            </w:pPr>
            <w:r w:rsidRPr="007E7868">
              <w:rPr>
                <w:rFonts w:asciiTheme="minorHAnsi" w:hAnsiTheme="minorHAnsi" w:cstheme="minorHAnsi"/>
                <w:b w:val="0"/>
                <w:i/>
                <w:lang w:val="es-AR"/>
              </w:rPr>
              <w:t>Observaciones</w:t>
            </w:r>
          </w:p>
        </w:tc>
      </w:tr>
      <w:tr w:rsidR="00EA7962" w:rsidRPr="007E7868" w:rsidTr="001D7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EA7962" w:rsidRPr="007E7868" w:rsidRDefault="00EA7962" w:rsidP="001D7C84">
            <w:pPr>
              <w:spacing w:before="0"/>
              <w:rPr>
                <w:rFonts w:asciiTheme="minorHAnsi" w:hAnsiTheme="minorHAnsi" w:cstheme="minorHAnsi"/>
                <w:b w:val="0"/>
                <w:i/>
                <w:lang w:val="es-AR"/>
              </w:rPr>
            </w:pPr>
            <w:r>
              <w:rPr>
                <w:rFonts w:asciiTheme="minorHAnsi" w:hAnsiTheme="minorHAnsi" w:cstheme="minorHAnsi"/>
                <w:b w:val="0"/>
                <w:i/>
                <w:lang w:val="es-AR"/>
              </w:rPr>
              <w:t xml:space="preserve">Nombre </w:t>
            </w:r>
          </w:p>
        </w:tc>
        <w:tc>
          <w:tcPr>
            <w:tcW w:w="4247" w:type="dxa"/>
          </w:tcPr>
          <w:p w:rsidR="00EA7962" w:rsidRPr="007E7868" w:rsidRDefault="00284E86" w:rsidP="001D7C84">
            <w:pPr>
              <w:spacing w:befor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lang w:val="es-AR"/>
              </w:rPr>
            </w:pPr>
            <w:r>
              <w:rPr>
                <w:rFonts w:asciiTheme="minorHAnsi" w:hAnsiTheme="minorHAnsi" w:cstheme="minorHAnsi"/>
                <w:b/>
                <w:i/>
                <w:lang w:val="es-AR"/>
              </w:rPr>
              <w:t>Campo Autocompletado</w:t>
            </w:r>
          </w:p>
        </w:tc>
      </w:tr>
      <w:tr w:rsidR="00EA7962" w:rsidRPr="007E7868" w:rsidTr="001D7C84">
        <w:tc>
          <w:tcPr>
            <w:cnfStyle w:val="001000000000" w:firstRow="0" w:lastRow="0" w:firstColumn="1" w:lastColumn="0" w:oddVBand="0" w:evenVBand="0" w:oddHBand="0" w:evenHBand="0" w:firstRowFirstColumn="0" w:firstRowLastColumn="0" w:lastRowFirstColumn="0" w:lastRowLastColumn="0"/>
            <w:tcW w:w="4247" w:type="dxa"/>
          </w:tcPr>
          <w:p w:rsidR="00EA7962" w:rsidRPr="007E7868" w:rsidRDefault="00EA7962" w:rsidP="001D7C84">
            <w:pPr>
              <w:rPr>
                <w:rFonts w:asciiTheme="minorHAnsi" w:hAnsiTheme="minorHAnsi" w:cstheme="minorHAnsi"/>
                <w:b w:val="0"/>
                <w:i/>
                <w:lang w:val="es-AR"/>
              </w:rPr>
            </w:pPr>
            <w:r>
              <w:rPr>
                <w:rFonts w:asciiTheme="minorHAnsi" w:hAnsiTheme="minorHAnsi" w:cstheme="minorHAnsi"/>
                <w:b w:val="0"/>
                <w:i/>
                <w:lang w:val="es-AR"/>
              </w:rPr>
              <w:t>Descripción</w:t>
            </w:r>
          </w:p>
        </w:tc>
        <w:tc>
          <w:tcPr>
            <w:tcW w:w="4247" w:type="dxa"/>
          </w:tcPr>
          <w:p w:rsidR="00EA7962" w:rsidRPr="007E7868" w:rsidRDefault="00284E86" w:rsidP="001D7C84">
            <w:pPr>
              <w:spacing w:before="0"/>
              <w:ind w:left="0"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lang w:val="es-AR"/>
              </w:rPr>
            </w:pPr>
            <w:r>
              <w:rPr>
                <w:rFonts w:asciiTheme="minorHAnsi" w:hAnsiTheme="minorHAnsi" w:cstheme="minorHAnsi"/>
                <w:i/>
                <w:lang w:val="es-AR"/>
              </w:rPr>
              <w:t>En este campo se coloca la palabra de la ubicación que se desea buscar, a medida que se escribe aparecen sugerencias de autocompletado.</w:t>
            </w:r>
          </w:p>
        </w:tc>
      </w:tr>
    </w:tbl>
    <w:p w:rsidR="00EA7962" w:rsidRDefault="00EA7962" w:rsidP="00EA7962">
      <w:pPr>
        <w:pStyle w:val="PSI-Ttulo3"/>
        <w:ind w:left="0" w:firstLine="0"/>
      </w:pPr>
      <w:bookmarkStart w:id="98" w:name="_Toc494757640"/>
      <w:r>
        <w:t>4</w:t>
      </w:r>
      <w:bookmarkEnd w:id="98"/>
    </w:p>
    <w:tbl>
      <w:tblPr>
        <w:tblStyle w:val="Tabladecuadrcula2-nfasis3"/>
        <w:tblW w:w="0" w:type="auto"/>
        <w:tblLook w:val="04A0" w:firstRow="1" w:lastRow="0" w:firstColumn="1" w:lastColumn="0" w:noHBand="0" w:noVBand="1"/>
      </w:tblPr>
      <w:tblGrid>
        <w:gridCol w:w="4247"/>
        <w:gridCol w:w="4247"/>
      </w:tblGrid>
      <w:tr w:rsidR="00EA7962" w:rsidRPr="007E7868" w:rsidTr="001D7C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EA7962" w:rsidRPr="007E7868" w:rsidRDefault="00EA7962" w:rsidP="001D7C84">
            <w:pPr>
              <w:rPr>
                <w:b w:val="0"/>
                <w:i/>
              </w:rPr>
            </w:pPr>
            <w:r w:rsidRPr="007E7868">
              <w:rPr>
                <w:rFonts w:asciiTheme="minorHAnsi" w:hAnsiTheme="minorHAnsi" w:cstheme="minorHAnsi"/>
                <w:b w:val="0"/>
                <w:i/>
                <w:lang w:val="es-AR"/>
              </w:rPr>
              <w:t>Descripción</w:t>
            </w:r>
          </w:p>
        </w:tc>
        <w:tc>
          <w:tcPr>
            <w:tcW w:w="4247" w:type="dxa"/>
          </w:tcPr>
          <w:p w:rsidR="00EA7962" w:rsidRPr="007E7868" w:rsidRDefault="00EA7962" w:rsidP="001D7C84">
            <w:pPr>
              <w:cnfStyle w:val="100000000000" w:firstRow="1" w:lastRow="0" w:firstColumn="0" w:lastColumn="0" w:oddVBand="0" w:evenVBand="0" w:oddHBand="0" w:evenHBand="0" w:firstRowFirstColumn="0" w:firstRowLastColumn="0" w:lastRowFirstColumn="0" w:lastRowLastColumn="0"/>
              <w:rPr>
                <w:b w:val="0"/>
                <w:i/>
              </w:rPr>
            </w:pPr>
            <w:r w:rsidRPr="007E7868">
              <w:rPr>
                <w:rFonts w:asciiTheme="minorHAnsi" w:hAnsiTheme="minorHAnsi" w:cstheme="minorHAnsi"/>
                <w:b w:val="0"/>
                <w:i/>
                <w:lang w:val="es-AR"/>
              </w:rPr>
              <w:t>Observaciones</w:t>
            </w:r>
          </w:p>
        </w:tc>
      </w:tr>
      <w:tr w:rsidR="00EA7962" w:rsidRPr="007E7868" w:rsidTr="001D7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EA7962" w:rsidRPr="007E7868" w:rsidRDefault="00EA7962" w:rsidP="001D7C84">
            <w:pPr>
              <w:spacing w:before="0"/>
              <w:rPr>
                <w:rFonts w:asciiTheme="minorHAnsi" w:hAnsiTheme="minorHAnsi" w:cstheme="minorHAnsi"/>
                <w:b w:val="0"/>
                <w:i/>
                <w:lang w:val="es-AR"/>
              </w:rPr>
            </w:pPr>
            <w:r>
              <w:rPr>
                <w:rFonts w:asciiTheme="minorHAnsi" w:hAnsiTheme="minorHAnsi" w:cstheme="minorHAnsi"/>
                <w:b w:val="0"/>
                <w:i/>
                <w:lang w:val="es-AR"/>
              </w:rPr>
              <w:t xml:space="preserve">Nombre </w:t>
            </w:r>
          </w:p>
        </w:tc>
        <w:tc>
          <w:tcPr>
            <w:tcW w:w="4247" w:type="dxa"/>
          </w:tcPr>
          <w:p w:rsidR="00EA7962" w:rsidRPr="007E7868" w:rsidRDefault="00284E86" w:rsidP="001D7C84">
            <w:pPr>
              <w:spacing w:befor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lang w:val="es-AR"/>
              </w:rPr>
            </w:pPr>
            <w:r>
              <w:rPr>
                <w:rFonts w:asciiTheme="minorHAnsi" w:hAnsiTheme="minorHAnsi" w:cstheme="minorHAnsi"/>
                <w:b/>
                <w:i/>
                <w:lang w:val="es-AR"/>
              </w:rPr>
              <w:t>Ubicar</w:t>
            </w:r>
          </w:p>
        </w:tc>
      </w:tr>
      <w:tr w:rsidR="00EA7962" w:rsidRPr="007E7868" w:rsidTr="001D7C84">
        <w:tc>
          <w:tcPr>
            <w:cnfStyle w:val="001000000000" w:firstRow="0" w:lastRow="0" w:firstColumn="1" w:lastColumn="0" w:oddVBand="0" w:evenVBand="0" w:oddHBand="0" w:evenHBand="0" w:firstRowFirstColumn="0" w:firstRowLastColumn="0" w:lastRowFirstColumn="0" w:lastRowLastColumn="0"/>
            <w:tcW w:w="4247" w:type="dxa"/>
          </w:tcPr>
          <w:p w:rsidR="00EA7962" w:rsidRPr="007E7868" w:rsidRDefault="00EA7962" w:rsidP="001D7C84">
            <w:pPr>
              <w:rPr>
                <w:rFonts w:asciiTheme="minorHAnsi" w:hAnsiTheme="minorHAnsi" w:cstheme="minorHAnsi"/>
                <w:b w:val="0"/>
                <w:i/>
                <w:lang w:val="es-AR"/>
              </w:rPr>
            </w:pPr>
            <w:r>
              <w:rPr>
                <w:rFonts w:asciiTheme="minorHAnsi" w:hAnsiTheme="minorHAnsi" w:cstheme="minorHAnsi"/>
                <w:b w:val="0"/>
                <w:i/>
                <w:lang w:val="es-AR"/>
              </w:rPr>
              <w:lastRenderedPageBreak/>
              <w:t>Descripción</w:t>
            </w:r>
          </w:p>
        </w:tc>
        <w:tc>
          <w:tcPr>
            <w:tcW w:w="4247" w:type="dxa"/>
          </w:tcPr>
          <w:p w:rsidR="00EA7962" w:rsidRPr="007E7868" w:rsidRDefault="00284E86" w:rsidP="00284E86">
            <w:pPr>
              <w:spacing w:before="0"/>
              <w:ind w:left="0"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lang w:val="es-AR"/>
              </w:rPr>
            </w:pPr>
            <w:r>
              <w:rPr>
                <w:rFonts w:asciiTheme="minorHAnsi" w:hAnsiTheme="minorHAnsi" w:cstheme="minorHAnsi"/>
                <w:i/>
                <w:lang w:val="es-AR"/>
              </w:rPr>
              <w:t xml:space="preserve">Al presionar este botón se ingresa a la pantalla con las valoraciones asociadas al servicio correspondientes a la ubicación </w:t>
            </w:r>
            <w:proofErr w:type="spellStart"/>
            <w:r>
              <w:rPr>
                <w:rFonts w:asciiTheme="minorHAnsi" w:hAnsiTheme="minorHAnsi" w:cstheme="minorHAnsi"/>
                <w:i/>
                <w:lang w:val="es-AR"/>
              </w:rPr>
              <w:t>accesada</w:t>
            </w:r>
            <w:proofErr w:type="spellEnd"/>
          </w:p>
        </w:tc>
      </w:tr>
    </w:tbl>
    <w:p w:rsidR="00EA7962" w:rsidRDefault="00EA7962" w:rsidP="00EA7962">
      <w:pPr>
        <w:pStyle w:val="PSI-Ttulo3"/>
        <w:ind w:left="0" w:firstLine="0"/>
      </w:pPr>
      <w:bookmarkStart w:id="99" w:name="_Toc494757641"/>
      <w:r>
        <w:t>5</w:t>
      </w:r>
      <w:bookmarkEnd w:id="99"/>
    </w:p>
    <w:tbl>
      <w:tblPr>
        <w:tblStyle w:val="Tabladecuadrcula2-nfasis3"/>
        <w:tblW w:w="0" w:type="auto"/>
        <w:tblLook w:val="04A0" w:firstRow="1" w:lastRow="0" w:firstColumn="1" w:lastColumn="0" w:noHBand="0" w:noVBand="1"/>
      </w:tblPr>
      <w:tblGrid>
        <w:gridCol w:w="4247"/>
        <w:gridCol w:w="4247"/>
      </w:tblGrid>
      <w:tr w:rsidR="00EA7962" w:rsidRPr="007E7868" w:rsidTr="001D7C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EA7962" w:rsidRPr="007E7868" w:rsidRDefault="00EA7962" w:rsidP="001D7C84">
            <w:pPr>
              <w:rPr>
                <w:b w:val="0"/>
                <w:i/>
              </w:rPr>
            </w:pPr>
            <w:r w:rsidRPr="007E7868">
              <w:rPr>
                <w:rFonts w:asciiTheme="minorHAnsi" w:hAnsiTheme="minorHAnsi" w:cstheme="minorHAnsi"/>
                <w:b w:val="0"/>
                <w:i/>
                <w:lang w:val="es-AR"/>
              </w:rPr>
              <w:t>Descripción</w:t>
            </w:r>
          </w:p>
        </w:tc>
        <w:tc>
          <w:tcPr>
            <w:tcW w:w="4247" w:type="dxa"/>
          </w:tcPr>
          <w:p w:rsidR="00EA7962" w:rsidRPr="007E7868" w:rsidRDefault="00EA7962" w:rsidP="001D7C84">
            <w:pPr>
              <w:cnfStyle w:val="100000000000" w:firstRow="1" w:lastRow="0" w:firstColumn="0" w:lastColumn="0" w:oddVBand="0" w:evenVBand="0" w:oddHBand="0" w:evenHBand="0" w:firstRowFirstColumn="0" w:firstRowLastColumn="0" w:lastRowFirstColumn="0" w:lastRowLastColumn="0"/>
              <w:rPr>
                <w:b w:val="0"/>
                <w:i/>
              </w:rPr>
            </w:pPr>
            <w:r w:rsidRPr="007E7868">
              <w:rPr>
                <w:rFonts w:asciiTheme="minorHAnsi" w:hAnsiTheme="minorHAnsi" w:cstheme="minorHAnsi"/>
                <w:b w:val="0"/>
                <w:i/>
                <w:lang w:val="es-AR"/>
              </w:rPr>
              <w:t>Observaciones</w:t>
            </w:r>
          </w:p>
        </w:tc>
      </w:tr>
      <w:tr w:rsidR="00EA7962" w:rsidRPr="007E7868" w:rsidTr="001D7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EA7962" w:rsidRPr="007E7868" w:rsidRDefault="00EA7962" w:rsidP="001D7C84">
            <w:pPr>
              <w:spacing w:before="0"/>
              <w:rPr>
                <w:rFonts w:asciiTheme="minorHAnsi" w:hAnsiTheme="minorHAnsi" w:cstheme="minorHAnsi"/>
                <w:b w:val="0"/>
                <w:i/>
                <w:lang w:val="es-AR"/>
              </w:rPr>
            </w:pPr>
            <w:r>
              <w:rPr>
                <w:rFonts w:asciiTheme="minorHAnsi" w:hAnsiTheme="minorHAnsi" w:cstheme="minorHAnsi"/>
                <w:b w:val="0"/>
                <w:i/>
                <w:lang w:val="es-AR"/>
              </w:rPr>
              <w:t xml:space="preserve">Nombre </w:t>
            </w:r>
          </w:p>
        </w:tc>
        <w:tc>
          <w:tcPr>
            <w:tcW w:w="4247" w:type="dxa"/>
          </w:tcPr>
          <w:p w:rsidR="00EA7962" w:rsidRPr="007E7868" w:rsidRDefault="00EA7962" w:rsidP="001D7C84">
            <w:pPr>
              <w:spacing w:befor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lang w:val="es-AR"/>
              </w:rPr>
            </w:pPr>
            <w:r>
              <w:rPr>
                <w:rFonts w:asciiTheme="minorHAnsi" w:hAnsiTheme="minorHAnsi" w:cstheme="minorHAnsi"/>
                <w:b/>
                <w:i/>
                <w:lang w:val="es-AR"/>
              </w:rPr>
              <w:t>Menú Lateral</w:t>
            </w:r>
          </w:p>
        </w:tc>
      </w:tr>
      <w:tr w:rsidR="00EA7962" w:rsidRPr="007E7868" w:rsidTr="001D7C84">
        <w:tc>
          <w:tcPr>
            <w:cnfStyle w:val="001000000000" w:firstRow="0" w:lastRow="0" w:firstColumn="1" w:lastColumn="0" w:oddVBand="0" w:evenVBand="0" w:oddHBand="0" w:evenHBand="0" w:firstRowFirstColumn="0" w:firstRowLastColumn="0" w:lastRowFirstColumn="0" w:lastRowLastColumn="0"/>
            <w:tcW w:w="4247" w:type="dxa"/>
          </w:tcPr>
          <w:p w:rsidR="00EA7962" w:rsidRPr="007E7868" w:rsidRDefault="00EA7962" w:rsidP="001D7C84">
            <w:pPr>
              <w:rPr>
                <w:rFonts w:asciiTheme="minorHAnsi" w:hAnsiTheme="minorHAnsi" w:cstheme="minorHAnsi"/>
                <w:b w:val="0"/>
                <w:i/>
                <w:lang w:val="es-AR"/>
              </w:rPr>
            </w:pPr>
            <w:r>
              <w:rPr>
                <w:rFonts w:asciiTheme="minorHAnsi" w:hAnsiTheme="minorHAnsi" w:cstheme="minorHAnsi"/>
                <w:b w:val="0"/>
                <w:i/>
                <w:lang w:val="es-AR"/>
              </w:rPr>
              <w:t>Descripción</w:t>
            </w:r>
          </w:p>
        </w:tc>
        <w:tc>
          <w:tcPr>
            <w:tcW w:w="4247" w:type="dxa"/>
          </w:tcPr>
          <w:p w:rsidR="00EA7962" w:rsidRPr="007E7868" w:rsidRDefault="00EA7962" w:rsidP="001D7C84">
            <w:pPr>
              <w:spacing w:before="0"/>
              <w:ind w:left="0"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lang w:val="es-AR"/>
              </w:rPr>
            </w:pPr>
            <w:r>
              <w:rPr>
                <w:rFonts w:asciiTheme="minorHAnsi" w:hAnsiTheme="minorHAnsi" w:cstheme="minorHAnsi"/>
                <w:i/>
                <w:lang w:val="es-AR"/>
              </w:rPr>
              <w:t>Al presionar este botón se despliega un menú lateral que muestra en forma de texto el acceso a las pantallas Mis Valoraciones, Pantalla Principal y Acerca</w:t>
            </w:r>
          </w:p>
        </w:tc>
      </w:tr>
    </w:tbl>
    <w:p w:rsidR="00EA7962" w:rsidRDefault="00EA7962" w:rsidP="00EA7962">
      <w:pPr>
        <w:pStyle w:val="PSI-Ttulo3"/>
        <w:ind w:left="0" w:firstLine="0"/>
      </w:pPr>
      <w:bookmarkStart w:id="100" w:name="_Toc494757642"/>
      <w:r>
        <w:t>6</w:t>
      </w:r>
      <w:bookmarkEnd w:id="100"/>
    </w:p>
    <w:tbl>
      <w:tblPr>
        <w:tblStyle w:val="Tabladecuadrcula2-nfasis3"/>
        <w:tblW w:w="0" w:type="auto"/>
        <w:tblLook w:val="04A0" w:firstRow="1" w:lastRow="0" w:firstColumn="1" w:lastColumn="0" w:noHBand="0" w:noVBand="1"/>
      </w:tblPr>
      <w:tblGrid>
        <w:gridCol w:w="4247"/>
        <w:gridCol w:w="4247"/>
      </w:tblGrid>
      <w:tr w:rsidR="00EA7962" w:rsidRPr="007E7868" w:rsidTr="001D7C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EA7962" w:rsidRPr="007E7868" w:rsidRDefault="00EA7962" w:rsidP="001D7C84">
            <w:pPr>
              <w:rPr>
                <w:b w:val="0"/>
                <w:i/>
              </w:rPr>
            </w:pPr>
            <w:r w:rsidRPr="007E7868">
              <w:rPr>
                <w:rFonts w:asciiTheme="minorHAnsi" w:hAnsiTheme="minorHAnsi" w:cstheme="minorHAnsi"/>
                <w:b w:val="0"/>
                <w:i/>
                <w:lang w:val="es-AR"/>
              </w:rPr>
              <w:t>Descripción</w:t>
            </w:r>
          </w:p>
        </w:tc>
        <w:tc>
          <w:tcPr>
            <w:tcW w:w="4247" w:type="dxa"/>
          </w:tcPr>
          <w:p w:rsidR="00EA7962" w:rsidRPr="007E7868" w:rsidRDefault="00EA7962" w:rsidP="001D7C84">
            <w:pPr>
              <w:cnfStyle w:val="100000000000" w:firstRow="1" w:lastRow="0" w:firstColumn="0" w:lastColumn="0" w:oddVBand="0" w:evenVBand="0" w:oddHBand="0" w:evenHBand="0" w:firstRowFirstColumn="0" w:firstRowLastColumn="0" w:lastRowFirstColumn="0" w:lastRowLastColumn="0"/>
              <w:rPr>
                <w:b w:val="0"/>
                <w:i/>
              </w:rPr>
            </w:pPr>
            <w:r w:rsidRPr="007E7868">
              <w:rPr>
                <w:rFonts w:asciiTheme="minorHAnsi" w:hAnsiTheme="minorHAnsi" w:cstheme="minorHAnsi"/>
                <w:b w:val="0"/>
                <w:i/>
                <w:lang w:val="es-AR"/>
              </w:rPr>
              <w:t>Observaciones</w:t>
            </w:r>
          </w:p>
        </w:tc>
      </w:tr>
      <w:tr w:rsidR="00EA7962" w:rsidRPr="007E7868" w:rsidTr="001D7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EA7962" w:rsidRPr="007E7868" w:rsidRDefault="00EA7962" w:rsidP="001D7C84">
            <w:pPr>
              <w:spacing w:before="0"/>
              <w:rPr>
                <w:rFonts w:asciiTheme="minorHAnsi" w:hAnsiTheme="minorHAnsi" w:cstheme="minorHAnsi"/>
                <w:b w:val="0"/>
                <w:i/>
                <w:lang w:val="es-AR"/>
              </w:rPr>
            </w:pPr>
            <w:r>
              <w:rPr>
                <w:rFonts w:asciiTheme="minorHAnsi" w:hAnsiTheme="minorHAnsi" w:cstheme="minorHAnsi"/>
                <w:b w:val="0"/>
                <w:i/>
                <w:lang w:val="es-AR"/>
              </w:rPr>
              <w:t xml:space="preserve">Nombre </w:t>
            </w:r>
          </w:p>
        </w:tc>
        <w:tc>
          <w:tcPr>
            <w:tcW w:w="4247" w:type="dxa"/>
          </w:tcPr>
          <w:p w:rsidR="00EA7962" w:rsidRPr="007E7868" w:rsidRDefault="00EA7962" w:rsidP="001D7C84">
            <w:pPr>
              <w:spacing w:befor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lang w:val="es-AR"/>
              </w:rPr>
            </w:pPr>
            <w:r>
              <w:rPr>
                <w:rFonts w:asciiTheme="minorHAnsi" w:hAnsiTheme="minorHAnsi" w:cstheme="minorHAnsi"/>
                <w:b/>
                <w:i/>
                <w:lang w:val="es-AR"/>
              </w:rPr>
              <w:t>Descripción Pantalla</w:t>
            </w:r>
          </w:p>
        </w:tc>
      </w:tr>
      <w:tr w:rsidR="00EA7962" w:rsidRPr="007E7868" w:rsidTr="001D7C84">
        <w:tc>
          <w:tcPr>
            <w:cnfStyle w:val="001000000000" w:firstRow="0" w:lastRow="0" w:firstColumn="1" w:lastColumn="0" w:oddVBand="0" w:evenVBand="0" w:oddHBand="0" w:evenHBand="0" w:firstRowFirstColumn="0" w:firstRowLastColumn="0" w:lastRowFirstColumn="0" w:lastRowLastColumn="0"/>
            <w:tcW w:w="4247" w:type="dxa"/>
          </w:tcPr>
          <w:p w:rsidR="00EA7962" w:rsidRPr="007E7868" w:rsidRDefault="00EA7962" w:rsidP="001D7C84">
            <w:pPr>
              <w:rPr>
                <w:rFonts w:asciiTheme="minorHAnsi" w:hAnsiTheme="minorHAnsi" w:cstheme="minorHAnsi"/>
                <w:b w:val="0"/>
                <w:i/>
                <w:lang w:val="es-AR"/>
              </w:rPr>
            </w:pPr>
            <w:r>
              <w:rPr>
                <w:rFonts w:asciiTheme="minorHAnsi" w:hAnsiTheme="minorHAnsi" w:cstheme="minorHAnsi"/>
                <w:b w:val="0"/>
                <w:i/>
                <w:lang w:val="es-AR"/>
              </w:rPr>
              <w:t>Descripción</w:t>
            </w:r>
          </w:p>
        </w:tc>
        <w:tc>
          <w:tcPr>
            <w:tcW w:w="4247" w:type="dxa"/>
          </w:tcPr>
          <w:p w:rsidR="00EA7962" w:rsidRPr="007E7868" w:rsidRDefault="00EA7962" w:rsidP="00E84508">
            <w:pPr>
              <w:spacing w:before="0"/>
              <w:ind w:left="0"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lang w:val="es-AR"/>
              </w:rPr>
            </w:pPr>
            <w:r>
              <w:rPr>
                <w:rFonts w:asciiTheme="minorHAnsi" w:hAnsiTheme="minorHAnsi" w:cstheme="minorHAnsi"/>
                <w:i/>
                <w:lang w:val="es-AR"/>
              </w:rPr>
              <w:t>Descripción de la pantalla actual “</w:t>
            </w:r>
            <w:r w:rsidR="00E84508">
              <w:rPr>
                <w:rFonts w:asciiTheme="minorHAnsi" w:hAnsiTheme="minorHAnsi" w:cstheme="minorHAnsi"/>
                <w:i/>
                <w:lang w:val="es-AR"/>
              </w:rPr>
              <w:t>Ubicación</w:t>
            </w:r>
            <w:r>
              <w:rPr>
                <w:rFonts w:asciiTheme="minorHAnsi" w:hAnsiTheme="minorHAnsi" w:cstheme="minorHAnsi"/>
                <w:i/>
                <w:lang w:val="es-AR"/>
              </w:rPr>
              <w:t>”</w:t>
            </w:r>
          </w:p>
        </w:tc>
      </w:tr>
    </w:tbl>
    <w:p w:rsidR="00EA7962" w:rsidRDefault="00EA7962" w:rsidP="00045492">
      <w:pPr>
        <w:pStyle w:val="PSI-Ttulo1"/>
      </w:pPr>
    </w:p>
    <w:p w:rsidR="007871E2" w:rsidRPr="00024B88" w:rsidRDefault="007871E2" w:rsidP="00045492">
      <w:pPr>
        <w:pStyle w:val="PSI-Ttulo1"/>
      </w:pPr>
      <w:bookmarkStart w:id="101" w:name="_Toc494757643"/>
      <w:r w:rsidRPr="00024B88">
        <w:t>Forma de navegación de interfaz de pantalla</w:t>
      </w:r>
      <w:bookmarkEnd w:id="101"/>
    </w:p>
    <w:p w:rsidR="00750EA2" w:rsidRDefault="009B3775" w:rsidP="009B42B9">
      <w:pPr>
        <w:pStyle w:val="PSI-Ttulo2"/>
        <w:rPr>
          <w:rFonts w:eastAsia="Calibri"/>
        </w:rPr>
      </w:pPr>
      <w:bookmarkStart w:id="102" w:name="_Toc494757644"/>
      <w:r>
        <w:rPr>
          <w:rFonts w:eastAsia="Calibri"/>
          <w:noProof/>
          <w:lang w:eastAsia="es-AR"/>
        </w:rPr>
        <mc:AlternateContent>
          <mc:Choice Requires="wps">
            <w:drawing>
              <wp:anchor distT="0" distB="0" distL="114300" distR="114300" simplePos="0" relativeHeight="251772416" behindDoc="0" locked="0" layoutInCell="1" allowOverlap="1" wp14:anchorId="41A5D75F" wp14:editId="12443267">
                <wp:simplePos x="0" y="0"/>
                <wp:positionH relativeFrom="column">
                  <wp:posOffset>855543</wp:posOffset>
                </wp:positionH>
                <wp:positionV relativeFrom="paragraph">
                  <wp:posOffset>132624</wp:posOffset>
                </wp:positionV>
                <wp:extent cx="213756" cy="120856"/>
                <wp:effectExtent l="0" t="0" r="34290" b="31750"/>
                <wp:wrapNone/>
                <wp:docPr id="230" name="Conector recto 230"/>
                <wp:cNvGraphicFramePr/>
                <a:graphic xmlns:a="http://schemas.openxmlformats.org/drawingml/2006/main">
                  <a:graphicData uri="http://schemas.microsoft.com/office/word/2010/wordprocessingShape">
                    <wps:wsp>
                      <wps:cNvCnPr/>
                      <wps:spPr>
                        <a:xfrm flipV="1">
                          <a:off x="0" y="0"/>
                          <a:ext cx="213756" cy="120856"/>
                        </a:xfrm>
                        <a:prstGeom prst="line">
                          <a:avLst/>
                        </a:prstGeom>
                        <a:ln w="19050">
                          <a:solidFill>
                            <a:srgbClr val="00B050"/>
                          </a:solidFill>
                          <a:tailEnd type="non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02444675" id="Conector recto 230" o:spid="_x0000_s1026" style="position:absolute;flip:y;z-index:251772416;visibility:visible;mso-wrap-style:square;mso-wrap-distance-left:9pt;mso-wrap-distance-top:0;mso-wrap-distance-right:9pt;mso-wrap-distance-bottom:0;mso-position-horizontal:absolute;mso-position-horizontal-relative:text;mso-position-vertical:absolute;mso-position-vertical-relative:text" from="67.35pt,10.45pt" to="84.2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" strokecolor="#00b050" strokeweight="1.5pt"/>
            </w:pict>
          </mc:Fallback>
        </mc:AlternateContent>
      </w:r>
      <w:r>
        <w:rPr>
          <w:rFonts w:eastAsia="Calibri"/>
          <w:noProof/>
          <w:lang w:eastAsia="es-AR"/>
        </w:rPr>
        <mc:AlternateContent>
          <mc:Choice Requires="wps">
            <w:drawing>
              <wp:anchor distT="0" distB="0" distL="114300" distR="114300" simplePos="0" relativeHeight="251770368" behindDoc="0" locked="0" layoutInCell="1" allowOverlap="1" wp14:anchorId="5D4E598E" wp14:editId="21CE8902">
                <wp:simplePos x="0" y="0"/>
                <wp:positionH relativeFrom="column">
                  <wp:posOffset>855543</wp:posOffset>
                </wp:positionH>
                <wp:positionV relativeFrom="paragraph">
                  <wp:posOffset>241605</wp:posOffset>
                </wp:positionV>
                <wp:extent cx="0" cy="2624447"/>
                <wp:effectExtent l="0" t="0" r="19050" b="24130"/>
                <wp:wrapNone/>
                <wp:docPr id="228" name="Conector recto 228"/>
                <wp:cNvGraphicFramePr/>
                <a:graphic xmlns:a="http://schemas.openxmlformats.org/drawingml/2006/main">
                  <a:graphicData uri="http://schemas.microsoft.com/office/word/2010/wordprocessingShape">
                    <wps:wsp>
                      <wps:cNvCnPr/>
                      <wps:spPr>
                        <a:xfrm flipV="1">
                          <a:off x="0" y="0"/>
                          <a:ext cx="0" cy="2624447"/>
                        </a:xfrm>
                        <a:prstGeom prst="line">
                          <a:avLst/>
                        </a:prstGeom>
                        <a:ln w="19050">
                          <a:solidFill>
                            <a:srgbClr val="00B050"/>
                          </a:solidFill>
                          <a:tailEnd type="non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3ED81BA7" id="Conector recto 228" o:spid="_x0000_s1026" style="position:absolute;flip:y;z-index:251770368;visibility:visible;mso-wrap-style:square;mso-wrap-distance-left:9pt;mso-wrap-distance-top:0;mso-wrap-distance-right:9pt;mso-wrap-distance-bottom:0;mso-position-horizontal:absolute;mso-position-horizontal-relative:text;mso-position-vertical:absolute;mso-position-vertical-relative:text" from="67.35pt,19pt" to="67.35pt,2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" strokecolor="#00b050" strokeweight="1.5pt"/>
            </w:pict>
          </mc:Fallback>
        </mc:AlternateContent>
      </w:r>
      <w:r w:rsidR="001D7C84">
        <w:rPr>
          <w:rFonts w:eastAsia="Calibri"/>
          <w:noProof/>
          <w:lang w:eastAsia="es-AR"/>
        </w:rPr>
        <mc:AlternateContent>
          <mc:Choice Requires="wps">
            <w:drawing>
              <wp:anchor distT="0" distB="0" distL="114300" distR="114300" simplePos="0" relativeHeight="251768320" behindDoc="0" locked="0" layoutInCell="1" allowOverlap="1" wp14:anchorId="0B6AE533" wp14:editId="1EE79658">
                <wp:simplePos x="0" y="0"/>
                <wp:positionH relativeFrom="margin">
                  <wp:posOffset>1016635</wp:posOffset>
                </wp:positionH>
                <wp:positionV relativeFrom="paragraph">
                  <wp:posOffset>33465</wp:posOffset>
                </wp:positionV>
                <wp:extent cx="1019175" cy="1219200"/>
                <wp:effectExtent l="0" t="0" r="0" b="0"/>
                <wp:wrapNone/>
                <wp:docPr id="225" name="Rectángulo 225"/>
                <wp:cNvGraphicFramePr/>
                <a:graphic xmlns:a="http://schemas.openxmlformats.org/drawingml/2006/main">
                  <a:graphicData uri="http://schemas.microsoft.com/office/word/2010/wordprocessingShape">
                    <wps:wsp>
                      <wps:cNvSpPr/>
                      <wps:spPr>
                        <a:xfrm>
                          <a:off x="0" y="0"/>
                          <a:ext cx="1019175" cy="1219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D7C84" w:rsidRDefault="001D7C84" w:rsidP="001D7C84">
                            <w:pPr>
                              <w:spacing w:before="0"/>
                              <w:ind w:left="0"/>
                              <w:jc w:val="center"/>
                            </w:pPr>
                            <w:r>
                              <w:rPr>
                                <w:noProof/>
                                <w:lang w:val="es-AR" w:eastAsia="es-AR"/>
                              </w:rPr>
                              <w:drawing>
                                <wp:inline distT="0" distB="0" distL="0" distR="0" wp14:anchorId="425CE951" wp14:editId="016FA5DE">
                                  <wp:extent cx="304800" cy="604928"/>
                                  <wp:effectExtent l="0" t="0" r="0" b="5080"/>
                                  <wp:docPr id="226" name="Imagen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Pantalla Principal.png"/>
                                          <pic:cNvPicPr/>
                                        </pic:nvPicPr>
                                        <pic:blipFill>
                                          <a:blip r:embed="rId19">
                                            <a:extLst>
                                              <a:ext uri="{28A0092B-C50C-407E-A947-70E740481C1C}">
                                                <a14:useLocalDpi xmlns:a14="http://schemas.microsoft.com/office/drawing/2010/main" val="0"/>
                                              </a:ext>
                                            </a:extLst>
                                          </a:blip>
                                          <a:stretch>
                                            <a:fillRect/>
                                          </a:stretch>
                                        </pic:blipFill>
                                        <pic:spPr>
                                          <a:xfrm>
                                            <a:off x="0" y="0"/>
                                            <a:ext cx="307935" cy="611149"/>
                                          </a:xfrm>
                                          <a:prstGeom prst="rect">
                                            <a:avLst/>
                                          </a:prstGeom>
                                        </pic:spPr>
                                      </pic:pic>
                                    </a:graphicData>
                                  </a:graphic>
                                </wp:inline>
                              </w:drawing>
                            </w:r>
                          </w:p>
                          <w:p w:rsidR="001D7C84" w:rsidRPr="001D7C84" w:rsidRDefault="001D7C84" w:rsidP="001D7C84">
                            <w:pPr>
                              <w:spacing w:before="0" w:line="240" w:lineRule="auto"/>
                              <w:ind w:left="0"/>
                              <w:jc w:val="center"/>
                              <w:rPr>
                                <w:color w:val="262626" w:themeColor="text1" w:themeTint="D9"/>
                              </w:rPr>
                            </w:pPr>
                            <w:r>
                              <w:rPr>
                                <w:color w:val="262626" w:themeColor="text1" w:themeTint="D9"/>
                              </w:rPr>
                              <w:t>Acerca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6AE533" id="Rectángulo 225" o:spid="_x0000_s1099" style="position:absolute;left:0;text-align:left;margin-left:80.05pt;margin-top:2.65pt;width:80.25pt;height:96pt;z-index:251768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" filled="f" stroked="f" strokeweight="2pt">
                <v:textbox>
                  <w:txbxContent>
                    <w:p w:rsidR="001D7C84" w:rsidRDefault="001D7C84" w:rsidP="001D7C84">
                      <w:pPr>
                        <w:spacing w:before="0"/>
                        <w:ind w:left="0"/>
                        <w:jc w:val="center"/>
                      </w:pPr>
                      <w:r>
                        <w:rPr>
                          <w:noProof/>
                          <w:lang w:val="es-AR" w:eastAsia="es-AR"/>
                        </w:rPr>
                        <w:drawing>
                          <wp:inline distT="0" distB="0" distL="0" distR="0" wp14:anchorId="425CE951" wp14:editId="016FA5DE">
                            <wp:extent cx="304800" cy="604928"/>
                            <wp:effectExtent l="0" t="0" r="0" b="5080"/>
                            <wp:docPr id="226" name="Imagen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Pantalla Principal.png"/>
                                    <pic:cNvPicPr/>
                                  </pic:nvPicPr>
                                  <pic:blipFill>
                                    <a:blip r:embed="rId19">
                                      <a:extLst>
                                        <a:ext uri="{28A0092B-C50C-407E-A947-70E740481C1C}">
                                          <a14:useLocalDpi xmlns:a14="http://schemas.microsoft.com/office/drawing/2010/main" val="0"/>
                                        </a:ext>
                                      </a:extLst>
                                    </a:blip>
                                    <a:stretch>
                                      <a:fillRect/>
                                    </a:stretch>
                                  </pic:blipFill>
                                  <pic:spPr>
                                    <a:xfrm>
                                      <a:off x="0" y="0"/>
                                      <a:ext cx="307935" cy="611149"/>
                                    </a:xfrm>
                                    <a:prstGeom prst="rect">
                                      <a:avLst/>
                                    </a:prstGeom>
                                  </pic:spPr>
                                </pic:pic>
                              </a:graphicData>
                            </a:graphic>
                          </wp:inline>
                        </w:drawing>
                      </w:r>
                    </w:p>
                    <w:p w:rsidR="001D7C84" w:rsidRPr="001D7C84" w:rsidRDefault="001D7C84" w:rsidP="001D7C84">
                      <w:pPr>
                        <w:spacing w:before="0" w:line="240" w:lineRule="auto"/>
                        <w:ind w:left="0"/>
                        <w:jc w:val="center"/>
                        <w:rPr>
                          <w:color w:val="262626" w:themeColor="text1" w:themeTint="D9"/>
                        </w:rPr>
                      </w:pPr>
                      <w:r>
                        <w:rPr>
                          <w:color w:val="262626" w:themeColor="text1" w:themeTint="D9"/>
                        </w:rPr>
                        <w:t>Acerca</w:t>
                      </w:r>
                    </w:p>
                  </w:txbxContent>
                </v:textbox>
                <w10:wrap anchorx="margin"/>
              </v:rect>
            </w:pict>
          </mc:Fallback>
        </mc:AlternateContent>
      </w:r>
      <w:r w:rsidR="001D7C84">
        <w:rPr>
          <w:rFonts w:eastAsia="Calibri"/>
          <w:noProof/>
          <w:lang w:eastAsia="es-AR"/>
        </w:rPr>
        <mc:AlternateContent>
          <mc:Choice Requires="wpg">
            <w:drawing>
              <wp:anchor distT="0" distB="0" distL="114300" distR="114300" simplePos="0" relativeHeight="251766272" behindDoc="0" locked="0" layoutInCell="1" allowOverlap="1" wp14:anchorId="357F6604" wp14:editId="73797C32">
                <wp:simplePos x="0" y="0"/>
                <wp:positionH relativeFrom="column">
                  <wp:posOffset>1987146</wp:posOffset>
                </wp:positionH>
                <wp:positionV relativeFrom="paragraph">
                  <wp:posOffset>29210</wp:posOffset>
                </wp:positionV>
                <wp:extent cx="3781425" cy="6448425"/>
                <wp:effectExtent l="0" t="0" r="0" b="0"/>
                <wp:wrapNone/>
                <wp:docPr id="224" name="Grupo 224"/>
                <wp:cNvGraphicFramePr/>
                <a:graphic xmlns:a="http://schemas.openxmlformats.org/drawingml/2006/main">
                  <a:graphicData uri="http://schemas.microsoft.com/office/word/2010/wordprocessingGroup">
                    <wpg:wgp>
                      <wpg:cNvGrpSpPr/>
                      <wpg:grpSpPr>
                        <a:xfrm>
                          <a:off x="0" y="0"/>
                          <a:ext cx="3781425" cy="6448425"/>
                          <a:chOff x="0" y="0"/>
                          <a:chExt cx="3781425" cy="6448425"/>
                        </a:xfrm>
                      </wpg:grpSpPr>
                      <wps:wsp>
                        <wps:cNvPr id="209" name="Rectángulo 209"/>
                        <wps:cNvSpPr/>
                        <wps:spPr>
                          <a:xfrm>
                            <a:off x="1181100" y="3914775"/>
                            <a:ext cx="1019175" cy="1219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D7C84" w:rsidRDefault="001D7C84" w:rsidP="0025334A">
                              <w:pPr>
                                <w:spacing w:before="0"/>
                                <w:ind w:left="0"/>
                                <w:jc w:val="center"/>
                              </w:pPr>
                              <w:r>
                                <w:rPr>
                                  <w:noProof/>
                                  <w:lang w:val="es-AR" w:eastAsia="es-AR"/>
                                </w:rPr>
                                <w:drawing>
                                  <wp:inline distT="0" distB="0" distL="0" distR="0" wp14:anchorId="4122C21D" wp14:editId="6D7D979E">
                                    <wp:extent cx="307935" cy="611007"/>
                                    <wp:effectExtent l="0" t="0" r="0" b="0"/>
                                    <wp:docPr id="210" name="Imagen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Pantalla Principal.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07935" cy="611007"/>
                                            </a:xfrm>
                                            <a:prstGeom prst="rect">
                                              <a:avLst/>
                                            </a:prstGeom>
                                          </pic:spPr>
                                        </pic:pic>
                                      </a:graphicData>
                                    </a:graphic>
                                  </wp:inline>
                                </w:drawing>
                              </w:r>
                            </w:p>
                            <w:p w:rsidR="001D7C84" w:rsidRPr="001D7C84" w:rsidRDefault="00DB54F4" w:rsidP="0025334A">
                              <w:pPr>
                                <w:spacing w:before="0" w:line="240" w:lineRule="auto"/>
                                <w:ind w:left="0"/>
                                <w:jc w:val="center"/>
                                <w:rPr>
                                  <w:color w:val="262626" w:themeColor="text1" w:themeTint="D9"/>
                                </w:rPr>
                              </w:pPr>
                              <w:r>
                                <w:rPr>
                                  <w:color w:val="262626" w:themeColor="text1" w:themeTint="D9"/>
                                </w:rPr>
                                <w:t>Adjuntos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Conector recto de flecha 213"/>
                        <wps:cNvCnPr/>
                        <wps:spPr>
                          <a:xfrm>
                            <a:off x="1562100" y="3714750"/>
                            <a:ext cx="0" cy="361950"/>
                          </a:xfrm>
                          <a:prstGeom prst="straightConnector1">
                            <a:avLst/>
                          </a:prstGeom>
                          <a:ln w="19050">
                            <a:solidFill>
                              <a:schemeClr val="accent5">
                                <a:lumMod val="60000"/>
                                <a:lumOff val="40000"/>
                              </a:schemeClr>
                            </a:solidFill>
                            <a:tailEnd type="triangle"/>
                          </a:ln>
                        </wps:spPr>
                        <wps:style>
                          <a:lnRef idx="1">
                            <a:schemeClr val="accent3"/>
                          </a:lnRef>
                          <a:fillRef idx="0">
                            <a:schemeClr val="accent3"/>
                          </a:fillRef>
                          <a:effectRef idx="0">
                            <a:schemeClr val="accent3"/>
                          </a:effectRef>
                          <a:fontRef idx="minor">
                            <a:schemeClr val="tx1"/>
                          </a:fontRef>
                        </wps:style>
                        <wps:bodyPr/>
                      </wps:wsp>
                      <wps:wsp>
                        <wps:cNvPr id="214" name="Rectángulo 214"/>
                        <wps:cNvSpPr/>
                        <wps:spPr>
                          <a:xfrm>
                            <a:off x="1181100" y="5229225"/>
                            <a:ext cx="1019175" cy="1219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D7C84" w:rsidRDefault="001D7C84" w:rsidP="0025334A">
                              <w:pPr>
                                <w:spacing w:before="0"/>
                                <w:ind w:left="0"/>
                                <w:jc w:val="center"/>
                              </w:pPr>
                              <w:r>
                                <w:rPr>
                                  <w:noProof/>
                                  <w:lang w:val="es-AR" w:eastAsia="es-AR"/>
                                </w:rPr>
                                <w:drawing>
                                  <wp:inline distT="0" distB="0" distL="0" distR="0" wp14:anchorId="128609C1" wp14:editId="3B30F500">
                                    <wp:extent cx="307935" cy="611007"/>
                                    <wp:effectExtent l="0" t="0" r="0" b="0"/>
                                    <wp:docPr id="215" name="Imagen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Pantalla Principal.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07935" cy="611007"/>
                                            </a:xfrm>
                                            <a:prstGeom prst="rect">
                                              <a:avLst/>
                                            </a:prstGeom>
                                          </pic:spPr>
                                        </pic:pic>
                                      </a:graphicData>
                                    </a:graphic>
                                  </wp:inline>
                                </w:drawing>
                              </w:r>
                            </w:p>
                            <w:p w:rsidR="001D7C84" w:rsidRPr="00F87762" w:rsidRDefault="001D7C84" w:rsidP="0025334A">
                              <w:pPr>
                                <w:spacing w:before="0" w:line="240" w:lineRule="auto"/>
                                <w:ind w:left="0" w:firstLine="0"/>
                                <w:rPr>
                                  <w:color w:val="FF0000"/>
                                </w:rPr>
                              </w:pPr>
                              <w:r w:rsidRPr="001D7C84">
                                <w:rPr>
                                  <w:color w:val="262626" w:themeColor="text1" w:themeTint="D9"/>
                                </w:rPr>
                                <w:t>Confirmar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Conector recto de flecha 216"/>
                        <wps:cNvCnPr/>
                        <wps:spPr>
                          <a:xfrm>
                            <a:off x="1571625" y="4962525"/>
                            <a:ext cx="0" cy="361950"/>
                          </a:xfrm>
                          <a:prstGeom prst="straightConnector1">
                            <a:avLst/>
                          </a:prstGeom>
                          <a:ln w="19050">
                            <a:solidFill>
                              <a:schemeClr val="accent5">
                                <a:lumMod val="60000"/>
                                <a:lumOff val="40000"/>
                              </a:schemeClr>
                            </a:solidFill>
                            <a:tailEnd type="triangle"/>
                          </a:ln>
                        </wps:spPr>
                        <wps:style>
                          <a:lnRef idx="1">
                            <a:schemeClr val="accent3"/>
                          </a:lnRef>
                          <a:fillRef idx="0">
                            <a:schemeClr val="accent3"/>
                          </a:fillRef>
                          <a:effectRef idx="0">
                            <a:schemeClr val="accent3"/>
                          </a:effectRef>
                          <a:fontRef idx="minor">
                            <a:schemeClr val="tx1"/>
                          </a:fontRef>
                        </wps:style>
                        <wps:bodyPr/>
                      </wps:wsp>
                      <wpg:grpSp>
                        <wpg:cNvPr id="223" name="Grupo 223"/>
                        <wpg:cNvGrpSpPr/>
                        <wpg:grpSpPr>
                          <a:xfrm>
                            <a:off x="0" y="0"/>
                            <a:ext cx="3781425" cy="3933825"/>
                            <a:chOff x="0" y="0"/>
                            <a:chExt cx="3781425" cy="3933825"/>
                          </a:xfrm>
                        </wpg:grpSpPr>
                        <wps:wsp>
                          <wps:cNvPr id="205" name="Rectángulo 205"/>
                          <wps:cNvSpPr/>
                          <wps:spPr>
                            <a:xfrm>
                              <a:off x="1171575" y="2714625"/>
                              <a:ext cx="1019175" cy="1219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D7C84" w:rsidRDefault="001D7C84" w:rsidP="0025334A">
                                <w:pPr>
                                  <w:spacing w:before="0"/>
                                  <w:ind w:left="0"/>
                                  <w:jc w:val="center"/>
                                </w:pPr>
                                <w:r>
                                  <w:rPr>
                                    <w:noProof/>
                                    <w:lang w:val="es-AR" w:eastAsia="es-AR"/>
                                  </w:rPr>
                                  <w:drawing>
                                    <wp:inline distT="0" distB="0" distL="0" distR="0" wp14:anchorId="512FECC9" wp14:editId="369BB575">
                                      <wp:extent cx="307935" cy="611007"/>
                                      <wp:effectExtent l="0" t="0" r="0" b="0"/>
                                      <wp:docPr id="206" name="Imagen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Pantalla Principal.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07935" cy="611007"/>
                                              </a:xfrm>
                                              <a:prstGeom prst="rect">
                                                <a:avLst/>
                                              </a:prstGeom>
                                            </pic:spPr>
                                          </pic:pic>
                                        </a:graphicData>
                                      </a:graphic>
                                    </wp:inline>
                                  </w:drawing>
                                </w:r>
                              </w:p>
                              <w:p w:rsidR="001D7C84" w:rsidRPr="00F87762" w:rsidRDefault="001D7C84" w:rsidP="0025334A">
                                <w:pPr>
                                  <w:spacing w:before="0" w:line="240" w:lineRule="auto"/>
                                  <w:ind w:left="0"/>
                                  <w:jc w:val="center"/>
                                  <w:rPr>
                                    <w:color w:val="FF0000"/>
                                  </w:rPr>
                                </w:pPr>
                                <w:r w:rsidRPr="001D7C84">
                                  <w:rPr>
                                    <w:color w:val="262626" w:themeColor="text1" w:themeTint="D9"/>
                                  </w:rPr>
                                  <w:t>Valoraciones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22" name="Grupo 222"/>
                          <wpg:cNvGrpSpPr/>
                          <wpg:grpSpPr>
                            <a:xfrm>
                              <a:off x="0" y="0"/>
                              <a:ext cx="3781425" cy="3305175"/>
                              <a:chOff x="0" y="0"/>
                              <a:chExt cx="3781425" cy="3305175"/>
                            </a:xfrm>
                          </wpg:grpSpPr>
                          <wps:wsp>
                            <wps:cNvPr id="195" name="Rectángulo 195"/>
                            <wps:cNvSpPr/>
                            <wps:spPr>
                              <a:xfrm>
                                <a:off x="2952750" y="104775"/>
                                <a:ext cx="828675" cy="1219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D7C84" w:rsidRDefault="001D7C84" w:rsidP="00F87762">
                                  <w:pPr>
                                    <w:spacing w:before="0"/>
                                    <w:ind w:left="0"/>
                                    <w:jc w:val="center"/>
                                  </w:pPr>
                                  <w:r>
                                    <w:rPr>
                                      <w:noProof/>
                                      <w:lang w:val="es-AR" w:eastAsia="es-AR"/>
                                    </w:rPr>
                                    <w:drawing>
                                      <wp:inline distT="0" distB="0" distL="0" distR="0" wp14:anchorId="510E0BED" wp14:editId="22EC72F8">
                                        <wp:extent cx="307935" cy="611007"/>
                                        <wp:effectExtent l="0" t="0" r="0" b="0"/>
                                        <wp:docPr id="196" name="Imagen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Pantalla Principal.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07935" cy="611007"/>
                                                </a:xfrm>
                                                <a:prstGeom prst="rect">
                                                  <a:avLst/>
                                                </a:prstGeom>
                                              </pic:spPr>
                                            </pic:pic>
                                          </a:graphicData>
                                        </a:graphic>
                                      </wp:inline>
                                    </w:drawing>
                                  </w:r>
                                </w:p>
                                <w:p w:rsidR="001D7C84" w:rsidRPr="001D7C84" w:rsidRDefault="001D7C84" w:rsidP="00F87762">
                                  <w:pPr>
                                    <w:spacing w:before="0" w:line="240" w:lineRule="auto"/>
                                    <w:ind w:left="0"/>
                                    <w:jc w:val="center"/>
                                    <w:rPr>
                                      <w:color w:val="262626" w:themeColor="text1" w:themeTint="D9"/>
                                    </w:rPr>
                                  </w:pPr>
                                  <w:proofErr w:type="spellStart"/>
                                  <w:r w:rsidRPr="001D7C84">
                                    <w:rPr>
                                      <w:color w:val="262626" w:themeColor="text1" w:themeTint="D9"/>
                                    </w:rPr>
                                    <w:t>Scaner</w:t>
                                  </w:r>
                                  <w:proofErr w:type="spellEnd"/>
                                </w:p>
                                <w:p w:rsidR="001D7C84" w:rsidRPr="001D7C84" w:rsidRDefault="001D7C84" w:rsidP="00F87762">
                                  <w:pPr>
                                    <w:spacing w:before="0" w:line="240" w:lineRule="auto"/>
                                    <w:ind w:left="0"/>
                                    <w:jc w:val="center"/>
                                    <w:rPr>
                                      <w:color w:val="262626" w:themeColor="text1" w:themeTint="D9"/>
                                    </w:rPr>
                                  </w:pPr>
                                  <w:r w:rsidRPr="001D7C84">
                                    <w:rPr>
                                      <w:color w:val="262626" w:themeColor="text1" w:themeTint="D9"/>
                                    </w:rPr>
                                    <w:t>QR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Rectángulo 197"/>
                            <wps:cNvSpPr/>
                            <wps:spPr>
                              <a:xfrm>
                                <a:off x="1276350" y="1457325"/>
                                <a:ext cx="828675" cy="1219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D7C84" w:rsidRDefault="001D7C84" w:rsidP="00F87762">
                                  <w:pPr>
                                    <w:spacing w:before="0"/>
                                    <w:ind w:left="0"/>
                                    <w:jc w:val="center"/>
                                  </w:pPr>
                                  <w:r>
                                    <w:rPr>
                                      <w:noProof/>
                                      <w:lang w:val="es-AR" w:eastAsia="es-AR"/>
                                    </w:rPr>
                                    <w:drawing>
                                      <wp:inline distT="0" distB="0" distL="0" distR="0" wp14:anchorId="6F681544" wp14:editId="0704D56E">
                                        <wp:extent cx="307935" cy="611007"/>
                                        <wp:effectExtent l="0" t="0" r="0" b="0"/>
                                        <wp:docPr id="198" name="Imagen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Pantalla Principal.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07935" cy="611007"/>
                                                </a:xfrm>
                                                <a:prstGeom prst="rect">
                                                  <a:avLst/>
                                                </a:prstGeom>
                                              </pic:spPr>
                                            </pic:pic>
                                          </a:graphicData>
                                        </a:graphic>
                                      </wp:inline>
                                    </w:drawing>
                                  </w:r>
                                </w:p>
                                <w:p w:rsidR="001D7C84" w:rsidRPr="001D7C84" w:rsidRDefault="001D7C84" w:rsidP="00F87762">
                                  <w:pPr>
                                    <w:spacing w:before="0" w:line="240" w:lineRule="auto"/>
                                    <w:ind w:left="0"/>
                                    <w:jc w:val="center"/>
                                    <w:rPr>
                                      <w:color w:val="262626" w:themeColor="text1" w:themeTint="D9"/>
                                    </w:rPr>
                                  </w:pPr>
                                  <w:r w:rsidRPr="001D7C84">
                                    <w:rPr>
                                      <w:color w:val="262626" w:themeColor="text1" w:themeTint="D9"/>
                                    </w:rPr>
                                    <w:t>Servicios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Conector recto de flecha 199"/>
                            <wps:cNvCnPr/>
                            <wps:spPr>
                              <a:xfrm flipV="1">
                                <a:off x="1876425" y="590550"/>
                                <a:ext cx="1133475" cy="9525"/>
                              </a:xfrm>
                              <a:prstGeom prst="straightConnector1">
                                <a:avLst/>
                              </a:prstGeom>
                              <a:ln w="19050">
                                <a:solidFill>
                                  <a:srgbClr val="FF0000"/>
                                </a:solidFill>
                                <a:tailEnd type="triangle"/>
                              </a:ln>
                            </wps:spPr>
                            <wps:style>
                              <a:lnRef idx="1">
                                <a:schemeClr val="accent3"/>
                              </a:lnRef>
                              <a:fillRef idx="0">
                                <a:schemeClr val="accent3"/>
                              </a:fillRef>
                              <a:effectRef idx="0">
                                <a:schemeClr val="accent3"/>
                              </a:effectRef>
                              <a:fontRef idx="minor">
                                <a:schemeClr val="tx1"/>
                              </a:fontRef>
                            </wps:style>
                            <wps:bodyPr/>
                          </wps:wsp>
                          <wps:wsp>
                            <wps:cNvPr id="200" name="Conector recto de flecha 200"/>
                            <wps:cNvCnPr/>
                            <wps:spPr>
                              <a:xfrm flipH="1">
                                <a:off x="1990725" y="1114425"/>
                                <a:ext cx="990600" cy="847725"/>
                              </a:xfrm>
                              <a:prstGeom prst="straightConnector1">
                                <a:avLst/>
                              </a:prstGeom>
                              <a:ln w="19050">
                                <a:solidFill>
                                  <a:srgbClr val="FF0000"/>
                                </a:solidFill>
                                <a:tailEnd type="triangle"/>
                              </a:ln>
                            </wps:spPr>
                            <wps:style>
                              <a:lnRef idx="1">
                                <a:schemeClr val="accent3"/>
                              </a:lnRef>
                              <a:fillRef idx="0">
                                <a:schemeClr val="accent3"/>
                              </a:fillRef>
                              <a:effectRef idx="0">
                                <a:schemeClr val="accent3"/>
                              </a:effectRef>
                              <a:fontRef idx="minor">
                                <a:schemeClr val="tx1"/>
                              </a:fontRef>
                            </wps:style>
                            <wps:bodyPr/>
                          </wps:wsp>
                          <wps:wsp>
                            <wps:cNvPr id="201" name="Conector recto de flecha 201"/>
                            <wps:cNvCnPr/>
                            <wps:spPr>
                              <a:xfrm>
                                <a:off x="1562100" y="1200150"/>
                                <a:ext cx="0" cy="361950"/>
                              </a:xfrm>
                              <a:prstGeom prst="straightConnector1">
                                <a:avLst/>
                              </a:prstGeom>
                              <a:ln w="19050">
                                <a:solidFill>
                                  <a:srgbClr val="7030A0"/>
                                </a:solidFill>
                                <a:tailEnd type="triangle"/>
                              </a:ln>
                            </wps:spPr>
                            <wps:style>
                              <a:lnRef idx="1">
                                <a:schemeClr val="accent3"/>
                              </a:lnRef>
                              <a:fillRef idx="0">
                                <a:schemeClr val="accent3"/>
                              </a:fillRef>
                              <a:effectRef idx="0">
                                <a:schemeClr val="accent3"/>
                              </a:effectRef>
                              <a:fontRef idx="minor">
                                <a:schemeClr val="tx1"/>
                              </a:fontRef>
                            </wps:style>
                            <wps:bodyPr/>
                          </wps:wsp>
                          <wps:wsp>
                            <wps:cNvPr id="202" name="Rectángulo 202"/>
                            <wps:cNvSpPr/>
                            <wps:spPr>
                              <a:xfrm>
                                <a:off x="2943225" y="1504950"/>
                                <a:ext cx="828675" cy="1219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D7C84" w:rsidRDefault="001D7C84" w:rsidP="00F87762">
                                  <w:pPr>
                                    <w:spacing w:before="0"/>
                                    <w:ind w:left="0"/>
                                    <w:jc w:val="center"/>
                                  </w:pPr>
                                  <w:r>
                                    <w:rPr>
                                      <w:noProof/>
                                      <w:lang w:val="es-AR" w:eastAsia="es-AR"/>
                                    </w:rPr>
                                    <w:drawing>
                                      <wp:inline distT="0" distB="0" distL="0" distR="0" wp14:anchorId="7AD82FD9" wp14:editId="52B0A020">
                                        <wp:extent cx="307935" cy="611007"/>
                                        <wp:effectExtent l="0" t="0" r="0" b="0"/>
                                        <wp:docPr id="203" name="Imagen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Pantalla Principal.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07935" cy="611007"/>
                                                </a:xfrm>
                                                <a:prstGeom prst="rect">
                                                  <a:avLst/>
                                                </a:prstGeom>
                                              </pic:spPr>
                                            </pic:pic>
                                          </a:graphicData>
                                        </a:graphic>
                                      </wp:inline>
                                    </w:drawing>
                                  </w:r>
                                </w:p>
                                <w:p w:rsidR="001D7C84" w:rsidRPr="001D7C84" w:rsidRDefault="001D7C84" w:rsidP="00F87762">
                                  <w:pPr>
                                    <w:spacing w:before="0" w:line="240" w:lineRule="auto"/>
                                    <w:ind w:left="0"/>
                                    <w:jc w:val="center"/>
                                    <w:rPr>
                                      <w:color w:val="262626" w:themeColor="text1" w:themeTint="D9"/>
                                    </w:rPr>
                                  </w:pPr>
                                  <w:r w:rsidRPr="001D7C84">
                                    <w:rPr>
                                      <w:color w:val="262626" w:themeColor="text1" w:themeTint="D9"/>
                                    </w:rPr>
                                    <w:t>Ubicación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Conector recto de flecha 204"/>
                            <wps:cNvCnPr/>
                            <wps:spPr>
                              <a:xfrm flipV="1">
                                <a:off x="1952625" y="2066925"/>
                                <a:ext cx="1009650" cy="28575"/>
                              </a:xfrm>
                              <a:prstGeom prst="straightConnector1">
                                <a:avLst/>
                              </a:prstGeom>
                              <a:ln w="19050">
                                <a:solidFill>
                                  <a:srgbClr val="7030A0"/>
                                </a:solidFill>
                                <a:tailEnd type="triangle"/>
                              </a:ln>
                            </wps:spPr>
                            <wps:style>
                              <a:lnRef idx="1">
                                <a:schemeClr val="accent3"/>
                              </a:lnRef>
                              <a:fillRef idx="0">
                                <a:schemeClr val="accent3"/>
                              </a:fillRef>
                              <a:effectRef idx="0">
                                <a:schemeClr val="accent3"/>
                              </a:effectRef>
                              <a:fontRef idx="minor">
                                <a:schemeClr val="tx1"/>
                              </a:fontRef>
                            </wps:style>
                            <wps:bodyPr/>
                          </wps:wsp>
                          <wps:wsp>
                            <wps:cNvPr id="211" name="Conector recto de flecha 211"/>
                            <wps:cNvCnPr/>
                            <wps:spPr>
                              <a:xfrm>
                                <a:off x="1562100" y="2495550"/>
                                <a:ext cx="0" cy="361950"/>
                              </a:xfrm>
                              <a:prstGeom prst="straightConnector1">
                                <a:avLst/>
                              </a:prstGeom>
                              <a:ln w="19050">
                                <a:solidFill>
                                  <a:srgbClr val="FF0000"/>
                                </a:solidFill>
                                <a:tailEnd type="triangle"/>
                              </a:ln>
                            </wps:spPr>
                            <wps:style>
                              <a:lnRef idx="1">
                                <a:schemeClr val="accent3"/>
                              </a:lnRef>
                              <a:fillRef idx="0">
                                <a:schemeClr val="accent3"/>
                              </a:fillRef>
                              <a:effectRef idx="0">
                                <a:schemeClr val="accent3"/>
                              </a:effectRef>
                              <a:fontRef idx="minor">
                                <a:schemeClr val="tx1"/>
                              </a:fontRef>
                            </wps:style>
                            <wps:bodyPr/>
                          </wps:wsp>
                          <wps:wsp>
                            <wps:cNvPr id="212" name="Conector recto de flecha 212"/>
                            <wps:cNvCnPr/>
                            <wps:spPr>
                              <a:xfrm flipH="1">
                                <a:off x="1943100" y="2457450"/>
                                <a:ext cx="990600" cy="847725"/>
                              </a:xfrm>
                              <a:prstGeom prst="straightConnector1">
                                <a:avLst/>
                              </a:prstGeom>
                              <a:ln w="19050">
                                <a:solidFill>
                                  <a:srgbClr val="7030A0"/>
                                </a:solidFill>
                                <a:tailEnd type="triangle"/>
                              </a:ln>
                            </wps:spPr>
                            <wps:style>
                              <a:lnRef idx="1">
                                <a:schemeClr val="accent3"/>
                              </a:lnRef>
                              <a:fillRef idx="0">
                                <a:schemeClr val="accent3"/>
                              </a:fillRef>
                              <a:effectRef idx="0">
                                <a:schemeClr val="accent3"/>
                              </a:effectRef>
                              <a:fontRef idx="minor">
                                <a:schemeClr val="tx1"/>
                              </a:fontRef>
                            </wps:style>
                            <wps:bodyPr/>
                          </wps:wsp>
                          <wpg:grpSp>
                            <wpg:cNvPr id="221" name="Grupo 221"/>
                            <wpg:cNvGrpSpPr/>
                            <wpg:grpSpPr>
                              <a:xfrm>
                                <a:off x="0" y="0"/>
                                <a:ext cx="2105025" cy="1323975"/>
                                <a:chOff x="0" y="0"/>
                                <a:chExt cx="2105025" cy="1323975"/>
                              </a:xfrm>
                            </wpg:grpSpPr>
                            <wps:wsp>
                              <wps:cNvPr id="193" name="Rectángulo 193"/>
                              <wps:cNvSpPr/>
                              <wps:spPr>
                                <a:xfrm>
                                  <a:off x="1276350" y="104775"/>
                                  <a:ext cx="828675" cy="1219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D7C84" w:rsidRDefault="001D7C84" w:rsidP="00F87762">
                                    <w:pPr>
                                      <w:spacing w:before="0"/>
                                      <w:ind w:left="0"/>
                                      <w:jc w:val="center"/>
                                    </w:pPr>
                                    <w:r>
                                      <w:rPr>
                                        <w:noProof/>
                                        <w:lang w:val="es-AR" w:eastAsia="es-AR"/>
                                      </w:rPr>
                                      <w:drawing>
                                        <wp:inline distT="0" distB="0" distL="0" distR="0" wp14:anchorId="4B62629A" wp14:editId="186D84B7">
                                          <wp:extent cx="304800" cy="604928"/>
                                          <wp:effectExtent l="0" t="0" r="0" b="5080"/>
                                          <wp:docPr id="194" name="Imagen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Pantalla Principal.png"/>
                                                  <pic:cNvPicPr/>
                                                </pic:nvPicPr>
                                                <pic:blipFill>
                                                  <a:blip r:embed="rId19">
                                                    <a:extLst>
                                                      <a:ext uri="{28A0092B-C50C-407E-A947-70E740481C1C}">
                                                        <a14:useLocalDpi xmlns:a14="http://schemas.microsoft.com/office/drawing/2010/main" val="0"/>
                                                      </a:ext>
                                                    </a:extLst>
                                                  </a:blip>
                                                  <a:stretch>
                                                    <a:fillRect/>
                                                  </a:stretch>
                                                </pic:blipFill>
                                                <pic:spPr>
                                                  <a:xfrm>
                                                    <a:off x="0" y="0"/>
                                                    <a:ext cx="307935" cy="611149"/>
                                                  </a:xfrm>
                                                  <a:prstGeom prst="rect">
                                                    <a:avLst/>
                                                  </a:prstGeom>
                                                </pic:spPr>
                                              </pic:pic>
                                            </a:graphicData>
                                          </a:graphic>
                                        </wp:inline>
                                      </w:drawing>
                                    </w:r>
                                  </w:p>
                                  <w:p w:rsidR="001D7C84" w:rsidRPr="001D7C84" w:rsidRDefault="001D7C84" w:rsidP="00F87762">
                                    <w:pPr>
                                      <w:spacing w:before="0" w:line="240" w:lineRule="auto"/>
                                      <w:ind w:left="0"/>
                                      <w:jc w:val="center"/>
                                      <w:rPr>
                                        <w:color w:val="262626" w:themeColor="text1" w:themeTint="D9"/>
                                      </w:rPr>
                                    </w:pPr>
                                    <w:r w:rsidRPr="001D7C84">
                                      <w:rPr>
                                        <w:color w:val="262626" w:themeColor="text1" w:themeTint="D9"/>
                                      </w:rPr>
                                      <w:t>Pantalla</w:t>
                                    </w:r>
                                  </w:p>
                                  <w:p w:rsidR="001D7C84" w:rsidRPr="001D7C84" w:rsidRDefault="001D7C84" w:rsidP="00F87762">
                                    <w:pPr>
                                      <w:spacing w:before="0" w:line="240" w:lineRule="auto"/>
                                      <w:ind w:left="0"/>
                                      <w:jc w:val="center"/>
                                      <w:rPr>
                                        <w:color w:val="262626" w:themeColor="text1" w:themeTint="D9"/>
                                      </w:rPr>
                                    </w:pPr>
                                    <w:r w:rsidRPr="001D7C84">
                                      <w:rPr>
                                        <w:color w:val="262626" w:themeColor="text1" w:themeTint="D9"/>
                                      </w:rPr>
                                      <w:t>Principal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Rectángulo 219"/>
                              <wps:cNvSpPr/>
                              <wps:spPr>
                                <a:xfrm>
                                  <a:off x="0" y="0"/>
                                  <a:ext cx="1238250" cy="1219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D7C84" w:rsidRDefault="001D7C84" w:rsidP="001D7C84">
                                    <w:pPr>
                                      <w:spacing w:before="0"/>
                                      <w:ind w:left="0"/>
                                      <w:jc w:val="center"/>
                                    </w:pPr>
                                    <w:r>
                                      <w:rPr>
                                        <w:noProof/>
                                        <w:lang w:val="es-AR" w:eastAsia="es-AR"/>
                                      </w:rPr>
                                      <w:drawing>
                                        <wp:inline distT="0" distB="0" distL="0" distR="0" wp14:anchorId="493F8ABE" wp14:editId="25BA6ECC">
                                          <wp:extent cx="307935" cy="609404"/>
                                          <wp:effectExtent l="0" t="0" r="0" b="635"/>
                                          <wp:docPr id="220" name="Imagen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Pantalla Principal.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07935" cy="609404"/>
                                                  </a:xfrm>
                                                  <a:prstGeom prst="rect">
                                                    <a:avLst/>
                                                  </a:prstGeom>
                                                </pic:spPr>
                                              </pic:pic>
                                            </a:graphicData>
                                          </a:graphic>
                                        </wp:inline>
                                      </w:drawing>
                                    </w:r>
                                  </w:p>
                                  <w:p w:rsidR="001D7C84" w:rsidRPr="001D7C84" w:rsidRDefault="001D7C84" w:rsidP="001D7C84">
                                    <w:pPr>
                                      <w:spacing w:before="0" w:line="240" w:lineRule="auto"/>
                                      <w:ind w:left="0"/>
                                      <w:jc w:val="center"/>
                                      <w:rPr>
                                        <w:color w:val="262626" w:themeColor="text1" w:themeTint="D9"/>
                                      </w:rPr>
                                    </w:pPr>
                                    <w:r>
                                      <w:rPr>
                                        <w:color w:val="262626" w:themeColor="text1" w:themeTint="D9"/>
                                      </w:rPr>
                                      <w:t>Mis Valoraciones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wgp>
                  </a:graphicData>
                </a:graphic>
              </wp:anchor>
            </w:drawing>
          </mc:Choice>
          <mc:Fallback>
            <w:pict>
              <v:group w14:anchorId="357F6604" id="Grupo 224" o:spid="_x0000_s1100" style="position:absolute;left:0;text-align:left;margin-left:156.45pt;margin-top:2.3pt;width:297.75pt;height:507.75pt;z-index:251766272" coordsize="37814,64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">
                <v:rect id="Rectángulo 209" o:spid="_x0000_s1101" style="position:absolute;left:11811;top:39147;width:10191;height:12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" filled="f" stroked="f" strokeweight="2pt">
                  <v:textbox>
                    <w:txbxContent>
                      <w:p w:rsidR="001D7C84" w:rsidRDefault="001D7C84" w:rsidP="0025334A">
                        <w:pPr>
                          <w:spacing w:before="0"/>
                          <w:ind w:left="0"/>
                          <w:jc w:val="center"/>
                        </w:pPr>
                        <w:r>
                          <w:rPr>
                            <w:noProof/>
                            <w:lang w:val="es-AR" w:eastAsia="es-AR"/>
                          </w:rPr>
                          <w:drawing>
                            <wp:inline distT="0" distB="0" distL="0" distR="0" wp14:anchorId="4122C21D" wp14:editId="6D7D979E">
                              <wp:extent cx="307935" cy="611007"/>
                              <wp:effectExtent l="0" t="0" r="0" b="0"/>
                              <wp:docPr id="210" name="Imagen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Pantalla Principal.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07935" cy="611007"/>
                                      </a:xfrm>
                                      <a:prstGeom prst="rect">
                                        <a:avLst/>
                                      </a:prstGeom>
                                    </pic:spPr>
                                  </pic:pic>
                                </a:graphicData>
                              </a:graphic>
                            </wp:inline>
                          </w:drawing>
                        </w:r>
                      </w:p>
                      <w:p w:rsidR="001D7C84" w:rsidRPr="001D7C84" w:rsidRDefault="00DB54F4" w:rsidP="0025334A">
                        <w:pPr>
                          <w:spacing w:before="0" w:line="240" w:lineRule="auto"/>
                          <w:ind w:left="0"/>
                          <w:jc w:val="center"/>
                          <w:rPr>
                            <w:color w:val="262626" w:themeColor="text1" w:themeTint="D9"/>
                          </w:rPr>
                        </w:pPr>
                        <w:r>
                          <w:rPr>
                            <w:color w:val="262626" w:themeColor="text1" w:themeTint="D9"/>
                          </w:rPr>
                          <w:t>Adjuntos</w:t>
                        </w:r>
                      </w:p>
                    </w:txbxContent>
                  </v:textbox>
                </v:rect>
                <v:shape id="Conector recto de flecha 213" o:spid="_x0000_s1102" type="#_x0000_t32" style="position:absolute;left:15621;top:37147;width:0;height:36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" strokecolor="#92cddc [1944]" strokeweight="1.5pt">
                  <v:stroke endarrow="block"/>
                </v:shape>
                <v:rect id="Rectángulo 214" o:spid="_x0000_s1103" style="position:absolute;left:11811;top:52292;width:10191;height:12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" filled="f" stroked="f" strokeweight="2pt">
                  <v:textbox>
                    <w:txbxContent>
                      <w:p w:rsidR="001D7C84" w:rsidRDefault="001D7C84" w:rsidP="0025334A">
                        <w:pPr>
                          <w:spacing w:before="0"/>
                          <w:ind w:left="0"/>
                          <w:jc w:val="center"/>
                        </w:pPr>
                        <w:r>
                          <w:rPr>
                            <w:noProof/>
                            <w:lang w:val="es-AR" w:eastAsia="es-AR"/>
                          </w:rPr>
                          <w:drawing>
                            <wp:inline distT="0" distB="0" distL="0" distR="0" wp14:anchorId="128609C1" wp14:editId="3B30F500">
                              <wp:extent cx="307935" cy="611007"/>
                              <wp:effectExtent l="0" t="0" r="0" b="0"/>
                              <wp:docPr id="215" name="Imagen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Pantalla Principal.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07935" cy="611007"/>
                                      </a:xfrm>
                                      <a:prstGeom prst="rect">
                                        <a:avLst/>
                                      </a:prstGeom>
                                    </pic:spPr>
                                  </pic:pic>
                                </a:graphicData>
                              </a:graphic>
                            </wp:inline>
                          </w:drawing>
                        </w:r>
                      </w:p>
                      <w:p w:rsidR="001D7C84" w:rsidRPr="00F87762" w:rsidRDefault="001D7C84" w:rsidP="0025334A">
                        <w:pPr>
                          <w:spacing w:before="0" w:line="240" w:lineRule="auto"/>
                          <w:ind w:left="0" w:firstLine="0"/>
                          <w:rPr>
                            <w:color w:val="FF0000"/>
                          </w:rPr>
                        </w:pPr>
                        <w:r w:rsidRPr="001D7C84">
                          <w:rPr>
                            <w:color w:val="262626" w:themeColor="text1" w:themeTint="D9"/>
                          </w:rPr>
                          <w:t>Confirmar</w:t>
                        </w:r>
                      </w:p>
                    </w:txbxContent>
                  </v:textbox>
                </v:rect>
                <v:shape id="Conector recto de flecha 216" o:spid="_x0000_s1104" type="#_x0000_t32" style="position:absolute;left:15716;top:49625;width:0;height:36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" strokecolor="#92cddc [1944]" strokeweight="1.5pt">
                  <v:stroke endarrow="block"/>
                </v:shape>
                <v:group id="Grupo 223" o:spid="_x0000_s1105" style="position:absolute;width:37814;height:39338" coordsize="37814,39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rect id="Rectángulo 205" o:spid="_x0000_s1106" style="position:absolute;left:11715;top:27146;width:10192;height:12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" filled="f" stroked="f" strokeweight="2pt">
                    <v:textbox>
                      <w:txbxContent>
                        <w:p w:rsidR="001D7C84" w:rsidRDefault="001D7C84" w:rsidP="0025334A">
                          <w:pPr>
                            <w:spacing w:before="0"/>
                            <w:ind w:left="0"/>
                            <w:jc w:val="center"/>
                          </w:pPr>
                          <w:r>
                            <w:rPr>
                              <w:noProof/>
                              <w:lang w:val="es-AR" w:eastAsia="es-AR"/>
                            </w:rPr>
                            <w:drawing>
                              <wp:inline distT="0" distB="0" distL="0" distR="0" wp14:anchorId="512FECC9" wp14:editId="369BB575">
                                <wp:extent cx="307935" cy="611007"/>
                                <wp:effectExtent l="0" t="0" r="0" b="0"/>
                                <wp:docPr id="206" name="Imagen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Pantalla Principal.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07935" cy="611007"/>
                                        </a:xfrm>
                                        <a:prstGeom prst="rect">
                                          <a:avLst/>
                                        </a:prstGeom>
                                      </pic:spPr>
                                    </pic:pic>
                                  </a:graphicData>
                                </a:graphic>
                              </wp:inline>
                            </w:drawing>
                          </w:r>
                        </w:p>
                        <w:p w:rsidR="001D7C84" w:rsidRPr="00F87762" w:rsidRDefault="001D7C84" w:rsidP="0025334A">
                          <w:pPr>
                            <w:spacing w:before="0" w:line="240" w:lineRule="auto"/>
                            <w:ind w:left="0"/>
                            <w:jc w:val="center"/>
                            <w:rPr>
                              <w:color w:val="FF0000"/>
                            </w:rPr>
                          </w:pPr>
                          <w:r w:rsidRPr="001D7C84">
                            <w:rPr>
                              <w:color w:val="262626" w:themeColor="text1" w:themeTint="D9"/>
                            </w:rPr>
                            <w:t>Valoraciones</w:t>
                          </w:r>
                        </w:p>
                      </w:txbxContent>
                    </v:textbox>
                  </v:rect>
                  <v:group id="Grupo 222" o:spid="_x0000_s1107" style="position:absolute;width:37814;height:33051" coordsize="37814,33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">
                    <v:rect id="Rectángulo 195" o:spid="_x0000_s1108" style="position:absolute;left:29527;top:1047;width:8287;height:12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" filled="f" stroked="f" strokeweight="2pt">
                      <v:textbox>
                        <w:txbxContent>
                          <w:p w:rsidR="001D7C84" w:rsidRDefault="001D7C84" w:rsidP="00F87762">
                            <w:pPr>
                              <w:spacing w:before="0"/>
                              <w:ind w:left="0"/>
                              <w:jc w:val="center"/>
                            </w:pPr>
                            <w:r>
                              <w:rPr>
                                <w:noProof/>
                                <w:lang w:val="es-AR" w:eastAsia="es-AR"/>
                              </w:rPr>
                              <w:drawing>
                                <wp:inline distT="0" distB="0" distL="0" distR="0" wp14:anchorId="510E0BED" wp14:editId="22EC72F8">
                                  <wp:extent cx="307935" cy="611007"/>
                                  <wp:effectExtent l="0" t="0" r="0" b="0"/>
                                  <wp:docPr id="196" name="Imagen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Pantalla Principal.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07935" cy="611007"/>
                                          </a:xfrm>
                                          <a:prstGeom prst="rect">
                                            <a:avLst/>
                                          </a:prstGeom>
                                        </pic:spPr>
                                      </pic:pic>
                                    </a:graphicData>
                                  </a:graphic>
                                </wp:inline>
                              </w:drawing>
                            </w:r>
                          </w:p>
                          <w:p w:rsidR="001D7C84" w:rsidRPr="001D7C84" w:rsidRDefault="001D7C84" w:rsidP="00F87762">
                            <w:pPr>
                              <w:spacing w:before="0" w:line="240" w:lineRule="auto"/>
                              <w:ind w:left="0"/>
                              <w:jc w:val="center"/>
                              <w:rPr>
                                <w:color w:val="262626" w:themeColor="text1" w:themeTint="D9"/>
                              </w:rPr>
                            </w:pPr>
                            <w:proofErr w:type="spellStart"/>
                            <w:r w:rsidRPr="001D7C84">
                              <w:rPr>
                                <w:color w:val="262626" w:themeColor="text1" w:themeTint="D9"/>
                              </w:rPr>
                              <w:t>Scaner</w:t>
                            </w:r>
                            <w:proofErr w:type="spellEnd"/>
                          </w:p>
                          <w:p w:rsidR="001D7C84" w:rsidRPr="001D7C84" w:rsidRDefault="001D7C84" w:rsidP="00F87762">
                            <w:pPr>
                              <w:spacing w:before="0" w:line="240" w:lineRule="auto"/>
                              <w:ind w:left="0"/>
                              <w:jc w:val="center"/>
                              <w:rPr>
                                <w:color w:val="262626" w:themeColor="text1" w:themeTint="D9"/>
                              </w:rPr>
                            </w:pPr>
                            <w:r w:rsidRPr="001D7C84">
                              <w:rPr>
                                <w:color w:val="262626" w:themeColor="text1" w:themeTint="D9"/>
                              </w:rPr>
                              <w:t>QR</w:t>
                            </w:r>
                          </w:p>
                        </w:txbxContent>
                      </v:textbox>
                    </v:rect>
                    <v:rect id="Rectángulo 197" o:spid="_x0000_s1109" style="position:absolute;left:12763;top:14573;width:8287;height:12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" filled="f" stroked="f" strokeweight="2pt">
                      <v:textbox>
                        <w:txbxContent>
                          <w:p w:rsidR="001D7C84" w:rsidRDefault="001D7C84" w:rsidP="00F87762">
                            <w:pPr>
                              <w:spacing w:before="0"/>
                              <w:ind w:left="0"/>
                              <w:jc w:val="center"/>
                            </w:pPr>
                            <w:r>
                              <w:rPr>
                                <w:noProof/>
                                <w:lang w:val="es-AR" w:eastAsia="es-AR"/>
                              </w:rPr>
                              <w:drawing>
                                <wp:inline distT="0" distB="0" distL="0" distR="0" wp14:anchorId="6F681544" wp14:editId="0704D56E">
                                  <wp:extent cx="307935" cy="611007"/>
                                  <wp:effectExtent l="0" t="0" r="0" b="0"/>
                                  <wp:docPr id="198" name="Imagen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Pantalla Principal.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07935" cy="611007"/>
                                          </a:xfrm>
                                          <a:prstGeom prst="rect">
                                            <a:avLst/>
                                          </a:prstGeom>
                                        </pic:spPr>
                                      </pic:pic>
                                    </a:graphicData>
                                  </a:graphic>
                                </wp:inline>
                              </w:drawing>
                            </w:r>
                          </w:p>
                          <w:p w:rsidR="001D7C84" w:rsidRPr="001D7C84" w:rsidRDefault="001D7C84" w:rsidP="00F87762">
                            <w:pPr>
                              <w:spacing w:before="0" w:line="240" w:lineRule="auto"/>
                              <w:ind w:left="0"/>
                              <w:jc w:val="center"/>
                              <w:rPr>
                                <w:color w:val="262626" w:themeColor="text1" w:themeTint="D9"/>
                              </w:rPr>
                            </w:pPr>
                            <w:r w:rsidRPr="001D7C84">
                              <w:rPr>
                                <w:color w:val="262626" w:themeColor="text1" w:themeTint="D9"/>
                              </w:rPr>
                              <w:t>Servicios</w:t>
                            </w:r>
                          </w:p>
                        </w:txbxContent>
                      </v:textbox>
                    </v:rect>
                    <v:shape id="Conector recto de flecha 199" o:spid="_x0000_s1110" type="#_x0000_t32" style="position:absolute;left:18764;top:5905;width:11335;height: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" strokecolor="red" strokeweight="1.5pt">
                      <v:stroke endarrow="block"/>
                    </v:shape>
                    <v:shape id="Conector recto de flecha 200" o:spid="_x0000_s1111" type="#_x0000_t32" style="position:absolute;left:19907;top:11144;width:9906;height:847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" strokecolor="red" strokeweight="1.5pt">
                      <v:stroke endarrow="block"/>
                    </v:shape>
                    <v:shape id="Conector recto de flecha 201" o:spid="_x0000_s1112" type="#_x0000_t32" style="position:absolute;left:15621;top:12001;width:0;height:36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" strokecolor="#7030a0" strokeweight="1.5pt">
                      <v:stroke endarrow="block"/>
                    </v:shape>
                    <v:rect id="Rectángulo 202" o:spid="_x0000_s1113" style="position:absolute;left:29432;top:15049;width:8287;height:12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" filled="f" stroked="f" strokeweight="2pt">
                      <v:textbox>
                        <w:txbxContent>
                          <w:p w:rsidR="001D7C84" w:rsidRDefault="001D7C84" w:rsidP="00F87762">
                            <w:pPr>
                              <w:spacing w:before="0"/>
                              <w:ind w:left="0"/>
                              <w:jc w:val="center"/>
                            </w:pPr>
                            <w:r>
                              <w:rPr>
                                <w:noProof/>
                                <w:lang w:val="es-AR" w:eastAsia="es-AR"/>
                              </w:rPr>
                              <w:drawing>
                                <wp:inline distT="0" distB="0" distL="0" distR="0" wp14:anchorId="7AD82FD9" wp14:editId="52B0A020">
                                  <wp:extent cx="307935" cy="611007"/>
                                  <wp:effectExtent l="0" t="0" r="0" b="0"/>
                                  <wp:docPr id="203" name="Imagen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Pantalla Principal.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07935" cy="611007"/>
                                          </a:xfrm>
                                          <a:prstGeom prst="rect">
                                            <a:avLst/>
                                          </a:prstGeom>
                                        </pic:spPr>
                                      </pic:pic>
                                    </a:graphicData>
                                  </a:graphic>
                                </wp:inline>
                              </w:drawing>
                            </w:r>
                          </w:p>
                          <w:p w:rsidR="001D7C84" w:rsidRPr="001D7C84" w:rsidRDefault="001D7C84" w:rsidP="00F87762">
                            <w:pPr>
                              <w:spacing w:before="0" w:line="240" w:lineRule="auto"/>
                              <w:ind w:left="0"/>
                              <w:jc w:val="center"/>
                              <w:rPr>
                                <w:color w:val="262626" w:themeColor="text1" w:themeTint="D9"/>
                              </w:rPr>
                            </w:pPr>
                            <w:r w:rsidRPr="001D7C84">
                              <w:rPr>
                                <w:color w:val="262626" w:themeColor="text1" w:themeTint="D9"/>
                              </w:rPr>
                              <w:t>Ubicación</w:t>
                            </w:r>
                          </w:p>
                        </w:txbxContent>
                      </v:textbox>
                    </v:rect>
                    <v:shape id="Conector recto de flecha 204" o:spid="_x0000_s1114" type="#_x0000_t32" style="position:absolute;left:19526;top:20669;width:10096;height:28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" strokecolor="#7030a0" strokeweight="1.5pt">
                      <v:stroke endarrow="block"/>
                    </v:shape>
                    <v:shape id="Conector recto de flecha 211" o:spid="_x0000_s1115" type="#_x0000_t32" style="position:absolute;left:15621;top:24955;width:0;height:36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" strokecolor="red" strokeweight="1.5pt">
                      <v:stroke endarrow="block"/>
                    </v:shape>
                    <v:shape id="Conector recto de flecha 212" o:spid="_x0000_s1116" type="#_x0000_t32" style="position:absolute;left:19431;top:24574;width:9906;height:847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" strokecolor="#7030a0" strokeweight="1.5pt">
                      <v:stroke endarrow="block"/>
                    </v:shape>
                    <v:group id="Grupo 221" o:spid="_x0000_s1117" style="position:absolute;width:21050;height:13239" coordsize="21050,13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">
                      <v:rect id="Rectángulo 193" o:spid="_x0000_s1118" style="position:absolute;left:12763;top:1047;width:8287;height:12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" filled="f" stroked="f" strokeweight="2pt">
                        <v:textbox>
                          <w:txbxContent>
                            <w:p w:rsidR="001D7C84" w:rsidRDefault="001D7C84" w:rsidP="00F87762">
                              <w:pPr>
                                <w:spacing w:before="0"/>
                                <w:ind w:left="0"/>
                                <w:jc w:val="center"/>
                              </w:pPr>
                              <w:r>
                                <w:rPr>
                                  <w:noProof/>
                                  <w:lang w:val="es-AR" w:eastAsia="es-AR"/>
                                </w:rPr>
                                <w:drawing>
                                  <wp:inline distT="0" distB="0" distL="0" distR="0" wp14:anchorId="4B62629A" wp14:editId="186D84B7">
                                    <wp:extent cx="304800" cy="604928"/>
                                    <wp:effectExtent l="0" t="0" r="0" b="5080"/>
                                    <wp:docPr id="194" name="Imagen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Pantalla Principal.png"/>
                                            <pic:cNvPicPr/>
                                          </pic:nvPicPr>
                                          <pic:blipFill>
                                            <a:blip r:embed="rId19">
                                              <a:extLst>
                                                <a:ext uri="{28A0092B-C50C-407E-A947-70E740481C1C}">
                                                  <a14:useLocalDpi xmlns:a14="http://schemas.microsoft.com/office/drawing/2010/main" val="0"/>
                                                </a:ext>
                                              </a:extLst>
                                            </a:blip>
                                            <a:stretch>
                                              <a:fillRect/>
                                            </a:stretch>
                                          </pic:blipFill>
                                          <pic:spPr>
                                            <a:xfrm>
                                              <a:off x="0" y="0"/>
                                              <a:ext cx="307935" cy="611149"/>
                                            </a:xfrm>
                                            <a:prstGeom prst="rect">
                                              <a:avLst/>
                                            </a:prstGeom>
                                          </pic:spPr>
                                        </pic:pic>
                                      </a:graphicData>
                                    </a:graphic>
                                  </wp:inline>
                                </w:drawing>
                              </w:r>
                            </w:p>
                            <w:p w:rsidR="001D7C84" w:rsidRPr="001D7C84" w:rsidRDefault="001D7C84" w:rsidP="00F87762">
                              <w:pPr>
                                <w:spacing w:before="0" w:line="240" w:lineRule="auto"/>
                                <w:ind w:left="0"/>
                                <w:jc w:val="center"/>
                                <w:rPr>
                                  <w:color w:val="262626" w:themeColor="text1" w:themeTint="D9"/>
                                </w:rPr>
                              </w:pPr>
                              <w:r w:rsidRPr="001D7C84">
                                <w:rPr>
                                  <w:color w:val="262626" w:themeColor="text1" w:themeTint="D9"/>
                                </w:rPr>
                                <w:t>Pantalla</w:t>
                              </w:r>
                            </w:p>
                            <w:p w:rsidR="001D7C84" w:rsidRPr="001D7C84" w:rsidRDefault="001D7C84" w:rsidP="00F87762">
                              <w:pPr>
                                <w:spacing w:before="0" w:line="240" w:lineRule="auto"/>
                                <w:ind w:left="0"/>
                                <w:jc w:val="center"/>
                                <w:rPr>
                                  <w:color w:val="262626" w:themeColor="text1" w:themeTint="D9"/>
                                </w:rPr>
                              </w:pPr>
                              <w:r w:rsidRPr="001D7C84">
                                <w:rPr>
                                  <w:color w:val="262626" w:themeColor="text1" w:themeTint="D9"/>
                                </w:rPr>
                                <w:t>Principal</w:t>
                              </w:r>
                            </w:p>
                          </w:txbxContent>
                        </v:textbox>
                      </v:rect>
                      <v:rect id="Rectángulo 219" o:spid="_x0000_s1119" style="position:absolute;width:12382;height:12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" filled="f" stroked="f" strokeweight="2pt">
                        <v:textbox>
                          <w:txbxContent>
                            <w:p w:rsidR="001D7C84" w:rsidRDefault="001D7C84" w:rsidP="001D7C84">
                              <w:pPr>
                                <w:spacing w:before="0"/>
                                <w:ind w:left="0"/>
                                <w:jc w:val="center"/>
                              </w:pPr>
                              <w:r>
                                <w:rPr>
                                  <w:noProof/>
                                  <w:lang w:val="es-AR" w:eastAsia="es-AR"/>
                                </w:rPr>
                                <w:drawing>
                                  <wp:inline distT="0" distB="0" distL="0" distR="0" wp14:anchorId="493F8ABE" wp14:editId="25BA6ECC">
                                    <wp:extent cx="307935" cy="609404"/>
                                    <wp:effectExtent l="0" t="0" r="0" b="635"/>
                                    <wp:docPr id="220" name="Imagen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Pantalla Principal.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07935" cy="609404"/>
                                            </a:xfrm>
                                            <a:prstGeom prst="rect">
                                              <a:avLst/>
                                            </a:prstGeom>
                                          </pic:spPr>
                                        </pic:pic>
                                      </a:graphicData>
                                    </a:graphic>
                                  </wp:inline>
                                </w:drawing>
                              </w:r>
                            </w:p>
                            <w:p w:rsidR="001D7C84" w:rsidRPr="001D7C84" w:rsidRDefault="001D7C84" w:rsidP="001D7C84">
                              <w:pPr>
                                <w:spacing w:before="0" w:line="240" w:lineRule="auto"/>
                                <w:ind w:left="0"/>
                                <w:jc w:val="center"/>
                                <w:rPr>
                                  <w:color w:val="262626" w:themeColor="text1" w:themeTint="D9"/>
                                </w:rPr>
                              </w:pPr>
                              <w:r>
                                <w:rPr>
                                  <w:color w:val="262626" w:themeColor="text1" w:themeTint="D9"/>
                                </w:rPr>
                                <w:t>Mis Valoraciones</w:t>
                              </w:r>
                            </w:p>
                          </w:txbxContent>
                        </v:textbox>
                      </v:rect>
                    </v:group>
                  </v:group>
                </v:group>
              </v:group>
            </w:pict>
          </mc:Fallback>
        </mc:AlternateContent>
      </w:r>
      <w:bookmarkEnd w:id="102"/>
    </w:p>
    <w:p w:rsidR="00F87762" w:rsidRDefault="00F87762" w:rsidP="009B42B9">
      <w:pPr>
        <w:pStyle w:val="PSI-Ttulo2"/>
        <w:rPr>
          <w:rFonts w:eastAsia="Calibri"/>
        </w:rPr>
      </w:pPr>
    </w:p>
    <w:p w:rsidR="00F87762" w:rsidRDefault="00D22FEC" w:rsidP="009B42B9">
      <w:pPr>
        <w:pStyle w:val="PSI-Ttulo2"/>
        <w:rPr>
          <w:rFonts w:eastAsia="Calibri"/>
        </w:rPr>
      </w:pPr>
      <w:bookmarkStart w:id="103" w:name="_Toc494757645"/>
      <w:r>
        <w:rPr>
          <w:rFonts w:eastAsia="Calibri"/>
          <w:noProof/>
          <w:lang w:eastAsia="es-AR"/>
        </w:rPr>
        <mc:AlternateContent>
          <mc:Choice Requires="wps">
            <w:drawing>
              <wp:anchor distT="0" distB="0" distL="114300" distR="114300" simplePos="0" relativeHeight="251776512" behindDoc="0" locked="0" layoutInCell="1" allowOverlap="1" wp14:anchorId="169E74B7" wp14:editId="57F04F58">
                <wp:simplePos x="0" y="0"/>
                <wp:positionH relativeFrom="column">
                  <wp:posOffset>855543</wp:posOffset>
                </wp:positionH>
                <wp:positionV relativeFrom="paragraph">
                  <wp:posOffset>248450</wp:posOffset>
                </wp:positionV>
                <wp:extent cx="2404506" cy="1911432"/>
                <wp:effectExtent l="0" t="38100" r="53340" b="31750"/>
                <wp:wrapNone/>
                <wp:docPr id="234" name="Conector recto de flecha 234"/>
                <wp:cNvGraphicFramePr/>
                <a:graphic xmlns:a="http://schemas.openxmlformats.org/drawingml/2006/main">
                  <a:graphicData uri="http://schemas.microsoft.com/office/word/2010/wordprocessingShape">
                    <wps:wsp>
                      <wps:cNvCnPr/>
                      <wps:spPr>
                        <a:xfrm flipV="1">
                          <a:off x="0" y="0"/>
                          <a:ext cx="2404506" cy="1911432"/>
                        </a:xfrm>
                        <a:prstGeom prst="straightConnector1">
                          <a:avLst/>
                        </a:prstGeom>
                        <a:ln w="19050">
                          <a:solidFill>
                            <a:srgbClr val="00B050"/>
                          </a:solidFill>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8EA0E4" id="Conector recto de flecha 234" o:spid="_x0000_s1026" type="#_x0000_t32" style="position:absolute;margin-left:67.35pt;margin-top:19.55pt;width:189.35pt;height:150.5pt;flip:y;z-index:25177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" strokecolor="#00b050" strokeweight="1.5pt">
                <v:stroke endarrow="block"/>
              </v:shape>
            </w:pict>
          </mc:Fallback>
        </mc:AlternateContent>
      </w:r>
      <w:r w:rsidR="009B3775">
        <w:rPr>
          <w:rFonts w:eastAsia="Calibri"/>
          <w:noProof/>
          <w:lang w:eastAsia="es-AR"/>
        </w:rPr>
        <mc:AlternateContent>
          <mc:Choice Requires="wps">
            <w:drawing>
              <wp:anchor distT="0" distB="0" distL="114300" distR="114300" simplePos="0" relativeHeight="251775488" behindDoc="0" locked="0" layoutInCell="1" allowOverlap="1" wp14:anchorId="3920CC05" wp14:editId="3A3FA89E">
                <wp:simplePos x="0" y="0"/>
                <wp:positionH relativeFrom="column">
                  <wp:posOffset>843668</wp:posOffset>
                </wp:positionH>
                <wp:positionV relativeFrom="paragraph">
                  <wp:posOffset>343453</wp:posOffset>
                </wp:positionV>
                <wp:extent cx="1662289" cy="1816924"/>
                <wp:effectExtent l="0" t="38100" r="52705" b="31115"/>
                <wp:wrapNone/>
                <wp:docPr id="233" name="Conector recto de flecha 233"/>
                <wp:cNvGraphicFramePr/>
                <a:graphic xmlns:a="http://schemas.openxmlformats.org/drawingml/2006/main">
                  <a:graphicData uri="http://schemas.microsoft.com/office/word/2010/wordprocessingShape">
                    <wps:wsp>
                      <wps:cNvCnPr/>
                      <wps:spPr>
                        <a:xfrm flipV="1">
                          <a:off x="0" y="0"/>
                          <a:ext cx="1662289" cy="1816924"/>
                        </a:xfrm>
                        <a:prstGeom prst="straightConnector1">
                          <a:avLst/>
                        </a:prstGeom>
                        <a:ln w="19050">
                          <a:solidFill>
                            <a:srgbClr val="00B050"/>
                          </a:solidFill>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A69225" id="Conector recto de flecha 233" o:spid="_x0000_s1026" type="#_x0000_t32" style="position:absolute;margin-left:66.45pt;margin-top:27.05pt;width:130.9pt;height:143.05pt;flip:y;z-index:25177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" strokecolor="#00b050" strokeweight="1.5pt">
                <v:stroke endarrow="block"/>
              </v:shape>
            </w:pict>
          </mc:Fallback>
        </mc:AlternateContent>
      </w:r>
      <w:bookmarkEnd w:id="103"/>
    </w:p>
    <w:p w:rsidR="00F87762" w:rsidRPr="00D22FEC" w:rsidRDefault="00D22FEC" w:rsidP="009B42B9">
      <w:pPr>
        <w:pStyle w:val="PSI-Ttulo2"/>
        <w:rPr>
          <w:rFonts w:eastAsia="Calibri"/>
          <w:color w:val="4BACC6" w:themeColor="accent5"/>
        </w:rPr>
      </w:pPr>
      <w:bookmarkStart w:id="104" w:name="_Toc494757646"/>
      <w:r w:rsidRPr="00D22FEC">
        <w:rPr>
          <w:rFonts w:eastAsia="Calibri"/>
          <w:noProof/>
          <w:color w:val="4BACC6" w:themeColor="accent5"/>
          <w:lang w:eastAsia="es-AR"/>
        </w:rPr>
        <mc:AlternateContent>
          <mc:Choice Requires="wps">
            <w:drawing>
              <wp:anchor distT="0" distB="0" distL="114300" distR="114300" simplePos="0" relativeHeight="251788800" behindDoc="0" locked="0" layoutInCell="1" allowOverlap="1" wp14:anchorId="37349635" wp14:editId="77733CCD">
                <wp:simplePos x="0" y="0"/>
                <wp:positionH relativeFrom="column">
                  <wp:posOffset>2874348</wp:posOffset>
                </wp:positionH>
                <wp:positionV relativeFrom="paragraph">
                  <wp:posOffset>65948</wp:posOffset>
                </wp:positionV>
                <wp:extent cx="285008" cy="5808617"/>
                <wp:effectExtent l="495300" t="57150" r="1270" b="20955"/>
                <wp:wrapNone/>
                <wp:docPr id="241" name="Conector curvado 241"/>
                <wp:cNvGraphicFramePr/>
                <a:graphic xmlns:a="http://schemas.openxmlformats.org/drawingml/2006/main">
                  <a:graphicData uri="http://schemas.microsoft.com/office/word/2010/wordprocessingShape">
                    <wps:wsp>
                      <wps:cNvCnPr/>
                      <wps:spPr>
                        <a:xfrm flipV="1">
                          <a:off x="0" y="0"/>
                          <a:ext cx="285008" cy="5808617"/>
                        </a:xfrm>
                        <a:prstGeom prst="curvedConnector3">
                          <a:avLst>
                            <a:gd name="adj1" fmla="val -171706"/>
                          </a:avLst>
                        </a:prstGeom>
                        <a:ln w="19050">
                          <a:solidFill>
                            <a:schemeClr val="accent5">
                              <a:lumMod val="60000"/>
                              <a:lumOff val="40000"/>
                            </a:schemeClr>
                          </a:solidFill>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EE3C5CF"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ector curvado 241" o:spid="_x0000_s1026" type="#_x0000_t38" style="position:absolute;margin-left:226.35pt;margin-top:5.2pt;width:22.45pt;height:457.35pt;flip:y;z-index:25178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" adj="-37088" strokecolor="#92cddc [1944]" strokeweight="1.5pt">
                <v:stroke endarrow="block"/>
              </v:shape>
            </w:pict>
          </mc:Fallback>
        </mc:AlternateContent>
      </w:r>
      <w:r w:rsidRPr="00D22FEC">
        <w:rPr>
          <w:rFonts w:eastAsia="Calibri"/>
          <w:noProof/>
          <w:color w:val="4BACC6" w:themeColor="accent5"/>
          <w:lang w:eastAsia="es-AR"/>
        </w:rPr>
        <mc:AlternateContent>
          <mc:Choice Requires="wps">
            <w:drawing>
              <wp:anchor distT="0" distB="0" distL="114300" distR="114300" simplePos="0" relativeHeight="251783680" behindDoc="0" locked="0" layoutInCell="1" allowOverlap="1" wp14:anchorId="1AF0849A" wp14:editId="181BD2CD">
                <wp:simplePos x="0" y="0"/>
                <wp:positionH relativeFrom="column">
                  <wp:posOffset>2933725</wp:posOffset>
                </wp:positionH>
                <wp:positionV relativeFrom="paragraph">
                  <wp:posOffset>139056</wp:posOffset>
                </wp:positionV>
                <wp:extent cx="325491" cy="4833257"/>
                <wp:effectExtent l="438150" t="57150" r="0" b="24765"/>
                <wp:wrapNone/>
                <wp:docPr id="238" name="Conector curvado 238"/>
                <wp:cNvGraphicFramePr/>
                <a:graphic xmlns:a="http://schemas.openxmlformats.org/drawingml/2006/main">
                  <a:graphicData uri="http://schemas.microsoft.com/office/word/2010/wordprocessingShape">
                    <wps:wsp>
                      <wps:cNvCnPr/>
                      <wps:spPr>
                        <a:xfrm flipV="1">
                          <a:off x="0" y="0"/>
                          <a:ext cx="325491" cy="4833257"/>
                        </a:xfrm>
                        <a:prstGeom prst="curvedConnector3">
                          <a:avLst>
                            <a:gd name="adj1" fmla="val -130280"/>
                          </a:avLst>
                        </a:prstGeom>
                        <a:ln w="19050">
                          <a:solidFill>
                            <a:schemeClr val="accent5">
                              <a:lumMod val="60000"/>
                              <a:lumOff val="40000"/>
                            </a:schemeClr>
                          </a:solidFill>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2F1B96" id="Conector curvado 238" o:spid="_x0000_s1026" type="#_x0000_t38" style="position:absolute;margin-left:231pt;margin-top:10.95pt;width:25.65pt;height:380.55pt;flip:y;z-index:25178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" adj="-28140" strokecolor="#92cddc [1944]" strokeweight="1.5pt">
                <v:stroke endarrow="block"/>
              </v:shape>
            </w:pict>
          </mc:Fallback>
        </mc:AlternateContent>
      </w:r>
      <w:r w:rsidR="009B3775" w:rsidRPr="00D22FEC">
        <w:rPr>
          <w:rFonts w:eastAsia="Calibri"/>
          <w:noProof/>
          <w:color w:val="4BACC6" w:themeColor="accent5"/>
          <w:lang w:eastAsia="es-AR"/>
        </w:rPr>
        <mc:AlternateContent>
          <mc:Choice Requires="wps">
            <w:drawing>
              <wp:anchor distT="0" distB="0" distL="114300" distR="114300" simplePos="0" relativeHeight="251774464" behindDoc="0" locked="0" layoutInCell="1" allowOverlap="1" wp14:anchorId="7E72C78E" wp14:editId="145E7E90">
                <wp:simplePos x="0" y="0"/>
                <wp:positionH relativeFrom="column">
                  <wp:posOffset>855543</wp:posOffset>
                </wp:positionH>
                <wp:positionV relativeFrom="paragraph">
                  <wp:posOffset>8427</wp:posOffset>
                </wp:positionV>
                <wp:extent cx="439214" cy="1780672"/>
                <wp:effectExtent l="0" t="38100" r="56515" b="29210"/>
                <wp:wrapNone/>
                <wp:docPr id="232" name="Conector recto de flecha 232"/>
                <wp:cNvGraphicFramePr/>
                <a:graphic xmlns:a="http://schemas.openxmlformats.org/drawingml/2006/main">
                  <a:graphicData uri="http://schemas.microsoft.com/office/word/2010/wordprocessingShape">
                    <wps:wsp>
                      <wps:cNvCnPr/>
                      <wps:spPr>
                        <a:xfrm flipV="1">
                          <a:off x="0" y="0"/>
                          <a:ext cx="439214" cy="1780672"/>
                        </a:xfrm>
                        <a:prstGeom prst="straightConnector1">
                          <a:avLst/>
                        </a:prstGeom>
                        <a:ln w="19050">
                          <a:solidFill>
                            <a:srgbClr val="00B050"/>
                          </a:solidFill>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FE865F" id="Conector recto de flecha 232" o:spid="_x0000_s1026" type="#_x0000_t32" style="position:absolute;margin-left:67.35pt;margin-top:.65pt;width:34.6pt;height:140.2pt;flip:y;z-index:25177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" strokecolor="#00b050" strokeweight="1.5pt">
                <v:stroke endarrow="block"/>
              </v:shape>
            </w:pict>
          </mc:Fallback>
        </mc:AlternateContent>
      </w:r>
      <w:bookmarkEnd w:id="104"/>
    </w:p>
    <w:p w:rsidR="00F87762" w:rsidRPr="00D22FEC" w:rsidRDefault="00F87762" w:rsidP="009B42B9">
      <w:pPr>
        <w:pStyle w:val="PSI-Ttulo2"/>
        <w:rPr>
          <w:rFonts w:eastAsia="Calibri"/>
          <w:color w:val="4BACC6" w:themeColor="accent5"/>
        </w:rPr>
      </w:pPr>
    </w:p>
    <w:p w:rsidR="00F87762" w:rsidRPr="00D22FEC" w:rsidRDefault="00D22FEC" w:rsidP="009B42B9">
      <w:pPr>
        <w:pStyle w:val="PSI-Ttulo2"/>
        <w:rPr>
          <w:rFonts w:eastAsia="Calibri"/>
          <w:color w:val="4BACC6" w:themeColor="accent5"/>
        </w:rPr>
      </w:pPr>
      <w:bookmarkStart w:id="105" w:name="_Toc494757647"/>
      <w:r w:rsidRPr="00D22FEC">
        <w:rPr>
          <w:rFonts w:eastAsia="Calibri"/>
          <w:noProof/>
          <w:color w:val="4BACC6" w:themeColor="accent5"/>
          <w:lang w:eastAsia="es-AR"/>
        </w:rPr>
        <mc:AlternateContent>
          <mc:Choice Requires="wps">
            <w:drawing>
              <wp:anchor distT="0" distB="0" distL="114300" distR="114300" simplePos="0" relativeHeight="251777536" behindDoc="0" locked="0" layoutInCell="1" allowOverlap="1" wp14:anchorId="082A040D" wp14:editId="4EEA20DE">
                <wp:simplePos x="0" y="0"/>
                <wp:positionH relativeFrom="column">
                  <wp:posOffset>3146870</wp:posOffset>
                </wp:positionH>
                <wp:positionV relativeFrom="paragraph">
                  <wp:posOffset>252730</wp:posOffset>
                </wp:positionV>
                <wp:extent cx="45719" cy="1175658"/>
                <wp:effectExtent l="361950" t="57150" r="12065" b="24765"/>
                <wp:wrapNone/>
                <wp:docPr id="235" name="Conector curvado 235"/>
                <wp:cNvGraphicFramePr/>
                <a:graphic xmlns:a="http://schemas.openxmlformats.org/drawingml/2006/main">
                  <a:graphicData uri="http://schemas.microsoft.com/office/word/2010/wordprocessingShape">
                    <wps:wsp>
                      <wps:cNvCnPr/>
                      <wps:spPr>
                        <a:xfrm flipV="1">
                          <a:off x="0" y="0"/>
                          <a:ext cx="45719" cy="1175658"/>
                        </a:xfrm>
                        <a:prstGeom prst="curvedConnector3">
                          <a:avLst>
                            <a:gd name="adj1" fmla="val -770266"/>
                          </a:avLst>
                        </a:prstGeom>
                        <a:ln w="19050">
                          <a:solidFill>
                            <a:schemeClr val="accent5">
                              <a:lumMod val="60000"/>
                              <a:lumOff val="40000"/>
                            </a:schemeClr>
                          </a:solidFill>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3ADF02" id="Conector curvado 235" o:spid="_x0000_s1026" type="#_x0000_t38" style="position:absolute;margin-left:247.8pt;margin-top:19.9pt;width:3.6pt;height:92.55pt;flip:y;z-index:25177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" adj="-166377" strokecolor="#92cddc [1944]" strokeweight="1.5pt">
                <v:stroke endarrow="block"/>
              </v:shape>
            </w:pict>
          </mc:Fallback>
        </mc:AlternateContent>
      </w:r>
      <w:bookmarkEnd w:id="105"/>
    </w:p>
    <w:p w:rsidR="00F87762" w:rsidRPr="00D22FEC" w:rsidRDefault="001D7C84" w:rsidP="009B42B9">
      <w:pPr>
        <w:pStyle w:val="PSI-Ttulo2"/>
        <w:rPr>
          <w:rFonts w:eastAsia="Calibri"/>
          <w:color w:val="4BACC6" w:themeColor="accent5"/>
        </w:rPr>
      </w:pPr>
      <w:bookmarkStart w:id="106" w:name="_Toc494757648"/>
      <w:r w:rsidRPr="00D22FEC">
        <w:rPr>
          <w:rFonts w:eastAsia="Calibri"/>
          <w:noProof/>
          <w:color w:val="4BACC6" w:themeColor="accent5"/>
          <w:lang w:eastAsia="es-AR"/>
        </w:rPr>
        <mc:AlternateContent>
          <mc:Choice Requires="wps">
            <w:drawing>
              <wp:anchor distT="0" distB="0" distL="114300" distR="114300" simplePos="0" relativeHeight="251760128" behindDoc="0" locked="0" layoutInCell="1" allowOverlap="1" wp14:anchorId="06FBBCB1" wp14:editId="02829631">
                <wp:simplePos x="0" y="0"/>
                <wp:positionH relativeFrom="margin">
                  <wp:align>left</wp:align>
                </wp:positionH>
                <wp:positionV relativeFrom="paragraph">
                  <wp:posOffset>172085</wp:posOffset>
                </wp:positionV>
                <wp:extent cx="1019175" cy="1219200"/>
                <wp:effectExtent l="0" t="0" r="0" b="0"/>
                <wp:wrapNone/>
                <wp:docPr id="217" name="Rectángulo 217"/>
                <wp:cNvGraphicFramePr/>
                <a:graphic xmlns:a="http://schemas.openxmlformats.org/drawingml/2006/main">
                  <a:graphicData uri="http://schemas.microsoft.com/office/word/2010/wordprocessingShape">
                    <wps:wsp>
                      <wps:cNvSpPr/>
                      <wps:spPr>
                        <a:xfrm>
                          <a:off x="0" y="0"/>
                          <a:ext cx="1019175" cy="1219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D7C84" w:rsidRDefault="001D7C84" w:rsidP="001D7C84">
                            <w:pPr>
                              <w:spacing w:before="0"/>
                              <w:ind w:left="0"/>
                              <w:jc w:val="center"/>
                            </w:pPr>
                            <w:r>
                              <w:rPr>
                                <w:noProof/>
                                <w:lang w:val="es-AR" w:eastAsia="es-AR"/>
                              </w:rPr>
                              <w:drawing>
                                <wp:inline distT="0" distB="0" distL="0" distR="0" wp14:anchorId="1BCE7D3D" wp14:editId="5BA7462E">
                                  <wp:extent cx="307935" cy="611007"/>
                                  <wp:effectExtent l="0" t="0" r="0" b="0"/>
                                  <wp:docPr id="218" name="Imagen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Pantalla Principal.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07935" cy="611007"/>
                                          </a:xfrm>
                                          <a:prstGeom prst="rect">
                                            <a:avLst/>
                                          </a:prstGeom>
                                        </pic:spPr>
                                      </pic:pic>
                                    </a:graphicData>
                                  </a:graphic>
                                </wp:inline>
                              </w:drawing>
                            </w:r>
                          </w:p>
                          <w:p w:rsidR="001D7C84" w:rsidRPr="001D7C84" w:rsidRDefault="001D7C84" w:rsidP="001D7C84">
                            <w:pPr>
                              <w:spacing w:before="0" w:line="240" w:lineRule="auto"/>
                              <w:ind w:left="0"/>
                              <w:jc w:val="center"/>
                              <w:rPr>
                                <w:color w:val="262626" w:themeColor="text1" w:themeTint="D9"/>
                              </w:rPr>
                            </w:pPr>
                            <w:r w:rsidRPr="001D7C84">
                              <w:rPr>
                                <w:color w:val="262626" w:themeColor="text1" w:themeTint="D9"/>
                              </w:rPr>
                              <w:t>Menú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FBBCB1" id="Rectángulo 217" o:spid="_x0000_s1120" style="position:absolute;left:0;text-align:left;margin-left:0;margin-top:13.55pt;width:80.25pt;height:96pt;z-index:2517601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" filled="f" stroked="f" strokeweight="2pt">
                <v:textbox>
                  <w:txbxContent>
                    <w:p w:rsidR="001D7C84" w:rsidRDefault="001D7C84" w:rsidP="001D7C84">
                      <w:pPr>
                        <w:spacing w:before="0"/>
                        <w:ind w:left="0"/>
                        <w:jc w:val="center"/>
                      </w:pPr>
                      <w:r>
                        <w:rPr>
                          <w:noProof/>
                          <w:lang w:val="es-AR" w:eastAsia="es-AR"/>
                        </w:rPr>
                        <w:drawing>
                          <wp:inline distT="0" distB="0" distL="0" distR="0" wp14:anchorId="1BCE7D3D" wp14:editId="5BA7462E">
                            <wp:extent cx="307935" cy="611007"/>
                            <wp:effectExtent l="0" t="0" r="0" b="0"/>
                            <wp:docPr id="218" name="Imagen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Pantalla Principal.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07935" cy="611007"/>
                                    </a:xfrm>
                                    <a:prstGeom prst="rect">
                                      <a:avLst/>
                                    </a:prstGeom>
                                  </pic:spPr>
                                </pic:pic>
                              </a:graphicData>
                            </a:graphic>
                          </wp:inline>
                        </w:drawing>
                      </w:r>
                    </w:p>
                    <w:p w:rsidR="001D7C84" w:rsidRPr="001D7C84" w:rsidRDefault="001D7C84" w:rsidP="001D7C84">
                      <w:pPr>
                        <w:spacing w:before="0" w:line="240" w:lineRule="auto"/>
                        <w:ind w:left="0"/>
                        <w:jc w:val="center"/>
                        <w:rPr>
                          <w:color w:val="262626" w:themeColor="text1" w:themeTint="D9"/>
                        </w:rPr>
                      </w:pPr>
                      <w:r w:rsidRPr="001D7C84">
                        <w:rPr>
                          <w:color w:val="262626" w:themeColor="text1" w:themeTint="D9"/>
                        </w:rPr>
                        <w:t>Menú</w:t>
                      </w:r>
                    </w:p>
                  </w:txbxContent>
                </v:textbox>
                <w10:wrap anchorx="margin"/>
              </v:rect>
            </w:pict>
          </mc:Fallback>
        </mc:AlternateContent>
      </w:r>
      <w:bookmarkEnd w:id="106"/>
    </w:p>
    <w:p w:rsidR="00F87762" w:rsidRPr="00D22FEC" w:rsidRDefault="00F87762" w:rsidP="009B42B9">
      <w:pPr>
        <w:pStyle w:val="PSI-Ttulo2"/>
        <w:rPr>
          <w:rFonts w:eastAsia="Calibri"/>
          <w:color w:val="4BACC6" w:themeColor="accent5"/>
        </w:rPr>
      </w:pPr>
    </w:p>
    <w:p w:rsidR="00F87762" w:rsidRPr="00D22FEC" w:rsidRDefault="009B3775" w:rsidP="009B42B9">
      <w:pPr>
        <w:pStyle w:val="PSI-Ttulo2"/>
        <w:rPr>
          <w:rFonts w:eastAsia="Calibri"/>
          <w:color w:val="4BACC6" w:themeColor="accent5"/>
        </w:rPr>
      </w:pPr>
      <w:bookmarkStart w:id="107" w:name="_Toc494757649"/>
      <w:r w:rsidRPr="00D22FEC">
        <w:rPr>
          <w:rFonts w:eastAsia="Calibri"/>
          <w:noProof/>
          <w:color w:val="4BACC6" w:themeColor="accent5"/>
          <w:lang w:eastAsia="es-AR"/>
        </w:rPr>
        <mc:AlternateContent>
          <mc:Choice Requires="wps">
            <w:drawing>
              <wp:anchor distT="0" distB="0" distL="114300" distR="114300" simplePos="0" relativeHeight="251771392" behindDoc="0" locked="0" layoutInCell="1" allowOverlap="1" wp14:anchorId="66C878A4" wp14:editId="33C9172E">
                <wp:simplePos x="0" y="0"/>
                <wp:positionH relativeFrom="column">
                  <wp:posOffset>855345</wp:posOffset>
                </wp:positionH>
                <wp:positionV relativeFrom="paragraph">
                  <wp:posOffset>7175</wp:posOffset>
                </wp:positionV>
                <wp:extent cx="0" cy="3099460"/>
                <wp:effectExtent l="0" t="0" r="19050" b="24765"/>
                <wp:wrapNone/>
                <wp:docPr id="229" name="Conector recto 229"/>
                <wp:cNvGraphicFramePr/>
                <a:graphic xmlns:a="http://schemas.openxmlformats.org/drawingml/2006/main">
                  <a:graphicData uri="http://schemas.microsoft.com/office/word/2010/wordprocessingShape">
                    <wps:wsp>
                      <wps:cNvCnPr/>
                      <wps:spPr>
                        <a:xfrm>
                          <a:off x="0" y="0"/>
                          <a:ext cx="0" cy="3099460"/>
                        </a:xfrm>
                        <a:prstGeom prst="line">
                          <a:avLst/>
                        </a:prstGeom>
                        <a:ln w="19050">
                          <a:solidFill>
                            <a:srgbClr val="00B050"/>
                          </a:solidFill>
                          <a:tailEnd type="non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4C2703F7" id="Conector recto 229" o:spid="_x0000_s1026" style="position:absolute;z-index:251771392;visibility:visible;mso-wrap-style:square;mso-wrap-distance-left:9pt;mso-wrap-distance-top:0;mso-wrap-distance-right:9pt;mso-wrap-distance-bottom:0;mso-position-horizontal:absolute;mso-position-horizontal-relative:text;mso-position-vertical:absolute;mso-position-vertical-relative:text" from="67.35pt,.55pt" to="67.35pt,24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" strokecolor="#00b050" strokeweight="1.5pt"/>
            </w:pict>
          </mc:Fallback>
        </mc:AlternateContent>
      </w:r>
      <w:r w:rsidRPr="00D22FEC">
        <w:rPr>
          <w:rFonts w:eastAsia="Calibri"/>
          <w:noProof/>
          <w:color w:val="4BACC6" w:themeColor="accent5"/>
          <w:lang w:eastAsia="es-AR"/>
        </w:rPr>
        <mc:AlternateContent>
          <mc:Choice Requires="wps">
            <w:drawing>
              <wp:anchor distT="0" distB="0" distL="114300" distR="114300" simplePos="0" relativeHeight="251769344" behindDoc="0" locked="0" layoutInCell="1" allowOverlap="1" wp14:anchorId="448B03E5" wp14:editId="24214D46">
                <wp:simplePos x="0" y="0"/>
                <wp:positionH relativeFrom="column">
                  <wp:posOffset>570535</wp:posOffset>
                </wp:positionH>
                <wp:positionV relativeFrom="paragraph">
                  <wp:posOffset>15149</wp:posOffset>
                </wp:positionV>
                <wp:extent cx="273133" cy="0"/>
                <wp:effectExtent l="38100" t="76200" r="0" b="95250"/>
                <wp:wrapNone/>
                <wp:docPr id="227" name="Conector recto de flecha 227"/>
                <wp:cNvGraphicFramePr/>
                <a:graphic xmlns:a="http://schemas.openxmlformats.org/drawingml/2006/main">
                  <a:graphicData uri="http://schemas.microsoft.com/office/word/2010/wordprocessingShape">
                    <wps:wsp>
                      <wps:cNvCnPr/>
                      <wps:spPr>
                        <a:xfrm flipH="1">
                          <a:off x="0" y="0"/>
                          <a:ext cx="273133" cy="0"/>
                        </a:xfrm>
                        <a:prstGeom prst="straightConnector1">
                          <a:avLst/>
                        </a:prstGeom>
                        <a:ln w="19050">
                          <a:solidFill>
                            <a:srgbClr val="00B050"/>
                          </a:solidFill>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6657276F" id="Conector recto de flecha 227" o:spid="_x0000_s1026" type="#_x0000_t32" style="position:absolute;margin-left:44.9pt;margin-top:1.2pt;width:21.5pt;height:0;flip:x;z-index:251769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" strokecolor="#00b050" strokeweight="1.5pt">
                <v:stroke endarrow="block"/>
              </v:shape>
            </w:pict>
          </mc:Fallback>
        </mc:AlternateContent>
      </w:r>
      <w:bookmarkEnd w:id="107"/>
    </w:p>
    <w:p w:rsidR="00F87762" w:rsidRPr="00D22FEC" w:rsidRDefault="00D22FEC" w:rsidP="009B42B9">
      <w:pPr>
        <w:pStyle w:val="PSI-Ttulo2"/>
        <w:rPr>
          <w:rFonts w:eastAsia="Calibri"/>
          <w:color w:val="4BACC6" w:themeColor="accent5"/>
        </w:rPr>
      </w:pPr>
      <w:bookmarkStart w:id="108" w:name="_Toc494757650"/>
      <w:r w:rsidRPr="00D22FEC">
        <w:rPr>
          <w:rFonts w:eastAsia="Calibri"/>
          <w:noProof/>
          <w:color w:val="4BACC6" w:themeColor="accent5"/>
          <w:lang w:eastAsia="es-AR"/>
        </w:rPr>
        <mc:AlternateContent>
          <mc:Choice Requires="wps">
            <w:drawing>
              <wp:anchor distT="0" distB="0" distL="114300" distR="114300" simplePos="0" relativeHeight="251779584" behindDoc="0" locked="0" layoutInCell="1" allowOverlap="1" wp14:anchorId="2C9E2B2E" wp14:editId="4AEB58C1">
                <wp:simplePos x="0" y="0"/>
                <wp:positionH relativeFrom="column">
                  <wp:posOffset>3159356</wp:posOffset>
                </wp:positionH>
                <wp:positionV relativeFrom="paragraph">
                  <wp:posOffset>195216</wp:posOffset>
                </wp:positionV>
                <wp:extent cx="45719" cy="1140031"/>
                <wp:effectExtent l="361950" t="57150" r="12065" b="22225"/>
                <wp:wrapNone/>
                <wp:docPr id="236" name="Conector curvado 236"/>
                <wp:cNvGraphicFramePr/>
                <a:graphic xmlns:a="http://schemas.openxmlformats.org/drawingml/2006/main">
                  <a:graphicData uri="http://schemas.microsoft.com/office/word/2010/wordprocessingShape">
                    <wps:wsp>
                      <wps:cNvCnPr/>
                      <wps:spPr>
                        <a:xfrm flipV="1">
                          <a:off x="0" y="0"/>
                          <a:ext cx="45719" cy="1140031"/>
                        </a:xfrm>
                        <a:prstGeom prst="curvedConnector3">
                          <a:avLst>
                            <a:gd name="adj1" fmla="val -770266"/>
                          </a:avLst>
                        </a:prstGeom>
                        <a:ln w="19050">
                          <a:solidFill>
                            <a:schemeClr val="accent5">
                              <a:lumMod val="60000"/>
                              <a:lumOff val="40000"/>
                            </a:schemeClr>
                          </a:solidFill>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D3C3FF" id="Conector curvado 236" o:spid="_x0000_s1026" type="#_x0000_t38" style="position:absolute;margin-left:248.75pt;margin-top:15.35pt;width:3.6pt;height:89.75pt;flip:y;z-index:25177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" adj="-166377" strokecolor="#92cddc [1944]" strokeweight="1.5pt">
                <v:stroke endarrow="block"/>
              </v:shape>
            </w:pict>
          </mc:Fallback>
        </mc:AlternateContent>
      </w:r>
      <w:bookmarkEnd w:id="108"/>
    </w:p>
    <w:p w:rsidR="00F87762" w:rsidRPr="00D22FEC" w:rsidRDefault="00F87762" w:rsidP="009B42B9">
      <w:pPr>
        <w:pStyle w:val="PSI-Ttulo2"/>
        <w:rPr>
          <w:rFonts w:eastAsia="Calibri"/>
          <w:color w:val="4BACC6" w:themeColor="accent5"/>
        </w:rPr>
      </w:pPr>
    </w:p>
    <w:p w:rsidR="0025334A" w:rsidRPr="00D22FEC" w:rsidRDefault="0025334A" w:rsidP="009B42B9">
      <w:pPr>
        <w:pStyle w:val="PSI-Ttulo2"/>
        <w:rPr>
          <w:rFonts w:eastAsia="Calibri"/>
          <w:color w:val="4BACC6" w:themeColor="accent5"/>
        </w:rPr>
      </w:pPr>
    </w:p>
    <w:p w:rsidR="0025334A" w:rsidRPr="00D22FEC" w:rsidRDefault="0025334A" w:rsidP="009B42B9">
      <w:pPr>
        <w:pStyle w:val="PSI-Ttulo2"/>
        <w:rPr>
          <w:rFonts w:eastAsia="Calibri"/>
          <w:color w:val="4BACC6" w:themeColor="accent5"/>
        </w:rPr>
      </w:pPr>
    </w:p>
    <w:p w:rsidR="00F87762" w:rsidRDefault="00D22FEC" w:rsidP="009B42B9">
      <w:pPr>
        <w:pStyle w:val="PSI-Ttulo2"/>
        <w:rPr>
          <w:rFonts w:eastAsia="Calibri"/>
        </w:rPr>
      </w:pPr>
      <w:bookmarkStart w:id="109" w:name="_Toc494757651"/>
      <w:r w:rsidRPr="00D22FEC">
        <w:rPr>
          <w:rFonts w:eastAsia="Calibri"/>
          <w:noProof/>
          <w:color w:val="4BACC6" w:themeColor="accent5"/>
          <w:lang w:eastAsia="es-AR"/>
        </w:rPr>
        <mc:AlternateContent>
          <mc:Choice Requires="wps">
            <w:drawing>
              <wp:anchor distT="0" distB="0" distL="114300" distR="114300" simplePos="0" relativeHeight="251781632" behindDoc="0" locked="0" layoutInCell="1" allowOverlap="1" wp14:anchorId="41B8C42C" wp14:editId="684AA094">
                <wp:simplePos x="0" y="0"/>
                <wp:positionH relativeFrom="column">
                  <wp:posOffset>3119854</wp:posOffset>
                </wp:positionH>
                <wp:positionV relativeFrom="paragraph">
                  <wp:posOffset>52705</wp:posOffset>
                </wp:positionV>
                <wp:extent cx="45719" cy="1140031"/>
                <wp:effectExtent l="361950" t="57150" r="12065" b="22225"/>
                <wp:wrapNone/>
                <wp:docPr id="237" name="Conector curvado 237"/>
                <wp:cNvGraphicFramePr/>
                <a:graphic xmlns:a="http://schemas.openxmlformats.org/drawingml/2006/main">
                  <a:graphicData uri="http://schemas.microsoft.com/office/word/2010/wordprocessingShape">
                    <wps:wsp>
                      <wps:cNvCnPr/>
                      <wps:spPr>
                        <a:xfrm flipV="1">
                          <a:off x="0" y="0"/>
                          <a:ext cx="45719" cy="1140031"/>
                        </a:xfrm>
                        <a:prstGeom prst="curvedConnector3">
                          <a:avLst>
                            <a:gd name="adj1" fmla="val -770266"/>
                          </a:avLst>
                        </a:prstGeom>
                        <a:ln w="19050">
                          <a:solidFill>
                            <a:schemeClr val="accent5">
                              <a:lumMod val="60000"/>
                              <a:lumOff val="40000"/>
                            </a:schemeClr>
                          </a:solidFill>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820349" id="Conector curvado 237" o:spid="_x0000_s1026" type="#_x0000_t38" style="position:absolute;margin-left:245.65pt;margin-top:4.15pt;width:3.6pt;height:89.75pt;flip:y;z-index:25178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" adj="-166377" strokecolor="#92cddc [1944]" strokeweight="1.5pt">
                <v:stroke endarrow="block"/>
              </v:shape>
            </w:pict>
          </mc:Fallback>
        </mc:AlternateContent>
      </w:r>
      <w:bookmarkEnd w:id="109"/>
    </w:p>
    <w:p w:rsidR="0025334A" w:rsidRDefault="0025334A" w:rsidP="009B42B9">
      <w:pPr>
        <w:pStyle w:val="PSI-Ttulo2"/>
        <w:rPr>
          <w:rFonts w:eastAsia="Calibri"/>
        </w:rPr>
      </w:pPr>
    </w:p>
    <w:p w:rsidR="0025334A" w:rsidRDefault="0025334A" w:rsidP="009B42B9">
      <w:pPr>
        <w:pStyle w:val="PSI-Ttulo2"/>
        <w:rPr>
          <w:rFonts w:eastAsia="Calibri"/>
        </w:rPr>
      </w:pPr>
    </w:p>
    <w:p w:rsidR="0025334A" w:rsidRDefault="009B3775" w:rsidP="009B42B9">
      <w:pPr>
        <w:pStyle w:val="PSI-Ttulo2"/>
        <w:rPr>
          <w:rFonts w:eastAsia="Calibri"/>
        </w:rPr>
      </w:pPr>
      <w:bookmarkStart w:id="110" w:name="_Toc494757652"/>
      <w:r>
        <w:rPr>
          <w:rFonts w:eastAsia="Calibri"/>
          <w:noProof/>
          <w:lang w:eastAsia="es-AR"/>
        </w:rPr>
        <mc:AlternateContent>
          <mc:Choice Requires="wps">
            <w:drawing>
              <wp:anchor distT="0" distB="0" distL="114300" distR="114300" simplePos="0" relativeHeight="251773440" behindDoc="0" locked="0" layoutInCell="1" allowOverlap="1" wp14:anchorId="11FF2A61" wp14:editId="05099233">
                <wp:simplePos x="0" y="0"/>
                <wp:positionH relativeFrom="column">
                  <wp:posOffset>843585</wp:posOffset>
                </wp:positionH>
                <wp:positionV relativeFrom="paragraph">
                  <wp:posOffset>237597</wp:posOffset>
                </wp:positionV>
                <wp:extent cx="178212" cy="142529"/>
                <wp:effectExtent l="0" t="0" r="31750" b="29210"/>
                <wp:wrapNone/>
                <wp:docPr id="231" name="Conector recto 231"/>
                <wp:cNvGraphicFramePr/>
                <a:graphic xmlns:a="http://schemas.openxmlformats.org/drawingml/2006/main">
                  <a:graphicData uri="http://schemas.microsoft.com/office/word/2010/wordprocessingShape">
                    <wps:wsp>
                      <wps:cNvCnPr/>
                      <wps:spPr>
                        <a:xfrm>
                          <a:off x="0" y="0"/>
                          <a:ext cx="178212" cy="142529"/>
                        </a:xfrm>
                        <a:prstGeom prst="line">
                          <a:avLst/>
                        </a:prstGeom>
                        <a:ln w="19050">
                          <a:solidFill>
                            <a:srgbClr val="00B050"/>
                          </a:solidFill>
                          <a:tailEnd type="non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5929A055" id="Conector recto 231" o:spid="_x0000_s1026" style="position:absolute;z-index:251773440;visibility:visible;mso-wrap-style:square;mso-wrap-distance-left:9pt;mso-wrap-distance-top:0;mso-wrap-distance-right:9pt;mso-wrap-distance-bottom:0;mso-position-horizontal:absolute;mso-position-horizontal-relative:text;mso-position-vertical:absolute;mso-position-vertical-relative:text" from="66.4pt,18.7pt" to="80.45pt,2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" strokecolor="#00b050" strokeweight="1.5pt"/>
            </w:pict>
          </mc:Fallback>
        </mc:AlternateContent>
      </w:r>
      <w:bookmarkEnd w:id="110"/>
    </w:p>
    <w:p w:rsidR="0025334A" w:rsidRDefault="00D22FEC" w:rsidP="009B42B9">
      <w:pPr>
        <w:pStyle w:val="PSI-Ttulo2"/>
        <w:rPr>
          <w:rFonts w:eastAsia="Calibri"/>
        </w:rPr>
      </w:pPr>
      <w:bookmarkStart w:id="111" w:name="_Toc494757653"/>
      <w:r>
        <w:rPr>
          <w:noProof/>
          <w:lang w:eastAsia="es-AR"/>
        </w:rPr>
        <mc:AlternateContent>
          <mc:Choice Requires="wps">
            <w:drawing>
              <wp:anchor distT="0" distB="0" distL="114300" distR="114300" simplePos="0" relativeHeight="251786752" behindDoc="0" locked="0" layoutInCell="1" allowOverlap="1" wp14:anchorId="5B3A6287" wp14:editId="69E2B121">
                <wp:simplePos x="0" y="0"/>
                <wp:positionH relativeFrom="column">
                  <wp:posOffset>3564890</wp:posOffset>
                </wp:positionH>
                <wp:positionV relativeFrom="paragraph">
                  <wp:posOffset>209105</wp:posOffset>
                </wp:positionV>
                <wp:extent cx="0" cy="361950"/>
                <wp:effectExtent l="76200" t="0" r="76200" b="57150"/>
                <wp:wrapNone/>
                <wp:docPr id="240" name="Conector recto de flecha 240"/>
                <wp:cNvGraphicFramePr/>
                <a:graphic xmlns:a="http://schemas.openxmlformats.org/drawingml/2006/main">
                  <a:graphicData uri="http://schemas.microsoft.com/office/word/2010/wordprocessingShape">
                    <wps:wsp>
                      <wps:cNvCnPr/>
                      <wps:spPr>
                        <a:xfrm>
                          <a:off x="0" y="0"/>
                          <a:ext cx="0" cy="361950"/>
                        </a:xfrm>
                        <a:prstGeom prst="straightConnector1">
                          <a:avLst/>
                        </a:prstGeom>
                        <a:ln w="19050">
                          <a:solidFill>
                            <a:schemeClr val="accent5">
                              <a:lumMod val="60000"/>
                              <a:lumOff val="40000"/>
                            </a:schemeClr>
                          </a:solidFill>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2E96DC6F" id="Conector recto de flecha 240" o:spid="_x0000_s1026" type="#_x0000_t32" style="position:absolute;margin-left:280.7pt;margin-top:16.45pt;width:0;height:28.5pt;z-index:251786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" strokecolor="#92cddc [1944]" strokeweight="1.5pt">
                <v:stroke endarrow="block"/>
              </v:shape>
            </w:pict>
          </mc:Fallback>
        </mc:AlternateContent>
      </w:r>
      <w:bookmarkEnd w:id="111"/>
    </w:p>
    <w:p w:rsidR="00D22FEC" w:rsidRDefault="00D22FEC" w:rsidP="000143F8">
      <w:pPr>
        <w:spacing w:before="0"/>
        <w:ind w:left="0" w:firstLine="0"/>
        <w:jc w:val="both"/>
        <w:rPr>
          <w:rFonts w:asciiTheme="minorHAnsi" w:hAnsiTheme="minorHAnsi" w:cstheme="minorHAnsi"/>
          <w:b/>
          <w:i/>
          <w:color w:val="FF0000"/>
          <w:sz w:val="24"/>
          <w:szCs w:val="24"/>
          <w:lang w:val="es-AR"/>
        </w:rPr>
      </w:pPr>
    </w:p>
    <w:p w:rsidR="00D22FEC" w:rsidRDefault="00D22FEC" w:rsidP="000143F8">
      <w:pPr>
        <w:spacing w:before="0"/>
        <w:ind w:left="0" w:firstLine="0"/>
        <w:jc w:val="both"/>
        <w:rPr>
          <w:rFonts w:asciiTheme="minorHAnsi" w:hAnsiTheme="minorHAnsi" w:cstheme="minorHAnsi"/>
          <w:b/>
          <w:i/>
          <w:color w:val="FF0000"/>
          <w:sz w:val="24"/>
          <w:szCs w:val="24"/>
          <w:lang w:val="es-AR"/>
        </w:rPr>
      </w:pPr>
      <w:r>
        <w:rPr>
          <w:rFonts w:asciiTheme="minorHAnsi" w:hAnsiTheme="minorHAnsi" w:cstheme="minorHAnsi"/>
          <w:b/>
          <w:i/>
          <w:noProof/>
          <w:color w:val="FF0000"/>
          <w:sz w:val="24"/>
          <w:szCs w:val="24"/>
          <w:lang w:val="es-AR" w:eastAsia="es-AR"/>
        </w:rPr>
        <mc:AlternateContent>
          <mc:Choice Requires="wps">
            <w:drawing>
              <wp:anchor distT="0" distB="0" distL="114300" distR="114300" simplePos="0" relativeHeight="251784704" behindDoc="0" locked="0" layoutInCell="1" allowOverlap="1" wp14:anchorId="2F027CD0" wp14:editId="0D7B0C4F">
                <wp:simplePos x="0" y="0"/>
                <wp:positionH relativeFrom="column">
                  <wp:posOffset>3063875</wp:posOffset>
                </wp:positionH>
                <wp:positionV relativeFrom="paragraph">
                  <wp:posOffset>55435</wp:posOffset>
                </wp:positionV>
                <wp:extent cx="1044624" cy="546264"/>
                <wp:effectExtent l="0" t="0" r="22225" b="25400"/>
                <wp:wrapNone/>
                <wp:docPr id="239" name="Rectángulo 239"/>
                <wp:cNvGraphicFramePr/>
                <a:graphic xmlns:a="http://schemas.openxmlformats.org/drawingml/2006/main">
                  <a:graphicData uri="http://schemas.microsoft.com/office/word/2010/wordprocessingShape">
                    <wps:wsp>
                      <wps:cNvSpPr/>
                      <wps:spPr>
                        <a:xfrm>
                          <a:off x="0" y="0"/>
                          <a:ext cx="1044624" cy="54626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2FEC" w:rsidRPr="00D22FEC" w:rsidRDefault="00D22FEC" w:rsidP="00D22FEC">
                            <w:pPr>
                              <w:spacing w:before="0" w:line="240" w:lineRule="auto"/>
                              <w:ind w:left="0" w:firstLine="0"/>
                              <w:jc w:val="center"/>
                              <w:rPr>
                                <w:b/>
                              </w:rPr>
                            </w:pPr>
                            <w:r w:rsidRPr="00D22FEC">
                              <w:rPr>
                                <w:b/>
                              </w:rPr>
                              <w:t>VALORACION</w:t>
                            </w:r>
                          </w:p>
                          <w:p w:rsidR="00D22FEC" w:rsidRPr="00D22FEC" w:rsidRDefault="00D22FEC" w:rsidP="00D22FEC">
                            <w:pPr>
                              <w:spacing w:before="0" w:line="240" w:lineRule="auto"/>
                              <w:ind w:left="0" w:firstLine="0"/>
                              <w:jc w:val="center"/>
                              <w:rPr>
                                <w:b/>
                              </w:rPr>
                            </w:pPr>
                            <w:r w:rsidRPr="00D22FEC">
                              <w:rPr>
                                <w:b/>
                              </w:rPr>
                              <w:t>EFECTUADA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027CD0" id="Rectángulo 239" o:spid="_x0000_s1121" style="position:absolute;left:0;text-align:left;margin-left:241.25pt;margin-top:4.35pt;width:82.25pt;height:43pt;z-index:25178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" fillcolor="#4f81bd [3204]" strokecolor="#243f60 [1604]" strokeweight="2pt">
                <v:textbox>
                  <w:txbxContent>
                    <w:p w:rsidR="00D22FEC" w:rsidRPr="00D22FEC" w:rsidRDefault="00D22FEC" w:rsidP="00D22FEC">
                      <w:pPr>
                        <w:spacing w:before="0" w:line="240" w:lineRule="auto"/>
                        <w:ind w:left="0" w:firstLine="0"/>
                        <w:jc w:val="center"/>
                        <w:rPr>
                          <w:b/>
                        </w:rPr>
                      </w:pPr>
                      <w:r w:rsidRPr="00D22FEC">
                        <w:rPr>
                          <w:b/>
                        </w:rPr>
                        <w:t>VALORACION</w:t>
                      </w:r>
                    </w:p>
                    <w:p w:rsidR="00D22FEC" w:rsidRPr="00D22FEC" w:rsidRDefault="00D22FEC" w:rsidP="00D22FEC">
                      <w:pPr>
                        <w:spacing w:before="0" w:line="240" w:lineRule="auto"/>
                        <w:ind w:left="0" w:firstLine="0"/>
                        <w:jc w:val="center"/>
                        <w:rPr>
                          <w:b/>
                        </w:rPr>
                      </w:pPr>
                      <w:r w:rsidRPr="00D22FEC">
                        <w:rPr>
                          <w:b/>
                        </w:rPr>
                        <w:t>EFECTUADA</w:t>
                      </w:r>
                    </w:p>
                  </w:txbxContent>
                </v:textbox>
              </v:rect>
            </w:pict>
          </mc:Fallback>
        </mc:AlternateContent>
      </w:r>
    </w:p>
    <w:p w:rsidR="00D22FEC" w:rsidRDefault="00D22FEC" w:rsidP="000143F8">
      <w:pPr>
        <w:spacing w:before="0"/>
        <w:ind w:left="0" w:firstLine="0"/>
        <w:jc w:val="both"/>
        <w:rPr>
          <w:rFonts w:asciiTheme="minorHAnsi" w:hAnsiTheme="minorHAnsi" w:cstheme="minorHAnsi"/>
          <w:b/>
          <w:i/>
          <w:color w:val="FF0000"/>
          <w:sz w:val="24"/>
          <w:szCs w:val="24"/>
          <w:lang w:val="es-AR"/>
        </w:rPr>
      </w:pPr>
    </w:p>
    <w:p w:rsidR="00D22FEC" w:rsidRDefault="00D22FEC" w:rsidP="000143F8">
      <w:pPr>
        <w:spacing w:before="0"/>
        <w:ind w:left="0" w:firstLine="0"/>
        <w:jc w:val="both"/>
        <w:rPr>
          <w:rFonts w:asciiTheme="minorHAnsi" w:hAnsiTheme="minorHAnsi" w:cstheme="minorHAnsi"/>
          <w:b/>
          <w:i/>
          <w:color w:val="FF0000"/>
          <w:sz w:val="24"/>
          <w:szCs w:val="24"/>
          <w:lang w:val="es-AR"/>
        </w:rPr>
      </w:pPr>
    </w:p>
    <w:p w:rsidR="0025334A" w:rsidRPr="000143F8" w:rsidRDefault="000143F8" w:rsidP="000143F8">
      <w:pPr>
        <w:spacing w:before="0"/>
        <w:ind w:left="0" w:firstLine="0"/>
        <w:jc w:val="both"/>
        <w:rPr>
          <w:rFonts w:asciiTheme="minorHAnsi" w:hAnsiTheme="minorHAnsi" w:cstheme="minorHAnsi"/>
          <w:i/>
          <w:sz w:val="24"/>
          <w:szCs w:val="24"/>
          <w:lang w:val="es-AR"/>
        </w:rPr>
      </w:pPr>
      <w:r w:rsidRPr="000143F8">
        <w:rPr>
          <w:rFonts w:asciiTheme="minorHAnsi" w:hAnsiTheme="minorHAnsi" w:cstheme="minorHAnsi"/>
          <w:b/>
          <w:i/>
          <w:color w:val="FF0000"/>
          <w:sz w:val="24"/>
          <w:szCs w:val="24"/>
          <w:lang w:val="es-AR"/>
        </w:rPr>
        <w:t>Rojo:</w:t>
      </w:r>
      <w:r w:rsidRPr="000143F8">
        <w:rPr>
          <w:rFonts w:asciiTheme="minorHAnsi" w:hAnsiTheme="minorHAnsi" w:cstheme="minorHAnsi"/>
          <w:i/>
          <w:sz w:val="24"/>
          <w:szCs w:val="24"/>
          <w:lang w:val="es-AR"/>
        </w:rPr>
        <w:t xml:space="preserve"> Flujo de acceso con código QR</w:t>
      </w:r>
    </w:p>
    <w:p w:rsidR="000143F8" w:rsidRPr="000143F8" w:rsidRDefault="000143F8" w:rsidP="000143F8">
      <w:pPr>
        <w:spacing w:before="0"/>
        <w:ind w:left="0" w:firstLine="0"/>
        <w:jc w:val="both"/>
        <w:rPr>
          <w:rFonts w:asciiTheme="minorHAnsi" w:hAnsiTheme="minorHAnsi" w:cstheme="minorHAnsi"/>
          <w:i/>
          <w:sz w:val="24"/>
          <w:szCs w:val="24"/>
          <w:lang w:val="es-AR"/>
        </w:rPr>
      </w:pPr>
      <w:r w:rsidRPr="000143F8">
        <w:rPr>
          <w:rFonts w:asciiTheme="minorHAnsi" w:hAnsiTheme="minorHAnsi" w:cstheme="minorHAnsi"/>
          <w:b/>
          <w:i/>
          <w:color w:val="7030A0"/>
          <w:sz w:val="24"/>
          <w:szCs w:val="24"/>
          <w:lang w:val="es-AR"/>
        </w:rPr>
        <w:t>Violeta:</w:t>
      </w:r>
      <w:r w:rsidRPr="000143F8">
        <w:rPr>
          <w:rFonts w:asciiTheme="minorHAnsi" w:hAnsiTheme="minorHAnsi" w:cstheme="minorHAnsi"/>
          <w:i/>
          <w:color w:val="7030A0"/>
          <w:sz w:val="24"/>
          <w:szCs w:val="24"/>
          <w:lang w:val="es-AR"/>
        </w:rPr>
        <w:t xml:space="preserve"> </w:t>
      </w:r>
      <w:r w:rsidRPr="000143F8">
        <w:rPr>
          <w:rFonts w:asciiTheme="minorHAnsi" w:hAnsiTheme="minorHAnsi" w:cstheme="minorHAnsi"/>
          <w:i/>
          <w:sz w:val="24"/>
          <w:szCs w:val="24"/>
          <w:lang w:val="es-AR"/>
        </w:rPr>
        <w:t>Flujo de acceso Manual</w:t>
      </w:r>
    </w:p>
    <w:p w:rsidR="000143F8" w:rsidRPr="000143F8" w:rsidRDefault="000143F8" w:rsidP="000143F8">
      <w:pPr>
        <w:spacing w:before="0"/>
        <w:ind w:left="0" w:firstLine="0"/>
        <w:jc w:val="both"/>
        <w:rPr>
          <w:rFonts w:asciiTheme="minorHAnsi" w:hAnsiTheme="minorHAnsi" w:cstheme="minorHAnsi"/>
          <w:i/>
          <w:sz w:val="24"/>
          <w:szCs w:val="24"/>
          <w:lang w:val="es-AR"/>
        </w:rPr>
      </w:pPr>
      <w:r w:rsidRPr="000143F8">
        <w:rPr>
          <w:rFonts w:asciiTheme="minorHAnsi" w:hAnsiTheme="minorHAnsi" w:cstheme="minorHAnsi"/>
          <w:b/>
          <w:i/>
          <w:color w:val="31849B" w:themeColor="accent5" w:themeShade="BF"/>
          <w:sz w:val="24"/>
          <w:szCs w:val="24"/>
          <w:lang w:val="es-AR"/>
        </w:rPr>
        <w:t>Celeste:</w:t>
      </w:r>
      <w:r w:rsidRPr="000143F8">
        <w:rPr>
          <w:rFonts w:asciiTheme="minorHAnsi" w:hAnsiTheme="minorHAnsi" w:cstheme="minorHAnsi"/>
          <w:i/>
          <w:sz w:val="24"/>
          <w:szCs w:val="24"/>
          <w:lang w:val="es-AR"/>
        </w:rPr>
        <w:t xml:space="preserve"> Flujo común sin importar el acceso</w:t>
      </w:r>
    </w:p>
    <w:p w:rsidR="000143F8" w:rsidRDefault="000143F8" w:rsidP="000143F8">
      <w:pPr>
        <w:spacing w:before="0"/>
        <w:ind w:left="0" w:firstLine="0"/>
        <w:jc w:val="both"/>
        <w:rPr>
          <w:rFonts w:asciiTheme="minorHAnsi" w:hAnsiTheme="minorHAnsi" w:cstheme="minorHAnsi"/>
          <w:i/>
          <w:sz w:val="24"/>
          <w:szCs w:val="24"/>
          <w:lang w:val="es-AR"/>
        </w:rPr>
      </w:pPr>
      <w:r w:rsidRPr="000143F8">
        <w:rPr>
          <w:rFonts w:asciiTheme="minorHAnsi" w:hAnsiTheme="minorHAnsi" w:cstheme="minorHAnsi"/>
          <w:b/>
          <w:i/>
          <w:color w:val="00B050"/>
          <w:sz w:val="24"/>
          <w:szCs w:val="24"/>
          <w:lang w:val="es-AR"/>
        </w:rPr>
        <w:t>Verde:</w:t>
      </w:r>
      <w:r w:rsidRPr="000143F8">
        <w:rPr>
          <w:rFonts w:asciiTheme="minorHAnsi" w:hAnsiTheme="minorHAnsi" w:cstheme="minorHAnsi"/>
          <w:i/>
          <w:color w:val="00B050"/>
          <w:sz w:val="24"/>
          <w:szCs w:val="24"/>
          <w:lang w:val="es-AR"/>
        </w:rPr>
        <w:t xml:space="preserve"> </w:t>
      </w:r>
      <w:r w:rsidRPr="000143F8">
        <w:rPr>
          <w:rFonts w:asciiTheme="minorHAnsi" w:hAnsiTheme="minorHAnsi" w:cstheme="minorHAnsi"/>
          <w:i/>
          <w:sz w:val="24"/>
          <w:szCs w:val="24"/>
          <w:lang w:val="es-AR"/>
        </w:rPr>
        <w:t>Flujo de interacción con el menú</w:t>
      </w:r>
    </w:p>
    <w:p w:rsidR="007871E2" w:rsidRPr="006F5270" w:rsidRDefault="00D22FEC" w:rsidP="006F5270">
      <w:pPr>
        <w:spacing w:before="0"/>
        <w:ind w:left="0" w:firstLine="0"/>
        <w:jc w:val="both"/>
        <w:rPr>
          <w:rFonts w:asciiTheme="minorHAnsi" w:hAnsiTheme="minorHAnsi" w:cstheme="minorHAnsi"/>
          <w:i/>
          <w:sz w:val="24"/>
          <w:szCs w:val="24"/>
          <w:lang w:val="es-AR"/>
        </w:rPr>
      </w:pPr>
      <w:r w:rsidRPr="00D22FEC">
        <w:rPr>
          <w:rFonts w:asciiTheme="minorHAnsi" w:hAnsiTheme="minorHAnsi" w:cstheme="minorHAnsi"/>
          <w:i/>
          <w:color w:val="FFC000"/>
          <w:sz w:val="24"/>
          <w:szCs w:val="24"/>
          <w:lang w:val="es-AR"/>
        </w:rPr>
        <w:t>Amarillo:</w:t>
      </w:r>
      <w:r>
        <w:rPr>
          <w:rFonts w:asciiTheme="minorHAnsi" w:hAnsiTheme="minorHAnsi" w:cstheme="minorHAnsi"/>
          <w:i/>
          <w:sz w:val="24"/>
          <w:szCs w:val="24"/>
          <w:lang w:val="es-AR"/>
        </w:rPr>
        <w:t xml:space="preserve"> Flujos de Retorno</w:t>
      </w:r>
    </w:p>
    <w:sectPr w:rsidR="007871E2" w:rsidRPr="006F5270" w:rsidSect="00750EA2">
      <w:headerReference w:type="default" r:id="rId34"/>
      <w:footerReference w:type="default" r:id="rId35"/>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4D36" w:rsidRDefault="007C4D36" w:rsidP="00C94FBE">
      <w:pPr>
        <w:spacing w:before="0" w:line="240" w:lineRule="auto"/>
      </w:pPr>
      <w:r>
        <w:separator/>
      </w:r>
    </w:p>
    <w:p w:rsidR="007C4D36" w:rsidRDefault="007C4D36"/>
  </w:endnote>
  <w:endnote w:type="continuationSeparator" w:id="0">
    <w:p w:rsidR="007C4D36" w:rsidRDefault="007C4D36" w:rsidP="00C94FBE">
      <w:pPr>
        <w:spacing w:before="0" w:line="240" w:lineRule="auto"/>
      </w:pPr>
      <w:r>
        <w:continuationSeparator/>
      </w:r>
    </w:p>
    <w:p w:rsidR="007C4D36" w:rsidRDefault="007C4D3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7C84" w:rsidRDefault="001D7C84">
    <w:pPr>
      <w:pStyle w:val="Piedepgina"/>
    </w:pPr>
    <w:r>
      <w:rPr>
        <w:noProof/>
        <w:lang w:val="es-AR" w:eastAsia="es-AR"/>
      </w:rPr>
      <mc:AlternateContent>
        <mc:Choice Requires="wps">
          <w:drawing>
            <wp:anchor distT="0" distB="0" distL="114300" distR="114300" simplePos="0" relativeHeight="251660288" behindDoc="0" locked="0" layoutInCell="1" allowOverlap="1">
              <wp:simplePos x="0" y="0"/>
              <wp:positionH relativeFrom="column">
                <wp:posOffset>-1061085</wp:posOffset>
              </wp:positionH>
              <wp:positionV relativeFrom="paragraph">
                <wp:posOffset>-375920</wp:posOffset>
              </wp:positionV>
              <wp:extent cx="1647825" cy="885825"/>
              <wp:effectExtent l="0" t="0" r="0" b="0"/>
              <wp:wrapNone/>
              <wp:docPr id="1"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7825" cy="8858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D7C84" w:rsidRDefault="001D7C84" w:rsidP="00024B88">
                          <w:pPr>
                            <w:spacing w:before="0"/>
                            <w:ind w:left="0"/>
                            <w:jc w:val="center"/>
                          </w:pPr>
                          <w:r>
                            <w:rPr>
                              <w:noProof/>
                              <w:lang w:val="es-AR" w:eastAsia="es-AR"/>
                            </w:rPr>
                            <w:drawing>
                              <wp:inline distT="0" distB="0" distL="0" distR="0" wp14:anchorId="6CA1D001" wp14:editId="16B59C32">
                                <wp:extent cx="1295400" cy="725170"/>
                                <wp:effectExtent l="0" t="0" r="0" b="0"/>
                                <wp:docPr id="25" name="Imagen 25"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5400" cy="72517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3" o:spid="_x0000_s1123" style="position:absolute;left:0;text-align:left;margin-left:-83.55pt;margin-top:-29.6pt;width:129.75pt;height:6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" stroked="f">
              <v:textbox>
                <w:txbxContent>
                  <w:p w:rsidR="001D7C84" w:rsidRDefault="001D7C84" w:rsidP="00024B88">
                    <w:pPr>
                      <w:spacing w:before="0"/>
                      <w:ind w:left="0"/>
                      <w:jc w:val="center"/>
                    </w:pPr>
                    <w:r>
                      <w:rPr>
                        <w:noProof/>
                        <w:lang w:val="es-AR" w:eastAsia="es-AR"/>
                      </w:rPr>
                      <w:drawing>
                        <wp:inline distT="0" distB="0" distL="0" distR="0" wp14:anchorId="6CA1D001" wp14:editId="16B59C32">
                          <wp:extent cx="1295400" cy="725170"/>
                          <wp:effectExtent l="0" t="0" r="0" b="0"/>
                          <wp:docPr id="25" name="Imagen 25"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5400" cy="725170"/>
                                  </a:xfrm>
                                  <a:prstGeom prst="rect">
                                    <a:avLst/>
                                  </a:prstGeom>
                                  <a:noFill/>
                                  <a:ln>
                                    <a:noFill/>
                                  </a:ln>
                                </pic:spPr>
                              </pic:pic>
                            </a:graphicData>
                          </a:graphic>
                        </wp:inline>
                      </w:drawing>
                    </w:r>
                  </w:p>
                </w:txbxContent>
              </v:textbox>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4D36" w:rsidRDefault="007C4D36" w:rsidP="00C94FBE">
      <w:pPr>
        <w:spacing w:before="0" w:line="240" w:lineRule="auto"/>
      </w:pPr>
      <w:r>
        <w:separator/>
      </w:r>
    </w:p>
    <w:p w:rsidR="007C4D36" w:rsidRDefault="007C4D36"/>
  </w:footnote>
  <w:footnote w:type="continuationSeparator" w:id="0">
    <w:p w:rsidR="007C4D36" w:rsidRDefault="007C4D36" w:rsidP="00C94FBE">
      <w:pPr>
        <w:spacing w:before="0" w:line="240" w:lineRule="auto"/>
      </w:pPr>
      <w:r>
        <w:continuationSeparator/>
      </w:r>
    </w:p>
    <w:p w:rsidR="007C4D36" w:rsidRDefault="007C4D36"/>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7C84" w:rsidRDefault="001D7C84">
    <w:pPr>
      <w:pStyle w:val="Encabezado"/>
    </w:pPr>
    <w:r>
      <w:rPr>
        <w:noProof/>
        <w:lang w:val="es-AR" w:eastAsia="es-AR"/>
      </w:rPr>
      <mc:AlternateContent>
        <mc:Choice Requires="wps">
          <w:drawing>
            <wp:anchor distT="0" distB="0" distL="114300" distR="114300" simplePos="0" relativeHeight="251659264" behindDoc="0" locked="0" layoutInCell="1" allowOverlap="1">
              <wp:simplePos x="0" y="0"/>
              <wp:positionH relativeFrom="margin">
                <wp:posOffset>2165350</wp:posOffset>
              </wp:positionH>
              <wp:positionV relativeFrom="paragraph">
                <wp:posOffset>-535305</wp:posOffset>
              </wp:positionV>
              <wp:extent cx="1118870" cy="1402715"/>
              <wp:effectExtent l="0" t="0" r="0" b="0"/>
              <wp:wrapNone/>
              <wp:docPr id="2"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8870" cy="14027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D7C84" w:rsidRDefault="001D7C84" w:rsidP="00024B88">
                          <w:pPr>
                            <w:ind w:left="0"/>
                            <w:jc w:val="center"/>
                          </w:pPr>
                          <w:r>
                            <w:rPr>
                              <w:rFonts w:ascii="Cambria" w:hAnsi="Cambria"/>
                              <w:noProof/>
                              <w:sz w:val="72"/>
                              <w:szCs w:val="72"/>
                              <w:lang w:val="es-AR" w:eastAsia="es-AR"/>
                            </w:rPr>
                            <w:drawing>
                              <wp:inline distT="0" distB="0" distL="0" distR="0" wp14:anchorId="131302A0" wp14:editId="5B58704B">
                                <wp:extent cx="817245" cy="1171264"/>
                                <wp:effectExtent l="0" t="0" r="190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820356" cy="117572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5" o:spid="_x0000_s1122" style="position:absolute;left:0;text-align:left;margin-left:170.5pt;margin-top:-42.15pt;width:88.1pt;height:110.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" filled="f" stroked="f" strokeweight="2pt">
              <v:path arrowok="t"/>
              <v:textbox>
                <w:txbxContent>
                  <w:p w:rsidR="001D7C84" w:rsidRDefault="001D7C84" w:rsidP="00024B88">
                    <w:pPr>
                      <w:ind w:left="0"/>
                      <w:jc w:val="center"/>
                    </w:pPr>
                    <w:r>
                      <w:rPr>
                        <w:rFonts w:ascii="Cambria" w:hAnsi="Cambria"/>
                        <w:noProof/>
                        <w:sz w:val="72"/>
                        <w:szCs w:val="72"/>
                        <w:lang w:val="es-AR" w:eastAsia="es-AR"/>
                      </w:rPr>
                      <w:drawing>
                        <wp:inline distT="0" distB="0" distL="0" distR="0" wp14:anchorId="131302A0" wp14:editId="5B58704B">
                          <wp:extent cx="817245" cy="1171264"/>
                          <wp:effectExtent l="0" t="0" r="190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820356" cy="1175723"/>
                                  </a:xfrm>
                                  <a:prstGeom prst="rect">
                                    <a:avLst/>
                                  </a:prstGeom>
                                  <a:noFill/>
                                  <a:ln>
                                    <a:noFill/>
                                  </a:ln>
                                </pic:spPr>
                              </pic:pic>
                            </a:graphicData>
                          </a:graphic>
                        </wp:inline>
                      </w:drawing>
                    </w:r>
                  </w:p>
                </w:txbxContent>
              </v:textbox>
              <w10:wrap anchorx="margin"/>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8"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7"/>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E5B"/>
    <w:rsid w:val="00007EE3"/>
    <w:rsid w:val="00011BED"/>
    <w:rsid w:val="000143F8"/>
    <w:rsid w:val="00017EFE"/>
    <w:rsid w:val="00024B88"/>
    <w:rsid w:val="000265E0"/>
    <w:rsid w:val="00045492"/>
    <w:rsid w:val="00045F1A"/>
    <w:rsid w:val="000558E4"/>
    <w:rsid w:val="00063D06"/>
    <w:rsid w:val="00071307"/>
    <w:rsid w:val="00087F53"/>
    <w:rsid w:val="00092BC0"/>
    <w:rsid w:val="00094B76"/>
    <w:rsid w:val="000958EE"/>
    <w:rsid w:val="000A0FE7"/>
    <w:rsid w:val="000C3B4B"/>
    <w:rsid w:val="000C4C42"/>
    <w:rsid w:val="000C4E31"/>
    <w:rsid w:val="000D4C6E"/>
    <w:rsid w:val="000D5CCD"/>
    <w:rsid w:val="000D651E"/>
    <w:rsid w:val="000F128E"/>
    <w:rsid w:val="000F1888"/>
    <w:rsid w:val="000F4F97"/>
    <w:rsid w:val="000F79DF"/>
    <w:rsid w:val="0010416D"/>
    <w:rsid w:val="001163FF"/>
    <w:rsid w:val="00120225"/>
    <w:rsid w:val="001204D1"/>
    <w:rsid w:val="0012205F"/>
    <w:rsid w:val="001239AA"/>
    <w:rsid w:val="001253D7"/>
    <w:rsid w:val="001410A7"/>
    <w:rsid w:val="00144AE4"/>
    <w:rsid w:val="00150702"/>
    <w:rsid w:val="0016417A"/>
    <w:rsid w:val="00166EC8"/>
    <w:rsid w:val="00166EE9"/>
    <w:rsid w:val="00172A52"/>
    <w:rsid w:val="00175F42"/>
    <w:rsid w:val="00183953"/>
    <w:rsid w:val="00185A46"/>
    <w:rsid w:val="00190166"/>
    <w:rsid w:val="00190B70"/>
    <w:rsid w:val="00191198"/>
    <w:rsid w:val="001950C8"/>
    <w:rsid w:val="00195953"/>
    <w:rsid w:val="001A2EE6"/>
    <w:rsid w:val="001C6104"/>
    <w:rsid w:val="001C799E"/>
    <w:rsid w:val="001D17C7"/>
    <w:rsid w:val="001D7C84"/>
    <w:rsid w:val="001E3826"/>
    <w:rsid w:val="001F5F92"/>
    <w:rsid w:val="002015DB"/>
    <w:rsid w:val="0020621B"/>
    <w:rsid w:val="00206A46"/>
    <w:rsid w:val="00217A70"/>
    <w:rsid w:val="002204E5"/>
    <w:rsid w:val="00224B75"/>
    <w:rsid w:val="00235EC5"/>
    <w:rsid w:val="00241802"/>
    <w:rsid w:val="002505CF"/>
    <w:rsid w:val="0025334A"/>
    <w:rsid w:val="00265212"/>
    <w:rsid w:val="00266C42"/>
    <w:rsid w:val="002671AA"/>
    <w:rsid w:val="00267998"/>
    <w:rsid w:val="00282F6B"/>
    <w:rsid w:val="00284E86"/>
    <w:rsid w:val="00295CA9"/>
    <w:rsid w:val="002A41AA"/>
    <w:rsid w:val="002A5778"/>
    <w:rsid w:val="002B506A"/>
    <w:rsid w:val="002B5AF9"/>
    <w:rsid w:val="002C557E"/>
    <w:rsid w:val="002C57CB"/>
    <w:rsid w:val="002D0CCB"/>
    <w:rsid w:val="002D5436"/>
    <w:rsid w:val="002D7381"/>
    <w:rsid w:val="002D7A58"/>
    <w:rsid w:val="002E0AB6"/>
    <w:rsid w:val="002E3098"/>
    <w:rsid w:val="002E6604"/>
    <w:rsid w:val="002E7874"/>
    <w:rsid w:val="002F1461"/>
    <w:rsid w:val="003075C6"/>
    <w:rsid w:val="003130E3"/>
    <w:rsid w:val="003149A1"/>
    <w:rsid w:val="00316D8F"/>
    <w:rsid w:val="0032271F"/>
    <w:rsid w:val="00326BBF"/>
    <w:rsid w:val="003276A3"/>
    <w:rsid w:val="00344258"/>
    <w:rsid w:val="003560F2"/>
    <w:rsid w:val="00362F80"/>
    <w:rsid w:val="00363FD1"/>
    <w:rsid w:val="00364995"/>
    <w:rsid w:val="0037118B"/>
    <w:rsid w:val="00372F40"/>
    <w:rsid w:val="0038484E"/>
    <w:rsid w:val="00387C06"/>
    <w:rsid w:val="00395808"/>
    <w:rsid w:val="003A24EB"/>
    <w:rsid w:val="003A673A"/>
    <w:rsid w:val="003B0C42"/>
    <w:rsid w:val="003B4F5E"/>
    <w:rsid w:val="003B7F1F"/>
    <w:rsid w:val="003C2B67"/>
    <w:rsid w:val="003C54B1"/>
    <w:rsid w:val="003C5516"/>
    <w:rsid w:val="003E12FE"/>
    <w:rsid w:val="003F423A"/>
    <w:rsid w:val="0040066E"/>
    <w:rsid w:val="004025D1"/>
    <w:rsid w:val="0041354D"/>
    <w:rsid w:val="0043533A"/>
    <w:rsid w:val="00436113"/>
    <w:rsid w:val="00440D34"/>
    <w:rsid w:val="004412DF"/>
    <w:rsid w:val="004525FF"/>
    <w:rsid w:val="004573C8"/>
    <w:rsid w:val="0047153E"/>
    <w:rsid w:val="004807AF"/>
    <w:rsid w:val="004928E6"/>
    <w:rsid w:val="004A48AF"/>
    <w:rsid w:val="004A54C8"/>
    <w:rsid w:val="004B6CED"/>
    <w:rsid w:val="004C2219"/>
    <w:rsid w:val="004C5D7E"/>
    <w:rsid w:val="004D42A5"/>
    <w:rsid w:val="004D45CD"/>
    <w:rsid w:val="004D5185"/>
    <w:rsid w:val="004E4935"/>
    <w:rsid w:val="004F12E0"/>
    <w:rsid w:val="004F4D25"/>
    <w:rsid w:val="005017FA"/>
    <w:rsid w:val="005046A5"/>
    <w:rsid w:val="00504A67"/>
    <w:rsid w:val="00511D9A"/>
    <w:rsid w:val="00511E69"/>
    <w:rsid w:val="00515617"/>
    <w:rsid w:val="00564033"/>
    <w:rsid w:val="00570F4F"/>
    <w:rsid w:val="005857BB"/>
    <w:rsid w:val="00586B7E"/>
    <w:rsid w:val="00591EE6"/>
    <w:rsid w:val="00597A23"/>
    <w:rsid w:val="005A0664"/>
    <w:rsid w:val="005A52A2"/>
    <w:rsid w:val="005B6373"/>
    <w:rsid w:val="005B67F6"/>
    <w:rsid w:val="005C6AF0"/>
    <w:rsid w:val="005D4944"/>
    <w:rsid w:val="005E6F5F"/>
    <w:rsid w:val="005E76A4"/>
    <w:rsid w:val="005F133C"/>
    <w:rsid w:val="005F5429"/>
    <w:rsid w:val="005F5A74"/>
    <w:rsid w:val="005F60BA"/>
    <w:rsid w:val="005F68B1"/>
    <w:rsid w:val="00605690"/>
    <w:rsid w:val="00607255"/>
    <w:rsid w:val="006072D1"/>
    <w:rsid w:val="006124BF"/>
    <w:rsid w:val="00616A6E"/>
    <w:rsid w:val="006418B5"/>
    <w:rsid w:val="006559B7"/>
    <w:rsid w:val="006561E7"/>
    <w:rsid w:val="00677E04"/>
    <w:rsid w:val="006833FE"/>
    <w:rsid w:val="006919D5"/>
    <w:rsid w:val="006A2495"/>
    <w:rsid w:val="006B3371"/>
    <w:rsid w:val="006F4DB9"/>
    <w:rsid w:val="006F5270"/>
    <w:rsid w:val="00700ACB"/>
    <w:rsid w:val="0070494E"/>
    <w:rsid w:val="00705C02"/>
    <w:rsid w:val="00711DF8"/>
    <w:rsid w:val="00714866"/>
    <w:rsid w:val="00716049"/>
    <w:rsid w:val="00735C81"/>
    <w:rsid w:val="007447BE"/>
    <w:rsid w:val="007479C1"/>
    <w:rsid w:val="00750EA2"/>
    <w:rsid w:val="007623A2"/>
    <w:rsid w:val="007871E2"/>
    <w:rsid w:val="00797CF4"/>
    <w:rsid w:val="007A33C6"/>
    <w:rsid w:val="007A46C9"/>
    <w:rsid w:val="007B151B"/>
    <w:rsid w:val="007B2E53"/>
    <w:rsid w:val="007B5209"/>
    <w:rsid w:val="007C4D36"/>
    <w:rsid w:val="007C742C"/>
    <w:rsid w:val="007D7477"/>
    <w:rsid w:val="007E66A5"/>
    <w:rsid w:val="007E7868"/>
    <w:rsid w:val="007E7B5E"/>
    <w:rsid w:val="007F38C0"/>
    <w:rsid w:val="00801130"/>
    <w:rsid w:val="0080290E"/>
    <w:rsid w:val="00807981"/>
    <w:rsid w:val="0081471F"/>
    <w:rsid w:val="008147BC"/>
    <w:rsid w:val="00816B5F"/>
    <w:rsid w:val="00817955"/>
    <w:rsid w:val="00822C20"/>
    <w:rsid w:val="008539BD"/>
    <w:rsid w:val="00853A30"/>
    <w:rsid w:val="00861B8F"/>
    <w:rsid w:val="008652EE"/>
    <w:rsid w:val="00866124"/>
    <w:rsid w:val="00866435"/>
    <w:rsid w:val="00867DE9"/>
    <w:rsid w:val="00870574"/>
    <w:rsid w:val="00880DD2"/>
    <w:rsid w:val="00885BB2"/>
    <w:rsid w:val="008860FE"/>
    <w:rsid w:val="008873D3"/>
    <w:rsid w:val="008970F4"/>
    <w:rsid w:val="008B1983"/>
    <w:rsid w:val="008B3B0F"/>
    <w:rsid w:val="008B3BCB"/>
    <w:rsid w:val="008C0AA5"/>
    <w:rsid w:val="008C36AB"/>
    <w:rsid w:val="008D7691"/>
    <w:rsid w:val="008E48FB"/>
    <w:rsid w:val="009043A5"/>
    <w:rsid w:val="00904CB6"/>
    <w:rsid w:val="00912D76"/>
    <w:rsid w:val="0092483A"/>
    <w:rsid w:val="00931F7A"/>
    <w:rsid w:val="009418B6"/>
    <w:rsid w:val="00942049"/>
    <w:rsid w:val="009576E4"/>
    <w:rsid w:val="0096219F"/>
    <w:rsid w:val="0096683E"/>
    <w:rsid w:val="00973C12"/>
    <w:rsid w:val="00980C1B"/>
    <w:rsid w:val="009A0C4A"/>
    <w:rsid w:val="009A3173"/>
    <w:rsid w:val="009A57AE"/>
    <w:rsid w:val="009B3775"/>
    <w:rsid w:val="009B3E19"/>
    <w:rsid w:val="009B42B9"/>
    <w:rsid w:val="009C6D7F"/>
    <w:rsid w:val="009D38B1"/>
    <w:rsid w:val="009E25EF"/>
    <w:rsid w:val="009E4DA8"/>
    <w:rsid w:val="009E7234"/>
    <w:rsid w:val="009F4449"/>
    <w:rsid w:val="00A02BB9"/>
    <w:rsid w:val="00A0436A"/>
    <w:rsid w:val="00A12B5B"/>
    <w:rsid w:val="00A13DBA"/>
    <w:rsid w:val="00A2496D"/>
    <w:rsid w:val="00A2757B"/>
    <w:rsid w:val="00A43D6D"/>
    <w:rsid w:val="00A45630"/>
    <w:rsid w:val="00A50ABB"/>
    <w:rsid w:val="00A56C42"/>
    <w:rsid w:val="00A57ACD"/>
    <w:rsid w:val="00A61A20"/>
    <w:rsid w:val="00A670E3"/>
    <w:rsid w:val="00A959D2"/>
    <w:rsid w:val="00AA1BBD"/>
    <w:rsid w:val="00AA3318"/>
    <w:rsid w:val="00AB283A"/>
    <w:rsid w:val="00AD54D1"/>
    <w:rsid w:val="00AE0C53"/>
    <w:rsid w:val="00AF148F"/>
    <w:rsid w:val="00AF6C07"/>
    <w:rsid w:val="00AF6FA2"/>
    <w:rsid w:val="00B01480"/>
    <w:rsid w:val="00B05E5B"/>
    <w:rsid w:val="00B0661F"/>
    <w:rsid w:val="00B0695A"/>
    <w:rsid w:val="00B071F2"/>
    <w:rsid w:val="00B138FE"/>
    <w:rsid w:val="00B144C2"/>
    <w:rsid w:val="00B20663"/>
    <w:rsid w:val="00B21F60"/>
    <w:rsid w:val="00B251C8"/>
    <w:rsid w:val="00B32896"/>
    <w:rsid w:val="00B35522"/>
    <w:rsid w:val="00B36B62"/>
    <w:rsid w:val="00B451E3"/>
    <w:rsid w:val="00B77F48"/>
    <w:rsid w:val="00B91709"/>
    <w:rsid w:val="00BA699A"/>
    <w:rsid w:val="00BB23C2"/>
    <w:rsid w:val="00BB4A41"/>
    <w:rsid w:val="00BB5875"/>
    <w:rsid w:val="00BB6AAE"/>
    <w:rsid w:val="00BB7855"/>
    <w:rsid w:val="00BC1044"/>
    <w:rsid w:val="00BC5404"/>
    <w:rsid w:val="00BE1392"/>
    <w:rsid w:val="00C012B8"/>
    <w:rsid w:val="00C02C62"/>
    <w:rsid w:val="00C05700"/>
    <w:rsid w:val="00C13062"/>
    <w:rsid w:val="00C2190A"/>
    <w:rsid w:val="00C23F8C"/>
    <w:rsid w:val="00C24CDC"/>
    <w:rsid w:val="00C26C78"/>
    <w:rsid w:val="00C42873"/>
    <w:rsid w:val="00C5135E"/>
    <w:rsid w:val="00C608E6"/>
    <w:rsid w:val="00C642EB"/>
    <w:rsid w:val="00C67EBC"/>
    <w:rsid w:val="00C71080"/>
    <w:rsid w:val="00C7670E"/>
    <w:rsid w:val="00C84FAC"/>
    <w:rsid w:val="00C872BB"/>
    <w:rsid w:val="00C87438"/>
    <w:rsid w:val="00C945E0"/>
    <w:rsid w:val="00C94FBE"/>
    <w:rsid w:val="00C97238"/>
    <w:rsid w:val="00CA03B4"/>
    <w:rsid w:val="00CA22DF"/>
    <w:rsid w:val="00CB2CC9"/>
    <w:rsid w:val="00CB5189"/>
    <w:rsid w:val="00CC066C"/>
    <w:rsid w:val="00CD323E"/>
    <w:rsid w:val="00CD3EE5"/>
    <w:rsid w:val="00CE0252"/>
    <w:rsid w:val="00CE0C6E"/>
    <w:rsid w:val="00CE70F5"/>
    <w:rsid w:val="00CE7C8F"/>
    <w:rsid w:val="00CE7F5B"/>
    <w:rsid w:val="00CF26F5"/>
    <w:rsid w:val="00D01B23"/>
    <w:rsid w:val="00D051E5"/>
    <w:rsid w:val="00D06E99"/>
    <w:rsid w:val="00D11DC1"/>
    <w:rsid w:val="00D14B55"/>
    <w:rsid w:val="00D15DB5"/>
    <w:rsid w:val="00D15FB2"/>
    <w:rsid w:val="00D22FEC"/>
    <w:rsid w:val="00D255E1"/>
    <w:rsid w:val="00D259E2"/>
    <w:rsid w:val="00D44946"/>
    <w:rsid w:val="00D51970"/>
    <w:rsid w:val="00D57BB2"/>
    <w:rsid w:val="00D649B2"/>
    <w:rsid w:val="00D80E83"/>
    <w:rsid w:val="00D879A0"/>
    <w:rsid w:val="00D9041E"/>
    <w:rsid w:val="00D93036"/>
    <w:rsid w:val="00D949AB"/>
    <w:rsid w:val="00DA284A"/>
    <w:rsid w:val="00DB54F4"/>
    <w:rsid w:val="00DC008F"/>
    <w:rsid w:val="00DD0159"/>
    <w:rsid w:val="00DD5A70"/>
    <w:rsid w:val="00DF1BDC"/>
    <w:rsid w:val="00E01AA5"/>
    <w:rsid w:val="00E01FEC"/>
    <w:rsid w:val="00E037C9"/>
    <w:rsid w:val="00E31058"/>
    <w:rsid w:val="00E31294"/>
    <w:rsid w:val="00E34178"/>
    <w:rsid w:val="00E3525D"/>
    <w:rsid w:val="00E35D3F"/>
    <w:rsid w:val="00E36A01"/>
    <w:rsid w:val="00E41820"/>
    <w:rsid w:val="00E41E7A"/>
    <w:rsid w:val="00E438FE"/>
    <w:rsid w:val="00E5392A"/>
    <w:rsid w:val="00E644BD"/>
    <w:rsid w:val="00E67DB5"/>
    <w:rsid w:val="00E7708C"/>
    <w:rsid w:val="00E8096E"/>
    <w:rsid w:val="00E80D94"/>
    <w:rsid w:val="00E835F7"/>
    <w:rsid w:val="00E84508"/>
    <w:rsid w:val="00E84E25"/>
    <w:rsid w:val="00E93312"/>
    <w:rsid w:val="00EA1649"/>
    <w:rsid w:val="00EA7962"/>
    <w:rsid w:val="00EA7D8C"/>
    <w:rsid w:val="00EE0084"/>
    <w:rsid w:val="00EE22B0"/>
    <w:rsid w:val="00EF3B03"/>
    <w:rsid w:val="00F045A2"/>
    <w:rsid w:val="00F11292"/>
    <w:rsid w:val="00F11E93"/>
    <w:rsid w:val="00F163F8"/>
    <w:rsid w:val="00F21A8A"/>
    <w:rsid w:val="00F36808"/>
    <w:rsid w:val="00F43159"/>
    <w:rsid w:val="00F438B1"/>
    <w:rsid w:val="00F54DA6"/>
    <w:rsid w:val="00F6748E"/>
    <w:rsid w:val="00F771E5"/>
    <w:rsid w:val="00F813E9"/>
    <w:rsid w:val="00F815F5"/>
    <w:rsid w:val="00F87762"/>
    <w:rsid w:val="00F926BE"/>
    <w:rsid w:val="00FA1371"/>
    <w:rsid w:val="00FC4195"/>
    <w:rsid w:val="00FC78C7"/>
    <w:rsid w:val="00FD679B"/>
    <w:rsid w:val="00FE0269"/>
    <w:rsid w:val="00FF60E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14:docId w14:val="438AADE4"/>
  <w15:docId w15:val="{0C15B71C-D317-41EF-A350-82A6C3378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pPr>
      <w:spacing w:before="200" w:line="276" w:lineRule="auto"/>
      <w:ind w:left="357" w:hanging="357"/>
    </w:pPr>
    <w:rPr>
      <w:sz w:val="22"/>
      <w:szCs w:val="22"/>
      <w:lang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735C81"/>
    <w:pPr>
      <w:tabs>
        <w:tab w:val="left" w:pos="0"/>
      </w:tabs>
      <w:ind w:left="0"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045492"/>
    <w:pPr>
      <w:keepLines w:val="0"/>
      <w:widowControl w:val="0"/>
      <w:tabs>
        <w:tab w:val="left" w:pos="0"/>
      </w:tabs>
      <w:suppressAutoHyphens/>
      <w:spacing w:before="0" w:line="240" w:lineRule="atLeast"/>
      <w:ind w:left="0" w:firstLine="0"/>
    </w:pPr>
    <w:rPr>
      <w:rFonts w:asciiTheme="minorHAnsi" w:hAnsiTheme="minorHAnsi" w:cstheme="minorHAnsi"/>
      <w:color w:val="00B05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9B42B9"/>
    <w:rPr>
      <w:rFonts w:asciiTheme="minorHAnsi" w:hAnsiTheme="minorHAnsi" w:cstheme="minorHAnsi"/>
      <w:color w:val="92D050"/>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4928E6"/>
    <w:pPr>
      <w:tabs>
        <w:tab w:val="right" w:leader="dot" w:pos="8505"/>
      </w:tabs>
      <w:spacing w:before="240" w:after="120"/>
      <w:ind w:left="0" w:firstLine="0"/>
    </w:pPr>
    <w:rPr>
      <w:b/>
      <w:bCs/>
      <w:sz w:val="20"/>
      <w:szCs w:val="20"/>
    </w:rPr>
  </w:style>
  <w:style w:type="paragraph" w:styleId="TDC2">
    <w:name w:val="toc 2"/>
    <w:basedOn w:val="Normal"/>
    <w:next w:val="Normal"/>
    <w:autoRedefine/>
    <w:uiPriority w:val="39"/>
    <w:unhideWhenUsed/>
    <w:qFormat/>
    <w:rsid w:val="004928E6"/>
    <w:pPr>
      <w:tabs>
        <w:tab w:val="right" w:leader="dot" w:pos="8505"/>
      </w:tabs>
      <w:spacing w:before="120"/>
      <w:ind w:left="0" w:firstLine="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931F7A"/>
    <w:pPr>
      <w:spacing w:before="0"/>
    </w:pPr>
    <w:rPr>
      <w:color w:val="F79646" w:themeColor="accent6"/>
    </w:rPr>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styleId="NormalWeb">
    <w:name w:val="Normal (Web)"/>
    <w:basedOn w:val="Normal"/>
    <w:uiPriority w:val="99"/>
    <w:unhideWhenUsed/>
    <w:rsid w:val="00267998"/>
    <w:pPr>
      <w:spacing w:before="100" w:beforeAutospacing="1" w:after="100" w:afterAutospacing="1" w:line="240" w:lineRule="auto"/>
      <w:ind w:left="0" w:firstLine="0"/>
    </w:pPr>
    <w:rPr>
      <w:rFonts w:ascii="Times New Roman" w:eastAsia="Times New Roman" w:hAnsi="Times New Roman"/>
      <w:sz w:val="24"/>
      <w:szCs w:val="24"/>
      <w:lang w:val="en-US"/>
    </w:rPr>
  </w:style>
  <w:style w:type="paragraph" w:styleId="Mapadeldocumento">
    <w:name w:val="Document Map"/>
    <w:basedOn w:val="Normal"/>
    <w:link w:val="MapadeldocumentoCar"/>
    <w:uiPriority w:val="99"/>
    <w:semiHidden/>
    <w:unhideWhenUsed/>
    <w:rsid w:val="00A959D2"/>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A959D2"/>
    <w:rPr>
      <w:rFonts w:ascii="Tahoma" w:hAnsi="Tahoma" w:cs="Tahoma"/>
      <w:sz w:val="16"/>
      <w:szCs w:val="16"/>
      <w:lang w:eastAsia="en-US"/>
    </w:rPr>
  </w:style>
  <w:style w:type="table" w:styleId="Tabladecuadrcula2-nfasis3">
    <w:name w:val="Grid Table 2 Accent 3"/>
    <w:basedOn w:val="Tablanormal"/>
    <w:uiPriority w:val="47"/>
    <w:rsid w:val="009B42B9"/>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concuadrcula">
    <w:name w:val="Table Grid"/>
    <w:basedOn w:val="Tablanormal"/>
    <w:uiPriority w:val="59"/>
    <w:rsid w:val="007E78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2482451">
      <w:bodyDiv w:val="1"/>
      <w:marLeft w:val="0"/>
      <w:marRight w:val="0"/>
      <w:marTop w:val="0"/>
      <w:marBottom w:val="0"/>
      <w:divBdr>
        <w:top w:val="none" w:sz="0" w:space="0" w:color="auto"/>
        <w:left w:val="none" w:sz="0" w:space="0" w:color="auto"/>
        <w:bottom w:val="none" w:sz="0" w:space="0" w:color="auto"/>
        <w:right w:val="none" w:sz="0" w:space="0" w:color="auto"/>
      </w:divBdr>
      <w:divsChild>
        <w:div w:id="1739596117">
          <w:marLeft w:val="0"/>
          <w:marRight w:val="0"/>
          <w:marTop w:val="0"/>
          <w:marBottom w:val="0"/>
          <w:divBdr>
            <w:top w:val="none" w:sz="0" w:space="0" w:color="auto"/>
            <w:left w:val="none" w:sz="0" w:space="0" w:color="auto"/>
            <w:bottom w:val="none" w:sz="0" w:space="0" w:color="auto"/>
            <w:right w:val="none" w:sz="0" w:space="0" w:color="auto"/>
          </w:divBdr>
          <w:divsChild>
            <w:div w:id="122213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02408">
      <w:bodyDiv w:val="1"/>
      <w:marLeft w:val="0"/>
      <w:marRight w:val="0"/>
      <w:marTop w:val="0"/>
      <w:marBottom w:val="0"/>
      <w:divBdr>
        <w:top w:val="none" w:sz="0" w:space="0" w:color="auto"/>
        <w:left w:val="none" w:sz="0" w:space="0" w:color="auto"/>
        <w:bottom w:val="none" w:sz="0" w:space="0" w:color="auto"/>
        <w:right w:val="none" w:sz="0" w:space="0" w:color="auto"/>
      </w:divBdr>
      <w:divsChild>
        <w:div w:id="819268645">
          <w:marLeft w:val="0"/>
          <w:marRight w:val="0"/>
          <w:marTop w:val="0"/>
          <w:marBottom w:val="0"/>
          <w:divBdr>
            <w:top w:val="none" w:sz="0" w:space="0" w:color="auto"/>
            <w:left w:val="none" w:sz="0" w:space="0" w:color="auto"/>
            <w:bottom w:val="none" w:sz="0" w:space="0" w:color="auto"/>
            <w:right w:val="none" w:sz="0" w:space="0" w:color="auto"/>
          </w:divBdr>
          <w:divsChild>
            <w:div w:id="207731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oter" Target="footer1.xml"/><Relationship Id="rId8" Type="http://schemas.openxmlformats.org/officeDocument/2006/relationships/endnotes" Target="endnotes.xml"/><Relationship Id="rId3"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ilo\Documents\checkpoint\Analisis%20y%20Dise&#241;o\Plantilla%20Prototipo%20de%20Interfaz.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w="19050">
          <a:tailEnd type="triangle"/>
        </a:ln>
      </a:spPr>
      <a:bodyPr/>
      <a:lstStyle/>
      <a:style>
        <a:lnRef idx="1">
          <a:schemeClr val="accent3"/>
        </a:lnRef>
        <a:fillRef idx="0">
          <a:schemeClr val="accent3"/>
        </a:fillRef>
        <a:effectRef idx="0">
          <a:schemeClr val="accent3"/>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63C4A2-4C13-4362-85DC-A9EC15E81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Prototipo de Interfaz</Template>
  <TotalTime>427</TotalTime>
  <Pages>19</Pages>
  <Words>2141</Words>
  <Characters>11777</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Título del Documento</vt:lpstr>
    </vt:vector>
  </TitlesOfParts>
  <Company>Nombre del Grupo de Desarrollo o Asignatura</Company>
  <LinksUpToDate>false</LinksUpToDate>
  <CharactersWithSpaces>13891</CharactersWithSpaces>
  <SharedDoc>false</SharedDoc>
  <HLinks>
    <vt:vector size="90" baseType="variant">
      <vt:variant>
        <vt:i4>1376315</vt:i4>
      </vt:variant>
      <vt:variant>
        <vt:i4>86</vt:i4>
      </vt:variant>
      <vt:variant>
        <vt:i4>0</vt:i4>
      </vt:variant>
      <vt:variant>
        <vt:i4>5</vt:i4>
      </vt:variant>
      <vt:variant>
        <vt:lpwstr/>
      </vt:variant>
      <vt:variant>
        <vt:lpwstr>_Toc234654835</vt:lpwstr>
      </vt:variant>
      <vt:variant>
        <vt:i4>1376315</vt:i4>
      </vt:variant>
      <vt:variant>
        <vt:i4>80</vt:i4>
      </vt:variant>
      <vt:variant>
        <vt:i4>0</vt:i4>
      </vt:variant>
      <vt:variant>
        <vt:i4>5</vt:i4>
      </vt:variant>
      <vt:variant>
        <vt:lpwstr/>
      </vt:variant>
      <vt:variant>
        <vt:lpwstr>_Toc234654834</vt:lpwstr>
      </vt:variant>
      <vt:variant>
        <vt:i4>1376315</vt:i4>
      </vt:variant>
      <vt:variant>
        <vt:i4>74</vt:i4>
      </vt:variant>
      <vt:variant>
        <vt:i4>0</vt:i4>
      </vt:variant>
      <vt:variant>
        <vt:i4>5</vt:i4>
      </vt:variant>
      <vt:variant>
        <vt:lpwstr/>
      </vt:variant>
      <vt:variant>
        <vt:lpwstr>_Toc234654833</vt:lpwstr>
      </vt:variant>
      <vt:variant>
        <vt:i4>1376315</vt:i4>
      </vt:variant>
      <vt:variant>
        <vt:i4>68</vt:i4>
      </vt:variant>
      <vt:variant>
        <vt:i4>0</vt:i4>
      </vt:variant>
      <vt:variant>
        <vt:i4>5</vt:i4>
      </vt:variant>
      <vt:variant>
        <vt:lpwstr/>
      </vt:variant>
      <vt:variant>
        <vt:lpwstr>_Toc234654832</vt:lpwstr>
      </vt:variant>
      <vt:variant>
        <vt:i4>1376315</vt:i4>
      </vt:variant>
      <vt:variant>
        <vt:i4>62</vt:i4>
      </vt:variant>
      <vt:variant>
        <vt:i4>0</vt:i4>
      </vt:variant>
      <vt:variant>
        <vt:i4>5</vt:i4>
      </vt:variant>
      <vt:variant>
        <vt:lpwstr/>
      </vt:variant>
      <vt:variant>
        <vt:lpwstr>_Toc234654831</vt:lpwstr>
      </vt:variant>
      <vt:variant>
        <vt:i4>1376315</vt:i4>
      </vt:variant>
      <vt:variant>
        <vt:i4>56</vt:i4>
      </vt:variant>
      <vt:variant>
        <vt:i4>0</vt:i4>
      </vt:variant>
      <vt:variant>
        <vt:i4>5</vt:i4>
      </vt:variant>
      <vt:variant>
        <vt:lpwstr/>
      </vt:variant>
      <vt:variant>
        <vt:lpwstr>_Toc234654830</vt:lpwstr>
      </vt:variant>
      <vt:variant>
        <vt:i4>1310779</vt:i4>
      </vt:variant>
      <vt:variant>
        <vt:i4>50</vt:i4>
      </vt:variant>
      <vt:variant>
        <vt:i4>0</vt:i4>
      </vt:variant>
      <vt:variant>
        <vt:i4>5</vt:i4>
      </vt:variant>
      <vt:variant>
        <vt:lpwstr/>
      </vt:variant>
      <vt:variant>
        <vt:lpwstr>_Toc234654829</vt:lpwstr>
      </vt:variant>
      <vt:variant>
        <vt:i4>1310779</vt:i4>
      </vt:variant>
      <vt:variant>
        <vt:i4>44</vt:i4>
      </vt:variant>
      <vt:variant>
        <vt:i4>0</vt:i4>
      </vt:variant>
      <vt:variant>
        <vt:i4>5</vt:i4>
      </vt:variant>
      <vt:variant>
        <vt:lpwstr/>
      </vt:variant>
      <vt:variant>
        <vt:lpwstr>_Toc234654828</vt:lpwstr>
      </vt:variant>
      <vt:variant>
        <vt:i4>1310779</vt:i4>
      </vt:variant>
      <vt:variant>
        <vt:i4>38</vt:i4>
      </vt:variant>
      <vt:variant>
        <vt:i4>0</vt:i4>
      </vt:variant>
      <vt:variant>
        <vt:i4>5</vt:i4>
      </vt:variant>
      <vt:variant>
        <vt:lpwstr/>
      </vt:variant>
      <vt:variant>
        <vt:lpwstr>_Toc234654827</vt:lpwstr>
      </vt:variant>
      <vt:variant>
        <vt:i4>1310779</vt:i4>
      </vt:variant>
      <vt:variant>
        <vt:i4>32</vt:i4>
      </vt:variant>
      <vt:variant>
        <vt:i4>0</vt:i4>
      </vt:variant>
      <vt:variant>
        <vt:i4>5</vt:i4>
      </vt:variant>
      <vt:variant>
        <vt:lpwstr/>
      </vt:variant>
      <vt:variant>
        <vt:lpwstr>_Toc234654826</vt:lpwstr>
      </vt:variant>
      <vt:variant>
        <vt:i4>1310779</vt:i4>
      </vt:variant>
      <vt:variant>
        <vt:i4>26</vt:i4>
      </vt:variant>
      <vt:variant>
        <vt:i4>0</vt:i4>
      </vt:variant>
      <vt:variant>
        <vt:i4>5</vt:i4>
      </vt:variant>
      <vt:variant>
        <vt:lpwstr/>
      </vt:variant>
      <vt:variant>
        <vt:lpwstr>_Toc234654825</vt:lpwstr>
      </vt:variant>
      <vt:variant>
        <vt:i4>1310779</vt:i4>
      </vt:variant>
      <vt:variant>
        <vt:i4>20</vt:i4>
      </vt:variant>
      <vt:variant>
        <vt:i4>0</vt:i4>
      </vt:variant>
      <vt:variant>
        <vt:i4>5</vt:i4>
      </vt:variant>
      <vt:variant>
        <vt:lpwstr/>
      </vt:variant>
      <vt:variant>
        <vt:lpwstr>_Toc234654824</vt:lpwstr>
      </vt:variant>
      <vt:variant>
        <vt:i4>1310779</vt:i4>
      </vt:variant>
      <vt:variant>
        <vt:i4>14</vt:i4>
      </vt:variant>
      <vt:variant>
        <vt:i4>0</vt:i4>
      </vt:variant>
      <vt:variant>
        <vt:i4>5</vt:i4>
      </vt:variant>
      <vt:variant>
        <vt:lpwstr/>
      </vt:variant>
      <vt:variant>
        <vt:lpwstr>_Toc234654823</vt:lpwstr>
      </vt:variant>
      <vt:variant>
        <vt:i4>1310779</vt:i4>
      </vt:variant>
      <vt:variant>
        <vt:i4>8</vt:i4>
      </vt:variant>
      <vt:variant>
        <vt:i4>0</vt:i4>
      </vt:variant>
      <vt:variant>
        <vt:i4>5</vt:i4>
      </vt:variant>
      <vt:variant>
        <vt:lpwstr/>
      </vt:variant>
      <vt:variant>
        <vt:lpwstr>_Toc234654822</vt:lpwstr>
      </vt:variant>
      <vt:variant>
        <vt:i4>1310779</vt:i4>
      </vt:variant>
      <vt:variant>
        <vt:i4>2</vt:i4>
      </vt:variant>
      <vt:variant>
        <vt:i4>0</vt:i4>
      </vt:variant>
      <vt:variant>
        <vt:i4>5</vt:i4>
      </vt:variant>
      <vt:variant>
        <vt:lpwstr/>
      </vt:variant>
      <vt:variant>
        <vt:lpwstr>_Toc234654821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del Documento</dc:title>
  <dc:subject>Nombre del Proyecto</dc:subject>
  <dc:creator>Victor Valentin</dc:creator>
  <cp:keywords/>
  <dc:description/>
  <cp:lastModifiedBy>Victor Valentin</cp:lastModifiedBy>
  <cp:revision>177</cp:revision>
  <dcterms:created xsi:type="dcterms:W3CDTF">2017-10-02T20:58:00Z</dcterms:created>
  <dcterms:modified xsi:type="dcterms:W3CDTF">2017-10-03T04:35:00Z</dcterms:modified>
</cp:coreProperties>
</file>