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DC3A9E">
          <w:pPr>
            <w:pStyle w:val="Sinespaciado"/>
            <w:rPr>
              <w:rFonts w:asciiTheme="majorHAnsi" w:eastAsiaTheme="majorEastAsia" w:hAnsiTheme="majorHAnsi" w:cstheme="majorBidi"/>
              <w:sz w:val="72"/>
              <w:szCs w:val="72"/>
            </w:rPr>
          </w:pPr>
          <w:r>
            <w:rPr>
              <w:noProof/>
              <w:lang w:val="es-AR" w:eastAsia="es-AR"/>
            </w:rPr>
            <mc:AlternateContent>
              <mc:Choice Requires="wps">
                <w:drawing>
                  <wp:anchor distT="0" distB="0" distL="114300" distR="114300" simplePos="0" relativeHeight="251686912" behindDoc="0" locked="0" layoutInCell="1" allowOverlap="1">
                    <wp:simplePos x="0" y="0"/>
                    <wp:positionH relativeFrom="column">
                      <wp:posOffset>3670935</wp:posOffset>
                    </wp:positionH>
                    <wp:positionV relativeFrom="paragraph">
                      <wp:posOffset>-1195070</wp:posOffset>
                    </wp:positionV>
                    <wp:extent cx="3089910" cy="1466215"/>
                    <wp:effectExtent l="0" t="0" r="0" b="0"/>
                    <wp:wrapNone/>
                    <wp:docPr id="3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9910" cy="14662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E81" w:rsidRDefault="00187E81" w:rsidP="00187E81">
                                <w:pPr>
                                  <w:ind w:left="0"/>
                                  <w:jc w:val="center"/>
                                </w:pPr>
                                <w:r>
                                  <w:rPr>
                                    <w:noProof/>
                                    <w:lang w:val="es-AR" w:eastAsia="es-AR"/>
                                  </w:rPr>
                                  <w:drawing>
                                    <wp:inline distT="0" distB="0" distL="0" distR="0" wp14:anchorId="566AB80B" wp14:editId="57235510">
                                      <wp:extent cx="2661462" cy="1212850"/>
                                      <wp:effectExtent l="0" t="0" r="0" b="6350"/>
                                      <wp:docPr id="8" name="Imagen 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289.05pt;margin-top:-94.1pt;width:243.3pt;height:11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" filled="f" stroked="f" strokeweight="2pt">
                    <v:path arrowok="t"/>
                    <v:textbox>
                      <w:txbxContent>
                        <w:p w:rsidR="00187E81" w:rsidRDefault="00187E81" w:rsidP="00187E81">
                          <w:pPr>
                            <w:ind w:left="0"/>
                            <w:jc w:val="center"/>
                          </w:pPr>
                          <w:r>
                            <w:rPr>
                              <w:noProof/>
                              <w:lang w:val="es-AR" w:eastAsia="es-AR"/>
                            </w:rPr>
                            <w:drawing>
                              <wp:inline distT="0" distB="0" distL="0" distR="0" wp14:anchorId="566AB80B" wp14:editId="57235510">
                                <wp:extent cx="2661462" cy="1212850"/>
                                <wp:effectExtent l="0" t="0" r="0" b="6350"/>
                                <wp:docPr id="8" name="Imagen 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17815" cy="1751965"/>
                    <wp:effectExtent l="8255" t="9525" r="8255" b="1016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815" cy="175196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w14:anchorId="25935132" id="Rectangle 7" o:spid="_x0000_s1026" style="position:absolute;margin-left:0;margin-top:0;width:623.45pt;height:137.95pt;z-index:251661312;visibility:visible;mso-wrap-style:square;mso-width-percent:1050;mso-height-percent:0;mso-wrap-distance-left:9pt;mso-wrap-distance-top:0;mso-wrap-distance-right:9pt;mso-wrap-distance-bottom:0;mso-position-horizontal:center;mso-position-horizontal-relative:page;mso-position-vertical:top;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" o:allowincell="f" fillcolor="#92d050" strokecolor="#00b050">
                    <w10:wrap anchorx="page" anchory="margin"/>
                  </v:rect>
                </w:pict>
              </mc:Fallback>
            </mc:AlternateContent>
          </w:r>
        </w:p>
        <w:p w:rsidR="006919D5" w:rsidRDefault="006919D5">
          <w:pPr>
            <w:pStyle w:val="Sinespaciado"/>
            <w:rPr>
              <w:rFonts w:asciiTheme="majorHAnsi" w:eastAsiaTheme="majorEastAsia" w:hAnsiTheme="majorHAnsi" w:cstheme="majorBidi"/>
              <w:sz w:val="72"/>
              <w:szCs w:val="72"/>
            </w:rPr>
          </w:pPr>
        </w:p>
        <w:p w:rsidR="00D06E99" w:rsidRDefault="00DC3A9E">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17815" cy="1036955"/>
                    <wp:effectExtent l="7620" t="5715" r="8890" b="5080"/>
                    <wp:wrapNone/>
                    <wp:docPr id="3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DC18D49" id="Rectangle 6" o:spid="_x0000_s1026" style="position:absolute;margin-left:0;margin-top:0;width:623.45pt;height:81.6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" o:allowincell="f" fillcolor="#92d050" strokecolor="#00b050">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09020"/>
                    <wp:effectExtent l="8890" t="6350" r="5080" b="5080"/>
                    <wp:wrapNone/>
                    <wp:docPr id="3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FBF26E5" id="Rectangle 9" o:spid="_x0000_s1026" style="position:absolute;margin-left:0;margin-top:0;width:7.15pt;height:882.6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" o:allowincell="f" fillcolor="#eaf1dd [662]" strokecolor="#00b050">
                    <w10:wrap anchorx="margin" anchory="page"/>
                  </v:rect>
                </w:pict>
              </mc:Fallback>
            </mc:AlternateContent>
          </w:r>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2D57DA">
                <w:rPr>
                  <w:rFonts w:asciiTheme="majorHAnsi" w:eastAsiaTheme="majorEastAsia" w:hAnsiTheme="majorHAnsi" w:cstheme="majorBidi"/>
                  <w:sz w:val="72"/>
                  <w:szCs w:val="72"/>
                </w:rPr>
                <w:t>Modelo de Diseño</w:t>
              </w:r>
            </w:sdtContent>
          </w:sdt>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187E81">
              <w:pPr>
                <w:pStyle w:val="Sinespaciado"/>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CheckPoint</w:t>
              </w:r>
              <w:proofErr w:type="spellEnd"/>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924FEB">
              <w:pPr>
                <w:pStyle w:val="Sinespaciado"/>
              </w:pPr>
              <w:r>
                <w:rPr>
                  <w:lang w:val="es-AR"/>
                </w:rPr>
                <w:t>Laboratorio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49246E">
              <w:pPr>
                <w:pStyle w:val="Sinespaciado"/>
              </w:pPr>
              <w:r>
                <w:rPr>
                  <w:lang w:val="es-AR"/>
                </w:rPr>
                <w:t>GVR</w:t>
              </w:r>
            </w:p>
          </w:sdtContent>
        </w:sdt>
        <w:p w:rsidR="00D06E99" w:rsidRDefault="00D06E99"/>
        <w:p w:rsidR="00BC5404" w:rsidRDefault="00DC3A9E" w:rsidP="000F4F97">
          <w:pPr>
            <w:pStyle w:val="PSI-Comentario"/>
          </w:pPr>
          <w:r>
            <w:rPr>
              <w:noProof/>
              <w:lang w:eastAsia="es-AR"/>
            </w:rPr>
            <mc:AlternateContent>
              <mc:Choice Requires="wps">
                <w:drawing>
                  <wp:anchor distT="0" distB="0" distL="114300" distR="114300" simplePos="0" relativeHeight="251688960" behindDoc="0" locked="0" layoutInCell="1" allowOverlap="1">
                    <wp:simplePos x="0" y="0"/>
                    <wp:positionH relativeFrom="column">
                      <wp:posOffset>1137285</wp:posOffset>
                    </wp:positionH>
                    <wp:positionV relativeFrom="paragraph">
                      <wp:posOffset>1247140</wp:posOffset>
                    </wp:positionV>
                    <wp:extent cx="3121660" cy="4177665"/>
                    <wp:effectExtent l="0" t="0" r="0" b="0"/>
                    <wp:wrapNone/>
                    <wp:docPr id="3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21660" cy="4177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E81" w:rsidRDefault="00187E81" w:rsidP="00187E81">
                                <w:pPr>
                                  <w:ind w:left="0"/>
                                  <w:jc w:val="center"/>
                                </w:pPr>
                                <w:r>
                                  <w:rPr>
                                    <w:rFonts w:ascii="Cambria" w:hAnsi="Cambria"/>
                                    <w:noProof/>
                                    <w:sz w:val="72"/>
                                    <w:szCs w:val="72"/>
                                    <w:lang w:val="es-AR" w:eastAsia="es-AR"/>
                                  </w:rPr>
                                  <w:drawing>
                                    <wp:inline distT="0" distB="0" distL="0" distR="0" wp14:anchorId="15C24FDB" wp14:editId="5A7E48E4">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 o:spid="_x0000_s1027" style="position:absolute;left:0;text-align:left;margin-left:89.55pt;margin-top:98.2pt;width:245.8pt;height:32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" filled="f" stroked="f" strokeweight="2pt">
                    <v:path arrowok="t"/>
                    <v:textbox>
                      <w:txbxContent>
                        <w:p w:rsidR="00187E81" w:rsidRDefault="00187E81" w:rsidP="00187E81">
                          <w:pPr>
                            <w:ind w:left="0"/>
                            <w:jc w:val="center"/>
                          </w:pPr>
                          <w:r>
                            <w:rPr>
                              <w:rFonts w:ascii="Cambria" w:hAnsi="Cambria"/>
                              <w:noProof/>
                              <w:sz w:val="72"/>
                              <w:szCs w:val="72"/>
                              <w:lang w:val="es-AR" w:eastAsia="es-AR"/>
                            </w:rPr>
                            <w:drawing>
                              <wp:inline distT="0" distB="0" distL="0" distR="0" wp14:anchorId="15C24FDB" wp14:editId="5A7E48E4">
                                <wp:extent cx="2521715" cy="34919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w:pict>
              </mc:Fallback>
            </mc:AlternateContent>
          </w:r>
          <w:r w:rsidR="00D06E99" w:rsidRPr="008B3B0F">
            <w:br w:type="page"/>
          </w:r>
        </w:p>
        <w:p w:rsidR="00BC5404" w:rsidRDefault="00DC3A9E" w:rsidP="000F4F97">
          <w:pPr>
            <w:pStyle w:val="PSI-Comentario"/>
          </w:pPr>
          <w:r>
            <w:rPr>
              <w:noProof/>
              <w:lang w:eastAsia="es-AR"/>
            </w:rPr>
            <w:lastRenderedPageBreak/>
            <mc:AlternateContent>
              <mc:Choice Requires="wps">
                <w:drawing>
                  <wp:anchor distT="0" distB="0" distL="114300" distR="114300" simplePos="0" relativeHeight="251672576" behindDoc="1" locked="0" layoutInCell="1" allowOverlap="1">
                    <wp:simplePos x="0" y="0"/>
                    <wp:positionH relativeFrom="margin">
                      <wp:posOffset>4009390</wp:posOffset>
                    </wp:positionH>
                    <wp:positionV relativeFrom="margin">
                      <wp:posOffset>-1206500</wp:posOffset>
                    </wp:positionV>
                    <wp:extent cx="2480945" cy="10968355"/>
                    <wp:effectExtent l="12700" t="11430" r="11430" b="12065"/>
                    <wp:wrapSquare wrapText="bothSides"/>
                    <wp:docPr id="3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6835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F34312" id="Rectangle 17" o:spid="_x0000_s1026" style="position:absolute;margin-left:315.7pt;margin-top:-95pt;width:195.35pt;height:863.6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" fillcolor="#92d050" strokecolor="#ffc000">
                    <w10:wrap type="square" anchorx="margin" anchory="margin"/>
                  </v:rect>
                </w:pict>
              </mc:Fallback>
            </mc:AlternateContent>
          </w:r>
          <w:r>
            <w:rPr>
              <w:noProof/>
              <w:lang w:eastAsia="es-AR"/>
            </w:rPr>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8890" r="9525" b="8255"/>
                    <wp:wrapSquare wrapText="bothSides"/>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DA284A" w:rsidRPr="00187E81" w:rsidRDefault="007251BA" w:rsidP="00045838">
                                <w:pPr>
                                  <w:autoSpaceDE w:val="0"/>
                                  <w:autoSpaceDN w:val="0"/>
                                  <w:adjustRightInd w:val="0"/>
                                  <w:spacing w:before="0" w:line="240" w:lineRule="auto"/>
                                  <w:ind w:left="0" w:firstLine="0"/>
                                  <w:jc w:val="both"/>
                                  <w:rPr>
                                    <w:i/>
                                    <w:lang w:val="es-AR"/>
                                  </w:rPr>
                                </w:pPr>
                                <w:r w:rsidRPr="00187E81">
                                  <w:rPr>
                                    <w:i/>
                                    <w:lang w:val="es-AR"/>
                                  </w:rPr>
                                  <w:br/>
                                </w:r>
                                <w:r w:rsidR="00F64ED5" w:rsidRPr="00187E81">
                                  <w:rPr>
                                    <w:i/>
                                    <w:lang w:val="es-AR"/>
                                  </w:rPr>
                                  <w:t xml:space="preserve">El propósito del Modelo </w:t>
                                </w:r>
                                <w:proofErr w:type="gramStart"/>
                                <w:r w:rsidR="00F64ED5" w:rsidRPr="00187E81">
                                  <w:rPr>
                                    <w:i/>
                                    <w:lang w:val="es-AR"/>
                                  </w:rPr>
                                  <w:t>de  Diseño</w:t>
                                </w:r>
                                <w:proofErr w:type="gramEnd"/>
                                <w:r w:rsidR="00F64ED5" w:rsidRPr="00187E81">
                                  <w:rPr>
                                    <w:i/>
                                    <w:lang w:val="es-AR"/>
                                  </w:rPr>
                                  <w:t xml:space="preserve"> es empezar a realizar los casos de uso desarrollados durante las etapas anteriores en especial la etapa de captura de r</w:t>
                                </w:r>
                                <w:r w:rsidR="00723B0C" w:rsidRPr="00187E81">
                                  <w:rPr>
                                    <w:i/>
                                    <w:lang w:val="es-AR"/>
                                  </w:rPr>
                                  <w:t xml:space="preserve">equerimientos. Es decir, tomar </w:t>
                                </w:r>
                                <w:r w:rsidR="00F64ED5" w:rsidRPr="00187E81">
                                  <w:rPr>
                                    <w:i/>
                                    <w:lang w:val="es-AR"/>
                                  </w:rPr>
                                  <w:t xml:space="preserve">el Modelo de </w:t>
                                </w:r>
                                <w:r w:rsidR="00723B0C" w:rsidRPr="00187E81">
                                  <w:rPr>
                                    <w:i/>
                                    <w:lang w:val="es-AR"/>
                                  </w:rPr>
                                  <w:t>Casos de Uso</w:t>
                                </w:r>
                                <w:r w:rsidR="00F64ED5" w:rsidRPr="00187E81">
                                  <w:rPr>
                                    <w:i/>
                                    <w:lang w:val="es-AR"/>
                                  </w:rPr>
                                  <w:t xml:space="preserve"> y las Especificaciones Suplementarias creadas con </w:t>
                                </w:r>
                                <w:proofErr w:type="gramStart"/>
                                <w:r w:rsidR="00F64ED5" w:rsidRPr="00187E81">
                                  <w:rPr>
                                    <w:i/>
                                    <w:lang w:val="es-AR"/>
                                  </w:rPr>
                                  <w:t xml:space="preserve">anterioridad  </w:t>
                                </w:r>
                                <w:r w:rsidR="00723B0C" w:rsidRPr="00187E81">
                                  <w:rPr>
                                    <w:i/>
                                    <w:lang w:val="es-AR"/>
                                  </w:rPr>
                                  <w:t>entre</w:t>
                                </w:r>
                                <w:proofErr w:type="gramEnd"/>
                                <w:r w:rsidR="00723B0C" w:rsidRPr="00187E81">
                                  <w:rPr>
                                    <w:i/>
                                    <w:lang w:val="es-AR"/>
                                  </w:rPr>
                                  <w:t xml:space="preserve"> otros insumos </w:t>
                                </w:r>
                                <w:r w:rsidR="00F64ED5" w:rsidRPr="00187E81">
                                  <w:rPr>
                                    <w:i/>
                                    <w:lang w:val="es-AR"/>
                                  </w:rPr>
                                  <w:t xml:space="preserve">y generar un modelo de diseño que pueda ser usado por los desarrolladores durante la etapa  de implementación.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" fillcolor="white [3212]" strokecolor="#ffc000">
                    <v:textbox>
                      <w:txbxContent>
                        <w:p w:rsidR="00DA284A" w:rsidRPr="00187E81" w:rsidRDefault="007251BA" w:rsidP="00045838">
                          <w:pPr>
                            <w:autoSpaceDE w:val="0"/>
                            <w:autoSpaceDN w:val="0"/>
                            <w:adjustRightInd w:val="0"/>
                            <w:spacing w:before="0" w:line="240" w:lineRule="auto"/>
                            <w:ind w:left="0" w:firstLine="0"/>
                            <w:jc w:val="both"/>
                            <w:rPr>
                              <w:i/>
                              <w:lang w:val="es-AR"/>
                            </w:rPr>
                          </w:pPr>
                          <w:r w:rsidRPr="00187E81">
                            <w:rPr>
                              <w:i/>
                              <w:lang w:val="es-AR"/>
                            </w:rPr>
                            <w:br/>
                          </w:r>
                          <w:r w:rsidR="00F64ED5" w:rsidRPr="00187E81">
                            <w:rPr>
                              <w:i/>
                              <w:lang w:val="es-AR"/>
                            </w:rPr>
                            <w:t xml:space="preserve">El propósito del Modelo </w:t>
                          </w:r>
                          <w:proofErr w:type="gramStart"/>
                          <w:r w:rsidR="00F64ED5" w:rsidRPr="00187E81">
                            <w:rPr>
                              <w:i/>
                              <w:lang w:val="es-AR"/>
                            </w:rPr>
                            <w:t>de  Diseño</w:t>
                          </w:r>
                          <w:proofErr w:type="gramEnd"/>
                          <w:r w:rsidR="00F64ED5" w:rsidRPr="00187E81">
                            <w:rPr>
                              <w:i/>
                              <w:lang w:val="es-AR"/>
                            </w:rPr>
                            <w:t xml:space="preserve"> es empezar a realizar los casos de uso desarrollados durante las etapas anteriores en especial la etapa de captura de r</w:t>
                          </w:r>
                          <w:r w:rsidR="00723B0C" w:rsidRPr="00187E81">
                            <w:rPr>
                              <w:i/>
                              <w:lang w:val="es-AR"/>
                            </w:rPr>
                            <w:t xml:space="preserve">equerimientos. Es decir, tomar </w:t>
                          </w:r>
                          <w:r w:rsidR="00F64ED5" w:rsidRPr="00187E81">
                            <w:rPr>
                              <w:i/>
                              <w:lang w:val="es-AR"/>
                            </w:rPr>
                            <w:t xml:space="preserve">el Modelo de </w:t>
                          </w:r>
                          <w:r w:rsidR="00723B0C" w:rsidRPr="00187E81">
                            <w:rPr>
                              <w:i/>
                              <w:lang w:val="es-AR"/>
                            </w:rPr>
                            <w:t>Casos de Uso</w:t>
                          </w:r>
                          <w:r w:rsidR="00F64ED5" w:rsidRPr="00187E81">
                            <w:rPr>
                              <w:i/>
                              <w:lang w:val="es-AR"/>
                            </w:rPr>
                            <w:t xml:space="preserve"> y las Especificaciones Suplementarias creadas con </w:t>
                          </w:r>
                          <w:proofErr w:type="gramStart"/>
                          <w:r w:rsidR="00F64ED5" w:rsidRPr="00187E81">
                            <w:rPr>
                              <w:i/>
                              <w:lang w:val="es-AR"/>
                            </w:rPr>
                            <w:t xml:space="preserve">anterioridad  </w:t>
                          </w:r>
                          <w:r w:rsidR="00723B0C" w:rsidRPr="00187E81">
                            <w:rPr>
                              <w:i/>
                              <w:lang w:val="es-AR"/>
                            </w:rPr>
                            <w:t>entre</w:t>
                          </w:r>
                          <w:proofErr w:type="gramEnd"/>
                          <w:r w:rsidR="00723B0C" w:rsidRPr="00187E81">
                            <w:rPr>
                              <w:i/>
                              <w:lang w:val="es-AR"/>
                            </w:rPr>
                            <w:t xml:space="preserve"> otros insumos </w:t>
                          </w:r>
                          <w:r w:rsidR="00F64ED5" w:rsidRPr="00187E81">
                            <w:rPr>
                              <w:i/>
                              <w:lang w:val="es-AR"/>
                            </w:rPr>
                            <w:t xml:space="preserve">y generar un modelo de diseño que pueda ser usado por los desarrolladores durante la etapa  de implementación. </w:t>
                          </w:r>
                        </w:p>
                      </w:txbxContent>
                    </v:textbox>
                    <w10:wrap type="square" anchorx="margin" anchory="margin"/>
                  </v:shape>
                </w:pict>
              </mc:Fallback>
            </mc:AlternateContent>
          </w:r>
        </w:p>
        <w:p w:rsidR="008B3B0F" w:rsidRPr="008B3B0F" w:rsidRDefault="008B3B0F" w:rsidP="00187E81">
          <w:pPr>
            <w:pStyle w:val="PSI-Comentario"/>
          </w:pPr>
        </w:p>
        <w:p w:rsidR="00D06E99" w:rsidRDefault="00161A78"/>
      </w:sdtContent>
    </w:sdt>
    <w:p w:rsidR="00A13DBA" w:rsidRDefault="007F38C0" w:rsidP="00A13DBA">
      <w:pPr>
        <w:ind w:left="0" w:firstLine="0"/>
      </w:pPr>
      <w:r>
        <w:br w:type="page"/>
      </w:r>
    </w:p>
    <w:sdt>
      <w:sdtPr>
        <w:rPr>
          <w:rFonts w:asciiTheme="minorHAnsi" w:eastAsiaTheme="minorHAnsi" w:hAnsiTheme="minorHAnsi" w:cstheme="minorBidi"/>
          <w:b w:val="0"/>
          <w:bCs w:val="0"/>
          <w:i/>
          <w:iCs/>
          <w:color w:val="auto"/>
          <w:sz w:val="22"/>
          <w:szCs w:val="22"/>
        </w:rPr>
        <w:id w:val="3709532"/>
        <w:docPartObj>
          <w:docPartGallery w:val="Table of Contents"/>
          <w:docPartUnique/>
        </w:docPartObj>
      </w:sdtPr>
      <w:sdtEndPr>
        <w:rPr>
          <w:sz w:val="20"/>
          <w:szCs w:val="20"/>
        </w:rPr>
      </w:sdtEndPr>
      <w:sdtContent>
        <w:p w:rsidR="004D52A6" w:rsidRDefault="004D52A6" w:rsidP="000F79DF">
          <w:pPr>
            <w:pStyle w:val="TtuloTDC"/>
            <w:tabs>
              <w:tab w:val="left" w:pos="5954"/>
            </w:tabs>
            <w:rPr>
              <w:rFonts w:asciiTheme="minorHAnsi" w:eastAsiaTheme="minorHAnsi" w:hAnsiTheme="minorHAnsi" w:cstheme="minorBidi"/>
              <w:b w:val="0"/>
              <w:bCs w:val="0"/>
              <w:i/>
              <w:iCs/>
              <w:color w:val="auto"/>
              <w:sz w:val="22"/>
              <w:szCs w:val="22"/>
            </w:rPr>
          </w:pPr>
        </w:p>
        <w:p w:rsidR="000F79DF" w:rsidRPr="00187E81" w:rsidRDefault="000F79DF" w:rsidP="00DC3A9E">
          <w:pPr>
            <w:pStyle w:val="TtuloTDC"/>
            <w:tabs>
              <w:tab w:val="left" w:pos="5954"/>
            </w:tabs>
            <w:spacing w:before="0"/>
            <w:rPr>
              <w:rFonts w:asciiTheme="minorHAnsi" w:hAnsiTheme="minorHAnsi" w:cstheme="minorHAnsi"/>
              <w:color w:val="auto"/>
            </w:rPr>
          </w:pPr>
          <w:r w:rsidRPr="00187E81">
            <w:rPr>
              <w:rFonts w:asciiTheme="minorHAnsi" w:hAnsiTheme="minorHAnsi" w:cstheme="minorHAnsi"/>
              <w:color w:val="auto"/>
            </w:rPr>
            <w:t>Tabla de contenido</w:t>
          </w:r>
        </w:p>
        <w:p w:rsidR="003C42D9" w:rsidRPr="00187E81" w:rsidRDefault="00CB2194">
          <w:pPr>
            <w:pStyle w:val="TDC1"/>
            <w:rPr>
              <w:rFonts w:eastAsiaTheme="minorEastAsia" w:cstheme="minorHAnsi"/>
              <w:b w:val="0"/>
              <w:bCs w:val="0"/>
              <w:noProof/>
              <w:sz w:val="22"/>
              <w:szCs w:val="22"/>
              <w:lang w:eastAsia="es-ES"/>
            </w:rPr>
          </w:pPr>
          <w:r w:rsidRPr="00187E81">
            <w:rPr>
              <w:rFonts w:cstheme="minorHAnsi"/>
            </w:rPr>
            <w:fldChar w:fldCharType="begin"/>
          </w:r>
          <w:r w:rsidR="000F79DF" w:rsidRPr="00187E81">
            <w:rPr>
              <w:rFonts w:cstheme="minorHAnsi"/>
            </w:rPr>
            <w:instrText xml:space="preserve"> TOC \o "1-3" \h \z \u </w:instrText>
          </w:r>
          <w:r w:rsidRPr="00187E81">
            <w:rPr>
              <w:rFonts w:cstheme="minorHAnsi"/>
            </w:rPr>
            <w:fldChar w:fldCharType="separate"/>
          </w:r>
          <w:hyperlink w:anchor="_Toc257623469" w:history="1">
            <w:r w:rsidR="003C42D9" w:rsidRPr="00187E81">
              <w:rPr>
                <w:rStyle w:val="Hipervnculo"/>
                <w:rFonts w:cstheme="minorHAnsi"/>
                <w:noProof/>
                <w:color w:val="auto"/>
              </w:rPr>
              <w:t>Introducción</w:t>
            </w:r>
            <w:r w:rsidR="003C42D9" w:rsidRPr="00187E81">
              <w:rPr>
                <w:rFonts w:cstheme="minorHAnsi"/>
                <w:noProof/>
                <w:webHidden/>
              </w:rPr>
              <w:tab/>
            </w:r>
            <w:r w:rsidRPr="00187E81">
              <w:rPr>
                <w:rFonts w:cstheme="minorHAnsi"/>
                <w:noProof/>
                <w:webHidden/>
              </w:rPr>
              <w:fldChar w:fldCharType="begin"/>
            </w:r>
            <w:r w:rsidR="003C42D9" w:rsidRPr="00187E81">
              <w:rPr>
                <w:rFonts w:cstheme="minorHAnsi"/>
                <w:noProof/>
                <w:webHidden/>
              </w:rPr>
              <w:instrText xml:space="preserve"> PAGEREF _Toc257623469 \h </w:instrText>
            </w:r>
            <w:r w:rsidRPr="00187E81">
              <w:rPr>
                <w:rFonts w:cstheme="minorHAnsi"/>
                <w:noProof/>
                <w:webHidden/>
              </w:rPr>
            </w:r>
            <w:r w:rsidRPr="00187E81">
              <w:rPr>
                <w:rFonts w:cstheme="minorHAnsi"/>
                <w:noProof/>
                <w:webHidden/>
              </w:rPr>
              <w:fldChar w:fldCharType="separate"/>
            </w:r>
            <w:r w:rsidR="00C363EC">
              <w:rPr>
                <w:rFonts w:cstheme="minorHAnsi"/>
                <w:noProof/>
                <w:webHidden/>
              </w:rPr>
              <w:t>3</w:t>
            </w:r>
            <w:r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70" w:history="1">
            <w:r w:rsidR="003C42D9" w:rsidRPr="00187E81">
              <w:rPr>
                <w:rStyle w:val="Hipervnculo"/>
                <w:rFonts w:cstheme="minorHAnsi"/>
                <w:noProof/>
                <w:color w:val="auto"/>
              </w:rPr>
              <w:t>Propósito</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_Toc257623470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71" w:history="1">
            <w:r w:rsidR="003C42D9" w:rsidRPr="00187E81">
              <w:rPr>
                <w:rStyle w:val="Hipervnculo"/>
                <w:rFonts w:cstheme="minorHAnsi"/>
                <w:noProof/>
                <w:color w:val="auto"/>
              </w:rPr>
              <w:t>Alcance</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_Toc257623471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72" w:history="1">
            <w:r w:rsidR="003C42D9" w:rsidRPr="00187E81">
              <w:rPr>
                <w:rStyle w:val="Hipervnculo"/>
                <w:rFonts w:cstheme="minorHAnsi"/>
                <w:noProof/>
                <w:color w:val="auto"/>
              </w:rPr>
              <w:t>Definiciones, siglas y abreviaturas.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_Toc257623472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1"/>
            <w:rPr>
              <w:rFonts w:eastAsiaTheme="minorEastAsia" w:cstheme="minorHAnsi"/>
              <w:b w:val="0"/>
              <w:bCs w:val="0"/>
              <w:noProof/>
              <w:sz w:val="22"/>
              <w:szCs w:val="22"/>
              <w:lang w:eastAsia="es-ES"/>
            </w:rPr>
          </w:pPr>
          <w:hyperlink w:anchor="_Toc257623473" w:history="1">
            <w:r w:rsidR="003C42D9" w:rsidRPr="00187E81">
              <w:rPr>
                <w:rStyle w:val="Hipervnculo"/>
                <w:rFonts w:cstheme="minorHAnsi"/>
                <w:noProof/>
                <w:color w:val="auto"/>
              </w:rPr>
              <w:t>Referencias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_Toc257623473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74" w:history="1">
            <w:r w:rsidR="003C42D9" w:rsidRPr="00187E81">
              <w:rPr>
                <w:rStyle w:val="Hipervnculo"/>
                <w:rFonts w:cstheme="minorHAnsi"/>
                <w:noProof/>
                <w:color w:val="auto"/>
              </w:rPr>
              <w:t>Visión general</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_Toc257623474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1"/>
            <w:rPr>
              <w:rFonts w:eastAsiaTheme="minorEastAsia" w:cstheme="minorHAnsi"/>
              <w:b w:val="0"/>
              <w:bCs w:val="0"/>
              <w:noProof/>
              <w:sz w:val="22"/>
              <w:szCs w:val="22"/>
              <w:lang w:eastAsia="es-ES"/>
            </w:rPr>
          </w:pPr>
          <w:hyperlink w:anchor="_Toc257623475" w:history="1">
            <w:r w:rsidR="003C42D9" w:rsidRPr="00187E81">
              <w:rPr>
                <w:rStyle w:val="Hipervnculo"/>
                <w:rFonts w:cstheme="minorHAnsi"/>
                <w:noProof/>
                <w:color w:val="auto"/>
              </w:rPr>
              <w:t>Diseño de Casos de Uso</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_Toc257623475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76" w:history="1">
            <w:r w:rsidR="003C42D9" w:rsidRPr="00187E81">
              <w:rPr>
                <w:rStyle w:val="Hipervnculo"/>
                <w:rFonts w:cstheme="minorHAnsi"/>
                <w:noProof/>
                <w:color w:val="auto"/>
              </w:rPr>
              <w:t>Diseño del Caso de Uso [nombre del caso de uso 1]</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_Toc257623476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77" w:history="1">
            <w:r w:rsidR="003C42D9" w:rsidRPr="00187E81">
              <w:rPr>
                <w:rStyle w:val="Hipervnculo"/>
                <w:rFonts w:cstheme="minorHAnsi"/>
                <w:noProof/>
                <w:color w:val="auto"/>
              </w:rPr>
              <w:t>Diagrama de paquetes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_Toc257623477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78" w:history="1">
            <w:r w:rsidR="003C42D9" w:rsidRPr="00187E81">
              <w:rPr>
                <w:rStyle w:val="Hipervnculo"/>
                <w:rFonts w:cstheme="minorHAnsi"/>
                <w:noProof/>
                <w:color w:val="auto"/>
              </w:rPr>
              <w:t>Diagrama de Interacción</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_Toc257623478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79" w:history="1">
            <w:r w:rsidR="003C42D9" w:rsidRPr="00187E81">
              <w:rPr>
                <w:rStyle w:val="Hipervnculo"/>
                <w:rFonts w:cstheme="minorHAnsi"/>
                <w:noProof/>
                <w:color w:val="auto"/>
              </w:rPr>
              <w:t>Diseño de Flujo de eventos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_Toc257623479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80" w:history="1">
            <w:r w:rsidR="003C42D9" w:rsidRPr="00187E81">
              <w:rPr>
                <w:rStyle w:val="Hipervnculo"/>
                <w:rFonts w:cstheme="minorHAnsi"/>
                <w:noProof/>
                <w:color w:val="auto"/>
              </w:rPr>
              <w:t>Requerimientos especiales o de implementación</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_Toc257623480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81" w:history="1">
            <w:r w:rsidR="003C42D9" w:rsidRPr="00187E81">
              <w:rPr>
                <w:rStyle w:val="Hipervnculo"/>
                <w:rFonts w:cstheme="minorHAnsi"/>
                <w:noProof/>
                <w:color w:val="auto"/>
              </w:rPr>
              <w:t>Diseño del Caso de Uso [nombre del caso de uso 2]</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_Toc257623481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82" w:history="1">
            <w:r w:rsidR="003C42D9" w:rsidRPr="00187E81">
              <w:rPr>
                <w:rStyle w:val="Hipervnculo"/>
                <w:rFonts w:cstheme="minorHAnsi"/>
                <w:noProof/>
                <w:color w:val="auto"/>
              </w:rPr>
              <w:t>Diagrama de paquetes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_Toc257623482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83" w:history="1">
            <w:r w:rsidR="003C42D9" w:rsidRPr="00187E81">
              <w:rPr>
                <w:rStyle w:val="Hipervnculo"/>
                <w:rFonts w:cstheme="minorHAnsi"/>
                <w:noProof/>
                <w:color w:val="auto"/>
              </w:rPr>
              <w:t>Diagrama de Interacción</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_Toc257623483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84" w:history="1">
            <w:r w:rsidR="003C42D9" w:rsidRPr="00187E81">
              <w:rPr>
                <w:rStyle w:val="Hipervnculo"/>
                <w:rFonts w:cstheme="minorHAnsi"/>
                <w:noProof/>
                <w:color w:val="auto"/>
              </w:rPr>
              <w:t>Diseño de Flujo de eventos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_Toc257623484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85" w:history="1">
            <w:r w:rsidR="003C42D9" w:rsidRPr="00187E81">
              <w:rPr>
                <w:rStyle w:val="Hipervnculo"/>
                <w:rFonts w:cstheme="minorHAnsi"/>
                <w:noProof/>
                <w:color w:val="auto"/>
              </w:rPr>
              <w:t>Requerimientos especiales o de implementación</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_Toc257623485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86" w:history="1">
            <w:r w:rsidR="003C42D9" w:rsidRPr="00187E81">
              <w:rPr>
                <w:rStyle w:val="Hipervnculo"/>
                <w:rFonts w:cstheme="minorHAnsi"/>
                <w:noProof/>
                <w:color w:val="auto"/>
              </w:rPr>
              <w:t>Diseño de Objetos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_Toc257623486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87" w:history="1">
            <w:r w:rsidR="003C42D9" w:rsidRPr="00187E81">
              <w:rPr>
                <w:rStyle w:val="Hipervnculo"/>
                <w:rFonts w:cstheme="minorHAnsi"/>
                <w:noProof/>
                <w:color w:val="auto"/>
              </w:rPr>
              <w:t>[Objeto 1]</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_Toc257623487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88" w:history="1">
            <w:r w:rsidR="003C42D9" w:rsidRPr="00187E81">
              <w:rPr>
                <w:rStyle w:val="Hipervnculo"/>
                <w:rFonts w:cstheme="minorHAnsi"/>
                <w:noProof/>
                <w:color w:val="auto"/>
              </w:rPr>
              <w:t>[Objeto 2]</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_Toc257623488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1"/>
            <w:rPr>
              <w:rFonts w:eastAsiaTheme="minorEastAsia" w:cstheme="minorHAnsi"/>
              <w:b w:val="0"/>
              <w:bCs w:val="0"/>
              <w:noProof/>
              <w:sz w:val="22"/>
              <w:szCs w:val="22"/>
              <w:lang w:eastAsia="es-ES"/>
            </w:rPr>
          </w:pPr>
          <w:hyperlink w:anchor="_Toc257623489" w:history="1">
            <w:r w:rsidR="003C42D9" w:rsidRPr="00187E81">
              <w:rPr>
                <w:rStyle w:val="Hipervnculo"/>
                <w:rFonts w:cstheme="minorHAnsi"/>
                <w:noProof/>
                <w:color w:val="auto"/>
              </w:rPr>
              <w:t>Diseño de Subsistemas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_Toc257623489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90" w:history="1">
            <w:r w:rsidR="003C42D9" w:rsidRPr="00187E81">
              <w:rPr>
                <w:rStyle w:val="Hipervnculo"/>
                <w:rFonts w:cstheme="minorHAnsi"/>
                <w:noProof/>
                <w:color w:val="auto"/>
              </w:rPr>
              <w:t>Subsistemas Específicos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_Toc257623490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91" w:history="1">
            <w:r w:rsidR="003C42D9" w:rsidRPr="00187E81">
              <w:rPr>
                <w:rStyle w:val="Hipervnculo"/>
                <w:rFonts w:cstheme="minorHAnsi"/>
                <w:noProof/>
                <w:color w:val="auto"/>
              </w:rPr>
              <w:t>[Nombre del Subsistema Específico 1]</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_Toc257623491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92" w:history="1">
            <w:r w:rsidR="003C42D9" w:rsidRPr="00187E81">
              <w:rPr>
                <w:rStyle w:val="Hipervnculo"/>
                <w:rFonts w:cstheme="minorHAnsi"/>
                <w:noProof/>
                <w:color w:val="auto"/>
              </w:rPr>
              <w:t>Propósito</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_Toc257623492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93" w:history="1">
            <w:r w:rsidR="003C42D9" w:rsidRPr="00187E81">
              <w:rPr>
                <w:rStyle w:val="Hipervnculo"/>
                <w:rFonts w:cstheme="minorHAnsi"/>
                <w:noProof/>
                <w:color w:val="auto"/>
              </w:rPr>
              <w:t>Función</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_Toc257623493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94" w:history="1">
            <w:r w:rsidR="003C42D9" w:rsidRPr="00187E81">
              <w:rPr>
                <w:rStyle w:val="Hipervnculo"/>
                <w:rFonts w:cstheme="minorHAnsi"/>
                <w:noProof/>
                <w:color w:val="auto"/>
              </w:rPr>
              <w:t>Subordinados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_Toc257623494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95" w:history="1">
            <w:r w:rsidR="003C42D9" w:rsidRPr="00187E81">
              <w:rPr>
                <w:rStyle w:val="Hipervnculo"/>
                <w:rFonts w:cstheme="minorHAnsi"/>
                <w:noProof/>
                <w:color w:val="auto"/>
              </w:rPr>
              <w:t>Dependencias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_Toc257623495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3"/>
            <w:rPr>
              <w:rFonts w:eastAsiaTheme="minorEastAsia" w:cstheme="minorHAnsi"/>
              <w:noProof/>
              <w:sz w:val="22"/>
              <w:szCs w:val="22"/>
              <w:lang w:eastAsia="es-ES"/>
            </w:rPr>
          </w:pPr>
          <w:hyperlink w:anchor="_Toc257623496" w:history="1">
            <w:r w:rsidR="003C42D9" w:rsidRPr="00187E81">
              <w:rPr>
                <w:rStyle w:val="Hipervnculo"/>
                <w:rFonts w:cstheme="minorHAnsi"/>
                <w:noProof/>
                <w:color w:val="auto"/>
              </w:rPr>
              <w:t>Recursos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_Toc257623496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1"/>
            <w:rPr>
              <w:rFonts w:eastAsiaTheme="minorEastAsia" w:cstheme="minorHAnsi"/>
              <w:b w:val="0"/>
              <w:bCs w:val="0"/>
              <w:noProof/>
              <w:sz w:val="22"/>
              <w:szCs w:val="22"/>
              <w:lang w:eastAsia="es-ES"/>
            </w:rPr>
          </w:pPr>
          <w:hyperlink w:anchor="_Toc257623497" w:history="1">
            <w:r w:rsidR="003C42D9" w:rsidRPr="00187E81">
              <w:rPr>
                <w:rStyle w:val="Hipervnculo"/>
                <w:rFonts w:cstheme="minorHAnsi"/>
                <w:noProof/>
                <w:color w:val="auto"/>
              </w:rPr>
              <w:t>Diagramas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_Toc257623497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98" w:history="1">
            <w:r w:rsidR="003C42D9" w:rsidRPr="00187E81">
              <w:rPr>
                <w:rStyle w:val="Hipervnculo"/>
                <w:rFonts w:cstheme="minorHAnsi"/>
                <w:noProof/>
                <w:color w:val="auto"/>
              </w:rPr>
              <w:t>Diagrama de componentes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_Toc257623498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499" w:history="1">
            <w:r w:rsidR="003C42D9" w:rsidRPr="00187E81">
              <w:rPr>
                <w:rStyle w:val="Hipervnculo"/>
                <w:rFonts w:cstheme="minorHAnsi"/>
                <w:noProof/>
                <w:color w:val="auto"/>
              </w:rPr>
              <w:t>Diagrama de Clases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_Toc257623499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500" w:history="1">
            <w:r w:rsidR="003C42D9" w:rsidRPr="00187E81">
              <w:rPr>
                <w:rStyle w:val="Hipervnculo"/>
                <w:rFonts w:cstheme="minorHAnsi"/>
                <w:noProof/>
                <w:color w:val="auto"/>
              </w:rPr>
              <w:t>Diagrama de Secuencia</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_Toc257623500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3C42D9" w:rsidRPr="00187E81" w:rsidRDefault="00161A78">
          <w:pPr>
            <w:pStyle w:val="TDC2"/>
            <w:rPr>
              <w:rFonts w:eastAsiaTheme="minorEastAsia" w:cstheme="minorHAnsi"/>
              <w:i w:val="0"/>
              <w:iCs w:val="0"/>
              <w:noProof/>
              <w:sz w:val="22"/>
              <w:szCs w:val="22"/>
              <w:lang w:eastAsia="es-ES"/>
            </w:rPr>
          </w:pPr>
          <w:hyperlink w:anchor="_Toc257623501" w:history="1">
            <w:r w:rsidR="003C42D9" w:rsidRPr="00187E81">
              <w:rPr>
                <w:rStyle w:val="Hipervnculo"/>
                <w:rFonts w:cstheme="minorHAnsi"/>
                <w:noProof/>
                <w:color w:val="auto"/>
              </w:rPr>
              <w:t>Diagramas de Paquetes</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_Toc257623501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p>
        <w:p w:rsidR="000F79DF" w:rsidRPr="00DF6AB4" w:rsidRDefault="00161A78" w:rsidP="004D52A6">
          <w:pPr>
            <w:pStyle w:val="TDC2"/>
          </w:pPr>
          <w:hyperlink w:anchor="_Toc257623502" w:history="1">
            <w:r w:rsidR="003C42D9" w:rsidRPr="00187E81">
              <w:rPr>
                <w:rStyle w:val="Hipervnculo"/>
                <w:rFonts w:cstheme="minorHAnsi"/>
                <w:noProof/>
                <w:color w:val="auto"/>
              </w:rPr>
              <w:t>Diagrama de Colaboración</w:t>
            </w:r>
            <w:r w:rsidR="003C42D9" w:rsidRPr="00187E81">
              <w:rPr>
                <w:rFonts w:cstheme="minorHAnsi"/>
                <w:noProof/>
                <w:webHidden/>
              </w:rPr>
              <w:tab/>
            </w:r>
            <w:r w:rsidR="00CB2194" w:rsidRPr="00187E81">
              <w:rPr>
                <w:rFonts w:cstheme="minorHAnsi"/>
                <w:noProof/>
                <w:webHidden/>
              </w:rPr>
              <w:fldChar w:fldCharType="begin"/>
            </w:r>
            <w:r w:rsidR="003C42D9" w:rsidRPr="00187E81">
              <w:rPr>
                <w:rFonts w:cstheme="minorHAnsi"/>
                <w:noProof/>
                <w:webHidden/>
              </w:rPr>
              <w:instrText xml:space="preserve"> PAGEREF _Toc257623502 \h </w:instrText>
            </w:r>
            <w:r w:rsidR="00CB2194" w:rsidRPr="00187E81">
              <w:rPr>
                <w:rFonts w:cstheme="minorHAnsi"/>
                <w:noProof/>
                <w:webHidden/>
              </w:rPr>
            </w:r>
            <w:r w:rsidR="00CB2194" w:rsidRPr="00187E81">
              <w:rPr>
                <w:rFonts w:cstheme="minorHAnsi"/>
                <w:noProof/>
                <w:webHidden/>
              </w:rPr>
              <w:fldChar w:fldCharType="separate"/>
            </w:r>
            <w:r w:rsidR="00C363EC">
              <w:rPr>
                <w:rFonts w:cstheme="minorHAnsi"/>
                <w:noProof/>
                <w:webHidden/>
              </w:rPr>
              <w:t>3</w:t>
            </w:r>
            <w:r w:rsidR="00CB2194" w:rsidRPr="00187E81">
              <w:rPr>
                <w:rFonts w:cstheme="minorHAnsi"/>
                <w:noProof/>
                <w:webHidden/>
              </w:rPr>
              <w:fldChar w:fldCharType="end"/>
            </w:r>
          </w:hyperlink>
          <w:r w:rsidR="00CB2194" w:rsidRPr="00187E81">
            <w:rPr>
              <w:rFonts w:cstheme="minorHAnsi"/>
            </w:rPr>
            <w:fldChar w:fldCharType="end"/>
          </w:r>
        </w:p>
      </w:sdtContent>
    </w:sdt>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7F38C0" w:rsidRPr="00187E81" w:rsidRDefault="002D57DA" w:rsidP="00DC3A9E">
          <w:pPr>
            <w:pStyle w:val="PSI-Ttulo"/>
            <w:rPr>
              <w:rFonts w:asciiTheme="minorHAnsi" w:hAnsiTheme="minorHAnsi" w:cstheme="minorHAnsi"/>
              <w:color w:val="auto"/>
            </w:rPr>
          </w:pPr>
          <w:r w:rsidRPr="00187E81">
            <w:rPr>
              <w:rFonts w:asciiTheme="minorHAnsi" w:hAnsiTheme="minorHAnsi" w:cstheme="minorHAnsi"/>
              <w:color w:val="auto"/>
              <w:lang w:val="es-AR"/>
            </w:rPr>
            <w:t>Modelo de Diseño</w:t>
          </w:r>
        </w:p>
      </w:sdtContent>
    </w:sdt>
    <w:p w:rsidR="002D57DA" w:rsidRPr="00DC3A9E" w:rsidRDefault="002D57DA" w:rsidP="00DC3A9E">
      <w:pPr>
        <w:pStyle w:val="PSI-Ttulo1"/>
      </w:pPr>
      <w:bookmarkStart w:id="0" w:name="_Toc257623469"/>
      <w:r w:rsidRPr="00DC3A9E">
        <w:t>Introducción</w:t>
      </w:r>
      <w:bookmarkEnd w:id="0"/>
    </w:p>
    <w:p w:rsidR="0049246E" w:rsidRDefault="0049246E" w:rsidP="0049246E">
      <w:pPr>
        <w:ind w:left="0" w:firstLine="0"/>
        <w:jc w:val="both"/>
      </w:pPr>
      <w:bookmarkStart w:id="1" w:name="_Toc257623470"/>
      <w:r>
        <w:t>El Modelo de diseño es un modelo de objetos que describ</w:t>
      </w:r>
      <w:r>
        <w:t>e</w:t>
      </w:r>
      <w:r>
        <w:t xml:space="preserve"> la realización física de los casos de uso centrándose en como los requisitos funcionales y no funcionales, junto con otras restricciones relacionadas con el entorno de implementación, tiene impacto en el sistema</w:t>
      </w:r>
      <w:r>
        <w:t xml:space="preserve"> a desarrollar</w:t>
      </w:r>
      <w:r>
        <w:t xml:space="preserve">. </w:t>
      </w:r>
    </w:p>
    <w:p w:rsidR="002D57DA" w:rsidRPr="00DC3A9E" w:rsidRDefault="003E74FD" w:rsidP="003E74FD">
      <w:pPr>
        <w:pStyle w:val="PSI-Ttulo2"/>
        <w:rPr>
          <w:rFonts w:asciiTheme="minorHAnsi" w:hAnsiTheme="minorHAnsi" w:cstheme="minorHAnsi"/>
          <w:color w:val="92D050"/>
        </w:rPr>
      </w:pPr>
      <w:r w:rsidRPr="00DC3A9E">
        <w:rPr>
          <w:rFonts w:asciiTheme="minorHAnsi" w:hAnsiTheme="minorHAnsi" w:cstheme="minorHAnsi"/>
          <w:color w:val="92D050"/>
        </w:rPr>
        <w:t>Propósito</w:t>
      </w:r>
      <w:bookmarkEnd w:id="1"/>
    </w:p>
    <w:p w:rsidR="0049246E" w:rsidRDefault="0049246E" w:rsidP="0049246E">
      <w:pPr>
        <w:jc w:val="both"/>
      </w:pPr>
      <w:bookmarkStart w:id="2" w:name="_Toc257623471"/>
      <w:r>
        <w:t>L</w:t>
      </w:r>
      <w:r>
        <w:t>os propósitos de</w:t>
      </w:r>
      <w:r>
        <w:t xml:space="preserve"> este documento </w:t>
      </w:r>
      <w:r>
        <w:t>son:</w:t>
      </w:r>
    </w:p>
    <w:p w:rsidR="0049246E" w:rsidRDefault="0049246E" w:rsidP="0049246E">
      <w:pPr>
        <w:pStyle w:val="Prrafodelista"/>
        <w:numPr>
          <w:ilvl w:val="0"/>
          <w:numId w:val="14"/>
        </w:numPr>
        <w:spacing w:before="120" w:after="120"/>
        <w:ind w:left="714" w:hanging="357"/>
        <w:contextualSpacing w:val="0"/>
        <w:jc w:val="both"/>
      </w:pPr>
      <w:r>
        <w:t>Adquirir una compresión en profundidad de los aspectos relacionados con los requ</w:t>
      </w:r>
      <w:r w:rsidR="00B34158">
        <w:t xml:space="preserve">isitos no </w:t>
      </w:r>
      <w:r>
        <w:t xml:space="preserve">funcionales y restricciones relacionadas con los lenguajes de programación, componentes reutilizables, sistemas operativos, tecnologías de distribución y concurrencia, tecnologías de interfaz de usuario, </w:t>
      </w:r>
      <w:r w:rsidR="00B34158">
        <w:t xml:space="preserve">tecnologías de gestión de transacciones, </w:t>
      </w:r>
      <w:r>
        <w:t>etc.</w:t>
      </w:r>
    </w:p>
    <w:p w:rsidR="0049246E" w:rsidRDefault="0049246E" w:rsidP="0049246E">
      <w:pPr>
        <w:pStyle w:val="Prrafodelista"/>
        <w:numPr>
          <w:ilvl w:val="0"/>
          <w:numId w:val="14"/>
        </w:numPr>
        <w:spacing w:before="120" w:after="120"/>
        <w:ind w:left="714" w:hanging="357"/>
        <w:contextualSpacing w:val="0"/>
        <w:jc w:val="both"/>
      </w:pPr>
      <w:r>
        <w:t>Crear una entrada apropiada y un punto de partida para actividades de implementación subsiguientes capturando los requ</w:t>
      </w:r>
      <w:r w:rsidR="00B34158">
        <w:t>i</w:t>
      </w:r>
      <w:r>
        <w:t>s</w:t>
      </w:r>
      <w:r w:rsidR="00B34158">
        <w:t>itos</w:t>
      </w:r>
      <w:r>
        <w:t xml:space="preserve"> o subsistemas individuales, interfaces y clases.</w:t>
      </w:r>
    </w:p>
    <w:p w:rsidR="0049246E" w:rsidRDefault="0049246E" w:rsidP="0049246E">
      <w:pPr>
        <w:pStyle w:val="Prrafodelista"/>
        <w:numPr>
          <w:ilvl w:val="0"/>
          <w:numId w:val="14"/>
        </w:numPr>
        <w:spacing w:before="120" w:after="120"/>
        <w:ind w:left="714" w:hanging="357"/>
        <w:contextualSpacing w:val="0"/>
        <w:jc w:val="both"/>
      </w:pPr>
      <w:r>
        <w:t>Ser cap</w:t>
      </w:r>
      <w:r w:rsidR="00B34158">
        <w:t>aces</w:t>
      </w:r>
      <w:r>
        <w:t xml:space="preserve"> de descomponer los trabajos de implementación en partes más manejables que puedan ser lleva</w:t>
      </w:r>
      <w:r w:rsidR="00B34158">
        <w:t>das a cabo por diferentes equipos de desarrollo, teniendo en cuenta la posible concurrencia</w:t>
      </w:r>
      <w:r>
        <w:t>.</w:t>
      </w:r>
      <w:r w:rsidR="00B34158">
        <w:t xml:space="preserve"> Esto resulta útil en los casos en los que la descomposición no puede ser hecha basándose en los resultados de la captura de requisitos o análisis.</w:t>
      </w:r>
      <w:r>
        <w:t xml:space="preserve"> </w:t>
      </w:r>
    </w:p>
    <w:p w:rsidR="002D57DA" w:rsidRPr="00DC3A9E" w:rsidRDefault="002D57DA" w:rsidP="003E74FD">
      <w:pPr>
        <w:pStyle w:val="PSI-Ttulo2"/>
        <w:rPr>
          <w:rFonts w:asciiTheme="minorHAnsi" w:hAnsiTheme="minorHAnsi" w:cstheme="minorHAnsi"/>
          <w:color w:val="92D050"/>
        </w:rPr>
      </w:pPr>
      <w:r w:rsidRPr="00DC3A9E">
        <w:rPr>
          <w:rFonts w:asciiTheme="minorHAnsi" w:hAnsiTheme="minorHAnsi" w:cstheme="minorHAnsi"/>
          <w:color w:val="92D050"/>
        </w:rPr>
        <w:t>Alcance</w:t>
      </w:r>
      <w:bookmarkEnd w:id="2"/>
    </w:p>
    <w:p w:rsidR="00DF6AB4" w:rsidRPr="00187E81" w:rsidRDefault="002D57DA" w:rsidP="00DC3A9E">
      <w:pPr>
        <w:pStyle w:val="PSI-Comentario"/>
        <w:rPr>
          <w:rFonts w:cstheme="minorHAnsi"/>
          <w:color w:val="auto"/>
        </w:rPr>
      </w:pPr>
      <w:r w:rsidRPr="00187E81">
        <w:rPr>
          <w:rFonts w:cstheme="minorHAnsi"/>
          <w:color w:val="auto"/>
        </w:rPr>
        <w:t>[Esta sección es una breve descripción de a que se aplica el documento Modelo de Diseño, que es afectado o influenciado por este documento.]</w:t>
      </w:r>
    </w:p>
    <w:p w:rsidR="002D57DA" w:rsidRPr="00DC3A9E" w:rsidRDefault="002D57DA" w:rsidP="003E74FD">
      <w:pPr>
        <w:pStyle w:val="PSI-Ttulo2"/>
        <w:rPr>
          <w:rFonts w:asciiTheme="minorHAnsi" w:hAnsiTheme="minorHAnsi" w:cstheme="minorHAnsi"/>
          <w:color w:val="92D050"/>
        </w:rPr>
      </w:pPr>
      <w:bookmarkStart w:id="3" w:name="_Toc257623472"/>
      <w:r w:rsidRPr="00DC3A9E">
        <w:rPr>
          <w:rFonts w:asciiTheme="minorHAnsi" w:hAnsiTheme="minorHAnsi" w:cstheme="minorHAnsi"/>
          <w:color w:val="92D050"/>
        </w:rPr>
        <w:t>Definiciones, siglas y abreviaturas.</w:t>
      </w:r>
      <w:bookmarkEnd w:id="3"/>
    </w:p>
    <w:p w:rsidR="00DF6AB4" w:rsidRDefault="00CF7831" w:rsidP="00CF7831">
      <w:pPr>
        <w:pStyle w:val="Default"/>
        <w:jc w:val="both"/>
        <w:rPr>
          <w:rFonts w:cstheme="minorHAnsi"/>
          <w:color w:val="auto"/>
        </w:rPr>
      </w:pPr>
      <w:r w:rsidRPr="00E1396D">
        <w:rPr>
          <w:rFonts w:cstheme="minorHAnsi"/>
          <w:color w:val="auto"/>
        </w:rPr>
        <w:t>Las palabras desconocidas o ambiguas que son utilizadas por primera vez en este documento</w:t>
      </w:r>
      <w:r>
        <w:rPr>
          <w:rFonts w:cstheme="minorHAnsi"/>
          <w:color w:val="auto"/>
        </w:rPr>
        <w:t xml:space="preserve"> se encuentran definidas en el documento “Glosario del Proyecto”</w:t>
      </w:r>
      <w:r w:rsidRPr="00E1396D">
        <w:rPr>
          <w:rFonts w:cstheme="minorHAnsi"/>
          <w:color w:val="auto"/>
        </w:rPr>
        <w:t>,</w:t>
      </w:r>
      <w:r>
        <w:rPr>
          <w:rFonts w:cstheme="minorHAnsi"/>
          <w:color w:val="auto"/>
        </w:rPr>
        <w:t xml:space="preserve"> se</w:t>
      </w:r>
      <w:r w:rsidRPr="00E1396D">
        <w:rPr>
          <w:rFonts w:cstheme="minorHAnsi"/>
          <w:color w:val="auto"/>
        </w:rPr>
        <w:t xml:space="preserve"> </w:t>
      </w:r>
      <w:r>
        <w:rPr>
          <w:rFonts w:cstheme="minorHAnsi"/>
          <w:color w:val="auto"/>
        </w:rPr>
        <w:t xml:space="preserve">debe </w:t>
      </w:r>
      <w:r w:rsidRPr="00E1396D">
        <w:rPr>
          <w:rFonts w:cstheme="minorHAnsi"/>
          <w:color w:val="auto"/>
        </w:rPr>
        <w:t>remitir</w:t>
      </w:r>
      <w:r>
        <w:rPr>
          <w:rFonts w:cstheme="minorHAnsi"/>
          <w:color w:val="auto"/>
        </w:rPr>
        <w:t xml:space="preserve"> al mismos para </w:t>
      </w:r>
      <w:r w:rsidRPr="00E1396D">
        <w:rPr>
          <w:rFonts w:cstheme="minorHAnsi"/>
          <w:color w:val="auto"/>
        </w:rPr>
        <w:t>encontrar allí</w:t>
      </w:r>
      <w:r>
        <w:rPr>
          <w:rFonts w:cstheme="minorHAnsi"/>
          <w:color w:val="auto"/>
        </w:rPr>
        <w:t xml:space="preserve"> </w:t>
      </w:r>
      <w:r w:rsidRPr="00E1396D">
        <w:rPr>
          <w:rFonts w:cstheme="minorHAnsi"/>
          <w:color w:val="auto"/>
        </w:rPr>
        <w:t xml:space="preserve">términos importantes de este </w:t>
      </w:r>
      <w:r>
        <w:rPr>
          <w:rFonts w:cstheme="minorHAnsi"/>
          <w:color w:val="auto"/>
        </w:rPr>
        <w:t xml:space="preserve">documento. </w:t>
      </w:r>
    </w:p>
    <w:p w:rsidR="00CF7831" w:rsidRPr="00187E81" w:rsidRDefault="00CF7831" w:rsidP="00CF7831">
      <w:pPr>
        <w:pStyle w:val="Default"/>
        <w:jc w:val="both"/>
        <w:rPr>
          <w:rFonts w:cstheme="minorHAnsi"/>
          <w:color w:val="auto"/>
        </w:rPr>
      </w:pPr>
    </w:p>
    <w:p w:rsidR="002D57DA" w:rsidRPr="00187E81" w:rsidRDefault="002D57DA" w:rsidP="00DC3A9E">
      <w:pPr>
        <w:pStyle w:val="PSI-Ttulo1"/>
      </w:pPr>
      <w:bookmarkStart w:id="4" w:name="_Toc257623473"/>
      <w:r w:rsidRPr="00187E81">
        <w:t>Referencias</w:t>
      </w:r>
      <w:bookmarkEnd w:id="4"/>
    </w:p>
    <w:p w:rsidR="00D94A54" w:rsidRDefault="00D94A54" w:rsidP="00D94A54">
      <w:pPr>
        <w:pStyle w:val="Prrafodelista"/>
        <w:numPr>
          <w:ilvl w:val="0"/>
          <w:numId w:val="14"/>
        </w:numPr>
        <w:spacing w:before="120" w:after="120"/>
        <w:ind w:left="714" w:hanging="357"/>
        <w:contextualSpacing w:val="0"/>
        <w:jc w:val="both"/>
      </w:pPr>
      <w:bookmarkStart w:id="5" w:name="_Toc257623474"/>
      <w:r>
        <w:t>Especificació</w:t>
      </w:r>
      <w:r>
        <w:t xml:space="preserve">n de </w:t>
      </w:r>
      <w:r w:rsidR="003F6BDA">
        <w:t>R</w:t>
      </w:r>
      <w:r>
        <w:t>equerimientos.</w:t>
      </w:r>
    </w:p>
    <w:p w:rsidR="00D94A54" w:rsidRDefault="00D94A54" w:rsidP="00D94A54">
      <w:pPr>
        <w:pStyle w:val="Prrafodelista"/>
        <w:numPr>
          <w:ilvl w:val="0"/>
          <w:numId w:val="14"/>
        </w:numPr>
        <w:spacing w:before="120" w:after="120"/>
        <w:ind w:left="714" w:hanging="357"/>
        <w:contextualSpacing w:val="0"/>
        <w:jc w:val="both"/>
      </w:pPr>
      <w:r>
        <w:t>Modelo</w:t>
      </w:r>
      <w:r>
        <w:t xml:space="preserve"> de Casos de Uso.</w:t>
      </w:r>
    </w:p>
    <w:p w:rsidR="002D57DA" w:rsidRPr="00DC3A9E" w:rsidRDefault="002D57DA" w:rsidP="003E74FD">
      <w:pPr>
        <w:pStyle w:val="PSI-Ttulo2"/>
        <w:rPr>
          <w:rFonts w:asciiTheme="minorHAnsi" w:hAnsiTheme="minorHAnsi" w:cstheme="minorHAnsi"/>
          <w:color w:val="92D050"/>
        </w:rPr>
      </w:pPr>
      <w:r w:rsidRPr="00DC3A9E">
        <w:rPr>
          <w:rFonts w:asciiTheme="minorHAnsi" w:hAnsiTheme="minorHAnsi" w:cstheme="minorHAnsi"/>
          <w:color w:val="92D050"/>
        </w:rPr>
        <w:t>Visión general</w:t>
      </w:r>
      <w:bookmarkEnd w:id="5"/>
    </w:p>
    <w:p w:rsidR="002D57DA" w:rsidRDefault="00AB79A9" w:rsidP="003E74FD">
      <w:pPr>
        <w:pStyle w:val="PSI-Comentario"/>
        <w:rPr>
          <w:rFonts w:cstheme="minorHAnsi"/>
          <w:color w:val="auto"/>
        </w:rPr>
      </w:pPr>
      <w:r>
        <w:rPr>
          <w:rFonts w:cstheme="minorHAnsi"/>
          <w:color w:val="auto"/>
        </w:rPr>
        <w:t>Las secciones subsiguientes se componen de:</w:t>
      </w:r>
    </w:p>
    <w:p w:rsidR="00AB79A9" w:rsidRDefault="00AB79A9" w:rsidP="00AB79A9">
      <w:pPr>
        <w:pStyle w:val="PSI-Comentario"/>
        <w:numPr>
          <w:ilvl w:val="0"/>
          <w:numId w:val="15"/>
        </w:numPr>
        <w:rPr>
          <w:rFonts w:cstheme="minorHAnsi"/>
          <w:color w:val="auto"/>
        </w:rPr>
      </w:pPr>
      <w:r w:rsidRPr="00AB79A9">
        <w:rPr>
          <w:rFonts w:cstheme="minorHAnsi"/>
          <w:b/>
          <w:color w:val="auto"/>
        </w:rPr>
        <w:lastRenderedPageBreak/>
        <w:t>Diseño de los casos de uso</w:t>
      </w:r>
      <w:r>
        <w:rPr>
          <w:rFonts w:cstheme="minorHAnsi"/>
          <w:color w:val="auto"/>
        </w:rPr>
        <w:t xml:space="preserve"> a implementar en esta iteración, con sus respectivos diagramas, de paquetes, de interacción, de flujo de eventos, y los requerimientos especiales o de implementación, todos estos según corresponda.</w:t>
      </w:r>
    </w:p>
    <w:p w:rsidR="00AB79A9" w:rsidRDefault="00AB79A9" w:rsidP="00AB79A9">
      <w:pPr>
        <w:pStyle w:val="PSI-Comentario"/>
        <w:numPr>
          <w:ilvl w:val="0"/>
          <w:numId w:val="15"/>
        </w:numPr>
        <w:rPr>
          <w:rFonts w:cstheme="minorHAnsi"/>
          <w:color w:val="auto"/>
        </w:rPr>
      </w:pPr>
      <w:r w:rsidRPr="00AB79A9">
        <w:rPr>
          <w:rFonts w:cstheme="minorHAnsi"/>
          <w:b/>
          <w:color w:val="auto"/>
        </w:rPr>
        <w:t>Diseño de objetos</w:t>
      </w:r>
      <w:r>
        <w:rPr>
          <w:rFonts w:cstheme="minorHAnsi"/>
          <w:color w:val="auto"/>
        </w:rPr>
        <w:t>, donde se describe brevemente al objeto, se enumeran sus atributos y métodos.</w:t>
      </w:r>
    </w:p>
    <w:p w:rsidR="00AB79A9" w:rsidRDefault="00AB79A9" w:rsidP="00AB79A9">
      <w:pPr>
        <w:pStyle w:val="PSI-Comentario"/>
        <w:numPr>
          <w:ilvl w:val="0"/>
          <w:numId w:val="15"/>
        </w:numPr>
        <w:rPr>
          <w:rFonts w:cstheme="minorHAnsi"/>
          <w:color w:val="auto"/>
        </w:rPr>
      </w:pPr>
      <w:r>
        <w:rPr>
          <w:rFonts w:cstheme="minorHAnsi"/>
          <w:b/>
          <w:color w:val="auto"/>
        </w:rPr>
        <w:t>Diseño de subsistemas</w:t>
      </w:r>
      <w:r w:rsidRPr="00AB79A9">
        <w:rPr>
          <w:rFonts w:cstheme="minorHAnsi"/>
          <w:i w:val="0"/>
          <w:color w:val="auto"/>
        </w:rPr>
        <w:t>,</w:t>
      </w:r>
      <w:r>
        <w:rPr>
          <w:rFonts w:cstheme="minorHAnsi"/>
          <w:b/>
          <w:color w:val="auto"/>
        </w:rPr>
        <w:t xml:space="preserve"> </w:t>
      </w:r>
      <w:r w:rsidRPr="00AB79A9">
        <w:rPr>
          <w:rFonts w:cstheme="minorHAnsi"/>
          <w:color w:val="auto"/>
        </w:rPr>
        <w:t>donde se especifican los subsistemas, su propósito, función subordinados, dependencias y recursos.</w:t>
      </w:r>
    </w:p>
    <w:p w:rsidR="00AB79A9" w:rsidRPr="00AB79A9" w:rsidRDefault="00AB79A9" w:rsidP="00AB79A9">
      <w:pPr>
        <w:pStyle w:val="PSI-Comentario"/>
        <w:numPr>
          <w:ilvl w:val="0"/>
          <w:numId w:val="15"/>
        </w:numPr>
        <w:rPr>
          <w:rFonts w:cstheme="minorHAnsi"/>
          <w:color w:val="auto"/>
        </w:rPr>
      </w:pPr>
      <w:r>
        <w:rPr>
          <w:rFonts w:cstheme="minorHAnsi"/>
          <w:b/>
          <w:color w:val="auto"/>
        </w:rPr>
        <w:t>Diagramas</w:t>
      </w:r>
      <w:r>
        <w:rPr>
          <w:rFonts w:cstheme="minorHAnsi"/>
          <w:i w:val="0"/>
          <w:color w:val="auto"/>
        </w:rPr>
        <w:t xml:space="preserve">, finalmente la sección de diagramas, presenta diagrama de componentes, de clase, de secuencia, </w:t>
      </w:r>
      <w:r w:rsidR="00430687">
        <w:rPr>
          <w:rFonts w:cstheme="minorHAnsi"/>
          <w:i w:val="0"/>
          <w:color w:val="auto"/>
        </w:rPr>
        <w:t xml:space="preserve">de paquete y </w:t>
      </w:r>
      <w:r>
        <w:rPr>
          <w:rFonts w:cstheme="minorHAnsi"/>
          <w:i w:val="0"/>
          <w:color w:val="auto"/>
        </w:rPr>
        <w:t xml:space="preserve">de </w:t>
      </w:r>
      <w:r w:rsidR="00430687">
        <w:rPr>
          <w:rFonts w:cstheme="minorHAnsi"/>
          <w:i w:val="0"/>
          <w:color w:val="auto"/>
        </w:rPr>
        <w:t>colaboración</w:t>
      </w:r>
    </w:p>
    <w:p w:rsidR="007251BA" w:rsidRPr="00187E81" w:rsidRDefault="007251BA" w:rsidP="003E74FD">
      <w:pPr>
        <w:pStyle w:val="PSI-Comentario"/>
        <w:rPr>
          <w:rFonts w:cstheme="minorHAnsi"/>
          <w:color w:val="auto"/>
        </w:rPr>
      </w:pPr>
    </w:p>
    <w:p w:rsidR="002D57DA" w:rsidRPr="00187E81" w:rsidRDefault="002D57DA" w:rsidP="00DC3A9E">
      <w:pPr>
        <w:pStyle w:val="PSI-Ttulo1"/>
      </w:pPr>
      <w:bookmarkStart w:id="6" w:name="_Toc257623475"/>
      <w:r w:rsidRPr="00187E81">
        <w:t>Diseño de Casos de Uso</w:t>
      </w:r>
      <w:bookmarkEnd w:id="6"/>
    </w:p>
    <w:p w:rsidR="002D57DA" w:rsidRPr="00187E81" w:rsidRDefault="002D57DA" w:rsidP="003E74FD">
      <w:pPr>
        <w:pStyle w:val="PSI-Comentario"/>
        <w:rPr>
          <w:rFonts w:cstheme="minorHAnsi"/>
          <w:color w:val="auto"/>
        </w:rPr>
      </w:pPr>
      <w:r w:rsidRPr="00187E81">
        <w:rPr>
          <w:rFonts w:cstheme="minorHAnsi"/>
          <w:color w:val="auto"/>
        </w:rPr>
        <w:t>En esta sección se especifica el comportamiento de los casos de uso, mediante subsistemas u objetos de diseño que interactúan, y se determinan las operaciones e interfaces de los distintos subsistemas u objetos de diseño.</w:t>
      </w:r>
    </w:p>
    <w:p w:rsidR="002D57DA" w:rsidRPr="00DC3A9E" w:rsidRDefault="002D57DA" w:rsidP="00251E3D">
      <w:pPr>
        <w:pStyle w:val="PSI-Ttulo2"/>
        <w:rPr>
          <w:rFonts w:asciiTheme="minorHAnsi" w:hAnsiTheme="minorHAnsi" w:cstheme="minorHAnsi"/>
          <w:color w:val="92D050"/>
        </w:rPr>
      </w:pPr>
      <w:bookmarkStart w:id="7" w:name="_Toc257623476"/>
      <w:r w:rsidRPr="00DC3A9E">
        <w:rPr>
          <w:rFonts w:asciiTheme="minorHAnsi" w:hAnsiTheme="minorHAnsi" w:cstheme="minorHAnsi"/>
          <w:color w:val="92D050"/>
        </w:rPr>
        <w:t xml:space="preserve">Diseño de </w:t>
      </w:r>
      <w:bookmarkEnd w:id="7"/>
      <w:r w:rsidR="00C363EC">
        <w:rPr>
          <w:rFonts w:asciiTheme="minorHAnsi" w:hAnsiTheme="minorHAnsi" w:cstheme="minorHAnsi"/>
          <w:color w:val="92D050"/>
        </w:rPr>
        <w:t xml:space="preserve">CU01 - </w:t>
      </w:r>
      <w:proofErr w:type="spellStart"/>
      <w:r w:rsidR="00C363EC">
        <w:rPr>
          <w:rFonts w:asciiTheme="minorHAnsi" w:hAnsiTheme="minorHAnsi" w:cstheme="minorHAnsi"/>
          <w:color w:val="92D050"/>
        </w:rPr>
        <w:t>Login</w:t>
      </w:r>
      <w:proofErr w:type="spellEnd"/>
    </w:p>
    <w:p w:rsidR="002D57DA" w:rsidRPr="00DC3A9E" w:rsidRDefault="002D57DA" w:rsidP="00DC3A9E">
      <w:pPr>
        <w:pStyle w:val="PSI-Ttulo3"/>
      </w:pPr>
      <w:bookmarkStart w:id="8" w:name="_Toc257623477"/>
      <w:r w:rsidRPr="00DC3A9E">
        <w:t>Diagrama de paquetes</w:t>
      </w:r>
      <w:bookmarkEnd w:id="8"/>
    </w:p>
    <w:p w:rsidR="00DF6AB4" w:rsidRPr="00187E81" w:rsidRDefault="002D57DA" w:rsidP="00DC3A9E">
      <w:pPr>
        <w:pStyle w:val="PSI-Comentario"/>
        <w:rPr>
          <w:rFonts w:cstheme="minorHAnsi"/>
          <w:color w:val="auto"/>
        </w:rPr>
      </w:pPr>
      <w:r w:rsidRPr="00187E81">
        <w:rPr>
          <w:rFonts w:cstheme="minorHAnsi"/>
          <w:color w:val="auto"/>
        </w:rPr>
        <w:t xml:space="preserve">[En esta sección se identifican los objetos y subsistemas de diseño que intervienen en el </w:t>
      </w:r>
      <w:proofErr w:type="gramStart"/>
      <w:r w:rsidRPr="00187E81">
        <w:rPr>
          <w:rFonts w:cstheme="minorHAnsi"/>
          <w:color w:val="auto"/>
        </w:rPr>
        <w:t xml:space="preserve">caso </w:t>
      </w:r>
      <w:r w:rsidR="00251E3D" w:rsidRPr="00187E81">
        <w:rPr>
          <w:rFonts w:cstheme="minorHAnsi"/>
          <w:color w:val="auto"/>
        </w:rPr>
        <w:t xml:space="preserve"> d</w:t>
      </w:r>
      <w:r w:rsidRPr="00187E81">
        <w:rPr>
          <w:rFonts w:cstheme="minorHAnsi"/>
          <w:color w:val="auto"/>
        </w:rPr>
        <w:t>e</w:t>
      </w:r>
      <w:proofErr w:type="gramEnd"/>
      <w:r w:rsidRPr="00187E81">
        <w:rPr>
          <w:rFonts w:cstheme="minorHAnsi"/>
          <w:color w:val="auto"/>
        </w:rPr>
        <w:t xml:space="preserve"> uso y sus relaciones.]</w:t>
      </w:r>
    </w:p>
    <w:p w:rsidR="002D57DA" w:rsidRPr="00187E81" w:rsidRDefault="002D57DA" w:rsidP="00DC3A9E">
      <w:pPr>
        <w:pStyle w:val="PSI-Ttulo3"/>
      </w:pPr>
      <w:bookmarkStart w:id="9" w:name="_Toc257623478"/>
      <w:r w:rsidRPr="00187E81">
        <w:t>Diagrama de Interacción</w:t>
      </w:r>
      <w:bookmarkEnd w:id="9"/>
      <w:r w:rsidRPr="00187E81">
        <w:t xml:space="preserve"> </w:t>
      </w:r>
    </w:p>
    <w:p w:rsidR="00DF6AB4" w:rsidRPr="00187E81" w:rsidRDefault="002D57DA" w:rsidP="00DC3A9E">
      <w:pPr>
        <w:pStyle w:val="PSI-Comentario"/>
        <w:rPr>
          <w:rFonts w:cstheme="minorHAnsi"/>
          <w:color w:val="auto"/>
        </w:rPr>
      </w:pPr>
      <w:r w:rsidRPr="00187E81">
        <w:rPr>
          <w:rFonts w:cstheme="minorHAnsi"/>
          <w:color w:val="auto"/>
        </w:rPr>
        <w:t xml:space="preserve">[Se sugiere realizar un diagrama de </w:t>
      </w:r>
      <w:proofErr w:type="gramStart"/>
      <w:r w:rsidRPr="00187E81">
        <w:rPr>
          <w:rFonts w:cstheme="minorHAnsi"/>
          <w:color w:val="auto"/>
        </w:rPr>
        <w:t>interacción  para</w:t>
      </w:r>
      <w:proofErr w:type="gramEnd"/>
      <w:r w:rsidRPr="00187E81">
        <w:rPr>
          <w:rFonts w:cstheme="minorHAnsi"/>
          <w:color w:val="auto"/>
        </w:rPr>
        <w:t xml:space="preserve"> representar la realización de cada Caso de Uso.]</w:t>
      </w:r>
    </w:p>
    <w:p w:rsidR="002D57DA" w:rsidRPr="00187E81" w:rsidRDefault="002D57DA" w:rsidP="00DC3A9E">
      <w:pPr>
        <w:pStyle w:val="PSI-Ttulo3"/>
      </w:pPr>
      <w:bookmarkStart w:id="10" w:name="_Toc257623479"/>
      <w:r w:rsidRPr="00187E81">
        <w:t>Diseño de Flujo de eventos</w:t>
      </w:r>
      <w:bookmarkEnd w:id="10"/>
    </w:p>
    <w:p w:rsidR="00DF6AB4" w:rsidRPr="00187E81" w:rsidRDefault="002D57DA" w:rsidP="00DC3A9E">
      <w:pPr>
        <w:pStyle w:val="PSI-Comentario"/>
        <w:rPr>
          <w:rFonts w:cstheme="minorHAnsi"/>
          <w:color w:val="auto"/>
        </w:rPr>
      </w:pPr>
      <w:r w:rsidRPr="00187E81">
        <w:rPr>
          <w:rFonts w:cstheme="minorHAnsi"/>
          <w:color w:val="auto"/>
        </w:rPr>
        <w:t>[</w:t>
      </w:r>
      <w:r w:rsidR="00D77721" w:rsidRPr="00187E81">
        <w:rPr>
          <w:rFonts w:cstheme="minorHAnsi"/>
          <w:color w:val="auto"/>
        </w:rPr>
        <w:t>D</w:t>
      </w:r>
      <w:r w:rsidRPr="00187E81">
        <w:rPr>
          <w:rFonts w:cstheme="minorHAnsi"/>
          <w:color w:val="auto"/>
        </w:rPr>
        <w:t>escripción escrita en términos de objetos y subsistemas de diseño, que explica y complementa el diagrama de interacción y sus niveles.]</w:t>
      </w:r>
    </w:p>
    <w:p w:rsidR="002D57DA" w:rsidRPr="00187E81" w:rsidRDefault="002D57DA" w:rsidP="00DC3A9E">
      <w:pPr>
        <w:pStyle w:val="PSI-Ttulo3"/>
      </w:pPr>
      <w:bookmarkStart w:id="11" w:name="_Toc257623480"/>
      <w:r w:rsidRPr="00187E81">
        <w:t>Requerimientos especiales o de implementación</w:t>
      </w:r>
      <w:bookmarkEnd w:id="11"/>
    </w:p>
    <w:p w:rsidR="002D57DA" w:rsidRPr="00187E81" w:rsidRDefault="002D57DA" w:rsidP="00251E3D">
      <w:pPr>
        <w:pStyle w:val="PSI-Comentario"/>
        <w:rPr>
          <w:rFonts w:cstheme="minorHAnsi"/>
          <w:color w:val="auto"/>
        </w:rPr>
      </w:pPr>
      <w:r w:rsidRPr="00187E81">
        <w:rPr>
          <w:rFonts w:cstheme="minorHAnsi"/>
          <w:color w:val="auto"/>
        </w:rPr>
        <w:t>[</w:t>
      </w:r>
      <w:r w:rsidR="00D77721" w:rsidRPr="00187E81">
        <w:rPr>
          <w:rFonts w:cstheme="minorHAnsi"/>
          <w:color w:val="auto"/>
        </w:rPr>
        <w:t>D</w:t>
      </w:r>
      <w:r w:rsidRPr="00187E81">
        <w:rPr>
          <w:rFonts w:cstheme="minorHAnsi"/>
          <w:color w:val="auto"/>
        </w:rPr>
        <w:t>escripción que recoge los requerimientos (no funcionales) en la realización de un caso de uso.]</w:t>
      </w:r>
    </w:p>
    <w:p w:rsidR="00DF6AB4" w:rsidRPr="00187E81" w:rsidRDefault="00DF6AB4">
      <w:pPr>
        <w:rPr>
          <w:rFonts w:eastAsiaTheme="majorEastAsia" w:cstheme="minorHAnsi"/>
          <w:b/>
          <w:bCs/>
          <w:sz w:val="26"/>
          <w:szCs w:val="26"/>
          <w:lang w:val="es-AR"/>
        </w:rPr>
      </w:pPr>
      <w:r w:rsidRPr="00187E81">
        <w:rPr>
          <w:rFonts w:cstheme="minorHAnsi"/>
        </w:rPr>
        <w:br w:type="page"/>
      </w:r>
    </w:p>
    <w:p w:rsidR="002D57DA" w:rsidRPr="00DC3A9E" w:rsidRDefault="002D57DA" w:rsidP="00C363EC">
      <w:pPr>
        <w:pStyle w:val="PSI-Ttulo2"/>
        <w:rPr>
          <w:rFonts w:asciiTheme="minorHAnsi" w:hAnsiTheme="minorHAnsi" w:cstheme="minorHAnsi"/>
          <w:color w:val="92D050"/>
        </w:rPr>
      </w:pPr>
      <w:bookmarkStart w:id="12" w:name="_Toc257623481"/>
      <w:r w:rsidRPr="00DC3A9E">
        <w:rPr>
          <w:rFonts w:asciiTheme="minorHAnsi" w:hAnsiTheme="minorHAnsi" w:cstheme="minorHAnsi"/>
          <w:color w:val="92D050"/>
        </w:rPr>
        <w:lastRenderedPageBreak/>
        <w:t xml:space="preserve">Diseño del </w:t>
      </w:r>
      <w:bookmarkEnd w:id="12"/>
      <w:r w:rsidR="00C363EC" w:rsidRPr="00C363EC">
        <w:rPr>
          <w:rFonts w:asciiTheme="minorHAnsi" w:hAnsiTheme="minorHAnsi" w:cstheme="minorHAnsi"/>
          <w:color w:val="92D050"/>
        </w:rPr>
        <w:t xml:space="preserve">CU02 - </w:t>
      </w:r>
      <w:proofErr w:type="spellStart"/>
      <w:r w:rsidR="00C363EC" w:rsidRPr="00C363EC">
        <w:rPr>
          <w:rFonts w:asciiTheme="minorHAnsi" w:hAnsiTheme="minorHAnsi" w:cstheme="minorHAnsi"/>
          <w:color w:val="92D050"/>
        </w:rPr>
        <w:t>HabilitarServicio</w:t>
      </w:r>
      <w:proofErr w:type="spellEnd"/>
    </w:p>
    <w:p w:rsidR="006D7DDE" w:rsidRPr="00187E81" w:rsidRDefault="006D7DDE" w:rsidP="00DC3A9E">
      <w:pPr>
        <w:pStyle w:val="PSI-Ttulo3"/>
      </w:pPr>
      <w:bookmarkStart w:id="13" w:name="_Toc257623482"/>
      <w:r w:rsidRPr="00187E81">
        <w:t>Diagrama de paquetes</w:t>
      </w:r>
      <w:bookmarkEnd w:id="13"/>
    </w:p>
    <w:p w:rsidR="00DF6AB4" w:rsidRPr="00DC3A9E" w:rsidRDefault="006D7DDE" w:rsidP="00DC3A9E">
      <w:pPr>
        <w:pStyle w:val="PSI-Comentario"/>
        <w:rPr>
          <w:rFonts w:cstheme="minorHAnsi"/>
          <w:color w:val="auto"/>
        </w:rPr>
      </w:pPr>
      <w:r w:rsidRPr="00187E81">
        <w:rPr>
          <w:rFonts w:cstheme="minorHAnsi"/>
          <w:color w:val="auto"/>
        </w:rPr>
        <w:t xml:space="preserve">[En esta sección se identifican los objetos y subsistemas de diseño que intervienen en el </w:t>
      </w:r>
      <w:proofErr w:type="gramStart"/>
      <w:r w:rsidRPr="00187E81">
        <w:rPr>
          <w:rFonts w:cstheme="minorHAnsi"/>
          <w:color w:val="auto"/>
        </w:rPr>
        <w:t>caso  de</w:t>
      </w:r>
      <w:proofErr w:type="gramEnd"/>
      <w:r w:rsidRPr="00187E81">
        <w:rPr>
          <w:rFonts w:cstheme="minorHAnsi"/>
          <w:color w:val="auto"/>
        </w:rPr>
        <w:t xml:space="preserve"> uso y sus relaciones.]</w:t>
      </w:r>
    </w:p>
    <w:p w:rsidR="006D7DDE" w:rsidRPr="00187E81" w:rsidRDefault="006D7DDE" w:rsidP="00DC3A9E">
      <w:pPr>
        <w:pStyle w:val="PSI-Ttulo3"/>
      </w:pPr>
      <w:bookmarkStart w:id="14" w:name="_Toc257623483"/>
      <w:r w:rsidRPr="00187E81">
        <w:t>Diagrama de Interacción</w:t>
      </w:r>
      <w:bookmarkEnd w:id="14"/>
      <w:r w:rsidRPr="00187E81">
        <w:t xml:space="preserve"> </w:t>
      </w:r>
    </w:p>
    <w:p w:rsidR="00DF6AB4" w:rsidRPr="00187E81" w:rsidRDefault="006D7DDE" w:rsidP="00DC3A9E">
      <w:pPr>
        <w:pStyle w:val="PSI-Comentario"/>
        <w:rPr>
          <w:rFonts w:cstheme="minorHAnsi"/>
          <w:color w:val="auto"/>
        </w:rPr>
      </w:pPr>
      <w:r w:rsidRPr="00187E81">
        <w:rPr>
          <w:rFonts w:cstheme="minorHAnsi"/>
          <w:color w:val="auto"/>
        </w:rPr>
        <w:t xml:space="preserve">[Se sugiere realizar un diagrama de </w:t>
      </w:r>
      <w:proofErr w:type="gramStart"/>
      <w:r w:rsidRPr="00187E81">
        <w:rPr>
          <w:rFonts w:cstheme="minorHAnsi"/>
          <w:color w:val="auto"/>
        </w:rPr>
        <w:t>interacción  para</w:t>
      </w:r>
      <w:proofErr w:type="gramEnd"/>
      <w:r w:rsidRPr="00187E81">
        <w:rPr>
          <w:rFonts w:cstheme="minorHAnsi"/>
          <w:color w:val="auto"/>
        </w:rPr>
        <w:t xml:space="preserve"> representar la realización de cada Caso de Uso.]</w:t>
      </w:r>
    </w:p>
    <w:p w:rsidR="006D7DDE" w:rsidRPr="00187E81" w:rsidRDefault="006D7DDE" w:rsidP="00DC3A9E">
      <w:pPr>
        <w:pStyle w:val="PSI-Ttulo3"/>
      </w:pPr>
      <w:bookmarkStart w:id="15" w:name="_Toc257623484"/>
      <w:r w:rsidRPr="00187E81">
        <w:t>Diseño de Flujo de eventos</w:t>
      </w:r>
      <w:bookmarkEnd w:id="15"/>
    </w:p>
    <w:p w:rsidR="00DF6AB4" w:rsidRPr="00187E81" w:rsidRDefault="006D7DDE" w:rsidP="00DC3A9E">
      <w:pPr>
        <w:pStyle w:val="PSI-Comentario"/>
        <w:rPr>
          <w:rFonts w:cstheme="minorHAnsi"/>
          <w:color w:val="auto"/>
        </w:rPr>
      </w:pPr>
      <w:r w:rsidRPr="00187E81">
        <w:rPr>
          <w:rFonts w:cstheme="minorHAnsi"/>
          <w:color w:val="auto"/>
        </w:rPr>
        <w:t>[</w:t>
      </w:r>
      <w:r w:rsidR="00934B12" w:rsidRPr="00187E81">
        <w:rPr>
          <w:rFonts w:cstheme="minorHAnsi"/>
          <w:color w:val="auto"/>
        </w:rPr>
        <w:t>D</w:t>
      </w:r>
      <w:r w:rsidRPr="00187E81">
        <w:rPr>
          <w:rFonts w:cstheme="minorHAnsi"/>
          <w:color w:val="auto"/>
        </w:rPr>
        <w:t>escripción escrita en términos de objetos y subsistemas de diseño, que explica y complementa el diagrama de interacción y sus niveles.]</w:t>
      </w:r>
    </w:p>
    <w:p w:rsidR="006D7DDE" w:rsidRPr="00187E81" w:rsidRDefault="006D7DDE" w:rsidP="00DC3A9E">
      <w:pPr>
        <w:pStyle w:val="PSI-Ttulo3"/>
      </w:pPr>
      <w:bookmarkStart w:id="16" w:name="_Toc257623485"/>
      <w:r w:rsidRPr="00187E81">
        <w:t>Requerimientos especiales o de implementación</w:t>
      </w:r>
      <w:bookmarkEnd w:id="16"/>
    </w:p>
    <w:p w:rsidR="006D7DDE" w:rsidRDefault="006D7DDE" w:rsidP="006D7DDE">
      <w:pPr>
        <w:pStyle w:val="PSI-Comentario"/>
        <w:rPr>
          <w:rFonts w:cstheme="minorHAnsi"/>
          <w:color w:val="auto"/>
        </w:rPr>
      </w:pPr>
      <w:r w:rsidRPr="00187E81">
        <w:rPr>
          <w:rFonts w:cstheme="minorHAnsi"/>
          <w:color w:val="auto"/>
        </w:rPr>
        <w:t>[</w:t>
      </w:r>
      <w:proofErr w:type="gramStart"/>
      <w:r w:rsidR="00934B12" w:rsidRPr="00187E81">
        <w:rPr>
          <w:rFonts w:cstheme="minorHAnsi"/>
          <w:color w:val="auto"/>
        </w:rPr>
        <w:t xml:space="preserve">Descripción </w:t>
      </w:r>
      <w:r w:rsidRPr="00187E81">
        <w:rPr>
          <w:rFonts w:cstheme="minorHAnsi"/>
          <w:color w:val="auto"/>
        </w:rPr>
        <w:t xml:space="preserve"> que</w:t>
      </w:r>
      <w:proofErr w:type="gramEnd"/>
      <w:r w:rsidRPr="00187E81">
        <w:rPr>
          <w:rFonts w:cstheme="minorHAnsi"/>
          <w:color w:val="auto"/>
        </w:rPr>
        <w:t xml:space="preserve"> recoge los requerimientos (no funcionales) en la realización de un caso de uso.]</w:t>
      </w:r>
    </w:p>
    <w:p w:rsidR="00C363EC" w:rsidRPr="00DC3A9E" w:rsidRDefault="00C363EC" w:rsidP="00C363EC">
      <w:pPr>
        <w:pStyle w:val="PSI-Ttulo2"/>
        <w:rPr>
          <w:rFonts w:asciiTheme="minorHAnsi" w:hAnsiTheme="minorHAnsi" w:cstheme="minorHAnsi"/>
          <w:color w:val="92D050"/>
        </w:rPr>
      </w:pPr>
      <w:r w:rsidRPr="00DC3A9E">
        <w:rPr>
          <w:rFonts w:asciiTheme="minorHAnsi" w:hAnsiTheme="minorHAnsi" w:cstheme="minorHAnsi"/>
          <w:color w:val="92D050"/>
        </w:rPr>
        <w:t xml:space="preserve">Diseño del </w:t>
      </w:r>
      <w:r w:rsidRPr="00C363EC">
        <w:rPr>
          <w:rFonts w:asciiTheme="minorHAnsi" w:hAnsiTheme="minorHAnsi" w:cstheme="minorHAnsi"/>
          <w:color w:val="92D050"/>
        </w:rPr>
        <w:t>CU0</w:t>
      </w:r>
      <w:r>
        <w:rPr>
          <w:rFonts w:asciiTheme="minorHAnsi" w:hAnsiTheme="minorHAnsi" w:cstheme="minorHAnsi"/>
          <w:color w:val="92D050"/>
        </w:rPr>
        <w:t>3</w:t>
      </w:r>
      <w:r w:rsidRPr="00C363EC">
        <w:rPr>
          <w:rFonts w:asciiTheme="minorHAnsi" w:hAnsiTheme="minorHAnsi" w:cstheme="minorHAnsi"/>
          <w:color w:val="92D050"/>
        </w:rPr>
        <w:t xml:space="preserve"> - </w:t>
      </w:r>
      <w:proofErr w:type="spellStart"/>
      <w:r w:rsidRPr="00C363EC">
        <w:rPr>
          <w:rFonts w:asciiTheme="minorHAnsi" w:hAnsiTheme="minorHAnsi" w:cstheme="minorHAnsi"/>
          <w:color w:val="92D050"/>
        </w:rPr>
        <w:t>AsignarEncargadoAServicio</w:t>
      </w:r>
      <w:proofErr w:type="spellEnd"/>
      <w:r w:rsidRPr="00C363EC">
        <w:rPr>
          <w:b w:val="0"/>
          <w:bCs w:val="0"/>
        </w:rPr>
        <w:t xml:space="preserve"> </w:t>
      </w:r>
    </w:p>
    <w:p w:rsidR="00C363EC" w:rsidRPr="00187E81" w:rsidRDefault="00C363EC" w:rsidP="00C363EC">
      <w:pPr>
        <w:pStyle w:val="PSI-Ttulo3"/>
      </w:pPr>
      <w:r w:rsidRPr="00187E81">
        <w:t>Diagrama de paquetes</w:t>
      </w:r>
    </w:p>
    <w:p w:rsidR="00C363EC" w:rsidRPr="00DC3A9E" w:rsidRDefault="00C363EC" w:rsidP="00C363EC">
      <w:pPr>
        <w:pStyle w:val="PSI-Comentario"/>
        <w:rPr>
          <w:rFonts w:cstheme="minorHAnsi"/>
          <w:color w:val="auto"/>
        </w:rPr>
      </w:pPr>
      <w:r w:rsidRPr="00187E81">
        <w:rPr>
          <w:rFonts w:cstheme="minorHAnsi"/>
          <w:color w:val="auto"/>
        </w:rPr>
        <w:t xml:space="preserve">[En esta sección se identifican los objetos y subsistemas de diseño que intervienen en el </w:t>
      </w:r>
      <w:proofErr w:type="gramStart"/>
      <w:r w:rsidRPr="00187E81">
        <w:rPr>
          <w:rFonts w:cstheme="minorHAnsi"/>
          <w:color w:val="auto"/>
        </w:rPr>
        <w:t>caso  de</w:t>
      </w:r>
      <w:proofErr w:type="gramEnd"/>
      <w:r w:rsidRPr="00187E81">
        <w:rPr>
          <w:rFonts w:cstheme="minorHAnsi"/>
          <w:color w:val="auto"/>
        </w:rPr>
        <w:t xml:space="preserve"> uso y sus relaciones.]</w:t>
      </w:r>
    </w:p>
    <w:p w:rsidR="00C363EC" w:rsidRPr="00187E81" w:rsidRDefault="00C363EC" w:rsidP="00C363EC">
      <w:pPr>
        <w:pStyle w:val="PSI-Ttulo3"/>
      </w:pPr>
      <w:r w:rsidRPr="00187E81">
        <w:t xml:space="preserve">Diagrama de Interacción </w:t>
      </w:r>
    </w:p>
    <w:p w:rsidR="00C363EC" w:rsidRPr="00187E81" w:rsidRDefault="00C363EC" w:rsidP="00C363EC">
      <w:pPr>
        <w:pStyle w:val="PSI-Comentario"/>
        <w:rPr>
          <w:rFonts w:cstheme="minorHAnsi"/>
          <w:color w:val="auto"/>
        </w:rPr>
      </w:pPr>
      <w:r w:rsidRPr="00187E81">
        <w:rPr>
          <w:rFonts w:cstheme="minorHAnsi"/>
          <w:color w:val="auto"/>
        </w:rPr>
        <w:t xml:space="preserve">[Se sugiere realizar un diagrama de </w:t>
      </w:r>
      <w:proofErr w:type="gramStart"/>
      <w:r w:rsidRPr="00187E81">
        <w:rPr>
          <w:rFonts w:cstheme="minorHAnsi"/>
          <w:color w:val="auto"/>
        </w:rPr>
        <w:t>interacción  para</w:t>
      </w:r>
      <w:proofErr w:type="gramEnd"/>
      <w:r w:rsidRPr="00187E81">
        <w:rPr>
          <w:rFonts w:cstheme="minorHAnsi"/>
          <w:color w:val="auto"/>
        </w:rPr>
        <w:t xml:space="preserve"> representar la realización de cada Caso de Uso.]</w:t>
      </w:r>
    </w:p>
    <w:p w:rsidR="00C363EC" w:rsidRPr="00187E81" w:rsidRDefault="00C363EC" w:rsidP="00C363EC">
      <w:pPr>
        <w:pStyle w:val="PSI-Ttulo3"/>
      </w:pPr>
      <w:r w:rsidRPr="00187E81">
        <w:t>Diseño de Flujo de eventos</w:t>
      </w:r>
    </w:p>
    <w:p w:rsidR="00C363EC" w:rsidRPr="00187E81" w:rsidRDefault="00C363EC" w:rsidP="00C363EC">
      <w:pPr>
        <w:pStyle w:val="PSI-Comentario"/>
        <w:rPr>
          <w:rFonts w:cstheme="minorHAnsi"/>
          <w:color w:val="auto"/>
        </w:rPr>
      </w:pPr>
      <w:r w:rsidRPr="00187E81">
        <w:rPr>
          <w:rFonts w:cstheme="minorHAnsi"/>
          <w:color w:val="auto"/>
        </w:rPr>
        <w:t>[Descripción escrita en términos de objetos y subsistemas de diseño, que explica y complementa el diagrama de interacción y sus niveles.]</w:t>
      </w:r>
    </w:p>
    <w:p w:rsidR="00C363EC" w:rsidRPr="00187E81" w:rsidRDefault="00C363EC" w:rsidP="00C363EC">
      <w:pPr>
        <w:pStyle w:val="PSI-Ttulo3"/>
      </w:pPr>
      <w:r w:rsidRPr="00187E81">
        <w:t>Requerimientos especiales o de implementación</w:t>
      </w:r>
    </w:p>
    <w:p w:rsidR="00C363EC" w:rsidRPr="00187E81" w:rsidRDefault="00C363EC" w:rsidP="00C363EC">
      <w:pPr>
        <w:pStyle w:val="PSI-Comentario"/>
        <w:rPr>
          <w:rFonts w:cstheme="minorHAnsi"/>
          <w:color w:val="auto"/>
        </w:rPr>
      </w:pPr>
      <w:r w:rsidRPr="00187E81">
        <w:rPr>
          <w:rFonts w:cstheme="minorHAnsi"/>
          <w:color w:val="auto"/>
        </w:rPr>
        <w:t>[</w:t>
      </w:r>
      <w:proofErr w:type="gramStart"/>
      <w:r w:rsidRPr="00187E81">
        <w:rPr>
          <w:rFonts w:cstheme="minorHAnsi"/>
          <w:color w:val="auto"/>
        </w:rPr>
        <w:t>Descripción  que</w:t>
      </w:r>
      <w:proofErr w:type="gramEnd"/>
      <w:r w:rsidRPr="00187E81">
        <w:rPr>
          <w:rFonts w:cstheme="minorHAnsi"/>
          <w:color w:val="auto"/>
        </w:rPr>
        <w:t xml:space="preserve"> recoge los requerimientos (no funcionales) en la realización de un caso de uso.]</w:t>
      </w:r>
    </w:p>
    <w:p w:rsidR="00C363EC" w:rsidRPr="00DC3A9E" w:rsidRDefault="00C363EC" w:rsidP="00C363EC">
      <w:pPr>
        <w:pStyle w:val="PSI-Ttulo2"/>
        <w:rPr>
          <w:rFonts w:asciiTheme="minorHAnsi" w:hAnsiTheme="minorHAnsi" w:cstheme="minorHAnsi"/>
          <w:color w:val="92D050"/>
        </w:rPr>
      </w:pPr>
      <w:r w:rsidRPr="00DC3A9E">
        <w:rPr>
          <w:rFonts w:asciiTheme="minorHAnsi" w:hAnsiTheme="minorHAnsi" w:cstheme="minorHAnsi"/>
          <w:color w:val="92D050"/>
        </w:rPr>
        <w:t xml:space="preserve">Diseño del </w:t>
      </w:r>
      <w:r w:rsidRPr="00C363EC">
        <w:rPr>
          <w:rFonts w:asciiTheme="minorHAnsi" w:hAnsiTheme="minorHAnsi" w:cstheme="minorHAnsi"/>
          <w:color w:val="92D050"/>
        </w:rPr>
        <w:t>CU0</w:t>
      </w:r>
      <w:r>
        <w:rPr>
          <w:rFonts w:asciiTheme="minorHAnsi" w:hAnsiTheme="minorHAnsi" w:cstheme="minorHAnsi"/>
          <w:color w:val="92D050"/>
        </w:rPr>
        <w:t>4</w:t>
      </w:r>
      <w:r w:rsidRPr="00C363EC">
        <w:rPr>
          <w:rFonts w:asciiTheme="minorHAnsi" w:hAnsiTheme="minorHAnsi" w:cstheme="minorHAnsi"/>
          <w:color w:val="92D050"/>
        </w:rPr>
        <w:t xml:space="preserve"> - </w:t>
      </w:r>
      <w:proofErr w:type="spellStart"/>
      <w:r w:rsidRPr="00C363EC">
        <w:rPr>
          <w:rFonts w:asciiTheme="minorHAnsi" w:hAnsiTheme="minorHAnsi" w:cstheme="minorHAnsi"/>
          <w:color w:val="92D050"/>
        </w:rPr>
        <w:t>EditarServicio</w:t>
      </w:r>
      <w:proofErr w:type="spellEnd"/>
    </w:p>
    <w:p w:rsidR="00C363EC" w:rsidRPr="00187E81" w:rsidRDefault="00C363EC" w:rsidP="00C363EC">
      <w:pPr>
        <w:pStyle w:val="PSI-Ttulo3"/>
      </w:pPr>
      <w:r w:rsidRPr="00187E81">
        <w:t>Diagrama de paquetes</w:t>
      </w:r>
    </w:p>
    <w:p w:rsidR="00C363EC" w:rsidRPr="00DC3A9E" w:rsidRDefault="00C363EC" w:rsidP="00C363EC">
      <w:pPr>
        <w:pStyle w:val="PSI-Comentario"/>
        <w:rPr>
          <w:rFonts w:cstheme="minorHAnsi"/>
          <w:color w:val="auto"/>
        </w:rPr>
      </w:pPr>
      <w:r w:rsidRPr="00187E81">
        <w:rPr>
          <w:rFonts w:cstheme="minorHAnsi"/>
          <w:color w:val="auto"/>
        </w:rPr>
        <w:t xml:space="preserve">[En esta sección se identifican los objetos y subsistemas de diseño que intervienen en el </w:t>
      </w:r>
      <w:proofErr w:type="gramStart"/>
      <w:r w:rsidRPr="00187E81">
        <w:rPr>
          <w:rFonts w:cstheme="minorHAnsi"/>
          <w:color w:val="auto"/>
        </w:rPr>
        <w:t>caso  de</w:t>
      </w:r>
      <w:proofErr w:type="gramEnd"/>
      <w:r w:rsidRPr="00187E81">
        <w:rPr>
          <w:rFonts w:cstheme="minorHAnsi"/>
          <w:color w:val="auto"/>
        </w:rPr>
        <w:t xml:space="preserve"> uso y sus relaciones.]</w:t>
      </w:r>
    </w:p>
    <w:p w:rsidR="00C363EC" w:rsidRPr="00187E81" w:rsidRDefault="00C363EC" w:rsidP="00C363EC">
      <w:pPr>
        <w:pStyle w:val="PSI-Ttulo3"/>
      </w:pPr>
      <w:r w:rsidRPr="00187E81">
        <w:lastRenderedPageBreak/>
        <w:t xml:space="preserve">Diagrama de Interacción </w:t>
      </w:r>
    </w:p>
    <w:p w:rsidR="00C363EC" w:rsidRPr="00187E81" w:rsidRDefault="00C363EC" w:rsidP="00C363EC">
      <w:pPr>
        <w:pStyle w:val="PSI-Comentario"/>
        <w:rPr>
          <w:rFonts w:cstheme="minorHAnsi"/>
          <w:color w:val="auto"/>
        </w:rPr>
      </w:pPr>
      <w:r w:rsidRPr="00187E81">
        <w:rPr>
          <w:rFonts w:cstheme="minorHAnsi"/>
          <w:color w:val="auto"/>
        </w:rPr>
        <w:t xml:space="preserve">[Se sugiere realizar un diagrama de </w:t>
      </w:r>
      <w:proofErr w:type="gramStart"/>
      <w:r w:rsidRPr="00187E81">
        <w:rPr>
          <w:rFonts w:cstheme="minorHAnsi"/>
          <w:color w:val="auto"/>
        </w:rPr>
        <w:t>interacción  para</w:t>
      </w:r>
      <w:proofErr w:type="gramEnd"/>
      <w:r w:rsidRPr="00187E81">
        <w:rPr>
          <w:rFonts w:cstheme="minorHAnsi"/>
          <w:color w:val="auto"/>
        </w:rPr>
        <w:t xml:space="preserve"> representar la realización de cada Caso de Uso.]</w:t>
      </w:r>
    </w:p>
    <w:p w:rsidR="00C363EC" w:rsidRPr="00187E81" w:rsidRDefault="00C363EC" w:rsidP="00C363EC">
      <w:pPr>
        <w:pStyle w:val="PSI-Ttulo3"/>
      </w:pPr>
      <w:r w:rsidRPr="00187E81">
        <w:t>Diseño de Flujo de eventos</w:t>
      </w:r>
    </w:p>
    <w:p w:rsidR="00C363EC" w:rsidRPr="00187E81" w:rsidRDefault="00C363EC" w:rsidP="00C363EC">
      <w:pPr>
        <w:pStyle w:val="PSI-Comentario"/>
        <w:rPr>
          <w:rFonts w:cstheme="minorHAnsi"/>
          <w:color w:val="auto"/>
        </w:rPr>
      </w:pPr>
      <w:r w:rsidRPr="00187E81">
        <w:rPr>
          <w:rFonts w:cstheme="minorHAnsi"/>
          <w:color w:val="auto"/>
        </w:rPr>
        <w:t>[Descripción escrita en términos de objetos y subsistemas de diseño, que explica y complementa el diagrama de interacción y sus niveles.]</w:t>
      </w:r>
    </w:p>
    <w:p w:rsidR="00C363EC" w:rsidRPr="00187E81" w:rsidRDefault="00C363EC" w:rsidP="00C363EC">
      <w:pPr>
        <w:pStyle w:val="PSI-Ttulo3"/>
      </w:pPr>
      <w:r w:rsidRPr="00187E81">
        <w:t>Requerimientos especiales o de implementación</w:t>
      </w:r>
    </w:p>
    <w:p w:rsidR="00C363EC" w:rsidRPr="00187E81" w:rsidRDefault="00C363EC" w:rsidP="00C363EC">
      <w:pPr>
        <w:pStyle w:val="PSI-Comentario"/>
        <w:rPr>
          <w:rFonts w:cstheme="minorHAnsi"/>
          <w:color w:val="auto"/>
        </w:rPr>
      </w:pPr>
      <w:r w:rsidRPr="00187E81">
        <w:rPr>
          <w:rFonts w:cstheme="minorHAnsi"/>
          <w:color w:val="auto"/>
        </w:rPr>
        <w:t>[</w:t>
      </w:r>
      <w:proofErr w:type="gramStart"/>
      <w:r w:rsidRPr="00187E81">
        <w:rPr>
          <w:rFonts w:cstheme="minorHAnsi"/>
          <w:color w:val="auto"/>
        </w:rPr>
        <w:t>Descripción  que</w:t>
      </w:r>
      <w:proofErr w:type="gramEnd"/>
      <w:r w:rsidRPr="00187E81">
        <w:rPr>
          <w:rFonts w:cstheme="minorHAnsi"/>
          <w:color w:val="auto"/>
        </w:rPr>
        <w:t xml:space="preserve"> recoge los requerimientos (no funcionales) en la realización de un caso de uso.]</w:t>
      </w:r>
    </w:p>
    <w:p w:rsidR="00C363EC" w:rsidRPr="00DC3A9E" w:rsidRDefault="00C363EC" w:rsidP="00C363EC">
      <w:pPr>
        <w:pStyle w:val="PSI-Ttulo2"/>
        <w:rPr>
          <w:rFonts w:asciiTheme="minorHAnsi" w:hAnsiTheme="minorHAnsi" w:cstheme="minorHAnsi"/>
          <w:color w:val="92D050"/>
        </w:rPr>
      </w:pPr>
      <w:r w:rsidRPr="00DC3A9E">
        <w:rPr>
          <w:rFonts w:asciiTheme="minorHAnsi" w:hAnsiTheme="minorHAnsi" w:cstheme="minorHAnsi"/>
          <w:color w:val="92D050"/>
        </w:rPr>
        <w:t xml:space="preserve">Diseño del </w:t>
      </w:r>
      <w:r w:rsidRPr="00C363EC">
        <w:rPr>
          <w:rFonts w:asciiTheme="minorHAnsi" w:hAnsiTheme="minorHAnsi" w:cstheme="minorHAnsi"/>
          <w:color w:val="92D050"/>
        </w:rPr>
        <w:t>CU0</w:t>
      </w:r>
      <w:r>
        <w:rPr>
          <w:rFonts w:asciiTheme="minorHAnsi" w:hAnsiTheme="minorHAnsi" w:cstheme="minorHAnsi"/>
          <w:color w:val="92D050"/>
        </w:rPr>
        <w:t>5</w:t>
      </w:r>
      <w:r w:rsidRPr="00C363EC">
        <w:rPr>
          <w:rFonts w:asciiTheme="minorHAnsi" w:hAnsiTheme="minorHAnsi" w:cstheme="minorHAnsi"/>
          <w:color w:val="92D050"/>
        </w:rPr>
        <w:t xml:space="preserve"> - </w:t>
      </w:r>
      <w:proofErr w:type="spellStart"/>
      <w:r w:rsidRPr="00C363EC">
        <w:rPr>
          <w:rFonts w:asciiTheme="minorHAnsi" w:hAnsiTheme="minorHAnsi" w:cstheme="minorHAnsi"/>
          <w:color w:val="92D050"/>
        </w:rPr>
        <w:t>DeshabilitarServicio</w:t>
      </w:r>
      <w:proofErr w:type="spellEnd"/>
    </w:p>
    <w:p w:rsidR="00C363EC" w:rsidRPr="00187E81" w:rsidRDefault="00C363EC" w:rsidP="00C363EC">
      <w:pPr>
        <w:pStyle w:val="PSI-Ttulo3"/>
      </w:pPr>
      <w:r w:rsidRPr="00187E81">
        <w:t>Diagrama de paquetes</w:t>
      </w:r>
    </w:p>
    <w:p w:rsidR="00C363EC" w:rsidRPr="00DC3A9E" w:rsidRDefault="00C363EC" w:rsidP="00C363EC">
      <w:pPr>
        <w:pStyle w:val="PSI-Comentario"/>
        <w:rPr>
          <w:rFonts w:cstheme="minorHAnsi"/>
          <w:color w:val="auto"/>
        </w:rPr>
      </w:pPr>
      <w:r w:rsidRPr="00187E81">
        <w:rPr>
          <w:rFonts w:cstheme="minorHAnsi"/>
          <w:color w:val="auto"/>
        </w:rPr>
        <w:t xml:space="preserve">[En esta sección se identifican los objetos y subsistemas de diseño que intervienen en el </w:t>
      </w:r>
      <w:proofErr w:type="gramStart"/>
      <w:r w:rsidRPr="00187E81">
        <w:rPr>
          <w:rFonts w:cstheme="minorHAnsi"/>
          <w:color w:val="auto"/>
        </w:rPr>
        <w:t>caso  de</w:t>
      </w:r>
      <w:proofErr w:type="gramEnd"/>
      <w:r w:rsidRPr="00187E81">
        <w:rPr>
          <w:rFonts w:cstheme="minorHAnsi"/>
          <w:color w:val="auto"/>
        </w:rPr>
        <w:t xml:space="preserve"> uso y sus relaciones.]</w:t>
      </w:r>
    </w:p>
    <w:p w:rsidR="00C363EC" w:rsidRPr="00187E81" w:rsidRDefault="00C363EC" w:rsidP="00C363EC">
      <w:pPr>
        <w:pStyle w:val="PSI-Ttulo3"/>
      </w:pPr>
      <w:r w:rsidRPr="00187E81">
        <w:t xml:space="preserve">Diagrama de Interacción </w:t>
      </w:r>
    </w:p>
    <w:p w:rsidR="00C363EC" w:rsidRPr="00187E81" w:rsidRDefault="00C363EC" w:rsidP="00C363EC">
      <w:pPr>
        <w:pStyle w:val="PSI-Comentario"/>
        <w:rPr>
          <w:rFonts w:cstheme="minorHAnsi"/>
          <w:color w:val="auto"/>
        </w:rPr>
      </w:pPr>
      <w:r w:rsidRPr="00187E81">
        <w:rPr>
          <w:rFonts w:cstheme="minorHAnsi"/>
          <w:color w:val="auto"/>
        </w:rPr>
        <w:t xml:space="preserve">[Se sugiere realizar un diagrama de </w:t>
      </w:r>
      <w:proofErr w:type="gramStart"/>
      <w:r w:rsidRPr="00187E81">
        <w:rPr>
          <w:rFonts w:cstheme="minorHAnsi"/>
          <w:color w:val="auto"/>
        </w:rPr>
        <w:t>interacción  para</w:t>
      </w:r>
      <w:proofErr w:type="gramEnd"/>
      <w:r w:rsidRPr="00187E81">
        <w:rPr>
          <w:rFonts w:cstheme="minorHAnsi"/>
          <w:color w:val="auto"/>
        </w:rPr>
        <w:t xml:space="preserve"> representar la realización de cada Caso de Uso.]</w:t>
      </w:r>
    </w:p>
    <w:p w:rsidR="00C363EC" w:rsidRPr="00187E81" w:rsidRDefault="00C363EC" w:rsidP="00C363EC">
      <w:pPr>
        <w:pStyle w:val="PSI-Ttulo3"/>
      </w:pPr>
      <w:r w:rsidRPr="00187E81">
        <w:t>Diseño de Flujo de eventos</w:t>
      </w:r>
    </w:p>
    <w:p w:rsidR="00C363EC" w:rsidRPr="00187E81" w:rsidRDefault="00C363EC" w:rsidP="00C363EC">
      <w:pPr>
        <w:pStyle w:val="PSI-Comentario"/>
        <w:rPr>
          <w:rFonts w:cstheme="minorHAnsi"/>
          <w:color w:val="auto"/>
        </w:rPr>
      </w:pPr>
      <w:r w:rsidRPr="00187E81">
        <w:rPr>
          <w:rFonts w:cstheme="minorHAnsi"/>
          <w:color w:val="auto"/>
        </w:rPr>
        <w:t>[Descripción escrita en términos de objetos y subsistemas de diseño, que explica y complementa el diagrama de interacción y sus niveles.]</w:t>
      </w:r>
    </w:p>
    <w:p w:rsidR="00C363EC" w:rsidRPr="00187E81" w:rsidRDefault="00C363EC" w:rsidP="00C363EC">
      <w:pPr>
        <w:pStyle w:val="PSI-Ttulo3"/>
      </w:pPr>
      <w:r w:rsidRPr="00187E81">
        <w:t>Requerimientos especiales o de implementación</w:t>
      </w:r>
    </w:p>
    <w:p w:rsidR="00C363EC" w:rsidRDefault="00C363EC" w:rsidP="00C363EC">
      <w:pPr>
        <w:pStyle w:val="PSI-Comentario"/>
        <w:rPr>
          <w:rFonts w:cstheme="minorHAnsi"/>
          <w:color w:val="auto"/>
        </w:rPr>
      </w:pPr>
      <w:r w:rsidRPr="00187E81">
        <w:rPr>
          <w:rFonts w:cstheme="minorHAnsi"/>
          <w:color w:val="auto"/>
        </w:rPr>
        <w:t>[</w:t>
      </w:r>
      <w:proofErr w:type="gramStart"/>
      <w:r w:rsidRPr="00187E81">
        <w:rPr>
          <w:rFonts w:cstheme="minorHAnsi"/>
          <w:color w:val="auto"/>
        </w:rPr>
        <w:t>Descripción  que</w:t>
      </w:r>
      <w:proofErr w:type="gramEnd"/>
      <w:r w:rsidRPr="00187E81">
        <w:rPr>
          <w:rFonts w:cstheme="minorHAnsi"/>
          <w:color w:val="auto"/>
        </w:rPr>
        <w:t xml:space="preserve"> recoge los requerimientos (no funcionales) en la realización de un caso de uso.]</w:t>
      </w:r>
    </w:p>
    <w:p w:rsidR="002D57DA" w:rsidRPr="00DC3A9E" w:rsidRDefault="00934B12" w:rsidP="000A0FC7">
      <w:pPr>
        <w:pStyle w:val="PSI-Ttulo1"/>
        <w:rPr>
          <w:color w:val="92D050"/>
        </w:rPr>
      </w:pPr>
      <w:r w:rsidRPr="00187E81">
        <w:rPr>
          <w:color w:val="auto"/>
        </w:rPr>
        <w:br/>
      </w:r>
      <w:bookmarkStart w:id="17" w:name="_Toc257623486"/>
      <w:bookmarkStart w:id="18" w:name="_GoBack"/>
      <w:r w:rsidR="002D57DA" w:rsidRPr="000A0FC7">
        <w:t>Diseño de Objetos</w:t>
      </w:r>
      <w:bookmarkEnd w:id="17"/>
      <w:bookmarkEnd w:id="18"/>
    </w:p>
    <w:p w:rsidR="002D57DA" w:rsidRPr="00DC3A9E" w:rsidRDefault="00251E3D" w:rsidP="00251E3D">
      <w:pPr>
        <w:pStyle w:val="PSI-Ttulo2"/>
        <w:rPr>
          <w:rFonts w:asciiTheme="minorHAnsi" w:hAnsiTheme="minorHAnsi" w:cstheme="minorHAnsi"/>
          <w:color w:val="FFC000"/>
        </w:rPr>
      </w:pPr>
      <w:r w:rsidRPr="00DC3A9E">
        <w:rPr>
          <w:rFonts w:asciiTheme="minorHAnsi" w:hAnsiTheme="minorHAnsi" w:cstheme="minorHAnsi"/>
          <w:color w:val="FFC000"/>
        </w:rPr>
        <w:t xml:space="preserve"> </w:t>
      </w:r>
      <w:r w:rsidR="003D5630">
        <w:rPr>
          <w:rFonts w:asciiTheme="minorHAnsi" w:hAnsiTheme="minorHAnsi" w:cstheme="minorHAnsi"/>
          <w:color w:val="FFC000"/>
        </w:rPr>
        <w:t>Servicio</w:t>
      </w:r>
    </w:p>
    <w:p w:rsidR="006D7DDE" w:rsidRPr="00187E81" w:rsidRDefault="006D7DDE" w:rsidP="006D7DDE">
      <w:pPr>
        <w:pStyle w:val="PSI-ComentarioVieta"/>
        <w:rPr>
          <w:rFonts w:cstheme="minorHAnsi"/>
          <w:color w:val="auto"/>
        </w:rPr>
      </w:pPr>
      <w:r w:rsidRPr="00187E81">
        <w:rPr>
          <w:rFonts w:cstheme="minorHAnsi"/>
          <w:color w:val="auto"/>
        </w:rPr>
        <w:t>Descripción:</w:t>
      </w:r>
      <w:r w:rsidR="003D5630">
        <w:rPr>
          <w:rFonts w:cstheme="minorHAnsi"/>
          <w:color w:val="auto"/>
        </w:rPr>
        <w:t xml:space="preserve"> Se trata de un objeto que representa un servicio prestado.</w:t>
      </w:r>
    </w:p>
    <w:p w:rsidR="006D7DDE" w:rsidRPr="00187E81" w:rsidRDefault="006D7DDE" w:rsidP="006D7DDE">
      <w:pPr>
        <w:pStyle w:val="PSI-ComentarioVieta"/>
        <w:rPr>
          <w:rFonts w:cstheme="minorHAnsi"/>
          <w:color w:val="auto"/>
        </w:rPr>
      </w:pPr>
      <w:r w:rsidRPr="00187E81">
        <w:rPr>
          <w:rFonts w:cstheme="minorHAnsi"/>
          <w:color w:val="auto"/>
        </w:rPr>
        <w:t>Objetivo:</w:t>
      </w:r>
      <w:r w:rsidR="003D5630">
        <w:rPr>
          <w:rFonts w:cstheme="minorHAnsi"/>
          <w:color w:val="auto"/>
        </w:rPr>
        <w:t xml:space="preserve"> Almacenar los atributos del servicio creado.</w:t>
      </w:r>
    </w:p>
    <w:p w:rsidR="006D7DDE" w:rsidRDefault="00571137" w:rsidP="006D7DDE">
      <w:pPr>
        <w:pStyle w:val="PSI-ComentarioVieta"/>
        <w:rPr>
          <w:rFonts w:cstheme="minorHAnsi"/>
          <w:color w:val="auto"/>
        </w:rPr>
      </w:pPr>
      <w:r w:rsidRPr="00187E81">
        <w:rPr>
          <w:rFonts w:cstheme="minorHAnsi"/>
          <w:color w:val="auto"/>
        </w:rPr>
        <w:t>Atributos</w:t>
      </w:r>
      <w:r w:rsidR="006D7DDE" w:rsidRPr="00187E81">
        <w:rPr>
          <w:rFonts w:cstheme="minorHAnsi"/>
          <w:color w:val="auto"/>
        </w:rPr>
        <w:t>:</w:t>
      </w:r>
      <w:r w:rsidR="003D5630">
        <w:rPr>
          <w:rFonts w:cstheme="minorHAnsi"/>
          <w:color w:val="auto"/>
        </w:rPr>
        <w:t xml:space="preserve"> </w:t>
      </w:r>
    </w:p>
    <w:p w:rsidR="003D5630" w:rsidRDefault="00463DC2" w:rsidP="00463DC2">
      <w:pPr>
        <w:pStyle w:val="PSI-ComentarioVieta"/>
        <w:numPr>
          <w:ilvl w:val="0"/>
          <w:numId w:val="13"/>
        </w:numPr>
        <w:rPr>
          <w:rFonts w:cstheme="minorHAnsi"/>
          <w:color w:val="auto"/>
        </w:rPr>
      </w:pPr>
      <w:r>
        <w:rPr>
          <w:rFonts w:cstheme="minorHAnsi"/>
          <w:color w:val="auto"/>
        </w:rPr>
        <w:t>id</w:t>
      </w:r>
    </w:p>
    <w:p w:rsidR="00463DC2" w:rsidRDefault="00463DC2" w:rsidP="00463DC2">
      <w:pPr>
        <w:pStyle w:val="PSI-ComentarioVieta"/>
        <w:numPr>
          <w:ilvl w:val="0"/>
          <w:numId w:val="13"/>
        </w:numPr>
        <w:rPr>
          <w:rFonts w:cstheme="minorHAnsi"/>
          <w:color w:val="auto"/>
        </w:rPr>
      </w:pPr>
      <w:r>
        <w:rPr>
          <w:rFonts w:cstheme="minorHAnsi"/>
          <w:color w:val="auto"/>
        </w:rPr>
        <w:t>nombre</w:t>
      </w:r>
    </w:p>
    <w:p w:rsidR="00463DC2" w:rsidRDefault="00463DC2" w:rsidP="00463DC2">
      <w:pPr>
        <w:pStyle w:val="PSI-ComentarioVieta"/>
        <w:numPr>
          <w:ilvl w:val="0"/>
          <w:numId w:val="13"/>
        </w:numPr>
        <w:rPr>
          <w:rFonts w:cstheme="minorHAnsi"/>
          <w:color w:val="auto"/>
        </w:rPr>
      </w:pPr>
      <w:proofErr w:type="spellStart"/>
      <w:r>
        <w:rPr>
          <w:rFonts w:cstheme="minorHAnsi"/>
          <w:color w:val="auto"/>
        </w:rPr>
        <w:t>email_valoraciones</w:t>
      </w:r>
      <w:proofErr w:type="spellEnd"/>
      <w:r>
        <w:rPr>
          <w:rFonts w:cstheme="minorHAnsi"/>
          <w:color w:val="auto"/>
        </w:rPr>
        <w:t xml:space="preserve"> </w:t>
      </w:r>
    </w:p>
    <w:p w:rsidR="00463DC2" w:rsidRDefault="00463DC2" w:rsidP="00463DC2">
      <w:pPr>
        <w:pStyle w:val="PSI-ComentarioVieta"/>
        <w:numPr>
          <w:ilvl w:val="0"/>
          <w:numId w:val="13"/>
        </w:numPr>
        <w:rPr>
          <w:rFonts w:cstheme="minorHAnsi"/>
          <w:color w:val="auto"/>
        </w:rPr>
      </w:pPr>
      <w:r>
        <w:rPr>
          <w:rFonts w:cstheme="minorHAnsi"/>
          <w:color w:val="auto"/>
        </w:rPr>
        <w:lastRenderedPageBreak/>
        <w:t>habilitado</w:t>
      </w:r>
    </w:p>
    <w:p w:rsidR="00463DC2" w:rsidRDefault="00463DC2" w:rsidP="00463DC2">
      <w:pPr>
        <w:pStyle w:val="PSI-ComentarioVieta"/>
        <w:numPr>
          <w:ilvl w:val="0"/>
          <w:numId w:val="13"/>
        </w:numPr>
        <w:rPr>
          <w:rFonts w:cstheme="minorHAnsi"/>
          <w:color w:val="auto"/>
        </w:rPr>
      </w:pPr>
      <w:r>
        <w:rPr>
          <w:rFonts w:cstheme="minorHAnsi"/>
          <w:color w:val="auto"/>
        </w:rPr>
        <w:t>encargado</w:t>
      </w:r>
    </w:p>
    <w:p w:rsidR="00463DC2" w:rsidRPr="00187E81" w:rsidRDefault="00463DC2" w:rsidP="00463DC2">
      <w:pPr>
        <w:pStyle w:val="PSI-ComentarioVieta"/>
        <w:numPr>
          <w:ilvl w:val="0"/>
          <w:numId w:val="13"/>
        </w:numPr>
        <w:rPr>
          <w:rFonts w:cstheme="minorHAnsi"/>
          <w:color w:val="auto"/>
        </w:rPr>
      </w:pPr>
      <w:r>
        <w:rPr>
          <w:rFonts w:cstheme="minorHAnsi"/>
          <w:color w:val="auto"/>
        </w:rPr>
        <w:t>icono</w:t>
      </w:r>
    </w:p>
    <w:p w:rsidR="00571137" w:rsidRDefault="00571137" w:rsidP="006D7DDE">
      <w:pPr>
        <w:pStyle w:val="PSI-ComentarioVieta"/>
        <w:rPr>
          <w:rFonts w:cstheme="minorHAnsi"/>
          <w:color w:val="auto"/>
        </w:rPr>
      </w:pPr>
      <w:r w:rsidRPr="00187E81">
        <w:rPr>
          <w:rFonts w:cstheme="minorHAnsi"/>
          <w:color w:val="auto"/>
        </w:rPr>
        <w:t>Métodos</w:t>
      </w:r>
    </w:p>
    <w:p w:rsidR="00463DC2" w:rsidRDefault="00463DC2" w:rsidP="00463DC2">
      <w:pPr>
        <w:pStyle w:val="PSI-ComentarioVieta"/>
        <w:numPr>
          <w:ilvl w:val="0"/>
          <w:numId w:val="0"/>
        </w:numPr>
        <w:ind w:left="1072"/>
        <w:rPr>
          <w:rFonts w:cstheme="minorHAnsi"/>
          <w:color w:val="auto"/>
        </w:rPr>
      </w:pPr>
      <w:proofErr w:type="spellStart"/>
      <w:r>
        <w:rPr>
          <w:rFonts w:cstheme="minorHAnsi"/>
          <w:color w:val="auto"/>
        </w:rPr>
        <w:t>GETTER’s</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getId</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getNombre</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getEmailValoraciones</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getHabilitado</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getEncargado</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getIcono</w:t>
      </w:r>
      <w:proofErr w:type="spellEnd"/>
    </w:p>
    <w:p w:rsidR="00463DC2" w:rsidRDefault="00463DC2" w:rsidP="00463DC2">
      <w:pPr>
        <w:pStyle w:val="PSI-ComentarioVieta"/>
        <w:numPr>
          <w:ilvl w:val="0"/>
          <w:numId w:val="0"/>
        </w:numPr>
        <w:ind w:left="1072"/>
        <w:rPr>
          <w:rFonts w:cstheme="minorHAnsi"/>
          <w:color w:val="auto"/>
        </w:rPr>
      </w:pPr>
      <w:proofErr w:type="spellStart"/>
      <w:r>
        <w:rPr>
          <w:rFonts w:cstheme="minorHAnsi"/>
          <w:color w:val="auto"/>
        </w:rPr>
        <w:t>SETTER’s</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setId</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setNombre</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setEmailValoraciones</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setHabilitado</w:t>
      </w:r>
      <w:proofErr w:type="spellEnd"/>
    </w:p>
    <w:p w:rsidR="00463DC2" w:rsidRDefault="00463DC2" w:rsidP="00463DC2">
      <w:pPr>
        <w:pStyle w:val="PSI-ComentarioVieta"/>
        <w:numPr>
          <w:ilvl w:val="0"/>
          <w:numId w:val="13"/>
        </w:numPr>
        <w:rPr>
          <w:rFonts w:cstheme="minorHAnsi"/>
          <w:color w:val="auto"/>
        </w:rPr>
      </w:pPr>
      <w:proofErr w:type="spellStart"/>
      <w:r>
        <w:rPr>
          <w:rFonts w:cstheme="minorHAnsi"/>
          <w:color w:val="auto"/>
        </w:rPr>
        <w:t>s</w:t>
      </w:r>
      <w:r w:rsidRPr="00463DC2">
        <w:rPr>
          <w:rFonts w:cstheme="minorHAnsi"/>
          <w:color w:val="auto"/>
        </w:rPr>
        <w:t>etEncargado</w:t>
      </w:r>
      <w:proofErr w:type="spellEnd"/>
    </w:p>
    <w:p w:rsidR="00463DC2" w:rsidRPr="00463DC2" w:rsidRDefault="00463DC2" w:rsidP="00463DC2">
      <w:pPr>
        <w:pStyle w:val="PSI-ComentarioVieta"/>
        <w:numPr>
          <w:ilvl w:val="0"/>
          <w:numId w:val="13"/>
        </w:numPr>
        <w:rPr>
          <w:rFonts w:cstheme="minorHAnsi"/>
          <w:color w:val="auto"/>
        </w:rPr>
      </w:pPr>
      <w:proofErr w:type="spellStart"/>
      <w:r>
        <w:rPr>
          <w:rFonts w:cstheme="minorHAnsi"/>
          <w:color w:val="auto"/>
        </w:rPr>
        <w:t>s</w:t>
      </w:r>
      <w:r w:rsidRPr="00463DC2">
        <w:rPr>
          <w:rFonts w:cstheme="minorHAnsi"/>
          <w:color w:val="auto"/>
        </w:rPr>
        <w:t>etIcono</w:t>
      </w:r>
      <w:proofErr w:type="spellEnd"/>
    </w:p>
    <w:p w:rsidR="006D7DDE" w:rsidRPr="00F758CA" w:rsidRDefault="006D7DDE" w:rsidP="006D7DDE">
      <w:pPr>
        <w:pStyle w:val="PSI-ComentarioVieta"/>
        <w:rPr>
          <w:rFonts w:cstheme="minorHAnsi"/>
          <w:color w:val="auto"/>
          <w:highlight w:val="yellow"/>
        </w:rPr>
      </w:pPr>
      <w:r w:rsidRPr="00F758CA">
        <w:rPr>
          <w:rFonts w:cstheme="minorHAnsi"/>
          <w:color w:val="auto"/>
          <w:highlight w:val="yellow"/>
        </w:rPr>
        <w:t>Interacciones:</w:t>
      </w:r>
    </w:p>
    <w:p w:rsidR="006D7DDE" w:rsidRPr="00F758CA" w:rsidRDefault="006D7DDE" w:rsidP="006D7DDE">
      <w:pPr>
        <w:pStyle w:val="PSI-ComentarioVieta"/>
        <w:rPr>
          <w:rFonts w:cstheme="minorHAnsi"/>
          <w:color w:val="auto"/>
          <w:highlight w:val="yellow"/>
        </w:rPr>
      </w:pPr>
      <w:r w:rsidRPr="00F758CA">
        <w:rPr>
          <w:rFonts w:cstheme="minorHAnsi"/>
          <w:color w:val="auto"/>
          <w:highlight w:val="yellow"/>
        </w:rPr>
        <w:t>Diagrama de estado</w:t>
      </w:r>
    </w:p>
    <w:p w:rsidR="006D7DDE" w:rsidRPr="00F758CA" w:rsidRDefault="00DC6867" w:rsidP="006D7DDE">
      <w:pPr>
        <w:pStyle w:val="PSI-ComentarioVieta"/>
        <w:rPr>
          <w:rFonts w:cstheme="minorHAnsi"/>
          <w:color w:val="auto"/>
          <w:highlight w:val="yellow"/>
        </w:rPr>
      </w:pPr>
      <w:r w:rsidRPr="00F758CA">
        <w:rPr>
          <w:rFonts w:cstheme="minorHAnsi"/>
          <w:color w:val="auto"/>
          <w:highlight w:val="yellow"/>
        </w:rPr>
        <w:t>Interfaces que implementa</w:t>
      </w:r>
    </w:p>
    <w:p w:rsidR="00F758CA" w:rsidRDefault="00F758CA" w:rsidP="00F758CA">
      <w:pPr>
        <w:pStyle w:val="PSI-ComentarioVieta"/>
        <w:numPr>
          <w:ilvl w:val="0"/>
          <w:numId w:val="0"/>
        </w:numPr>
        <w:rPr>
          <w:rFonts w:cstheme="minorHAnsi"/>
          <w:color w:val="auto"/>
        </w:rPr>
      </w:pPr>
    </w:p>
    <w:p w:rsidR="00F758CA" w:rsidRPr="00DC3A9E" w:rsidRDefault="00F758CA" w:rsidP="00F758CA">
      <w:pPr>
        <w:pStyle w:val="PSI-Ttulo2"/>
        <w:rPr>
          <w:rFonts w:asciiTheme="minorHAnsi" w:hAnsiTheme="minorHAnsi" w:cstheme="minorHAnsi"/>
          <w:color w:val="FFC000"/>
        </w:rPr>
      </w:pPr>
      <w:proofErr w:type="spellStart"/>
      <w:r>
        <w:rPr>
          <w:rFonts w:asciiTheme="minorHAnsi" w:hAnsiTheme="minorHAnsi" w:cstheme="minorHAnsi"/>
          <w:color w:val="FFC000"/>
        </w:rPr>
        <w:t>GestorServicio</w:t>
      </w:r>
      <w:proofErr w:type="spellEnd"/>
    </w:p>
    <w:p w:rsidR="00F758CA" w:rsidRPr="00187E81" w:rsidRDefault="00F758CA" w:rsidP="00F758CA">
      <w:pPr>
        <w:pStyle w:val="PSI-ComentarioVieta"/>
        <w:rPr>
          <w:rFonts w:cstheme="minorHAnsi"/>
          <w:color w:val="auto"/>
        </w:rPr>
      </w:pPr>
      <w:r w:rsidRPr="00187E81">
        <w:rPr>
          <w:rFonts w:cstheme="minorHAnsi"/>
          <w:color w:val="auto"/>
        </w:rPr>
        <w:t>Descripción:</w:t>
      </w:r>
      <w:r>
        <w:rPr>
          <w:rFonts w:cstheme="minorHAnsi"/>
          <w:color w:val="auto"/>
        </w:rPr>
        <w:t xml:space="preserve"> Se trata de un objeto que maneja objetos de tipo servicio.</w:t>
      </w:r>
    </w:p>
    <w:p w:rsidR="00F758CA" w:rsidRPr="00187E81" w:rsidRDefault="00F758CA" w:rsidP="00F758CA">
      <w:pPr>
        <w:pStyle w:val="PSI-ComentarioVieta"/>
        <w:rPr>
          <w:rFonts w:cstheme="minorHAnsi"/>
          <w:color w:val="auto"/>
        </w:rPr>
      </w:pPr>
      <w:r w:rsidRPr="00187E81">
        <w:rPr>
          <w:rFonts w:cstheme="minorHAnsi"/>
          <w:color w:val="auto"/>
        </w:rPr>
        <w:t>Objetivo:</w:t>
      </w:r>
      <w:r>
        <w:rPr>
          <w:rFonts w:cstheme="minorHAnsi"/>
          <w:color w:val="auto"/>
        </w:rPr>
        <w:t xml:space="preserve"> Almacenar los objetos servicio en la base de datos.</w:t>
      </w:r>
    </w:p>
    <w:p w:rsidR="00F758CA" w:rsidRDefault="00F758CA" w:rsidP="00F758CA">
      <w:pPr>
        <w:pStyle w:val="PSI-ComentarioVieta"/>
        <w:rPr>
          <w:rFonts w:cstheme="minorHAnsi"/>
          <w:color w:val="auto"/>
        </w:rPr>
      </w:pPr>
      <w:r w:rsidRPr="00187E81">
        <w:rPr>
          <w:rFonts w:cstheme="minorHAnsi"/>
          <w:color w:val="auto"/>
        </w:rPr>
        <w:t>Atributos:</w:t>
      </w:r>
      <w:r>
        <w:rPr>
          <w:rFonts w:cstheme="minorHAnsi"/>
          <w:color w:val="auto"/>
        </w:rPr>
        <w:t xml:space="preserve"> </w:t>
      </w:r>
    </w:p>
    <w:p w:rsidR="00F758CA" w:rsidRDefault="00F758CA" w:rsidP="00F758CA">
      <w:pPr>
        <w:pStyle w:val="PSI-ComentarioVieta"/>
        <w:numPr>
          <w:ilvl w:val="0"/>
          <w:numId w:val="13"/>
        </w:numPr>
        <w:rPr>
          <w:rFonts w:cstheme="minorHAnsi"/>
          <w:color w:val="auto"/>
        </w:rPr>
      </w:pPr>
      <w:r>
        <w:rPr>
          <w:rFonts w:cstheme="minorHAnsi"/>
          <w:color w:val="auto"/>
        </w:rPr>
        <w:t>Servicio</w:t>
      </w:r>
    </w:p>
    <w:p w:rsidR="00F758CA" w:rsidRDefault="00F758CA" w:rsidP="00F758CA">
      <w:pPr>
        <w:pStyle w:val="PSI-ComentarioVieta"/>
        <w:rPr>
          <w:rFonts w:cstheme="minorHAnsi"/>
          <w:color w:val="auto"/>
        </w:rPr>
      </w:pPr>
      <w:r w:rsidRPr="00187E81">
        <w:rPr>
          <w:rFonts w:cstheme="minorHAnsi"/>
          <w:color w:val="auto"/>
        </w:rPr>
        <w:t>Métodos</w:t>
      </w:r>
    </w:p>
    <w:p w:rsidR="00F758CA" w:rsidRDefault="00F758CA" w:rsidP="00F758CA">
      <w:pPr>
        <w:pStyle w:val="PSI-ComentarioVieta"/>
        <w:numPr>
          <w:ilvl w:val="0"/>
          <w:numId w:val="13"/>
        </w:numPr>
        <w:rPr>
          <w:rFonts w:cstheme="minorHAnsi"/>
          <w:color w:val="auto"/>
        </w:rPr>
      </w:pPr>
      <w:proofErr w:type="spellStart"/>
      <w:r>
        <w:rPr>
          <w:rFonts w:cstheme="minorHAnsi"/>
          <w:color w:val="auto"/>
        </w:rPr>
        <w:t>agregarServicio</w:t>
      </w:r>
      <w:proofErr w:type="spellEnd"/>
      <w:r>
        <w:rPr>
          <w:rFonts w:cstheme="minorHAnsi"/>
          <w:color w:val="auto"/>
        </w:rPr>
        <w:t xml:space="preserve"> (CONSULTAR PARA AGREGARLO TMB EN CU)</w:t>
      </w:r>
    </w:p>
    <w:p w:rsidR="00F758CA" w:rsidRDefault="00F758CA" w:rsidP="00F758CA">
      <w:pPr>
        <w:pStyle w:val="PSI-ComentarioVieta"/>
        <w:numPr>
          <w:ilvl w:val="0"/>
          <w:numId w:val="13"/>
        </w:numPr>
        <w:rPr>
          <w:rFonts w:cstheme="minorHAnsi"/>
          <w:color w:val="auto"/>
        </w:rPr>
      </w:pPr>
      <w:proofErr w:type="spellStart"/>
      <w:r>
        <w:rPr>
          <w:rFonts w:cstheme="minorHAnsi"/>
          <w:color w:val="auto"/>
        </w:rPr>
        <w:t>habilitarServicio</w:t>
      </w:r>
      <w:proofErr w:type="spellEnd"/>
    </w:p>
    <w:p w:rsidR="00F758CA" w:rsidRDefault="00F758CA" w:rsidP="00F758CA">
      <w:pPr>
        <w:pStyle w:val="PSI-ComentarioVieta"/>
        <w:numPr>
          <w:ilvl w:val="0"/>
          <w:numId w:val="13"/>
        </w:numPr>
        <w:rPr>
          <w:rFonts w:cstheme="minorHAnsi"/>
          <w:color w:val="auto"/>
        </w:rPr>
      </w:pPr>
      <w:proofErr w:type="spellStart"/>
      <w:r>
        <w:rPr>
          <w:rFonts w:cstheme="minorHAnsi"/>
          <w:color w:val="auto"/>
        </w:rPr>
        <w:t>deshabilitarServicio</w:t>
      </w:r>
      <w:proofErr w:type="spellEnd"/>
    </w:p>
    <w:p w:rsidR="00F758CA" w:rsidRDefault="00F758CA" w:rsidP="00F758CA">
      <w:pPr>
        <w:pStyle w:val="PSI-ComentarioVieta"/>
        <w:numPr>
          <w:ilvl w:val="0"/>
          <w:numId w:val="13"/>
        </w:numPr>
        <w:rPr>
          <w:rFonts w:cstheme="minorHAnsi"/>
          <w:color w:val="auto"/>
        </w:rPr>
      </w:pPr>
      <w:proofErr w:type="spellStart"/>
      <w:r>
        <w:rPr>
          <w:rFonts w:cstheme="minorHAnsi"/>
          <w:color w:val="auto"/>
        </w:rPr>
        <w:t>editarServicio</w:t>
      </w:r>
      <w:proofErr w:type="spellEnd"/>
    </w:p>
    <w:p w:rsidR="00F758CA" w:rsidRPr="00F758CA" w:rsidRDefault="00F758CA" w:rsidP="00F758CA">
      <w:pPr>
        <w:pStyle w:val="PSI-ComentarioVieta"/>
        <w:rPr>
          <w:rFonts w:cstheme="minorHAnsi"/>
          <w:color w:val="auto"/>
          <w:highlight w:val="yellow"/>
        </w:rPr>
      </w:pPr>
      <w:r w:rsidRPr="00F758CA">
        <w:rPr>
          <w:rFonts w:cstheme="minorHAnsi"/>
          <w:color w:val="auto"/>
          <w:highlight w:val="yellow"/>
        </w:rPr>
        <w:t>Interacciones:</w:t>
      </w:r>
    </w:p>
    <w:p w:rsidR="00F758CA" w:rsidRPr="00F758CA" w:rsidRDefault="00F758CA" w:rsidP="00F758CA">
      <w:pPr>
        <w:pStyle w:val="PSI-ComentarioVieta"/>
        <w:rPr>
          <w:rFonts w:cstheme="minorHAnsi"/>
          <w:color w:val="auto"/>
          <w:highlight w:val="yellow"/>
        </w:rPr>
      </w:pPr>
      <w:r w:rsidRPr="00F758CA">
        <w:rPr>
          <w:rFonts w:cstheme="minorHAnsi"/>
          <w:color w:val="auto"/>
          <w:highlight w:val="yellow"/>
        </w:rPr>
        <w:lastRenderedPageBreak/>
        <w:t>Diagrama de estado</w:t>
      </w:r>
    </w:p>
    <w:p w:rsidR="00F758CA" w:rsidRPr="00F758CA" w:rsidRDefault="00F758CA" w:rsidP="00F758CA">
      <w:pPr>
        <w:pStyle w:val="PSI-ComentarioVieta"/>
        <w:rPr>
          <w:rFonts w:cstheme="minorHAnsi"/>
          <w:color w:val="auto"/>
          <w:highlight w:val="yellow"/>
        </w:rPr>
      </w:pPr>
      <w:r w:rsidRPr="00F758CA">
        <w:rPr>
          <w:rFonts w:cstheme="minorHAnsi"/>
          <w:color w:val="auto"/>
          <w:highlight w:val="yellow"/>
        </w:rPr>
        <w:t>Interfaces que implementa</w:t>
      </w:r>
    </w:p>
    <w:p w:rsidR="00F758CA" w:rsidRPr="00187E81" w:rsidRDefault="00F758CA" w:rsidP="00F758CA">
      <w:pPr>
        <w:pStyle w:val="PSI-ComentarioVieta"/>
        <w:numPr>
          <w:ilvl w:val="0"/>
          <w:numId w:val="0"/>
        </w:numPr>
        <w:rPr>
          <w:rFonts w:cstheme="minorHAnsi"/>
          <w:color w:val="auto"/>
        </w:rPr>
      </w:pPr>
    </w:p>
    <w:p w:rsidR="003D5630" w:rsidRPr="00DC3A9E" w:rsidRDefault="003D5630" w:rsidP="003D5630">
      <w:pPr>
        <w:pStyle w:val="PSI-Ttulo2"/>
        <w:rPr>
          <w:rFonts w:asciiTheme="minorHAnsi" w:hAnsiTheme="minorHAnsi" w:cstheme="minorHAnsi"/>
          <w:color w:val="FFC000"/>
        </w:rPr>
      </w:pPr>
      <w:proofErr w:type="spellStart"/>
      <w:r>
        <w:rPr>
          <w:rFonts w:asciiTheme="minorHAnsi" w:hAnsiTheme="minorHAnsi" w:cstheme="minorHAnsi"/>
          <w:color w:val="FFC000"/>
        </w:rPr>
        <w:t>Valoracion</w:t>
      </w:r>
      <w:proofErr w:type="spellEnd"/>
    </w:p>
    <w:p w:rsidR="003D5630" w:rsidRPr="00187E81" w:rsidRDefault="003D5630" w:rsidP="003D5630">
      <w:pPr>
        <w:pStyle w:val="PSI-ComentarioVieta"/>
        <w:rPr>
          <w:rFonts w:cstheme="minorHAnsi"/>
          <w:color w:val="auto"/>
        </w:rPr>
      </w:pPr>
      <w:r w:rsidRPr="00187E81">
        <w:rPr>
          <w:rFonts w:cstheme="minorHAnsi"/>
          <w:color w:val="auto"/>
        </w:rPr>
        <w:t>Descripción:</w:t>
      </w:r>
      <w:r w:rsidR="00F758CA">
        <w:rPr>
          <w:rFonts w:cstheme="minorHAnsi"/>
          <w:color w:val="auto"/>
        </w:rPr>
        <w:t xml:space="preserve"> Se trata de un objeto que representa una valoración asociada a un servicio.</w:t>
      </w:r>
    </w:p>
    <w:p w:rsidR="003D5630" w:rsidRPr="00187E81" w:rsidRDefault="003D5630" w:rsidP="003D5630">
      <w:pPr>
        <w:pStyle w:val="PSI-ComentarioVieta"/>
        <w:rPr>
          <w:rFonts w:cstheme="minorHAnsi"/>
          <w:color w:val="auto"/>
        </w:rPr>
      </w:pPr>
      <w:r w:rsidRPr="00187E81">
        <w:rPr>
          <w:rFonts w:cstheme="minorHAnsi"/>
          <w:color w:val="auto"/>
        </w:rPr>
        <w:t>Objetivo:</w:t>
      </w:r>
    </w:p>
    <w:p w:rsidR="003D5630" w:rsidRDefault="003D5630" w:rsidP="003D5630">
      <w:pPr>
        <w:pStyle w:val="PSI-ComentarioVieta"/>
        <w:rPr>
          <w:rFonts w:cstheme="minorHAnsi"/>
          <w:color w:val="auto"/>
        </w:rPr>
      </w:pPr>
      <w:r w:rsidRPr="00187E81">
        <w:rPr>
          <w:rFonts w:cstheme="minorHAnsi"/>
          <w:color w:val="auto"/>
        </w:rPr>
        <w:t>Atributos:</w:t>
      </w:r>
    </w:p>
    <w:p w:rsidR="00F758CA" w:rsidRDefault="00F758CA" w:rsidP="00F758CA">
      <w:pPr>
        <w:pStyle w:val="PSI-ComentarioVieta"/>
        <w:numPr>
          <w:ilvl w:val="0"/>
          <w:numId w:val="13"/>
        </w:numPr>
        <w:rPr>
          <w:rFonts w:cstheme="minorHAnsi"/>
          <w:color w:val="auto"/>
        </w:rPr>
      </w:pPr>
      <w:r>
        <w:rPr>
          <w:rFonts w:cstheme="minorHAnsi"/>
          <w:color w:val="auto"/>
        </w:rPr>
        <w:t>id</w:t>
      </w:r>
    </w:p>
    <w:p w:rsidR="00F758CA" w:rsidRDefault="00F758CA" w:rsidP="00F758CA">
      <w:pPr>
        <w:pStyle w:val="PSI-ComentarioVieta"/>
        <w:numPr>
          <w:ilvl w:val="0"/>
          <w:numId w:val="13"/>
        </w:numPr>
        <w:rPr>
          <w:rFonts w:cstheme="minorHAnsi"/>
          <w:color w:val="auto"/>
        </w:rPr>
      </w:pPr>
      <w:r>
        <w:rPr>
          <w:rFonts w:cstheme="minorHAnsi"/>
          <w:color w:val="auto"/>
        </w:rPr>
        <w:t>nombre</w:t>
      </w:r>
    </w:p>
    <w:p w:rsidR="00F758CA" w:rsidRDefault="00F758CA" w:rsidP="00F758CA">
      <w:pPr>
        <w:pStyle w:val="PSI-ComentarioVieta"/>
        <w:numPr>
          <w:ilvl w:val="0"/>
          <w:numId w:val="13"/>
        </w:numPr>
        <w:rPr>
          <w:rFonts w:cstheme="minorHAnsi"/>
          <w:color w:val="auto"/>
        </w:rPr>
      </w:pPr>
      <w:r>
        <w:rPr>
          <w:rFonts w:cstheme="minorHAnsi"/>
          <w:color w:val="auto"/>
        </w:rPr>
        <w:t>tipo</w:t>
      </w:r>
    </w:p>
    <w:p w:rsidR="00F758CA" w:rsidRDefault="00F758CA" w:rsidP="00F758CA">
      <w:pPr>
        <w:pStyle w:val="PSI-ComentarioVieta"/>
        <w:numPr>
          <w:ilvl w:val="0"/>
          <w:numId w:val="13"/>
        </w:numPr>
        <w:rPr>
          <w:rFonts w:cstheme="minorHAnsi"/>
          <w:color w:val="auto"/>
        </w:rPr>
      </w:pPr>
      <w:r>
        <w:rPr>
          <w:rFonts w:cstheme="minorHAnsi"/>
          <w:color w:val="auto"/>
        </w:rPr>
        <w:t>notificar</w:t>
      </w:r>
    </w:p>
    <w:p w:rsidR="00F758CA" w:rsidRDefault="00F758CA" w:rsidP="00F758CA">
      <w:pPr>
        <w:pStyle w:val="PSI-ComentarioVieta"/>
        <w:numPr>
          <w:ilvl w:val="0"/>
          <w:numId w:val="13"/>
        </w:numPr>
        <w:rPr>
          <w:rFonts w:cstheme="minorHAnsi"/>
          <w:color w:val="auto"/>
        </w:rPr>
      </w:pPr>
      <w:r>
        <w:rPr>
          <w:rFonts w:cstheme="minorHAnsi"/>
          <w:color w:val="auto"/>
        </w:rPr>
        <w:t>foto</w:t>
      </w:r>
    </w:p>
    <w:p w:rsidR="00F758CA" w:rsidRDefault="00F758CA" w:rsidP="00F758CA">
      <w:pPr>
        <w:pStyle w:val="PSI-ComentarioVieta"/>
        <w:numPr>
          <w:ilvl w:val="0"/>
          <w:numId w:val="13"/>
        </w:numPr>
        <w:rPr>
          <w:rFonts w:cstheme="minorHAnsi"/>
          <w:color w:val="auto"/>
        </w:rPr>
      </w:pPr>
      <w:r>
        <w:rPr>
          <w:rFonts w:cstheme="minorHAnsi"/>
          <w:color w:val="auto"/>
        </w:rPr>
        <w:t>descripción</w:t>
      </w:r>
    </w:p>
    <w:p w:rsidR="00F758CA" w:rsidRDefault="00F758CA" w:rsidP="00F758CA">
      <w:pPr>
        <w:pStyle w:val="PSI-ComentarioVieta"/>
        <w:numPr>
          <w:ilvl w:val="0"/>
          <w:numId w:val="13"/>
        </w:numPr>
        <w:rPr>
          <w:rFonts w:cstheme="minorHAnsi"/>
          <w:color w:val="auto"/>
        </w:rPr>
      </w:pPr>
      <w:r>
        <w:rPr>
          <w:rFonts w:cstheme="minorHAnsi"/>
          <w:color w:val="auto"/>
        </w:rPr>
        <w:t>email</w:t>
      </w:r>
    </w:p>
    <w:p w:rsidR="00F758CA" w:rsidRDefault="00F758CA" w:rsidP="00F758CA">
      <w:pPr>
        <w:pStyle w:val="PSI-ComentarioVieta"/>
        <w:numPr>
          <w:ilvl w:val="0"/>
          <w:numId w:val="13"/>
        </w:numPr>
        <w:rPr>
          <w:rFonts w:cstheme="minorHAnsi"/>
          <w:color w:val="auto"/>
        </w:rPr>
      </w:pPr>
      <w:r>
        <w:rPr>
          <w:rFonts w:cstheme="minorHAnsi"/>
          <w:color w:val="auto"/>
        </w:rPr>
        <w:t>habilitado</w:t>
      </w:r>
    </w:p>
    <w:p w:rsidR="00F758CA" w:rsidRDefault="00F758CA" w:rsidP="00F758CA">
      <w:pPr>
        <w:pStyle w:val="PSI-ComentarioVieta"/>
        <w:numPr>
          <w:ilvl w:val="0"/>
          <w:numId w:val="13"/>
        </w:numPr>
        <w:rPr>
          <w:rFonts w:cstheme="minorHAnsi"/>
          <w:color w:val="auto"/>
        </w:rPr>
      </w:pPr>
      <w:r>
        <w:rPr>
          <w:rFonts w:cstheme="minorHAnsi"/>
          <w:color w:val="auto"/>
        </w:rPr>
        <w:t>vencimiento</w:t>
      </w:r>
    </w:p>
    <w:p w:rsidR="00F758CA" w:rsidRPr="00F758CA" w:rsidRDefault="00F758CA" w:rsidP="00F758CA">
      <w:pPr>
        <w:pStyle w:val="PSI-ComentarioVieta"/>
        <w:numPr>
          <w:ilvl w:val="0"/>
          <w:numId w:val="13"/>
        </w:numPr>
        <w:rPr>
          <w:rFonts w:cstheme="minorHAnsi"/>
          <w:color w:val="auto"/>
        </w:rPr>
      </w:pPr>
      <w:r>
        <w:rPr>
          <w:rFonts w:cstheme="minorHAnsi"/>
          <w:color w:val="auto"/>
        </w:rPr>
        <w:t>servicio</w:t>
      </w:r>
    </w:p>
    <w:p w:rsidR="003D5630" w:rsidRDefault="003D5630" w:rsidP="003D5630">
      <w:pPr>
        <w:pStyle w:val="PSI-ComentarioVieta"/>
        <w:rPr>
          <w:rFonts w:cstheme="minorHAnsi"/>
          <w:color w:val="auto"/>
        </w:rPr>
      </w:pPr>
      <w:r w:rsidRPr="00187E81">
        <w:rPr>
          <w:rFonts w:cstheme="minorHAnsi"/>
          <w:color w:val="auto"/>
        </w:rPr>
        <w:t>Métodos</w:t>
      </w:r>
    </w:p>
    <w:p w:rsidR="00F758CA" w:rsidRDefault="00F758CA" w:rsidP="00F758CA">
      <w:pPr>
        <w:pStyle w:val="PSI-ComentarioVieta"/>
        <w:numPr>
          <w:ilvl w:val="0"/>
          <w:numId w:val="0"/>
        </w:numPr>
        <w:ind w:left="1072"/>
        <w:rPr>
          <w:rFonts w:cstheme="minorHAnsi"/>
          <w:color w:val="auto"/>
        </w:rPr>
      </w:pPr>
      <w:proofErr w:type="spellStart"/>
      <w:r>
        <w:rPr>
          <w:rFonts w:cstheme="minorHAnsi"/>
          <w:color w:val="auto"/>
        </w:rPr>
        <w:t>GETTER’s</w:t>
      </w:r>
      <w:proofErr w:type="spellEnd"/>
    </w:p>
    <w:p w:rsidR="00F758CA" w:rsidRPr="00187E81" w:rsidRDefault="00F758CA" w:rsidP="00F758CA">
      <w:pPr>
        <w:pStyle w:val="PSI-ComentarioVieta"/>
        <w:numPr>
          <w:ilvl w:val="0"/>
          <w:numId w:val="0"/>
        </w:numPr>
        <w:ind w:left="1072"/>
        <w:rPr>
          <w:rFonts w:cstheme="minorHAnsi"/>
          <w:color w:val="auto"/>
        </w:rPr>
      </w:pPr>
      <w:proofErr w:type="spellStart"/>
      <w:r>
        <w:rPr>
          <w:rFonts w:cstheme="minorHAnsi"/>
          <w:color w:val="auto"/>
        </w:rPr>
        <w:t>SETTER’s</w:t>
      </w:r>
      <w:proofErr w:type="spellEnd"/>
    </w:p>
    <w:p w:rsidR="003D5630" w:rsidRPr="00F758CA" w:rsidRDefault="003D5630" w:rsidP="003D5630">
      <w:pPr>
        <w:pStyle w:val="PSI-ComentarioVieta"/>
        <w:rPr>
          <w:rFonts w:cstheme="minorHAnsi"/>
          <w:color w:val="auto"/>
          <w:highlight w:val="yellow"/>
        </w:rPr>
      </w:pPr>
      <w:r w:rsidRPr="00F758CA">
        <w:rPr>
          <w:rFonts w:cstheme="minorHAnsi"/>
          <w:color w:val="auto"/>
          <w:highlight w:val="yellow"/>
        </w:rPr>
        <w:t>Interacciones:</w:t>
      </w:r>
    </w:p>
    <w:p w:rsidR="003D5630" w:rsidRPr="00F758CA" w:rsidRDefault="003D5630" w:rsidP="003D5630">
      <w:pPr>
        <w:pStyle w:val="PSI-ComentarioVieta"/>
        <w:rPr>
          <w:rFonts w:cstheme="minorHAnsi"/>
          <w:color w:val="auto"/>
          <w:highlight w:val="yellow"/>
        </w:rPr>
      </w:pPr>
      <w:r w:rsidRPr="00F758CA">
        <w:rPr>
          <w:rFonts w:cstheme="minorHAnsi"/>
          <w:color w:val="auto"/>
          <w:highlight w:val="yellow"/>
        </w:rPr>
        <w:t>Diagrama de estado</w:t>
      </w:r>
    </w:p>
    <w:p w:rsidR="003D5630" w:rsidRPr="00F758CA" w:rsidRDefault="003D5630" w:rsidP="003D5630">
      <w:pPr>
        <w:pStyle w:val="PSI-ComentarioVieta"/>
        <w:rPr>
          <w:rFonts w:cstheme="minorHAnsi"/>
          <w:color w:val="auto"/>
          <w:highlight w:val="yellow"/>
        </w:rPr>
      </w:pPr>
      <w:r w:rsidRPr="00F758CA">
        <w:rPr>
          <w:rFonts w:cstheme="minorHAnsi"/>
          <w:color w:val="auto"/>
          <w:highlight w:val="yellow"/>
        </w:rPr>
        <w:t>Interfaces que implementa</w:t>
      </w:r>
    </w:p>
    <w:p w:rsidR="003D5630" w:rsidRDefault="003D5630" w:rsidP="003D5630">
      <w:pPr>
        <w:pStyle w:val="PSI-Ttulo1"/>
      </w:pPr>
    </w:p>
    <w:p w:rsidR="00F758CA" w:rsidRPr="00DC3A9E" w:rsidRDefault="00F758CA" w:rsidP="00F758CA">
      <w:pPr>
        <w:pStyle w:val="PSI-Ttulo2"/>
        <w:rPr>
          <w:rFonts w:asciiTheme="minorHAnsi" w:hAnsiTheme="minorHAnsi" w:cstheme="minorHAnsi"/>
          <w:color w:val="FFC000"/>
        </w:rPr>
      </w:pPr>
      <w:proofErr w:type="spellStart"/>
      <w:r>
        <w:rPr>
          <w:rFonts w:asciiTheme="minorHAnsi" w:hAnsiTheme="minorHAnsi" w:cstheme="minorHAnsi"/>
          <w:color w:val="FFC000"/>
        </w:rPr>
        <w:t>GestorValoracion</w:t>
      </w:r>
      <w:proofErr w:type="spellEnd"/>
    </w:p>
    <w:p w:rsidR="00F758CA" w:rsidRPr="00187E81" w:rsidRDefault="00F758CA" w:rsidP="00F758CA">
      <w:pPr>
        <w:pStyle w:val="PSI-ComentarioVieta"/>
        <w:rPr>
          <w:rFonts w:cstheme="minorHAnsi"/>
          <w:color w:val="auto"/>
        </w:rPr>
      </w:pPr>
      <w:r w:rsidRPr="00187E81">
        <w:rPr>
          <w:rFonts w:cstheme="minorHAnsi"/>
          <w:color w:val="auto"/>
        </w:rPr>
        <w:t>Descripción:</w:t>
      </w:r>
      <w:r>
        <w:rPr>
          <w:rFonts w:cstheme="minorHAnsi"/>
          <w:color w:val="auto"/>
        </w:rPr>
        <w:t xml:space="preserve"> Se trata de un objeto que maneja objetos de tipo </w:t>
      </w:r>
      <w:proofErr w:type="spellStart"/>
      <w:r>
        <w:rPr>
          <w:rFonts w:cstheme="minorHAnsi"/>
          <w:color w:val="auto"/>
        </w:rPr>
        <w:t>valoracion</w:t>
      </w:r>
      <w:proofErr w:type="spellEnd"/>
      <w:r>
        <w:rPr>
          <w:rFonts w:cstheme="minorHAnsi"/>
          <w:color w:val="auto"/>
        </w:rPr>
        <w:t>.</w:t>
      </w:r>
    </w:p>
    <w:p w:rsidR="00F758CA" w:rsidRPr="00187E81" w:rsidRDefault="00F758CA" w:rsidP="00F758CA">
      <w:pPr>
        <w:pStyle w:val="PSI-ComentarioVieta"/>
        <w:rPr>
          <w:rFonts w:cstheme="minorHAnsi"/>
          <w:color w:val="auto"/>
        </w:rPr>
      </w:pPr>
      <w:r w:rsidRPr="00187E81">
        <w:rPr>
          <w:rFonts w:cstheme="minorHAnsi"/>
          <w:color w:val="auto"/>
        </w:rPr>
        <w:t>Objetivo:</w:t>
      </w:r>
    </w:p>
    <w:p w:rsidR="00F758CA" w:rsidRDefault="00F758CA" w:rsidP="00F758CA">
      <w:pPr>
        <w:pStyle w:val="PSI-ComentarioVieta"/>
        <w:rPr>
          <w:rFonts w:cstheme="minorHAnsi"/>
          <w:color w:val="auto"/>
        </w:rPr>
      </w:pPr>
      <w:r w:rsidRPr="00187E81">
        <w:rPr>
          <w:rFonts w:cstheme="minorHAnsi"/>
          <w:color w:val="auto"/>
        </w:rPr>
        <w:t>Atributos:</w:t>
      </w:r>
    </w:p>
    <w:p w:rsidR="00F758CA" w:rsidRDefault="00F758CA" w:rsidP="00F758CA">
      <w:pPr>
        <w:pStyle w:val="PSI-ComentarioVieta"/>
        <w:numPr>
          <w:ilvl w:val="0"/>
          <w:numId w:val="13"/>
        </w:numPr>
        <w:rPr>
          <w:rFonts w:cstheme="minorHAnsi"/>
          <w:color w:val="auto"/>
        </w:rPr>
      </w:pPr>
      <w:proofErr w:type="spellStart"/>
      <w:r>
        <w:rPr>
          <w:rFonts w:cstheme="minorHAnsi"/>
          <w:color w:val="auto"/>
        </w:rPr>
        <w:t>valoracion</w:t>
      </w:r>
      <w:proofErr w:type="spellEnd"/>
    </w:p>
    <w:p w:rsidR="00F758CA" w:rsidRDefault="00F758CA" w:rsidP="00F758CA">
      <w:pPr>
        <w:pStyle w:val="PSI-ComentarioVieta"/>
        <w:rPr>
          <w:rFonts w:cstheme="minorHAnsi"/>
          <w:color w:val="auto"/>
        </w:rPr>
      </w:pPr>
      <w:r w:rsidRPr="00187E81">
        <w:rPr>
          <w:rFonts w:cstheme="minorHAnsi"/>
          <w:color w:val="auto"/>
        </w:rPr>
        <w:t>Métodos</w:t>
      </w:r>
    </w:p>
    <w:p w:rsidR="00E0302F" w:rsidRDefault="00E0302F" w:rsidP="00E0302F">
      <w:pPr>
        <w:pStyle w:val="PSI-ComentarioVieta"/>
        <w:numPr>
          <w:ilvl w:val="0"/>
          <w:numId w:val="13"/>
        </w:numPr>
        <w:rPr>
          <w:rFonts w:cstheme="minorHAnsi"/>
          <w:color w:val="auto"/>
        </w:rPr>
      </w:pPr>
      <w:proofErr w:type="spellStart"/>
      <w:r>
        <w:rPr>
          <w:rFonts w:cstheme="minorHAnsi"/>
          <w:color w:val="auto"/>
        </w:rPr>
        <w:t>altaValoracion</w:t>
      </w:r>
      <w:proofErr w:type="spellEnd"/>
      <w:r>
        <w:rPr>
          <w:rFonts w:cstheme="minorHAnsi"/>
          <w:color w:val="auto"/>
        </w:rPr>
        <w:t xml:space="preserve"> (CONSULTAR)</w:t>
      </w:r>
    </w:p>
    <w:p w:rsidR="00E0302F" w:rsidRDefault="00E0302F" w:rsidP="00E0302F">
      <w:pPr>
        <w:pStyle w:val="PSI-ComentarioVieta"/>
        <w:numPr>
          <w:ilvl w:val="0"/>
          <w:numId w:val="13"/>
        </w:numPr>
        <w:rPr>
          <w:rFonts w:cstheme="minorHAnsi"/>
          <w:color w:val="auto"/>
        </w:rPr>
      </w:pPr>
      <w:proofErr w:type="spellStart"/>
      <w:r>
        <w:rPr>
          <w:rFonts w:cstheme="minorHAnsi"/>
          <w:color w:val="auto"/>
        </w:rPr>
        <w:lastRenderedPageBreak/>
        <w:t>habilitarValoracion</w:t>
      </w:r>
      <w:proofErr w:type="spellEnd"/>
    </w:p>
    <w:p w:rsidR="00E0302F" w:rsidRDefault="00E0302F" w:rsidP="00E0302F">
      <w:pPr>
        <w:pStyle w:val="PSI-ComentarioVieta"/>
        <w:numPr>
          <w:ilvl w:val="0"/>
          <w:numId w:val="13"/>
        </w:numPr>
        <w:rPr>
          <w:rFonts w:cstheme="minorHAnsi"/>
          <w:color w:val="auto"/>
        </w:rPr>
      </w:pPr>
      <w:proofErr w:type="spellStart"/>
      <w:r>
        <w:rPr>
          <w:rFonts w:cstheme="minorHAnsi"/>
          <w:color w:val="auto"/>
        </w:rPr>
        <w:t>deshabilitarValoracion</w:t>
      </w:r>
      <w:proofErr w:type="spellEnd"/>
    </w:p>
    <w:p w:rsidR="00E0302F" w:rsidRDefault="00E0302F" w:rsidP="00E0302F">
      <w:pPr>
        <w:pStyle w:val="PSI-ComentarioVieta"/>
        <w:numPr>
          <w:ilvl w:val="0"/>
          <w:numId w:val="13"/>
        </w:numPr>
        <w:rPr>
          <w:rFonts w:cstheme="minorHAnsi"/>
          <w:color w:val="auto"/>
        </w:rPr>
      </w:pPr>
      <w:proofErr w:type="spellStart"/>
      <w:r>
        <w:rPr>
          <w:rFonts w:cstheme="minorHAnsi"/>
          <w:color w:val="auto"/>
        </w:rPr>
        <w:t>editarValoracion</w:t>
      </w:r>
      <w:proofErr w:type="spellEnd"/>
    </w:p>
    <w:p w:rsidR="00F758CA" w:rsidRPr="00F758CA" w:rsidRDefault="00F758CA" w:rsidP="00F758CA">
      <w:pPr>
        <w:pStyle w:val="PSI-ComentarioVieta"/>
        <w:rPr>
          <w:rFonts w:cstheme="minorHAnsi"/>
          <w:color w:val="auto"/>
          <w:highlight w:val="yellow"/>
        </w:rPr>
      </w:pPr>
      <w:r w:rsidRPr="00F758CA">
        <w:rPr>
          <w:rFonts w:cstheme="minorHAnsi"/>
          <w:color w:val="auto"/>
          <w:highlight w:val="yellow"/>
        </w:rPr>
        <w:t>Interacciones:</w:t>
      </w:r>
    </w:p>
    <w:p w:rsidR="00F758CA" w:rsidRPr="00F758CA" w:rsidRDefault="00F758CA" w:rsidP="00F758CA">
      <w:pPr>
        <w:pStyle w:val="PSI-ComentarioVieta"/>
        <w:rPr>
          <w:rFonts w:cstheme="minorHAnsi"/>
          <w:color w:val="auto"/>
          <w:highlight w:val="yellow"/>
        </w:rPr>
      </w:pPr>
      <w:r w:rsidRPr="00F758CA">
        <w:rPr>
          <w:rFonts w:cstheme="minorHAnsi"/>
          <w:color w:val="auto"/>
          <w:highlight w:val="yellow"/>
        </w:rPr>
        <w:t>Diagrama de estado</w:t>
      </w:r>
    </w:p>
    <w:p w:rsidR="00F758CA" w:rsidRPr="00F758CA" w:rsidRDefault="00F758CA" w:rsidP="00F758CA">
      <w:pPr>
        <w:pStyle w:val="PSI-ComentarioVieta"/>
        <w:rPr>
          <w:rFonts w:cstheme="minorHAnsi"/>
          <w:color w:val="auto"/>
          <w:highlight w:val="yellow"/>
        </w:rPr>
      </w:pPr>
      <w:r w:rsidRPr="00F758CA">
        <w:rPr>
          <w:rFonts w:cstheme="minorHAnsi"/>
          <w:color w:val="auto"/>
          <w:highlight w:val="yellow"/>
        </w:rPr>
        <w:t>Interfaces que implementa</w:t>
      </w:r>
    </w:p>
    <w:p w:rsidR="00F758CA" w:rsidRDefault="00F758CA" w:rsidP="003D5630">
      <w:pPr>
        <w:pStyle w:val="PSI-Ttulo1"/>
      </w:pPr>
    </w:p>
    <w:p w:rsidR="00F758CA" w:rsidRDefault="00F758CA" w:rsidP="003D5630">
      <w:pPr>
        <w:pStyle w:val="PSI-Ttulo1"/>
      </w:pPr>
    </w:p>
    <w:p w:rsidR="003D5630" w:rsidRPr="00DC3A9E" w:rsidRDefault="003D5630" w:rsidP="003D5630">
      <w:pPr>
        <w:pStyle w:val="PSI-Ttulo2"/>
        <w:rPr>
          <w:rFonts w:asciiTheme="minorHAnsi" w:hAnsiTheme="minorHAnsi" w:cstheme="minorHAnsi"/>
          <w:color w:val="FFC000"/>
        </w:rPr>
      </w:pPr>
      <w:proofErr w:type="spellStart"/>
      <w:r>
        <w:rPr>
          <w:rFonts w:asciiTheme="minorHAnsi" w:hAnsiTheme="minorHAnsi" w:cstheme="minorHAnsi"/>
          <w:color w:val="FFC000"/>
        </w:rPr>
        <w:t>Ubicacion</w:t>
      </w:r>
      <w:proofErr w:type="spellEnd"/>
    </w:p>
    <w:p w:rsidR="003D5630" w:rsidRPr="00187E81" w:rsidRDefault="003D5630" w:rsidP="003D5630">
      <w:pPr>
        <w:pStyle w:val="PSI-Comentario"/>
        <w:rPr>
          <w:rFonts w:cstheme="minorHAnsi"/>
          <w:color w:val="auto"/>
        </w:rPr>
      </w:pPr>
      <w:r w:rsidRPr="00187E81">
        <w:rPr>
          <w:rFonts w:cstheme="minorHAnsi"/>
          <w:color w:val="auto"/>
        </w:rPr>
        <w:t>[Se especifican los parámetros, reglas, condiciones usando la misma sintaxis del lenguaje y el código y métodos son especificados en pseudocódigo.]</w:t>
      </w:r>
    </w:p>
    <w:p w:rsidR="003D5630" w:rsidRPr="00187E81" w:rsidRDefault="003D5630" w:rsidP="003D5630">
      <w:pPr>
        <w:pStyle w:val="PSI-ComentarioVieta"/>
        <w:rPr>
          <w:rFonts w:cstheme="minorHAnsi"/>
          <w:color w:val="auto"/>
        </w:rPr>
      </w:pPr>
      <w:r w:rsidRPr="00187E81">
        <w:rPr>
          <w:rFonts w:cstheme="minorHAnsi"/>
          <w:color w:val="auto"/>
        </w:rPr>
        <w:t>Descripción:</w:t>
      </w:r>
    </w:p>
    <w:p w:rsidR="003D5630" w:rsidRPr="00187E81" w:rsidRDefault="003D5630" w:rsidP="003D5630">
      <w:pPr>
        <w:pStyle w:val="PSI-ComentarioVieta"/>
        <w:rPr>
          <w:rFonts w:cstheme="minorHAnsi"/>
          <w:color w:val="auto"/>
        </w:rPr>
      </w:pPr>
      <w:r w:rsidRPr="00187E81">
        <w:rPr>
          <w:rFonts w:cstheme="minorHAnsi"/>
          <w:color w:val="auto"/>
        </w:rPr>
        <w:t>Objetivo:</w:t>
      </w:r>
    </w:p>
    <w:p w:rsidR="003D5630" w:rsidRPr="00187E81" w:rsidRDefault="003D5630" w:rsidP="003D5630">
      <w:pPr>
        <w:pStyle w:val="PSI-ComentarioVieta"/>
        <w:rPr>
          <w:rFonts w:cstheme="minorHAnsi"/>
          <w:color w:val="auto"/>
        </w:rPr>
      </w:pPr>
      <w:r w:rsidRPr="00187E81">
        <w:rPr>
          <w:rFonts w:cstheme="minorHAnsi"/>
          <w:color w:val="auto"/>
        </w:rPr>
        <w:t>Atributos:</w:t>
      </w:r>
    </w:p>
    <w:p w:rsidR="003D5630" w:rsidRPr="00187E81" w:rsidRDefault="003D5630" w:rsidP="003D5630">
      <w:pPr>
        <w:pStyle w:val="PSI-ComentarioVieta"/>
        <w:rPr>
          <w:rFonts w:cstheme="minorHAnsi"/>
          <w:color w:val="auto"/>
        </w:rPr>
      </w:pPr>
      <w:r w:rsidRPr="00187E81">
        <w:rPr>
          <w:rFonts w:cstheme="minorHAnsi"/>
          <w:color w:val="auto"/>
        </w:rPr>
        <w:t>Métodos</w:t>
      </w:r>
    </w:p>
    <w:p w:rsidR="003D5630" w:rsidRPr="00187E81" w:rsidRDefault="003D5630" w:rsidP="003D5630">
      <w:pPr>
        <w:pStyle w:val="PSI-ComentarioVieta"/>
        <w:rPr>
          <w:rFonts w:cstheme="minorHAnsi"/>
          <w:color w:val="auto"/>
        </w:rPr>
      </w:pPr>
      <w:r w:rsidRPr="00187E81">
        <w:rPr>
          <w:rFonts w:cstheme="minorHAnsi"/>
          <w:color w:val="auto"/>
        </w:rPr>
        <w:t>Interacciones:</w:t>
      </w:r>
    </w:p>
    <w:p w:rsidR="003D5630" w:rsidRPr="00187E81" w:rsidRDefault="003D5630" w:rsidP="003D5630">
      <w:pPr>
        <w:pStyle w:val="PSI-ComentarioVieta"/>
        <w:rPr>
          <w:rFonts w:cstheme="minorHAnsi"/>
          <w:color w:val="auto"/>
        </w:rPr>
      </w:pPr>
      <w:r w:rsidRPr="00187E81">
        <w:rPr>
          <w:rFonts w:cstheme="minorHAnsi"/>
          <w:color w:val="auto"/>
        </w:rPr>
        <w:t>Diagrama de estado</w:t>
      </w:r>
    </w:p>
    <w:p w:rsidR="003D5630" w:rsidRPr="00187E81" w:rsidRDefault="003D5630" w:rsidP="003D5630">
      <w:pPr>
        <w:pStyle w:val="PSI-ComentarioVieta"/>
        <w:rPr>
          <w:rFonts w:cstheme="minorHAnsi"/>
          <w:color w:val="auto"/>
        </w:rPr>
      </w:pPr>
      <w:r w:rsidRPr="00187E81">
        <w:rPr>
          <w:rFonts w:cstheme="minorHAnsi"/>
          <w:color w:val="auto"/>
        </w:rPr>
        <w:t>Interfaces que implementa</w:t>
      </w:r>
    </w:p>
    <w:p w:rsidR="003D5630" w:rsidRDefault="003D5630" w:rsidP="003D5630">
      <w:pPr>
        <w:pStyle w:val="PSI-Ttulo1"/>
      </w:pPr>
    </w:p>
    <w:p w:rsidR="003D5630" w:rsidRPr="00DC3A9E" w:rsidRDefault="003D5630" w:rsidP="003D5630">
      <w:pPr>
        <w:pStyle w:val="PSI-Ttulo2"/>
        <w:rPr>
          <w:rFonts w:asciiTheme="minorHAnsi" w:hAnsiTheme="minorHAnsi" w:cstheme="minorHAnsi"/>
          <w:color w:val="FFC000"/>
        </w:rPr>
      </w:pPr>
      <w:r>
        <w:rPr>
          <w:rFonts w:asciiTheme="minorHAnsi" w:hAnsiTheme="minorHAnsi" w:cstheme="minorHAnsi"/>
          <w:color w:val="FFC000"/>
        </w:rPr>
        <w:t>Usuario</w:t>
      </w:r>
    </w:p>
    <w:p w:rsidR="003D5630" w:rsidRPr="00187E81" w:rsidRDefault="003D5630" w:rsidP="003D5630">
      <w:pPr>
        <w:pStyle w:val="PSI-Comentario"/>
        <w:rPr>
          <w:rFonts w:cstheme="minorHAnsi"/>
          <w:color w:val="auto"/>
        </w:rPr>
      </w:pPr>
      <w:r w:rsidRPr="00187E81">
        <w:rPr>
          <w:rFonts w:cstheme="minorHAnsi"/>
          <w:color w:val="auto"/>
        </w:rPr>
        <w:t>[Se especifican los parámetros, reglas, condiciones usando la misma sintaxis del lenguaje y el código y métodos son especificados en pseudocódigo.]</w:t>
      </w:r>
    </w:p>
    <w:p w:rsidR="003D5630" w:rsidRPr="00187E81" w:rsidRDefault="003D5630" w:rsidP="003D5630">
      <w:pPr>
        <w:pStyle w:val="PSI-ComentarioVieta"/>
        <w:rPr>
          <w:rFonts w:cstheme="minorHAnsi"/>
          <w:color w:val="auto"/>
        </w:rPr>
      </w:pPr>
      <w:r w:rsidRPr="00187E81">
        <w:rPr>
          <w:rFonts w:cstheme="minorHAnsi"/>
          <w:color w:val="auto"/>
        </w:rPr>
        <w:t>Descripción:</w:t>
      </w:r>
    </w:p>
    <w:p w:rsidR="003D5630" w:rsidRPr="00187E81" w:rsidRDefault="003D5630" w:rsidP="003D5630">
      <w:pPr>
        <w:pStyle w:val="PSI-ComentarioVieta"/>
        <w:rPr>
          <w:rFonts w:cstheme="minorHAnsi"/>
          <w:color w:val="auto"/>
        </w:rPr>
      </w:pPr>
      <w:r w:rsidRPr="00187E81">
        <w:rPr>
          <w:rFonts w:cstheme="minorHAnsi"/>
          <w:color w:val="auto"/>
        </w:rPr>
        <w:t>Objetivo:</w:t>
      </w:r>
    </w:p>
    <w:p w:rsidR="003D5630" w:rsidRPr="00187E81" w:rsidRDefault="003D5630" w:rsidP="003D5630">
      <w:pPr>
        <w:pStyle w:val="PSI-ComentarioVieta"/>
        <w:rPr>
          <w:rFonts w:cstheme="minorHAnsi"/>
          <w:color w:val="auto"/>
        </w:rPr>
      </w:pPr>
      <w:r w:rsidRPr="00187E81">
        <w:rPr>
          <w:rFonts w:cstheme="minorHAnsi"/>
          <w:color w:val="auto"/>
        </w:rPr>
        <w:t>Atributos:</w:t>
      </w:r>
    </w:p>
    <w:p w:rsidR="003D5630" w:rsidRPr="00187E81" w:rsidRDefault="003D5630" w:rsidP="003D5630">
      <w:pPr>
        <w:pStyle w:val="PSI-ComentarioVieta"/>
        <w:rPr>
          <w:rFonts w:cstheme="minorHAnsi"/>
          <w:color w:val="auto"/>
        </w:rPr>
      </w:pPr>
      <w:r w:rsidRPr="00187E81">
        <w:rPr>
          <w:rFonts w:cstheme="minorHAnsi"/>
          <w:color w:val="auto"/>
        </w:rPr>
        <w:t>Métodos</w:t>
      </w:r>
    </w:p>
    <w:p w:rsidR="003D5630" w:rsidRPr="00187E81" w:rsidRDefault="003D5630" w:rsidP="003D5630">
      <w:pPr>
        <w:pStyle w:val="PSI-ComentarioVieta"/>
        <w:rPr>
          <w:rFonts w:cstheme="minorHAnsi"/>
          <w:color w:val="auto"/>
        </w:rPr>
      </w:pPr>
      <w:r w:rsidRPr="00187E81">
        <w:rPr>
          <w:rFonts w:cstheme="minorHAnsi"/>
          <w:color w:val="auto"/>
        </w:rPr>
        <w:t>Interacciones:</w:t>
      </w:r>
    </w:p>
    <w:p w:rsidR="003D5630" w:rsidRPr="00187E81" w:rsidRDefault="003D5630" w:rsidP="003D5630">
      <w:pPr>
        <w:pStyle w:val="PSI-ComentarioVieta"/>
        <w:rPr>
          <w:rFonts w:cstheme="minorHAnsi"/>
          <w:color w:val="auto"/>
        </w:rPr>
      </w:pPr>
      <w:r w:rsidRPr="00187E81">
        <w:rPr>
          <w:rFonts w:cstheme="minorHAnsi"/>
          <w:color w:val="auto"/>
        </w:rPr>
        <w:t>Diagrama de estado</w:t>
      </w:r>
    </w:p>
    <w:p w:rsidR="003D5630" w:rsidRPr="00187E81" w:rsidRDefault="003D5630" w:rsidP="003D5630">
      <w:pPr>
        <w:pStyle w:val="PSI-ComentarioVieta"/>
        <w:rPr>
          <w:rFonts w:cstheme="minorHAnsi"/>
          <w:color w:val="auto"/>
        </w:rPr>
      </w:pPr>
      <w:r w:rsidRPr="00187E81">
        <w:rPr>
          <w:rFonts w:cstheme="minorHAnsi"/>
          <w:color w:val="auto"/>
        </w:rPr>
        <w:t>Interfaces que implementa</w:t>
      </w:r>
    </w:p>
    <w:p w:rsidR="003D5630" w:rsidRPr="00DC3A9E" w:rsidRDefault="003D5630" w:rsidP="003D5630">
      <w:pPr>
        <w:pStyle w:val="PSI-Ttulo2"/>
        <w:rPr>
          <w:rFonts w:asciiTheme="minorHAnsi" w:hAnsiTheme="minorHAnsi" w:cstheme="minorHAnsi"/>
          <w:color w:val="FFC000"/>
        </w:rPr>
      </w:pPr>
      <w:proofErr w:type="spellStart"/>
      <w:r>
        <w:rPr>
          <w:rFonts w:asciiTheme="minorHAnsi" w:hAnsiTheme="minorHAnsi" w:cstheme="minorHAnsi"/>
          <w:color w:val="FFC000"/>
        </w:rPr>
        <w:lastRenderedPageBreak/>
        <w:t>ValoracionHecha</w:t>
      </w:r>
      <w:proofErr w:type="spellEnd"/>
    </w:p>
    <w:p w:rsidR="003D5630" w:rsidRPr="00187E81" w:rsidRDefault="003D5630" w:rsidP="003D5630">
      <w:pPr>
        <w:pStyle w:val="PSI-Comentario"/>
        <w:rPr>
          <w:rFonts w:cstheme="minorHAnsi"/>
          <w:color w:val="auto"/>
        </w:rPr>
      </w:pPr>
      <w:r w:rsidRPr="00187E81">
        <w:rPr>
          <w:rFonts w:cstheme="minorHAnsi"/>
          <w:color w:val="auto"/>
        </w:rPr>
        <w:t>[Se especifican los parámetros, reglas, condiciones usando la misma sintaxis del lenguaje y el código y métodos son especificados en pseudocódigo.]</w:t>
      </w:r>
    </w:p>
    <w:p w:rsidR="003D5630" w:rsidRPr="00187E81" w:rsidRDefault="003D5630" w:rsidP="003D5630">
      <w:pPr>
        <w:pStyle w:val="PSI-ComentarioVieta"/>
        <w:rPr>
          <w:rFonts w:cstheme="minorHAnsi"/>
          <w:color w:val="auto"/>
        </w:rPr>
      </w:pPr>
      <w:r w:rsidRPr="00187E81">
        <w:rPr>
          <w:rFonts w:cstheme="minorHAnsi"/>
          <w:color w:val="auto"/>
        </w:rPr>
        <w:t>Descripción:</w:t>
      </w:r>
    </w:p>
    <w:p w:rsidR="003D5630" w:rsidRPr="00187E81" w:rsidRDefault="003D5630" w:rsidP="003D5630">
      <w:pPr>
        <w:pStyle w:val="PSI-ComentarioVieta"/>
        <w:rPr>
          <w:rFonts w:cstheme="minorHAnsi"/>
          <w:color w:val="auto"/>
        </w:rPr>
      </w:pPr>
      <w:r w:rsidRPr="00187E81">
        <w:rPr>
          <w:rFonts w:cstheme="minorHAnsi"/>
          <w:color w:val="auto"/>
        </w:rPr>
        <w:t>Objetivo:</w:t>
      </w:r>
    </w:p>
    <w:p w:rsidR="003D5630" w:rsidRPr="00187E81" w:rsidRDefault="003D5630" w:rsidP="003D5630">
      <w:pPr>
        <w:pStyle w:val="PSI-ComentarioVieta"/>
        <w:rPr>
          <w:rFonts w:cstheme="minorHAnsi"/>
          <w:color w:val="auto"/>
        </w:rPr>
      </w:pPr>
      <w:r w:rsidRPr="00187E81">
        <w:rPr>
          <w:rFonts w:cstheme="minorHAnsi"/>
          <w:color w:val="auto"/>
        </w:rPr>
        <w:t>Atributos:</w:t>
      </w:r>
    </w:p>
    <w:p w:rsidR="003D5630" w:rsidRPr="00187E81" w:rsidRDefault="003D5630" w:rsidP="003D5630">
      <w:pPr>
        <w:pStyle w:val="PSI-ComentarioVieta"/>
        <w:rPr>
          <w:rFonts w:cstheme="minorHAnsi"/>
          <w:color w:val="auto"/>
        </w:rPr>
      </w:pPr>
      <w:r w:rsidRPr="00187E81">
        <w:rPr>
          <w:rFonts w:cstheme="minorHAnsi"/>
          <w:color w:val="auto"/>
        </w:rPr>
        <w:t>Métodos</w:t>
      </w:r>
    </w:p>
    <w:p w:rsidR="003D5630" w:rsidRPr="00187E81" w:rsidRDefault="003D5630" w:rsidP="003D5630">
      <w:pPr>
        <w:pStyle w:val="PSI-ComentarioVieta"/>
        <w:rPr>
          <w:rFonts w:cstheme="minorHAnsi"/>
          <w:color w:val="auto"/>
        </w:rPr>
      </w:pPr>
      <w:r w:rsidRPr="00187E81">
        <w:rPr>
          <w:rFonts w:cstheme="minorHAnsi"/>
          <w:color w:val="auto"/>
        </w:rPr>
        <w:t>Interacciones:</w:t>
      </w:r>
    </w:p>
    <w:p w:rsidR="003D5630" w:rsidRPr="00187E81" w:rsidRDefault="003D5630" w:rsidP="003D5630">
      <w:pPr>
        <w:pStyle w:val="PSI-ComentarioVieta"/>
        <w:rPr>
          <w:rFonts w:cstheme="minorHAnsi"/>
          <w:color w:val="auto"/>
        </w:rPr>
      </w:pPr>
      <w:r w:rsidRPr="00187E81">
        <w:rPr>
          <w:rFonts w:cstheme="minorHAnsi"/>
          <w:color w:val="auto"/>
        </w:rPr>
        <w:t>Diagrama de estado</w:t>
      </w:r>
    </w:p>
    <w:p w:rsidR="003D5630" w:rsidRPr="00187E81" w:rsidRDefault="003D5630" w:rsidP="003D5630">
      <w:pPr>
        <w:pStyle w:val="PSI-ComentarioVieta"/>
        <w:rPr>
          <w:rFonts w:cstheme="minorHAnsi"/>
          <w:color w:val="auto"/>
        </w:rPr>
      </w:pPr>
      <w:r w:rsidRPr="00187E81">
        <w:rPr>
          <w:rFonts w:cstheme="minorHAnsi"/>
          <w:color w:val="auto"/>
        </w:rPr>
        <w:t>Interfaces que implementa</w:t>
      </w:r>
    </w:p>
    <w:p w:rsidR="003D5630" w:rsidRDefault="003D5630" w:rsidP="003D5630">
      <w:pPr>
        <w:pStyle w:val="PSI-Ttulo1"/>
      </w:pPr>
    </w:p>
    <w:p w:rsidR="003D5630" w:rsidRDefault="003D5630" w:rsidP="003D5630">
      <w:pPr>
        <w:pStyle w:val="PSI-Ttulo1"/>
      </w:pPr>
    </w:p>
    <w:p w:rsidR="00DF6AB4" w:rsidRPr="00187E81" w:rsidRDefault="00934B12" w:rsidP="003D5630">
      <w:pPr>
        <w:pStyle w:val="PSI-Ttulo1"/>
      </w:pPr>
      <w:r w:rsidRPr="00187E81">
        <w:br/>
      </w:r>
      <w:bookmarkStart w:id="19" w:name="_Toc257623489"/>
      <w:r w:rsidR="002D57DA" w:rsidRPr="00187E81">
        <w:t>Diseño de Subsistemas</w:t>
      </w:r>
      <w:bookmarkEnd w:id="19"/>
    </w:p>
    <w:p w:rsidR="002D57DA" w:rsidRPr="00DC3A9E" w:rsidRDefault="00251E3D" w:rsidP="00251E3D">
      <w:pPr>
        <w:pStyle w:val="PSI-Ttulo2"/>
        <w:rPr>
          <w:rFonts w:asciiTheme="minorHAnsi" w:hAnsiTheme="minorHAnsi" w:cstheme="minorHAnsi"/>
          <w:color w:val="92D050"/>
        </w:rPr>
      </w:pPr>
      <w:bookmarkStart w:id="20" w:name="_Toc257623490"/>
      <w:r w:rsidRPr="00DC3A9E">
        <w:rPr>
          <w:rFonts w:asciiTheme="minorHAnsi" w:hAnsiTheme="minorHAnsi" w:cstheme="minorHAnsi"/>
          <w:color w:val="92D050"/>
        </w:rPr>
        <w:t>S</w:t>
      </w:r>
      <w:r w:rsidR="002D57DA" w:rsidRPr="00DC3A9E">
        <w:rPr>
          <w:rFonts w:asciiTheme="minorHAnsi" w:hAnsiTheme="minorHAnsi" w:cstheme="minorHAnsi"/>
          <w:color w:val="92D050"/>
        </w:rPr>
        <w:t>ubsistemas Específicos</w:t>
      </w:r>
      <w:bookmarkEnd w:id="20"/>
    </w:p>
    <w:p w:rsidR="00DF6AB4" w:rsidRPr="00187E81" w:rsidRDefault="00251E3D" w:rsidP="00DC3A9E">
      <w:pPr>
        <w:pStyle w:val="PSI-Ttulo3"/>
      </w:pPr>
      <w:r w:rsidRPr="00187E81">
        <w:t xml:space="preserve"> </w:t>
      </w:r>
      <w:bookmarkStart w:id="21" w:name="_Toc257623491"/>
      <w:r w:rsidR="002D57DA" w:rsidRPr="00187E81">
        <w:t>[Nombre del Subsistema Específico 1]</w:t>
      </w:r>
      <w:bookmarkEnd w:id="21"/>
    </w:p>
    <w:p w:rsidR="002D57DA" w:rsidRPr="00187E81" w:rsidRDefault="002D57DA" w:rsidP="00DC3A9E">
      <w:pPr>
        <w:pStyle w:val="PSI-Ttulo3"/>
      </w:pPr>
      <w:bookmarkStart w:id="22" w:name="_Toc257623492"/>
      <w:r w:rsidRPr="00187E81">
        <w:t>Propósito</w:t>
      </w:r>
      <w:bookmarkEnd w:id="22"/>
    </w:p>
    <w:p w:rsidR="002D57DA" w:rsidRPr="00187E81" w:rsidRDefault="002D57DA" w:rsidP="00251E3D">
      <w:pPr>
        <w:pStyle w:val="PSI-Comentario"/>
        <w:rPr>
          <w:rFonts w:cstheme="minorHAnsi"/>
          <w:color w:val="auto"/>
        </w:rPr>
      </w:pPr>
      <w:r w:rsidRPr="00187E81">
        <w:rPr>
          <w:rFonts w:cstheme="minorHAnsi"/>
          <w:color w:val="auto"/>
        </w:rPr>
        <w:t>[Descripción de por qué el subsistema existe. Este atributo debe dar la razón de la creación del subsistema. Como ser la funcionalidad específica y los requerimientos de performance por los cuales fue creado. También describe requerimientos especiales que se deben lograr con él que no están incluidos en la especificación de requerimientos del software.]</w:t>
      </w:r>
    </w:p>
    <w:p w:rsidR="00DF6AB4" w:rsidRPr="00187E81" w:rsidRDefault="00DF6AB4" w:rsidP="00251E3D">
      <w:pPr>
        <w:pStyle w:val="PSI-Comentario"/>
        <w:rPr>
          <w:rFonts w:cstheme="minorHAnsi"/>
          <w:color w:val="auto"/>
        </w:rPr>
      </w:pPr>
    </w:p>
    <w:p w:rsidR="002D57DA" w:rsidRPr="00187E81" w:rsidRDefault="002D57DA" w:rsidP="00DC3A9E">
      <w:pPr>
        <w:pStyle w:val="PSI-Ttulo3"/>
      </w:pPr>
      <w:bookmarkStart w:id="23" w:name="_Toc257623493"/>
      <w:r w:rsidRPr="00187E81">
        <w:t>Función</w:t>
      </w:r>
      <w:bookmarkEnd w:id="23"/>
    </w:p>
    <w:p w:rsidR="002D57DA" w:rsidRPr="00187E81" w:rsidRDefault="002D57DA" w:rsidP="00251E3D">
      <w:pPr>
        <w:pStyle w:val="PSI-Comentario"/>
        <w:rPr>
          <w:rFonts w:cstheme="minorHAnsi"/>
          <w:color w:val="auto"/>
        </w:rPr>
      </w:pPr>
      <w:r w:rsidRPr="00187E81">
        <w:rPr>
          <w:rFonts w:cstheme="minorHAnsi"/>
          <w:color w:val="auto"/>
        </w:rPr>
        <w:t>[</w:t>
      </w:r>
      <w:r w:rsidR="00934B12" w:rsidRPr="00187E81">
        <w:rPr>
          <w:rFonts w:cstheme="minorHAnsi"/>
          <w:color w:val="auto"/>
        </w:rPr>
        <w:t>Expresa</w:t>
      </w:r>
      <w:r w:rsidRPr="00187E81">
        <w:rPr>
          <w:rFonts w:cstheme="minorHAnsi"/>
          <w:color w:val="auto"/>
        </w:rPr>
        <w:t xml:space="preserve"> qué </w:t>
      </w:r>
      <w:r w:rsidR="00DF6AB4" w:rsidRPr="00187E81">
        <w:rPr>
          <w:rFonts w:cstheme="minorHAnsi"/>
          <w:color w:val="auto"/>
        </w:rPr>
        <w:t>realiza</w:t>
      </w:r>
      <w:r w:rsidRPr="00187E81">
        <w:rPr>
          <w:rFonts w:cstheme="minorHAnsi"/>
          <w:color w:val="auto"/>
        </w:rPr>
        <w:t xml:space="preserve"> el subsistema. Establece la transformación aplicada a las entradas del subsistema para producir la salida deseada.]</w:t>
      </w:r>
    </w:p>
    <w:p w:rsidR="00DF6AB4" w:rsidRPr="00187E81" w:rsidRDefault="00DF6AB4" w:rsidP="00251E3D">
      <w:pPr>
        <w:pStyle w:val="PSI-Comentario"/>
        <w:rPr>
          <w:rFonts w:cstheme="minorHAnsi"/>
          <w:color w:val="auto"/>
        </w:rPr>
      </w:pPr>
    </w:p>
    <w:p w:rsidR="002D57DA" w:rsidRPr="00187E81" w:rsidRDefault="002D57DA" w:rsidP="00DC3A9E">
      <w:pPr>
        <w:pStyle w:val="PSI-Ttulo3"/>
      </w:pPr>
      <w:bookmarkStart w:id="24" w:name="_Toc257623494"/>
      <w:r w:rsidRPr="00187E81">
        <w:t>Subordinados</w:t>
      </w:r>
      <w:bookmarkEnd w:id="24"/>
    </w:p>
    <w:p w:rsidR="002D57DA" w:rsidRPr="00187E81" w:rsidRDefault="002D57DA" w:rsidP="00251E3D">
      <w:pPr>
        <w:pStyle w:val="PSI-Comentario"/>
        <w:rPr>
          <w:rFonts w:cstheme="minorHAnsi"/>
          <w:color w:val="auto"/>
        </w:rPr>
      </w:pPr>
      <w:r w:rsidRPr="00187E81">
        <w:rPr>
          <w:rFonts w:cstheme="minorHAnsi"/>
          <w:color w:val="auto"/>
        </w:rPr>
        <w:t>[Se identifican los objetos de diseño y subsistemas de diseño que componen el subsistema que se describe. Se propone representar esta información con un diagrama de paquetes.]</w:t>
      </w:r>
    </w:p>
    <w:p w:rsidR="00DF6AB4" w:rsidRPr="00187E81" w:rsidRDefault="00DF6AB4" w:rsidP="00251E3D">
      <w:pPr>
        <w:pStyle w:val="PSI-Comentario"/>
        <w:rPr>
          <w:rFonts w:cstheme="minorHAnsi"/>
          <w:color w:val="auto"/>
        </w:rPr>
      </w:pPr>
    </w:p>
    <w:p w:rsidR="002D57DA" w:rsidRPr="00187E81" w:rsidRDefault="002D57DA" w:rsidP="00DC3A9E">
      <w:pPr>
        <w:pStyle w:val="PSI-Ttulo3"/>
      </w:pPr>
      <w:bookmarkStart w:id="25" w:name="_Toc257623495"/>
      <w:r w:rsidRPr="00187E81">
        <w:lastRenderedPageBreak/>
        <w:t>Dependencias</w:t>
      </w:r>
      <w:bookmarkEnd w:id="25"/>
    </w:p>
    <w:p w:rsidR="002D57DA" w:rsidRPr="00187E81" w:rsidRDefault="002D57DA" w:rsidP="00251E3D">
      <w:pPr>
        <w:pStyle w:val="PSI-Comentario"/>
        <w:rPr>
          <w:rFonts w:cstheme="minorHAnsi"/>
          <w:color w:val="auto"/>
        </w:rPr>
      </w:pPr>
      <w:r w:rsidRPr="00187E81">
        <w:rPr>
          <w:rFonts w:cstheme="minorHAnsi"/>
          <w:color w:val="auto"/>
        </w:rPr>
        <w:t>[Descripción de la relación de este subsistema con otros subsistemas de diseño</w:t>
      </w:r>
      <w:r w:rsidR="00A66FAA" w:rsidRPr="00187E81">
        <w:rPr>
          <w:rFonts w:cstheme="minorHAnsi"/>
          <w:color w:val="auto"/>
        </w:rPr>
        <w:t>.</w:t>
      </w:r>
      <w:r w:rsidRPr="00187E81">
        <w:rPr>
          <w:rFonts w:cstheme="minorHAnsi"/>
          <w:color w:val="auto"/>
        </w:rPr>
        <w:t xml:space="preserve"> Describ</w:t>
      </w:r>
      <w:r w:rsidR="00A66FAA" w:rsidRPr="00187E81">
        <w:rPr>
          <w:rFonts w:cstheme="minorHAnsi"/>
          <w:color w:val="auto"/>
        </w:rPr>
        <w:t>ir</w:t>
      </w:r>
      <w:r w:rsidRPr="00187E81">
        <w:rPr>
          <w:rFonts w:cstheme="minorHAnsi"/>
          <w:color w:val="auto"/>
        </w:rPr>
        <w:t xml:space="preserve"> la naturaleza de cada interacción incluyendo características como tiempo y condiciones de la interacción. Estas</w:t>
      </w:r>
      <w:r w:rsidR="00A66FAA" w:rsidRPr="00187E81">
        <w:rPr>
          <w:rFonts w:cstheme="minorHAnsi"/>
          <w:color w:val="auto"/>
        </w:rPr>
        <w:t>,</w:t>
      </w:r>
      <w:r w:rsidRPr="00187E81">
        <w:rPr>
          <w:rFonts w:cstheme="minorHAnsi"/>
          <w:color w:val="auto"/>
        </w:rPr>
        <w:t xml:space="preserve"> pueden involucrar la iniciación, orden de ejecución, datos compartidos, creación, duplicación, uso o almacenamiento.</w:t>
      </w:r>
    </w:p>
    <w:p w:rsidR="002D57DA" w:rsidRPr="00187E81" w:rsidRDefault="002D57DA" w:rsidP="00251E3D">
      <w:pPr>
        <w:pStyle w:val="PSI-Comentario"/>
        <w:rPr>
          <w:rFonts w:cstheme="minorHAnsi"/>
          <w:color w:val="auto"/>
        </w:rPr>
      </w:pPr>
      <w:r w:rsidRPr="00187E81">
        <w:rPr>
          <w:rFonts w:cstheme="minorHAnsi"/>
          <w:color w:val="auto"/>
        </w:rPr>
        <w:t>Se propone representar esta información con una tabla de dependencias.]</w:t>
      </w:r>
    </w:p>
    <w:p w:rsidR="00251E3D" w:rsidRPr="00187E81" w:rsidRDefault="00251E3D" w:rsidP="00251E3D">
      <w:pPr>
        <w:pStyle w:val="PSI-Comentario"/>
        <w:rPr>
          <w:rFonts w:cstheme="minorHAnsi"/>
          <w:color w:val="auto"/>
        </w:rPr>
      </w:pPr>
    </w:p>
    <w:tbl>
      <w:tblPr>
        <w:tblStyle w:val="Tabladecuadrcula2-nfasis3"/>
        <w:tblW w:w="0" w:type="auto"/>
        <w:tblLook w:val="0420" w:firstRow="1" w:lastRow="0" w:firstColumn="0" w:lastColumn="0" w:noHBand="0" w:noVBand="1"/>
      </w:tblPr>
      <w:tblGrid>
        <w:gridCol w:w="2244"/>
        <w:gridCol w:w="2881"/>
        <w:gridCol w:w="2882"/>
      </w:tblGrid>
      <w:tr w:rsidR="00187E81" w:rsidRPr="00187E81" w:rsidTr="00F45633">
        <w:trPr>
          <w:cnfStyle w:val="100000000000" w:firstRow="1" w:lastRow="0" w:firstColumn="0" w:lastColumn="0" w:oddVBand="0" w:evenVBand="0" w:oddHBand="0" w:evenHBand="0" w:firstRowFirstColumn="0" w:firstRowLastColumn="0" w:lastRowFirstColumn="0" w:lastRowLastColumn="0"/>
        </w:trPr>
        <w:tc>
          <w:tcPr>
            <w:tcW w:w="2244" w:type="dxa"/>
          </w:tcPr>
          <w:p w:rsidR="00251E3D" w:rsidRPr="00187E81" w:rsidRDefault="00251E3D" w:rsidP="00F12217">
            <w:pPr>
              <w:pStyle w:val="PSI-Normal"/>
              <w:jc w:val="center"/>
              <w:rPr>
                <w:rFonts w:cstheme="minorHAnsi"/>
              </w:rPr>
            </w:pPr>
            <w:r w:rsidRPr="00187E81">
              <w:rPr>
                <w:rFonts w:cstheme="minorHAnsi"/>
              </w:rPr>
              <w:t>Subsistema del que depende</w:t>
            </w:r>
          </w:p>
        </w:tc>
        <w:tc>
          <w:tcPr>
            <w:tcW w:w="2881" w:type="dxa"/>
          </w:tcPr>
          <w:p w:rsidR="00251E3D" w:rsidRPr="00187E81" w:rsidRDefault="00251E3D" w:rsidP="00F12217">
            <w:pPr>
              <w:pStyle w:val="PSI-Normal"/>
              <w:jc w:val="center"/>
              <w:rPr>
                <w:rFonts w:cstheme="minorHAnsi"/>
              </w:rPr>
            </w:pPr>
            <w:r w:rsidRPr="00187E81">
              <w:rPr>
                <w:rFonts w:cstheme="minorHAnsi"/>
              </w:rPr>
              <w:t>Naturaleza de interacción</w:t>
            </w:r>
          </w:p>
        </w:tc>
        <w:tc>
          <w:tcPr>
            <w:tcW w:w="2882" w:type="dxa"/>
          </w:tcPr>
          <w:p w:rsidR="00251E3D" w:rsidRPr="00187E81" w:rsidRDefault="00251E3D" w:rsidP="00F12217">
            <w:pPr>
              <w:pStyle w:val="PSI-Normal"/>
              <w:jc w:val="center"/>
              <w:rPr>
                <w:rFonts w:cstheme="minorHAnsi"/>
              </w:rPr>
            </w:pPr>
            <w:r w:rsidRPr="00187E81">
              <w:rPr>
                <w:rFonts w:cstheme="minorHAnsi"/>
              </w:rPr>
              <w:t>Características</w:t>
            </w:r>
          </w:p>
        </w:tc>
      </w:tr>
      <w:tr w:rsidR="00187E81" w:rsidRPr="00187E81" w:rsidTr="00F45633">
        <w:trPr>
          <w:cnfStyle w:val="000000100000" w:firstRow="0" w:lastRow="0" w:firstColumn="0" w:lastColumn="0" w:oddVBand="0" w:evenVBand="0" w:oddHBand="1" w:evenHBand="0" w:firstRowFirstColumn="0" w:firstRowLastColumn="0" w:lastRowFirstColumn="0" w:lastRowLastColumn="0"/>
        </w:trPr>
        <w:tc>
          <w:tcPr>
            <w:tcW w:w="2244" w:type="dxa"/>
          </w:tcPr>
          <w:p w:rsidR="00251E3D" w:rsidRPr="00187E81" w:rsidRDefault="00251E3D" w:rsidP="00251E3D">
            <w:pPr>
              <w:pStyle w:val="PSI-ComentarioenTabla"/>
              <w:rPr>
                <w:rFonts w:eastAsia="Calibri" w:cstheme="minorHAnsi"/>
                <w:color w:val="auto"/>
              </w:rPr>
            </w:pPr>
            <w:r w:rsidRPr="00187E81">
              <w:rPr>
                <w:rFonts w:eastAsia="Calibri" w:cstheme="minorHAnsi"/>
                <w:color w:val="auto"/>
              </w:rPr>
              <w:t>[Identificación del subsistema del que depende]</w:t>
            </w:r>
          </w:p>
        </w:tc>
        <w:tc>
          <w:tcPr>
            <w:tcW w:w="2881" w:type="dxa"/>
          </w:tcPr>
          <w:p w:rsidR="00251E3D" w:rsidRPr="00187E81" w:rsidRDefault="00251E3D" w:rsidP="00251E3D">
            <w:pPr>
              <w:pStyle w:val="PSI-ComentarioenTabla"/>
              <w:rPr>
                <w:rFonts w:eastAsia="Calibri" w:cstheme="minorHAnsi"/>
                <w:color w:val="auto"/>
              </w:rPr>
            </w:pPr>
            <w:r w:rsidRPr="00187E81">
              <w:rPr>
                <w:rFonts w:eastAsia="Calibri" w:cstheme="minorHAnsi"/>
                <w:color w:val="auto"/>
              </w:rPr>
              <w:t>[Condiciones para que se realice la interacción]</w:t>
            </w:r>
          </w:p>
        </w:tc>
        <w:tc>
          <w:tcPr>
            <w:tcW w:w="2882" w:type="dxa"/>
          </w:tcPr>
          <w:p w:rsidR="00251E3D" w:rsidRPr="00187E81" w:rsidRDefault="00251E3D" w:rsidP="00251E3D">
            <w:pPr>
              <w:pStyle w:val="PSI-ComentarioenTabla"/>
              <w:rPr>
                <w:rFonts w:eastAsia="Calibri" w:cstheme="minorHAnsi"/>
                <w:color w:val="auto"/>
              </w:rPr>
            </w:pPr>
            <w:r w:rsidRPr="00187E81">
              <w:rPr>
                <w:rFonts w:eastAsia="Calibri" w:cstheme="minorHAnsi"/>
                <w:color w:val="auto"/>
              </w:rPr>
              <w:t>[Características de la interacción, como ser, pasaje de parámetros, mensajes, datos compartidos, etc.]</w:t>
            </w:r>
          </w:p>
        </w:tc>
      </w:tr>
    </w:tbl>
    <w:p w:rsidR="002D57DA" w:rsidRPr="00187E81" w:rsidRDefault="002D57DA" w:rsidP="00DC3A9E">
      <w:pPr>
        <w:pStyle w:val="PSI-Ttulo3"/>
      </w:pPr>
      <w:bookmarkStart w:id="26" w:name="_Toc257623496"/>
      <w:r w:rsidRPr="00187E81">
        <w:t>Recursos</w:t>
      </w:r>
      <w:bookmarkEnd w:id="26"/>
    </w:p>
    <w:p w:rsidR="002D57DA" w:rsidRPr="00187E81" w:rsidRDefault="002D57DA" w:rsidP="00251E3D">
      <w:pPr>
        <w:pStyle w:val="PSI-Comentario"/>
        <w:rPr>
          <w:rFonts w:cstheme="minorHAnsi"/>
          <w:color w:val="auto"/>
        </w:rPr>
      </w:pPr>
      <w:r w:rsidRPr="00187E81">
        <w:rPr>
          <w:rFonts w:cstheme="minorHAnsi"/>
          <w:color w:val="auto"/>
        </w:rPr>
        <w:t>[</w:t>
      </w:r>
      <w:r w:rsidR="00A66FAA" w:rsidRPr="00187E81">
        <w:rPr>
          <w:rFonts w:cstheme="minorHAnsi"/>
          <w:color w:val="auto"/>
        </w:rPr>
        <w:t xml:space="preserve">Se deben </w:t>
      </w:r>
      <w:r w:rsidRPr="00187E81">
        <w:rPr>
          <w:rFonts w:cstheme="minorHAnsi"/>
          <w:color w:val="auto"/>
        </w:rPr>
        <w:t>Identifica</w:t>
      </w:r>
      <w:r w:rsidR="00A66FAA" w:rsidRPr="00187E81">
        <w:rPr>
          <w:rFonts w:cstheme="minorHAnsi"/>
          <w:color w:val="auto"/>
        </w:rPr>
        <w:t>r</w:t>
      </w:r>
      <w:r w:rsidRPr="00187E81">
        <w:rPr>
          <w:rFonts w:cstheme="minorHAnsi"/>
          <w:color w:val="auto"/>
        </w:rPr>
        <w:t xml:space="preserve"> y describ</w:t>
      </w:r>
      <w:r w:rsidR="00A66FAA" w:rsidRPr="00187E81">
        <w:rPr>
          <w:rFonts w:cstheme="minorHAnsi"/>
          <w:color w:val="auto"/>
        </w:rPr>
        <w:t>ir</w:t>
      </w:r>
      <w:r w:rsidRPr="00187E81">
        <w:rPr>
          <w:rFonts w:cstheme="minorHAnsi"/>
          <w:color w:val="auto"/>
        </w:rPr>
        <w:t xml:space="preserve"> todos los recursos externos al diseño que necesita el subsistema para realizar su función. </w:t>
      </w:r>
      <w:r w:rsidR="00A66FAA" w:rsidRPr="00187E81">
        <w:rPr>
          <w:rFonts w:cstheme="minorHAnsi"/>
          <w:color w:val="auto"/>
        </w:rPr>
        <w:t>E</w:t>
      </w:r>
      <w:r w:rsidRPr="00187E81">
        <w:rPr>
          <w:rFonts w:cstheme="minorHAnsi"/>
          <w:color w:val="auto"/>
        </w:rPr>
        <w:t>specificar las reglas de interacción y métodos para usar el recurso.</w:t>
      </w:r>
    </w:p>
    <w:p w:rsidR="002D57DA" w:rsidRPr="00187E81" w:rsidRDefault="002D57DA" w:rsidP="00251E3D">
      <w:pPr>
        <w:pStyle w:val="PSI-Comentario"/>
        <w:rPr>
          <w:rFonts w:cstheme="minorHAnsi"/>
          <w:color w:val="auto"/>
        </w:rPr>
      </w:pPr>
      <w:r w:rsidRPr="00187E81">
        <w:rPr>
          <w:rFonts w:cstheme="minorHAnsi"/>
          <w:color w:val="auto"/>
        </w:rPr>
        <w:t>Este atributo brinda información sobre elementos como dispositivos físicos (impresoras, particiones de disco, bancos de memoria), servicios de software (librerías, servicios del sistema operativo), y recursos de procesamiento (ciclos de CPU, ubicación de memoria, buffers).</w:t>
      </w:r>
    </w:p>
    <w:p w:rsidR="00F10660" w:rsidRPr="00187E81" w:rsidRDefault="002D57DA" w:rsidP="00DF6AB4">
      <w:pPr>
        <w:pStyle w:val="PSI-Comentario"/>
        <w:rPr>
          <w:rFonts w:cstheme="minorHAnsi"/>
          <w:i w:val="0"/>
          <w:color w:val="auto"/>
        </w:rPr>
      </w:pPr>
      <w:r w:rsidRPr="00187E81">
        <w:rPr>
          <w:rFonts w:cstheme="minorHAnsi"/>
          <w:color w:val="auto"/>
        </w:rPr>
        <w:t>Se deben describir características de uso como el tiempo de proceso al cual se debe adquirir el recurso e incluir la cantidad de tiempo de uso. Debe incluir también la identificación de capacidad potencial y facilidades de manejo del recurso.]</w:t>
      </w:r>
      <w:r w:rsidR="00F10660" w:rsidRPr="00187E81">
        <w:rPr>
          <w:rFonts w:cstheme="minorHAnsi"/>
          <w:color w:val="auto"/>
        </w:rPr>
        <w:br w:type="page"/>
      </w:r>
    </w:p>
    <w:p w:rsidR="00F10660" w:rsidRPr="00DC3A9E" w:rsidRDefault="00F10660" w:rsidP="00F10660">
      <w:pPr>
        <w:pStyle w:val="Ttulo1"/>
        <w:rPr>
          <w:rFonts w:asciiTheme="minorHAnsi" w:hAnsiTheme="minorHAnsi" w:cstheme="minorHAnsi"/>
          <w:color w:val="92D050"/>
        </w:rPr>
      </w:pPr>
      <w:bookmarkStart w:id="27" w:name="_Toc257623497"/>
      <w:r w:rsidRPr="00DC3A9E">
        <w:rPr>
          <w:rFonts w:asciiTheme="minorHAnsi" w:hAnsiTheme="minorHAnsi" w:cstheme="minorHAnsi"/>
          <w:color w:val="92D050"/>
        </w:rPr>
        <w:lastRenderedPageBreak/>
        <w:t>Diagramas</w:t>
      </w:r>
      <w:bookmarkEnd w:id="27"/>
      <w:r w:rsidRPr="00DC3A9E">
        <w:rPr>
          <w:rFonts w:asciiTheme="minorHAnsi" w:hAnsiTheme="minorHAnsi" w:cstheme="minorHAnsi"/>
          <w:color w:val="92D050"/>
        </w:rPr>
        <w:t xml:space="preserve"> </w:t>
      </w:r>
    </w:p>
    <w:p w:rsidR="00C5422D" w:rsidRPr="00DC3A9E" w:rsidRDefault="00C5422D" w:rsidP="00F10660">
      <w:pPr>
        <w:pStyle w:val="PSI-Ttulo2"/>
        <w:rPr>
          <w:rFonts w:asciiTheme="minorHAnsi" w:hAnsiTheme="minorHAnsi" w:cstheme="minorHAnsi"/>
          <w:color w:val="FFC000"/>
        </w:rPr>
      </w:pPr>
      <w:bookmarkStart w:id="28" w:name="_Toc257623498"/>
      <w:r w:rsidRPr="00DC3A9E">
        <w:rPr>
          <w:rFonts w:asciiTheme="minorHAnsi" w:hAnsiTheme="minorHAnsi" w:cstheme="minorHAnsi"/>
          <w:color w:val="FFC000"/>
        </w:rPr>
        <w:t>Diagrama de componentes</w:t>
      </w:r>
      <w:bookmarkEnd w:id="28"/>
    </w:p>
    <w:p w:rsidR="00C5422D" w:rsidRPr="00187E81" w:rsidRDefault="00617F80" w:rsidP="00C5422D">
      <w:pPr>
        <w:pStyle w:val="PSI-Comentario"/>
        <w:rPr>
          <w:rFonts w:cstheme="minorHAnsi"/>
          <w:color w:val="auto"/>
        </w:rPr>
      </w:pPr>
      <w:r w:rsidRPr="00187E81">
        <w:rPr>
          <w:rFonts w:cstheme="minorHAnsi"/>
          <w:color w:val="auto"/>
        </w:rPr>
        <w:t>[</w:t>
      </w:r>
      <w:r w:rsidR="00C5422D" w:rsidRPr="00187E81">
        <w:rPr>
          <w:rFonts w:cstheme="minorHAnsi"/>
          <w:color w:val="auto"/>
        </w:rPr>
        <w:t>Lo que distingue el diagrama de componentes de otro tipo de diagramas es sin duda su contenido. Normalmente contiene componentes, interfaces y relaciones entre ellos.</w:t>
      </w:r>
    </w:p>
    <w:p w:rsidR="00C5422D" w:rsidRPr="00187E81" w:rsidRDefault="00C5422D" w:rsidP="00C5422D">
      <w:pPr>
        <w:pStyle w:val="PSI-Comentario"/>
        <w:rPr>
          <w:rFonts w:cstheme="minorHAnsi"/>
          <w:color w:val="auto"/>
        </w:rPr>
      </w:pPr>
      <w:r w:rsidRPr="00187E81">
        <w:rPr>
          <w:rFonts w:cstheme="minorHAnsi"/>
          <w:color w:val="auto"/>
        </w:rPr>
        <w:t>Los componentes pertenece</w:t>
      </w:r>
      <w:r w:rsidR="00617F80" w:rsidRPr="00187E81">
        <w:rPr>
          <w:rFonts w:cstheme="minorHAnsi"/>
          <w:color w:val="auto"/>
        </w:rPr>
        <w:t>n</w:t>
      </w:r>
      <w:r w:rsidRPr="00187E81">
        <w:rPr>
          <w:rFonts w:cstheme="minorHAnsi"/>
          <w:color w:val="auto"/>
        </w:rPr>
        <w:t xml:space="preserve"> a un mundo físico, es decir, representan a un bloque de construcción al modelar aspectos físicos de un sistema.</w:t>
      </w:r>
    </w:p>
    <w:p w:rsidR="00C5422D" w:rsidRPr="00187E81" w:rsidRDefault="00C5422D" w:rsidP="00C5422D">
      <w:pPr>
        <w:pStyle w:val="PSI-Comentario"/>
        <w:rPr>
          <w:rFonts w:cstheme="minorHAnsi"/>
          <w:color w:val="auto"/>
        </w:rPr>
      </w:pPr>
      <w:r w:rsidRPr="00187E81">
        <w:rPr>
          <w:rFonts w:cstheme="minorHAnsi"/>
          <w:color w:val="auto"/>
        </w:rPr>
        <w:t>Cada componente debe tener un nombre que lo distinga de los demás. Al igual que las clases los componentes pueden enriquecerse con compartimientos adicionales que muestran sus detalles</w:t>
      </w:r>
      <w:proofErr w:type="gramStart"/>
      <w:r w:rsidRPr="00187E81">
        <w:rPr>
          <w:rFonts w:cstheme="minorHAnsi"/>
          <w:color w:val="auto"/>
        </w:rPr>
        <w:t>.</w:t>
      </w:r>
      <w:r w:rsidR="00617F80" w:rsidRPr="00187E81">
        <w:rPr>
          <w:rFonts w:cstheme="minorHAnsi"/>
          <w:color w:val="auto"/>
        </w:rPr>
        <w:t xml:space="preserve"> ]</w:t>
      </w:r>
      <w:proofErr w:type="gramEnd"/>
    </w:p>
    <w:p w:rsidR="00C5422D" w:rsidRPr="00187E81" w:rsidRDefault="00C5422D" w:rsidP="00C5422D">
      <w:pPr>
        <w:pStyle w:val="PSI-Comentario"/>
        <w:jc w:val="center"/>
        <w:rPr>
          <w:rFonts w:cstheme="minorHAnsi"/>
          <w:color w:val="auto"/>
        </w:rPr>
      </w:pPr>
    </w:p>
    <w:p w:rsidR="00F12217" w:rsidRPr="00187E81" w:rsidRDefault="00F12217" w:rsidP="00C5422D">
      <w:pPr>
        <w:pStyle w:val="PSI-Comentario"/>
        <w:jc w:val="center"/>
        <w:rPr>
          <w:rFonts w:cstheme="minorHAnsi"/>
          <w:color w:val="auto"/>
        </w:rPr>
      </w:pPr>
      <w:r w:rsidRPr="00187E81">
        <w:rPr>
          <w:rFonts w:cstheme="minorHAnsi"/>
          <w:noProof/>
          <w:color w:val="auto"/>
          <w:lang w:eastAsia="es-AR"/>
        </w:rPr>
        <w:drawing>
          <wp:inline distT="0" distB="0" distL="0" distR="0">
            <wp:extent cx="5400040" cy="3463925"/>
            <wp:effectExtent l="19050" t="0" r="0"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1" cstate="print"/>
                    <a:stretch>
                      <a:fillRect/>
                    </a:stretch>
                  </pic:blipFill>
                  <pic:spPr>
                    <a:xfrm>
                      <a:off x="0" y="0"/>
                      <a:ext cx="5400040" cy="3463925"/>
                    </a:xfrm>
                    <a:prstGeom prst="rect">
                      <a:avLst/>
                    </a:prstGeom>
                  </pic:spPr>
                </pic:pic>
              </a:graphicData>
            </a:graphic>
          </wp:inline>
        </w:drawing>
      </w:r>
    </w:p>
    <w:p w:rsidR="00055F99" w:rsidRPr="00DC3A9E" w:rsidRDefault="00055F99" w:rsidP="00055F99">
      <w:pPr>
        <w:pStyle w:val="PSI-Ttulo2"/>
        <w:rPr>
          <w:rFonts w:asciiTheme="minorHAnsi" w:hAnsiTheme="minorHAnsi" w:cstheme="minorHAnsi"/>
          <w:color w:val="FFC000"/>
        </w:rPr>
      </w:pPr>
      <w:bookmarkStart w:id="29" w:name="_Toc257623499"/>
      <w:r w:rsidRPr="00DC3A9E">
        <w:rPr>
          <w:rFonts w:asciiTheme="minorHAnsi" w:hAnsiTheme="minorHAnsi" w:cstheme="minorHAnsi"/>
          <w:color w:val="FFC000"/>
        </w:rPr>
        <w:t>Diagrama de Clases</w:t>
      </w:r>
      <w:bookmarkEnd w:id="29"/>
    </w:p>
    <w:p w:rsidR="00055F99" w:rsidRPr="00187E81" w:rsidRDefault="00244929" w:rsidP="00055F99">
      <w:pPr>
        <w:pStyle w:val="PSI-Comentario"/>
        <w:rPr>
          <w:rFonts w:cstheme="minorHAnsi"/>
          <w:color w:val="auto"/>
        </w:rPr>
      </w:pPr>
      <w:r w:rsidRPr="00187E81">
        <w:rPr>
          <w:rFonts w:cstheme="minorHAnsi"/>
          <w:color w:val="auto"/>
        </w:rPr>
        <w:t>[</w:t>
      </w:r>
      <w:r w:rsidR="00055F99" w:rsidRPr="00187E81">
        <w:rPr>
          <w:rFonts w:cstheme="minorHAnsi"/>
          <w:color w:val="auto"/>
        </w:rPr>
        <w:t xml:space="preserve">En UML el diagrama de clases es uno de los tipos de diagramas o símbolo estático y tiene como fin describir la estructura de un sistema mostrando sus clases, atributos y relaciones entre ellos. Estos diagramas son utilizados durante el proceso de análisis y diseño de los sistemas informáticos, en donde se intentan conformar el diagrama conceptual de la información que se manejará en el sistema. Como ya sabemos UML es un modelado de sistema Orientados a Objetos, por </w:t>
      </w:r>
      <w:proofErr w:type="gramStart"/>
      <w:r w:rsidR="00055F99" w:rsidRPr="00187E81">
        <w:rPr>
          <w:rFonts w:cstheme="minorHAnsi"/>
          <w:color w:val="auto"/>
        </w:rPr>
        <w:t>ende</w:t>
      </w:r>
      <w:proofErr w:type="gramEnd"/>
      <w:r w:rsidR="00055F99" w:rsidRPr="00187E81">
        <w:rPr>
          <w:rFonts w:cstheme="minorHAnsi"/>
          <w:color w:val="auto"/>
        </w:rPr>
        <w:t xml:space="preserve"> los conceptos de este paradigma se incorporan a este lenguaje de modelado.</w:t>
      </w:r>
    </w:p>
    <w:p w:rsidR="00055F99" w:rsidRPr="00187E81" w:rsidRDefault="00055F99" w:rsidP="00055F99">
      <w:pPr>
        <w:pStyle w:val="PSI-Comentario"/>
        <w:rPr>
          <w:rFonts w:cstheme="minorHAnsi"/>
          <w:color w:val="auto"/>
        </w:rPr>
      </w:pPr>
      <w:r w:rsidRPr="00187E81">
        <w:rPr>
          <w:rFonts w:cstheme="minorHAnsi"/>
          <w:color w:val="auto"/>
        </w:rPr>
        <w:t>Los diagramas de clases tienen las siguientes características:</w:t>
      </w:r>
    </w:p>
    <w:p w:rsidR="00055F99" w:rsidRPr="00187E81" w:rsidRDefault="00055F99" w:rsidP="00055F99">
      <w:pPr>
        <w:pStyle w:val="PSI-ComentarioVieta"/>
        <w:rPr>
          <w:rFonts w:cstheme="minorHAnsi"/>
          <w:color w:val="auto"/>
        </w:rPr>
      </w:pPr>
      <w:r w:rsidRPr="00187E81">
        <w:rPr>
          <w:rFonts w:cstheme="minorHAnsi"/>
          <w:color w:val="auto"/>
        </w:rPr>
        <w:t>Las clases define el ámbito de definición de un conjunto de objetos.</w:t>
      </w:r>
    </w:p>
    <w:p w:rsidR="00055F99" w:rsidRPr="00187E81" w:rsidRDefault="00055F99" w:rsidP="00055F99">
      <w:pPr>
        <w:pStyle w:val="PSI-ComentarioVieta"/>
        <w:rPr>
          <w:rFonts w:cstheme="minorHAnsi"/>
          <w:color w:val="auto"/>
        </w:rPr>
      </w:pPr>
      <w:r w:rsidRPr="00187E81">
        <w:rPr>
          <w:rFonts w:cstheme="minorHAnsi"/>
          <w:color w:val="auto"/>
        </w:rPr>
        <w:lastRenderedPageBreak/>
        <w:t>Cada objeto pertenece a una clase.</w:t>
      </w:r>
    </w:p>
    <w:p w:rsidR="00055F99" w:rsidRPr="00187E81" w:rsidRDefault="00055F99" w:rsidP="00055F99">
      <w:pPr>
        <w:pStyle w:val="PSI-ComentarioVieta"/>
        <w:rPr>
          <w:rFonts w:cstheme="minorHAnsi"/>
          <w:color w:val="auto"/>
        </w:rPr>
      </w:pPr>
      <w:r w:rsidRPr="00187E81">
        <w:rPr>
          <w:rFonts w:cstheme="minorHAnsi"/>
          <w:color w:val="auto"/>
        </w:rPr>
        <w:t>Los objetos se crean por instanciación de las clases.</w:t>
      </w:r>
    </w:p>
    <w:p w:rsidR="00055F99" w:rsidRPr="00187E81" w:rsidRDefault="00055F99" w:rsidP="00055F99">
      <w:pPr>
        <w:pStyle w:val="PSI-Comentario"/>
        <w:rPr>
          <w:rFonts w:cstheme="minorHAnsi"/>
          <w:color w:val="auto"/>
        </w:rPr>
      </w:pPr>
      <w:r w:rsidRPr="00187E81">
        <w:rPr>
          <w:rFonts w:cstheme="minorHAnsi"/>
          <w:color w:val="auto"/>
        </w:rPr>
        <w:t>En su representación gráfica contamos con:</w:t>
      </w:r>
    </w:p>
    <w:p w:rsidR="00055F99" w:rsidRPr="00187E81" w:rsidRDefault="00055F99" w:rsidP="00055F99">
      <w:pPr>
        <w:pStyle w:val="PSI-ComentarioVieta"/>
        <w:rPr>
          <w:rFonts w:cstheme="minorHAnsi"/>
          <w:color w:val="auto"/>
        </w:rPr>
      </w:pPr>
      <w:r w:rsidRPr="00187E81">
        <w:rPr>
          <w:rFonts w:cstheme="minorHAnsi"/>
          <w:color w:val="auto"/>
        </w:rPr>
        <w:t>Nombre de la Clase.</w:t>
      </w:r>
    </w:p>
    <w:p w:rsidR="00055F99" w:rsidRPr="00187E81" w:rsidRDefault="00055F99" w:rsidP="00055F99">
      <w:pPr>
        <w:pStyle w:val="PSI-ComentarioVieta"/>
        <w:rPr>
          <w:rFonts w:cstheme="minorHAnsi"/>
          <w:color w:val="auto"/>
        </w:rPr>
      </w:pPr>
      <w:r w:rsidRPr="00187E81">
        <w:rPr>
          <w:rFonts w:cstheme="minorHAnsi"/>
          <w:color w:val="auto"/>
        </w:rPr>
        <w:t>Atributos de la Clase.</w:t>
      </w:r>
    </w:p>
    <w:p w:rsidR="00055F99" w:rsidRPr="00187E81" w:rsidRDefault="00055F99" w:rsidP="00055F99">
      <w:pPr>
        <w:pStyle w:val="PSI-ComentarioVieta"/>
        <w:rPr>
          <w:rFonts w:cstheme="minorHAnsi"/>
          <w:color w:val="auto"/>
        </w:rPr>
      </w:pPr>
      <w:proofErr w:type="spellStart"/>
      <w:r w:rsidRPr="00187E81">
        <w:rPr>
          <w:rFonts w:cstheme="minorHAnsi"/>
          <w:color w:val="auto"/>
          <w:lang w:val="en-US"/>
        </w:rPr>
        <w:t>Operaciones</w:t>
      </w:r>
      <w:proofErr w:type="spellEnd"/>
      <w:r w:rsidRPr="00187E81">
        <w:rPr>
          <w:rFonts w:cstheme="minorHAnsi"/>
          <w:color w:val="auto"/>
          <w:lang w:val="en-US"/>
        </w:rPr>
        <w:t xml:space="preserve"> con las </w:t>
      </w:r>
      <w:proofErr w:type="spellStart"/>
      <w:r w:rsidRPr="00187E81">
        <w:rPr>
          <w:rFonts w:cstheme="minorHAnsi"/>
          <w:color w:val="auto"/>
          <w:lang w:val="en-US"/>
        </w:rPr>
        <w:t>Clases</w:t>
      </w:r>
      <w:proofErr w:type="spellEnd"/>
      <w:proofErr w:type="gramStart"/>
      <w:r w:rsidRPr="00187E81">
        <w:rPr>
          <w:rFonts w:cstheme="minorHAnsi"/>
          <w:color w:val="auto"/>
          <w:lang w:val="en-US"/>
        </w:rPr>
        <w:t>.</w:t>
      </w:r>
      <w:r w:rsidR="00244929" w:rsidRPr="00187E81">
        <w:rPr>
          <w:rFonts w:cstheme="minorHAnsi"/>
          <w:color w:val="auto"/>
        </w:rPr>
        <w:t xml:space="preserve"> ]</w:t>
      </w:r>
      <w:proofErr w:type="gramEnd"/>
    </w:p>
    <w:p w:rsidR="00055F99" w:rsidRPr="00187E81" w:rsidRDefault="00055F99" w:rsidP="00055F99">
      <w:pPr>
        <w:pStyle w:val="PSI-ComentarioVieta"/>
        <w:numPr>
          <w:ilvl w:val="0"/>
          <w:numId w:val="0"/>
        </w:numPr>
        <w:ind w:left="1072" w:hanging="360"/>
        <w:rPr>
          <w:rFonts w:cstheme="minorHAnsi"/>
          <w:color w:val="auto"/>
          <w:lang w:val="en-US"/>
        </w:rPr>
      </w:pPr>
    </w:p>
    <w:p w:rsidR="00055F99" w:rsidRPr="00187E81" w:rsidRDefault="00F12217" w:rsidP="00F12217">
      <w:pPr>
        <w:pStyle w:val="PSI-ComentarioVieta"/>
        <w:numPr>
          <w:ilvl w:val="0"/>
          <w:numId w:val="0"/>
        </w:numPr>
        <w:ind w:left="1072" w:hanging="360"/>
        <w:jc w:val="center"/>
        <w:rPr>
          <w:rFonts w:cstheme="minorHAnsi"/>
          <w:color w:val="auto"/>
          <w:lang w:val="en-US"/>
        </w:rPr>
      </w:pPr>
      <w:r w:rsidRPr="00187E81">
        <w:rPr>
          <w:rFonts w:cstheme="minorHAnsi"/>
          <w:noProof/>
          <w:color w:val="auto"/>
          <w:lang w:eastAsia="es-AR"/>
        </w:rPr>
        <w:drawing>
          <wp:inline distT="0" distB="0" distL="0" distR="0">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2" cstate="print"/>
                    <a:stretch>
                      <a:fillRect/>
                    </a:stretch>
                  </pic:blipFill>
                  <pic:spPr>
                    <a:xfrm>
                      <a:off x="0" y="0"/>
                      <a:ext cx="5400040" cy="4446270"/>
                    </a:xfrm>
                    <a:prstGeom prst="rect">
                      <a:avLst/>
                    </a:prstGeom>
                  </pic:spPr>
                </pic:pic>
              </a:graphicData>
            </a:graphic>
          </wp:inline>
        </w:drawing>
      </w:r>
    </w:p>
    <w:p w:rsidR="00055F99" w:rsidRPr="00187E81" w:rsidRDefault="00055F99" w:rsidP="00055F99">
      <w:pPr>
        <w:pStyle w:val="PSI-ComentarioVieta"/>
        <w:numPr>
          <w:ilvl w:val="0"/>
          <w:numId w:val="0"/>
        </w:numPr>
        <w:ind w:left="1072" w:hanging="360"/>
        <w:jc w:val="center"/>
        <w:rPr>
          <w:rFonts w:cstheme="minorHAnsi"/>
          <w:color w:val="auto"/>
        </w:rPr>
      </w:pPr>
    </w:p>
    <w:p w:rsidR="00D57F72" w:rsidRPr="00DC3A9E" w:rsidRDefault="00D57F72" w:rsidP="00D57F72">
      <w:pPr>
        <w:pStyle w:val="PSI-Ttulo2"/>
        <w:rPr>
          <w:rFonts w:asciiTheme="minorHAnsi" w:hAnsiTheme="minorHAnsi" w:cstheme="minorHAnsi"/>
          <w:color w:val="FFC000"/>
        </w:rPr>
      </w:pPr>
      <w:bookmarkStart w:id="30" w:name="_Toc235346349"/>
      <w:bookmarkStart w:id="31" w:name="_Toc257623500"/>
      <w:r w:rsidRPr="00DC3A9E">
        <w:rPr>
          <w:rFonts w:asciiTheme="minorHAnsi" w:hAnsiTheme="minorHAnsi" w:cstheme="minorHAnsi"/>
          <w:color w:val="FFC000"/>
        </w:rPr>
        <w:t>Diagrama de Secuencia</w:t>
      </w:r>
      <w:bookmarkEnd w:id="30"/>
      <w:bookmarkEnd w:id="31"/>
    </w:p>
    <w:p w:rsidR="00D57F72" w:rsidRPr="00187E81" w:rsidRDefault="00D57F72" w:rsidP="00D57F72">
      <w:pPr>
        <w:pStyle w:val="PSI-Comentario"/>
        <w:rPr>
          <w:rFonts w:cstheme="minorHAnsi"/>
          <w:color w:val="auto"/>
        </w:rPr>
      </w:pPr>
      <w:r w:rsidRPr="00187E81">
        <w:rPr>
          <w:rFonts w:cstheme="minorHAnsi"/>
          <w:color w:val="auto"/>
        </w:rPr>
        <w:t xml:space="preserve">[En el </w:t>
      </w:r>
      <w:r w:rsidRPr="00187E81">
        <w:rPr>
          <w:rFonts w:cstheme="minorHAnsi"/>
          <w:iCs/>
          <w:color w:val="auto"/>
        </w:rPr>
        <w:t xml:space="preserve">diagrama de secuencia </w:t>
      </w:r>
      <w:r w:rsidRPr="00187E81">
        <w:rPr>
          <w:rFonts w:cstheme="minorHAnsi"/>
          <w:color w:val="auto"/>
        </w:rPr>
        <w:t xml:space="preserve">se muestra la interacción de los objetos que componen un sistema de forma temporal. </w:t>
      </w:r>
    </w:p>
    <w:p w:rsidR="00D57F72" w:rsidRPr="00187E81" w:rsidRDefault="00D57F72" w:rsidP="00D57F72">
      <w:pPr>
        <w:pStyle w:val="PSI-Comentario"/>
        <w:rPr>
          <w:rFonts w:cstheme="minorHAnsi"/>
          <w:color w:val="auto"/>
        </w:rPr>
      </w:pPr>
      <w:r w:rsidRPr="00187E81">
        <w:rPr>
          <w:rFonts w:cstheme="minorHAnsi"/>
          <w:color w:val="auto"/>
        </w:rPr>
        <w:t>Un diagrama de secuencia muestra la interacción de un conjunto de objetos en una aplicación a través del tiempo y se modela para cada método de la clase]</w:t>
      </w:r>
    </w:p>
    <w:p w:rsidR="00D57F72" w:rsidRPr="00187E81" w:rsidRDefault="00D57F72" w:rsidP="00D57F72">
      <w:pPr>
        <w:pStyle w:val="PSI-Normal"/>
        <w:jc w:val="center"/>
        <w:rPr>
          <w:rFonts w:cstheme="minorHAnsi"/>
        </w:rPr>
      </w:pPr>
      <w:r w:rsidRPr="00187E81">
        <w:rPr>
          <w:rFonts w:cstheme="minorHAnsi"/>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006311" w:rsidRPr="00DC3A9E" w:rsidRDefault="00006311" w:rsidP="00006311">
      <w:pPr>
        <w:pStyle w:val="PSI-Ttulo2"/>
        <w:rPr>
          <w:rFonts w:asciiTheme="minorHAnsi" w:hAnsiTheme="minorHAnsi" w:cstheme="minorHAnsi"/>
          <w:color w:val="FFC000"/>
        </w:rPr>
      </w:pPr>
      <w:bookmarkStart w:id="32" w:name="_Toc257623501"/>
      <w:r w:rsidRPr="00DC3A9E">
        <w:rPr>
          <w:rFonts w:asciiTheme="minorHAnsi" w:hAnsiTheme="minorHAnsi" w:cstheme="minorHAnsi"/>
          <w:color w:val="FFC000"/>
        </w:rPr>
        <w:t>Diagramas de Paquetes</w:t>
      </w:r>
      <w:bookmarkEnd w:id="32"/>
    </w:p>
    <w:p w:rsidR="00006311" w:rsidRPr="00187E81" w:rsidRDefault="00244929" w:rsidP="00006311">
      <w:pPr>
        <w:pStyle w:val="PSI-Comentario"/>
        <w:rPr>
          <w:rFonts w:cstheme="minorHAnsi"/>
          <w:color w:val="auto"/>
        </w:rPr>
      </w:pPr>
      <w:r w:rsidRPr="00187E81">
        <w:rPr>
          <w:rFonts w:cstheme="minorHAnsi"/>
          <w:color w:val="auto"/>
        </w:rPr>
        <w:t>[</w:t>
      </w:r>
      <w:r w:rsidR="00006311" w:rsidRPr="00187E81">
        <w:rPr>
          <w:rFonts w:cstheme="minorHAnsi"/>
          <w:color w:val="auto"/>
        </w:rPr>
        <w:t xml:space="preserve">Los diagramas de Paquetes se usan para reflejar la organización de paquetes y sus elementos. Los usos más comunes de para </w:t>
      </w:r>
      <w:proofErr w:type="gramStart"/>
      <w:r w:rsidR="00006311" w:rsidRPr="00187E81">
        <w:rPr>
          <w:rFonts w:cstheme="minorHAnsi"/>
          <w:color w:val="auto"/>
        </w:rPr>
        <w:t>los diagrama</w:t>
      </w:r>
      <w:proofErr w:type="gramEnd"/>
      <w:r w:rsidR="00006311" w:rsidRPr="00187E81">
        <w:rPr>
          <w:rFonts w:cstheme="minorHAnsi"/>
          <w:color w:val="auto"/>
        </w:rPr>
        <w:t xml:space="preserve"> de paquete son para organizar diagramas de casos de uso y diagramas de clases, estos paquetes son como grandes contenedores de clases.</w:t>
      </w:r>
    </w:p>
    <w:p w:rsidR="00006311" w:rsidRPr="00187E81" w:rsidRDefault="00006311" w:rsidP="00F12217">
      <w:pPr>
        <w:pStyle w:val="PSI-Comentario"/>
        <w:rPr>
          <w:rFonts w:cstheme="minorHAnsi"/>
          <w:color w:val="auto"/>
        </w:rPr>
      </w:pPr>
      <w:r w:rsidRPr="00187E81">
        <w:rPr>
          <w:rFonts w:cstheme="minorHAnsi"/>
          <w:color w:val="auto"/>
        </w:rPr>
        <w:t>Los elementos contenidos en un paquete comparten el mismo espacio de nombres, esto significa que los elementos contenidos en un mismo espacio de nombres específico deben tener nombres únicos. Como otra característica de estos diagramas, cada paquete se debe identificar con un nombre único y opcionalmente mostrar todos los elementos dentro del mismo</w:t>
      </w:r>
      <w:proofErr w:type="gramStart"/>
      <w:r w:rsidRPr="00187E81">
        <w:rPr>
          <w:rFonts w:cstheme="minorHAnsi"/>
          <w:color w:val="auto"/>
        </w:rPr>
        <w:t>.</w:t>
      </w:r>
      <w:r w:rsidR="00244929" w:rsidRPr="00187E81">
        <w:rPr>
          <w:rFonts w:cstheme="minorHAnsi"/>
          <w:color w:val="auto"/>
        </w:rPr>
        <w:t xml:space="preserve"> ]</w:t>
      </w:r>
      <w:proofErr w:type="gramEnd"/>
      <w:r w:rsidRPr="00187E81">
        <w:rPr>
          <w:rFonts w:cstheme="minorHAnsi"/>
          <w:color w:val="auto"/>
        </w:rPr>
        <w:tab/>
      </w:r>
      <w:r w:rsidR="00F12217" w:rsidRPr="00187E81">
        <w:rPr>
          <w:rFonts w:cstheme="minorHAnsi"/>
          <w:color w:val="auto"/>
        </w:rPr>
        <w:br/>
      </w:r>
    </w:p>
    <w:p w:rsidR="00D57F72" w:rsidRPr="00187E81" w:rsidRDefault="00F12217" w:rsidP="00D57F72">
      <w:pPr>
        <w:pStyle w:val="PSI-Normal"/>
        <w:jc w:val="center"/>
        <w:rPr>
          <w:rFonts w:cstheme="minorHAnsi"/>
        </w:rPr>
      </w:pPr>
      <w:r w:rsidRPr="00187E81">
        <w:rPr>
          <w:rFonts w:cstheme="minorHAnsi"/>
          <w:noProof/>
          <w:lang w:eastAsia="es-AR"/>
        </w:rPr>
        <w:drawing>
          <wp:inline distT="0" distB="0" distL="0" distR="0">
            <wp:extent cx="4051004" cy="2897693"/>
            <wp:effectExtent l="19050" t="0" r="6646" b="0"/>
            <wp:docPr id="13" name="12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4" cstate="print"/>
                    <a:stretch>
                      <a:fillRect/>
                    </a:stretch>
                  </pic:blipFill>
                  <pic:spPr>
                    <a:xfrm>
                      <a:off x="0" y="0"/>
                      <a:ext cx="4053016" cy="2899133"/>
                    </a:xfrm>
                    <a:prstGeom prst="rect">
                      <a:avLst/>
                    </a:prstGeom>
                  </pic:spPr>
                </pic:pic>
              </a:graphicData>
            </a:graphic>
          </wp:inline>
        </w:drawing>
      </w:r>
    </w:p>
    <w:p w:rsidR="00D57F72" w:rsidRPr="00DC3A9E" w:rsidRDefault="00D57F72" w:rsidP="00D57F72">
      <w:pPr>
        <w:pStyle w:val="PSI-Ttulo2"/>
        <w:rPr>
          <w:rFonts w:asciiTheme="minorHAnsi" w:hAnsiTheme="minorHAnsi" w:cstheme="minorHAnsi"/>
          <w:color w:val="FFC000"/>
        </w:rPr>
      </w:pPr>
      <w:bookmarkStart w:id="33" w:name="_Toc257623502"/>
      <w:r w:rsidRPr="00DC3A9E">
        <w:rPr>
          <w:rFonts w:asciiTheme="minorHAnsi" w:hAnsiTheme="minorHAnsi" w:cstheme="minorHAnsi"/>
          <w:color w:val="FFC000"/>
        </w:rPr>
        <w:lastRenderedPageBreak/>
        <w:t>Diagrama de Colaboración</w:t>
      </w:r>
      <w:bookmarkEnd w:id="33"/>
    </w:p>
    <w:p w:rsidR="00D57F72" w:rsidRPr="00187E81" w:rsidRDefault="002B30D4" w:rsidP="00D57F72">
      <w:pPr>
        <w:pStyle w:val="PSI-Comentario"/>
        <w:rPr>
          <w:rFonts w:cstheme="minorHAnsi"/>
          <w:color w:val="auto"/>
        </w:rPr>
      </w:pPr>
      <w:r w:rsidRPr="00187E81">
        <w:rPr>
          <w:rFonts w:cstheme="minorHAnsi"/>
          <w:color w:val="auto"/>
        </w:rPr>
        <w:t>[</w:t>
      </w:r>
      <w:r w:rsidR="00D57F72" w:rsidRPr="00187E81">
        <w:rPr>
          <w:rFonts w:cstheme="minorHAnsi"/>
          <w:color w:val="auto"/>
        </w:rPr>
        <w:t>Un diagrama de colaboración, se puede decir que es una forma alternativa al diagrama de secuencias a la hora de mostrar un escenario.</w:t>
      </w:r>
    </w:p>
    <w:p w:rsidR="00D57F72" w:rsidRPr="00187E81" w:rsidRDefault="00D57F72" w:rsidP="00D57F72">
      <w:pPr>
        <w:pStyle w:val="PSI-Comentario"/>
        <w:rPr>
          <w:rFonts w:cstheme="minorHAnsi"/>
          <w:color w:val="auto"/>
        </w:rPr>
      </w:pPr>
      <w:r w:rsidRPr="00187E81">
        <w:rPr>
          <w:rFonts w:cstheme="minorHAnsi"/>
          <w:color w:val="auto"/>
        </w:rPr>
        <w:t xml:space="preserve">Este tipo de diagrama muestra las interacciones que ocurren entre los objetos que participan en una situación determinada. A diferencia del diagrama de secuencia, el diagrama de colaboración se enfoca en la relación entre los objetos y su topología de comunicación. En estos diagramas </w:t>
      </w:r>
      <w:proofErr w:type="gramStart"/>
      <w:r w:rsidRPr="00187E81">
        <w:rPr>
          <w:rFonts w:cstheme="minorHAnsi"/>
          <w:color w:val="auto"/>
        </w:rPr>
        <w:t>los mensajes enviados de un objeto a otro se representa</w:t>
      </w:r>
      <w:proofErr w:type="gramEnd"/>
      <w:r w:rsidRPr="00187E81">
        <w:rPr>
          <w:rFonts w:cstheme="minorHAnsi"/>
          <w:color w:val="auto"/>
        </w:rPr>
        <w:t xml:space="preserve"> mediante flechas, acompañado del nombre del mensaje, los parámetros y la secuencia del mensaje.</w:t>
      </w:r>
    </w:p>
    <w:p w:rsidR="00D57F72" w:rsidRPr="00187E81" w:rsidRDefault="00D57F72" w:rsidP="00D57F72">
      <w:pPr>
        <w:pStyle w:val="PSI-Comentario"/>
        <w:rPr>
          <w:rFonts w:cstheme="minorHAnsi"/>
          <w:color w:val="auto"/>
        </w:rPr>
      </w:pPr>
      <w:r w:rsidRPr="00187E81">
        <w:rPr>
          <w:rFonts w:cstheme="minorHAnsi"/>
          <w:color w:val="auto"/>
        </w:rPr>
        <w:t>Estos diagramas están indicados para mostrar una situación o flujo de programa específico y son considerados uno de los mejores diagramas para mostrar o explicar rápidamente un proceso dentro de la lógica del programa</w:t>
      </w:r>
      <w:proofErr w:type="gramStart"/>
      <w:r w:rsidRPr="00187E81">
        <w:rPr>
          <w:rFonts w:cstheme="minorHAnsi"/>
          <w:color w:val="auto"/>
        </w:rPr>
        <w:t>.</w:t>
      </w:r>
      <w:r w:rsidR="002B30D4" w:rsidRPr="00187E81">
        <w:rPr>
          <w:rFonts w:cstheme="minorHAnsi"/>
          <w:color w:val="auto"/>
        </w:rPr>
        <w:t xml:space="preserve"> ]</w:t>
      </w:r>
      <w:proofErr w:type="gramEnd"/>
    </w:p>
    <w:p w:rsidR="00F12217" w:rsidRPr="00187E81" w:rsidRDefault="00F12217" w:rsidP="00D57F72">
      <w:pPr>
        <w:pStyle w:val="PSI-Comentario"/>
        <w:rPr>
          <w:rFonts w:cstheme="minorHAnsi"/>
          <w:color w:val="auto"/>
        </w:rPr>
      </w:pPr>
    </w:p>
    <w:p w:rsidR="00D57F72" w:rsidRPr="00187E81" w:rsidRDefault="00F12217" w:rsidP="00D57F72">
      <w:pPr>
        <w:pStyle w:val="PSI-Normal"/>
        <w:jc w:val="center"/>
        <w:rPr>
          <w:rFonts w:cstheme="minorHAnsi"/>
        </w:rPr>
      </w:pPr>
      <w:r w:rsidRPr="00187E81">
        <w:rPr>
          <w:rFonts w:cstheme="minorHAnsi"/>
          <w:noProof/>
          <w:lang w:eastAsia="es-AR"/>
        </w:rPr>
        <w:drawing>
          <wp:inline distT="0" distB="0" distL="0" distR="0">
            <wp:extent cx="2670987" cy="3085799"/>
            <wp:effectExtent l="19050" t="0" r="0" b="0"/>
            <wp:docPr id="14" name="13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5" cstate="print"/>
                    <a:stretch>
                      <a:fillRect/>
                    </a:stretch>
                  </pic:blipFill>
                  <pic:spPr>
                    <a:xfrm>
                      <a:off x="0" y="0"/>
                      <a:ext cx="2674285" cy="3089609"/>
                    </a:xfrm>
                    <a:prstGeom prst="rect">
                      <a:avLst/>
                    </a:prstGeom>
                  </pic:spPr>
                </pic:pic>
              </a:graphicData>
            </a:graphic>
          </wp:inline>
        </w:drawing>
      </w:r>
    </w:p>
    <w:p w:rsidR="00D57F72" w:rsidRPr="00187E81" w:rsidRDefault="00D57F72" w:rsidP="00D57F72">
      <w:pPr>
        <w:pStyle w:val="PSI-Normal"/>
        <w:jc w:val="center"/>
        <w:rPr>
          <w:rFonts w:cstheme="minorHAnsi"/>
        </w:rPr>
      </w:pPr>
    </w:p>
    <w:p w:rsidR="00354809" w:rsidRDefault="00354809" w:rsidP="00DC3A9E">
      <w:pPr>
        <w:pStyle w:val="PSI-Ttulo3"/>
      </w:pPr>
    </w:p>
    <w:sectPr w:rsidR="00354809" w:rsidSect="00DC3A9E">
      <w:headerReference w:type="default" r:id="rId16"/>
      <w:footerReference w:type="default" r:id="rId17"/>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A78" w:rsidRDefault="00161A78" w:rsidP="00C94FBE">
      <w:pPr>
        <w:spacing w:before="0" w:line="240" w:lineRule="auto"/>
      </w:pPr>
      <w:r>
        <w:separator/>
      </w:r>
    </w:p>
    <w:p w:rsidR="00161A78" w:rsidRDefault="00161A78"/>
  </w:endnote>
  <w:endnote w:type="continuationSeparator" w:id="0">
    <w:p w:rsidR="00161A78" w:rsidRDefault="00161A78" w:rsidP="00C94FBE">
      <w:pPr>
        <w:spacing w:before="0" w:line="240" w:lineRule="auto"/>
      </w:pPr>
      <w:r>
        <w:continuationSeparator/>
      </w:r>
    </w:p>
    <w:p w:rsidR="00161A78" w:rsidRDefault="00161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A9E" w:rsidRDefault="00DC3A9E">
    <w:pPr>
      <w:pStyle w:val="Piedepgina"/>
    </w:pPr>
    <w:r>
      <w:rPr>
        <w:noProof/>
        <w:lang w:val="es-AR" w:eastAsia="es-AR"/>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-337820</wp:posOffset>
              </wp:positionV>
              <wp:extent cx="1562100" cy="857250"/>
              <wp:effectExtent l="0" t="0" r="0" b="0"/>
              <wp:wrapNone/>
              <wp:docPr id="27"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3A9E" w:rsidRDefault="00DC3A9E" w:rsidP="00DC3A9E">
                          <w:pPr>
                            <w:spacing w:before="0"/>
                            <w:ind w:left="0"/>
                            <w:jc w:val="center"/>
                          </w:pPr>
                          <w:r>
                            <w:rPr>
                              <w:noProof/>
                              <w:lang w:val="es-AR" w:eastAsia="es-AR"/>
                            </w:rPr>
                            <w:drawing>
                              <wp:inline distT="0" distB="0" distL="0" distR="0" wp14:anchorId="53B8A905" wp14:editId="6E38F716">
                                <wp:extent cx="1343025" cy="7334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
                                          <a:extLst>
                                            <a:ext uri="{28A0092B-C50C-407E-A947-70E740481C1C}">
                                              <a14:useLocalDpi xmlns:a14="http://schemas.microsoft.com/office/drawing/2010/main" val="0"/>
                                            </a:ext>
                                          </a:extLst>
                                        </a:blip>
                                        <a:srcRect t="16261" r="25397" b="21137"/>
                                        <a:stretch/>
                                      </pic:blipFill>
                                      <pic:spPr bwMode="auto">
                                        <a:xfrm>
                                          <a:off x="0" y="0"/>
                                          <a:ext cx="1343025" cy="73342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0" style="position:absolute;left:0;text-align:left;margin-left:-83.55pt;margin-top:-26.6pt;width:123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" stroked="f">
              <v:textbox>
                <w:txbxContent>
                  <w:p w:rsidR="00DC3A9E" w:rsidRDefault="00DC3A9E" w:rsidP="00DC3A9E">
                    <w:pPr>
                      <w:spacing w:before="0"/>
                      <w:ind w:left="0"/>
                      <w:jc w:val="center"/>
                    </w:pPr>
                    <w:r>
                      <w:rPr>
                        <w:noProof/>
                        <w:lang w:val="es-AR" w:eastAsia="es-AR"/>
                      </w:rPr>
                      <w:drawing>
                        <wp:inline distT="0" distB="0" distL="0" distR="0" wp14:anchorId="53B8A905" wp14:editId="6E38F716">
                          <wp:extent cx="1343025" cy="7334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
                                    <a:extLst>
                                      <a:ext uri="{28A0092B-C50C-407E-A947-70E740481C1C}">
                                        <a14:useLocalDpi xmlns:a14="http://schemas.microsoft.com/office/drawing/2010/main" val="0"/>
                                      </a:ext>
                                    </a:extLst>
                                  </a:blip>
                                  <a:srcRect t="16261" r="25397" b="21137"/>
                                  <a:stretch/>
                                </pic:blipFill>
                                <pic:spPr bwMode="auto">
                                  <a:xfrm>
                                    <a:off x="0" y="0"/>
                                    <a:ext cx="1343025" cy="73342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A78" w:rsidRDefault="00161A78" w:rsidP="00C94FBE">
      <w:pPr>
        <w:spacing w:before="0" w:line="240" w:lineRule="auto"/>
      </w:pPr>
      <w:r>
        <w:separator/>
      </w:r>
    </w:p>
    <w:p w:rsidR="00161A78" w:rsidRDefault="00161A78"/>
  </w:footnote>
  <w:footnote w:type="continuationSeparator" w:id="0">
    <w:p w:rsidR="00161A78" w:rsidRDefault="00161A78" w:rsidP="00C94FBE">
      <w:pPr>
        <w:spacing w:before="0" w:line="240" w:lineRule="auto"/>
      </w:pPr>
      <w:r>
        <w:continuationSeparator/>
      </w:r>
    </w:p>
    <w:p w:rsidR="00161A78" w:rsidRDefault="00161A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3A9E" w:rsidRDefault="00DC3A9E">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margin">
                <wp:posOffset>2135505</wp:posOffset>
              </wp:positionH>
              <wp:positionV relativeFrom="paragraph">
                <wp:posOffset>-537210</wp:posOffset>
              </wp:positionV>
              <wp:extent cx="1118870" cy="1402715"/>
              <wp:effectExtent l="0" t="0" r="0" b="0"/>
              <wp:wrapNone/>
              <wp:docPr id="2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8870" cy="14027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3A9E" w:rsidRDefault="00DC3A9E" w:rsidP="00DC3A9E">
                          <w:pPr>
                            <w:ind w:left="0"/>
                            <w:jc w:val="center"/>
                          </w:pPr>
                          <w:r>
                            <w:rPr>
                              <w:rFonts w:ascii="Cambria" w:hAnsi="Cambria"/>
                              <w:noProof/>
                              <w:sz w:val="72"/>
                              <w:szCs w:val="72"/>
                              <w:lang w:val="es-AR" w:eastAsia="es-AR"/>
                            </w:rPr>
                            <w:drawing>
                              <wp:inline distT="0" distB="0" distL="0" distR="0" wp14:anchorId="219CAF13" wp14:editId="12F52021">
                                <wp:extent cx="817245" cy="1171264"/>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9" style="position:absolute;left:0;text-align:left;margin-left:168.15pt;margin-top:-42.3pt;width:88.1pt;height:11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" filled="f" stroked="f" strokeweight="2pt">
              <v:path arrowok="t"/>
              <v:textbox>
                <w:txbxContent>
                  <w:p w:rsidR="00DC3A9E" w:rsidRDefault="00DC3A9E" w:rsidP="00DC3A9E">
                    <w:pPr>
                      <w:ind w:left="0"/>
                      <w:jc w:val="center"/>
                    </w:pPr>
                    <w:r>
                      <w:rPr>
                        <w:rFonts w:ascii="Cambria" w:hAnsi="Cambria"/>
                        <w:noProof/>
                        <w:sz w:val="72"/>
                        <w:szCs w:val="72"/>
                        <w:lang w:val="es-AR" w:eastAsia="es-AR"/>
                      </w:rPr>
                      <w:drawing>
                        <wp:inline distT="0" distB="0" distL="0" distR="0" wp14:anchorId="219CAF13" wp14:editId="12F52021">
                          <wp:extent cx="817245" cy="1171264"/>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0356" cy="1175723"/>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35576E0"/>
    <w:multiLevelType w:val="hybridMultilevel"/>
    <w:tmpl w:val="4E80D80C"/>
    <w:lvl w:ilvl="0" w:tplc="F6A83A9E">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DB33E22"/>
    <w:multiLevelType w:val="hybridMultilevel"/>
    <w:tmpl w:val="970C1592"/>
    <w:lvl w:ilvl="0" w:tplc="D674D6CA">
      <w:numFmt w:val="bullet"/>
      <w:lvlText w:val="-"/>
      <w:lvlJc w:val="left"/>
      <w:pPr>
        <w:ind w:left="469" w:hanging="360"/>
      </w:pPr>
      <w:rPr>
        <w:rFonts w:ascii="Calibri" w:eastAsiaTheme="minorHAnsi" w:hAnsi="Calibri" w:cs="Calibr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C8D0909"/>
    <w:multiLevelType w:val="hybridMultilevel"/>
    <w:tmpl w:val="B0F06C50"/>
    <w:lvl w:ilvl="0" w:tplc="B624FAF8">
      <w:numFmt w:val="bullet"/>
      <w:lvlText w:val="-"/>
      <w:lvlJc w:val="left"/>
      <w:pPr>
        <w:ind w:left="1432" w:hanging="360"/>
      </w:pPr>
      <w:rPr>
        <w:rFonts w:ascii="Calibri" w:eastAsiaTheme="minorHAnsi" w:hAnsi="Calibri" w:cs="Calibri" w:hint="default"/>
      </w:rPr>
    </w:lvl>
    <w:lvl w:ilvl="1" w:tplc="2C0A0003" w:tentative="1">
      <w:start w:val="1"/>
      <w:numFmt w:val="bullet"/>
      <w:lvlText w:val="o"/>
      <w:lvlJc w:val="left"/>
      <w:pPr>
        <w:ind w:left="2152" w:hanging="360"/>
      </w:pPr>
      <w:rPr>
        <w:rFonts w:ascii="Courier New" w:hAnsi="Courier New" w:cs="Courier New" w:hint="default"/>
      </w:rPr>
    </w:lvl>
    <w:lvl w:ilvl="2" w:tplc="2C0A0005" w:tentative="1">
      <w:start w:val="1"/>
      <w:numFmt w:val="bullet"/>
      <w:lvlText w:val=""/>
      <w:lvlJc w:val="left"/>
      <w:pPr>
        <w:ind w:left="2872" w:hanging="360"/>
      </w:pPr>
      <w:rPr>
        <w:rFonts w:ascii="Wingdings" w:hAnsi="Wingdings" w:hint="default"/>
      </w:rPr>
    </w:lvl>
    <w:lvl w:ilvl="3" w:tplc="2C0A0001" w:tentative="1">
      <w:start w:val="1"/>
      <w:numFmt w:val="bullet"/>
      <w:lvlText w:val=""/>
      <w:lvlJc w:val="left"/>
      <w:pPr>
        <w:ind w:left="3592" w:hanging="360"/>
      </w:pPr>
      <w:rPr>
        <w:rFonts w:ascii="Symbol" w:hAnsi="Symbol" w:hint="default"/>
      </w:rPr>
    </w:lvl>
    <w:lvl w:ilvl="4" w:tplc="2C0A0003" w:tentative="1">
      <w:start w:val="1"/>
      <w:numFmt w:val="bullet"/>
      <w:lvlText w:val="o"/>
      <w:lvlJc w:val="left"/>
      <w:pPr>
        <w:ind w:left="4312" w:hanging="360"/>
      </w:pPr>
      <w:rPr>
        <w:rFonts w:ascii="Courier New" w:hAnsi="Courier New" w:cs="Courier New" w:hint="default"/>
      </w:rPr>
    </w:lvl>
    <w:lvl w:ilvl="5" w:tplc="2C0A0005" w:tentative="1">
      <w:start w:val="1"/>
      <w:numFmt w:val="bullet"/>
      <w:lvlText w:val=""/>
      <w:lvlJc w:val="left"/>
      <w:pPr>
        <w:ind w:left="5032" w:hanging="360"/>
      </w:pPr>
      <w:rPr>
        <w:rFonts w:ascii="Wingdings" w:hAnsi="Wingdings" w:hint="default"/>
      </w:rPr>
    </w:lvl>
    <w:lvl w:ilvl="6" w:tplc="2C0A0001" w:tentative="1">
      <w:start w:val="1"/>
      <w:numFmt w:val="bullet"/>
      <w:lvlText w:val=""/>
      <w:lvlJc w:val="left"/>
      <w:pPr>
        <w:ind w:left="5752" w:hanging="360"/>
      </w:pPr>
      <w:rPr>
        <w:rFonts w:ascii="Symbol" w:hAnsi="Symbol" w:hint="default"/>
      </w:rPr>
    </w:lvl>
    <w:lvl w:ilvl="7" w:tplc="2C0A0003" w:tentative="1">
      <w:start w:val="1"/>
      <w:numFmt w:val="bullet"/>
      <w:lvlText w:val="o"/>
      <w:lvlJc w:val="left"/>
      <w:pPr>
        <w:ind w:left="6472" w:hanging="360"/>
      </w:pPr>
      <w:rPr>
        <w:rFonts w:ascii="Courier New" w:hAnsi="Courier New" w:cs="Courier New" w:hint="default"/>
      </w:rPr>
    </w:lvl>
    <w:lvl w:ilvl="8" w:tplc="2C0A0005" w:tentative="1">
      <w:start w:val="1"/>
      <w:numFmt w:val="bullet"/>
      <w:lvlText w:val=""/>
      <w:lvlJc w:val="left"/>
      <w:pPr>
        <w:ind w:left="7192" w:hanging="360"/>
      </w:pPr>
      <w:rPr>
        <w:rFonts w:ascii="Wingdings" w:hAnsi="Wingdings" w:hint="default"/>
      </w:rPr>
    </w:lvl>
  </w:abstractNum>
  <w:abstractNum w:abstractNumId="12" w15:restartNumberingAfterBreak="0">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6"/>
  </w:num>
  <w:num w:numId="12">
    <w:abstractNumId w:val="9"/>
  </w:num>
  <w:num w:numId="13">
    <w:abstractNumId w:val="11"/>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3EC"/>
    <w:rsid w:val="00006311"/>
    <w:rsid w:val="00011BED"/>
    <w:rsid w:val="000146B1"/>
    <w:rsid w:val="00017EFE"/>
    <w:rsid w:val="00045838"/>
    <w:rsid w:val="00045F1A"/>
    <w:rsid w:val="00055F99"/>
    <w:rsid w:val="00087F53"/>
    <w:rsid w:val="00092BC0"/>
    <w:rsid w:val="00093424"/>
    <w:rsid w:val="000A0FC7"/>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205F"/>
    <w:rsid w:val="001410A7"/>
    <w:rsid w:val="00144AE4"/>
    <w:rsid w:val="00150702"/>
    <w:rsid w:val="00161A78"/>
    <w:rsid w:val="00171FAA"/>
    <w:rsid w:val="001767B3"/>
    <w:rsid w:val="00176CB5"/>
    <w:rsid w:val="00183953"/>
    <w:rsid w:val="00185A46"/>
    <w:rsid w:val="00187E81"/>
    <w:rsid w:val="00191198"/>
    <w:rsid w:val="001950C8"/>
    <w:rsid w:val="001A2EE6"/>
    <w:rsid w:val="001C27FD"/>
    <w:rsid w:val="001C6104"/>
    <w:rsid w:val="001C654E"/>
    <w:rsid w:val="001C799E"/>
    <w:rsid w:val="001F5F92"/>
    <w:rsid w:val="002027E8"/>
    <w:rsid w:val="0020621B"/>
    <w:rsid w:val="002145E7"/>
    <w:rsid w:val="00217A70"/>
    <w:rsid w:val="00222AA1"/>
    <w:rsid w:val="00224B75"/>
    <w:rsid w:val="00244929"/>
    <w:rsid w:val="00251E3D"/>
    <w:rsid w:val="002548A5"/>
    <w:rsid w:val="00266C42"/>
    <w:rsid w:val="00295CA9"/>
    <w:rsid w:val="002A41AA"/>
    <w:rsid w:val="002B30D4"/>
    <w:rsid w:val="002B506A"/>
    <w:rsid w:val="002B5AF9"/>
    <w:rsid w:val="002D0CCB"/>
    <w:rsid w:val="002D57DA"/>
    <w:rsid w:val="002E0AB6"/>
    <w:rsid w:val="002E7874"/>
    <w:rsid w:val="002F1461"/>
    <w:rsid w:val="003130E3"/>
    <w:rsid w:val="003149A1"/>
    <w:rsid w:val="00344258"/>
    <w:rsid w:val="00354809"/>
    <w:rsid w:val="003560F2"/>
    <w:rsid w:val="00363FD1"/>
    <w:rsid w:val="003803CC"/>
    <w:rsid w:val="00386540"/>
    <w:rsid w:val="003973B3"/>
    <w:rsid w:val="003B683A"/>
    <w:rsid w:val="003B7F1F"/>
    <w:rsid w:val="003C42D9"/>
    <w:rsid w:val="003C54B1"/>
    <w:rsid w:val="003D5630"/>
    <w:rsid w:val="003E12FE"/>
    <w:rsid w:val="003E37B2"/>
    <w:rsid w:val="003E74FD"/>
    <w:rsid w:val="003F6BDA"/>
    <w:rsid w:val="0040066E"/>
    <w:rsid w:val="00430687"/>
    <w:rsid w:val="004444C0"/>
    <w:rsid w:val="004525FF"/>
    <w:rsid w:val="00463DC2"/>
    <w:rsid w:val="004807AF"/>
    <w:rsid w:val="0049246E"/>
    <w:rsid w:val="00493288"/>
    <w:rsid w:val="004A54C8"/>
    <w:rsid w:val="004C5D7E"/>
    <w:rsid w:val="004D45CD"/>
    <w:rsid w:val="004D5185"/>
    <w:rsid w:val="004D52A6"/>
    <w:rsid w:val="004E4935"/>
    <w:rsid w:val="004F4D25"/>
    <w:rsid w:val="005017FA"/>
    <w:rsid w:val="005046A5"/>
    <w:rsid w:val="00504A67"/>
    <w:rsid w:val="00511D9A"/>
    <w:rsid w:val="00515617"/>
    <w:rsid w:val="00564033"/>
    <w:rsid w:val="00566CAB"/>
    <w:rsid w:val="00570F4F"/>
    <w:rsid w:val="00571137"/>
    <w:rsid w:val="00576051"/>
    <w:rsid w:val="00581D90"/>
    <w:rsid w:val="005857BB"/>
    <w:rsid w:val="00597A23"/>
    <w:rsid w:val="005A0664"/>
    <w:rsid w:val="005A52A2"/>
    <w:rsid w:val="005B6373"/>
    <w:rsid w:val="005E76A4"/>
    <w:rsid w:val="005F133C"/>
    <w:rsid w:val="005F5429"/>
    <w:rsid w:val="005F60BA"/>
    <w:rsid w:val="006124BF"/>
    <w:rsid w:val="00616A6E"/>
    <w:rsid w:val="00617F80"/>
    <w:rsid w:val="006919D5"/>
    <w:rsid w:val="006A2495"/>
    <w:rsid w:val="006B3371"/>
    <w:rsid w:val="006B35D9"/>
    <w:rsid w:val="006D7DDE"/>
    <w:rsid w:val="0070494E"/>
    <w:rsid w:val="00705C02"/>
    <w:rsid w:val="00706A07"/>
    <w:rsid w:val="00711DF8"/>
    <w:rsid w:val="00723B0C"/>
    <w:rsid w:val="007251BA"/>
    <w:rsid w:val="007447BE"/>
    <w:rsid w:val="00751361"/>
    <w:rsid w:val="00765889"/>
    <w:rsid w:val="007A33C6"/>
    <w:rsid w:val="007B151B"/>
    <w:rsid w:val="007B1CAC"/>
    <w:rsid w:val="007B2E53"/>
    <w:rsid w:val="007C16E7"/>
    <w:rsid w:val="007C742C"/>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D7"/>
    <w:rsid w:val="008860FE"/>
    <w:rsid w:val="008970F4"/>
    <w:rsid w:val="008A040A"/>
    <w:rsid w:val="008B3B0F"/>
    <w:rsid w:val="008B6C9A"/>
    <w:rsid w:val="008C36AB"/>
    <w:rsid w:val="008C67B6"/>
    <w:rsid w:val="008E48FB"/>
    <w:rsid w:val="00904CB6"/>
    <w:rsid w:val="00920EBE"/>
    <w:rsid w:val="0092483A"/>
    <w:rsid w:val="00924FEB"/>
    <w:rsid w:val="00931895"/>
    <w:rsid w:val="00934B12"/>
    <w:rsid w:val="00942049"/>
    <w:rsid w:val="0096683E"/>
    <w:rsid w:val="009A3173"/>
    <w:rsid w:val="009A6BDE"/>
    <w:rsid w:val="009C595B"/>
    <w:rsid w:val="009E25EF"/>
    <w:rsid w:val="009E4DA8"/>
    <w:rsid w:val="009F4449"/>
    <w:rsid w:val="00A0436A"/>
    <w:rsid w:val="00A12B5B"/>
    <w:rsid w:val="00A13DBA"/>
    <w:rsid w:val="00A2496D"/>
    <w:rsid w:val="00A45630"/>
    <w:rsid w:val="00A50ABB"/>
    <w:rsid w:val="00A53A7E"/>
    <w:rsid w:val="00A66FAA"/>
    <w:rsid w:val="00A670E3"/>
    <w:rsid w:val="00A8070B"/>
    <w:rsid w:val="00AB79A9"/>
    <w:rsid w:val="00AC646D"/>
    <w:rsid w:val="00AD0A1F"/>
    <w:rsid w:val="00AD6CFC"/>
    <w:rsid w:val="00AE0C53"/>
    <w:rsid w:val="00AF6C07"/>
    <w:rsid w:val="00B01480"/>
    <w:rsid w:val="00B0695A"/>
    <w:rsid w:val="00B071F2"/>
    <w:rsid w:val="00B138FE"/>
    <w:rsid w:val="00B144C2"/>
    <w:rsid w:val="00B20663"/>
    <w:rsid w:val="00B21F60"/>
    <w:rsid w:val="00B251C8"/>
    <w:rsid w:val="00B32896"/>
    <w:rsid w:val="00B34158"/>
    <w:rsid w:val="00B36B62"/>
    <w:rsid w:val="00B6117A"/>
    <w:rsid w:val="00B77F48"/>
    <w:rsid w:val="00BA699A"/>
    <w:rsid w:val="00BB23C2"/>
    <w:rsid w:val="00BB4A41"/>
    <w:rsid w:val="00BB4D6F"/>
    <w:rsid w:val="00BB6AAE"/>
    <w:rsid w:val="00BB7855"/>
    <w:rsid w:val="00BC5404"/>
    <w:rsid w:val="00C05700"/>
    <w:rsid w:val="00C23F8C"/>
    <w:rsid w:val="00C24CDC"/>
    <w:rsid w:val="00C26C78"/>
    <w:rsid w:val="00C363EC"/>
    <w:rsid w:val="00C37985"/>
    <w:rsid w:val="00C42873"/>
    <w:rsid w:val="00C5135E"/>
    <w:rsid w:val="00C5422D"/>
    <w:rsid w:val="00C7670E"/>
    <w:rsid w:val="00C77C65"/>
    <w:rsid w:val="00C872BB"/>
    <w:rsid w:val="00C94FBE"/>
    <w:rsid w:val="00C952BA"/>
    <w:rsid w:val="00C97238"/>
    <w:rsid w:val="00CA61D7"/>
    <w:rsid w:val="00CB2194"/>
    <w:rsid w:val="00CB2CC9"/>
    <w:rsid w:val="00CC671B"/>
    <w:rsid w:val="00CD323E"/>
    <w:rsid w:val="00CE0252"/>
    <w:rsid w:val="00CE0C6E"/>
    <w:rsid w:val="00CE7C8F"/>
    <w:rsid w:val="00CE7F5B"/>
    <w:rsid w:val="00CF7831"/>
    <w:rsid w:val="00D01B23"/>
    <w:rsid w:val="00D06E99"/>
    <w:rsid w:val="00D15FB2"/>
    <w:rsid w:val="00D255E1"/>
    <w:rsid w:val="00D57F72"/>
    <w:rsid w:val="00D649B2"/>
    <w:rsid w:val="00D77721"/>
    <w:rsid w:val="00D80E83"/>
    <w:rsid w:val="00D93FEC"/>
    <w:rsid w:val="00D94A54"/>
    <w:rsid w:val="00DA284A"/>
    <w:rsid w:val="00DC3A9E"/>
    <w:rsid w:val="00DC6867"/>
    <w:rsid w:val="00DD0159"/>
    <w:rsid w:val="00DD5A70"/>
    <w:rsid w:val="00DF6AB4"/>
    <w:rsid w:val="00E01FEC"/>
    <w:rsid w:val="00E024D8"/>
    <w:rsid w:val="00E0302F"/>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45A2"/>
    <w:rsid w:val="00F10660"/>
    <w:rsid w:val="00F12217"/>
    <w:rsid w:val="00F163F8"/>
    <w:rsid w:val="00F23068"/>
    <w:rsid w:val="00F36808"/>
    <w:rsid w:val="00F438B1"/>
    <w:rsid w:val="00F45633"/>
    <w:rsid w:val="00F54DA6"/>
    <w:rsid w:val="00F64ED5"/>
    <w:rsid w:val="00F6748E"/>
    <w:rsid w:val="00F758CA"/>
    <w:rsid w:val="00F771E5"/>
    <w:rsid w:val="00F813E9"/>
    <w:rsid w:val="00F815F5"/>
    <w:rsid w:val="00F926BE"/>
    <w:rsid w:val="00FA52C6"/>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1EF8A02"/>
  <w15:docId w15:val="{513B10DA-D584-4ED9-86C6-27A4E914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DC3A9E"/>
    <w:pPr>
      <w:keepLines w:val="0"/>
      <w:widowControl w:val="0"/>
      <w:tabs>
        <w:tab w:val="left" w:pos="0"/>
      </w:tabs>
      <w:suppressAutoHyphens/>
      <w:spacing w:before="120" w:after="60" w:line="240" w:lineRule="atLeast"/>
      <w:ind w:left="0" w:firstLine="0"/>
      <w:jc w:val="both"/>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AC646D"/>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AC646D"/>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AC646D"/>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DC3A9E"/>
    <w:rPr>
      <w:rFonts w:asciiTheme="minorHAnsi" w:hAnsiTheme="minorHAnsi" w:cstheme="minorHAnsi"/>
      <w:color w:val="FFC000"/>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2-nfasis3">
    <w:name w:val="Grid Table 2 Accent 3"/>
    <w:basedOn w:val="Tablanormal"/>
    <w:uiPriority w:val="47"/>
    <w:rsid w:val="00F45633"/>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49246E"/>
    <w:pPr>
      <w:ind w:left="720"/>
      <w:contextualSpacing/>
    </w:pPr>
  </w:style>
  <w:style w:type="paragraph" w:customStyle="1" w:styleId="Default">
    <w:name w:val="Default"/>
    <w:rsid w:val="00CF7831"/>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Analisis%20y%20Dise&#241;o\Plantilla%20Modelo%20de%20Dise&#241;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DAA5F3-862A-4C32-A486-515C13E64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Diseño</Template>
  <TotalTime>73</TotalTime>
  <Pages>16</Pages>
  <Words>2516</Words>
  <Characters>13838</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Modelo de Diseño</vt:lpstr>
    </vt:vector>
  </TitlesOfParts>
  <Company>Laboratorio de Desarrollo de Software</Company>
  <LinksUpToDate>false</LinksUpToDate>
  <CharactersWithSpaces>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Diseño</dc:title>
  <dc:subject>CheckPoint</dc:subject>
  <dc:creator>GVR</dc:creator>
  <cp:keywords/>
  <dc:description/>
  <cp:lastModifiedBy>Victor Valentin</cp:lastModifiedBy>
  <cp:revision>11</cp:revision>
  <dcterms:created xsi:type="dcterms:W3CDTF">2017-11-03T13:40:00Z</dcterms:created>
  <dcterms:modified xsi:type="dcterms:W3CDTF">2017-11-03T15:25:00Z</dcterms:modified>
</cp:coreProperties>
</file>