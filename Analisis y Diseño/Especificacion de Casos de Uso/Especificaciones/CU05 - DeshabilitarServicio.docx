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A341B2">
              <w:pPr>
                <w:pStyle w:val="Sinespaciado"/>
                <w:rPr>
                  <w:rFonts w:eastAsiaTheme="majorEastAsia" w:cstheme="minorHAnsi"/>
                  <w:sz w:val="72"/>
                  <w:szCs w:val="72"/>
                </w:rPr>
              </w:pPr>
              <w:r>
                <w:rPr>
                  <w:rFonts w:eastAsiaTheme="majorEastAsia" w:cstheme="minorHAnsi"/>
                  <w:sz w:val="72"/>
                  <w:szCs w:val="72"/>
                </w:rPr>
                <w:t>Caso de Uso [CU0</w:t>
              </w:r>
              <w:r w:rsidR="004D0C4A">
                <w:rPr>
                  <w:rFonts w:eastAsiaTheme="majorEastAsia" w:cstheme="minorHAnsi"/>
                  <w:sz w:val="72"/>
                  <w:szCs w:val="72"/>
                </w:rPr>
                <w:t>5</w:t>
              </w:r>
              <w:r w:rsidR="00E71606" w:rsidRPr="00E71606">
                <w:rPr>
                  <w:rFonts w:eastAsiaTheme="majorEastAsia" w:cstheme="minorHAnsi"/>
                  <w:sz w:val="72"/>
                  <w:szCs w:val="72"/>
                </w:rPr>
                <w:t xml:space="preserve"> - </w:t>
              </w:r>
              <w:proofErr w:type="spellStart"/>
              <w:r w:rsidR="004D0C4A">
                <w:rPr>
                  <w:rFonts w:eastAsiaTheme="majorEastAsia" w:cstheme="minorHAnsi"/>
                  <w:sz w:val="72"/>
                  <w:szCs w:val="72"/>
                </w:rPr>
                <w:t>Deshabilitar</w:t>
              </w:r>
              <w:r w:rsidR="00CA6528">
                <w:rPr>
                  <w:rFonts w:eastAsiaTheme="majorEastAsia" w:cstheme="minorHAnsi"/>
                  <w:sz w:val="72"/>
                  <w:szCs w:val="72"/>
                </w:rPr>
                <w:t>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32424E"/>
      </w:sdtContent>
    </w:sdt>
    <w:p w:rsidR="005C2CB4" w:rsidRDefault="007F38C0" w:rsidP="00A13DBA">
      <w:pPr>
        <w:ind w:left="0" w:firstLine="0"/>
      </w:pPr>
      <w:r w:rsidRPr="0011642B">
        <w:br w:type="page"/>
      </w:r>
    </w:p>
    <w:tbl>
      <w:tblPr>
        <w:tblStyle w:val="Cuadrculamedia1-nfasis3"/>
        <w:tblW w:w="9266" w:type="dxa"/>
        <w:tblLook w:val="0280" w:firstRow="0" w:lastRow="0" w:firstColumn="1" w:lastColumn="0" w:noHBand="1" w:noVBand="0"/>
      </w:tblPr>
      <w:tblGrid>
        <w:gridCol w:w="5360"/>
        <w:gridCol w:w="1411"/>
        <w:gridCol w:w="1278"/>
        <w:gridCol w:w="1217"/>
      </w:tblGrid>
      <w:tr w:rsidR="005C2CB4" w:rsidRPr="004A1320" w:rsidTr="00C03BD8">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5C2CB4" w:rsidRPr="004A1320" w:rsidRDefault="005C2CB4" w:rsidP="00C03BD8">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5C2CB4" w:rsidRPr="004A1320" w:rsidRDefault="005C2CB4" w:rsidP="00C03BD8">
            <w:pPr>
              <w:ind w:left="0" w:firstLine="0"/>
              <w:rPr>
                <w:b/>
              </w:rPr>
            </w:pPr>
            <w:r w:rsidRPr="004A1320">
              <w:rPr>
                <w:b/>
              </w:rPr>
              <w:t>Autor</w:t>
            </w:r>
          </w:p>
        </w:tc>
        <w:tc>
          <w:tcPr>
            <w:tcW w:w="1256" w:type="dxa"/>
          </w:tcPr>
          <w:p w:rsidR="005C2CB4" w:rsidRPr="004A1320" w:rsidRDefault="005C2CB4" w:rsidP="00C03BD8">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5C2CB4" w:rsidRPr="004A1320" w:rsidRDefault="005C2CB4" w:rsidP="00C03BD8">
            <w:pPr>
              <w:ind w:left="0" w:firstLine="0"/>
              <w:rPr>
                <w:b/>
              </w:rPr>
            </w:pPr>
            <w:r w:rsidRPr="004A1320">
              <w:rPr>
                <w:b/>
              </w:rPr>
              <w:t>Versión</w:t>
            </w:r>
          </w:p>
        </w:tc>
      </w:tr>
      <w:tr w:rsidR="005C2CB4" w:rsidRPr="004A1320" w:rsidTr="00C03BD8">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5C2CB4" w:rsidRPr="004A1320" w:rsidRDefault="005C2CB4" w:rsidP="005C2CB4">
            <w:pPr>
              <w:ind w:left="0" w:firstLine="0"/>
              <w:rPr>
                <w:b w:val="0"/>
              </w:rPr>
            </w:pPr>
            <w:r>
              <w:rPr>
                <w:b w:val="0"/>
              </w:rPr>
              <w:t xml:space="preserve">Usuario </w:t>
            </w:r>
            <w:proofErr w:type="spellStart"/>
            <w:r>
              <w:rPr>
                <w:b w:val="0"/>
              </w:rPr>
              <w:t>EncargadoServicio</w:t>
            </w:r>
            <w:proofErr w:type="spellEnd"/>
            <w:r>
              <w:rPr>
                <w:b w:val="0"/>
              </w:rPr>
              <w:t xml:space="preserve"> ahora es responsable</w:t>
            </w:r>
          </w:p>
        </w:tc>
        <w:tc>
          <w:tcPr>
            <w:cnfStyle w:val="000010000000" w:firstRow="0" w:lastRow="0" w:firstColumn="0" w:lastColumn="0" w:oddVBand="1" w:evenVBand="0" w:oddHBand="0" w:evenHBand="0" w:firstRowFirstColumn="0" w:firstRowLastColumn="0" w:lastRowFirstColumn="0" w:lastRowLastColumn="0"/>
            <w:tcW w:w="1414" w:type="dxa"/>
          </w:tcPr>
          <w:p w:rsidR="005C2CB4" w:rsidRPr="0060554D" w:rsidRDefault="005C2CB4" w:rsidP="00C03BD8">
            <w:pPr>
              <w:ind w:left="0" w:firstLine="0"/>
              <w:rPr>
                <w:i/>
              </w:rPr>
            </w:pPr>
            <w:r w:rsidRPr="0060554D">
              <w:rPr>
                <w:i/>
              </w:rPr>
              <w:t>Juan Rojas</w:t>
            </w:r>
          </w:p>
        </w:tc>
        <w:tc>
          <w:tcPr>
            <w:tcW w:w="1256" w:type="dxa"/>
          </w:tcPr>
          <w:p w:rsidR="005C2CB4" w:rsidRPr="004A1320" w:rsidRDefault="005C2CB4" w:rsidP="00C03BD8">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5C2CB4" w:rsidRPr="0060554D" w:rsidRDefault="005C2CB4" w:rsidP="00C03BD8">
            <w:pPr>
              <w:ind w:left="0" w:firstLine="0"/>
              <w:rPr>
                <w:i/>
              </w:rPr>
            </w:pPr>
            <w:r w:rsidRPr="0060554D">
              <w:rPr>
                <w:i/>
              </w:rPr>
              <w:t>0.1.1</w:t>
            </w:r>
          </w:p>
        </w:tc>
      </w:tr>
      <w:tr w:rsidR="005C2CB4" w:rsidRPr="004A1320" w:rsidTr="00C03BD8">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5C2CB4" w:rsidRPr="004A1320" w:rsidRDefault="005C2CB4" w:rsidP="00C03BD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5C2CB4" w:rsidRPr="0060554D" w:rsidRDefault="005C2CB4" w:rsidP="00C03BD8">
            <w:pPr>
              <w:ind w:left="0" w:firstLine="0"/>
              <w:rPr>
                <w:i/>
              </w:rPr>
            </w:pPr>
          </w:p>
        </w:tc>
        <w:tc>
          <w:tcPr>
            <w:tcW w:w="1256" w:type="dxa"/>
          </w:tcPr>
          <w:p w:rsidR="005C2CB4" w:rsidRPr="004A1320" w:rsidRDefault="005C2CB4" w:rsidP="00C03BD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5C2CB4" w:rsidRPr="0060554D" w:rsidRDefault="005C2CB4" w:rsidP="00C03BD8">
            <w:pPr>
              <w:ind w:left="0" w:firstLine="0"/>
              <w:rPr>
                <w:i/>
              </w:rPr>
            </w:pPr>
          </w:p>
        </w:tc>
      </w:tr>
      <w:tr w:rsidR="005C2CB4" w:rsidRPr="004A1320" w:rsidTr="00C03BD8">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5C2CB4" w:rsidRPr="004A1320" w:rsidRDefault="005C2CB4" w:rsidP="00C03BD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5C2CB4" w:rsidRPr="0060554D" w:rsidRDefault="005C2CB4" w:rsidP="00C03BD8">
            <w:pPr>
              <w:ind w:left="0" w:firstLine="0"/>
              <w:rPr>
                <w:i/>
              </w:rPr>
            </w:pPr>
          </w:p>
        </w:tc>
        <w:tc>
          <w:tcPr>
            <w:tcW w:w="1256" w:type="dxa"/>
          </w:tcPr>
          <w:p w:rsidR="005C2CB4" w:rsidRPr="004A1320" w:rsidRDefault="005C2CB4" w:rsidP="00C03BD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5C2CB4" w:rsidRPr="0060554D" w:rsidRDefault="005C2CB4" w:rsidP="00C03BD8">
            <w:pPr>
              <w:ind w:left="0" w:firstLine="0"/>
              <w:rPr>
                <w:i/>
              </w:rPr>
            </w:pPr>
          </w:p>
        </w:tc>
      </w:tr>
      <w:tr w:rsidR="005C2CB4" w:rsidRPr="004A1320" w:rsidTr="00C03BD8">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5C2CB4" w:rsidRPr="004A1320" w:rsidRDefault="005C2CB4" w:rsidP="00C03BD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5C2CB4" w:rsidRPr="0060554D" w:rsidRDefault="005C2CB4" w:rsidP="00C03BD8">
            <w:pPr>
              <w:ind w:left="0" w:firstLine="0"/>
              <w:rPr>
                <w:i/>
              </w:rPr>
            </w:pPr>
          </w:p>
        </w:tc>
        <w:tc>
          <w:tcPr>
            <w:tcW w:w="1256" w:type="dxa"/>
          </w:tcPr>
          <w:p w:rsidR="005C2CB4" w:rsidRPr="004A1320" w:rsidRDefault="005C2CB4" w:rsidP="00C03BD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5C2CB4" w:rsidRPr="0060554D" w:rsidRDefault="005C2CB4" w:rsidP="00C03BD8">
            <w:pPr>
              <w:ind w:left="0" w:firstLine="0"/>
              <w:rPr>
                <w:i/>
              </w:rPr>
            </w:pPr>
          </w:p>
        </w:tc>
      </w:tr>
    </w:tbl>
    <w:p w:rsidR="005C2CB4" w:rsidRDefault="005C2CB4">
      <w:r>
        <w:br w:type="page"/>
      </w:r>
    </w:p>
    <w:p w:rsidR="00A13DBA" w:rsidRPr="0011642B" w:rsidRDefault="00A13DBA" w:rsidP="00A13DBA">
      <w:pPr>
        <w:ind w:left="0" w:firstLine="0"/>
      </w:pP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5C2CB4"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8126356" w:history="1">
            <w:r w:rsidR="005C2CB4" w:rsidRPr="00800FB2">
              <w:rPr>
                <w:rStyle w:val="Hipervnculo"/>
                <w:noProof/>
              </w:rPr>
              <w:t>Descripción</w:t>
            </w:r>
            <w:r w:rsidR="005C2CB4">
              <w:rPr>
                <w:noProof/>
                <w:webHidden/>
              </w:rPr>
              <w:tab/>
            </w:r>
            <w:r w:rsidR="005C2CB4">
              <w:rPr>
                <w:noProof/>
                <w:webHidden/>
              </w:rPr>
              <w:fldChar w:fldCharType="begin"/>
            </w:r>
            <w:r w:rsidR="005C2CB4">
              <w:rPr>
                <w:noProof/>
                <w:webHidden/>
              </w:rPr>
              <w:instrText xml:space="preserve"> PAGEREF _Toc498126356 \h </w:instrText>
            </w:r>
            <w:r w:rsidR="005C2CB4">
              <w:rPr>
                <w:noProof/>
                <w:webHidden/>
              </w:rPr>
            </w:r>
            <w:r w:rsidR="005C2CB4">
              <w:rPr>
                <w:noProof/>
                <w:webHidden/>
              </w:rPr>
              <w:fldChar w:fldCharType="separate"/>
            </w:r>
            <w:r w:rsidR="005C2CB4">
              <w:rPr>
                <w:noProof/>
                <w:webHidden/>
              </w:rPr>
              <w:t>5</w:t>
            </w:r>
            <w:r w:rsidR="005C2CB4">
              <w:rPr>
                <w:noProof/>
                <w:webHidden/>
              </w:rPr>
              <w:fldChar w:fldCharType="end"/>
            </w:r>
          </w:hyperlink>
        </w:p>
        <w:p w:rsidR="005C2CB4" w:rsidRDefault="005C2CB4">
          <w:pPr>
            <w:pStyle w:val="TDC1"/>
            <w:rPr>
              <w:rFonts w:eastAsiaTheme="minorEastAsia"/>
              <w:b w:val="0"/>
              <w:bCs w:val="0"/>
              <w:noProof/>
              <w:sz w:val="22"/>
              <w:szCs w:val="22"/>
              <w:lang w:val="es-AR" w:eastAsia="es-AR"/>
            </w:rPr>
          </w:pPr>
          <w:hyperlink w:anchor="_Toc498126357" w:history="1">
            <w:r w:rsidRPr="00800FB2">
              <w:rPr>
                <w:rStyle w:val="Hipervnculo"/>
                <w:noProof/>
              </w:rPr>
              <w:t>Actores del CU</w:t>
            </w:r>
            <w:r>
              <w:rPr>
                <w:noProof/>
                <w:webHidden/>
              </w:rPr>
              <w:tab/>
            </w:r>
            <w:r>
              <w:rPr>
                <w:noProof/>
                <w:webHidden/>
              </w:rPr>
              <w:fldChar w:fldCharType="begin"/>
            </w:r>
            <w:r>
              <w:rPr>
                <w:noProof/>
                <w:webHidden/>
              </w:rPr>
              <w:instrText xml:space="preserve"> PAGEREF _Toc498126357 \h </w:instrText>
            </w:r>
            <w:r>
              <w:rPr>
                <w:noProof/>
                <w:webHidden/>
              </w:rPr>
            </w:r>
            <w:r>
              <w:rPr>
                <w:noProof/>
                <w:webHidden/>
              </w:rPr>
              <w:fldChar w:fldCharType="separate"/>
            </w:r>
            <w:r>
              <w:rPr>
                <w:noProof/>
                <w:webHidden/>
              </w:rPr>
              <w:t>5</w:t>
            </w:r>
            <w:r>
              <w:rPr>
                <w:noProof/>
                <w:webHidden/>
              </w:rPr>
              <w:fldChar w:fldCharType="end"/>
            </w:r>
          </w:hyperlink>
        </w:p>
        <w:p w:rsidR="005C2CB4" w:rsidRDefault="005C2CB4">
          <w:pPr>
            <w:pStyle w:val="TDC1"/>
            <w:rPr>
              <w:rFonts w:eastAsiaTheme="minorEastAsia"/>
              <w:b w:val="0"/>
              <w:bCs w:val="0"/>
              <w:noProof/>
              <w:sz w:val="22"/>
              <w:szCs w:val="22"/>
              <w:lang w:val="es-AR" w:eastAsia="es-AR"/>
            </w:rPr>
          </w:pPr>
          <w:hyperlink w:anchor="_Toc498126358" w:history="1">
            <w:r w:rsidRPr="00800FB2">
              <w:rPr>
                <w:rStyle w:val="Hipervnculo"/>
                <w:noProof/>
              </w:rPr>
              <w:t>Precondiciones</w:t>
            </w:r>
            <w:r>
              <w:rPr>
                <w:noProof/>
                <w:webHidden/>
              </w:rPr>
              <w:tab/>
            </w:r>
            <w:r>
              <w:rPr>
                <w:noProof/>
                <w:webHidden/>
              </w:rPr>
              <w:fldChar w:fldCharType="begin"/>
            </w:r>
            <w:r>
              <w:rPr>
                <w:noProof/>
                <w:webHidden/>
              </w:rPr>
              <w:instrText xml:space="preserve"> PAGEREF _Toc498126358 \h </w:instrText>
            </w:r>
            <w:r>
              <w:rPr>
                <w:noProof/>
                <w:webHidden/>
              </w:rPr>
            </w:r>
            <w:r>
              <w:rPr>
                <w:noProof/>
                <w:webHidden/>
              </w:rPr>
              <w:fldChar w:fldCharType="separate"/>
            </w:r>
            <w:r>
              <w:rPr>
                <w:noProof/>
                <w:webHidden/>
              </w:rPr>
              <w:t>5</w:t>
            </w:r>
            <w:r>
              <w:rPr>
                <w:noProof/>
                <w:webHidden/>
              </w:rPr>
              <w:fldChar w:fldCharType="end"/>
            </w:r>
          </w:hyperlink>
        </w:p>
        <w:p w:rsidR="005C2CB4" w:rsidRDefault="005C2CB4">
          <w:pPr>
            <w:pStyle w:val="TDC1"/>
            <w:rPr>
              <w:rFonts w:eastAsiaTheme="minorEastAsia"/>
              <w:b w:val="0"/>
              <w:bCs w:val="0"/>
              <w:noProof/>
              <w:sz w:val="22"/>
              <w:szCs w:val="22"/>
              <w:lang w:val="es-AR" w:eastAsia="es-AR"/>
            </w:rPr>
          </w:pPr>
          <w:hyperlink w:anchor="_Toc498126359" w:history="1">
            <w:r w:rsidRPr="00800FB2">
              <w:rPr>
                <w:rStyle w:val="Hipervnculo"/>
                <w:noProof/>
              </w:rPr>
              <w:t>Flujo de Eventos Normal</w:t>
            </w:r>
            <w:r>
              <w:rPr>
                <w:noProof/>
                <w:webHidden/>
              </w:rPr>
              <w:tab/>
            </w:r>
            <w:r>
              <w:rPr>
                <w:noProof/>
                <w:webHidden/>
              </w:rPr>
              <w:fldChar w:fldCharType="begin"/>
            </w:r>
            <w:r>
              <w:rPr>
                <w:noProof/>
                <w:webHidden/>
              </w:rPr>
              <w:instrText xml:space="preserve"> PAGEREF _Toc498126359 \h </w:instrText>
            </w:r>
            <w:r>
              <w:rPr>
                <w:noProof/>
                <w:webHidden/>
              </w:rPr>
            </w:r>
            <w:r>
              <w:rPr>
                <w:noProof/>
                <w:webHidden/>
              </w:rPr>
              <w:fldChar w:fldCharType="separate"/>
            </w:r>
            <w:r>
              <w:rPr>
                <w:noProof/>
                <w:webHidden/>
              </w:rPr>
              <w:t>5</w:t>
            </w:r>
            <w:r>
              <w:rPr>
                <w:noProof/>
                <w:webHidden/>
              </w:rPr>
              <w:fldChar w:fldCharType="end"/>
            </w:r>
          </w:hyperlink>
        </w:p>
        <w:p w:rsidR="005C2CB4" w:rsidRDefault="005C2CB4">
          <w:pPr>
            <w:pStyle w:val="TDC1"/>
            <w:rPr>
              <w:rFonts w:eastAsiaTheme="minorEastAsia"/>
              <w:b w:val="0"/>
              <w:bCs w:val="0"/>
              <w:noProof/>
              <w:sz w:val="22"/>
              <w:szCs w:val="22"/>
              <w:lang w:val="es-AR" w:eastAsia="es-AR"/>
            </w:rPr>
          </w:pPr>
          <w:hyperlink w:anchor="_Toc498126360" w:history="1">
            <w:r w:rsidRPr="00800FB2">
              <w:rPr>
                <w:rStyle w:val="Hipervnculo"/>
                <w:noProof/>
              </w:rPr>
              <w:t>Poscondiciones</w:t>
            </w:r>
            <w:r>
              <w:rPr>
                <w:noProof/>
                <w:webHidden/>
              </w:rPr>
              <w:tab/>
            </w:r>
            <w:r>
              <w:rPr>
                <w:noProof/>
                <w:webHidden/>
              </w:rPr>
              <w:fldChar w:fldCharType="begin"/>
            </w:r>
            <w:r>
              <w:rPr>
                <w:noProof/>
                <w:webHidden/>
              </w:rPr>
              <w:instrText xml:space="preserve"> PAGEREF _Toc498126360 \h </w:instrText>
            </w:r>
            <w:r>
              <w:rPr>
                <w:noProof/>
                <w:webHidden/>
              </w:rPr>
            </w:r>
            <w:r>
              <w:rPr>
                <w:noProof/>
                <w:webHidden/>
              </w:rPr>
              <w:fldChar w:fldCharType="separate"/>
            </w:r>
            <w:r>
              <w:rPr>
                <w:noProof/>
                <w:webHidden/>
              </w:rPr>
              <w:t>5</w:t>
            </w:r>
            <w:r>
              <w:rPr>
                <w:noProof/>
                <w:webHidden/>
              </w:rPr>
              <w:fldChar w:fldCharType="end"/>
            </w:r>
          </w:hyperlink>
        </w:p>
        <w:p w:rsidR="005C2CB4" w:rsidRDefault="005C2CB4">
          <w:pPr>
            <w:pStyle w:val="TDC1"/>
            <w:rPr>
              <w:rFonts w:eastAsiaTheme="minorEastAsia"/>
              <w:b w:val="0"/>
              <w:bCs w:val="0"/>
              <w:noProof/>
              <w:sz w:val="22"/>
              <w:szCs w:val="22"/>
              <w:lang w:val="es-AR" w:eastAsia="es-AR"/>
            </w:rPr>
          </w:pPr>
          <w:hyperlink w:anchor="_Toc498126361" w:history="1">
            <w:r w:rsidRPr="00800FB2">
              <w:rPr>
                <w:rStyle w:val="Hipervnculo"/>
                <w:noProof/>
              </w:rPr>
              <w:t>Diagramas Asociados</w:t>
            </w:r>
            <w:r>
              <w:rPr>
                <w:noProof/>
                <w:webHidden/>
              </w:rPr>
              <w:tab/>
            </w:r>
            <w:r>
              <w:rPr>
                <w:noProof/>
                <w:webHidden/>
              </w:rPr>
              <w:fldChar w:fldCharType="begin"/>
            </w:r>
            <w:r>
              <w:rPr>
                <w:noProof/>
                <w:webHidden/>
              </w:rPr>
              <w:instrText xml:space="preserve"> PAGEREF _Toc498126361 \h </w:instrText>
            </w:r>
            <w:r>
              <w:rPr>
                <w:noProof/>
                <w:webHidden/>
              </w:rPr>
            </w:r>
            <w:r>
              <w:rPr>
                <w:noProof/>
                <w:webHidden/>
              </w:rPr>
              <w:fldChar w:fldCharType="separate"/>
            </w:r>
            <w:r>
              <w:rPr>
                <w:noProof/>
                <w:webHidden/>
              </w:rPr>
              <w:t>5</w:t>
            </w:r>
            <w:r>
              <w:rPr>
                <w:noProof/>
                <w:webHidden/>
              </w:rPr>
              <w:fldChar w:fldCharType="end"/>
            </w:r>
          </w:hyperlink>
        </w:p>
        <w:p w:rsidR="005C2CB4" w:rsidRDefault="005C2CB4">
          <w:pPr>
            <w:pStyle w:val="TDC2"/>
            <w:rPr>
              <w:rFonts w:eastAsiaTheme="minorEastAsia"/>
              <w:i w:val="0"/>
              <w:iCs w:val="0"/>
              <w:noProof/>
              <w:sz w:val="22"/>
              <w:szCs w:val="22"/>
              <w:lang w:val="es-AR" w:eastAsia="es-AR"/>
            </w:rPr>
          </w:pPr>
          <w:hyperlink w:anchor="_Toc498126362" w:history="1">
            <w:r w:rsidRPr="00800FB2">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_Toc498126362 \h </w:instrText>
            </w:r>
            <w:r>
              <w:rPr>
                <w:noProof/>
                <w:webHidden/>
              </w:rPr>
            </w:r>
            <w:r>
              <w:rPr>
                <w:noProof/>
                <w:webHidden/>
              </w:rPr>
              <w:fldChar w:fldCharType="separate"/>
            </w:r>
            <w:r>
              <w:rPr>
                <w:noProof/>
                <w:webHidden/>
              </w:rPr>
              <w:t>6</w:t>
            </w:r>
            <w:r>
              <w:rPr>
                <w:noProof/>
                <w:webHidden/>
              </w:rPr>
              <w:fldChar w:fldCharType="end"/>
            </w:r>
          </w:hyperlink>
        </w:p>
        <w:p w:rsidR="005C2CB4" w:rsidRDefault="005C2CB4">
          <w:pPr>
            <w:pStyle w:val="TDC2"/>
            <w:rPr>
              <w:rFonts w:eastAsiaTheme="minorEastAsia"/>
              <w:i w:val="0"/>
              <w:iCs w:val="0"/>
              <w:noProof/>
              <w:sz w:val="22"/>
              <w:szCs w:val="22"/>
              <w:lang w:val="es-AR" w:eastAsia="es-AR"/>
            </w:rPr>
          </w:pPr>
          <w:hyperlink w:anchor="_Toc498126363" w:history="1">
            <w:r w:rsidRPr="00800FB2">
              <w:rPr>
                <w:rStyle w:val="Hipervnculo"/>
                <w:rFonts w:cstheme="minorHAnsi"/>
                <w:noProof/>
              </w:rPr>
              <w:t>Diagrama de Secuencia</w:t>
            </w:r>
            <w:r>
              <w:rPr>
                <w:noProof/>
                <w:webHidden/>
              </w:rPr>
              <w:tab/>
            </w:r>
            <w:r>
              <w:rPr>
                <w:noProof/>
                <w:webHidden/>
              </w:rPr>
              <w:fldChar w:fldCharType="begin"/>
            </w:r>
            <w:r>
              <w:rPr>
                <w:noProof/>
                <w:webHidden/>
              </w:rPr>
              <w:instrText xml:space="preserve"> PAGEREF _Toc498126363 \h </w:instrText>
            </w:r>
            <w:r>
              <w:rPr>
                <w:noProof/>
                <w:webHidden/>
              </w:rPr>
            </w:r>
            <w:r>
              <w:rPr>
                <w:noProof/>
                <w:webHidden/>
              </w:rPr>
              <w:fldChar w:fldCharType="separate"/>
            </w:r>
            <w:r>
              <w:rPr>
                <w:noProof/>
                <w:webHidden/>
              </w:rPr>
              <w:t>6</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4D0C4A"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[CU05 - </w:t>
          </w:r>
          <w:proofErr w:type="spellStart"/>
          <w:r>
            <w:rPr>
              <w:rFonts w:asciiTheme="minorHAnsi" w:hAnsiTheme="minorHAnsi" w:cstheme="minorHAnsi"/>
              <w:color w:val="auto"/>
              <w:lang w:val="es-AR"/>
            </w:rPr>
            <w:t>DeshabilitarServicio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8126356"/>
      <w:r w:rsidRPr="008845CC">
        <w:t>Descripción</w:t>
      </w:r>
      <w:bookmarkEnd w:id="1"/>
      <w:bookmarkEnd w:id="2"/>
      <w:bookmarkEnd w:id="3"/>
    </w:p>
    <w:p w:rsidR="00E71606" w:rsidRPr="008845CC" w:rsidRDefault="00E71606" w:rsidP="00F62AC1">
      <w:pPr>
        <w:pStyle w:val="PSI-Normal"/>
      </w:pPr>
      <w:r>
        <w:t xml:space="preserve">Funcionalidad de </w:t>
      </w:r>
      <w:r w:rsidR="00731A81">
        <w:t>cambio de estado a deshabilitado, haciéndolo inaccesible por parte del usuario a la hora de realizar una valoración</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8126357"/>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5C2CB4" w:rsidRDefault="005C2CB4" w:rsidP="00CA6528">
      <w:pPr>
        <w:pStyle w:val="PSI-Normal"/>
        <w:numPr>
          <w:ilvl w:val="0"/>
          <w:numId w:val="13"/>
        </w:numPr>
      </w:pPr>
      <w:r>
        <w:t>Encargado de Servicio</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8126358"/>
      <w:r w:rsidRPr="008845CC">
        <w:t>Precondiciones</w:t>
      </w:r>
      <w:bookmarkEnd w:id="7"/>
      <w:bookmarkEnd w:id="8"/>
      <w:bookmarkEnd w:id="9"/>
      <w:r w:rsidRPr="008845CC">
        <w:t xml:space="preserve"> </w:t>
      </w:r>
    </w:p>
    <w:p w:rsidR="00731A81" w:rsidRDefault="006A3C4B" w:rsidP="00731A81">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10" w:name="_Toc228206478"/>
      <w:bookmarkStart w:id="11" w:name="_Toc234686583"/>
      <w:bookmarkStart w:id="12" w:name="_Toc498126359"/>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731A81">
        <w:t>deshabilitar</w:t>
      </w:r>
      <w:r w:rsidR="002043CB">
        <w:t xml:space="preserve"> un servicio existente</w:t>
      </w:r>
      <w:r w:rsidR="00E76192">
        <w:t>.</w:t>
      </w:r>
    </w:p>
    <w:p w:rsidR="002043CB" w:rsidRDefault="00E76192" w:rsidP="00F108EC">
      <w:pPr>
        <w:pStyle w:val="PSI-Normal"/>
        <w:numPr>
          <w:ilvl w:val="0"/>
          <w:numId w:val="14"/>
        </w:numPr>
      </w:pPr>
      <w:r>
        <w:t xml:space="preserve">El </w:t>
      </w:r>
      <w:r w:rsidR="002043CB">
        <w:t xml:space="preserve">usuario especifica el servicio que desea </w:t>
      </w:r>
      <w:r w:rsidR="00AE0CFF">
        <w:t>deshabilitar</w:t>
      </w:r>
      <w:r>
        <w:t>.</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t>l servicio.</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8126360"/>
      <w:r w:rsidRPr="008845CC">
        <w:t>Poscondiciones</w:t>
      </w:r>
      <w:bookmarkEnd w:id="13"/>
      <w:bookmarkEnd w:id="14"/>
      <w:bookmarkEnd w:id="15"/>
      <w:r w:rsidRPr="008845CC">
        <w:t xml:space="preserve"> </w:t>
      </w:r>
    </w:p>
    <w:p w:rsidR="00F532CF" w:rsidRDefault="00E76192" w:rsidP="00712A86">
      <w:pPr>
        <w:pStyle w:val="PSI-Normal"/>
      </w:pPr>
      <w:r>
        <w:t xml:space="preserve">Un servicio es </w:t>
      </w:r>
      <w:r w:rsidR="00F108EC">
        <w:t>cambiado a estado de deshabilitado en el sistema</w:t>
      </w:r>
      <w:r w:rsidR="00F85309">
        <w:t>.</w:t>
      </w:r>
    </w:p>
    <w:p w:rsidR="00712A86" w:rsidRPr="00712A86" w:rsidRDefault="00712A86" w:rsidP="00712A86">
      <w:pPr>
        <w:pStyle w:val="PSI-Normal"/>
      </w:pPr>
    </w:p>
    <w:p w:rsidR="00F9473E" w:rsidRPr="008845CC" w:rsidRDefault="00F532CF" w:rsidP="00F85309">
      <w:pPr>
        <w:pStyle w:val="PSI-Ttulo1"/>
        <w:rPr>
          <w:color w:val="auto"/>
        </w:rPr>
      </w:pPr>
      <w:bookmarkStart w:id="16" w:name="_Toc228206481"/>
      <w:bookmarkStart w:id="17" w:name="_Toc234686586"/>
      <w:bookmarkStart w:id="18" w:name="_Toc498126361"/>
      <w:r w:rsidRPr="008845CC">
        <w:t>Diagramas Asociados</w:t>
      </w:r>
      <w:bookmarkEnd w:id="16"/>
      <w:bookmarkEnd w:id="17"/>
      <w:bookmarkEnd w:id="18"/>
    </w:p>
    <w:p w:rsidR="00712A86" w:rsidRDefault="00712A86" w:rsidP="00712A86"/>
    <w:p w:rsidR="00F532CF" w:rsidRPr="008845CC" w:rsidRDefault="007C39B1" w:rsidP="007C39B1">
      <w:pPr>
        <w:pStyle w:val="PSI-Ttulo2"/>
        <w:rPr>
          <w:rFonts w:asciiTheme="minorHAnsi" w:hAnsiTheme="minorHAnsi" w:cstheme="minorHAnsi"/>
          <w:color w:val="92D050"/>
        </w:rPr>
      </w:pPr>
      <w:bookmarkStart w:id="19" w:name="_Toc498126362"/>
      <w:r w:rsidRPr="008845CC">
        <w:rPr>
          <w:rFonts w:asciiTheme="minorHAnsi" w:hAnsiTheme="minorHAnsi" w:cstheme="minorHAnsi"/>
          <w:color w:val="92D050"/>
        </w:rPr>
        <w:lastRenderedPageBreak/>
        <w:t>Diagrama de Casos de Uso</w:t>
      </w:r>
      <w:bookmarkEnd w:id="19"/>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724525" cy="232365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35728" cy="232820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8126363"/>
      <w:r w:rsidRPr="008845CC">
        <w:rPr>
          <w:rFonts w:asciiTheme="minorHAnsi" w:hAnsiTheme="minorHAnsi" w:cstheme="minorHAnsi"/>
          <w:color w:val="92D050"/>
        </w:rPr>
        <w:t>Diagrama de Secuencia</w:t>
      </w:r>
      <w:bookmarkEnd w:id="20"/>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478421" cy="1871096"/>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478421" cy="1871096"/>
                    </a:xfrm>
                    <a:prstGeom prst="rect">
                      <a:avLst/>
                    </a:prstGeom>
                    <a:noFill/>
                    <a:ln w="9525">
                      <a:noFill/>
                      <a:miter lim="800000"/>
                      <a:headEnd/>
                      <a:tailEnd/>
                    </a:ln>
                  </pic:spPr>
                </pic:pic>
              </a:graphicData>
            </a:graphic>
          </wp:inline>
        </w:drawing>
      </w:r>
    </w:p>
    <w:sectPr w:rsidR="007C39B1" w:rsidRPr="008845CC" w:rsidSect="008845CC">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24E" w:rsidRDefault="0032424E" w:rsidP="00C94FBE">
      <w:pPr>
        <w:spacing w:before="0" w:line="240" w:lineRule="auto"/>
      </w:pPr>
      <w:r>
        <w:separator/>
      </w:r>
    </w:p>
    <w:p w:rsidR="0032424E" w:rsidRDefault="0032424E"/>
  </w:endnote>
  <w:endnote w:type="continuationSeparator" w:id="0">
    <w:p w:rsidR="0032424E" w:rsidRDefault="0032424E" w:rsidP="00C94FBE">
      <w:pPr>
        <w:spacing w:before="0" w:line="240" w:lineRule="auto"/>
      </w:pPr>
      <w:r>
        <w:continuationSeparator/>
      </w:r>
    </w:p>
    <w:p w:rsidR="0032424E" w:rsidRDefault="00324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24E" w:rsidRDefault="0032424E" w:rsidP="00C94FBE">
      <w:pPr>
        <w:spacing w:before="0" w:line="240" w:lineRule="auto"/>
      </w:pPr>
      <w:r>
        <w:separator/>
      </w:r>
    </w:p>
    <w:p w:rsidR="0032424E" w:rsidRDefault="0032424E"/>
  </w:footnote>
  <w:footnote w:type="continuationSeparator" w:id="0">
    <w:p w:rsidR="0032424E" w:rsidRDefault="0032424E" w:rsidP="00C94FBE">
      <w:pPr>
        <w:spacing w:before="0" w:line="240" w:lineRule="auto"/>
      </w:pPr>
      <w:r>
        <w:continuationSeparator/>
      </w:r>
    </w:p>
    <w:p w:rsidR="0032424E" w:rsidRDefault="003242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2424E"/>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0C4A"/>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C2CB4"/>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12A86"/>
    <w:rsid w:val="00715A95"/>
    <w:rsid w:val="00731A81"/>
    <w:rsid w:val="007447BE"/>
    <w:rsid w:val="00791BF2"/>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3923"/>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E0CF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7CCE"/>
    <w:rsid w:val="00EA6844"/>
    <w:rsid w:val="00EA7D8C"/>
    <w:rsid w:val="00EB3DAD"/>
    <w:rsid w:val="00EB62A6"/>
    <w:rsid w:val="00EE0084"/>
    <w:rsid w:val="00EE05C1"/>
    <w:rsid w:val="00EF4C85"/>
    <w:rsid w:val="00F0376C"/>
    <w:rsid w:val="00F045A2"/>
    <w:rsid w:val="00F108EC"/>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Cuadrculamedia1-nfasis3">
    <w:name w:val="Medium Grid 1 Accent 3"/>
    <w:basedOn w:val="Tablanormal"/>
    <w:uiPriority w:val="67"/>
    <w:rsid w:val="005C2CB4"/>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Cuadrculamedia1-nfasis3">
    <w:name w:val="Medium Grid 1 Accent 3"/>
    <w:basedOn w:val="Tablanormal"/>
    <w:uiPriority w:val="67"/>
    <w:rsid w:val="005C2CB4"/>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7B49B-6D2D-45DA-9B65-E41D9C2E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44</TotalTime>
  <Pages>6</Pages>
  <Words>272</Words>
  <Characters>1501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[CU05 - DeshabilitarServicio]</vt:lpstr>
    </vt:vector>
  </TitlesOfParts>
  <Company>Laboratorio de Desarrollo de Software</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[CU05 - DeshabilitarServicio]</dc:title>
  <dc:subject>Checkpoint</dc:subject>
  <dc:creator>GVR</dc:creator>
  <cp:lastModifiedBy>Juan</cp:lastModifiedBy>
  <cp:revision>5</cp:revision>
  <dcterms:created xsi:type="dcterms:W3CDTF">2017-09-25T20:43:00Z</dcterms:created>
  <dcterms:modified xsi:type="dcterms:W3CDTF">2017-11-11T04:17:00Z</dcterms:modified>
</cp:coreProperties>
</file>