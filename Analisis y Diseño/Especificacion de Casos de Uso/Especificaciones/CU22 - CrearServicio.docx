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EB14AD">
              <w:pPr>
                <w:pStyle w:val="Sinespaciado"/>
                <w:rPr>
                  <w:rFonts w:eastAsiaTheme="majorEastAsia" w:cstheme="minorHAnsi"/>
                  <w:sz w:val="72"/>
                  <w:szCs w:val="72"/>
                </w:rPr>
              </w:pPr>
              <w:r>
                <w:rPr>
                  <w:rFonts w:eastAsiaTheme="majorEastAsia" w:cstheme="minorHAnsi"/>
                  <w:sz w:val="72"/>
                  <w:szCs w:val="72"/>
                </w:rPr>
                <w:t>Caso de Uso [CU2</w:t>
              </w:r>
              <w:r w:rsidR="00CA6528">
                <w:rPr>
                  <w:rFonts w:eastAsiaTheme="majorEastAsia" w:cstheme="minorHAnsi"/>
                  <w:sz w:val="72"/>
                  <w:szCs w:val="72"/>
                </w:rPr>
                <w:t>2</w:t>
              </w:r>
              <w:r w:rsidR="00E71606" w:rsidRPr="00E71606">
                <w:rPr>
                  <w:rFonts w:eastAsiaTheme="majorEastAsia" w:cstheme="minorHAnsi"/>
                  <w:sz w:val="72"/>
                  <w:szCs w:val="72"/>
                </w:rPr>
                <w:t xml:space="preserve"> - </w:t>
              </w:r>
              <w:proofErr w:type="spellStart"/>
              <w:r>
                <w:rPr>
                  <w:rFonts w:eastAsiaTheme="majorEastAsia" w:cstheme="minorHAnsi"/>
                  <w:sz w:val="72"/>
                  <w:szCs w:val="72"/>
                </w:rPr>
                <w:t>Cre</w:t>
              </w:r>
              <w:r w:rsidR="00CA6528">
                <w:rPr>
                  <w:rFonts w:eastAsiaTheme="majorEastAsia" w:cstheme="minorHAnsi"/>
                  <w:sz w:val="72"/>
                  <w:szCs w:val="72"/>
                </w:rPr>
                <w:t>arServicio</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853DF1"/>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p w:rsidR="0004616E"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072462" w:history="1">
            <w:r w:rsidR="0004616E" w:rsidRPr="00D96942">
              <w:rPr>
                <w:rStyle w:val="Hipervnculo"/>
                <w:noProof/>
              </w:rPr>
              <w:t>Descripción</w:t>
            </w:r>
            <w:r w:rsidR="0004616E">
              <w:rPr>
                <w:noProof/>
                <w:webHidden/>
              </w:rPr>
              <w:tab/>
            </w:r>
            <w:r w:rsidR="0004616E">
              <w:rPr>
                <w:noProof/>
                <w:webHidden/>
              </w:rPr>
              <w:fldChar w:fldCharType="begin"/>
            </w:r>
            <w:r w:rsidR="0004616E">
              <w:rPr>
                <w:noProof/>
                <w:webHidden/>
              </w:rPr>
              <w:instrText xml:space="preserve"> PAGEREF _Toc494072462 \h </w:instrText>
            </w:r>
            <w:r w:rsidR="0004616E">
              <w:rPr>
                <w:noProof/>
                <w:webHidden/>
              </w:rPr>
            </w:r>
            <w:r w:rsidR="0004616E">
              <w:rPr>
                <w:noProof/>
                <w:webHidden/>
              </w:rPr>
              <w:fldChar w:fldCharType="separate"/>
            </w:r>
            <w:r w:rsidR="00EB14AD">
              <w:rPr>
                <w:noProof/>
                <w:webHidden/>
              </w:rPr>
              <w:t>4</w:t>
            </w:r>
            <w:r w:rsidR="0004616E">
              <w:rPr>
                <w:noProof/>
                <w:webHidden/>
              </w:rPr>
              <w:fldChar w:fldCharType="end"/>
            </w:r>
          </w:hyperlink>
        </w:p>
        <w:p w:rsidR="0004616E" w:rsidRDefault="00853DF1">
          <w:pPr>
            <w:pStyle w:val="TDC1"/>
            <w:rPr>
              <w:rFonts w:eastAsiaTheme="minorEastAsia"/>
              <w:b w:val="0"/>
              <w:bCs w:val="0"/>
              <w:noProof/>
              <w:sz w:val="22"/>
              <w:szCs w:val="22"/>
              <w:lang w:val="es-AR" w:eastAsia="es-AR"/>
            </w:rPr>
          </w:pPr>
          <w:hyperlink w:anchor="_Toc494072463" w:history="1">
            <w:r w:rsidR="0004616E" w:rsidRPr="00D96942">
              <w:rPr>
                <w:rStyle w:val="Hipervnculo"/>
                <w:noProof/>
              </w:rPr>
              <w:t>Actores del CU</w:t>
            </w:r>
            <w:r w:rsidR="0004616E">
              <w:rPr>
                <w:noProof/>
                <w:webHidden/>
              </w:rPr>
              <w:tab/>
            </w:r>
            <w:r w:rsidR="0004616E">
              <w:rPr>
                <w:noProof/>
                <w:webHidden/>
              </w:rPr>
              <w:fldChar w:fldCharType="begin"/>
            </w:r>
            <w:r w:rsidR="0004616E">
              <w:rPr>
                <w:noProof/>
                <w:webHidden/>
              </w:rPr>
              <w:instrText xml:space="preserve"> PAGEREF _Toc494072463 \h </w:instrText>
            </w:r>
            <w:r w:rsidR="0004616E">
              <w:rPr>
                <w:noProof/>
                <w:webHidden/>
              </w:rPr>
            </w:r>
            <w:r w:rsidR="0004616E">
              <w:rPr>
                <w:noProof/>
                <w:webHidden/>
              </w:rPr>
              <w:fldChar w:fldCharType="separate"/>
            </w:r>
            <w:r w:rsidR="00EB14AD">
              <w:rPr>
                <w:noProof/>
                <w:webHidden/>
              </w:rPr>
              <w:t>4</w:t>
            </w:r>
            <w:r w:rsidR="0004616E">
              <w:rPr>
                <w:noProof/>
                <w:webHidden/>
              </w:rPr>
              <w:fldChar w:fldCharType="end"/>
            </w:r>
          </w:hyperlink>
        </w:p>
        <w:p w:rsidR="0004616E" w:rsidRDefault="00853DF1">
          <w:pPr>
            <w:pStyle w:val="TDC1"/>
            <w:rPr>
              <w:rFonts w:eastAsiaTheme="minorEastAsia"/>
              <w:b w:val="0"/>
              <w:bCs w:val="0"/>
              <w:noProof/>
              <w:sz w:val="22"/>
              <w:szCs w:val="22"/>
              <w:lang w:val="es-AR" w:eastAsia="es-AR"/>
            </w:rPr>
          </w:pPr>
          <w:hyperlink w:anchor="_Toc494072464" w:history="1">
            <w:r w:rsidR="0004616E" w:rsidRPr="00D96942">
              <w:rPr>
                <w:rStyle w:val="Hipervnculo"/>
                <w:noProof/>
              </w:rPr>
              <w:t>Precondiciones</w:t>
            </w:r>
            <w:r w:rsidR="0004616E">
              <w:rPr>
                <w:noProof/>
                <w:webHidden/>
              </w:rPr>
              <w:tab/>
            </w:r>
            <w:r w:rsidR="0004616E">
              <w:rPr>
                <w:noProof/>
                <w:webHidden/>
              </w:rPr>
              <w:fldChar w:fldCharType="begin"/>
            </w:r>
            <w:r w:rsidR="0004616E">
              <w:rPr>
                <w:noProof/>
                <w:webHidden/>
              </w:rPr>
              <w:instrText xml:space="preserve"> PAGEREF _Toc494072464 \h </w:instrText>
            </w:r>
            <w:r w:rsidR="0004616E">
              <w:rPr>
                <w:noProof/>
                <w:webHidden/>
              </w:rPr>
            </w:r>
            <w:r w:rsidR="0004616E">
              <w:rPr>
                <w:noProof/>
                <w:webHidden/>
              </w:rPr>
              <w:fldChar w:fldCharType="separate"/>
            </w:r>
            <w:r w:rsidR="00EB14AD">
              <w:rPr>
                <w:noProof/>
                <w:webHidden/>
              </w:rPr>
              <w:t>4</w:t>
            </w:r>
            <w:r w:rsidR="0004616E">
              <w:rPr>
                <w:noProof/>
                <w:webHidden/>
              </w:rPr>
              <w:fldChar w:fldCharType="end"/>
            </w:r>
          </w:hyperlink>
        </w:p>
        <w:p w:rsidR="0004616E" w:rsidRDefault="00853DF1">
          <w:pPr>
            <w:pStyle w:val="TDC1"/>
            <w:rPr>
              <w:rFonts w:eastAsiaTheme="minorEastAsia"/>
              <w:b w:val="0"/>
              <w:bCs w:val="0"/>
              <w:noProof/>
              <w:sz w:val="22"/>
              <w:szCs w:val="22"/>
              <w:lang w:val="es-AR" w:eastAsia="es-AR"/>
            </w:rPr>
          </w:pPr>
          <w:hyperlink w:anchor="_Toc494072465" w:history="1">
            <w:r w:rsidR="0004616E" w:rsidRPr="00D96942">
              <w:rPr>
                <w:rStyle w:val="Hipervnculo"/>
                <w:noProof/>
              </w:rPr>
              <w:t>Flujo de Eventos Normal</w:t>
            </w:r>
            <w:r w:rsidR="0004616E">
              <w:rPr>
                <w:noProof/>
                <w:webHidden/>
              </w:rPr>
              <w:tab/>
            </w:r>
            <w:r w:rsidR="0004616E">
              <w:rPr>
                <w:noProof/>
                <w:webHidden/>
              </w:rPr>
              <w:fldChar w:fldCharType="begin"/>
            </w:r>
            <w:r w:rsidR="0004616E">
              <w:rPr>
                <w:noProof/>
                <w:webHidden/>
              </w:rPr>
              <w:instrText xml:space="preserve"> PAGEREF _Toc494072465 \h </w:instrText>
            </w:r>
            <w:r w:rsidR="0004616E">
              <w:rPr>
                <w:noProof/>
                <w:webHidden/>
              </w:rPr>
            </w:r>
            <w:r w:rsidR="0004616E">
              <w:rPr>
                <w:noProof/>
                <w:webHidden/>
              </w:rPr>
              <w:fldChar w:fldCharType="separate"/>
            </w:r>
            <w:r w:rsidR="00EB14AD">
              <w:rPr>
                <w:noProof/>
                <w:webHidden/>
              </w:rPr>
              <w:t>4</w:t>
            </w:r>
            <w:r w:rsidR="0004616E">
              <w:rPr>
                <w:noProof/>
                <w:webHidden/>
              </w:rPr>
              <w:fldChar w:fldCharType="end"/>
            </w:r>
          </w:hyperlink>
        </w:p>
        <w:p w:rsidR="0004616E" w:rsidRDefault="00853DF1">
          <w:pPr>
            <w:pStyle w:val="TDC1"/>
            <w:rPr>
              <w:rFonts w:eastAsiaTheme="minorEastAsia"/>
              <w:b w:val="0"/>
              <w:bCs w:val="0"/>
              <w:noProof/>
              <w:sz w:val="22"/>
              <w:szCs w:val="22"/>
              <w:lang w:val="es-AR" w:eastAsia="es-AR"/>
            </w:rPr>
          </w:pPr>
          <w:hyperlink w:anchor="_Toc494072466" w:history="1">
            <w:r w:rsidR="0004616E" w:rsidRPr="00D96942">
              <w:rPr>
                <w:rStyle w:val="Hipervnculo"/>
                <w:noProof/>
              </w:rPr>
              <w:t>Poscondiciones</w:t>
            </w:r>
            <w:r w:rsidR="0004616E">
              <w:rPr>
                <w:noProof/>
                <w:webHidden/>
              </w:rPr>
              <w:tab/>
            </w:r>
            <w:r w:rsidR="0004616E">
              <w:rPr>
                <w:noProof/>
                <w:webHidden/>
              </w:rPr>
              <w:fldChar w:fldCharType="begin"/>
            </w:r>
            <w:r w:rsidR="0004616E">
              <w:rPr>
                <w:noProof/>
                <w:webHidden/>
              </w:rPr>
              <w:instrText xml:space="preserve"> PAGEREF _Toc494072466 \h </w:instrText>
            </w:r>
            <w:r w:rsidR="0004616E">
              <w:rPr>
                <w:noProof/>
                <w:webHidden/>
              </w:rPr>
            </w:r>
            <w:r w:rsidR="0004616E">
              <w:rPr>
                <w:noProof/>
                <w:webHidden/>
              </w:rPr>
              <w:fldChar w:fldCharType="separate"/>
            </w:r>
            <w:r w:rsidR="00EB14AD">
              <w:rPr>
                <w:noProof/>
                <w:webHidden/>
              </w:rPr>
              <w:t>4</w:t>
            </w:r>
            <w:r w:rsidR="0004616E">
              <w:rPr>
                <w:noProof/>
                <w:webHidden/>
              </w:rPr>
              <w:fldChar w:fldCharType="end"/>
            </w:r>
          </w:hyperlink>
        </w:p>
        <w:p w:rsidR="0004616E" w:rsidRDefault="00853DF1">
          <w:pPr>
            <w:pStyle w:val="TDC1"/>
            <w:rPr>
              <w:rFonts w:eastAsiaTheme="minorEastAsia"/>
              <w:b w:val="0"/>
              <w:bCs w:val="0"/>
              <w:noProof/>
              <w:sz w:val="22"/>
              <w:szCs w:val="22"/>
              <w:lang w:val="es-AR" w:eastAsia="es-AR"/>
            </w:rPr>
          </w:pPr>
          <w:hyperlink w:anchor="_Toc494072467" w:history="1">
            <w:r w:rsidR="0004616E" w:rsidRPr="00D96942">
              <w:rPr>
                <w:rStyle w:val="Hipervnculo"/>
                <w:noProof/>
              </w:rPr>
              <w:t>Flujo de Eventos Alternativo</w:t>
            </w:r>
            <w:r w:rsidR="0004616E">
              <w:rPr>
                <w:noProof/>
                <w:webHidden/>
              </w:rPr>
              <w:tab/>
            </w:r>
            <w:bookmarkStart w:id="0" w:name="_GoBack"/>
            <w:bookmarkEnd w:id="0"/>
            <w:r w:rsidR="0004616E">
              <w:rPr>
                <w:noProof/>
                <w:webHidden/>
              </w:rPr>
              <w:fldChar w:fldCharType="begin"/>
            </w:r>
            <w:r w:rsidR="0004616E">
              <w:rPr>
                <w:noProof/>
                <w:webHidden/>
              </w:rPr>
              <w:instrText xml:space="preserve"> PAGEREF _Toc494072467 \h </w:instrText>
            </w:r>
            <w:r w:rsidR="0004616E">
              <w:rPr>
                <w:noProof/>
                <w:webHidden/>
              </w:rPr>
            </w:r>
            <w:r w:rsidR="0004616E">
              <w:rPr>
                <w:noProof/>
                <w:webHidden/>
              </w:rPr>
              <w:fldChar w:fldCharType="separate"/>
            </w:r>
            <w:r w:rsidR="00EB14AD">
              <w:rPr>
                <w:noProof/>
                <w:webHidden/>
              </w:rPr>
              <w:t>4</w:t>
            </w:r>
            <w:r w:rsidR="0004616E">
              <w:rPr>
                <w:noProof/>
                <w:webHidden/>
              </w:rPr>
              <w:fldChar w:fldCharType="end"/>
            </w:r>
          </w:hyperlink>
        </w:p>
        <w:p w:rsidR="0004616E" w:rsidRDefault="00853DF1">
          <w:pPr>
            <w:pStyle w:val="TDC1"/>
            <w:rPr>
              <w:rFonts w:eastAsiaTheme="minorEastAsia"/>
              <w:b w:val="0"/>
              <w:bCs w:val="0"/>
              <w:noProof/>
              <w:sz w:val="22"/>
              <w:szCs w:val="22"/>
              <w:lang w:val="es-AR" w:eastAsia="es-AR"/>
            </w:rPr>
          </w:pPr>
          <w:hyperlink w:anchor="_Toc494072468" w:history="1">
            <w:r w:rsidR="0004616E" w:rsidRPr="00D96942">
              <w:rPr>
                <w:rStyle w:val="Hipervnculo"/>
                <w:noProof/>
              </w:rPr>
              <w:t>Diagramas Asociados</w:t>
            </w:r>
            <w:r w:rsidR="0004616E">
              <w:rPr>
                <w:noProof/>
                <w:webHidden/>
              </w:rPr>
              <w:tab/>
            </w:r>
            <w:r w:rsidR="0004616E">
              <w:rPr>
                <w:noProof/>
                <w:webHidden/>
              </w:rPr>
              <w:fldChar w:fldCharType="begin"/>
            </w:r>
            <w:r w:rsidR="0004616E">
              <w:rPr>
                <w:noProof/>
                <w:webHidden/>
              </w:rPr>
              <w:instrText xml:space="preserve"> PAGEREF _Toc494072468 \h </w:instrText>
            </w:r>
            <w:r w:rsidR="0004616E">
              <w:rPr>
                <w:noProof/>
                <w:webHidden/>
              </w:rPr>
            </w:r>
            <w:r w:rsidR="0004616E">
              <w:rPr>
                <w:noProof/>
                <w:webHidden/>
              </w:rPr>
              <w:fldChar w:fldCharType="separate"/>
            </w:r>
            <w:r w:rsidR="00EB14AD">
              <w:rPr>
                <w:noProof/>
                <w:webHidden/>
              </w:rPr>
              <w:t>5</w:t>
            </w:r>
            <w:r w:rsidR="0004616E">
              <w:rPr>
                <w:noProof/>
                <w:webHidden/>
              </w:rPr>
              <w:fldChar w:fldCharType="end"/>
            </w:r>
          </w:hyperlink>
        </w:p>
        <w:p w:rsidR="0004616E" w:rsidRDefault="00853DF1">
          <w:pPr>
            <w:pStyle w:val="TDC2"/>
            <w:rPr>
              <w:rFonts w:eastAsiaTheme="minorEastAsia"/>
              <w:i w:val="0"/>
              <w:iCs w:val="0"/>
              <w:noProof/>
              <w:sz w:val="22"/>
              <w:szCs w:val="22"/>
              <w:lang w:val="es-AR" w:eastAsia="es-AR"/>
            </w:rPr>
          </w:pPr>
          <w:hyperlink w:anchor="_Toc494072469" w:history="1">
            <w:r w:rsidR="0004616E" w:rsidRPr="00D96942">
              <w:rPr>
                <w:rStyle w:val="Hipervnculo"/>
                <w:rFonts w:cstheme="minorHAnsi"/>
                <w:noProof/>
              </w:rPr>
              <w:t>Diagrama de Casos de Uso</w:t>
            </w:r>
            <w:r w:rsidR="0004616E">
              <w:rPr>
                <w:noProof/>
                <w:webHidden/>
              </w:rPr>
              <w:tab/>
            </w:r>
            <w:r w:rsidR="0004616E">
              <w:rPr>
                <w:noProof/>
                <w:webHidden/>
              </w:rPr>
              <w:fldChar w:fldCharType="begin"/>
            </w:r>
            <w:r w:rsidR="0004616E">
              <w:rPr>
                <w:noProof/>
                <w:webHidden/>
              </w:rPr>
              <w:instrText xml:space="preserve"> PAGEREF _Toc494072469 \h </w:instrText>
            </w:r>
            <w:r w:rsidR="0004616E">
              <w:rPr>
                <w:noProof/>
                <w:webHidden/>
              </w:rPr>
            </w:r>
            <w:r w:rsidR="0004616E">
              <w:rPr>
                <w:noProof/>
                <w:webHidden/>
              </w:rPr>
              <w:fldChar w:fldCharType="separate"/>
            </w:r>
            <w:r w:rsidR="00EB14AD">
              <w:rPr>
                <w:noProof/>
                <w:webHidden/>
              </w:rPr>
              <w:t>5</w:t>
            </w:r>
            <w:r w:rsidR="0004616E">
              <w:rPr>
                <w:noProof/>
                <w:webHidden/>
              </w:rPr>
              <w:fldChar w:fldCharType="end"/>
            </w:r>
          </w:hyperlink>
        </w:p>
        <w:p w:rsidR="0004616E" w:rsidRDefault="00853DF1">
          <w:pPr>
            <w:pStyle w:val="TDC2"/>
            <w:rPr>
              <w:rFonts w:eastAsiaTheme="minorEastAsia"/>
              <w:i w:val="0"/>
              <w:iCs w:val="0"/>
              <w:noProof/>
              <w:sz w:val="22"/>
              <w:szCs w:val="22"/>
              <w:lang w:val="es-AR" w:eastAsia="es-AR"/>
            </w:rPr>
          </w:pPr>
          <w:hyperlink w:anchor="_Toc494072470" w:history="1">
            <w:r w:rsidR="0004616E" w:rsidRPr="00D96942">
              <w:rPr>
                <w:rStyle w:val="Hipervnculo"/>
                <w:rFonts w:cstheme="minorHAnsi"/>
                <w:noProof/>
              </w:rPr>
              <w:t>Diagrama de Secuencia</w:t>
            </w:r>
            <w:r w:rsidR="0004616E">
              <w:rPr>
                <w:noProof/>
                <w:webHidden/>
              </w:rPr>
              <w:tab/>
            </w:r>
            <w:r w:rsidR="0004616E">
              <w:rPr>
                <w:noProof/>
                <w:webHidden/>
              </w:rPr>
              <w:fldChar w:fldCharType="begin"/>
            </w:r>
            <w:r w:rsidR="0004616E">
              <w:rPr>
                <w:noProof/>
                <w:webHidden/>
              </w:rPr>
              <w:instrText xml:space="preserve"> PAGEREF _Toc494072470 \h </w:instrText>
            </w:r>
            <w:r w:rsidR="0004616E">
              <w:rPr>
                <w:noProof/>
                <w:webHidden/>
              </w:rPr>
            </w:r>
            <w:r w:rsidR="0004616E">
              <w:rPr>
                <w:noProof/>
                <w:webHidden/>
              </w:rPr>
              <w:fldChar w:fldCharType="separate"/>
            </w:r>
            <w:r w:rsidR="00EB14AD">
              <w:rPr>
                <w:noProof/>
                <w:webHidden/>
              </w:rPr>
              <w:t>5</w:t>
            </w:r>
            <w:r w:rsidR="0004616E">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EB14AD"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[CU22 - </w:t>
          </w:r>
          <w:proofErr w:type="spellStart"/>
          <w:r>
            <w:rPr>
              <w:rFonts w:asciiTheme="minorHAnsi" w:hAnsiTheme="minorHAnsi" w:cstheme="minorHAnsi"/>
              <w:color w:val="auto"/>
              <w:lang w:val="es-AR"/>
            </w:rPr>
            <w:t>CrearServicio</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4072462"/>
      <w:r w:rsidRPr="008845CC">
        <w:t>Descripción</w:t>
      </w:r>
      <w:bookmarkEnd w:id="1"/>
      <w:bookmarkEnd w:id="2"/>
      <w:bookmarkEnd w:id="3"/>
    </w:p>
    <w:p w:rsidR="00E71606" w:rsidRPr="008845CC" w:rsidRDefault="00E71606" w:rsidP="00F62AC1">
      <w:pPr>
        <w:pStyle w:val="PSI-Normal"/>
      </w:pPr>
      <w:r>
        <w:t xml:space="preserve">Funcionalidad de </w:t>
      </w:r>
      <w:r w:rsidR="006A3C4B">
        <w:t>inserción o alta de un servicio</w:t>
      </w:r>
      <w:r>
        <w:t xml:space="preserve"> dentro del sistema.</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4072463"/>
      <w:r w:rsidRPr="008845CC">
        <w:t>Actores del CU</w:t>
      </w:r>
      <w:bookmarkEnd w:id="4"/>
      <w:bookmarkEnd w:id="5"/>
      <w:bookmarkEnd w:id="6"/>
    </w:p>
    <w:p w:rsidR="00E71606" w:rsidRDefault="00E71606" w:rsidP="00F62AC1">
      <w:pPr>
        <w:pStyle w:val="PSI-Normal"/>
      </w:pPr>
      <w:r>
        <w:t>Dicha funcionalidad es aplicada a los actores:</w:t>
      </w:r>
    </w:p>
    <w:p w:rsidR="00F532CF" w:rsidRDefault="00E71606" w:rsidP="00CA6528">
      <w:pPr>
        <w:pStyle w:val="PSI-Normal"/>
        <w:numPr>
          <w:ilvl w:val="0"/>
          <w:numId w:val="13"/>
        </w:numPr>
      </w:pPr>
      <w:r>
        <w:t>Administrador de Sistema</w:t>
      </w:r>
      <w:r w:rsidR="00CA6528">
        <w:t>.</w:t>
      </w:r>
    </w:p>
    <w:p w:rsidR="006A3C4B" w:rsidRDefault="006A3C4B" w:rsidP="006A3C4B">
      <w:pPr>
        <w:pStyle w:val="PSI-Normal"/>
      </w:pPr>
    </w:p>
    <w:p w:rsidR="006A3C4B" w:rsidRPr="008845CC" w:rsidRDefault="006A3C4B" w:rsidP="006A3C4B">
      <w:pPr>
        <w:pStyle w:val="PSI-Ttulo1"/>
      </w:pPr>
      <w:bookmarkStart w:id="7" w:name="_Toc228206477"/>
      <w:bookmarkStart w:id="8" w:name="_Toc234686582"/>
      <w:bookmarkStart w:id="9" w:name="_Toc494072464"/>
      <w:r w:rsidRPr="008845CC">
        <w:t>Precondiciones</w:t>
      </w:r>
      <w:bookmarkEnd w:id="7"/>
      <w:bookmarkEnd w:id="8"/>
      <w:bookmarkEnd w:id="9"/>
      <w:r w:rsidRPr="008845CC">
        <w:t xml:space="preserve"> </w:t>
      </w:r>
    </w:p>
    <w:p w:rsidR="00F532CF" w:rsidRPr="006A3C4B" w:rsidRDefault="006A3C4B" w:rsidP="006A3C4B">
      <w:pPr>
        <w:pStyle w:val="PSI-Normal"/>
      </w:pPr>
      <w:r>
        <w:t>Antes de realizar estas operaciones el sistema debe de contar con la sesión iniciada de un usuario autorizado.</w:t>
      </w:r>
    </w:p>
    <w:p w:rsidR="00F532CF" w:rsidRPr="008845CC" w:rsidRDefault="00F532CF" w:rsidP="008845CC">
      <w:pPr>
        <w:pStyle w:val="PSI-Ttulo1"/>
      </w:pPr>
      <w:bookmarkStart w:id="10" w:name="_Toc228206478"/>
      <w:bookmarkStart w:id="11" w:name="_Toc234686583"/>
      <w:bookmarkStart w:id="12" w:name="_Toc494072465"/>
      <w:r w:rsidRPr="008845CC">
        <w:t>Flujo de Eventos Normal</w:t>
      </w:r>
      <w:bookmarkEnd w:id="10"/>
      <w:bookmarkEnd w:id="11"/>
      <w:bookmarkEnd w:id="12"/>
    </w:p>
    <w:p w:rsidR="00E71606" w:rsidRDefault="00E71606" w:rsidP="00F62AC1">
      <w:pPr>
        <w:pStyle w:val="PSI-Normal"/>
      </w:pPr>
      <w:r>
        <w:t>Camino principal:</w:t>
      </w:r>
    </w:p>
    <w:p w:rsidR="00E76192" w:rsidRDefault="007D7E05" w:rsidP="00E76192">
      <w:pPr>
        <w:pStyle w:val="PSI-Normal"/>
        <w:numPr>
          <w:ilvl w:val="0"/>
          <w:numId w:val="14"/>
        </w:numPr>
      </w:pPr>
      <w:r>
        <w:t>El usuario</w:t>
      </w:r>
      <w:r w:rsidR="00224AA5">
        <w:t xml:space="preserve"> requiere</w:t>
      </w:r>
      <w:r>
        <w:t xml:space="preserve"> </w:t>
      </w:r>
      <w:r w:rsidR="00E76192">
        <w:t>ingresar al sistema un nuevo servicio para ser contemplado.</w:t>
      </w:r>
    </w:p>
    <w:p w:rsidR="00E76192" w:rsidRDefault="00E76192" w:rsidP="00E76192">
      <w:pPr>
        <w:pStyle w:val="PSI-Normal"/>
        <w:numPr>
          <w:ilvl w:val="0"/>
          <w:numId w:val="14"/>
        </w:numPr>
      </w:pPr>
      <w:r>
        <w:t>El sistema despliega la pantalla de alta de servicio.</w:t>
      </w:r>
    </w:p>
    <w:p w:rsidR="00E71606" w:rsidRDefault="00F85309" w:rsidP="00E76192">
      <w:pPr>
        <w:pStyle w:val="PSI-Normal"/>
        <w:numPr>
          <w:ilvl w:val="0"/>
          <w:numId w:val="14"/>
        </w:numPr>
      </w:pPr>
      <w:r w:rsidRPr="008845CC">
        <w:t xml:space="preserve"> </w:t>
      </w:r>
      <w:r w:rsidR="00E76192">
        <w:t>El usuario ingresa los datos correspondientes a nuevo servicio.</w:t>
      </w:r>
    </w:p>
    <w:p w:rsidR="008E0080" w:rsidRDefault="008E0080" w:rsidP="00E76192">
      <w:pPr>
        <w:pStyle w:val="PSI-Normal"/>
        <w:numPr>
          <w:ilvl w:val="0"/>
          <w:numId w:val="14"/>
        </w:numPr>
      </w:pPr>
      <w:r>
        <w:t xml:space="preserve">El usuario agrega a un encargado responsable para el servicio. (Continua en [CU03 – </w:t>
      </w:r>
      <w:proofErr w:type="spellStart"/>
      <w:r>
        <w:t>AsignarEncargadoAServicio</w:t>
      </w:r>
      <w:proofErr w:type="spellEnd"/>
      <w:r>
        <w:t>])</w:t>
      </w:r>
    </w:p>
    <w:p w:rsidR="00E76192" w:rsidRPr="008845CC" w:rsidRDefault="00E76192" w:rsidP="00E76192">
      <w:pPr>
        <w:pStyle w:val="PSI-Normal"/>
        <w:numPr>
          <w:ilvl w:val="0"/>
          <w:numId w:val="14"/>
        </w:numPr>
      </w:pPr>
      <w:r>
        <w:t>El sistema agrega el nuevo servicio.</w:t>
      </w:r>
    </w:p>
    <w:p w:rsidR="00F532CF" w:rsidRPr="008845CC" w:rsidRDefault="00F532CF" w:rsidP="00F532CF">
      <w:pPr>
        <w:jc w:val="both"/>
        <w:rPr>
          <w:rFonts w:cstheme="minorHAnsi"/>
        </w:rPr>
      </w:pPr>
    </w:p>
    <w:p w:rsidR="00F532CF" w:rsidRPr="008845CC" w:rsidRDefault="00F532CF" w:rsidP="008845CC">
      <w:pPr>
        <w:pStyle w:val="PSI-Ttulo1"/>
      </w:pPr>
      <w:bookmarkStart w:id="13" w:name="_Toc228206479"/>
      <w:bookmarkStart w:id="14" w:name="_Toc234686584"/>
      <w:bookmarkStart w:id="15" w:name="_Toc494072466"/>
      <w:r w:rsidRPr="008845CC">
        <w:t>Poscondiciones</w:t>
      </w:r>
      <w:bookmarkEnd w:id="13"/>
      <w:bookmarkEnd w:id="14"/>
      <w:bookmarkEnd w:id="15"/>
      <w:r w:rsidRPr="008845CC">
        <w:t xml:space="preserve"> </w:t>
      </w:r>
    </w:p>
    <w:p w:rsidR="00F532CF" w:rsidRPr="008845CC" w:rsidRDefault="00E76192" w:rsidP="00F62AC1">
      <w:pPr>
        <w:pStyle w:val="PSI-Normal"/>
      </w:pPr>
      <w:r>
        <w:t xml:space="preserve">Un nuevo servicio es agregado al </w:t>
      </w:r>
      <w:r w:rsidR="000310D8">
        <w:t>sistema</w:t>
      </w:r>
      <w:r>
        <w:t xml:space="preserve"> en estado de deshabilitado</w:t>
      </w:r>
      <w:r w:rsidR="00F85309">
        <w:t>.</w:t>
      </w:r>
    </w:p>
    <w:p w:rsidR="00F532CF" w:rsidRPr="008845CC" w:rsidRDefault="00F532CF" w:rsidP="00F532CF">
      <w:pPr>
        <w:pStyle w:val="PSI-Comentario"/>
        <w:rPr>
          <w:rFonts w:cstheme="minorHAnsi"/>
          <w:color w:val="auto"/>
        </w:rPr>
      </w:pPr>
    </w:p>
    <w:p w:rsidR="00F532CF" w:rsidRPr="008845CC" w:rsidRDefault="00F532CF" w:rsidP="008845CC">
      <w:pPr>
        <w:pStyle w:val="PSI-Ttulo1"/>
      </w:pPr>
      <w:bookmarkStart w:id="16" w:name="_Toc228206480"/>
      <w:bookmarkStart w:id="17" w:name="_Toc234686585"/>
      <w:bookmarkStart w:id="18" w:name="_Toc494072467"/>
      <w:r w:rsidRPr="008845CC">
        <w:t>Flujo de Eventos Alternativo</w:t>
      </w:r>
      <w:bookmarkEnd w:id="16"/>
      <w:bookmarkEnd w:id="17"/>
      <w:bookmarkEnd w:id="18"/>
    </w:p>
    <w:p w:rsidR="00F85309" w:rsidRDefault="00F85309" w:rsidP="00F85309">
      <w:pPr>
        <w:pStyle w:val="PSI-Normal"/>
      </w:pPr>
      <w:r>
        <w:t xml:space="preserve">4A. </w:t>
      </w:r>
      <w:r w:rsidR="00E76192">
        <w:t>Los datos proporcionados corresponden a un servicio ya presente en el sistema.</w:t>
      </w:r>
    </w:p>
    <w:p w:rsidR="00F85309" w:rsidRDefault="00F85309" w:rsidP="00F85309">
      <w:pPr>
        <w:pStyle w:val="PSI-Normal"/>
        <w:ind w:left="705" w:firstLine="0"/>
      </w:pPr>
      <w:r>
        <w:t xml:space="preserve">4A1. El sistema le informa al usuario el problema y </w:t>
      </w:r>
      <w:r w:rsidR="00E76192">
        <w:t>vuelve a la pantalla de alta de servicio</w:t>
      </w:r>
      <w:r>
        <w:t>.</w:t>
      </w:r>
    </w:p>
    <w:p w:rsidR="008E0080" w:rsidRDefault="008E0080" w:rsidP="008E0080">
      <w:pPr>
        <w:pStyle w:val="PSI-Normal"/>
      </w:pPr>
      <w:r>
        <w:lastRenderedPageBreak/>
        <w:t>4B. Los datos proporcionados para el nuevo servicio no son válidos.</w:t>
      </w:r>
    </w:p>
    <w:p w:rsidR="008E0080" w:rsidRDefault="008E0080" w:rsidP="008E0080">
      <w:pPr>
        <w:pStyle w:val="PSI-Normal"/>
        <w:ind w:left="705" w:firstLine="0"/>
      </w:pPr>
      <w:r>
        <w:t>4B1. El sistema le informa al usuario el problema y que vuelva a ingresar los datos del servicio.</w:t>
      </w:r>
    </w:p>
    <w:p w:rsidR="007C39B1" w:rsidRPr="008845CC" w:rsidRDefault="00F532CF" w:rsidP="008E0080">
      <w:pPr>
        <w:pStyle w:val="PSI-Normal"/>
        <w:ind w:left="0" w:firstLine="0"/>
      </w:pPr>
      <w:r w:rsidRPr="008845CC">
        <w:br/>
      </w:r>
    </w:p>
    <w:p w:rsidR="00F9473E" w:rsidRPr="008845CC" w:rsidRDefault="00F532CF" w:rsidP="00F85309">
      <w:pPr>
        <w:pStyle w:val="PSI-Ttulo1"/>
        <w:rPr>
          <w:color w:val="auto"/>
        </w:rPr>
      </w:pPr>
      <w:bookmarkStart w:id="19" w:name="_Toc228206481"/>
      <w:bookmarkStart w:id="20" w:name="_Toc234686586"/>
      <w:bookmarkStart w:id="21" w:name="_Toc494072468"/>
      <w:r w:rsidRPr="008845CC">
        <w:t>Diagramas Asociados</w:t>
      </w:r>
      <w:bookmarkEnd w:id="19"/>
      <w:bookmarkEnd w:id="20"/>
      <w:bookmarkEnd w:id="21"/>
    </w:p>
    <w:p w:rsidR="00F532CF" w:rsidRPr="008845CC" w:rsidRDefault="007C39B1" w:rsidP="007C39B1">
      <w:pPr>
        <w:pStyle w:val="PSI-Ttulo2"/>
        <w:rPr>
          <w:rFonts w:asciiTheme="minorHAnsi" w:hAnsiTheme="minorHAnsi" w:cstheme="minorHAnsi"/>
          <w:color w:val="92D050"/>
        </w:rPr>
      </w:pPr>
      <w:bookmarkStart w:id="22" w:name="_Toc494072469"/>
      <w:r w:rsidRPr="008845CC">
        <w:rPr>
          <w:rFonts w:asciiTheme="minorHAnsi" w:hAnsiTheme="minorHAnsi" w:cstheme="minorHAnsi"/>
          <w:color w:val="92D050"/>
        </w:rPr>
        <w:t>Diagrama de Casos de Uso</w:t>
      </w:r>
      <w:bookmarkEnd w:id="22"/>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A7BB1B6" wp14:editId="165D641E">
            <wp:extent cx="5533721" cy="16412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533721" cy="1641288"/>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3" w:name="_Toc494072470"/>
      <w:r w:rsidRPr="008845CC">
        <w:rPr>
          <w:rFonts w:asciiTheme="minorHAnsi" w:hAnsiTheme="minorHAnsi" w:cstheme="minorHAnsi"/>
          <w:color w:val="92D050"/>
        </w:rPr>
        <w:t>Diagrama de Secuencia</w:t>
      </w:r>
      <w:bookmarkEnd w:id="23"/>
    </w:p>
    <w:p w:rsidR="007C39B1" w:rsidRPr="008845CC" w:rsidRDefault="007C39B1" w:rsidP="00EB14AD">
      <w:pPr>
        <w:pStyle w:val="PSI-Normal"/>
        <w:ind w:hanging="1277"/>
      </w:pPr>
      <w:r w:rsidRPr="008845CC">
        <w:rPr>
          <w:noProof/>
          <w:lang w:eastAsia="es-AR"/>
        </w:rPr>
        <w:drawing>
          <wp:inline distT="0" distB="0" distL="0" distR="0" wp14:anchorId="17D693F0" wp14:editId="1DF62B24">
            <wp:extent cx="6543675" cy="3650915"/>
            <wp:effectExtent l="0" t="0" r="0" b="6985"/>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546306" cy="3652383"/>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DF1" w:rsidRDefault="00853DF1" w:rsidP="00C94FBE">
      <w:pPr>
        <w:spacing w:before="0" w:line="240" w:lineRule="auto"/>
      </w:pPr>
      <w:r>
        <w:separator/>
      </w:r>
    </w:p>
    <w:p w:rsidR="00853DF1" w:rsidRDefault="00853DF1"/>
  </w:endnote>
  <w:endnote w:type="continuationSeparator" w:id="0">
    <w:p w:rsidR="00853DF1" w:rsidRDefault="00853DF1" w:rsidP="00C94FBE">
      <w:pPr>
        <w:spacing w:before="0" w:line="240" w:lineRule="auto"/>
      </w:pPr>
      <w:r>
        <w:continuationSeparator/>
      </w:r>
    </w:p>
    <w:p w:rsidR="00853DF1" w:rsidRDefault="00853D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DF1" w:rsidRDefault="00853DF1" w:rsidP="00C94FBE">
      <w:pPr>
        <w:spacing w:before="0" w:line="240" w:lineRule="auto"/>
      </w:pPr>
      <w:r>
        <w:separator/>
      </w:r>
    </w:p>
    <w:p w:rsidR="00853DF1" w:rsidRDefault="00853DF1"/>
  </w:footnote>
  <w:footnote w:type="continuationSeparator" w:id="0">
    <w:p w:rsidR="00853DF1" w:rsidRDefault="00853DF1" w:rsidP="00C94FBE">
      <w:pPr>
        <w:spacing w:before="0" w:line="240" w:lineRule="auto"/>
      </w:pPr>
      <w:r>
        <w:continuationSeparator/>
      </w:r>
    </w:p>
    <w:p w:rsidR="00853DF1" w:rsidRDefault="00853D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310D8"/>
    <w:rsid w:val="00045F1A"/>
    <w:rsid w:val="0004616E"/>
    <w:rsid w:val="000575A4"/>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539BD"/>
    <w:rsid w:val="00853DF1"/>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979E4"/>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A6844"/>
    <w:rsid w:val="00EA7D8C"/>
    <w:rsid w:val="00EB14AD"/>
    <w:rsid w:val="00EB62A6"/>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7BECF-E92C-45A3-A0C8-7FBCCAE0A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TotalTime>
  <Pages>5</Pages>
  <Words>338</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Caso de Uso [CU02 - HabilitarServicio]</vt:lpstr>
    </vt:vector>
  </TitlesOfParts>
  <Company>Laboratorio de Desarrollo de Software</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[CU22 - CrearServicio]</dc:title>
  <dc:subject>Checkpoint</dc:subject>
  <dc:creator>GVR</dc:creator>
  <cp:lastModifiedBy>Juan</cp:lastModifiedBy>
  <cp:revision>3</cp:revision>
  <dcterms:created xsi:type="dcterms:W3CDTF">2017-11-11T04:18:00Z</dcterms:created>
  <dcterms:modified xsi:type="dcterms:W3CDTF">2017-11-11T04:23:00Z</dcterms:modified>
</cp:coreProperties>
</file>