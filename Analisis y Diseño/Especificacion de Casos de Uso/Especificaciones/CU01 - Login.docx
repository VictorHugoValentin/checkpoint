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11642B" w:rsidRDefault="008845CC">
          <w:pPr>
            <w:pStyle w:val="Sinespaciado"/>
            <w:rPr>
              <w:rFonts w:asciiTheme="majorHAnsi" w:eastAsiaTheme="majorEastAsia" w:hAnsiTheme="majorHAnsi" w:cstheme="majorBidi"/>
              <w:sz w:val="72"/>
              <w:szCs w:val="72"/>
            </w:rPr>
          </w:pPr>
          <w:r>
            <w:rPr>
              <w:noProof/>
              <w:lang w:val="es-AR" w:eastAsia="es-AR"/>
            </w:rPr>
            <mc:AlternateContent>
              <mc:Choice Requires="wpg">
                <w:drawing>
                  <wp:anchor distT="0" distB="0" distL="114300" distR="114300" simplePos="0" relativeHeight="251689984" behindDoc="0" locked="0" layoutInCell="1" allowOverlap="1" wp14:anchorId="61B9607D" wp14:editId="1FB785D0">
                    <wp:simplePos x="0" y="0"/>
                    <wp:positionH relativeFrom="column">
                      <wp:posOffset>-1256665</wp:posOffset>
                    </wp:positionH>
                    <wp:positionV relativeFrom="paragraph">
                      <wp:posOffset>-1452880</wp:posOffset>
                    </wp:positionV>
                    <wp:extent cx="8108315" cy="11205845"/>
                    <wp:effectExtent l="0" t="0" r="0" b="14605"/>
                    <wp:wrapNone/>
                    <wp:docPr id="6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315" cy="11205845"/>
                              <a:chOff x="-278" y="-408"/>
                              <a:chExt cx="12769" cy="17647"/>
                            </a:xfrm>
                          </wpg:grpSpPr>
                          <wpg:grpSp>
                            <wpg:cNvPr id="67" name="Group 24"/>
                            <wpg:cNvGrpSpPr>
                              <a:grpSpLocks/>
                            </wpg:cNvGrpSpPr>
                            <wpg:grpSpPr bwMode="auto">
                              <a:xfrm>
                                <a:off x="-278" y="-408"/>
                                <a:ext cx="12769" cy="17647"/>
                                <a:chOff x="-278" y="-408"/>
                                <a:chExt cx="12769" cy="17647"/>
                              </a:xfrm>
                            </wpg:grpSpPr>
                            <wps:wsp>
                              <wps:cNvPr id="68" name="Rectangle 6"/>
                              <wps:cNvSpPr>
                                <a:spLocks noChangeArrowheads="1"/>
                              </wps:cNvSpPr>
                              <wps:spPr bwMode="auto">
                                <a:xfrm>
                                  <a:off x="-278" y="15468"/>
                                  <a:ext cx="12472" cy="1353"/>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9" name="Rectangle 7"/>
                              <wps:cNvSpPr>
                                <a:spLocks noChangeArrowheads="1"/>
                              </wps:cNvSpPr>
                              <wps:spPr bwMode="auto">
                                <a:xfrm>
                                  <a:off x="-277" y="15"/>
                                  <a:ext cx="12472" cy="2639"/>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0" name="Rectangle 9"/>
                              <wps:cNvSpPr>
                                <a:spLocks noChangeArrowheads="1"/>
                              </wps:cNvSpPr>
                              <wps:spPr bwMode="auto">
                                <a:xfrm>
                                  <a:off x="781" y="-408"/>
                                  <a:ext cx="143" cy="17647"/>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71" name="Rectangle 33"/>
                              <wps:cNvSpPr>
                                <a:spLocks noChangeArrowheads="1"/>
                              </wps:cNvSpPr>
                              <wps:spPr bwMode="auto">
                                <a:xfrm>
                                  <a:off x="7491" y="-115"/>
                                  <a:ext cx="5000" cy="2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72" name="Rectangle 31"/>
                            <wps:cNvSpPr>
                              <a:spLocks noChangeArrowheads="1"/>
                            </wps:cNvSpPr>
                            <wps:spPr bwMode="auto">
                              <a:xfrm>
                                <a:off x="4071" y="9870"/>
                                <a:ext cx="4593" cy="6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8.95pt;margin-top:-114.4pt;width:638.45pt;height:882.35pt;z-index:251689984" coordorigin="-278,-408" coordsize="12769,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">
                    <v:group id="Group 24" o:spid="_x0000_s1027" style="position:absolute;left:-278;top:-408;width:12769;height:17647" coordorigin="-278,-408" coordsize="12769,176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rect id="Rectangle 6" o:spid="_x0000_s1028" style="position:absolute;left:-278;top:15468;width:12472;height:1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5NuMEA&#10;AADbAAAADwAAAGRycy9kb3ducmV2LnhtbERPTWvCQBC9C/0PyxR6M5t6kJJmFVEqHkpptBC9Ddkx&#10;CWZnQ3Zq0n/fPRR6fLzvfD25Tt1pCK1nA89JCoq48rbl2sDX6W3+AioIssXOMxn4oQDr1cMsx8z6&#10;kQu6H6VWMYRDhgYakT7TOlQNOQyJ74kjd/WDQ4lwqLUdcIzhrtOLNF1qhy3HhgZ72jZU3Y7fzsB7&#10;UVIq213JQT6q6+1y2JefZ2OeHqfNKyihSf7Ff+6DNbCMY+OX+AP0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uTbjBAAAA2wAAAA8AAAAAAAAAAAAAAAAAmAIAAGRycy9kb3du&#10;cmV2LnhtbFBLBQYAAAAABAAEAPUAAACGAwAAAAA=&#10;" fillcolor="#92d050" strokecolor="#00b050"/>
                      <v:rect id="Rectangle 7" o:spid="_x0000_s1029" style="position:absolute;left:-277;top:15;width:12472;height:2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oI8QA&#10;AADbAAAADwAAAGRycy9kb3ducmV2LnhtbESPT2vCQBTE7wW/w/IEb3VjD2Kjq4jS4kFK/QPR2yP7&#10;TILZtyH7qum3dwsFj8PM/IaZLTpXqxu1ofJsYDRMQBHn3lZcGDgePl4noIIgW6w9k4FfCrCY915m&#10;mFp/5x3d9lKoCOGQooFSpEm1DnlJDsPQN8TRu/jWoUTZFtq2eI9wV+u3JBlrhxXHhRIbWpWUX/c/&#10;zsB2l1Eiq3XGQb7yy/W8+cy+T8YM+t1yCkqok2f4v72xBsbv8Pcl/gA9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i6CPEAAAA2wAAAA8AAAAAAAAAAAAAAAAAmAIAAGRycy9k&#10;b3ducmV2LnhtbFBLBQYAAAAABAAEAPUAAACJAwAAAAA=&#10;" fillcolor="#92d050" strokecolor="#00b050"/>
                      <v:rect id="Rectangle 9" o:spid="_x0000_s1030" style="position:absolute;left:781;top:-408;width:143;height:1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tmqMIA&#10;AADbAAAADwAAAGRycy9kb3ducmV2LnhtbERPz2vCMBS+D/wfwhN2EU23wzaraRFR2GHCbMXzo3m2&#10;1ealS7La/ffLYbDjx/d7nY+mEwM531pW8LRIQBBXVrdcKziV+/kbCB+QNXaWScEPecizycMaU23v&#10;fKShCLWIIexTVNCE0KdS+qohg35he+LIXawzGCJ0tdQO7zHcdPI5SV6kwZZjQ4M9bRuqbsW3UbD7&#10;cufhoPnzY3Ysi+XMXf0BS6Uep+NmBSLQGP7Ff+53reA1ro9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2aowgAAANsAAAAPAAAAAAAAAAAAAAAAAJgCAABkcnMvZG93&#10;bnJldi54bWxQSwUGAAAAAAQABAD1AAAAhwMAAAAA&#10;" fillcolor="#eaf1dd [662]" strokecolor="#00b050"/>
                      <v:rect id="Rectangle 33" o:spid="_x0000_s1031" style="position:absolute;left:7491;top:-115;width:5000;height:2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ssUA&#10;AADbAAAADwAAAGRycy9kb3ducmV2LnhtbESP0WrCQBRE34X+w3ILfZFmExGtadZQtIXoW1M/4Jq9&#10;TVKzd0N2q/HvuwXBx2FmzjBZPppOnGlwrWUFSRSDIK6sbrlWcPj6eH4B4Tyyxs4yKbiSg3z9MMkw&#10;1fbCn3QufS0ChF2KChrv+1RKVzVk0EW2Jw7etx0M+iCHWuoBLwFuOjmL44U02HJYaLCnTUPVqfw1&#10;Cnb7+f6wKeTPadVup8WyjOVx8a7U0+P49grC0+jv4Vu70AqW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3myxQAAANsAAAAPAAAAAAAAAAAAAAAAAJgCAABkcnMv&#10;ZG93bnJldi54bWxQSwUGAAAAAAQABAD1AAAAigMAAAAA&#10;" filled="f" stroked="f">
                        <v:textbox style="mso-fit-shape-to-text:t">
                          <w:txbxContent>
                            <w:p w:rsidR="0011642B" w:rsidRDefault="0011642B" w:rsidP="0011642B">
                              <w:pPr>
                                <w:ind w:left="0"/>
                                <w:jc w:val="center"/>
                              </w:pPr>
                              <w:r>
                                <w:rPr>
                                  <w:noProof/>
                                  <w:lang w:val="es-AR" w:eastAsia="es-AR"/>
                                </w:rPr>
                                <w:drawing>
                                  <wp:inline distT="0" distB="0" distL="0" distR="0" wp14:anchorId="172051E3" wp14:editId="4DF2204B">
                                    <wp:extent cx="2661462" cy="1212850"/>
                                    <wp:effectExtent l="0" t="0" r="0" b="6350"/>
                                    <wp:docPr id="26" name="Imagen 2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4071;top:9870;width:4593;height:6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pU8QA&#10;AADbAAAADwAAAGRycy9kb3ducmV2LnhtbESPQWvCQBSE74X+h+UVvBTd1ENbYjZShGIQQRqr50f2&#10;mYRm38bsmsR/3xUEj8PMfMMky9E0oqfO1ZYVvM0iEMSF1TWXCn7339NPEM4ja2wsk4IrOVimz08J&#10;xtoO/EN97ksRIOxiVFB538ZSuqIig25mW+LgnWxn0AfZlVJ3OAS4aeQ8it6lwZrDQoUtrSoq/vKL&#10;UTAUu/64367l7vWYWT5n51V+2Cg1eRm/FiA8jf4RvrczreBj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NKVPEAAAA2wAAAA8AAAAAAAAAAAAAAAAAmAIAAGRycy9k&#10;b3ducmV2LnhtbFBLBQYAAAAABAAEAPUAAACJAwAAAAA=&#10;" filled="f" stroked="f">
                      <v:textbox>
                        <w:txbxContent>
                          <w:p w:rsidR="0011642B" w:rsidRDefault="0011642B" w:rsidP="0011642B">
                            <w:pPr>
                              <w:ind w:left="0"/>
                              <w:jc w:val="center"/>
                            </w:pPr>
                            <w:r>
                              <w:rPr>
                                <w:rFonts w:ascii="Cambria" w:hAnsi="Cambria"/>
                                <w:noProof/>
                                <w:sz w:val="72"/>
                                <w:szCs w:val="72"/>
                                <w:lang w:val="es-AR" w:eastAsia="es-AR"/>
                              </w:rPr>
                              <w:drawing>
                                <wp:inline distT="0" distB="0" distL="0" distR="0" wp14:anchorId="7AEBCFBB" wp14:editId="438D4593">
                                  <wp:extent cx="2521715" cy="349198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Pr="0011642B" w:rsidRDefault="006919D5">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11642B" w:rsidRDefault="00E71606">
              <w:pPr>
                <w:pStyle w:val="Sinespaciado"/>
                <w:rPr>
                  <w:rFonts w:eastAsiaTheme="majorEastAsia" w:cstheme="minorHAnsi"/>
                  <w:sz w:val="72"/>
                  <w:szCs w:val="72"/>
                </w:rPr>
              </w:pPr>
              <w:r w:rsidRPr="00E71606">
                <w:rPr>
                  <w:rFonts w:eastAsiaTheme="majorEastAsia" w:cstheme="minorHAnsi"/>
                  <w:sz w:val="72"/>
                  <w:szCs w:val="72"/>
                </w:rPr>
                <w:t xml:space="preserve">Caso de Uso [CU01 - </w:t>
              </w:r>
              <w:proofErr w:type="spellStart"/>
              <w:r w:rsidRPr="00E71606">
                <w:rPr>
                  <w:rFonts w:eastAsiaTheme="majorEastAsia" w:cstheme="minorHAnsi"/>
                  <w:sz w:val="72"/>
                  <w:szCs w:val="72"/>
                </w:rPr>
                <w:t>Login</w:t>
              </w:r>
              <w:proofErr w:type="spellEnd"/>
              <w:r w:rsidRPr="00E71606">
                <w:rPr>
                  <w:rFonts w:eastAsiaTheme="majorEastAsia" w:cstheme="minorHAnsi"/>
                  <w:sz w:val="72"/>
                  <w:szCs w:val="72"/>
                </w:rPr>
                <w:t>]</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11642B" w:rsidRDefault="00E71606">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11642B" w:rsidRDefault="00D06E99">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p w:rsidR="006919D5" w:rsidRPr="0011642B"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11642B" w:rsidRDefault="00E71606">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11642B" w:rsidRDefault="00E71606">
              <w:pPr>
                <w:pStyle w:val="Sinespaciado"/>
                <w:rPr>
                  <w:rFonts w:cstheme="minorHAnsi"/>
                </w:rPr>
              </w:pPr>
              <w:r>
                <w:rPr>
                  <w:rFonts w:cstheme="minorHAnsi"/>
                  <w:lang w:val="es-AR"/>
                </w:rPr>
                <w:t>GVR</w:t>
              </w:r>
            </w:p>
          </w:sdtContent>
        </w:sdt>
        <w:p w:rsidR="00D06E99" w:rsidRPr="0011642B" w:rsidRDefault="00D06E99">
          <w:pPr>
            <w:rPr>
              <w:rFonts w:cstheme="minorHAnsi"/>
            </w:rPr>
          </w:pPr>
        </w:p>
        <w:p w:rsidR="00BC5404" w:rsidRPr="0011642B" w:rsidRDefault="00D06E99" w:rsidP="000F4F97">
          <w:pPr>
            <w:pStyle w:val="PSI-Comentario"/>
            <w:rPr>
              <w:color w:val="auto"/>
            </w:rPr>
          </w:pPr>
          <w:r w:rsidRPr="0011642B">
            <w:rPr>
              <w:color w:val="auto"/>
            </w:rPr>
            <w:br w:type="page"/>
          </w:r>
        </w:p>
        <w:p w:rsidR="00BC5404" w:rsidRPr="0011642B" w:rsidRDefault="005557F4" w:rsidP="000F4F97">
          <w:pPr>
            <w:pStyle w:val="PSI-Comentario"/>
            <w:rPr>
              <w:color w:val="auto"/>
            </w:rPr>
          </w:pPr>
          <w:r w:rsidRPr="0011642B">
            <w:rPr>
              <w:noProof/>
              <w:color w:val="auto"/>
              <w:lang w:eastAsia="es-AR"/>
            </w:rPr>
            <w:lastRenderedPageBreak/>
            <mc:AlternateContent>
              <mc:Choice Requires="wps">
                <w:drawing>
                  <wp:anchor distT="0" distB="0" distL="114300" distR="114300" simplePos="0" relativeHeight="251672576" behindDoc="1" locked="0" layoutInCell="1" allowOverlap="1" wp14:anchorId="5E952D57" wp14:editId="1BF945F7">
                    <wp:simplePos x="0" y="0"/>
                    <wp:positionH relativeFrom="margin">
                      <wp:posOffset>4006215</wp:posOffset>
                    </wp:positionH>
                    <wp:positionV relativeFrom="margin">
                      <wp:posOffset>-1189355</wp:posOffset>
                    </wp:positionV>
                    <wp:extent cx="2480945" cy="10949305"/>
                    <wp:effectExtent l="0" t="0" r="14605" b="23495"/>
                    <wp:wrapSquare wrapText="bothSides"/>
                    <wp:docPr id="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493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45pt;margin-top:-93.65pt;width:195.35pt;height:862.1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" fillcolor="#92d050" strokecolor="#ffc000">
                    <w10:wrap type="square" anchorx="margin" anchory="margin"/>
                  </v:rect>
                </w:pict>
              </mc:Fallback>
            </mc:AlternateContent>
          </w:r>
          <w:r w:rsidR="008845CC" w:rsidRPr="0011642B">
            <w:rPr>
              <w:noProof/>
              <w:color w:val="auto"/>
              <w:lang w:eastAsia="es-AR"/>
            </w:rPr>
            <mc:AlternateContent>
              <mc:Choice Requires="wps">
                <w:drawing>
                  <wp:anchor distT="0" distB="0" distL="114300" distR="114300" simplePos="0" relativeHeight="251684864" behindDoc="0" locked="0" layoutInCell="1" allowOverlap="1" wp14:anchorId="44FDC2A9" wp14:editId="5621B47F">
                    <wp:simplePos x="0" y="0"/>
                    <wp:positionH relativeFrom="margin">
                      <wp:posOffset>3577590</wp:posOffset>
                    </wp:positionH>
                    <wp:positionV relativeFrom="margin">
                      <wp:posOffset>67310</wp:posOffset>
                    </wp:positionV>
                    <wp:extent cx="2047875" cy="7336155"/>
                    <wp:effectExtent l="9525" t="8890" r="9525" b="8255"/>
                    <wp:wrapSquare wrapText="bothSides"/>
                    <wp:docPr id="6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GVOXs5PAgAAkQQAAA4AAAAAAAAAAAAAAAAALgIAAGRycy9lMm9Eb2MueG1sUEsBAi0AFAAG&#10;AAgAAAAhAGhM8WDgAAAACwEAAA8AAAAAAAAAAAAAAAAAqQQAAGRycy9kb3ducmV2LnhtbFBLBQYA&#10;AAAABAAEAPMAAAC2BQAAAAA=&#10;" fillcolor="white [3212]" strokecolor="#ffc000">
                    <v:textbox>
                      <w:txbxContent>
                        <w:p w:rsidR="00F1687A" w:rsidRPr="0011642B" w:rsidRDefault="00F1687A" w:rsidP="00F1687A">
                          <w:pPr>
                            <w:pStyle w:val="PSI-DescripcindelDocumentos"/>
                            <w:rPr>
                              <w:color w:val="auto"/>
                            </w:rPr>
                          </w:pPr>
                          <w:r w:rsidRPr="0011642B">
                            <w:rPr>
                              <w:color w:val="auto"/>
                            </w:rPr>
                            <w:t xml:space="preserve">Un  Caso de Uso  </w:t>
                          </w:r>
                          <w:r w:rsidR="00C6733A" w:rsidRPr="0011642B">
                            <w:rPr>
                              <w:color w:val="auto"/>
                            </w:rPr>
                            <w:t>es</w:t>
                          </w:r>
                          <w:r w:rsidRPr="0011642B">
                            <w:rPr>
                              <w:color w:val="auto"/>
                            </w:rPr>
                            <w:t xml:space="preserve"> una secuencia de interacciones que se desarrollarán entre un sistema y sus actores en respuesta a un evento que inicia un actor principal sobre el propio sistema. </w:t>
                          </w:r>
                        </w:p>
                        <w:p w:rsidR="00DA284A" w:rsidRPr="0011642B" w:rsidRDefault="00F1687A" w:rsidP="00F1687A">
                          <w:pPr>
                            <w:pStyle w:val="PSI-DescripcindelDocumentos"/>
                            <w:rPr>
                              <w:color w:val="auto"/>
                            </w:rPr>
                          </w:pPr>
                          <w:r w:rsidRPr="0011642B">
                            <w:rPr>
                              <w:color w:val="auto"/>
                            </w:rPr>
                            <w:t>Estos ilustran los requerimientos del sistema al mostrar como reacciona una respuesta a eventos que se producen en el mismo</w:t>
                          </w:r>
                        </w:p>
                        <w:p w:rsidR="006D0E55" w:rsidRPr="0011642B" w:rsidRDefault="006D0E55" w:rsidP="00F1687A">
                          <w:pPr>
                            <w:pStyle w:val="PSI-DescripcindelDocumentos"/>
                            <w:rPr>
                              <w:color w:val="auto"/>
                            </w:rPr>
                          </w:pPr>
                          <w:r w:rsidRPr="0011642B">
                            <w:rPr>
                              <w:color w:val="auto"/>
                            </w:rP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11642B" w:rsidRDefault="00397566" w:rsidP="000F4F97">
          <w:pPr>
            <w:pStyle w:val="PSI-Comentario"/>
            <w:rPr>
              <w:color w:val="auto"/>
            </w:rPr>
          </w:pPr>
        </w:p>
        <w:p w:rsidR="00D06E99" w:rsidRPr="0011642B" w:rsidRDefault="00453EB6"/>
      </w:sdtContent>
    </w:sdt>
    <w:p w:rsidR="00A13DBA" w:rsidRPr="0011642B" w:rsidRDefault="007F38C0" w:rsidP="00A13DBA">
      <w:pPr>
        <w:ind w:left="0" w:firstLine="0"/>
      </w:pPr>
      <w:r w:rsidRPr="0011642B">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11642B" w:rsidRDefault="000F79DF" w:rsidP="0011642B">
          <w:pPr>
            <w:pStyle w:val="TtulodeTDC"/>
            <w:tabs>
              <w:tab w:val="left" w:pos="5954"/>
            </w:tabs>
            <w:spacing w:before="0"/>
            <w:rPr>
              <w:rFonts w:asciiTheme="minorHAnsi" w:hAnsiTheme="minorHAnsi" w:cstheme="minorHAnsi"/>
              <w:color w:val="auto"/>
            </w:rPr>
          </w:pPr>
          <w:r w:rsidRPr="0011642B">
            <w:rPr>
              <w:rFonts w:asciiTheme="minorHAnsi" w:hAnsiTheme="minorHAnsi" w:cstheme="minorHAnsi"/>
              <w:color w:val="auto"/>
            </w:rPr>
            <w:t>Tabla de contenido</w:t>
          </w:r>
        </w:p>
        <w:bookmarkStart w:id="0" w:name="_GoBack"/>
        <w:bookmarkEnd w:id="0"/>
        <w:p w:rsidR="00623905" w:rsidRDefault="0034690E">
          <w:pPr>
            <w:pStyle w:val="TDC1"/>
            <w:rPr>
              <w:rFonts w:eastAsiaTheme="minorEastAsia"/>
              <w:b w:val="0"/>
              <w:bCs w:val="0"/>
              <w:noProof/>
              <w:sz w:val="22"/>
              <w:szCs w:val="22"/>
              <w:lang w:val="es-AR" w:eastAsia="es-AR"/>
            </w:rPr>
          </w:pPr>
          <w:r w:rsidRPr="0011642B">
            <w:rPr>
              <w:rFonts w:cstheme="minorHAnsi"/>
            </w:rPr>
            <w:fldChar w:fldCharType="begin"/>
          </w:r>
          <w:r w:rsidR="000F79DF" w:rsidRPr="0011642B">
            <w:rPr>
              <w:rFonts w:cstheme="minorHAnsi"/>
            </w:rPr>
            <w:instrText xml:space="preserve"> TOC \o "1-3" \h \z \u </w:instrText>
          </w:r>
          <w:r w:rsidRPr="0011642B">
            <w:rPr>
              <w:rFonts w:cstheme="minorHAnsi"/>
            </w:rPr>
            <w:fldChar w:fldCharType="separate"/>
          </w:r>
          <w:hyperlink w:anchor="_Toc494068892" w:history="1">
            <w:r w:rsidR="00623905" w:rsidRPr="005661BC">
              <w:rPr>
                <w:rStyle w:val="Hipervnculo"/>
                <w:noProof/>
              </w:rPr>
              <w:t>Descripción</w:t>
            </w:r>
            <w:r w:rsidR="00623905">
              <w:rPr>
                <w:noProof/>
                <w:webHidden/>
              </w:rPr>
              <w:tab/>
            </w:r>
            <w:r w:rsidR="00623905">
              <w:rPr>
                <w:noProof/>
                <w:webHidden/>
              </w:rPr>
              <w:fldChar w:fldCharType="begin"/>
            </w:r>
            <w:r w:rsidR="00623905">
              <w:rPr>
                <w:noProof/>
                <w:webHidden/>
              </w:rPr>
              <w:instrText xml:space="preserve"> PAGEREF _Toc494068892 \h </w:instrText>
            </w:r>
            <w:r w:rsidR="00623905">
              <w:rPr>
                <w:noProof/>
                <w:webHidden/>
              </w:rPr>
            </w:r>
            <w:r w:rsidR="00623905">
              <w:rPr>
                <w:noProof/>
                <w:webHidden/>
              </w:rPr>
              <w:fldChar w:fldCharType="separate"/>
            </w:r>
            <w:r w:rsidR="00623905">
              <w:rPr>
                <w:noProof/>
                <w:webHidden/>
              </w:rPr>
              <w:t>4</w:t>
            </w:r>
            <w:r w:rsidR="00623905">
              <w:rPr>
                <w:noProof/>
                <w:webHidden/>
              </w:rPr>
              <w:fldChar w:fldCharType="end"/>
            </w:r>
          </w:hyperlink>
        </w:p>
        <w:p w:rsidR="00623905" w:rsidRDefault="00623905">
          <w:pPr>
            <w:pStyle w:val="TDC1"/>
            <w:rPr>
              <w:rFonts w:eastAsiaTheme="minorEastAsia"/>
              <w:b w:val="0"/>
              <w:bCs w:val="0"/>
              <w:noProof/>
              <w:sz w:val="22"/>
              <w:szCs w:val="22"/>
              <w:lang w:val="es-AR" w:eastAsia="es-AR"/>
            </w:rPr>
          </w:pPr>
          <w:hyperlink w:anchor="_Toc494068893" w:history="1">
            <w:r w:rsidRPr="005661BC">
              <w:rPr>
                <w:rStyle w:val="Hipervnculo"/>
                <w:noProof/>
              </w:rPr>
              <w:t>Actores del CU</w:t>
            </w:r>
            <w:r>
              <w:rPr>
                <w:noProof/>
                <w:webHidden/>
              </w:rPr>
              <w:tab/>
            </w:r>
            <w:r>
              <w:rPr>
                <w:noProof/>
                <w:webHidden/>
              </w:rPr>
              <w:fldChar w:fldCharType="begin"/>
            </w:r>
            <w:r>
              <w:rPr>
                <w:noProof/>
                <w:webHidden/>
              </w:rPr>
              <w:instrText xml:space="preserve"> PAGEREF _Toc494068893 \h </w:instrText>
            </w:r>
            <w:r>
              <w:rPr>
                <w:noProof/>
                <w:webHidden/>
              </w:rPr>
            </w:r>
            <w:r>
              <w:rPr>
                <w:noProof/>
                <w:webHidden/>
              </w:rPr>
              <w:fldChar w:fldCharType="separate"/>
            </w:r>
            <w:r>
              <w:rPr>
                <w:noProof/>
                <w:webHidden/>
              </w:rPr>
              <w:t>4</w:t>
            </w:r>
            <w:r>
              <w:rPr>
                <w:noProof/>
                <w:webHidden/>
              </w:rPr>
              <w:fldChar w:fldCharType="end"/>
            </w:r>
          </w:hyperlink>
        </w:p>
        <w:p w:rsidR="00623905" w:rsidRDefault="00623905">
          <w:pPr>
            <w:pStyle w:val="TDC1"/>
            <w:rPr>
              <w:rFonts w:eastAsiaTheme="minorEastAsia"/>
              <w:b w:val="0"/>
              <w:bCs w:val="0"/>
              <w:noProof/>
              <w:sz w:val="22"/>
              <w:szCs w:val="22"/>
              <w:lang w:val="es-AR" w:eastAsia="es-AR"/>
            </w:rPr>
          </w:pPr>
          <w:hyperlink w:anchor="_Toc494068894" w:history="1">
            <w:r w:rsidRPr="005661BC">
              <w:rPr>
                <w:rStyle w:val="Hipervnculo"/>
                <w:noProof/>
              </w:rPr>
              <w:t>Flujo de Eventos Normal</w:t>
            </w:r>
            <w:r>
              <w:rPr>
                <w:noProof/>
                <w:webHidden/>
              </w:rPr>
              <w:tab/>
            </w:r>
            <w:r>
              <w:rPr>
                <w:noProof/>
                <w:webHidden/>
              </w:rPr>
              <w:fldChar w:fldCharType="begin"/>
            </w:r>
            <w:r>
              <w:rPr>
                <w:noProof/>
                <w:webHidden/>
              </w:rPr>
              <w:instrText xml:space="preserve"> PAGEREF _Toc494068894 \h </w:instrText>
            </w:r>
            <w:r>
              <w:rPr>
                <w:noProof/>
                <w:webHidden/>
              </w:rPr>
            </w:r>
            <w:r>
              <w:rPr>
                <w:noProof/>
                <w:webHidden/>
              </w:rPr>
              <w:fldChar w:fldCharType="separate"/>
            </w:r>
            <w:r>
              <w:rPr>
                <w:noProof/>
                <w:webHidden/>
              </w:rPr>
              <w:t>4</w:t>
            </w:r>
            <w:r>
              <w:rPr>
                <w:noProof/>
                <w:webHidden/>
              </w:rPr>
              <w:fldChar w:fldCharType="end"/>
            </w:r>
          </w:hyperlink>
        </w:p>
        <w:p w:rsidR="00623905" w:rsidRDefault="00623905">
          <w:pPr>
            <w:pStyle w:val="TDC1"/>
            <w:rPr>
              <w:rFonts w:eastAsiaTheme="minorEastAsia"/>
              <w:b w:val="0"/>
              <w:bCs w:val="0"/>
              <w:noProof/>
              <w:sz w:val="22"/>
              <w:szCs w:val="22"/>
              <w:lang w:val="es-AR" w:eastAsia="es-AR"/>
            </w:rPr>
          </w:pPr>
          <w:hyperlink w:anchor="_Toc494068895" w:history="1">
            <w:r w:rsidRPr="005661BC">
              <w:rPr>
                <w:rStyle w:val="Hipervnculo"/>
                <w:noProof/>
              </w:rPr>
              <w:t>Poscondiciones</w:t>
            </w:r>
            <w:r>
              <w:rPr>
                <w:noProof/>
                <w:webHidden/>
              </w:rPr>
              <w:tab/>
            </w:r>
            <w:r>
              <w:rPr>
                <w:noProof/>
                <w:webHidden/>
              </w:rPr>
              <w:fldChar w:fldCharType="begin"/>
            </w:r>
            <w:r>
              <w:rPr>
                <w:noProof/>
                <w:webHidden/>
              </w:rPr>
              <w:instrText xml:space="preserve"> PAGEREF _Toc494068895 \h </w:instrText>
            </w:r>
            <w:r>
              <w:rPr>
                <w:noProof/>
                <w:webHidden/>
              </w:rPr>
            </w:r>
            <w:r>
              <w:rPr>
                <w:noProof/>
                <w:webHidden/>
              </w:rPr>
              <w:fldChar w:fldCharType="separate"/>
            </w:r>
            <w:r>
              <w:rPr>
                <w:noProof/>
                <w:webHidden/>
              </w:rPr>
              <w:t>4</w:t>
            </w:r>
            <w:r>
              <w:rPr>
                <w:noProof/>
                <w:webHidden/>
              </w:rPr>
              <w:fldChar w:fldCharType="end"/>
            </w:r>
          </w:hyperlink>
        </w:p>
        <w:p w:rsidR="00623905" w:rsidRDefault="00623905">
          <w:pPr>
            <w:pStyle w:val="TDC1"/>
            <w:rPr>
              <w:rFonts w:eastAsiaTheme="minorEastAsia"/>
              <w:b w:val="0"/>
              <w:bCs w:val="0"/>
              <w:noProof/>
              <w:sz w:val="22"/>
              <w:szCs w:val="22"/>
              <w:lang w:val="es-AR" w:eastAsia="es-AR"/>
            </w:rPr>
          </w:pPr>
          <w:hyperlink w:anchor="_Toc494068896" w:history="1">
            <w:r w:rsidRPr="005661BC">
              <w:rPr>
                <w:rStyle w:val="Hipervnculo"/>
                <w:noProof/>
              </w:rPr>
              <w:t>Flujo de Eventos Alternativo</w:t>
            </w:r>
            <w:r>
              <w:rPr>
                <w:noProof/>
                <w:webHidden/>
              </w:rPr>
              <w:tab/>
            </w:r>
            <w:r>
              <w:rPr>
                <w:noProof/>
                <w:webHidden/>
              </w:rPr>
              <w:fldChar w:fldCharType="begin"/>
            </w:r>
            <w:r>
              <w:rPr>
                <w:noProof/>
                <w:webHidden/>
              </w:rPr>
              <w:instrText xml:space="preserve"> PAGEREF _Toc494068896 \h </w:instrText>
            </w:r>
            <w:r>
              <w:rPr>
                <w:noProof/>
                <w:webHidden/>
              </w:rPr>
            </w:r>
            <w:r>
              <w:rPr>
                <w:noProof/>
                <w:webHidden/>
              </w:rPr>
              <w:fldChar w:fldCharType="separate"/>
            </w:r>
            <w:r>
              <w:rPr>
                <w:noProof/>
                <w:webHidden/>
              </w:rPr>
              <w:t>4</w:t>
            </w:r>
            <w:r>
              <w:rPr>
                <w:noProof/>
                <w:webHidden/>
              </w:rPr>
              <w:fldChar w:fldCharType="end"/>
            </w:r>
          </w:hyperlink>
        </w:p>
        <w:p w:rsidR="00623905" w:rsidRDefault="00623905">
          <w:pPr>
            <w:pStyle w:val="TDC1"/>
            <w:rPr>
              <w:rFonts w:eastAsiaTheme="minorEastAsia"/>
              <w:b w:val="0"/>
              <w:bCs w:val="0"/>
              <w:noProof/>
              <w:sz w:val="22"/>
              <w:szCs w:val="22"/>
              <w:lang w:val="es-AR" w:eastAsia="es-AR"/>
            </w:rPr>
          </w:pPr>
          <w:hyperlink w:anchor="_Toc494068897" w:history="1">
            <w:r w:rsidRPr="005661BC">
              <w:rPr>
                <w:rStyle w:val="Hipervnculo"/>
                <w:noProof/>
              </w:rPr>
              <w:t>Diagramas Asociados</w:t>
            </w:r>
            <w:r>
              <w:rPr>
                <w:noProof/>
                <w:webHidden/>
              </w:rPr>
              <w:tab/>
            </w:r>
            <w:r>
              <w:rPr>
                <w:noProof/>
                <w:webHidden/>
              </w:rPr>
              <w:fldChar w:fldCharType="begin"/>
            </w:r>
            <w:r>
              <w:rPr>
                <w:noProof/>
                <w:webHidden/>
              </w:rPr>
              <w:instrText xml:space="preserve"> PAGEREF _Toc494068897 \h </w:instrText>
            </w:r>
            <w:r>
              <w:rPr>
                <w:noProof/>
                <w:webHidden/>
              </w:rPr>
            </w:r>
            <w:r>
              <w:rPr>
                <w:noProof/>
                <w:webHidden/>
              </w:rPr>
              <w:fldChar w:fldCharType="separate"/>
            </w:r>
            <w:r>
              <w:rPr>
                <w:noProof/>
                <w:webHidden/>
              </w:rPr>
              <w:t>5</w:t>
            </w:r>
            <w:r>
              <w:rPr>
                <w:noProof/>
                <w:webHidden/>
              </w:rPr>
              <w:fldChar w:fldCharType="end"/>
            </w:r>
          </w:hyperlink>
        </w:p>
        <w:p w:rsidR="00623905" w:rsidRDefault="00623905">
          <w:pPr>
            <w:pStyle w:val="TDC2"/>
            <w:rPr>
              <w:rFonts w:eastAsiaTheme="minorEastAsia"/>
              <w:i w:val="0"/>
              <w:iCs w:val="0"/>
              <w:noProof/>
              <w:sz w:val="22"/>
              <w:szCs w:val="22"/>
              <w:lang w:val="es-AR" w:eastAsia="es-AR"/>
            </w:rPr>
          </w:pPr>
          <w:hyperlink w:anchor="_Toc494068898" w:history="1">
            <w:r w:rsidRPr="005661BC">
              <w:rPr>
                <w:rStyle w:val="Hipervnculo"/>
                <w:rFonts w:cstheme="minorHAnsi"/>
                <w:noProof/>
              </w:rPr>
              <w:t>Diagrama de Casos de Uso</w:t>
            </w:r>
            <w:r>
              <w:rPr>
                <w:noProof/>
                <w:webHidden/>
              </w:rPr>
              <w:tab/>
            </w:r>
            <w:r>
              <w:rPr>
                <w:noProof/>
                <w:webHidden/>
              </w:rPr>
              <w:fldChar w:fldCharType="begin"/>
            </w:r>
            <w:r>
              <w:rPr>
                <w:noProof/>
                <w:webHidden/>
              </w:rPr>
              <w:instrText xml:space="preserve"> PAGEREF _Toc494068898 \h </w:instrText>
            </w:r>
            <w:r>
              <w:rPr>
                <w:noProof/>
                <w:webHidden/>
              </w:rPr>
            </w:r>
            <w:r>
              <w:rPr>
                <w:noProof/>
                <w:webHidden/>
              </w:rPr>
              <w:fldChar w:fldCharType="separate"/>
            </w:r>
            <w:r>
              <w:rPr>
                <w:noProof/>
                <w:webHidden/>
              </w:rPr>
              <w:t>5</w:t>
            </w:r>
            <w:r>
              <w:rPr>
                <w:noProof/>
                <w:webHidden/>
              </w:rPr>
              <w:fldChar w:fldCharType="end"/>
            </w:r>
          </w:hyperlink>
        </w:p>
        <w:p w:rsidR="00623905" w:rsidRDefault="00623905">
          <w:pPr>
            <w:pStyle w:val="TDC2"/>
            <w:rPr>
              <w:rFonts w:eastAsiaTheme="minorEastAsia"/>
              <w:i w:val="0"/>
              <w:iCs w:val="0"/>
              <w:noProof/>
              <w:sz w:val="22"/>
              <w:szCs w:val="22"/>
              <w:lang w:val="es-AR" w:eastAsia="es-AR"/>
            </w:rPr>
          </w:pPr>
          <w:hyperlink w:anchor="_Toc494068899" w:history="1">
            <w:r w:rsidRPr="005661BC">
              <w:rPr>
                <w:rStyle w:val="Hipervnculo"/>
                <w:rFonts w:cstheme="minorHAnsi"/>
                <w:noProof/>
              </w:rPr>
              <w:t>Diagrama de Secuencia</w:t>
            </w:r>
            <w:r>
              <w:rPr>
                <w:noProof/>
                <w:webHidden/>
              </w:rPr>
              <w:tab/>
            </w:r>
            <w:r>
              <w:rPr>
                <w:noProof/>
                <w:webHidden/>
              </w:rPr>
              <w:fldChar w:fldCharType="begin"/>
            </w:r>
            <w:r>
              <w:rPr>
                <w:noProof/>
                <w:webHidden/>
              </w:rPr>
              <w:instrText xml:space="preserve"> PAGEREF _Toc494068899 \h </w:instrText>
            </w:r>
            <w:r>
              <w:rPr>
                <w:noProof/>
                <w:webHidden/>
              </w:rPr>
            </w:r>
            <w:r>
              <w:rPr>
                <w:noProof/>
                <w:webHidden/>
              </w:rPr>
              <w:fldChar w:fldCharType="separate"/>
            </w:r>
            <w:r>
              <w:rPr>
                <w:noProof/>
                <w:webHidden/>
              </w:rPr>
              <w:t>6</w:t>
            </w:r>
            <w:r>
              <w:rPr>
                <w:noProof/>
                <w:webHidden/>
              </w:rPr>
              <w:fldChar w:fldCharType="end"/>
            </w:r>
          </w:hyperlink>
        </w:p>
        <w:p w:rsidR="000F79DF" w:rsidRPr="0011642B" w:rsidRDefault="0034690E" w:rsidP="000F79DF">
          <w:pPr>
            <w:tabs>
              <w:tab w:val="left" w:pos="5954"/>
            </w:tabs>
            <w:rPr>
              <w:rFonts w:cstheme="minorHAnsi"/>
            </w:rPr>
          </w:pPr>
          <w:r w:rsidRPr="0011642B">
            <w:rPr>
              <w:rFonts w:cstheme="minorHAnsi"/>
            </w:rPr>
            <w:fldChar w:fldCharType="end"/>
          </w:r>
        </w:p>
      </w:sdtContent>
    </w:sdt>
    <w:p w:rsidR="0040066E" w:rsidRPr="0011642B" w:rsidRDefault="0040066E" w:rsidP="000F79DF">
      <w:pPr>
        <w:ind w:left="0" w:firstLine="0"/>
        <w:rPr>
          <w:rFonts w:cstheme="minorHAnsi"/>
        </w:rPr>
      </w:pPr>
    </w:p>
    <w:p w:rsidR="00861B8F" w:rsidRPr="0011642B" w:rsidRDefault="00861B8F" w:rsidP="0040066E">
      <w:pPr>
        <w:rPr>
          <w:rFonts w:cstheme="minorHAnsi"/>
        </w:rPr>
      </w:pPr>
      <w:r w:rsidRPr="0011642B">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845CC" w:rsidRDefault="00E71606" w:rsidP="009A3173">
          <w:pPr>
            <w:pStyle w:val="PSI-Ttulo"/>
            <w:rPr>
              <w:rFonts w:asciiTheme="minorHAnsi" w:hAnsiTheme="minorHAnsi" w:cstheme="minorHAnsi"/>
              <w:color w:val="auto"/>
            </w:rPr>
          </w:pPr>
          <w:r>
            <w:rPr>
              <w:rFonts w:asciiTheme="minorHAnsi" w:hAnsiTheme="minorHAnsi" w:cstheme="minorHAnsi"/>
              <w:color w:val="auto"/>
              <w:lang w:val="es-AR"/>
            </w:rPr>
            <w:t xml:space="preserve">Caso de Uso [CU01 - </w:t>
          </w:r>
          <w:proofErr w:type="spellStart"/>
          <w:r>
            <w:rPr>
              <w:rFonts w:asciiTheme="minorHAnsi" w:hAnsiTheme="minorHAnsi" w:cstheme="minorHAnsi"/>
              <w:color w:val="auto"/>
              <w:lang w:val="es-AR"/>
            </w:rPr>
            <w:t>Login</w:t>
          </w:r>
          <w:proofErr w:type="spellEnd"/>
          <w:r>
            <w:rPr>
              <w:rFonts w:asciiTheme="minorHAnsi" w:hAnsiTheme="minorHAnsi" w:cstheme="minorHAnsi"/>
              <w:color w:val="auto"/>
              <w:lang w:val="es-AR"/>
            </w:rPr>
            <w:t>]</w:t>
          </w:r>
        </w:p>
      </w:sdtContent>
    </w:sdt>
    <w:p w:rsidR="00F532CF" w:rsidRDefault="00F532CF" w:rsidP="00E71606">
      <w:pPr>
        <w:pStyle w:val="PSI-Ttulo1"/>
        <w:rPr>
          <w:color w:val="auto"/>
        </w:rPr>
      </w:pPr>
      <w:bookmarkStart w:id="1" w:name="_Toc228206475"/>
      <w:bookmarkStart w:id="2" w:name="_Toc234686580"/>
      <w:bookmarkStart w:id="3" w:name="_Toc494068892"/>
      <w:r w:rsidRPr="008845CC">
        <w:t>Descripción</w:t>
      </w:r>
      <w:bookmarkEnd w:id="1"/>
      <w:bookmarkEnd w:id="2"/>
      <w:bookmarkEnd w:id="3"/>
    </w:p>
    <w:p w:rsidR="00E71606" w:rsidRPr="008845CC" w:rsidRDefault="00E71606" w:rsidP="00F62AC1">
      <w:pPr>
        <w:pStyle w:val="PSI-Normal"/>
      </w:pPr>
      <w:r>
        <w:t>Funcionalidad de verificación y validación de un usuario que posee la autorización para realizar una determinada operación dentro del sistema.</w:t>
      </w:r>
    </w:p>
    <w:p w:rsidR="00F532CF" w:rsidRPr="008845CC" w:rsidRDefault="00F532CF" w:rsidP="00F532CF">
      <w:pPr>
        <w:ind w:left="720"/>
        <w:rPr>
          <w:rFonts w:cstheme="minorHAnsi"/>
        </w:rPr>
      </w:pPr>
    </w:p>
    <w:p w:rsidR="00F532CF" w:rsidRPr="008845CC" w:rsidRDefault="00F532CF" w:rsidP="008845CC">
      <w:pPr>
        <w:pStyle w:val="PSI-Ttulo1"/>
      </w:pPr>
      <w:bookmarkStart w:id="4" w:name="_Toc228206476"/>
      <w:bookmarkStart w:id="5" w:name="_Toc234686581"/>
      <w:bookmarkStart w:id="6" w:name="_Toc494068893"/>
      <w:r w:rsidRPr="008845CC">
        <w:t>Actores del CU</w:t>
      </w:r>
      <w:bookmarkEnd w:id="4"/>
      <w:bookmarkEnd w:id="5"/>
      <w:bookmarkEnd w:id="6"/>
    </w:p>
    <w:p w:rsidR="00E71606" w:rsidRDefault="00E71606" w:rsidP="00F62AC1">
      <w:pPr>
        <w:pStyle w:val="PSI-Normal"/>
      </w:pPr>
      <w:r>
        <w:t>Dicha funcionalidad es aplicada a los actores:</w:t>
      </w:r>
    </w:p>
    <w:p w:rsidR="00E71606" w:rsidRDefault="00E71606" w:rsidP="00F62AC1">
      <w:pPr>
        <w:pStyle w:val="PSI-Normal"/>
        <w:numPr>
          <w:ilvl w:val="0"/>
          <w:numId w:val="13"/>
        </w:numPr>
      </w:pPr>
      <w:r>
        <w:t xml:space="preserve">Administrador de Sistema, </w:t>
      </w:r>
    </w:p>
    <w:p w:rsidR="00E71606" w:rsidRDefault="00E71606" w:rsidP="00F62AC1">
      <w:pPr>
        <w:pStyle w:val="PSI-Normal"/>
        <w:numPr>
          <w:ilvl w:val="0"/>
          <w:numId w:val="13"/>
        </w:numPr>
      </w:pPr>
      <w:r>
        <w:t xml:space="preserve">Encargado de Servicio y </w:t>
      </w:r>
    </w:p>
    <w:p w:rsidR="00F532CF" w:rsidRPr="008845CC" w:rsidRDefault="00E71606" w:rsidP="00F62AC1">
      <w:pPr>
        <w:pStyle w:val="PSI-Normal"/>
        <w:numPr>
          <w:ilvl w:val="0"/>
          <w:numId w:val="13"/>
        </w:numPr>
      </w:pPr>
      <w:r>
        <w:t>Consultor Estadístico.</w:t>
      </w:r>
    </w:p>
    <w:p w:rsidR="00F532CF" w:rsidRPr="008845CC" w:rsidRDefault="00F532CF" w:rsidP="00F62AC1">
      <w:pPr>
        <w:pStyle w:val="PSI-Normal"/>
      </w:pPr>
    </w:p>
    <w:p w:rsidR="00F532CF" w:rsidRPr="008845CC" w:rsidRDefault="00F532CF" w:rsidP="008845CC">
      <w:pPr>
        <w:pStyle w:val="PSI-Ttulo1"/>
      </w:pPr>
      <w:bookmarkStart w:id="7" w:name="_Toc228206478"/>
      <w:bookmarkStart w:id="8" w:name="_Toc234686583"/>
      <w:bookmarkStart w:id="9" w:name="_Toc494068894"/>
      <w:r w:rsidRPr="008845CC">
        <w:t>Flujo de Eventos Normal</w:t>
      </w:r>
      <w:bookmarkEnd w:id="7"/>
      <w:bookmarkEnd w:id="8"/>
      <w:bookmarkEnd w:id="9"/>
    </w:p>
    <w:p w:rsidR="00E71606" w:rsidRDefault="00E71606" w:rsidP="00F62AC1">
      <w:pPr>
        <w:pStyle w:val="PSI-Normal"/>
      </w:pPr>
      <w:r>
        <w:t>Camino principal:</w:t>
      </w:r>
    </w:p>
    <w:p w:rsidR="00E71606" w:rsidRDefault="007D7E05" w:rsidP="00F62AC1">
      <w:pPr>
        <w:pStyle w:val="PSI-Normal"/>
        <w:numPr>
          <w:ilvl w:val="0"/>
          <w:numId w:val="14"/>
        </w:numPr>
      </w:pPr>
      <w:r>
        <w:t>El usuario</w:t>
      </w:r>
      <w:r w:rsidR="00224AA5">
        <w:t xml:space="preserve"> requiere</w:t>
      </w:r>
      <w:r>
        <w:t xml:space="preserve"> ingresa</w:t>
      </w:r>
      <w:r w:rsidR="00224AA5">
        <w:t>r al sistema</w:t>
      </w:r>
      <w:r>
        <w:t>.</w:t>
      </w:r>
    </w:p>
    <w:p w:rsidR="007D7E05" w:rsidRDefault="007D7E05" w:rsidP="00F62AC1">
      <w:pPr>
        <w:pStyle w:val="PSI-Normal"/>
        <w:numPr>
          <w:ilvl w:val="0"/>
          <w:numId w:val="14"/>
        </w:numPr>
      </w:pPr>
      <w:r>
        <w:t>El sistema despliega la pantalla perteneciente al inicio de sesión.</w:t>
      </w:r>
    </w:p>
    <w:p w:rsidR="007D7E05" w:rsidRDefault="007D7E05" w:rsidP="00F62AC1">
      <w:pPr>
        <w:pStyle w:val="PSI-Normal"/>
        <w:numPr>
          <w:ilvl w:val="0"/>
          <w:numId w:val="14"/>
        </w:numPr>
      </w:pPr>
      <w:r>
        <w:t>El usuario ingresa sus datos, correo electrónico institucional y contraseña.</w:t>
      </w:r>
    </w:p>
    <w:p w:rsidR="007D7E05" w:rsidRDefault="007D7E05" w:rsidP="00F62AC1">
      <w:pPr>
        <w:pStyle w:val="PSI-Normal"/>
        <w:numPr>
          <w:ilvl w:val="0"/>
          <w:numId w:val="14"/>
        </w:numPr>
      </w:pPr>
      <w:r>
        <w:t xml:space="preserve">El sistema envía las credenciales del usuario para realizar una </w:t>
      </w:r>
      <w:r w:rsidR="00F62AC1">
        <w:t>verificación</w:t>
      </w:r>
      <w:r>
        <w:t>.</w:t>
      </w:r>
    </w:p>
    <w:p w:rsidR="00E71606" w:rsidRPr="008845CC" w:rsidRDefault="00F62AC1" w:rsidP="00F85309">
      <w:pPr>
        <w:pStyle w:val="PSI-Normal"/>
        <w:numPr>
          <w:ilvl w:val="0"/>
          <w:numId w:val="14"/>
        </w:numPr>
      </w:pPr>
      <w:r>
        <w:t>El sistema genera una sesión para el usuario.</w:t>
      </w:r>
      <w:r w:rsidR="00F85309" w:rsidRPr="008845CC">
        <w:t xml:space="preserve"> </w:t>
      </w:r>
    </w:p>
    <w:p w:rsidR="00F532CF" w:rsidRPr="008845CC" w:rsidRDefault="00F532CF" w:rsidP="00F532CF">
      <w:pPr>
        <w:jc w:val="both"/>
        <w:rPr>
          <w:rFonts w:cstheme="minorHAnsi"/>
        </w:rPr>
      </w:pPr>
    </w:p>
    <w:p w:rsidR="00F532CF" w:rsidRPr="008845CC" w:rsidRDefault="00F532CF" w:rsidP="008845CC">
      <w:pPr>
        <w:pStyle w:val="PSI-Ttulo1"/>
      </w:pPr>
      <w:bookmarkStart w:id="10" w:name="_Toc228206479"/>
      <w:bookmarkStart w:id="11" w:name="_Toc234686584"/>
      <w:bookmarkStart w:id="12" w:name="_Toc494068895"/>
      <w:r w:rsidRPr="008845CC">
        <w:t>Poscondiciones</w:t>
      </w:r>
      <w:bookmarkEnd w:id="10"/>
      <w:bookmarkEnd w:id="11"/>
      <w:bookmarkEnd w:id="12"/>
      <w:r w:rsidRPr="008845CC">
        <w:t xml:space="preserve"> </w:t>
      </w:r>
    </w:p>
    <w:p w:rsidR="00F532CF" w:rsidRPr="008845CC" w:rsidRDefault="00F62AC1" w:rsidP="00F62AC1">
      <w:pPr>
        <w:pStyle w:val="PSI-Normal"/>
      </w:pPr>
      <w:r>
        <w:t>El</w:t>
      </w:r>
      <w:r w:rsidR="00F85309">
        <w:t xml:space="preserve"> sistema cuenta con una sesión ya iniciada de un usuario autorizado para realizar funcionalidades específicas de gestión, administración o consulta.</w:t>
      </w:r>
    </w:p>
    <w:p w:rsidR="00F532CF" w:rsidRPr="008845CC" w:rsidRDefault="00F532CF" w:rsidP="00F532CF">
      <w:pPr>
        <w:pStyle w:val="PSI-Comentario"/>
        <w:rPr>
          <w:rFonts w:cstheme="minorHAnsi"/>
          <w:color w:val="auto"/>
        </w:rPr>
      </w:pPr>
    </w:p>
    <w:p w:rsidR="00F532CF" w:rsidRPr="008845CC" w:rsidRDefault="00F532CF" w:rsidP="008845CC">
      <w:pPr>
        <w:pStyle w:val="PSI-Ttulo1"/>
      </w:pPr>
      <w:bookmarkStart w:id="13" w:name="_Toc228206480"/>
      <w:bookmarkStart w:id="14" w:name="_Toc234686585"/>
      <w:bookmarkStart w:id="15" w:name="_Toc494068896"/>
      <w:r w:rsidRPr="008845CC">
        <w:t>Flujo de Eventos Alternativo</w:t>
      </w:r>
      <w:bookmarkEnd w:id="13"/>
      <w:bookmarkEnd w:id="14"/>
      <w:bookmarkEnd w:id="15"/>
    </w:p>
    <w:p w:rsidR="00F85309" w:rsidRDefault="00F85309" w:rsidP="00F85309">
      <w:pPr>
        <w:pStyle w:val="PSI-Normal"/>
      </w:pPr>
      <w:r>
        <w:t>4A. El correo electrónico o la contraseña ingresadas no corresponden a un usuario valido.</w:t>
      </w:r>
    </w:p>
    <w:p w:rsidR="00F85309" w:rsidRDefault="00F85309" w:rsidP="00F85309">
      <w:pPr>
        <w:pStyle w:val="PSI-Normal"/>
        <w:ind w:left="705" w:firstLine="0"/>
      </w:pPr>
      <w:r>
        <w:t>4A1. El sistema le informa al usuario el problema y que ingrese nuevamente sus credenciales.</w:t>
      </w:r>
    </w:p>
    <w:p w:rsidR="007C39B1" w:rsidRPr="008845CC" w:rsidRDefault="00F532CF" w:rsidP="00F85309">
      <w:pPr>
        <w:pStyle w:val="PSI-Normal"/>
      </w:pPr>
      <w:r w:rsidRPr="008845CC">
        <w:lastRenderedPageBreak/>
        <w:br/>
      </w:r>
    </w:p>
    <w:p w:rsidR="00F9473E" w:rsidRPr="008845CC" w:rsidRDefault="00F532CF" w:rsidP="00F85309">
      <w:pPr>
        <w:pStyle w:val="PSI-Ttulo1"/>
        <w:rPr>
          <w:color w:val="auto"/>
        </w:rPr>
      </w:pPr>
      <w:bookmarkStart w:id="16" w:name="_Toc228206481"/>
      <w:bookmarkStart w:id="17" w:name="_Toc234686586"/>
      <w:bookmarkStart w:id="18" w:name="_Toc494068897"/>
      <w:r w:rsidRPr="008845CC">
        <w:t>Diagramas Asociados</w:t>
      </w:r>
      <w:bookmarkEnd w:id="16"/>
      <w:bookmarkEnd w:id="17"/>
      <w:bookmarkEnd w:id="18"/>
    </w:p>
    <w:p w:rsidR="00F9473E" w:rsidRPr="008845CC" w:rsidRDefault="00F9473E" w:rsidP="00F9473E">
      <w:pPr>
        <w:pStyle w:val="PSI-Comentario"/>
        <w:ind w:left="0" w:firstLine="0"/>
        <w:rPr>
          <w:rFonts w:cstheme="minorHAnsi"/>
          <w:color w:val="auto"/>
        </w:rPr>
      </w:pPr>
    </w:p>
    <w:p w:rsidR="00F532CF" w:rsidRPr="008845CC" w:rsidRDefault="007C39B1" w:rsidP="007C39B1">
      <w:pPr>
        <w:pStyle w:val="PSI-Ttulo2"/>
        <w:rPr>
          <w:rFonts w:asciiTheme="minorHAnsi" w:hAnsiTheme="minorHAnsi" w:cstheme="minorHAnsi"/>
          <w:color w:val="92D050"/>
        </w:rPr>
      </w:pPr>
      <w:bookmarkStart w:id="19" w:name="_Toc494068898"/>
      <w:r w:rsidRPr="008845CC">
        <w:rPr>
          <w:rFonts w:asciiTheme="minorHAnsi" w:hAnsiTheme="minorHAnsi" w:cstheme="minorHAnsi"/>
          <w:color w:val="92D050"/>
        </w:rPr>
        <w:t>Diagrama de Casos de Uso</w:t>
      </w:r>
      <w:bookmarkEnd w:id="19"/>
    </w:p>
    <w:p w:rsidR="0098045E" w:rsidRPr="008845CC" w:rsidRDefault="0098045E" w:rsidP="0098045E">
      <w:pPr>
        <w:pStyle w:val="PSI-Comentario"/>
        <w:jc w:val="center"/>
        <w:rPr>
          <w:rFonts w:cstheme="minorHAnsi"/>
          <w:color w:val="auto"/>
        </w:rPr>
      </w:pPr>
    </w:p>
    <w:p w:rsidR="007C39B1" w:rsidRPr="008845CC" w:rsidRDefault="00CB4633" w:rsidP="007C39B1">
      <w:pPr>
        <w:pStyle w:val="PSI-Comentario"/>
        <w:jc w:val="center"/>
        <w:rPr>
          <w:rFonts w:cstheme="minorHAnsi"/>
          <w:color w:val="auto"/>
        </w:rPr>
      </w:pPr>
      <w:r w:rsidRPr="008845CC">
        <w:rPr>
          <w:rFonts w:cstheme="minorHAnsi"/>
          <w:i w:val="0"/>
          <w:noProof/>
          <w:color w:val="auto"/>
          <w:lang w:eastAsia="es-AR"/>
        </w:rPr>
        <w:drawing>
          <wp:inline distT="0" distB="0" distL="0" distR="0" wp14:anchorId="1A7BB1B6" wp14:editId="165D641E">
            <wp:extent cx="3810000" cy="33379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16079" cy="3343242"/>
                    </a:xfrm>
                    <a:prstGeom prst="rect">
                      <a:avLst/>
                    </a:prstGeom>
                    <a:noFill/>
                    <a:ln w="9525">
                      <a:noFill/>
                      <a:miter lim="800000"/>
                      <a:headEnd/>
                      <a:tailEnd/>
                    </a:ln>
                  </pic:spPr>
                </pic:pic>
              </a:graphicData>
            </a:graphic>
          </wp:inline>
        </w:drawing>
      </w:r>
    </w:p>
    <w:p w:rsidR="00CB4633" w:rsidRPr="008845CC" w:rsidRDefault="00CB4633" w:rsidP="007C39B1">
      <w:pPr>
        <w:pStyle w:val="PSI-Comentario"/>
        <w:jc w:val="center"/>
        <w:rPr>
          <w:rFonts w:cstheme="minorHAnsi"/>
          <w:color w:val="auto"/>
        </w:rPr>
      </w:pPr>
    </w:p>
    <w:p w:rsidR="007C39B1" w:rsidRPr="008845CC" w:rsidRDefault="007C39B1" w:rsidP="007C39B1">
      <w:pPr>
        <w:pStyle w:val="PSI-Ttulo2"/>
        <w:rPr>
          <w:rFonts w:asciiTheme="minorHAnsi" w:hAnsiTheme="minorHAnsi" w:cstheme="minorHAnsi"/>
          <w:color w:val="92D050"/>
        </w:rPr>
      </w:pPr>
      <w:bookmarkStart w:id="20" w:name="_Toc494068899"/>
      <w:r w:rsidRPr="008845CC">
        <w:rPr>
          <w:rFonts w:asciiTheme="minorHAnsi" w:hAnsiTheme="minorHAnsi" w:cstheme="minorHAnsi"/>
          <w:color w:val="92D050"/>
        </w:rPr>
        <w:lastRenderedPageBreak/>
        <w:t>Diagrama de Secuencia</w:t>
      </w:r>
      <w:bookmarkEnd w:id="20"/>
    </w:p>
    <w:p w:rsidR="007C39B1" w:rsidRPr="008845CC" w:rsidRDefault="007C39B1" w:rsidP="00F62AC1">
      <w:pPr>
        <w:pStyle w:val="PSI-Normal"/>
      </w:pPr>
      <w:r w:rsidRPr="008845CC">
        <w:rPr>
          <w:noProof/>
          <w:lang w:eastAsia="es-AR"/>
        </w:rPr>
        <w:drawing>
          <wp:inline distT="0" distB="0" distL="0" distR="0" wp14:anchorId="17D693F0" wp14:editId="1DF62B24">
            <wp:extent cx="5819775" cy="3581400"/>
            <wp:effectExtent l="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31565" cy="3588656"/>
                    </a:xfrm>
                    <a:prstGeom prst="rect">
                      <a:avLst/>
                    </a:prstGeom>
                    <a:noFill/>
                    <a:ln w="9525">
                      <a:noFill/>
                      <a:miter lim="800000"/>
                      <a:headEnd/>
                      <a:tailEnd/>
                    </a:ln>
                  </pic:spPr>
                </pic:pic>
              </a:graphicData>
            </a:graphic>
          </wp:inline>
        </w:drawing>
      </w:r>
    </w:p>
    <w:p w:rsidR="00B64180" w:rsidRPr="008845CC" w:rsidRDefault="00B64180" w:rsidP="00F62AC1">
      <w:pPr>
        <w:pStyle w:val="PSI-Normal"/>
      </w:pPr>
    </w:p>
    <w:p w:rsidR="00B24DEA" w:rsidRDefault="00B24DEA" w:rsidP="008845CC">
      <w:pPr>
        <w:pStyle w:val="PSI-Ttulo1"/>
      </w:pPr>
    </w:p>
    <w:sectPr w:rsidR="00B24DEA" w:rsidSect="008845CC">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EB6" w:rsidRDefault="00453EB6" w:rsidP="00C94FBE">
      <w:pPr>
        <w:spacing w:before="0" w:line="240" w:lineRule="auto"/>
      </w:pPr>
      <w:r>
        <w:separator/>
      </w:r>
    </w:p>
    <w:p w:rsidR="00453EB6" w:rsidRDefault="00453EB6"/>
  </w:endnote>
  <w:endnote w:type="continuationSeparator" w:id="0">
    <w:p w:rsidR="00453EB6" w:rsidRDefault="00453EB6" w:rsidP="00C94FBE">
      <w:pPr>
        <w:spacing w:before="0" w:line="240" w:lineRule="auto"/>
      </w:pPr>
      <w:r>
        <w:continuationSeparator/>
      </w:r>
    </w:p>
    <w:p w:rsidR="00453EB6" w:rsidRDefault="00453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5CC" w:rsidRDefault="005557F4">
    <w:pPr>
      <w:pStyle w:val="Piedepgina"/>
    </w:pPr>
    <w:r>
      <w:rPr>
        <w:noProof/>
        <w:lang w:val="es-AR" w:eastAsia="es-AR"/>
      </w:rPr>
      <mc:AlternateContent>
        <mc:Choice Requires="wps">
          <w:drawing>
            <wp:anchor distT="0" distB="0" distL="114300" distR="114300" simplePos="0" relativeHeight="251677696" behindDoc="0" locked="0" layoutInCell="1" allowOverlap="1" wp14:anchorId="5D6BAB3E" wp14:editId="06954DA2">
              <wp:simplePos x="0" y="0"/>
              <wp:positionH relativeFrom="column">
                <wp:posOffset>-1047750</wp:posOffset>
              </wp:positionH>
              <wp:positionV relativeFrom="paragraph">
                <wp:posOffset>-466725</wp:posOffset>
              </wp:positionV>
              <wp:extent cx="1749972" cy="970280"/>
              <wp:effectExtent l="0" t="0" r="0" b="2540"/>
              <wp:wrapNone/>
              <wp:docPr id="7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57F4" w:rsidRDefault="005557F4" w:rsidP="005557F4">
                          <w:pPr>
                            <w:ind w:left="0"/>
                            <w:jc w:val="center"/>
                          </w:pPr>
                          <w:r>
                            <w:rPr>
                              <w:noProof/>
                              <w:lang w:val="es-AR" w:eastAsia="es-AR"/>
                            </w:rPr>
                            <w:drawing>
                              <wp:inline distT="0" distB="0" distL="0" distR="0" wp14:anchorId="6C7DFA2C" wp14:editId="37F36C49">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2.5pt;margin-top:-36.75pt;width:137.8pt;height:76.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" filled="f" stroked="f">
              <v:textbox style="mso-fit-shape-to-text:t">
                <w:txbxContent>
                  <w:p w:rsidR="005557F4" w:rsidRDefault="005557F4" w:rsidP="005557F4">
                    <w:pPr>
                      <w:ind w:left="0"/>
                      <w:jc w:val="center"/>
                    </w:pPr>
                    <w:r>
                      <w:rPr>
                        <w:noProof/>
                        <w:lang w:val="es-AR" w:eastAsia="es-AR"/>
                      </w:rPr>
                      <w:drawing>
                        <wp:inline distT="0" distB="0" distL="0" distR="0" wp14:anchorId="6C7DFA2C" wp14:editId="37F36C49">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845CC">
      <w:rPr>
        <w:noProof/>
        <w:lang w:val="es-AR" w:eastAsia="es-AR"/>
      </w:rPr>
      <mc:AlternateContent>
        <mc:Choice Requires="wps">
          <w:drawing>
            <wp:anchor distT="0" distB="0" distL="114300" distR="114300" simplePos="0" relativeHeight="251675648"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2"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1.6pt;margin-top:765pt;width:137.8pt;height:76.3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SFE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8T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33TyJx2Z1+17J+BAVrCQID&#10;LcK8g0Ur9Q+MBpgdOTbft1QzjLr3Al5BGhPiho3fkMksgY0+t6zPLVRUECrHFqNxubTjgNoqzTct&#10;ZIrHVqlbeDkl96J+QnV4bzAffG2HWeYG0Pneez1N3MVv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JqFIU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4" name="Imagen 4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3600"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1.6pt;margin-top:765pt;width:137.8pt;height:76.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LcCtQIAALk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8" name="Imagen 4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71552"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6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8" style="position:absolute;left:0;text-align:left;margin-left:-1.6pt;margin-top:765pt;width:137.8pt;height:76.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JngfOb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49" name="Imagen 49"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9504"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9"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1.6pt;margin-top:765pt;width:137.8pt;height:76.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2vsw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" filled="f" stroked="f">
              <v:textbox style="mso-fit-shape-to-text:t">
                <w:txbxContent>
                  <w:p w:rsidR="008845CC" w:rsidRDefault="008845CC" w:rsidP="008845CC">
                    <w:pPr>
                      <w:ind w:left="0"/>
                      <w:jc w:val="center"/>
                    </w:pPr>
                    <w:r>
                      <w:rPr>
                        <w:noProof/>
                        <w:lang w:val="es-AR" w:eastAsia="es-AR"/>
                      </w:rPr>
                      <w:drawing>
                        <wp:inline distT="0" distB="0" distL="0" distR="0" wp14:anchorId="4DC46427" wp14:editId="0243039D">
                          <wp:extent cx="1418590" cy="725170"/>
                          <wp:effectExtent l="0" t="0" r="0" b="0"/>
                          <wp:docPr id="50" name="Imagen 5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7456"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8"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9D1644D" wp14:editId="7101CA3E">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1.6pt;margin-top:765pt;width:137.8pt;height:76.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NEGcpG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9D1644D" wp14:editId="7101CA3E">
                          <wp:extent cx="1418590" cy="725170"/>
                          <wp:effectExtent l="0" t="0" r="0" b="0"/>
                          <wp:docPr id="51" name="Imagen 5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5408"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1" style="position:absolute;left:0;text-align:left;margin-left:-1.6pt;margin-top:765pt;width:137.8pt;height:76.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gTtA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HJW+BO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2" name="Imagen 5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3360"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2" style="position:absolute;left:0;text-align:left;margin-left:-1.6pt;margin-top:765pt;width:137.8pt;height:76.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KpyPiK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3" name="Imagen 53"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845CC">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-20320</wp:posOffset>
              </wp:positionH>
              <wp:positionV relativeFrom="paragraph">
                <wp:posOffset>9715500</wp:posOffset>
              </wp:positionV>
              <wp:extent cx="1750060" cy="969010"/>
              <wp:effectExtent l="0" t="0" r="0" b="0"/>
              <wp:wrapNone/>
              <wp:docPr id="5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3" style="position:absolute;left:0;text-align:left;margin-left:-1.6pt;margin-top:765pt;width:137.8pt;height:7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" filled="f" stroked="f">
              <v:textbox style="mso-fit-shape-to-text:t">
                <w:txbxContent>
                  <w:p w:rsidR="008845CC" w:rsidRDefault="008845CC" w:rsidP="008845CC">
                    <w:pPr>
                      <w:ind w:left="0"/>
                      <w:jc w:val="center"/>
                    </w:pPr>
                    <w:r>
                      <w:rPr>
                        <w:noProof/>
                        <w:lang w:val="es-AR" w:eastAsia="es-AR"/>
                      </w:rPr>
                      <w:drawing>
                        <wp:inline distT="0" distB="0" distL="0" distR="0" wp14:anchorId="76D13AD6" wp14:editId="53CB19E7">
                          <wp:extent cx="1418590" cy="725170"/>
                          <wp:effectExtent l="0" t="0" r="0" b="0"/>
                          <wp:docPr id="54" name="Imagen 5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EB6" w:rsidRDefault="00453EB6" w:rsidP="00C94FBE">
      <w:pPr>
        <w:spacing w:before="0" w:line="240" w:lineRule="auto"/>
      </w:pPr>
      <w:r>
        <w:separator/>
      </w:r>
    </w:p>
    <w:p w:rsidR="00453EB6" w:rsidRDefault="00453EB6"/>
  </w:footnote>
  <w:footnote w:type="continuationSeparator" w:id="0">
    <w:p w:rsidR="00453EB6" w:rsidRDefault="00453EB6" w:rsidP="00C94FBE">
      <w:pPr>
        <w:spacing w:before="0" w:line="240" w:lineRule="auto"/>
      </w:pPr>
      <w:r>
        <w:continuationSeparator/>
      </w:r>
    </w:p>
    <w:p w:rsidR="00453EB6" w:rsidRDefault="00453E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08D" w:rsidRDefault="008845CC">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1986915</wp:posOffset>
              </wp:positionH>
              <wp:positionV relativeFrom="paragraph">
                <wp:posOffset>-436245</wp:posOffset>
              </wp:positionV>
              <wp:extent cx="1250315" cy="1299845"/>
              <wp:effectExtent l="0" t="0" r="0" b="0"/>
              <wp:wrapNone/>
              <wp:docPr id="6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708D" w:rsidRDefault="0008708D" w:rsidP="0008708D">
                          <w:pPr>
                            <w:ind w:left="0"/>
                            <w:jc w:val="center"/>
                          </w:pPr>
                          <w:r>
                            <w:rPr>
                              <w:rFonts w:ascii="Cambria" w:hAnsi="Cambria"/>
                              <w:noProof/>
                              <w:sz w:val="72"/>
                              <w:szCs w:val="72"/>
                              <w:lang w:val="es-AR" w:eastAsia="es-AR"/>
                            </w:rPr>
                            <w:drawing>
                              <wp:inline distT="0" distB="0" distL="0" distR="0" wp14:anchorId="4E0F106F" wp14:editId="32F64772">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56.45pt;margin-top:-34.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jZT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" filled="f" stroked="f">
              <v:textbox style="mso-fit-shape-to-text:t">
                <w:txbxContent>
                  <w:p w:rsidR="0008708D" w:rsidRDefault="0008708D" w:rsidP="0008708D">
                    <w:pPr>
                      <w:ind w:left="0"/>
                      <w:jc w:val="center"/>
                    </w:pPr>
                    <w:r>
                      <w:rPr>
                        <w:rFonts w:ascii="Cambria" w:hAnsi="Cambria"/>
                        <w:noProof/>
                        <w:sz w:val="72"/>
                        <w:szCs w:val="72"/>
                        <w:lang w:val="es-AR" w:eastAsia="es-AR"/>
                      </w:rPr>
                      <w:drawing>
                        <wp:inline distT="0" distB="0" distL="0" distR="0" wp14:anchorId="4E0F106F" wp14:editId="32F64772">
                          <wp:extent cx="762587" cy="105600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5F3C40A3"/>
    <w:multiLevelType w:val="hybridMultilevel"/>
    <w:tmpl w:val="BFBE55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2D55F6B"/>
    <w:multiLevelType w:val="hybridMultilevel"/>
    <w:tmpl w:val="AA7288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nsid w:val="7EC64BE8"/>
    <w:multiLevelType w:val="hybridMultilevel"/>
    <w:tmpl w:val="81B462E2"/>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7"/>
  </w:num>
  <w:num w:numId="13">
    <w:abstractNumId w:val="1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606"/>
    <w:rsid w:val="00011BED"/>
    <w:rsid w:val="00017EFE"/>
    <w:rsid w:val="00026B02"/>
    <w:rsid w:val="00045F1A"/>
    <w:rsid w:val="00063180"/>
    <w:rsid w:val="00066EA1"/>
    <w:rsid w:val="0008708D"/>
    <w:rsid w:val="00087F53"/>
    <w:rsid w:val="00092BC0"/>
    <w:rsid w:val="00092C6D"/>
    <w:rsid w:val="000A0FE7"/>
    <w:rsid w:val="000C4C42"/>
    <w:rsid w:val="000C4E31"/>
    <w:rsid w:val="000D4C6E"/>
    <w:rsid w:val="000D5151"/>
    <w:rsid w:val="000F1888"/>
    <w:rsid w:val="000F4F97"/>
    <w:rsid w:val="000F79DF"/>
    <w:rsid w:val="0010416D"/>
    <w:rsid w:val="001163FF"/>
    <w:rsid w:val="0011642B"/>
    <w:rsid w:val="0012205F"/>
    <w:rsid w:val="00136334"/>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AA5"/>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46FFA"/>
    <w:rsid w:val="00350E39"/>
    <w:rsid w:val="003560F2"/>
    <w:rsid w:val="00363FD1"/>
    <w:rsid w:val="003841FD"/>
    <w:rsid w:val="00397566"/>
    <w:rsid w:val="003B7F1F"/>
    <w:rsid w:val="003C54B1"/>
    <w:rsid w:val="003E12FE"/>
    <w:rsid w:val="0040066E"/>
    <w:rsid w:val="004525FF"/>
    <w:rsid w:val="00453EB6"/>
    <w:rsid w:val="004807AF"/>
    <w:rsid w:val="00484C92"/>
    <w:rsid w:val="004A54C8"/>
    <w:rsid w:val="004C5D7E"/>
    <w:rsid w:val="004D45CD"/>
    <w:rsid w:val="004D5185"/>
    <w:rsid w:val="004E4935"/>
    <w:rsid w:val="004F4D25"/>
    <w:rsid w:val="005017FA"/>
    <w:rsid w:val="005046A5"/>
    <w:rsid w:val="00504A67"/>
    <w:rsid w:val="00511D9A"/>
    <w:rsid w:val="00515617"/>
    <w:rsid w:val="005557F4"/>
    <w:rsid w:val="00561B1D"/>
    <w:rsid w:val="00564033"/>
    <w:rsid w:val="00570F4F"/>
    <w:rsid w:val="00575907"/>
    <w:rsid w:val="005810EE"/>
    <w:rsid w:val="005857BB"/>
    <w:rsid w:val="0059596F"/>
    <w:rsid w:val="0059632A"/>
    <w:rsid w:val="00597A23"/>
    <w:rsid w:val="005A0664"/>
    <w:rsid w:val="005A52A2"/>
    <w:rsid w:val="005B5AEE"/>
    <w:rsid w:val="005B6373"/>
    <w:rsid w:val="005E76A4"/>
    <w:rsid w:val="005F133C"/>
    <w:rsid w:val="005F5429"/>
    <w:rsid w:val="005F60BA"/>
    <w:rsid w:val="00607209"/>
    <w:rsid w:val="006124BF"/>
    <w:rsid w:val="00616A6E"/>
    <w:rsid w:val="006177BF"/>
    <w:rsid w:val="00623905"/>
    <w:rsid w:val="00653C38"/>
    <w:rsid w:val="006919D5"/>
    <w:rsid w:val="006A2495"/>
    <w:rsid w:val="006B3371"/>
    <w:rsid w:val="006B794E"/>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D7E05"/>
    <w:rsid w:val="007E65AD"/>
    <w:rsid w:val="007E66A5"/>
    <w:rsid w:val="007F38C0"/>
    <w:rsid w:val="00801130"/>
    <w:rsid w:val="00816B5F"/>
    <w:rsid w:val="00817955"/>
    <w:rsid w:val="00822C20"/>
    <w:rsid w:val="008539BD"/>
    <w:rsid w:val="00861B8F"/>
    <w:rsid w:val="00862A45"/>
    <w:rsid w:val="008652EE"/>
    <w:rsid w:val="00866124"/>
    <w:rsid w:val="00866435"/>
    <w:rsid w:val="00867DE9"/>
    <w:rsid w:val="00870574"/>
    <w:rsid w:val="008845CC"/>
    <w:rsid w:val="00885BB2"/>
    <w:rsid w:val="008860FE"/>
    <w:rsid w:val="008970F4"/>
    <w:rsid w:val="008B1983"/>
    <w:rsid w:val="008B3B0F"/>
    <w:rsid w:val="008C36AB"/>
    <w:rsid w:val="008E48FB"/>
    <w:rsid w:val="00904CB6"/>
    <w:rsid w:val="0092483A"/>
    <w:rsid w:val="00942049"/>
    <w:rsid w:val="009470EA"/>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B6ADF"/>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1606"/>
    <w:rsid w:val="00E7708C"/>
    <w:rsid w:val="00E8096E"/>
    <w:rsid w:val="00E84E25"/>
    <w:rsid w:val="00E93312"/>
    <w:rsid w:val="00EA6844"/>
    <w:rsid w:val="00EA7D8C"/>
    <w:rsid w:val="00EB62A6"/>
    <w:rsid w:val="00EE0084"/>
    <w:rsid w:val="00EE05C1"/>
    <w:rsid w:val="00EF4C85"/>
    <w:rsid w:val="00F0376C"/>
    <w:rsid w:val="00F045A2"/>
    <w:rsid w:val="00F1417F"/>
    <w:rsid w:val="00F163F8"/>
    <w:rsid w:val="00F1687A"/>
    <w:rsid w:val="00F36808"/>
    <w:rsid w:val="00F368E5"/>
    <w:rsid w:val="00F438B1"/>
    <w:rsid w:val="00F532CF"/>
    <w:rsid w:val="00F54DA6"/>
    <w:rsid w:val="00F62AC1"/>
    <w:rsid w:val="00F6748E"/>
    <w:rsid w:val="00F771E5"/>
    <w:rsid w:val="00F813E9"/>
    <w:rsid w:val="00F815F5"/>
    <w:rsid w:val="00F85309"/>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2AC1"/>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845CC"/>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62AC1"/>
    <w:pPr>
      <w:ind w:left="426" w:hanging="426"/>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0.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Analisis%20y%20Dise&#241;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B4033-1EF6-4DCE-BCEC-D0E42A684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280</TotalTime>
  <Pages>6</Pages>
  <Words>305</Words>
  <Characters>1679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Caso de Uso [CU01 - Login]</vt:lpstr>
    </vt:vector>
  </TitlesOfParts>
  <Company>Laboratorio de Desarrollo de Software</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[CU01 - Login]</dc:title>
  <dc:subject>Checkpoint</dc:subject>
  <dc:creator>GVR</dc:creator>
  <cp:lastModifiedBy>Juan</cp:lastModifiedBy>
  <cp:revision>6</cp:revision>
  <dcterms:created xsi:type="dcterms:W3CDTF">2017-09-24T04:37:00Z</dcterms:created>
  <dcterms:modified xsi:type="dcterms:W3CDTF">2017-09-25T05:12:00Z</dcterms:modified>
</cp:coreProperties>
</file>