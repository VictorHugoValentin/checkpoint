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Pr="0011642B" w:rsidRDefault="008845CC">
          <w:pPr>
            <w:pStyle w:val="Sinespaciado"/>
            <w:rPr>
              <w:rFonts w:asciiTheme="majorHAnsi" w:eastAsiaTheme="majorEastAsia" w:hAnsiTheme="majorHAnsi" w:cstheme="majorBidi"/>
              <w:sz w:val="72"/>
              <w:szCs w:val="72"/>
            </w:rPr>
          </w:pPr>
          <w:r>
            <w:rPr>
              <w:noProof/>
              <w:lang w:val="es-AR" w:eastAsia="es-AR"/>
            </w:rPr>
            <mc:AlternateContent>
              <mc:Choice Requires="wpg">
                <w:drawing>
                  <wp:anchor distT="0" distB="0" distL="114300" distR="114300" simplePos="0" relativeHeight="251689984" behindDoc="0" locked="0" layoutInCell="1" allowOverlap="1" wp14:anchorId="61B9607D" wp14:editId="1FB785D0">
                    <wp:simplePos x="0" y="0"/>
                    <wp:positionH relativeFrom="column">
                      <wp:posOffset>-1256665</wp:posOffset>
                    </wp:positionH>
                    <wp:positionV relativeFrom="paragraph">
                      <wp:posOffset>-1452880</wp:posOffset>
                    </wp:positionV>
                    <wp:extent cx="8108315" cy="11205845"/>
                    <wp:effectExtent l="0" t="0" r="0" b="14605"/>
                    <wp:wrapNone/>
                    <wp:docPr id="6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08315" cy="11205845"/>
                              <a:chOff x="-278" y="-408"/>
                              <a:chExt cx="12769" cy="17647"/>
                            </a:xfrm>
                          </wpg:grpSpPr>
                          <wpg:grpSp>
                            <wpg:cNvPr id="67" name="Group 24"/>
                            <wpg:cNvGrpSpPr>
                              <a:grpSpLocks/>
                            </wpg:cNvGrpSpPr>
                            <wpg:grpSpPr bwMode="auto">
                              <a:xfrm>
                                <a:off x="-278" y="-408"/>
                                <a:ext cx="12769" cy="17647"/>
                                <a:chOff x="-278" y="-408"/>
                                <a:chExt cx="12769" cy="17647"/>
                              </a:xfrm>
                            </wpg:grpSpPr>
                            <wps:wsp>
                              <wps:cNvPr id="68" name="Rectangle 6"/>
                              <wps:cNvSpPr>
                                <a:spLocks noChangeArrowheads="1"/>
                              </wps:cNvSpPr>
                              <wps:spPr bwMode="auto">
                                <a:xfrm>
                                  <a:off x="-278" y="15468"/>
                                  <a:ext cx="12472" cy="1353"/>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69" name="Rectangle 7"/>
                              <wps:cNvSpPr>
                                <a:spLocks noChangeArrowheads="1"/>
                              </wps:cNvSpPr>
                              <wps:spPr bwMode="auto">
                                <a:xfrm>
                                  <a:off x="-277" y="15"/>
                                  <a:ext cx="12472" cy="2639"/>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0" name="Rectangle 9"/>
                              <wps:cNvSpPr>
                                <a:spLocks noChangeArrowheads="1"/>
                              </wps:cNvSpPr>
                              <wps:spPr bwMode="auto">
                                <a:xfrm>
                                  <a:off x="781" y="-408"/>
                                  <a:ext cx="143" cy="17647"/>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71" name="Rectangle 33"/>
                              <wps:cNvSpPr>
                                <a:spLocks noChangeArrowheads="1"/>
                              </wps:cNvSpPr>
                              <wps:spPr bwMode="auto">
                                <a:xfrm>
                                  <a:off x="7491" y="-115"/>
                                  <a:ext cx="5000" cy="2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72" name="Rectangle 31"/>
                            <wps:cNvSpPr>
                              <a:spLocks noChangeArrowheads="1"/>
                            </wps:cNvSpPr>
                            <wps:spPr bwMode="auto">
                              <a:xfrm>
                                <a:off x="4071" y="9870"/>
                                <a:ext cx="4593" cy="6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8.95pt;margin-top:-114.4pt;width:638.45pt;height:882.35pt;z-index:251689984" coordorigin="-278,-408" coordsize="12769,1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">
                    <v:group id="Group 24" o:spid="_x0000_s1027" style="position:absolute;left:-278;top:-408;width:12769;height:17647" coordorigin="-278,-408" coordsize="12769,176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6" o:spid="_x0000_s1028" style="position:absolute;left:-278;top:15468;width:12472;height: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5NuMEA&#10;AADbAAAADwAAAGRycy9kb3ducmV2LnhtbERPTWvCQBC9C/0PyxR6M5t6kJJmFVEqHkpptBC9Ddkx&#10;CWZnQ3Zq0n/fPRR6fLzvfD25Tt1pCK1nA89JCoq48rbl2sDX6W3+AioIssXOMxn4oQDr1cMsx8z6&#10;kQu6H6VWMYRDhgYakT7TOlQNOQyJ74kjd/WDQ4lwqLUdcIzhrtOLNF1qhy3HhgZ72jZU3Y7fzsB7&#10;UVIq213JQT6q6+1y2JefZ2OeHqfNKyihSf7Ff+6DNbCMY+OX+AP0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uTbjBAAAA2wAAAA8AAAAAAAAAAAAAAAAAmAIAAGRycy9kb3du&#10;cmV2LnhtbFBLBQYAAAAABAAEAPUAAACGAwAAAAA=&#10;" fillcolor="#92d050" strokecolor="#00b050"/>
                      <v:rect id="Rectangle 7" o:spid="_x0000_s1029" style="position:absolute;left:-277;top:15;width:12472;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LoI8QA&#10;AADbAAAADwAAAGRycy9kb3ducmV2LnhtbESPT2vCQBTE7wW/w/IEb3VjD2Kjq4jS4kFK/QPR2yP7&#10;TILZtyH7qum3dwsFj8PM/IaZLTpXqxu1ofJsYDRMQBHn3lZcGDgePl4noIIgW6w9k4FfCrCY915m&#10;mFp/5x3d9lKoCOGQooFSpEm1DnlJDsPQN8TRu/jWoUTZFtq2eI9wV+u3JBlrhxXHhRIbWpWUX/c/&#10;zsB2l1Eiq3XGQb7yy/W8+cy+T8YM+t1yCkqok2f4v72xBsbv8Pcl/gA9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i6CPEAAAA2wAAAA8AAAAAAAAAAAAAAAAAmAIAAGRycy9k&#10;b3ducmV2LnhtbFBLBQYAAAAABAAEAPUAAACJAwAAAAA=&#10;" fillcolor="#92d050" strokecolor="#00b050"/>
                      <v:rect id="Rectangle 9" o:spid="_x0000_s1030" style="position:absolute;left:781;top:-408;width:143;height:17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tmqMIA&#10;AADbAAAADwAAAGRycy9kb3ducmV2LnhtbERPz2vCMBS+D/wfwhN2EU23wzaraRFR2GHCbMXzo3m2&#10;1ealS7La/ffLYbDjx/d7nY+mEwM531pW8LRIQBBXVrdcKziV+/kbCB+QNXaWScEPecizycMaU23v&#10;fKShCLWIIexTVNCE0KdS+qohg35he+LIXawzGCJ0tdQO7zHcdPI5SV6kwZZjQ4M9bRuqbsW3UbD7&#10;cufhoPnzY3Ysi+XMXf0BS6Uep+NmBSLQGP7Ff+53reA1ro9f4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u2aowgAAANsAAAAPAAAAAAAAAAAAAAAAAJgCAABkcnMvZG93&#10;bnJldi54bWxQSwUGAAAAAAQABAD1AAAAhwMAAAAA&#10;" fillcolor="#eaf1dd [662]" strokecolor="#00b050"/>
                      <v:rect id="Rectangle 33" o:spid="_x0000_s1031" style="position:absolute;left:7491;top:-115;width:5000;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5ssUA&#10;AADbAAAADwAAAGRycy9kb3ducmV2LnhtbESP0WrCQBRE34X+w3ILfZFmExGtadZQtIXoW1M/4Jq9&#10;TVKzd0N2q/HvuwXBx2FmzjBZPppOnGlwrWUFSRSDIK6sbrlWcPj6eH4B4Tyyxs4yKbiSg3z9MMkw&#10;1fbCn3QufS0ChF2KChrv+1RKVzVk0EW2Jw7etx0M+iCHWuoBLwFuOjmL44U02HJYaLCnTUPVqfw1&#10;Cnb7+f6wKeTPadVup8WyjOVx8a7U0+P49grC0+jv4Vu70AqWC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G3myxQAAANsAAAAPAAAAAAAAAAAAAAAAAJgCAABkcnMv&#10;ZG93bnJldi54bWxQSwUGAAAAAAQABAD1AAAAigMAAAAA&#10;" filled="f" stroked="f">
                        <v:textbox style="mso-fit-shape-to-text:t">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4071;top:9870;width:4593;height:6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pU8QA&#10;AADbAAAADwAAAGRycy9kb3ducmV2LnhtbESPQWvCQBSE74X+h+UVvBTd1ENbYjZShGIQQRqr50f2&#10;mYRm38bsmsR/3xUEj8PMfMMky9E0oqfO1ZYVvM0iEMSF1TWXCn7339NPEM4ja2wsk4IrOVimz08J&#10;xtoO/EN97ksRIOxiVFB538ZSuqIig25mW+LgnWxn0AfZlVJ3OAS4aeQ8it6lwZrDQoUtrSoq/vKL&#10;UTAUu/64367l7vWYWT5n51V+2Cg1eRm/FiA8jf4RvrczreBjDr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NKVPEAAAA2wAAAA8AAAAAAAAAAAAAAAAAmAIAAGRycy9k&#10;b3ducmV2LnhtbFBLBQYAAAAABAAEAPUAAACJAwAAAAA=&#10;" filled="f" stroked="f">
                      <v:textbo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Pr="0011642B" w:rsidRDefault="006919D5">
          <w:pPr>
            <w:pStyle w:val="Sinespaciado"/>
            <w:rPr>
              <w:rFonts w:asciiTheme="majorHAnsi" w:eastAsiaTheme="majorEastAsia" w:hAnsiTheme="majorHAnsi" w:cstheme="majorBidi"/>
              <w:sz w:val="72"/>
              <w:szCs w:val="72"/>
            </w:rPr>
          </w:pP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11642B" w:rsidRDefault="00A341B2">
              <w:pPr>
                <w:pStyle w:val="Sinespaciado"/>
                <w:rPr>
                  <w:rFonts w:eastAsiaTheme="majorEastAsia" w:cstheme="minorHAnsi"/>
                  <w:sz w:val="72"/>
                  <w:szCs w:val="72"/>
                </w:rPr>
              </w:pPr>
              <w:r>
                <w:rPr>
                  <w:rFonts w:eastAsiaTheme="majorEastAsia" w:cstheme="minorHAnsi"/>
                  <w:sz w:val="72"/>
                  <w:szCs w:val="72"/>
                </w:rPr>
                <w:t>Caso de Uso [CU0</w:t>
              </w:r>
              <w:r w:rsidR="00C91AF2">
                <w:rPr>
                  <w:rFonts w:eastAsiaTheme="majorEastAsia" w:cstheme="minorHAnsi"/>
                  <w:sz w:val="72"/>
                  <w:szCs w:val="72"/>
                </w:rPr>
                <w:t>4</w:t>
              </w:r>
              <w:r w:rsidR="00E71606" w:rsidRPr="00E71606">
                <w:rPr>
                  <w:rFonts w:eastAsiaTheme="majorEastAsia" w:cstheme="minorHAnsi"/>
                  <w:sz w:val="72"/>
                  <w:szCs w:val="72"/>
                </w:rPr>
                <w:t xml:space="preserve"> - </w:t>
              </w:r>
              <w:proofErr w:type="spellStart"/>
              <w:r w:rsidR="002043CB">
                <w:rPr>
                  <w:rFonts w:eastAsiaTheme="majorEastAsia" w:cstheme="minorHAnsi"/>
                  <w:sz w:val="72"/>
                  <w:szCs w:val="72"/>
                </w:rPr>
                <w:t>Ed</w:t>
              </w:r>
              <w:r w:rsidR="00CA6528">
                <w:rPr>
                  <w:rFonts w:eastAsiaTheme="majorEastAsia" w:cstheme="minorHAnsi"/>
                  <w:sz w:val="72"/>
                  <w:szCs w:val="72"/>
                </w:rPr>
                <w:t>itarServicio</w:t>
              </w:r>
              <w:proofErr w:type="spellEnd"/>
              <w:r w:rsidR="00E71606" w:rsidRPr="00E71606">
                <w:rPr>
                  <w:rFonts w:eastAsiaTheme="majorEastAsia" w:cstheme="minorHAnsi"/>
                  <w:sz w:val="72"/>
                  <w:szCs w:val="72"/>
                </w:rPr>
                <w:t>]</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11642B" w:rsidRDefault="00E71606">
              <w:pPr>
                <w:pStyle w:val="Sinespaciado"/>
                <w:rPr>
                  <w:rFonts w:eastAsiaTheme="majorEastAsia" w:cstheme="minorHAnsi"/>
                  <w:sz w:val="36"/>
                  <w:szCs w:val="36"/>
                </w:rPr>
              </w:pPr>
              <w:r>
                <w:rPr>
                  <w:rFonts w:eastAsiaTheme="majorEastAsia" w:cstheme="minorHAnsi"/>
                  <w:sz w:val="36"/>
                  <w:szCs w:val="36"/>
                </w:rPr>
                <w:t>Checkpoint</w:t>
              </w:r>
            </w:p>
          </w:sdtContent>
        </w:sdt>
        <w:p w:rsidR="00D06E99" w:rsidRPr="0011642B" w:rsidRDefault="00D06E99">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11642B" w:rsidRDefault="00E71606">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11642B" w:rsidRDefault="00E71606">
              <w:pPr>
                <w:pStyle w:val="Sinespaciado"/>
                <w:rPr>
                  <w:rFonts w:cstheme="minorHAnsi"/>
                </w:rPr>
              </w:pPr>
              <w:r>
                <w:rPr>
                  <w:rFonts w:cstheme="minorHAnsi"/>
                  <w:lang w:val="es-AR"/>
                </w:rPr>
                <w:t>GVR</w:t>
              </w:r>
            </w:p>
          </w:sdtContent>
        </w:sdt>
        <w:p w:rsidR="00D06E99" w:rsidRPr="0011642B" w:rsidRDefault="00D06E99">
          <w:pPr>
            <w:rPr>
              <w:rFonts w:cstheme="minorHAnsi"/>
            </w:rPr>
          </w:pPr>
        </w:p>
        <w:p w:rsidR="00BC5404" w:rsidRPr="0011642B" w:rsidRDefault="00D06E99" w:rsidP="000F4F97">
          <w:pPr>
            <w:pStyle w:val="PSI-Comentario"/>
            <w:rPr>
              <w:color w:val="auto"/>
            </w:rPr>
          </w:pPr>
          <w:r w:rsidRPr="0011642B">
            <w:rPr>
              <w:color w:val="auto"/>
            </w:rPr>
            <w:br w:type="page"/>
          </w:r>
        </w:p>
        <w:p w:rsidR="00BC5404" w:rsidRPr="0011642B" w:rsidRDefault="005557F4" w:rsidP="000F4F97">
          <w:pPr>
            <w:pStyle w:val="PSI-Comentario"/>
            <w:rPr>
              <w:color w:val="auto"/>
            </w:rPr>
          </w:pPr>
          <w:r w:rsidRPr="0011642B">
            <w:rPr>
              <w:noProof/>
              <w:color w:val="auto"/>
              <w:lang w:eastAsia="es-AR"/>
            </w:rPr>
            <w:lastRenderedPageBreak/>
            <mc:AlternateContent>
              <mc:Choice Requires="wps">
                <w:drawing>
                  <wp:anchor distT="0" distB="0" distL="114300" distR="114300" simplePos="0" relativeHeight="251672576" behindDoc="1" locked="0" layoutInCell="1" allowOverlap="1" wp14:anchorId="5E952D57" wp14:editId="1BF945F7">
                    <wp:simplePos x="0" y="0"/>
                    <wp:positionH relativeFrom="margin">
                      <wp:posOffset>4006215</wp:posOffset>
                    </wp:positionH>
                    <wp:positionV relativeFrom="margin">
                      <wp:posOffset>-1189355</wp:posOffset>
                    </wp:positionV>
                    <wp:extent cx="2480945" cy="10949305"/>
                    <wp:effectExtent l="0" t="0" r="14605" b="23495"/>
                    <wp:wrapSquare wrapText="bothSides"/>
                    <wp:docPr id="6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4930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45pt;margin-top:-93.65pt;width:195.35pt;height:862.1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" fillcolor="#92d050" strokecolor="#ffc000">
                    <w10:wrap type="square" anchorx="margin" anchory="margin"/>
                  </v:rect>
                </w:pict>
              </mc:Fallback>
            </mc:AlternateContent>
          </w:r>
          <w:r w:rsidR="008845CC" w:rsidRPr="0011642B">
            <w:rPr>
              <w:noProof/>
              <w:color w:val="auto"/>
              <w:lang w:eastAsia="es-AR"/>
            </w:rPr>
            <mc:AlternateContent>
              <mc:Choice Requires="wps">
                <w:drawing>
                  <wp:anchor distT="0" distB="0" distL="114300" distR="114300" simplePos="0" relativeHeight="251684864" behindDoc="0" locked="0" layoutInCell="1" allowOverlap="1" wp14:anchorId="44FDC2A9" wp14:editId="5621B47F">
                    <wp:simplePos x="0" y="0"/>
                    <wp:positionH relativeFrom="margin">
                      <wp:posOffset>3577590</wp:posOffset>
                    </wp:positionH>
                    <wp:positionV relativeFrom="margin">
                      <wp:posOffset>67310</wp:posOffset>
                    </wp:positionV>
                    <wp:extent cx="2047875" cy="7336155"/>
                    <wp:effectExtent l="9525" t="8890" r="9525" b="8255"/>
                    <wp:wrapSquare wrapText="bothSides"/>
                    <wp:docPr id="6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" fillcolor="white [3212]" strokecolor="#ffc000">
                    <v:textbo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rsidR="00397566" w:rsidRPr="0011642B" w:rsidRDefault="00397566" w:rsidP="000F4F97">
          <w:pPr>
            <w:pStyle w:val="PSI-Comentario"/>
            <w:rPr>
              <w:color w:val="auto"/>
            </w:rPr>
          </w:pPr>
        </w:p>
        <w:p w:rsidR="00D06E99" w:rsidRPr="0011642B" w:rsidRDefault="000A221D"/>
      </w:sdtContent>
    </w:sdt>
    <w:p w:rsidR="00A13DBA" w:rsidRPr="0011642B" w:rsidRDefault="007F38C0" w:rsidP="00A13DBA">
      <w:pPr>
        <w:ind w:left="0" w:firstLine="0"/>
      </w:pPr>
      <w:r w:rsidRPr="0011642B">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11642B" w:rsidRDefault="000F79DF" w:rsidP="0011642B">
          <w:pPr>
            <w:pStyle w:val="TtulodeTDC"/>
            <w:tabs>
              <w:tab w:val="left" w:pos="5954"/>
            </w:tabs>
            <w:spacing w:before="0"/>
            <w:rPr>
              <w:rFonts w:asciiTheme="minorHAnsi" w:hAnsiTheme="minorHAnsi" w:cstheme="minorHAnsi"/>
              <w:color w:val="auto"/>
            </w:rPr>
          </w:pPr>
          <w:r w:rsidRPr="0011642B">
            <w:rPr>
              <w:rFonts w:asciiTheme="minorHAnsi" w:hAnsiTheme="minorHAnsi" w:cstheme="minorHAnsi"/>
              <w:color w:val="auto"/>
            </w:rPr>
            <w:t>Tabla de contenido</w:t>
          </w:r>
        </w:p>
        <w:p w:rsidR="00200CE4" w:rsidRDefault="0034690E">
          <w:pPr>
            <w:pStyle w:val="TDC1"/>
            <w:rPr>
              <w:rFonts w:eastAsiaTheme="minorEastAsia"/>
              <w:b w:val="0"/>
              <w:bCs w:val="0"/>
              <w:noProof/>
              <w:sz w:val="22"/>
              <w:szCs w:val="22"/>
              <w:lang w:val="es-AR" w:eastAsia="es-AR"/>
            </w:rPr>
          </w:pPr>
          <w:r w:rsidRPr="0011642B">
            <w:rPr>
              <w:rFonts w:cstheme="minorHAnsi"/>
            </w:rPr>
            <w:fldChar w:fldCharType="begin"/>
          </w:r>
          <w:r w:rsidR="000F79DF" w:rsidRPr="0011642B">
            <w:rPr>
              <w:rFonts w:cstheme="minorHAnsi"/>
            </w:rPr>
            <w:instrText xml:space="preserve"> TOC \o "1-3" \h \z \u </w:instrText>
          </w:r>
          <w:r w:rsidRPr="0011642B">
            <w:rPr>
              <w:rFonts w:cstheme="minorHAnsi"/>
            </w:rPr>
            <w:fldChar w:fldCharType="separate"/>
          </w:r>
          <w:hyperlink w:anchor="_Toc494073965" w:history="1">
            <w:r w:rsidR="00200CE4" w:rsidRPr="008A1DB8">
              <w:rPr>
                <w:rStyle w:val="Hipervnculo"/>
                <w:noProof/>
              </w:rPr>
              <w:t>Descripción</w:t>
            </w:r>
            <w:r w:rsidR="00200CE4">
              <w:rPr>
                <w:noProof/>
                <w:webHidden/>
              </w:rPr>
              <w:tab/>
            </w:r>
            <w:r w:rsidR="00200CE4">
              <w:rPr>
                <w:noProof/>
                <w:webHidden/>
              </w:rPr>
              <w:fldChar w:fldCharType="begin"/>
            </w:r>
            <w:r w:rsidR="00200CE4">
              <w:rPr>
                <w:noProof/>
                <w:webHidden/>
              </w:rPr>
              <w:instrText xml:space="preserve"> PAGEREF _Toc494073965 \h </w:instrText>
            </w:r>
            <w:r w:rsidR="00200CE4">
              <w:rPr>
                <w:noProof/>
                <w:webHidden/>
              </w:rPr>
            </w:r>
            <w:r w:rsidR="00200CE4">
              <w:rPr>
                <w:noProof/>
                <w:webHidden/>
              </w:rPr>
              <w:fldChar w:fldCharType="separate"/>
            </w:r>
            <w:r w:rsidR="00200CE4">
              <w:rPr>
                <w:noProof/>
                <w:webHidden/>
              </w:rPr>
              <w:t>4</w:t>
            </w:r>
            <w:r w:rsidR="00200CE4">
              <w:rPr>
                <w:noProof/>
                <w:webHidden/>
              </w:rPr>
              <w:fldChar w:fldCharType="end"/>
            </w:r>
          </w:hyperlink>
        </w:p>
        <w:p w:rsidR="00200CE4" w:rsidRDefault="000A221D">
          <w:pPr>
            <w:pStyle w:val="TDC1"/>
            <w:rPr>
              <w:rFonts w:eastAsiaTheme="minorEastAsia"/>
              <w:b w:val="0"/>
              <w:bCs w:val="0"/>
              <w:noProof/>
              <w:sz w:val="22"/>
              <w:szCs w:val="22"/>
              <w:lang w:val="es-AR" w:eastAsia="es-AR"/>
            </w:rPr>
          </w:pPr>
          <w:hyperlink w:anchor="_Toc494073966" w:history="1">
            <w:r w:rsidR="00200CE4" w:rsidRPr="008A1DB8">
              <w:rPr>
                <w:rStyle w:val="Hipervnculo"/>
                <w:noProof/>
              </w:rPr>
              <w:t>Actores del CU</w:t>
            </w:r>
            <w:r w:rsidR="00200CE4">
              <w:rPr>
                <w:noProof/>
                <w:webHidden/>
              </w:rPr>
              <w:tab/>
            </w:r>
            <w:r w:rsidR="00200CE4">
              <w:rPr>
                <w:noProof/>
                <w:webHidden/>
              </w:rPr>
              <w:fldChar w:fldCharType="begin"/>
            </w:r>
            <w:r w:rsidR="00200CE4">
              <w:rPr>
                <w:noProof/>
                <w:webHidden/>
              </w:rPr>
              <w:instrText xml:space="preserve"> PAGEREF _Toc494073966 \h </w:instrText>
            </w:r>
            <w:r w:rsidR="00200CE4">
              <w:rPr>
                <w:noProof/>
                <w:webHidden/>
              </w:rPr>
            </w:r>
            <w:r w:rsidR="00200CE4">
              <w:rPr>
                <w:noProof/>
                <w:webHidden/>
              </w:rPr>
              <w:fldChar w:fldCharType="separate"/>
            </w:r>
            <w:r w:rsidR="00200CE4">
              <w:rPr>
                <w:noProof/>
                <w:webHidden/>
              </w:rPr>
              <w:t>4</w:t>
            </w:r>
            <w:r w:rsidR="00200CE4">
              <w:rPr>
                <w:noProof/>
                <w:webHidden/>
              </w:rPr>
              <w:fldChar w:fldCharType="end"/>
            </w:r>
          </w:hyperlink>
        </w:p>
        <w:p w:rsidR="00200CE4" w:rsidRDefault="000A221D">
          <w:pPr>
            <w:pStyle w:val="TDC1"/>
            <w:rPr>
              <w:rFonts w:eastAsiaTheme="minorEastAsia"/>
              <w:b w:val="0"/>
              <w:bCs w:val="0"/>
              <w:noProof/>
              <w:sz w:val="22"/>
              <w:szCs w:val="22"/>
              <w:lang w:val="es-AR" w:eastAsia="es-AR"/>
            </w:rPr>
          </w:pPr>
          <w:hyperlink w:anchor="_Toc494073967" w:history="1">
            <w:r w:rsidR="00200CE4" w:rsidRPr="008A1DB8">
              <w:rPr>
                <w:rStyle w:val="Hipervnculo"/>
                <w:noProof/>
              </w:rPr>
              <w:t>Precondiciones</w:t>
            </w:r>
            <w:r w:rsidR="00200CE4">
              <w:rPr>
                <w:noProof/>
                <w:webHidden/>
              </w:rPr>
              <w:tab/>
            </w:r>
            <w:r w:rsidR="00200CE4">
              <w:rPr>
                <w:noProof/>
                <w:webHidden/>
              </w:rPr>
              <w:fldChar w:fldCharType="begin"/>
            </w:r>
            <w:r w:rsidR="00200CE4">
              <w:rPr>
                <w:noProof/>
                <w:webHidden/>
              </w:rPr>
              <w:instrText xml:space="preserve"> PAGEREF _Toc494073967 \h </w:instrText>
            </w:r>
            <w:r w:rsidR="00200CE4">
              <w:rPr>
                <w:noProof/>
                <w:webHidden/>
              </w:rPr>
            </w:r>
            <w:r w:rsidR="00200CE4">
              <w:rPr>
                <w:noProof/>
                <w:webHidden/>
              </w:rPr>
              <w:fldChar w:fldCharType="separate"/>
            </w:r>
            <w:r w:rsidR="00200CE4">
              <w:rPr>
                <w:noProof/>
                <w:webHidden/>
              </w:rPr>
              <w:t>4</w:t>
            </w:r>
            <w:r w:rsidR="00200CE4">
              <w:rPr>
                <w:noProof/>
                <w:webHidden/>
              </w:rPr>
              <w:fldChar w:fldCharType="end"/>
            </w:r>
          </w:hyperlink>
        </w:p>
        <w:p w:rsidR="00200CE4" w:rsidRDefault="000A221D">
          <w:pPr>
            <w:pStyle w:val="TDC1"/>
            <w:rPr>
              <w:rFonts w:eastAsiaTheme="minorEastAsia"/>
              <w:b w:val="0"/>
              <w:bCs w:val="0"/>
              <w:noProof/>
              <w:sz w:val="22"/>
              <w:szCs w:val="22"/>
              <w:lang w:val="es-AR" w:eastAsia="es-AR"/>
            </w:rPr>
          </w:pPr>
          <w:hyperlink w:anchor="_Toc494073968" w:history="1">
            <w:r w:rsidR="00200CE4" w:rsidRPr="008A1DB8">
              <w:rPr>
                <w:rStyle w:val="Hipervnculo"/>
                <w:noProof/>
              </w:rPr>
              <w:t>Flujo de Eventos Normal</w:t>
            </w:r>
            <w:r w:rsidR="00200CE4">
              <w:rPr>
                <w:noProof/>
                <w:webHidden/>
              </w:rPr>
              <w:tab/>
            </w:r>
            <w:r w:rsidR="00200CE4">
              <w:rPr>
                <w:noProof/>
                <w:webHidden/>
              </w:rPr>
              <w:fldChar w:fldCharType="begin"/>
            </w:r>
            <w:r w:rsidR="00200CE4">
              <w:rPr>
                <w:noProof/>
                <w:webHidden/>
              </w:rPr>
              <w:instrText xml:space="preserve"> PAGEREF _Toc494073968 \h </w:instrText>
            </w:r>
            <w:r w:rsidR="00200CE4">
              <w:rPr>
                <w:noProof/>
                <w:webHidden/>
              </w:rPr>
            </w:r>
            <w:r w:rsidR="00200CE4">
              <w:rPr>
                <w:noProof/>
                <w:webHidden/>
              </w:rPr>
              <w:fldChar w:fldCharType="separate"/>
            </w:r>
            <w:r w:rsidR="00200CE4">
              <w:rPr>
                <w:noProof/>
                <w:webHidden/>
              </w:rPr>
              <w:t>4</w:t>
            </w:r>
            <w:r w:rsidR="00200CE4">
              <w:rPr>
                <w:noProof/>
                <w:webHidden/>
              </w:rPr>
              <w:fldChar w:fldCharType="end"/>
            </w:r>
          </w:hyperlink>
        </w:p>
        <w:p w:rsidR="00200CE4" w:rsidRDefault="000A221D">
          <w:pPr>
            <w:pStyle w:val="TDC1"/>
            <w:rPr>
              <w:rFonts w:eastAsiaTheme="minorEastAsia"/>
              <w:b w:val="0"/>
              <w:bCs w:val="0"/>
              <w:noProof/>
              <w:sz w:val="22"/>
              <w:szCs w:val="22"/>
              <w:lang w:val="es-AR" w:eastAsia="es-AR"/>
            </w:rPr>
          </w:pPr>
          <w:hyperlink w:anchor="_Toc494073969" w:history="1">
            <w:r w:rsidR="00200CE4" w:rsidRPr="008A1DB8">
              <w:rPr>
                <w:rStyle w:val="Hipervnculo"/>
                <w:noProof/>
              </w:rPr>
              <w:t>Poscondiciones</w:t>
            </w:r>
            <w:r w:rsidR="00200CE4">
              <w:rPr>
                <w:noProof/>
                <w:webHidden/>
              </w:rPr>
              <w:tab/>
            </w:r>
            <w:r w:rsidR="00200CE4">
              <w:rPr>
                <w:noProof/>
                <w:webHidden/>
              </w:rPr>
              <w:fldChar w:fldCharType="begin"/>
            </w:r>
            <w:r w:rsidR="00200CE4">
              <w:rPr>
                <w:noProof/>
                <w:webHidden/>
              </w:rPr>
              <w:instrText xml:space="preserve"> PAGEREF _Toc494073969 \h </w:instrText>
            </w:r>
            <w:r w:rsidR="00200CE4">
              <w:rPr>
                <w:noProof/>
                <w:webHidden/>
              </w:rPr>
            </w:r>
            <w:r w:rsidR="00200CE4">
              <w:rPr>
                <w:noProof/>
                <w:webHidden/>
              </w:rPr>
              <w:fldChar w:fldCharType="separate"/>
            </w:r>
            <w:r w:rsidR="00200CE4">
              <w:rPr>
                <w:noProof/>
                <w:webHidden/>
              </w:rPr>
              <w:t>4</w:t>
            </w:r>
            <w:r w:rsidR="00200CE4">
              <w:rPr>
                <w:noProof/>
                <w:webHidden/>
              </w:rPr>
              <w:fldChar w:fldCharType="end"/>
            </w:r>
          </w:hyperlink>
        </w:p>
        <w:p w:rsidR="00200CE4" w:rsidRDefault="000A221D">
          <w:pPr>
            <w:pStyle w:val="TDC1"/>
            <w:rPr>
              <w:rFonts w:eastAsiaTheme="minorEastAsia"/>
              <w:b w:val="0"/>
              <w:bCs w:val="0"/>
              <w:noProof/>
              <w:sz w:val="22"/>
              <w:szCs w:val="22"/>
              <w:lang w:val="es-AR" w:eastAsia="es-AR"/>
            </w:rPr>
          </w:pPr>
          <w:hyperlink w:anchor="_Toc494073970" w:history="1">
            <w:r w:rsidR="00200CE4" w:rsidRPr="008A1DB8">
              <w:rPr>
                <w:rStyle w:val="Hipervnculo"/>
                <w:noProof/>
              </w:rPr>
              <w:t>Flujo de Eventos Alternativo</w:t>
            </w:r>
            <w:r w:rsidR="00200CE4">
              <w:rPr>
                <w:noProof/>
                <w:webHidden/>
              </w:rPr>
              <w:tab/>
            </w:r>
            <w:r w:rsidR="00200CE4">
              <w:rPr>
                <w:noProof/>
                <w:webHidden/>
              </w:rPr>
              <w:fldChar w:fldCharType="begin"/>
            </w:r>
            <w:r w:rsidR="00200CE4">
              <w:rPr>
                <w:noProof/>
                <w:webHidden/>
              </w:rPr>
              <w:instrText xml:space="preserve"> PAGEREF _Toc494073970 \h </w:instrText>
            </w:r>
            <w:r w:rsidR="00200CE4">
              <w:rPr>
                <w:noProof/>
                <w:webHidden/>
              </w:rPr>
            </w:r>
            <w:r w:rsidR="00200CE4">
              <w:rPr>
                <w:noProof/>
                <w:webHidden/>
              </w:rPr>
              <w:fldChar w:fldCharType="separate"/>
            </w:r>
            <w:r w:rsidR="00200CE4">
              <w:rPr>
                <w:noProof/>
                <w:webHidden/>
              </w:rPr>
              <w:t>4</w:t>
            </w:r>
            <w:r w:rsidR="00200CE4">
              <w:rPr>
                <w:noProof/>
                <w:webHidden/>
              </w:rPr>
              <w:fldChar w:fldCharType="end"/>
            </w:r>
          </w:hyperlink>
        </w:p>
        <w:p w:rsidR="00200CE4" w:rsidRDefault="000A221D">
          <w:pPr>
            <w:pStyle w:val="TDC1"/>
            <w:rPr>
              <w:rFonts w:eastAsiaTheme="minorEastAsia"/>
              <w:b w:val="0"/>
              <w:bCs w:val="0"/>
              <w:noProof/>
              <w:sz w:val="22"/>
              <w:szCs w:val="22"/>
              <w:lang w:val="es-AR" w:eastAsia="es-AR"/>
            </w:rPr>
          </w:pPr>
          <w:hyperlink w:anchor="_Toc494073971" w:history="1">
            <w:r w:rsidR="00200CE4" w:rsidRPr="008A1DB8">
              <w:rPr>
                <w:rStyle w:val="Hipervnculo"/>
                <w:noProof/>
              </w:rPr>
              <w:t>Diagramas Asociados</w:t>
            </w:r>
            <w:r w:rsidR="00200CE4">
              <w:rPr>
                <w:noProof/>
                <w:webHidden/>
              </w:rPr>
              <w:tab/>
            </w:r>
            <w:r w:rsidR="00200CE4">
              <w:rPr>
                <w:noProof/>
                <w:webHidden/>
              </w:rPr>
              <w:fldChar w:fldCharType="begin"/>
            </w:r>
            <w:r w:rsidR="00200CE4">
              <w:rPr>
                <w:noProof/>
                <w:webHidden/>
              </w:rPr>
              <w:instrText xml:space="preserve"> PAGEREF _Toc494073971 \h </w:instrText>
            </w:r>
            <w:r w:rsidR="00200CE4">
              <w:rPr>
                <w:noProof/>
                <w:webHidden/>
              </w:rPr>
            </w:r>
            <w:r w:rsidR="00200CE4">
              <w:rPr>
                <w:noProof/>
                <w:webHidden/>
              </w:rPr>
              <w:fldChar w:fldCharType="separate"/>
            </w:r>
            <w:r w:rsidR="00200CE4">
              <w:rPr>
                <w:noProof/>
                <w:webHidden/>
              </w:rPr>
              <w:t>5</w:t>
            </w:r>
            <w:r w:rsidR="00200CE4">
              <w:rPr>
                <w:noProof/>
                <w:webHidden/>
              </w:rPr>
              <w:fldChar w:fldCharType="end"/>
            </w:r>
          </w:hyperlink>
        </w:p>
        <w:p w:rsidR="00200CE4" w:rsidRDefault="000A221D">
          <w:pPr>
            <w:pStyle w:val="TDC2"/>
            <w:rPr>
              <w:rFonts w:eastAsiaTheme="minorEastAsia"/>
              <w:i w:val="0"/>
              <w:iCs w:val="0"/>
              <w:noProof/>
              <w:sz w:val="22"/>
              <w:szCs w:val="22"/>
              <w:lang w:val="es-AR" w:eastAsia="es-AR"/>
            </w:rPr>
          </w:pPr>
          <w:hyperlink w:anchor="_Toc494073972" w:history="1">
            <w:r w:rsidR="00200CE4" w:rsidRPr="008A1DB8">
              <w:rPr>
                <w:rStyle w:val="Hipervnculo"/>
                <w:rFonts w:cstheme="minorHAnsi"/>
                <w:noProof/>
              </w:rPr>
              <w:t>Diagrama de Casos de Uso</w:t>
            </w:r>
            <w:r w:rsidR="00200CE4">
              <w:rPr>
                <w:noProof/>
                <w:webHidden/>
              </w:rPr>
              <w:tab/>
            </w:r>
            <w:r w:rsidR="00200CE4">
              <w:rPr>
                <w:noProof/>
                <w:webHidden/>
              </w:rPr>
              <w:fldChar w:fldCharType="begin"/>
            </w:r>
            <w:r w:rsidR="00200CE4">
              <w:rPr>
                <w:noProof/>
                <w:webHidden/>
              </w:rPr>
              <w:instrText xml:space="preserve"> PAGEREF _Toc494073972 \h </w:instrText>
            </w:r>
            <w:r w:rsidR="00200CE4">
              <w:rPr>
                <w:noProof/>
                <w:webHidden/>
              </w:rPr>
            </w:r>
            <w:r w:rsidR="00200CE4">
              <w:rPr>
                <w:noProof/>
                <w:webHidden/>
              </w:rPr>
              <w:fldChar w:fldCharType="separate"/>
            </w:r>
            <w:r w:rsidR="00200CE4">
              <w:rPr>
                <w:noProof/>
                <w:webHidden/>
              </w:rPr>
              <w:t>5</w:t>
            </w:r>
            <w:r w:rsidR="00200CE4">
              <w:rPr>
                <w:noProof/>
                <w:webHidden/>
              </w:rPr>
              <w:fldChar w:fldCharType="end"/>
            </w:r>
          </w:hyperlink>
        </w:p>
        <w:p w:rsidR="00200CE4" w:rsidRDefault="000A221D">
          <w:pPr>
            <w:pStyle w:val="TDC2"/>
            <w:rPr>
              <w:rFonts w:eastAsiaTheme="minorEastAsia"/>
              <w:i w:val="0"/>
              <w:iCs w:val="0"/>
              <w:noProof/>
              <w:sz w:val="22"/>
              <w:szCs w:val="22"/>
              <w:lang w:val="es-AR" w:eastAsia="es-AR"/>
            </w:rPr>
          </w:pPr>
          <w:hyperlink w:anchor="_Toc494073973" w:history="1">
            <w:r w:rsidR="00200CE4" w:rsidRPr="008A1DB8">
              <w:rPr>
                <w:rStyle w:val="Hipervnculo"/>
                <w:rFonts w:cstheme="minorHAnsi"/>
                <w:noProof/>
              </w:rPr>
              <w:t>Diagrama de Secuencia</w:t>
            </w:r>
            <w:r w:rsidR="00200CE4">
              <w:rPr>
                <w:noProof/>
                <w:webHidden/>
              </w:rPr>
              <w:tab/>
            </w:r>
            <w:r w:rsidR="00200CE4">
              <w:rPr>
                <w:noProof/>
                <w:webHidden/>
              </w:rPr>
              <w:fldChar w:fldCharType="begin"/>
            </w:r>
            <w:r w:rsidR="00200CE4">
              <w:rPr>
                <w:noProof/>
                <w:webHidden/>
              </w:rPr>
              <w:instrText xml:space="preserve"> PAGEREF _Toc494073973 \h </w:instrText>
            </w:r>
            <w:r w:rsidR="00200CE4">
              <w:rPr>
                <w:noProof/>
                <w:webHidden/>
              </w:rPr>
            </w:r>
            <w:r w:rsidR="00200CE4">
              <w:rPr>
                <w:noProof/>
                <w:webHidden/>
              </w:rPr>
              <w:fldChar w:fldCharType="separate"/>
            </w:r>
            <w:r w:rsidR="00200CE4">
              <w:rPr>
                <w:noProof/>
                <w:webHidden/>
              </w:rPr>
              <w:t>5</w:t>
            </w:r>
            <w:r w:rsidR="00200CE4">
              <w:rPr>
                <w:noProof/>
                <w:webHidden/>
              </w:rPr>
              <w:fldChar w:fldCharType="end"/>
            </w:r>
          </w:hyperlink>
        </w:p>
        <w:p w:rsidR="000F79DF" w:rsidRPr="0011642B" w:rsidRDefault="0034690E" w:rsidP="000F79DF">
          <w:pPr>
            <w:tabs>
              <w:tab w:val="left" w:pos="5954"/>
            </w:tabs>
            <w:rPr>
              <w:rFonts w:cstheme="minorHAnsi"/>
            </w:rPr>
          </w:pPr>
          <w:r w:rsidRPr="0011642B">
            <w:rPr>
              <w:rFonts w:cstheme="minorHAnsi"/>
            </w:rPr>
            <w:fldChar w:fldCharType="end"/>
          </w:r>
        </w:p>
      </w:sdtContent>
    </w:sdt>
    <w:p w:rsidR="0040066E" w:rsidRPr="0011642B" w:rsidRDefault="0040066E" w:rsidP="000F79DF">
      <w:pPr>
        <w:ind w:left="0" w:firstLine="0"/>
        <w:rPr>
          <w:rFonts w:cstheme="minorHAnsi"/>
        </w:rPr>
      </w:pPr>
    </w:p>
    <w:p w:rsidR="00861B8F" w:rsidRPr="0011642B" w:rsidRDefault="00861B8F" w:rsidP="0040066E">
      <w:pPr>
        <w:rPr>
          <w:rFonts w:cstheme="minorHAnsi"/>
        </w:rPr>
      </w:pPr>
      <w:r w:rsidRPr="0011642B">
        <w:rPr>
          <w:rFonts w:cstheme="minorHAnsi"/>
        </w:rP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845CC" w:rsidRDefault="00C91AF2" w:rsidP="009A3173">
          <w:pPr>
            <w:pStyle w:val="PSI-Ttulo"/>
            <w:rPr>
              <w:rFonts w:asciiTheme="minorHAnsi" w:hAnsiTheme="minorHAnsi" w:cstheme="minorHAnsi"/>
              <w:color w:val="auto"/>
            </w:rPr>
          </w:pPr>
          <w:r>
            <w:rPr>
              <w:rFonts w:asciiTheme="minorHAnsi" w:hAnsiTheme="minorHAnsi" w:cstheme="minorHAnsi"/>
              <w:color w:val="auto"/>
              <w:lang w:val="es-AR"/>
            </w:rPr>
            <w:t xml:space="preserve">Caso de Uso [CU04 - </w:t>
          </w:r>
          <w:proofErr w:type="spellStart"/>
          <w:r>
            <w:rPr>
              <w:rFonts w:asciiTheme="minorHAnsi" w:hAnsiTheme="minorHAnsi" w:cstheme="minorHAnsi"/>
              <w:color w:val="auto"/>
              <w:lang w:val="es-AR"/>
            </w:rPr>
            <w:t>EditarServicio</w:t>
          </w:r>
          <w:proofErr w:type="spellEnd"/>
          <w:r>
            <w:rPr>
              <w:rFonts w:asciiTheme="minorHAnsi" w:hAnsiTheme="minorHAnsi" w:cstheme="minorHAnsi"/>
              <w:color w:val="auto"/>
              <w:lang w:val="es-AR"/>
            </w:rPr>
            <w:t>]</w:t>
          </w:r>
        </w:p>
      </w:sdtContent>
    </w:sdt>
    <w:p w:rsidR="00F532CF" w:rsidRDefault="00F532CF" w:rsidP="00E71606">
      <w:pPr>
        <w:pStyle w:val="PSI-Ttulo1"/>
        <w:rPr>
          <w:color w:val="auto"/>
        </w:rPr>
      </w:pPr>
      <w:bookmarkStart w:id="0" w:name="_Toc228206475"/>
      <w:bookmarkStart w:id="1" w:name="_Toc234686580"/>
      <w:bookmarkStart w:id="2" w:name="_Toc494073965"/>
      <w:r w:rsidRPr="008845CC">
        <w:t>Descripción</w:t>
      </w:r>
      <w:bookmarkEnd w:id="0"/>
      <w:bookmarkEnd w:id="1"/>
      <w:bookmarkEnd w:id="2"/>
    </w:p>
    <w:p w:rsidR="00E71606" w:rsidRPr="008845CC" w:rsidRDefault="00E71606" w:rsidP="00F62AC1">
      <w:pPr>
        <w:pStyle w:val="PSI-Normal"/>
      </w:pPr>
      <w:r>
        <w:t xml:space="preserve">Funcionalidad de </w:t>
      </w:r>
      <w:r w:rsidR="00E96B72">
        <w:t>modificación de las características propias de un servicio, incluyendo la edición del responsable encargado del mismo</w:t>
      </w:r>
      <w:r>
        <w:t>.</w:t>
      </w:r>
    </w:p>
    <w:p w:rsidR="00F532CF" w:rsidRPr="006A3C4B" w:rsidRDefault="00F532CF" w:rsidP="00F532CF">
      <w:pPr>
        <w:ind w:left="720"/>
        <w:rPr>
          <w:rFonts w:cstheme="minorHAnsi"/>
          <w:lang w:val="es-AR"/>
        </w:rPr>
      </w:pPr>
    </w:p>
    <w:p w:rsidR="00F532CF" w:rsidRPr="008845CC" w:rsidRDefault="00F532CF" w:rsidP="008845CC">
      <w:pPr>
        <w:pStyle w:val="PSI-Ttulo1"/>
      </w:pPr>
      <w:bookmarkStart w:id="3" w:name="_Toc228206476"/>
      <w:bookmarkStart w:id="4" w:name="_Toc234686581"/>
      <w:bookmarkStart w:id="5" w:name="_Toc494073966"/>
      <w:r w:rsidRPr="008845CC">
        <w:t>Actores del CU</w:t>
      </w:r>
      <w:bookmarkEnd w:id="3"/>
      <w:bookmarkEnd w:id="4"/>
      <w:bookmarkEnd w:id="5"/>
    </w:p>
    <w:p w:rsidR="00E71606" w:rsidRDefault="00E71606" w:rsidP="00F62AC1">
      <w:pPr>
        <w:pStyle w:val="PSI-Normal"/>
      </w:pPr>
      <w:r>
        <w:t>Dicha funcionalidad es aplicada a los actores:</w:t>
      </w:r>
    </w:p>
    <w:p w:rsidR="00F532CF" w:rsidRDefault="00E71606" w:rsidP="00CA6528">
      <w:pPr>
        <w:pStyle w:val="PSI-Normal"/>
        <w:numPr>
          <w:ilvl w:val="0"/>
          <w:numId w:val="13"/>
        </w:numPr>
      </w:pPr>
      <w:r>
        <w:t>Administrador de Sistema</w:t>
      </w:r>
      <w:r w:rsidR="00CA6528">
        <w:t>.</w:t>
      </w:r>
    </w:p>
    <w:p w:rsidR="006A3C4B" w:rsidRDefault="006A3C4B" w:rsidP="006A3C4B">
      <w:pPr>
        <w:pStyle w:val="PSI-Normal"/>
      </w:pPr>
    </w:p>
    <w:p w:rsidR="006A3C4B" w:rsidRPr="008845CC" w:rsidRDefault="006A3C4B" w:rsidP="006A3C4B">
      <w:pPr>
        <w:pStyle w:val="PSI-Ttulo1"/>
      </w:pPr>
      <w:bookmarkStart w:id="6" w:name="_Toc228206477"/>
      <w:bookmarkStart w:id="7" w:name="_Toc234686582"/>
      <w:bookmarkStart w:id="8" w:name="_Toc494073967"/>
      <w:r w:rsidRPr="008845CC">
        <w:t>Precondiciones</w:t>
      </w:r>
      <w:bookmarkEnd w:id="6"/>
      <w:bookmarkEnd w:id="7"/>
      <w:bookmarkEnd w:id="8"/>
      <w:r w:rsidRPr="008845CC">
        <w:t xml:space="preserve"> </w:t>
      </w:r>
    </w:p>
    <w:p w:rsidR="00F532CF" w:rsidRDefault="006A3C4B" w:rsidP="006A3C4B">
      <w:pPr>
        <w:pStyle w:val="PSI-Normal"/>
      </w:pPr>
      <w:r>
        <w:t>Antes de realizar estas operaciones el sistema debe de contar con la sesión iniciada de un usuario autorizado.</w:t>
      </w:r>
    </w:p>
    <w:p w:rsidR="002043CB" w:rsidRPr="006A3C4B" w:rsidRDefault="002043CB" w:rsidP="006A3C4B">
      <w:pPr>
        <w:pStyle w:val="PSI-Normal"/>
      </w:pPr>
    </w:p>
    <w:p w:rsidR="00F532CF" w:rsidRPr="008845CC" w:rsidRDefault="00F532CF" w:rsidP="008845CC">
      <w:pPr>
        <w:pStyle w:val="PSI-Ttulo1"/>
      </w:pPr>
      <w:bookmarkStart w:id="9" w:name="_Toc228206478"/>
      <w:bookmarkStart w:id="10" w:name="_Toc234686583"/>
      <w:bookmarkStart w:id="11" w:name="_Toc494073968"/>
      <w:r w:rsidRPr="008845CC">
        <w:t>Flujo de Eventos Normal</w:t>
      </w:r>
      <w:bookmarkEnd w:id="9"/>
      <w:bookmarkEnd w:id="10"/>
      <w:bookmarkEnd w:id="11"/>
    </w:p>
    <w:p w:rsidR="00E71606" w:rsidRDefault="00E71606" w:rsidP="00F62AC1">
      <w:pPr>
        <w:pStyle w:val="PSI-Normal"/>
      </w:pPr>
      <w:r>
        <w:t>Camino principal:</w:t>
      </w:r>
    </w:p>
    <w:p w:rsidR="00E76192" w:rsidRDefault="007D7E05" w:rsidP="00E76192">
      <w:pPr>
        <w:pStyle w:val="PSI-Normal"/>
        <w:numPr>
          <w:ilvl w:val="0"/>
          <w:numId w:val="14"/>
        </w:numPr>
      </w:pPr>
      <w:r>
        <w:t>El usuario</w:t>
      </w:r>
      <w:r w:rsidR="00224AA5">
        <w:t xml:space="preserve"> requiere</w:t>
      </w:r>
      <w:r>
        <w:t xml:space="preserve"> </w:t>
      </w:r>
      <w:r w:rsidR="002043CB">
        <w:t>editar las características principales de un servicio existente</w:t>
      </w:r>
      <w:r w:rsidR="00E76192">
        <w:t>.</w:t>
      </w:r>
    </w:p>
    <w:p w:rsidR="00E76192" w:rsidRDefault="00E76192" w:rsidP="00E76192">
      <w:pPr>
        <w:pStyle w:val="PSI-Normal"/>
        <w:numPr>
          <w:ilvl w:val="0"/>
          <w:numId w:val="14"/>
        </w:numPr>
      </w:pPr>
      <w:r>
        <w:t xml:space="preserve">El </w:t>
      </w:r>
      <w:r w:rsidR="002043CB">
        <w:t>usuario especifica el servicio que desea modificar</w:t>
      </w:r>
      <w:r>
        <w:t>.</w:t>
      </w:r>
    </w:p>
    <w:p w:rsidR="00445193" w:rsidRDefault="00445193" w:rsidP="00E76192">
      <w:pPr>
        <w:pStyle w:val="PSI-Normal"/>
        <w:numPr>
          <w:ilvl w:val="0"/>
          <w:numId w:val="14"/>
        </w:numPr>
      </w:pPr>
      <w:r>
        <w:t>El Sistema despliega la pantalla de Edición de Servicio.</w:t>
      </w:r>
    </w:p>
    <w:p w:rsidR="008E0080" w:rsidRDefault="00E76192" w:rsidP="002043CB">
      <w:pPr>
        <w:pStyle w:val="PSI-Normal"/>
        <w:numPr>
          <w:ilvl w:val="0"/>
          <w:numId w:val="14"/>
        </w:numPr>
      </w:pPr>
      <w:r>
        <w:t xml:space="preserve">El usuario </w:t>
      </w:r>
      <w:r w:rsidR="002043CB">
        <w:t xml:space="preserve">modifica los datos deseados correspondientes al </w:t>
      </w:r>
      <w:r>
        <w:t>servicio.</w:t>
      </w:r>
    </w:p>
    <w:p w:rsidR="002043CB" w:rsidRDefault="002043CB" w:rsidP="002043CB">
      <w:pPr>
        <w:pStyle w:val="PSI-Normal"/>
        <w:numPr>
          <w:ilvl w:val="0"/>
          <w:numId w:val="14"/>
        </w:numPr>
      </w:pPr>
      <w:r>
        <w:t>El usuario finaliza la modificación.</w:t>
      </w:r>
    </w:p>
    <w:p w:rsidR="00E76192" w:rsidRPr="008845CC" w:rsidRDefault="00E76192" w:rsidP="00E76192">
      <w:pPr>
        <w:pStyle w:val="PSI-Normal"/>
        <w:numPr>
          <w:ilvl w:val="0"/>
          <w:numId w:val="14"/>
        </w:numPr>
      </w:pPr>
      <w:r>
        <w:t xml:space="preserve">El sistema </w:t>
      </w:r>
      <w:r w:rsidR="002043CB">
        <w:t>guarda los cambios</w:t>
      </w:r>
      <w:r>
        <w:t xml:space="preserve"> </w:t>
      </w:r>
      <w:r w:rsidR="002043CB">
        <w:t>a</w:t>
      </w:r>
      <w:r>
        <w:t>l servicio.</w:t>
      </w:r>
    </w:p>
    <w:p w:rsidR="00F532CF" w:rsidRPr="008845CC" w:rsidRDefault="00F532CF" w:rsidP="00F532CF">
      <w:pPr>
        <w:jc w:val="both"/>
        <w:rPr>
          <w:rFonts w:cstheme="minorHAnsi"/>
        </w:rPr>
      </w:pPr>
    </w:p>
    <w:p w:rsidR="00F532CF" w:rsidRPr="008845CC" w:rsidRDefault="00F532CF" w:rsidP="008845CC">
      <w:pPr>
        <w:pStyle w:val="PSI-Ttulo1"/>
      </w:pPr>
      <w:bookmarkStart w:id="12" w:name="_Toc228206479"/>
      <w:bookmarkStart w:id="13" w:name="_Toc234686584"/>
      <w:bookmarkStart w:id="14" w:name="_Toc494073969"/>
      <w:r w:rsidRPr="008845CC">
        <w:t>Poscondiciones</w:t>
      </w:r>
      <w:bookmarkEnd w:id="12"/>
      <w:bookmarkEnd w:id="13"/>
      <w:bookmarkEnd w:id="14"/>
      <w:r w:rsidRPr="008845CC">
        <w:t xml:space="preserve"> </w:t>
      </w:r>
    </w:p>
    <w:p w:rsidR="00F532CF" w:rsidRPr="008845CC" w:rsidRDefault="00E76192" w:rsidP="00F62AC1">
      <w:pPr>
        <w:pStyle w:val="PSI-Normal"/>
      </w:pPr>
      <w:r>
        <w:t xml:space="preserve">Un </w:t>
      </w:r>
      <w:r w:rsidR="00CB6090">
        <w:t>servicio es actualizado con nuevos datos característicos remplazando a los que contaba anteriormente</w:t>
      </w:r>
      <w:r w:rsidR="00F85309">
        <w:t>.</w:t>
      </w:r>
    </w:p>
    <w:p w:rsidR="00F532CF" w:rsidRPr="008845CC" w:rsidRDefault="00F532CF" w:rsidP="00F532CF">
      <w:pPr>
        <w:pStyle w:val="PSI-Comentario"/>
        <w:rPr>
          <w:rFonts w:cstheme="minorHAnsi"/>
          <w:color w:val="auto"/>
        </w:rPr>
      </w:pPr>
    </w:p>
    <w:p w:rsidR="00F532CF" w:rsidRPr="008845CC" w:rsidRDefault="00F532CF" w:rsidP="008845CC">
      <w:pPr>
        <w:pStyle w:val="PSI-Ttulo1"/>
      </w:pPr>
      <w:bookmarkStart w:id="15" w:name="_Toc228206480"/>
      <w:bookmarkStart w:id="16" w:name="_Toc234686585"/>
      <w:bookmarkStart w:id="17" w:name="_Toc494073970"/>
      <w:r w:rsidRPr="008845CC">
        <w:lastRenderedPageBreak/>
        <w:t>Flujo de Eventos Alternativo</w:t>
      </w:r>
      <w:bookmarkEnd w:id="15"/>
      <w:bookmarkEnd w:id="16"/>
      <w:bookmarkEnd w:id="17"/>
    </w:p>
    <w:p w:rsidR="00F85309" w:rsidRDefault="00445193" w:rsidP="00F85309">
      <w:pPr>
        <w:pStyle w:val="PSI-Normal"/>
      </w:pPr>
      <w:r>
        <w:t>4</w:t>
      </w:r>
      <w:r w:rsidR="00F85309">
        <w:t xml:space="preserve">A. </w:t>
      </w:r>
      <w:r w:rsidR="002043CB">
        <w:t>El usuario desea modificar al encargado del servicio.</w:t>
      </w:r>
    </w:p>
    <w:p w:rsidR="002043CB" w:rsidRDefault="00445193" w:rsidP="002043CB">
      <w:pPr>
        <w:pStyle w:val="PSI-Normal"/>
        <w:ind w:left="705" w:firstLine="0"/>
      </w:pPr>
      <w:r>
        <w:t>4</w:t>
      </w:r>
      <w:bookmarkStart w:id="18" w:name="_GoBack"/>
      <w:bookmarkEnd w:id="18"/>
      <w:r w:rsidR="00F85309">
        <w:t xml:space="preserve">A1. </w:t>
      </w:r>
      <w:r w:rsidR="002043CB">
        <w:t xml:space="preserve">El flujo se traslada al camino básico del caso de uso [CU03 – </w:t>
      </w:r>
      <w:proofErr w:type="spellStart"/>
      <w:r w:rsidR="002043CB">
        <w:t>AsignarEncargadoAServicio</w:t>
      </w:r>
      <w:proofErr w:type="spellEnd"/>
      <w:r w:rsidR="002043CB">
        <w:t>]</w:t>
      </w:r>
      <w:r w:rsidR="00F85309">
        <w:t>.</w:t>
      </w:r>
    </w:p>
    <w:p w:rsidR="007C39B1" w:rsidRPr="008845CC" w:rsidRDefault="00F532CF" w:rsidP="002043CB">
      <w:pPr>
        <w:pStyle w:val="PSI-Normal"/>
      </w:pPr>
      <w:r w:rsidRPr="008845CC">
        <w:br/>
      </w:r>
    </w:p>
    <w:p w:rsidR="00F9473E" w:rsidRPr="008845CC" w:rsidRDefault="00F532CF" w:rsidP="00F85309">
      <w:pPr>
        <w:pStyle w:val="PSI-Ttulo1"/>
        <w:rPr>
          <w:color w:val="auto"/>
        </w:rPr>
      </w:pPr>
      <w:bookmarkStart w:id="19" w:name="_Toc228206481"/>
      <w:bookmarkStart w:id="20" w:name="_Toc234686586"/>
      <w:bookmarkStart w:id="21" w:name="_Toc494073971"/>
      <w:r w:rsidRPr="008845CC">
        <w:t>Diagramas Asociados</w:t>
      </w:r>
      <w:bookmarkEnd w:id="19"/>
      <w:bookmarkEnd w:id="20"/>
      <w:bookmarkEnd w:id="21"/>
    </w:p>
    <w:p w:rsidR="00F532CF" w:rsidRPr="008845CC" w:rsidRDefault="007C39B1" w:rsidP="007C39B1">
      <w:pPr>
        <w:pStyle w:val="PSI-Ttulo2"/>
        <w:rPr>
          <w:rFonts w:asciiTheme="minorHAnsi" w:hAnsiTheme="minorHAnsi" w:cstheme="minorHAnsi"/>
          <w:color w:val="92D050"/>
        </w:rPr>
      </w:pPr>
      <w:bookmarkStart w:id="22" w:name="_Toc494073972"/>
      <w:r w:rsidRPr="008845CC">
        <w:rPr>
          <w:rFonts w:asciiTheme="minorHAnsi" w:hAnsiTheme="minorHAnsi" w:cstheme="minorHAnsi"/>
          <w:color w:val="92D050"/>
        </w:rPr>
        <w:t>Diagrama de Casos de Uso</w:t>
      </w:r>
      <w:bookmarkEnd w:id="22"/>
    </w:p>
    <w:p w:rsidR="0098045E" w:rsidRPr="008845CC" w:rsidRDefault="0098045E" w:rsidP="0098045E">
      <w:pPr>
        <w:pStyle w:val="PSI-Comentario"/>
        <w:jc w:val="center"/>
        <w:rPr>
          <w:rFonts w:cstheme="minorHAnsi"/>
          <w:color w:val="auto"/>
        </w:rPr>
      </w:pPr>
    </w:p>
    <w:p w:rsidR="007C39B1" w:rsidRPr="008845CC" w:rsidRDefault="00CB4633" w:rsidP="007C39B1">
      <w:pPr>
        <w:pStyle w:val="PSI-Comentario"/>
        <w:jc w:val="center"/>
        <w:rPr>
          <w:rFonts w:cstheme="minorHAnsi"/>
          <w:color w:val="auto"/>
        </w:rPr>
      </w:pPr>
      <w:r w:rsidRPr="008845CC">
        <w:rPr>
          <w:rFonts w:cstheme="minorHAnsi"/>
          <w:i w:val="0"/>
          <w:noProof/>
          <w:color w:val="auto"/>
          <w:lang w:eastAsia="es-AR"/>
        </w:rPr>
        <w:drawing>
          <wp:inline distT="0" distB="0" distL="0" distR="0" wp14:anchorId="17B747F0" wp14:editId="6D4F8EB0">
            <wp:extent cx="5858413" cy="16192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858091" cy="1619161"/>
                    </a:xfrm>
                    <a:prstGeom prst="rect">
                      <a:avLst/>
                    </a:prstGeom>
                    <a:noFill/>
                    <a:ln w="9525">
                      <a:noFill/>
                      <a:miter lim="800000"/>
                      <a:headEnd/>
                      <a:tailEnd/>
                    </a:ln>
                  </pic:spPr>
                </pic:pic>
              </a:graphicData>
            </a:graphic>
          </wp:inline>
        </w:drawing>
      </w:r>
    </w:p>
    <w:p w:rsidR="00CB4633" w:rsidRPr="008845CC" w:rsidRDefault="00CB4633" w:rsidP="007C39B1">
      <w:pPr>
        <w:pStyle w:val="PSI-Comentario"/>
        <w:jc w:val="center"/>
        <w:rPr>
          <w:rFonts w:cstheme="minorHAnsi"/>
          <w:color w:val="auto"/>
        </w:rPr>
      </w:pPr>
    </w:p>
    <w:p w:rsidR="007C39B1" w:rsidRPr="008845CC" w:rsidRDefault="007C39B1" w:rsidP="007C39B1">
      <w:pPr>
        <w:pStyle w:val="PSI-Ttulo2"/>
        <w:rPr>
          <w:rFonts w:asciiTheme="minorHAnsi" w:hAnsiTheme="minorHAnsi" w:cstheme="minorHAnsi"/>
          <w:color w:val="92D050"/>
        </w:rPr>
      </w:pPr>
      <w:bookmarkStart w:id="23" w:name="_Toc494073973"/>
      <w:r w:rsidRPr="008845CC">
        <w:rPr>
          <w:rFonts w:asciiTheme="minorHAnsi" w:hAnsiTheme="minorHAnsi" w:cstheme="minorHAnsi"/>
          <w:color w:val="92D050"/>
        </w:rPr>
        <w:t>Diagrama de Secuencia</w:t>
      </w:r>
      <w:bookmarkEnd w:id="23"/>
    </w:p>
    <w:p w:rsidR="007C39B1" w:rsidRPr="008845CC" w:rsidRDefault="007C39B1" w:rsidP="00200CE4">
      <w:pPr>
        <w:pStyle w:val="PSI-Normal"/>
        <w:ind w:hanging="1277"/>
      </w:pPr>
      <w:r w:rsidRPr="008845CC">
        <w:rPr>
          <w:noProof/>
          <w:lang w:eastAsia="es-AR"/>
        </w:rPr>
        <w:drawing>
          <wp:inline distT="0" distB="0" distL="0" distR="0" wp14:anchorId="2021E13D" wp14:editId="4ECA98D5">
            <wp:extent cx="6478645" cy="2505075"/>
            <wp:effectExtent l="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481211" cy="2506067"/>
                    </a:xfrm>
                    <a:prstGeom prst="rect">
                      <a:avLst/>
                    </a:prstGeom>
                    <a:noFill/>
                    <a:ln w="9525">
                      <a:noFill/>
                      <a:miter lim="800000"/>
                      <a:headEnd/>
                      <a:tailEnd/>
                    </a:ln>
                  </pic:spPr>
                </pic:pic>
              </a:graphicData>
            </a:graphic>
          </wp:inline>
        </w:drawing>
      </w:r>
    </w:p>
    <w:sectPr w:rsidR="007C39B1" w:rsidRPr="008845CC" w:rsidSect="008845CC">
      <w:headerReference w:type="default" r:id="rId16"/>
      <w:footerReference w:type="default" r:id="rId17"/>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221D" w:rsidRDefault="000A221D" w:rsidP="00C94FBE">
      <w:pPr>
        <w:spacing w:before="0" w:line="240" w:lineRule="auto"/>
      </w:pPr>
      <w:r>
        <w:separator/>
      </w:r>
    </w:p>
    <w:p w:rsidR="000A221D" w:rsidRDefault="000A221D"/>
  </w:endnote>
  <w:endnote w:type="continuationSeparator" w:id="0">
    <w:p w:rsidR="000A221D" w:rsidRDefault="000A221D" w:rsidP="00C94FBE">
      <w:pPr>
        <w:spacing w:before="0" w:line="240" w:lineRule="auto"/>
      </w:pPr>
      <w:r>
        <w:continuationSeparator/>
      </w:r>
    </w:p>
    <w:p w:rsidR="000A221D" w:rsidRDefault="000A22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5CC" w:rsidRDefault="005557F4">
    <w:pPr>
      <w:pStyle w:val="Piedepgina"/>
    </w:pPr>
    <w:r>
      <w:rPr>
        <w:noProof/>
        <w:lang w:val="es-AR" w:eastAsia="es-AR"/>
      </w:rPr>
      <mc:AlternateContent>
        <mc:Choice Requires="wps">
          <w:drawing>
            <wp:anchor distT="0" distB="0" distL="114300" distR="114300" simplePos="0" relativeHeight="251677696" behindDoc="0" locked="0" layoutInCell="1" allowOverlap="1" wp14:anchorId="4B2ECD15" wp14:editId="5D7E7A90">
              <wp:simplePos x="0" y="0"/>
              <wp:positionH relativeFrom="column">
                <wp:posOffset>-1047750</wp:posOffset>
              </wp:positionH>
              <wp:positionV relativeFrom="paragraph">
                <wp:posOffset>-466725</wp:posOffset>
              </wp:positionV>
              <wp:extent cx="1749972" cy="970280"/>
              <wp:effectExtent l="0" t="0" r="0" b="2540"/>
              <wp:wrapNone/>
              <wp:docPr id="7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5" style="position:absolute;left:0;text-align:left;margin-left:-82.5pt;margin-top:-36.75pt;width:137.8pt;height:7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" filled="f" stroked="f">
              <v:textbox style="mso-fit-shape-to-text:t">
                <w:txbxContent>
                  <w:p w:rsidR="005557F4" w:rsidRDefault="005557F4" w:rsidP="005557F4">
                    <w:pPr>
                      <w:ind w:left="0"/>
                      <w:jc w:val="center"/>
                    </w:pPr>
                    <w:r>
                      <w:rPr>
                        <w:noProof/>
                        <w:lang w:val="es-AR" w:eastAsia="es-AR"/>
                      </w:rPr>
                      <w:drawing>
                        <wp:inline distT="0" distB="0" distL="0" distR="0" wp14:anchorId="40030F6E" wp14:editId="5073C7D3">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r w:rsidR="008845CC">
      <w:rPr>
        <w:noProof/>
        <w:lang w:val="es-AR" w:eastAsia="es-AR"/>
      </w:rPr>
      <mc:AlternateContent>
        <mc:Choice Requires="wps">
          <w:drawing>
            <wp:anchor distT="0" distB="0" distL="114300" distR="114300" simplePos="0" relativeHeight="251675648" behindDoc="0" locked="0" layoutInCell="1" allowOverlap="1" wp14:anchorId="5830E1A5" wp14:editId="664D5007">
              <wp:simplePos x="0" y="0"/>
              <wp:positionH relativeFrom="page">
                <wp:posOffset>-20320</wp:posOffset>
              </wp:positionH>
              <wp:positionV relativeFrom="paragraph">
                <wp:posOffset>9715500</wp:posOffset>
              </wp:positionV>
              <wp:extent cx="1750060" cy="969010"/>
              <wp:effectExtent l="0" t="0" r="0" b="0"/>
              <wp:wrapNone/>
              <wp:docPr id="62"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6" style="position:absolute;left:0;text-align:left;margin-left:-1.6pt;margin-top:765pt;width:137.8pt;height:76.3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SFE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8T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33TyJx2Z1+17J+BAVrCQID&#10;LcK8g0Ur9Q+MBpgdOTbft1QzjLr3Al5BGhPiho3fkMksgY0+t6zPLVRUECrHFqNxubTjgNoqzTct&#10;ZIrHVqlbeDkl96J+QnV4bzAffG2HWeYG0Pneez1N3MVv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JqFIU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F673CF8" wp14:editId="469AC944">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3600" behindDoc="0" locked="0" layoutInCell="1" allowOverlap="1" wp14:anchorId="3F041B9F" wp14:editId="1BA47F00">
              <wp:simplePos x="0" y="0"/>
              <wp:positionH relativeFrom="page">
                <wp:posOffset>-20320</wp:posOffset>
              </wp:positionH>
              <wp:positionV relativeFrom="paragraph">
                <wp:posOffset>9715500</wp:posOffset>
              </wp:positionV>
              <wp:extent cx="1750060" cy="969010"/>
              <wp:effectExtent l="0" t="0" r="0" b="0"/>
              <wp:wrapNone/>
              <wp:docPr id="6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7" style="position:absolute;left:0;text-align:left;margin-left:-1.6pt;margin-top:765pt;width:137.8pt;height:76.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" filled="f" stroked="f">
              <v:textbox style="mso-fit-shape-to-text:t">
                <w:txbxContent>
                  <w:p w:rsidR="008845CC" w:rsidRDefault="008845CC" w:rsidP="008845CC">
                    <w:pPr>
                      <w:ind w:left="0"/>
                      <w:jc w:val="center"/>
                    </w:pPr>
                    <w:r>
                      <w:rPr>
                        <w:noProof/>
                        <w:lang w:val="es-AR" w:eastAsia="es-AR"/>
                      </w:rPr>
                      <w:drawing>
                        <wp:inline distT="0" distB="0" distL="0" distR="0" wp14:anchorId="1A1B2139" wp14:editId="1DD659FB">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1552" behindDoc="0" locked="0" layoutInCell="1" allowOverlap="1" wp14:anchorId="10A8ED7B" wp14:editId="3BAB504A">
              <wp:simplePos x="0" y="0"/>
              <wp:positionH relativeFrom="page">
                <wp:posOffset>-20320</wp:posOffset>
              </wp:positionH>
              <wp:positionV relativeFrom="paragraph">
                <wp:posOffset>9715500</wp:posOffset>
              </wp:positionV>
              <wp:extent cx="1750060" cy="969010"/>
              <wp:effectExtent l="0" t="0" r="0" b="0"/>
              <wp:wrapNone/>
              <wp:docPr id="60"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8" style="position:absolute;left:0;text-align:left;margin-left:-1.6pt;margin-top:765pt;width:137.8pt;height:76.3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JngfOb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10DADEDC" wp14:editId="37A44DBA">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9504" behindDoc="0" locked="0" layoutInCell="1" allowOverlap="1" wp14:anchorId="36340119" wp14:editId="041AEA3C">
              <wp:simplePos x="0" y="0"/>
              <wp:positionH relativeFrom="page">
                <wp:posOffset>-20320</wp:posOffset>
              </wp:positionH>
              <wp:positionV relativeFrom="paragraph">
                <wp:posOffset>9715500</wp:posOffset>
              </wp:positionV>
              <wp:extent cx="1750060" cy="969010"/>
              <wp:effectExtent l="0" t="0" r="0" b="0"/>
              <wp:wrapNone/>
              <wp:docPr id="59"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9" style="position:absolute;left:0;text-align:left;margin-left:-1.6pt;margin-top:765pt;width:137.8pt;height:76.3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2vsw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S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0fn4TL7vS7lvUjKFhLEBho&#10;EeYdLFqpf2A0wOzIsfm+pZph1L0X8ArSmBA3bPyGTGYJbPS5ZX1uoaKCUDm2GI3LpR0H1FZpvmkh&#10;Uzy2St3Cyym5F/UTqsN7g/ngazvMMjeAzvfe62niLn4D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D3jtr7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097128A9" wp14:editId="553193F7">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7456" behindDoc="0" locked="0" layoutInCell="1" allowOverlap="1" wp14:anchorId="1798C495" wp14:editId="5ABA583A">
              <wp:simplePos x="0" y="0"/>
              <wp:positionH relativeFrom="page">
                <wp:posOffset>-20320</wp:posOffset>
              </wp:positionH>
              <wp:positionV relativeFrom="paragraph">
                <wp:posOffset>9715500</wp:posOffset>
              </wp:positionV>
              <wp:extent cx="1750060" cy="969010"/>
              <wp:effectExtent l="0" t="0" r="0" b="0"/>
              <wp:wrapNone/>
              <wp:docPr id="58"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1.6pt;margin-top:765pt;width:137.8pt;height:76.3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NEGcpG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DD58BBE" wp14:editId="145EE0DA">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5408" behindDoc="0" locked="0" layoutInCell="1" allowOverlap="1" wp14:anchorId="39D78994" wp14:editId="1CC5CACF">
              <wp:simplePos x="0" y="0"/>
              <wp:positionH relativeFrom="page">
                <wp:posOffset>-20320</wp:posOffset>
              </wp:positionH>
              <wp:positionV relativeFrom="paragraph">
                <wp:posOffset>9715500</wp:posOffset>
              </wp:positionV>
              <wp:extent cx="1750060" cy="969010"/>
              <wp:effectExtent l="0" t="0" r="0" b="0"/>
              <wp:wrapNone/>
              <wp:docPr id="5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1" style="position:absolute;left:0;text-align:left;margin-left:-1.6pt;margin-top:765pt;width:137.8pt;height:76.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gT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HJW+BO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38C1A578" wp14:editId="77F5D0EB">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3360" behindDoc="0" locked="0" layoutInCell="1" allowOverlap="1" wp14:anchorId="6B022B15" wp14:editId="4D3BB432">
              <wp:simplePos x="0" y="0"/>
              <wp:positionH relativeFrom="page">
                <wp:posOffset>-20320</wp:posOffset>
              </wp:positionH>
              <wp:positionV relativeFrom="paragraph">
                <wp:posOffset>9715500</wp:posOffset>
              </wp:positionV>
              <wp:extent cx="1750060" cy="969010"/>
              <wp:effectExtent l="0" t="0" r="0" b="0"/>
              <wp:wrapNone/>
              <wp:docPr id="5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2" style="position:absolute;left:0;text-align:left;margin-left:-1.6pt;margin-top:765pt;width:137.8pt;height:76.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KpyPiK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03F6FE6" wp14:editId="5CB493E8">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1312" behindDoc="0" locked="0" layoutInCell="1" allowOverlap="1" wp14:anchorId="067CCDD7" wp14:editId="7CF16541">
              <wp:simplePos x="0" y="0"/>
              <wp:positionH relativeFrom="page">
                <wp:posOffset>-20320</wp:posOffset>
              </wp:positionH>
              <wp:positionV relativeFrom="paragraph">
                <wp:posOffset>9715500</wp:posOffset>
              </wp:positionV>
              <wp:extent cx="1750060" cy="969010"/>
              <wp:effectExtent l="0" t="0" r="0" b="0"/>
              <wp:wrapNone/>
              <wp:docPr id="5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3" style="position:absolute;left:0;text-align:left;margin-left:-1.6pt;margin-top:765pt;width:137.8pt;height:7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MrHqG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2BCD6CF7" wp14:editId="02DA12FB">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221D" w:rsidRDefault="000A221D" w:rsidP="00C94FBE">
      <w:pPr>
        <w:spacing w:before="0" w:line="240" w:lineRule="auto"/>
      </w:pPr>
      <w:r>
        <w:separator/>
      </w:r>
    </w:p>
    <w:p w:rsidR="000A221D" w:rsidRDefault="000A221D"/>
  </w:footnote>
  <w:footnote w:type="continuationSeparator" w:id="0">
    <w:p w:rsidR="000A221D" w:rsidRDefault="000A221D" w:rsidP="00C94FBE">
      <w:pPr>
        <w:spacing w:before="0" w:line="240" w:lineRule="auto"/>
      </w:pPr>
      <w:r>
        <w:continuationSeparator/>
      </w:r>
    </w:p>
    <w:p w:rsidR="000A221D" w:rsidRDefault="000A221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08D" w:rsidRDefault="008845CC">
    <w:pPr>
      <w:pStyle w:val="Encabezado"/>
    </w:pPr>
    <w:r>
      <w:rPr>
        <w:noProof/>
        <w:lang w:val="es-AR" w:eastAsia="es-AR"/>
      </w:rPr>
      <mc:AlternateContent>
        <mc:Choice Requires="wps">
          <w:drawing>
            <wp:anchor distT="0" distB="0" distL="114300" distR="114300" simplePos="0" relativeHeight="251659264" behindDoc="0" locked="0" layoutInCell="1" allowOverlap="1" wp14:anchorId="73ADE53D" wp14:editId="71404F4A">
              <wp:simplePos x="0" y="0"/>
              <wp:positionH relativeFrom="column">
                <wp:posOffset>1986915</wp:posOffset>
              </wp:positionH>
              <wp:positionV relativeFrom="paragraph">
                <wp:posOffset>-436245</wp:posOffset>
              </wp:positionV>
              <wp:extent cx="1250315" cy="1299845"/>
              <wp:effectExtent l="0" t="0" r="0" b="0"/>
              <wp:wrapNone/>
              <wp:docPr id="6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4" style="position:absolute;left:0;text-align:left;margin-left:156.45pt;margin-top:-34.35pt;width:98.45pt;height:10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jZT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" filled="f" stroked="f">
              <v:textbox style="mso-fit-shape-to-text:t">
                <w:txbxContent>
                  <w:p w:rsidR="0008708D" w:rsidRDefault="0008708D" w:rsidP="0008708D">
                    <w:pPr>
                      <w:ind w:left="0"/>
                      <w:jc w:val="center"/>
                    </w:pPr>
                    <w:r>
                      <w:rPr>
                        <w:rFonts w:ascii="Cambria" w:hAnsi="Cambria"/>
                        <w:noProof/>
                        <w:sz w:val="72"/>
                        <w:szCs w:val="72"/>
                        <w:lang w:val="es-AR" w:eastAsia="es-AR"/>
                      </w:rPr>
                      <w:drawing>
                        <wp:inline distT="0" distB="0" distL="0" distR="0" wp14:anchorId="7CC6086E" wp14:editId="543E509B">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5F3C40A3"/>
    <w:multiLevelType w:val="hybridMultilevel"/>
    <w:tmpl w:val="BFBE55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2D55F6B"/>
    <w:multiLevelType w:val="hybridMultilevel"/>
    <w:tmpl w:val="AA7288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7EC64BE8"/>
    <w:multiLevelType w:val="hybridMultilevel"/>
    <w:tmpl w:val="81B462E2"/>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12"/>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606"/>
    <w:rsid w:val="00011BED"/>
    <w:rsid w:val="00017EFE"/>
    <w:rsid w:val="00026B02"/>
    <w:rsid w:val="00045F1A"/>
    <w:rsid w:val="0004616E"/>
    <w:rsid w:val="00063180"/>
    <w:rsid w:val="00066EA1"/>
    <w:rsid w:val="0008708D"/>
    <w:rsid w:val="00087F53"/>
    <w:rsid w:val="00092BC0"/>
    <w:rsid w:val="00092C6D"/>
    <w:rsid w:val="000A0FE7"/>
    <w:rsid w:val="000A221D"/>
    <w:rsid w:val="000C4C42"/>
    <w:rsid w:val="000C4E31"/>
    <w:rsid w:val="000D4C6E"/>
    <w:rsid w:val="000D5151"/>
    <w:rsid w:val="000F1888"/>
    <w:rsid w:val="000F4F97"/>
    <w:rsid w:val="000F79DF"/>
    <w:rsid w:val="0010416D"/>
    <w:rsid w:val="001163FF"/>
    <w:rsid w:val="0011642B"/>
    <w:rsid w:val="0012205F"/>
    <w:rsid w:val="001410A7"/>
    <w:rsid w:val="00144AE4"/>
    <w:rsid w:val="00150702"/>
    <w:rsid w:val="00183953"/>
    <w:rsid w:val="00185A46"/>
    <w:rsid w:val="00191198"/>
    <w:rsid w:val="001950C8"/>
    <w:rsid w:val="001953ED"/>
    <w:rsid w:val="001A2EE6"/>
    <w:rsid w:val="001C6104"/>
    <w:rsid w:val="001C799E"/>
    <w:rsid w:val="001F5F92"/>
    <w:rsid w:val="00200CE4"/>
    <w:rsid w:val="002043CB"/>
    <w:rsid w:val="0020621B"/>
    <w:rsid w:val="00217A70"/>
    <w:rsid w:val="00224AA5"/>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20689"/>
    <w:rsid w:val="00344258"/>
    <w:rsid w:val="00346864"/>
    <w:rsid w:val="0034690E"/>
    <w:rsid w:val="00350E39"/>
    <w:rsid w:val="003560F2"/>
    <w:rsid w:val="00363FD1"/>
    <w:rsid w:val="003841FD"/>
    <w:rsid w:val="00397566"/>
    <w:rsid w:val="003B7F1F"/>
    <w:rsid w:val="003C54B1"/>
    <w:rsid w:val="003E12FE"/>
    <w:rsid w:val="0040066E"/>
    <w:rsid w:val="00445193"/>
    <w:rsid w:val="004525FF"/>
    <w:rsid w:val="004807AF"/>
    <w:rsid w:val="00484C92"/>
    <w:rsid w:val="004A54C8"/>
    <w:rsid w:val="004C5D7E"/>
    <w:rsid w:val="004D45CD"/>
    <w:rsid w:val="004D5185"/>
    <w:rsid w:val="004E4935"/>
    <w:rsid w:val="004F4D25"/>
    <w:rsid w:val="005017FA"/>
    <w:rsid w:val="005046A5"/>
    <w:rsid w:val="00504A67"/>
    <w:rsid w:val="005103B0"/>
    <w:rsid w:val="00511D9A"/>
    <w:rsid w:val="00515617"/>
    <w:rsid w:val="005557F4"/>
    <w:rsid w:val="00561B1D"/>
    <w:rsid w:val="00564033"/>
    <w:rsid w:val="00570F4F"/>
    <w:rsid w:val="00575907"/>
    <w:rsid w:val="005810EE"/>
    <w:rsid w:val="005857BB"/>
    <w:rsid w:val="0059596F"/>
    <w:rsid w:val="0059632A"/>
    <w:rsid w:val="00597A23"/>
    <w:rsid w:val="005A0664"/>
    <w:rsid w:val="005A52A2"/>
    <w:rsid w:val="005B5AEE"/>
    <w:rsid w:val="005B6373"/>
    <w:rsid w:val="005E76A4"/>
    <w:rsid w:val="005F133C"/>
    <w:rsid w:val="005F5429"/>
    <w:rsid w:val="005F60BA"/>
    <w:rsid w:val="00607209"/>
    <w:rsid w:val="006124BF"/>
    <w:rsid w:val="00616A6E"/>
    <w:rsid w:val="006177BF"/>
    <w:rsid w:val="00653C38"/>
    <w:rsid w:val="006919D5"/>
    <w:rsid w:val="006A2495"/>
    <w:rsid w:val="006A3C4B"/>
    <w:rsid w:val="006B3371"/>
    <w:rsid w:val="006B794E"/>
    <w:rsid w:val="006D0E55"/>
    <w:rsid w:val="006E3853"/>
    <w:rsid w:val="006F3234"/>
    <w:rsid w:val="0070494E"/>
    <w:rsid w:val="00705C02"/>
    <w:rsid w:val="00710BA6"/>
    <w:rsid w:val="00711DF8"/>
    <w:rsid w:val="007447BE"/>
    <w:rsid w:val="00791BF2"/>
    <w:rsid w:val="007A33C6"/>
    <w:rsid w:val="007B151B"/>
    <w:rsid w:val="007B2E53"/>
    <w:rsid w:val="007C39B1"/>
    <w:rsid w:val="007C742C"/>
    <w:rsid w:val="007D7477"/>
    <w:rsid w:val="007D7E05"/>
    <w:rsid w:val="007E65AD"/>
    <w:rsid w:val="007E66A5"/>
    <w:rsid w:val="007F38C0"/>
    <w:rsid w:val="00801130"/>
    <w:rsid w:val="00816B5F"/>
    <w:rsid w:val="00817955"/>
    <w:rsid w:val="00822C20"/>
    <w:rsid w:val="008539BD"/>
    <w:rsid w:val="00861B8F"/>
    <w:rsid w:val="00862A45"/>
    <w:rsid w:val="008652EE"/>
    <w:rsid w:val="00866124"/>
    <w:rsid w:val="00866435"/>
    <w:rsid w:val="00867DE9"/>
    <w:rsid w:val="00870574"/>
    <w:rsid w:val="008845CC"/>
    <w:rsid w:val="00885BB2"/>
    <w:rsid w:val="008860FE"/>
    <w:rsid w:val="008970F4"/>
    <w:rsid w:val="008B1983"/>
    <w:rsid w:val="008B3B0F"/>
    <w:rsid w:val="008C36AB"/>
    <w:rsid w:val="008E0080"/>
    <w:rsid w:val="008E48FB"/>
    <w:rsid w:val="00904CB6"/>
    <w:rsid w:val="0092483A"/>
    <w:rsid w:val="00942049"/>
    <w:rsid w:val="009470EA"/>
    <w:rsid w:val="00963E1F"/>
    <w:rsid w:val="0096683E"/>
    <w:rsid w:val="00974D3F"/>
    <w:rsid w:val="0098045E"/>
    <w:rsid w:val="009A3173"/>
    <w:rsid w:val="009E25EF"/>
    <w:rsid w:val="009E4DA8"/>
    <w:rsid w:val="009F4449"/>
    <w:rsid w:val="00A0436A"/>
    <w:rsid w:val="00A12B5B"/>
    <w:rsid w:val="00A13DBA"/>
    <w:rsid w:val="00A2496D"/>
    <w:rsid w:val="00A2757B"/>
    <w:rsid w:val="00A341B2"/>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5478D"/>
    <w:rsid w:val="00B6418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1AF2"/>
    <w:rsid w:val="00C94FBE"/>
    <w:rsid w:val="00C97237"/>
    <w:rsid w:val="00C97238"/>
    <w:rsid w:val="00CA6528"/>
    <w:rsid w:val="00CB1140"/>
    <w:rsid w:val="00CB2CC9"/>
    <w:rsid w:val="00CB4633"/>
    <w:rsid w:val="00CB6090"/>
    <w:rsid w:val="00CB6ADF"/>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392A"/>
    <w:rsid w:val="00E67DB5"/>
    <w:rsid w:val="00E71606"/>
    <w:rsid w:val="00E76192"/>
    <w:rsid w:val="00E7708C"/>
    <w:rsid w:val="00E8096E"/>
    <w:rsid w:val="00E84E25"/>
    <w:rsid w:val="00E93312"/>
    <w:rsid w:val="00E96B72"/>
    <w:rsid w:val="00EA6844"/>
    <w:rsid w:val="00EA7D8C"/>
    <w:rsid w:val="00EB62A6"/>
    <w:rsid w:val="00EE0084"/>
    <w:rsid w:val="00EE05C1"/>
    <w:rsid w:val="00EF4C85"/>
    <w:rsid w:val="00F0376C"/>
    <w:rsid w:val="00F045A2"/>
    <w:rsid w:val="00F1417F"/>
    <w:rsid w:val="00F163F8"/>
    <w:rsid w:val="00F1687A"/>
    <w:rsid w:val="00F36808"/>
    <w:rsid w:val="00F368E5"/>
    <w:rsid w:val="00F438B1"/>
    <w:rsid w:val="00F532CF"/>
    <w:rsid w:val="00F54DA6"/>
    <w:rsid w:val="00F62AC1"/>
    <w:rsid w:val="00F6748E"/>
    <w:rsid w:val="00F771E5"/>
    <w:rsid w:val="00F813E9"/>
    <w:rsid w:val="00F815F5"/>
    <w:rsid w:val="00F85309"/>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6A3C4B"/>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0.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4.jp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G"/></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50.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Casos%20de%20Uso\Especificacion%20de%20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7CA7E6-07AC-4665-8B3B-384CA878C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6</TotalTime>
  <Pages>5</Pages>
  <Words>323</Words>
  <Characters>1779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Caso de Uso [CU02 - HabilitarServicio]</vt:lpstr>
    </vt:vector>
  </TitlesOfParts>
  <Company>Laboratorio de Desarrollo de Software</Company>
  <LinksUpToDate>false</LinksUpToDate>
  <CharactersWithSpaces>2098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[CU04 - EditarServicio]</dc:title>
  <dc:subject>Checkpoint</dc:subject>
  <dc:creator>GVR</dc:creator>
  <cp:lastModifiedBy>Juan</cp:lastModifiedBy>
  <cp:revision>7</cp:revision>
  <dcterms:created xsi:type="dcterms:W3CDTF">2017-09-25T06:37:00Z</dcterms:created>
  <dcterms:modified xsi:type="dcterms:W3CDTF">2017-09-29T04:49:00Z</dcterms:modified>
</cp:coreProperties>
</file>