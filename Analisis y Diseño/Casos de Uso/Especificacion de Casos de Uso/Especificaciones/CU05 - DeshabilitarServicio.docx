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A341B2">
              <w:pPr>
                <w:pStyle w:val="Sinespaciado"/>
                <w:rPr>
                  <w:rFonts w:eastAsiaTheme="majorEastAsia" w:cstheme="minorHAnsi"/>
                  <w:sz w:val="72"/>
                  <w:szCs w:val="72"/>
                </w:rPr>
              </w:pPr>
              <w:r>
                <w:rPr>
                  <w:rFonts w:eastAsiaTheme="majorEastAsia" w:cstheme="minorHAnsi"/>
                  <w:sz w:val="72"/>
                  <w:szCs w:val="72"/>
                </w:rPr>
                <w:t>Caso de Uso [CU0</w:t>
              </w:r>
              <w:r w:rsidR="004D0C4A">
                <w:rPr>
                  <w:rFonts w:eastAsiaTheme="majorEastAsia" w:cstheme="minorHAnsi"/>
                  <w:sz w:val="72"/>
                  <w:szCs w:val="72"/>
                </w:rPr>
                <w:t>5</w:t>
              </w:r>
              <w:r w:rsidR="00E71606" w:rsidRPr="00E71606">
                <w:rPr>
                  <w:rFonts w:eastAsiaTheme="majorEastAsia" w:cstheme="minorHAnsi"/>
                  <w:sz w:val="72"/>
                  <w:szCs w:val="72"/>
                </w:rPr>
                <w:t xml:space="preserve"> - </w:t>
              </w:r>
              <w:proofErr w:type="spellStart"/>
              <w:r w:rsidR="004D0C4A">
                <w:rPr>
                  <w:rFonts w:eastAsiaTheme="majorEastAsia" w:cstheme="minorHAnsi"/>
                  <w:sz w:val="72"/>
                  <w:szCs w:val="72"/>
                </w:rPr>
                <w:t>Deshabilitar</w:t>
              </w:r>
              <w:r w:rsidR="00CA6528">
                <w:rPr>
                  <w:rFonts w:eastAsiaTheme="majorEastAsia" w:cstheme="minorHAnsi"/>
                  <w:sz w:val="72"/>
                  <w:szCs w:val="72"/>
                </w:rPr>
                <w:t>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EB3DAD"/>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200CE4"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73965" w:history="1">
            <w:r w:rsidR="00200CE4" w:rsidRPr="008A1DB8">
              <w:rPr>
                <w:rStyle w:val="Hipervnculo"/>
                <w:noProof/>
              </w:rPr>
              <w:t>Descripción</w:t>
            </w:r>
            <w:r w:rsidR="00200CE4">
              <w:rPr>
                <w:noProof/>
                <w:webHidden/>
              </w:rPr>
              <w:tab/>
            </w:r>
            <w:r w:rsidR="00200CE4">
              <w:rPr>
                <w:noProof/>
                <w:webHidden/>
              </w:rPr>
              <w:fldChar w:fldCharType="begin"/>
            </w:r>
            <w:r w:rsidR="00200CE4">
              <w:rPr>
                <w:noProof/>
                <w:webHidden/>
              </w:rPr>
              <w:instrText xml:space="preserve"> PAGEREF _Toc494073965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EB3DAD">
          <w:pPr>
            <w:pStyle w:val="TDC1"/>
            <w:rPr>
              <w:rFonts w:eastAsiaTheme="minorEastAsia"/>
              <w:b w:val="0"/>
              <w:bCs w:val="0"/>
              <w:noProof/>
              <w:sz w:val="22"/>
              <w:szCs w:val="22"/>
              <w:lang w:val="es-AR" w:eastAsia="es-AR"/>
            </w:rPr>
          </w:pPr>
          <w:hyperlink w:anchor="_Toc494073966" w:history="1">
            <w:r w:rsidR="00200CE4" w:rsidRPr="008A1DB8">
              <w:rPr>
                <w:rStyle w:val="Hipervnculo"/>
                <w:noProof/>
              </w:rPr>
              <w:t>Actores del CU</w:t>
            </w:r>
            <w:r w:rsidR="00200CE4">
              <w:rPr>
                <w:noProof/>
                <w:webHidden/>
              </w:rPr>
              <w:tab/>
            </w:r>
            <w:r w:rsidR="00200CE4">
              <w:rPr>
                <w:noProof/>
                <w:webHidden/>
              </w:rPr>
              <w:fldChar w:fldCharType="begin"/>
            </w:r>
            <w:r w:rsidR="00200CE4">
              <w:rPr>
                <w:noProof/>
                <w:webHidden/>
              </w:rPr>
              <w:instrText xml:space="preserve"> PAGEREF _Toc494073966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EB3DAD">
          <w:pPr>
            <w:pStyle w:val="TDC1"/>
            <w:rPr>
              <w:rFonts w:eastAsiaTheme="minorEastAsia"/>
              <w:b w:val="0"/>
              <w:bCs w:val="0"/>
              <w:noProof/>
              <w:sz w:val="22"/>
              <w:szCs w:val="22"/>
              <w:lang w:val="es-AR" w:eastAsia="es-AR"/>
            </w:rPr>
          </w:pPr>
          <w:hyperlink w:anchor="_Toc494073967" w:history="1">
            <w:r w:rsidR="00200CE4" w:rsidRPr="008A1DB8">
              <w:rPr>
                <w:rStyle w:val="Hipervnculo"/>
                <w:noProof/>
              </w:rPr>
              <w:t>Precondiciones</w:t>
            </w:r>
            <w:r w:rsidR="00200CE4">
              <w:rPr>
                <w:noProof/>
                <w:webHidden/>
              </w:rPr>
              <w:tab/>
            </w:r>
            <w:r w:rsidR="00200CE4">
              <w:rPr>
                <w:noProof/>
                <w:webHidden/>
              </w:rPr>
              <w:fldChar w:fldCharType="begin"/>
            </w:r>
            <w:r w:rsidR="00200CE4">
              <w:rPr>
                <w:noProof/>
                <w:webHidden/>
              </w:rPr>
              <w:instrText xml:space="preserve"> PAGEREF _Toc494073967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EB3DAD">
          <w:pPr>
            <w:pStyle w:val="TDC1"/>
            <w:rPr>
              <w:rFonts w:eastAsiaTheme="minorEastAsia"/>
              <w:b w:val="0"/>
              <w:bCs w:val="0"/>
              <w:noProof/>
              <w:sz w:val="22"/>
              <w:szCs w:val="22"/>
              <w:lang w:val="es-AR" w:eastAsia="es-AR"/>
            </w:rPr>
          </w:pPr>
          <w:hyperlink w:anchor="_Toc494073968" w:history="1">
            <w:r w:rsidR="00200CE4" w:rsidRPr="008A1DB8">
              <w:rPr>
                <w:rStyle w:val="Hipervnculo"/>
                <w:noProof/>
              </w:rPr>
              <w:t>Flujo de Eventos Normal</w:t>
            </w:r>
            <w:r w:rsidR="00200CE4">
              <w:rPr>
                <w:noProof/>
                <w:webHidden/>
              </w:rPr>
              <w:tab/>
            </w:r>
            <w:r w:rsidR="00200CE4">
              <w:rPr>
                <w:noProof/>
                <w:webHidden/>
              </w:rPr>
              <w:fldChar w:fldCharType="begin"/>
            </w:r>
            <w:r w:rsidR="00200CE4">
              <w:rPr>
                <w:noProof/>
                <w:webHidden/>
              </w:rPr>
              <w:instrText xml:space="preserve"> PAGEREF _Toc494073968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EB3DAD">
          <w:pPr>
            <w:pStyle w:val="TDC1"/>
            <w:rPr>
              <w:rFonts w:eastAsiaTheme="minorEastAsia"/>
              <w:b w:val="0"/>
              <w:bCs w:val="0"/>
              <w:noProof/>
              <w:sz w:val="22"/>
              <w:szCs w:val="22"/>
              <w:lang w:val="es-AR" w:eastAsia="es-AR"/>
            </w:rPr>
          </w:pPr>
          <w:hyperlink w:anchor="_Toc494073969" w:history="1">
            <w:r w:rsidR="00200CE4" w:rsidRPr="008A1DB8">
              <w:rPr>
                <w:rStyle w:val="Hipervnculo"/>
                <w:noProof/>
              </w:rPr>
              <w:t>Poscondiciones</w:t>
            </w:r>
            <w:r w:rsidR="00200CE4">
              <w:rPr>
                <w:noProof/>
                <w:webHidden/>
              </w:rPr>
              <w:tab/>
            </w:r>
            <w:r w:rsidR="00200CE4">
              <w:rPr>
                <w:noProof/>
                <w:webHidden/>
              </w:rPr>
              <w:fldChar w:fldCharType="begin"/>
            </w:r>
            <w:r w:rsidR="00200CE4">
              <w:rPr>
                <w:noProof/>
                <w:webHidden/>
              </w:rPr>
              <w:instrText xml:space="preserve"> PAGEREF _Toc494073969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EB3DAD">
          <w:pPr>
            <w:pStyle w:val="TDC1"/>
            <w:rPr>
              <w:rFonts w:eastAsiaTheme="minorEastAsia"/>
              <w:b w:val="0"/>
              <w:bCs w:val="0"/>
              <w:noProof/>
              <w:sz w:val="22"/>
              <w:szCs w:val="22"/>
              <w:lang w:val="es-AR" w:eastAsia="es-AR"/>
            </w:rPr>
          </w:pPr>
          <w:hyperlink w:anchor="_Toc494073970" w:history="1">
            <w:r w:rsidR="00200CE4" w:rsidRPr="008A1DB8">
              <w:rPr>
                <w:rStyle w:val="Hipervnculo"/>
                <w:noProof/>
              </w:rPr>
              <w:t>Flujo de Eventos Alternativo</w:t>
            </w:r>
            <w:r w:rsidR="00200CE4">
              <w:rPr>
                <w:noProof/>
                <w:webHidden/>
              </w:rPr>
              <w:tab/>
            </w:r>
            <w:r w:rsidR="00200CE4">
              <w:rPr>
                <w:noProof/>
                <w:webHidden/>
              </w:rPr>
              <w:fldChar w:fldCharType="begin"/>
            </w:r>
            <w:r w:rsidR="00200CE4">
              <w:rPr>
                <w:noProof/>
                <w:webHidden/>
              </w:rPr>
              <w:instrText xml:space="preserve"> PAGEREF _Toc494073970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EB3DAD">
          <w:pPr>
            <w:pStyle w:val="TDC1"/>
            <w:rPr>
              <w:rFonts w:eastAsiaTheme="minorEastAsia"/>
              <w:b w:val="0"/>
              <w:bCs w:val="0"/>
              <w:noProof/>
              <w:sz w:val="22"/>
              <w:szCs w:val="22"/>
              <w:lang w:val="es-AR" w:eastAsia="es-AR"/>
            </w:rPr>
          </w:pPr>
          <w:hyperlink w:anchor="_Toc494073971" w:history="1">
            <w:r w:rsidR="00200CE4" w:rsidRPr="008A1DB8">
              <w:rPr>
                <w:rStyle w:val="Hipervnculo"/>
                <w:noProof/>
              </w:rPr>
              <w:t>Diagramas Asociados</w:t>
            </w:r>
            <w:r w:rsidR="00200CE4">
              <w:rPr>
                <w:noProof/>
                <w:webHidden/>
              </w:rPr>
              <w:tab/>
            </w:r>
            <w:r w:rsidR="00200CE4">
              <w:rPr>
                <w:noProof/>
                <w:webHidden/>
              </w:rPr>
              <w:fldChar w:fldCharType="begin"/>
            </w:r>
            <w:r w:rsidR="00200CE4">
              <w:rPr>
                <w:noProof/>
                <w:webHidden/>
              </w:rPr>
              <w:instrText xml:space="preserve"> PAGEREF _Toc494073971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EB3DAD">
          <w:pPr>
            <w:pStyle w:val="TDC2"/>
            <w:rPr>
              <w:rFonts w:eastAsiaTheme="minorEastAsia"/>
              <w:i w:val="0"/>
              <w:iCs w:val="0"/>
              <w:noProof/>
              <w:sz w:val="22"/>
              <w:szCs w:val="22"/>
              <w:lang w:val="es-AR" w:eastAsia="es-AR"/>
            </w:rPr>
          </w:pPr>
          <w:hyperlink w:anchor="_Toc494073972" w:history="1">
            <w:r w:rsidR="00200CE4" w:rsidRPr="008A1DB8">
              <w:rPr>
                <w:rStyle w:val="Hipervnculo"/>
                <w:rFonts w:cstheme="minorHAnsi"/>
                <w:noProof/>
              </w:rPr>
              <w:t>Diagrama de Casos de Uso</w:t>
            </w:r>
            <w:r w:rsidR="00200CE4">
              <w:rPr>
                <w:noProof/>
                <w:webHidden/>
              </w:rPr>
              <w:tab/>
            </w:r>
            <w:r w:rsidR="00200CE4">
              <w:rPr>
                <w:noProof/>
                <w:webHidden/>
              </w:rPr>
              <w:fldChar w:fldCharType="begin"/>
            </w:r>
            <w:r w:rsidR="00200CE4">
              <w:rPr>
                <w:noProof/>
                <w:webHidden/>
              </w:rPr>
              <w:instrText xml:space="preserve"> PAGEREF _Toc494073972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EB3DAD">
          <w:pPr>
            <w:pStyle w:val="TDC2"/>
            <w:rPr>
              <w:rFonts w:eastAsiaTheme="minorEastAsia"/>
              <w:i w:val="0"/>
              <w:iCs w:val="0"/>
              <w:noProof/>
              <w:sz w:val="22"/>
              <w:szCs w:val="22"/>
              <w:lang w:val="es-AR" w:eastAsia="es-AR"/>
            </w:rPr>
          </w:pPr>
          <w:hyperlink w:anchor="_Toc494073973" w:history="1">
            <w:r w:rsidR="00200CE4" w:rsidRPr="008A1DB8">
              <w:rPr>
                <w:rStyle w:val="Hipervnculo"/>
                <w:rFonts w:cstheme="minorHAnsi"/>
                <w:noProof/>
              </w:rPr>
              <w:t>Diagrama de Secuencia</w:t>
            </w:r>
            <w:r w:rsidR="00200CE4">
              <w:rPr>
                <w:noProof/>
                <w:webHidden/>
              </w:rPr>
              <w:tab/>
            </w:r>
            <w:r w:rsidR="00200CE4">
              <w:rPr>
                <w:noProof/>
                <w:webHidden/>
              </w:rPr>
              <w:fldChar w:fldCharType="begin"/>
            </w:r>
            <w:r w:rsidR="00200CE4">
              <w:rPr>
                <w:noProof/>
                <w:webHidden/>
              </w:rPr>
              <w:instrText xml:space="preserve"> PAGEREF _Toc494073973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4D0C4A"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[CU05 - </w:t>
          </w:r>
          <w:proofErr w:type="spellStart"/>
          <w:r>
            <w:rPr>
              <w:rFonts w:asciiTheme="minorHAnsi" w:hAnsiTheme="minorHAnsi" w:cstheme="minorHAnsi"/>
              <w:color w:val="auto"/>
              <w:lang w:val="es-AR"/>
            </w:rPr>
            <w:t>DeshabilitarServicio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4073965"/>
      <w:r w:rsidRPr="008845CC">
        <w:t>Descripción</w:t>
      </w:r>
      <w:bookmarkEnd w:id="0"/>
      <w:bookmarkEnd w:id="1"/>
      <w:bookmarkEnd w:id="2"/>
    </w:p>
    <w:p w:rsidR="00E71606" w:rsidRPr="008845CC" w:rsidRDefault="00E71606" w:rsidP="00F62AC1">
      <w:pPr>
        <w:pStyle w:val="PSI-Normal"/>
      </w:pPr>
      <w:r>
        <w:t xml:space="preserve">Funcionalidad de </w:t>
      </w:r>
      <w:r w:rsidR="00731A81">
        <w:t>cambio de estado a deshabilitado, haciéndolo inaccesible por parte del usuario a la hora de realizar una valoración</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3" w:name="_Toc228206476"/>
      <w:bookmarkStart w:id="4" w:name="_Toc234686581"/>
      <w:bookmarkStart w:id="5" w:name="_Toc494073966"/>
      <w:r w:rsidRPr="008845CC">
        <w:t>Actores del CU</w:t>
      </w:r>
      <w:bookmarkEnd w:id="3"/>
      <w:bookmarkEnd w:id="4"/>
      <w:bookmarkEnd w:id="5"/>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6" w:name="_Toc228206477"/>
      <w:bookmarkStart w:id="7" w:name="_Toc234686582"/>
      <w:bookmarkStart w:id="8" w:name="_Toc494073967"/>
      <w:r w:rsidRPr="008845CC">
        <w:t>Precondiciones</w:t>
      </w:r>
      <w:bookmarkEnd w:id="6"/>
      <w:bookmarkEnd w:id="7"/>
      <w:bookmarkEnd w:id="8"/>
      <w:r w:rsidRPr="008845CC">
        <w:t xml:space="preserve"> </w:t>
      </w:r>
    </w:p>
    <w:p w:rsidR="00731A81" w:rsidRDefault="006A3C4B" w:rsidP="00731A81">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9" w:name="_Toc228206478"/>
      <w:bookmarkStart w:id="10" w:name="_Toc234686583"/>
      <w:bookmarkStart w:id="11" w:name="_Toc494073968"/>
      <w:r w:rsidRPr="008845CC">
        <w:t>Flujo de Eventos Normal</w:t>
      </w:r>
      <w:bookmarkEnd w:id="9"/>
      <w:bookmarkEnd w:id="10"/>
      <w:bookmarkEnd w:id="11"/>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731A81">
        <w:t>deshabilitar</w:t>
      </w:r>
      <w:r w:rsidR="002043CB">
        <w:t xml:space="preserve"> un servicio existente</w:t>
      </w:r>
      <w:r w:rsidR="00E76192">
        <w:t>.</w:t>
      </w:r>
    </w:p>
    <w:p w:rsidR="002043CB" w:rsidRDefault="00E76192" w:rsidP="00F108EC">
      <w:pPr>
        <w:pStyle w:val="PSI-Normal"/>
        <w:numPr>
          <w:ilvl w:val="0"/>
          <w:numId w:val="14"/>
        </w:numPr>
      </w:pPr>
      <w:r>
        <w:t xml:space="preserve">El </w:t>
      </w:r>
      <w:r w:rsidR="002043CB">
        <w:t xml:space="preserve">usuario especifica el servicio que desea </w:t>
      </w:r>
      <w:r w:rsidR="00AE0CFF">
        <w:t>deshabilitar</w:t>
      </w:r>
      <w:r>
        <w:t>.</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t>l servicio.</w:t>
      </w:r>
    </w:p>
    <w:p w:rsidR="00F532CF" w:rsidRPr="008845CC" w:rsidRDefault="00F532CF" w:rsidP="00F532CF">
      <w:pPr>
        <w:jc w:val="both"/>
        <w:rPr>
          <w:rFonts w:cstheme="minorHAnsi"/>
        </w:rPr>
      </w:pPr>
    </w:p>
    <w:p w:rsidR="00F532CF" w:rsidRPr="008845CC" w:rsidRDefault="00F532CF" w:rsidP="008845CC">
      <w:pPr>
        <w:pStyle w:val="PSI-Ttulo1"/>
      </w:pPr>
      <w:bookmarkStart w:id="12" w:name="_Toc228206479"/>
      <w:bookmarkStart w:id="13" w:name="_Toc234686584"/>
      <w:bookmarkStart w:id="14" w:name="_Toc494073969"/>
      <w:r w:rsidRPr="008845CC">
        <w:t>Poscondiciones</w:t>
      </w:r>
      <w:bookmarkEnd w:id="12"/>
      <w:bookmarkEnd w:id="13"/>
      <w:bookmarkEnd w:id="14"/>
      <w:r w:rsidRPr="008845CC">
        <w:t xml:space="preserve"> </w:t>
      </w:r>
    </w:p>
    <w:p w:rsidR="00F532CF" w:rsidRDefault="00E76192" w:rsidP="00712A86">
      <w:pPr>
        <w:pStyle w:val="PSI-Normal"/>
      </w:pPr>
      <w:r>
        <w:t xml:space="preserve">Un servicio es </w:t>
      </w:r>
      <w:r w:rsidR="00F108EC">
        <w:t>cambiado a estado de deshabilitado en el sistema</w:t>
      </w:r>
      <w:r w:rsidR="00F85309">
        <w:t>.</w:t>
      </w:r>
    </w:p>
    <w:p w:rsidR="00712A86" w:rsidRPr="00712A86" w:rsidRDefault="00712A86" w:rsidP="00712A86">
      <w:pPr>
        <w:pStyle w:val="PSI-Normal"/>
      </w:pPr>
    </w:p>
    <w:p w:rsidR="00F9473E" w:rsidRPr="008845CC" w:rsidRDefault="00F532CF" w:rsidP="00F85309">
      <w:pPr>
        <w:pStyle w:val="PSI-Ttulo1"/>
        <w:rPr>
          <w:color w:val="auto"/>
        </w:rPr>
      </w:pPr>
      <w:bookmarkStart w:id="15" w:name="_Toc228206481"/>
      <w:bookmarkStart w:id="16" w:name="_Toc234686586"/>
      <w:bookmarkStart w:id="17" w:name="_Toc494073971"/>
      <w:r w:rsidRPr="008845CC">
        <w:t>Diagramas Asociados</w:t>
      </w:r>
      <w:bookmarkEnd w:id="15"/>
      <w:bookmarkEnd w:id="16"/>
      <w:bookmarkEnd w:id="17"/>
    </w:p>
    <w:p w:rsidR="00712A86" w:rsidRDefault="00712A86" w:rsidP="00712A86">
      <w:bookmarkStart w:id="18" w:name="_Toc494073972"/>
    </w:p>
    <w:p w:rsidR="00F532CF" w:rsidRPr="008845CC" w:rsidRDefault="007C39B1" w:rsidP="007C39B1">
      <w:pPr>
        <w:pStyle w:val="PSI-Ttulo2"/>
        <w:rPr>
          <w:rFonts w:asciiTheme="minorHAnsi" w:hAnsiTheme="minorHAnsi" w:cstheme="minorHAnsi"/>
          <w:color w:val="92D050"/>
        </w:rPr>
      </w:pPr>
      <w:r w:rsidRPr="008845CC">
        <w:rPr>
          <w:rFonts w:asciiTheme="minorHAnsi" w:hAnsiTheme="minorHAnsi" w:cstheme="minorHAnsi"/>
          <w:color w:val="92D050"/>
        </w:rPr>
        <w:lastRenderedPageBreak/>
        <w:t>Diagrama de Casos de Uso</w:t>
      </w:r>
      <w:bookmarkEnd w:id="18"/>
    </w:p>
    <w:p w:rsidR="007C39B1" w:rsidRPr="008845CC" w:rsidRDefault="00CB4633" w:rsidP="007C39B1">
      <w:pPr>
        <w:pStyle w:val="PSI-Comentario"/>
        <w:jc w:val="center"/>
        <w:rPr>
          <w:rFonts w:cstheme="minorHAnsi"/>
          <w:color w:val="auto"/>
        </w:rPr>
      </w:pPr>
      <w:bookmarkStart w:id="19" w:name="_GoBack"/>
      <w:bookmarkEnd w:id="19"/>
      <w:r w:rsidRPr="008845CC">
        <w:rPr>
          <w:rFonts w:cstheme="minorHAnsi"/>
          <w:i w:val="0"/>
          <w:noProof/>
          <w:color w:val="auto"/>
          <w:lang w:eastAsia="es-AR"/>
        </w:rPr>
        <w:drawing>
          <wp:inline distT="0" distB="0" distL="0" distR="0" wp14:anchorId="17B747F0" wp14:editId="6D4F8EB0">
            <wp:extent cx="5858091" cy="12199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58091" cy="121992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073973"/>
      <w:r w:rsidRPr="008845CC">
        <w:rPr>
          <w:rFonts w:asciiTheme="minorHAnsi" w:hAnsiTheme="minorHAnsi" w:cstheme="minorHAnsi"/>
          <w:color w:val="92D050"/>
        </w:rPr>
        <w:t>Diagrama de Secuencia</w:t>
      </w:r>
      <w:bookmarkEnd w:id="20"/>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481211" cy="1670622"/>
            <wp:effectExtent l="0" t="0" r="0" b="635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81211" cy="1670622"/>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DAD" w:rsidRDefault="00EB3DAD" w:rsidP="00C94FBE">
      <w:pPr>
        <w:spacing w:before="0" w:line="240" w:lineRule="auto"/>
      </w:pPr>
      <w:r>
        <w:separator/>
      </w:r>
    </w:p>
    <w:p w:rsidR="00EB3DAD" w:rsidRDefault="00EB3DAD"/>
  </w:endnote>
  <w:endnote w:type="continuationSeparator" w:id="0">
    <w:p w:rsidR="00EB3DAD" w:rsidRDefault="00EB3DAD" w:rsidP="00C94FBE">
      <w:pPr>
        <w:spacing w:before="0" w:line="240" w:lineRule="auto"/>
      </w:pPr>
      <w:r>
        <w:continuationSeparator/>
      </w:r>
    </w:p>
    <w:p w:rsidR="00EB3DAD" w:rsidRDefault="00EB3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DAD" w:rsidRDefault="00EB3DAD" w:rsidP="00C94FBE">
      <w:pPr>
        <w:spacing w:before="0" w:line="240" w:lineRule="auto"/>
      </w:pPr>
      <w:r>
        <w:separator/>
      </w:r>
    </w:p>
    <w:p w:rsidR="00EB3DAD" w:rsidRDefault="00EB3DAD"/>
  </w:footnote>
  <w:footnote w:type="continuationSeparator" w:id="0">
    <w:p w:rsidR="00EB3DAD" w:rsidRDefault="00EB3DAD" w:rsidP="00C94FBE">
      <w:pPr>
        <w:spacing w:before="0" w:line="240" w:lineRule="auto"/>
      </w:pPr>
      <w:r>
        <w:continuationSeparator/>
      </w:r>
    </w:p>
    <w:p w:rsidR="00EB3DAD" w:rsidRDefault="00EB3D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54C8"/>
    <w:rsid w:val="004C5D7E"/>
    <w:rsid w:val="004D0C4A"/>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12A86"/>
    <w:rsid w:val="00731A81"/>
    <w:rsid w:val="007447BE"/>
    <w:rsid w:val="00791BF2"/>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E0CFF"/>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7CCE"/>
    <w:rsid w:val="00EA6844"/>
    <w:rsid w:val="00EA7D8C"/>
    <w:rsid w:val="00EB3DAD"/>
    <w:rsid w:val="00EB62A6"/>
    <w:rsid w:val="00EE0084"/>
    <w:rsid w:val="00EE05C1"/>
    <w:rsid w:val="00EF4C85"/>
    <w:rsid w:val="00F0376C"/>
    <w:rsid w:val="00F045A2"/>
    <w:rsid w:val="00F108EC"/>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9A496-F01C-4F22-BEA2-6D5EE9F5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40</TotalTime>
  <Pages>5</Pages>
  <Words>261</Words>
  <Characters>1438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Caso de Uso [CU05 - DeshabilitarServicio]</vt:lpstr>
    </vt:vector>
  </TitlesOfParts>
  <Company>Laboratorio de Desarrollo de Software</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[CU05 - DeshabilitarServicio]</dc:title>
  <dc:subject>Checkpoint</dc:subject>
  <dc:creator>GVR</dc:creator>
  <cp:lastModifiedBy>Juan</cp:lastModifiedBy>
  <cp:revision>3</cp:revision>
  <dcterms:created xsi:type="dcterms:W3CDTF">2017-09-25T20:43:00Z</dcterms:created>
  <dcterms:modified xsi:type="dcterms:W3CDTF">2017-09-25T21:25:00Z</dcterms:modified>
</cp:coreProperties>
</file>