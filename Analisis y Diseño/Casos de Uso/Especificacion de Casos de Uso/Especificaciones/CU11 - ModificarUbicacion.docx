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7D5BEA">
              <w:pPr>
                <w:pStyle w:val="Sinespaciado"/>
                <w:rPr>
                  <w:rFonts w:eastAsiaTheme="majorEastAsia" w:cstheme="minorHAnsi"/>
                  <w:sz w:val="72"/>
                  <w:szCs w:val="72"/>
                </w:rPr>
              </w:pPr>
              <w:r>
                <w:rPr>
                  <w:rFonts w:eastAsiaTheme="majorEastAsia" w:cstheme="minorHAnsi"/>
                  <w:sz w:val="72"/>
                  <w:szCs w:val="72"/>
                </w:rPr>
                <w:t>Caso de Uso [CU11</w:t>
              </w:r>
              <w:r w:rsidR="00E71606" w:rsidRPr="00E71606">
                <w:rPr>
                  <w:rFonts w:eastAsiaTheme="majorEastAsia" w:cstheme="minorHAnsi"/>
                  <w:sz w:val="72"/>
                  <w:szCs w:val="72"/>
                </w:rPr>
                <w:t xml:space="preserve"> - </w:t>
              </w:r>
              <w:proofErr w:type="spellStart"/>
              <w:r>
                <w:rPr>
                  <w:rFonts w:eastAsiaTheme="majorEastAsia" w:cstheme="minorHAnsi"/>
                  <w:sz w:val="72"/>
                  <w:szCs w:val="72"/>
                </w:rPr>
                <w:t>ModificarUbicacion</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0F444C"/>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6557C9"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416841" w:history="1">
            <w:r w:rsidR="006557C9" w:rsidRPr="00073D0C">
              <w:rPr>
                <w:rStyle w:val="Hipervnculo"/>
                <w:noProof/>
              </w:rPr>
              <w:t>Descripción</w:t>
            </w:r>
            <w:r w:rsidR="006557C9">
              <w:rPr>
                <w:noProof/>
                <w:webHidden/>
              </w:rPr>
              <w:tab/>
            </w:r>
            <w:r w:rsidR="006557C9">
              <w:rPr>
                <w:noProof/>
                <w:webHidden/>
              </w:rPr>
              <w:fldChar w:fldCharType="begin"/>
            </w:r>
            <w:r w:rsidR="006557C9">
              <w:rPr>
                <w:noProof/>
                <w:webHidden/>
              </w:rPr>
              <w:instrText xml:space="preserve"> PAGEREF _Toc494416841 \h </w:instrText>
            </w:r>
            <w:r w:rsidR="006557C9">
              <w:rPr>
                <w:noProof/>
                <w:webHidden/>
              </w:rPr>
            </w:r>
            <w:r w:rsidR="006557C9">
              <w:rPr>
                <w:noProof/>
                <w:webHidden/>
              </w:rPr>
              <w:fldChar w:fldCharType="separate"/>
            </w:r>
            <w:r w:rsidR="006557C9">
              <w:rPr>
                <w:noProof/>
                <w:webHidden/>
              </w:rPr>
              <w:t>4</w:t>
            </w:r>
            <w:r w:rsidR="006557C9">
              <w:rPr>
                <w:noProof/>
                <w:webHidden/>
              </w:rPr>
              <w:fldChar w:fldCharType="end"/>
            </w:r>
          </w:hyperlink>
        </w:p>
        <w:p w:rsidR="006557C9" w:rsidRDefault="006557C9">
          <w:pPr>
            <w:pStyle w:val="TDC1"/>
            <w:rPr>
              <w:rFonts w:eastAsiaTheme="minorEastAsia"/>
              <w:b w:val="0"/>
              <w:bCs w:val="0"/>
              <w:noProof/>
              <w:sz w:val="22"/>
              <w:szCs w:val="22"/>
              <w:lang w:val="es-AR" w:eastAsia="es-AR"/>
            </w:rPr>
          </w:pPr>
          <w:hyperlink w:anchor="_Toc494416842" w:history="1">
            <w:r w:rsidRPr="00073D0C">
              <w:rPr>
                <w:rStyle w:val="Hipervnculo"/>
                <w:noProof/>
              </w:rPr>
              <w:t>Actores del CU</w:t>
            </w:r>
            <w:r>
              <w:rPr>
                <w:noProof/>
                <w:webHidden/>
              </w:rPr>
              <w:tab/>
            </w:r>
            <w:r>
              <w:rPr>
                <w:noProof/>
                <w:webHidden/>
              </w:rPr>
              <w:fldChar w:fldCharType="begin"/>
            </w:r>
            <w:r>
              <w:rPr>
                <w:noProof/>
                <w:webHidden/>
              </w:rPr>
              <w:instrText xml:space="preserve"> PAGEREF _Toc494416842 \h </w:instrText>
            </w:r>
            <w:r>
              <w:rPr>
                <w:noProof/>
                <w:webHidden/>
              </w:rPr>
            </w:r>
            <w:r>
              <w:rPr>
                <w:noProof/>
                <w:webHidden/>
              </w:rPr>
              <w:fldChar w:fldCharType="separate"/>
            </w:r>
            <w:r>
              <w:rPr>
                <w:noProof/>
                <w:webHidden/>
              </w:rPr>
              <w:t>4</w:t>
            </w:r>
            <w:r>
              <w:rPr>
                <w:noProof/>
                <w:webHidden/>
              </w:rPr>
              <w:fldChar w:fldCharType="end"/>
            </w:r>
          </w:hyperlink>
        </w:p>
        <w:p w:rsidR="006557C9" w:rsidRDefault="006557C9">
          <w:pPr>
            <w:pStyle w:val="TDC1"/>
            <w:rPr>
              <w:rFonts w:eastAsiaTheme="minorEastAsia"/>
              <w:b w:val="0"/>
              <w:bCs w:val="0"/>
              <w:noProof/>
              <w:sz w:val="22"/>
              <w:szCs w:val="22"/>
              <w:lang w:val="es-AR" w:eastAsia="es-AR"/>
            </w:rPr>
          </w:pPr>
          <w:hyperlink w:anchor="_Toc494416843" w:history="1">
            <w:r w:rsidRPr="00073D0C">
              <w:rPr>
                <w:rStyle w:val="Hipervnculo"/>
                <w:noProof/>
              </w:rPr>
              <w:t>Precondiciones</w:t>
            </w:r>
            <w:r>
              <w:rPr>
                <w:noProof/>
                <w:webHidden/>
              </w:rPr>
              <w:tab/>
            </w:r>
            <w:r>
              <w:rPr>
                <w:noProof/>
                <w:webHidden/>
              </w:rPr>
              <w:fldChar w:fldCharType="begin"/>
            </w:r>
            <w:r>
              <w:rPr>
                <w:noProof/>
                <w:webHidden/>
              </w:rPr>
              <w:instrText xml:space="preserve"> PAGEREF _Toc494416843 \h </w:instrText>
            </w:r>
            <w:r>
              <w:rPr>
                <w:noProof/>
                <w:webHidden/>
              </w:rPr>
            </w:r>
            <w:r>
              <w:rPr>
                <w:noProof/>
                <w:webHidden/>
              </w:rPr>
              <w:fldChar w:fldCharType="separate"/>
            </w:r>
            <w:r>
              <w:rPr>
                <w:noProof/>
                <w:webHidden/>
              </w:rPr>
              <w:t>4</w:t>
            </w:r>
            <w:r>
              <w:rPr>
                <w:noProof/>
                <w:webHidden/>
              </w:rPr>
              <w:fldChar w:fldCharType="end"/>
            </w:r>
          </w:hyperlink>
        </w:p>
        <w:p w:rsidR="006557C9" w:rsidRDefault="006557C9">
          <w:pPr>
            <w:pStyle w:val="TDC1"/>
            <w:rPr>
              <w:rFonts w:eastAsiaTheme="minorEastAsia"/>
              <w:b w:val="0"/>
              <w:bCs w:val="0"/>
              <w:noProof/>
              <w:sz w:val="22"/>
              <w:szCs w:val="22"/>
              <w:lang w:val="es-AR" w:eastAsia="es-AR"/>
            </w:rPr>
          </w:pPr>
          <w:hyperlink w:anchor="_Toc494416844" w:history="1">
            <w:r w:rsidRPr="00073D0C">
              <w:rPr>
                <w:rStyle w:val="Hipervnculo"/>
                <w:noProof/>
              </w:rPr>
              <w:t>Flujo de Eventos Normal</w:t>
            </w:r>
            <w:r>
              <w:rPr>
                <w:noProof/>
                <w:webHidden/>
              </w:rPr>
              <w:tab/>
            </w:r>
            <w:r>
              <w:rPr>
                <w:noProof/>
                <w:webHidden/>
              </w:rPr>
              <w:fldChar w:fldCharType="begin"/>
            </w:r>
            <w:r>
              <w:rPr>
                <w:noProof/>
                <w:webHidden/>
              </w:rPr>
              <w:instrText xml:space="preserve"> PAGEREF _Toc494416844 \h </w:instrText>
            </w:r>
            <w:r>
              <w:rPr>
                <w:noProof/>
                <w:webHidden/>
              </w:rPr>
            </w:r>
            <w:r>
              <w:rPr>
                <w:noProof/>
                <w:webHidden/>
              </w:rPr>
              <w:fldChar w:fldCharType="separate"/>
            </w:r>
            <w:r>
              <w:rPr>
                <w:noProof/>
                <w:webHidden/>
              </w:rPr>
              <w:t>4</w:t>
            </w:r>
            <w:r>
              <w:rPr>
                <w:noProof/>
                <w:webHidden/>
              </w:rPr>
              <w:fldChar w:fldCharType="end"/>
            </w:r>
          </w:hyperlink>
        </w:p>
        <w:p w:rsidR="006557C9" w:rsidRDefault="006557C9">
          <w:pPr>
            <w:pStyle w:val="TDC1"/>
            <w:rPr>
              <w:rFonts w:eastAsiaTheme="minorEastAsia"/>
              <w:b w:val="0"/>
              <w:bCs w:val="0"/>
              <w:noProof/>
              <w:sz w:val="22"/>
              <w:szCs w:val="22"/>
              <w:lang w:val="es-AR" w:eastAsia="es-AR"/>
            </w:rPr>
          </w:pPr>
          <w:hyperlink w:anchor="_Toc494416845" w:history="1">
            <w:r w:rsidRPr="00073D0C">
              <w:rPr>
                <w:rStyle w:val="Hipervnculo"/>
                <w:noProof/>
              </w:rPr>
              <w:t>Poscondiciones</w:t>
            </w:r>
            <w:r>
              <w:rPr>
                <w:noProof/>
                <w:webHidden/>
              </w:rPr>
              <w:tab/>
            </w:r>
            <w:r>
              <w:rPr>
                <w:noProof/>
                <w:webHidden/>
              </w:rPr>
              <w:fldChar w:fldCharType="begin"/>
            </w:r>
            <w:r>
              <w:rPr>
                <w:noProof/>
                <w:webHidden/>
              </w:rPr>
              <w:instrText xml:space="preserve"> PAGEREF _Toc494416845 \h </w:instrText>
            </w:r>
            <w:r>
              <w:rPr>
                <w:noProof/>
                <w:webHidden/>
              </w:rPr>
            </w:r>
            <w:r>
              <w:rPr>
                <w:noProof/>
                <w:webHidden/>
              </w:rPr>
              <w:fldChar w:fldCharType="separate"/>
            </w:r>
            <w:r>
              <w:rPr>
                <w:noProof/>
                <w:webHidden/>
              </w:rPr>
              <w:t>4</w:t>
            </w:r>
            <w:r>
              <w:rPr>
                <w:noProof/>
                <w:webHidden/>
              </w:rPr>
              <w:fldChar w:fldCharType="end"/>
            </w:r>
          </w:hyperlink>
        </w:p>
        <w:p w:rsidR="006557C9" w:rsidRDefault="006557C9">
          <w:pPr>
            <w:pStyle w:val="TDC1"/>
            <w:rPr>
              <w:rFonts w:eastAsiaTheme="minorEastAsia"/>
              <w:b w:val="0"/>
              <w:bCs w:val="0"/>
              <w:noProof/>
              <w:sz w:val="22"/>
              <w:szCs w:val="22"/>
              <w:lang w:val="es-AR" w:eastAsia="es-AR"/>
            </w:rPr>
          </w:pPr>
          <w:hyperlink w:anchor="_Toc494416846" w:history="1">
            <w:r w:rsidRPr="00073D0C">
              <w:rPr>
                <w:rStyle w:val="Hipervnculo"/>
                <w:noProof/>
              </w:rPr>
              <w:t>Flujo de Eventos Alternativo</w:t>
            </w:r>
            <w:r>
              <w:rPr>
                <w:noProof/>
                <w:webHidden/>
              </w:rPr>
              <w:tab/>
            </w:r>
            <w:r>
              <w:rPr>
                <w:noProof/>
                <w:webHidden/>
              </w:rPr>
              <w:fldChar w:fldCharType="begin"/>
            </w:r>
            <w:r>
              <w:rPr>
                <w:noProof/>
                <w:webHidden/>
              </w:rPr>
              <w:instrText xml:space="preserve"> PAGEREF _Toc494416846 \h </w:instrText>
            </w:r>
            <w:r>
              <w:rPr>
                <w:noProof/>
                <w:webHidden/>
              </w:rPr>
            </w:r>
            <w:r>
              <w:rPr>
                <w:noProof/>
                <w:webHidden/>
              </w:rPr>
              <w:fldChar w:fldCharType="separate"/>
            </w:r>
            <w:r>
              <w:rPr>
                <w:noProof/>
                <w:webHidden/>
              </w:rPr>
              <w:t>5</w:t>
            </w:r>
            <w:r>
              <w:rPr>
                <w:noProof/>
                <w:webHidden/>
              </w:rPr>
              <w:fldChar w:fldCharType="end"/>
            </w:r>
          </w:hyperlink>
        </w:p>
        <w:p w:rsidR="006557C9" w:rsidRDefault="006557C9">
          <w:pPr>
            <w:pStyle w:val="TDC1"/>
            <w:rPr>
              <w:rFonts w:eastAsiaTheme="minorEastAsia"/>
              <w:b w:val="0"/>
              <w:bCs w:val="0"/>
              <w:noProof/>
              <w:sz w:val="22"/>
              <w:szCs w:val="22"/>
              <w:lang w:val="es-AR" w:eastAsia="es-AR"/>
            </w:rPr>
          </w:pPr>
          <w:hyperlink w:anchor="_Toc494416847" w:history="1">
            <w:r w:rsidRPr="00073D0C">
              <w:rPr>
                <w:rStyle w:val="Hipervnculo"/>
                <w:noProof/>
              </w:rPr>
              <w:t>Diagramas Asociados</w:t>
            </w:r>
            <w:r>
              <w:rPr>
                <w:noProof/>
                <w:webHidden/>
              </w:rPr>
              <w:tab/>
            </w:r>
            <w:r>
              <w:rPr>
                <w:noProof/>
                <w:webHidden/>
              </w:rPr>
              <w:fldChar w:fldCharType="begin"/>
            </w:r>
            <w:r>
              <w:rPr>
                <w:noProof/>
                <w:webHidden/>
              </w:rPr>
              <w:instrText xml:space="preserve"> PAGEREF _Toc494416847 \h </w:instrText>
            </w:r>
            <w:r>
              <w:rPr>
                <w:noProof/>
                <w:webHidden/>
              </w:rPr>
            </w:r>
            <w:r>
              <w:rPr>
                <w:noProof/>
                <w:webHidden/>
              </w:rPr>
              <w:fldChar w:fldCharType="separate"/>
            </w:r>
            <w:r>
              <w:rPr>
                <w:noProof/>
                <w:webHidden/>
              </w:rPr>
              <w:t>5</w:t>
            </w:r>
            <w:r>
              <w:rPr>
                <w:noProof/>
                <w:webHidden/>
              </w:rPr>
              <w:fldChar w:fldCharType="end"/>
            </w:r>
          </w:hyperlink>
        </w:p>
        <w:p w:rsidR="006557C9" w:rsidRDefault="006557C9">
          <w:pPr>
            <w:pStyle w:val="TDC2"/>
            <w:rPr>
              <w:rFonts w:eastAsiaTheme="minorEastAsia"/>
              <w:i w:val="0"/>
              <w:iCs w:val="0"/>
              <w:noProof/>
              <w:sz w:val="22"/>
              <w:szCs w:val="22"/>
              <w:lang w:val="es-AR" w:eastAsia="es-AR"/>
            </w:rPr>
          </w:pPr>
          <w:hyperlink w:anchor="_Toc494416848" w:history="1">
            <w:r w:rsidRPr="00073D0C">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_Toc494416848 \h </w:instrText>
            </w:r>
            <w:r>
              <w:rPr>
                <w:noProof/>
                <w:webHidden/>
              </w:rPr>
            </w:r>
            <w:r>
              <w:rPr>
                <w:noProof/>
                <w:webHidden/>
              </w:rPr>
              <w:fldChar w:fldCharType="separate"/>
            </w:r>
            <w:r>
              <w:rPr>
                <w:noProof/>
                <w:webHidden/>
              </w:rPr>
              <w:t>5</w:t>
            </w:r>
            <w:r>
              <w:rPr>
                <w:noProof/>
                <w:webHidden/>
              </w:rPr>
              <w:fldChar w:fldCharType="end"/>
            </w:r>
          </w:hyperlink>
        </w:p>
        <w:p w:rsidR="006557C9" w:rsidRDefault="006557C9">
          <w:pPr>
            <w:pStyle w:val="TDC2"/>
            <w:rPr>
              <w:rFonts w:eastAsiaTheme="minorEastAsia"/>
              <w:i w:val="0"/>
              <w:iCs w:val="0"/>
              <w:noProof/>
              <w:sz w:val="22"/>
              <w:szCs w:val="22"/>
              <w:lang w:val="es-AR" w:eastAsia="es-AR"/>
            </w:rPr>
          </w:pPr>
          <w:hyperlink w:anchor="_Toc494416849" w:history="1">
            <w:r w:rsidRPr="00073D0C">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_Toc494416849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7D5BEA"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[CU11 - </w:t>
          </w:r>
          <w:proofErr w:type="spellStart"/>
          <w:r>
            <w:rPr>
              <w:rFonts w:asciiTheme="minorHAnsi" w:hAnsiTheme="minorHAnsi" w:cstheme="minorHAnsi"/>
              <w:color w:val="auto"/>
              <w:lang w:val="es-AR"/>
            </w:rPr>
            <w:t>ModificarUbicacion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416841"/>
      <w:r w:rsidRPr="008845CC">
        <w:t>Descripción</w:t>
      </w:r>
      <w:bookmarkEnd w:id="1"/>
      <w:bookmarkEnd w:id="2"/>
      <w:bookmarkEnd w:id="3"/>
    </w:p>
    <w:p w:rsidR="00E71606" w:rsidRPr="008845CC" w:rsidRDefault="00E71606" w:rsidP="00F62AC1">
      <w:pPr>
        <w:pStyle w:val="PSI-Normal"/>
      </w:pPr>
      <w:r>
        <w:t xml:space="preserve">Funcionalidad de </w:t>
      </w:r>
      <w:r w:rsidR="00E96B72">
        <w:t>modificación de las características propias de un</w:t>
      </w:r>
      <w:r w:rsidR="007D5BEA">
        <w:t>a ubicación</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416842"/>
      <w:r w:rsidRPr="008845CC">
        <w:t>Actores del CU</w:t>
      </w:r>
      <w:bookmarkEnd w:id="4"/>
      <w:bookmarkEnd w:id="5"/>
      <w:bookmarkEnd w:id="6"/>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416843"/>
      <w:r w:rsidRPr="008845CC">
        <w:t>Precondiciones</w:t>
      </w:r>
      <w:bookmarkEnd w:id="7"/>
      <w:bookmarkEnd w:id="8"/>
      <w:bookmarkEnd w:id="9"/>
      <w:r w:rsidRPr="008845CC">
        <w:t xml:space="preserve"> </w:t>
      </w:r>
    </w:p>
    <w:p w:rsidR="00F532CF" w:rsidRDefault="006A3C4B" w:rsidP="006A3C4B">
      <w:pPr>
        <w:pStyle w:val="PSI-Normal"/>
      </w:pPr>
      <w:r>
        <w:t>Antes de realizar estas operaciones el sistema debe de contar con la sesión iniciada de un usuario autorizado.</w:t>
      </w:r>
    </w:p>
    <w:p w:rsidR="002043CB" w:rsidRPr="006A3C4B" w:rsidRDefault="002043CB" w:rsidP="006A3C4B">
      <w:pPr>
        <w:pStyle w:val="PSI-Normal"/>
      </w:pPr>
    </w:p>
    <w:p w:rsidR="00F532CF" w:rsidRPr="008845CC" w:rsidRDefault="00F532CF" w:rsidP="008845CC">
      <w:pPr>
        <w:pStyle w:val="PSI-Ttulo1"/>
      </w:pPr>
      <w:bookmarkStart w:id="10" w:name="_Toc228206478"/>
      <w:bookmarkStart w:id="11" w:name="_Toc234686583"/>
      <w:bookmarkStart w:id="12" w:name="_Toc494416844"/>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2043CB">
        <w:t>editar las ca</w:t>
      </w:r>
      <w:r w:rsidR="007D5BEA">
        <w:t xml:space="preserve">racterísticas principales de una ubicación </w:t>
      </w:r>
      <w:r w:rsidR="002043CB">
        <w:t>existente</w:t>
      </w:r>
      <w:r w:rsidR="00E76192">
        <w:t>.</w:t>
      </w:r>
    </w:p>
    <w:p w:rsidR="00E76192" w:rsidRDefault="00E76192" w:rsidP="00E76192">
      <w:pPr>
        <w:pStyle w:val="PSI-Normal"/>
        <w:numPr>
          <w:ilvl w:val="0"/>
          <w:numId w:val="14"/>
        </w:numPr>
      </w:pPr>
      <w:r>
        <w:t xml:space="preserve">El </w:t>
      </w:r>
      <w:r w:rsidR="007D5BEA">
        <w:t xml:space="preserve">usuario especifica la ubicación </w:t>
      </w:r>
      <w:r w:rsidR="002043CB">
        <w:t>que desea modificar</w:t>
      </w:r>
      <w:r>
        <w:t>.</w:t>
      </w:r>
    </w:p>
    <w:p w:rsidR="00445193" w:rsidRDefault="00445193" w:rsidP="00E76192">
      <w:pPr>
        <w:pStyle w:val="PSI-Normal"/>
        <w:numPr>
          <w:ilvl w:val="0"/>
          <w:numId w:val="14"/>
        </w:numPr>
      </w:pPr>
      <w:r>
        <w:t>El Si</w:t>
      </w:r>
      <w:r w:rsidR="007D5BEA">
        <w:t>stema despliega la pantalla de e</w:t>
      </w:r>
      <w:r>
        <w:t xml:space="preserve">dición de </w:t>
      </w:r>
      <w:r w:rsidR="007D5BEA">
        <w:t>ubicación</w:t>
      </w:r>
      <w:r>
        <w:t>.</w:t>
      </w:r>
    </w:p>
    <w:p w:rsidR="008E0080" w:rsidRDefault="00E76192" w:rsidP="002043CB">
      <w:pPr>
        <w:pStyle w:val="PSI-Normal"/>
        <w:numPr>
          <w:ilvl w:val="0"/>
          <w:numId w:val="14"/>
        </w:numPr>
      </w:pPr>
      <w:r>
        <w:t xml:space="preserve">El usuario </w:t>
      </w:r>
      <w:r w:rsidR="002043CB">
        <w:t>modifica los da</w:t>
      </w:r>
      <w:r w:rsidR="007D5BEA">
        <w:t>tos deseados correspondientes a la ubicación</w:t>
      </w:r>
      <w:r>
        <w:t>.</w:t>
      </w:r>
    </w:p>
    <w:p w:rsidR="002043CB" w:rsidRDefault="002043CB" w:rsidP="002043CB">
      <w:pPr>
        <w:pStyle w:val="PSI-Normal"/>
        <w:numPr>
          <w:ilvl w:val="0"/>
          <w:numId w:val="14"/>
        </w:numPr>
      </w:pPr>
      <w:r>
        <w:t>El usuario finaliza la modificación.</w:t>
      </w:r>
    </w:p>
    <w:p w:rsidR="00E76192" w:rsidRPr="008845CC" w:rsidRDefault="00E76192" w:rsidP="00E76192">
      <w:pPr>
        <w:pStyle w:val="PSI-Normal"/>
        <w:numPr>
          <w:ilvl w:val="0"/>
          <w:numId w:val="14"/>
        </w:numPr>
      </w:pPr>
      <w:r>
        <w:t xml:space="preserve">El sistema </w:t>
      </w:r>
      <w:r w:rsidR="002043CB">
        <w:t>guarda los cambios</w:t>
      </w:r>
      <w:r>
        <w:t xml:space="preserve"> </w:t>
      </w:r>
      <w:r w:rsidR="002043CB">
        <w:t>a</w:t>
      </w:r>
      <w:r w:rsidR="007D5BEA">
        <w:t xml:space="preserve"> la ubicación</w:t>
      </w:r>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416845"/>
      <w:r w:rsidRPr="008845CC">
        <w:t>Poscondiciones</w:t>
      </w:r>
      <w:bookmarkEnd w:id="13"/>
      <w:bookmarkEnd w:id="14"/>
      <w:bookmarkEnd w:id="15"/>
      <w:r w:rsidRPr="008845CC">
        <w:t xml:space="preserve"> </w:t>
      </w:r>
    </w:p>
    <w:p w:rsidR="00F532CF" w:rsidRPr="008845CC" w:rsidRDefault="007D5BEA" w:rsidP="00F62AC1">
      <w:pPr>
        <w:pStyle w:val="PSI-Normal"/>
      </w:pPr>
      <w:r>
        <w:t>Una ubicación es actualizada</w:t>
      </w:r>
      <w:r w:rsidR="00CB6090">
        <w:t xml:space="preserve"> con nuevos datos característicos remplazando a los que contaba anteriormente</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6" w:name="_Toc228206480"/>
      <w:bookmarkStart w:id="17" w:name="_Toc234686585"/>
      <w:bookmarkStart w:id="18" w:name="_Toc494416846"/>
      <w:r w:rsidRPr="008845CC">
        <w:lastRenderedPageBreak/>
        <w:t>Flujo de Eventos Alternativo</w:t>
      </w:r>
      <w:bookmarkEnd w:id="16"/>
      <w:bookmarkEnd w:id="17"/>
      <w:bookmarkEnd w:id="18"/>
    </w:p>
    <w:p w:rsidR="00F85309" w:rsidRDefault="00445193" w:rsidP="00F85309">
      <w:pPr>
        <w:pStyle w:val="PSI-Normal"/>
      </w:pPr>
      <w:r>
        <w:t>4</w:t>
      </w:r>
      <w:r w:rsidR="00F85309">
        <w:t xml:space="preserve">A. </w:t>
      </w:r>
      <w:r w:rsidR="007D5BEA">
        <w:t>Los datos ingresados para la actualización son incorrectos</w:t>
      </w:r>
      <w:r w:rsidR="002043CB">
        <w:t>.</w:t>
      </w:r>
    </w:p>
    <w:p w:rsidR="002043CB" w:rsidRDefault="00445193" w:rsidP="002043CB">
      <w:pPr>
        <w:pStyle w:val="PSI-Normal"/>
        <w:ind w:left="705" w:firstLine="0"/>
      </w:pPr>
      <w:r>
        <w:t>4</w:t>
      </w:r>
      <w:r w:rsidR="00F85309">
        <w:t xml:space="preserve">A1. </w:t>
      </w:r>
      <w:r w:rsidR="007D5BEA">
        <w:t>El sistema le informa al usuario el problema y retorna a la pantalla de edición de ubicación.</w:t>
      </w:r>
    </w:p>
    <w:p w:rsidR="007C39B1" w:rsidRPr="008845CC" w:rsidRDefault="00F532CF" w:rsidP="002043CB">
      <w:pPr>
        <w:pStyle w:val="PSI-Normal"/>
      </w:pPr>
      <w:r w:rsidRPr="008845CC">
        <w:br/>
      </w:r>
    </w:p>
    <w:p w:rsidR="00F9473E" w:rsidRPr="008845CC" w:rsidRDefault="00F532CF" w:rsidP="00F85309">
      <w:pPr>
        <w:pStyle w:val="PSI-Ttulo1"/>
        <w:rPr>
          <w:color w:val="auto"/>
        </w:rPr>
      </w:pPr>
      <w:bookmarkStart w:id="19" w:name="_Toc228206481"/>
      <w:bookmarkStart w:id="20" w:name="_Toc234686586"/>
      <w:bookmarkStart w:id="21" w:name="_Toc494416847"/>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416848"/>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7B747F0" wp14:editId="6D4F8EB0">
            <wp:extent cx="5858091" cy="9411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58091" cy="941108"/>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416849"/>
      <w:r w:rsidRPr="008845CC">
        <w:rPr>
          <w:rFonts w:asciiTheme="minorHAnsi" w:hAnsiTheme="minorHAnsi" w:cstheme="minorHAnsi"/>
          <w:color w:val="92D050"/>
        </w:rPr>
        <w:t>Diagrama de Secuencia</w:t>
      </w:r>
      <w:bookmarkEnd w:id="23"/>
    </w:p>
    <w:p w:rsidR="007C39B1" w:rsidRPr="008845CC" w:rsidRDefault="007C39B1" w:rsidP="00200CE4">
      <w:pPr>
        <w:pStyle w:val="PSI-Normal"/>
        <w:ind w:hanging="1277"/>
      </w:pPr>
      <w:r w:rsidRPr="008845CC">
        <w:rPr>
          <w:noProof/>
          <w:lang w:eastAsia="es-AR"/>
        </w:rPr>
        <w:drawing>
          <wp:inline distT="0" distB="0" distL="0" distR="0" wp14:anchorId="2021E13D" wp14:editId="4ECA98D5">
            <wp:extent cx="6536223" cy="29337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38811" cy="2934862"/>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44C" w:rsidRDefault="000F444C" w:rsidP="00C94FBE">
      <w:pPr>
        <w:spacing w:before="0" w:line="240" w:lineRule="auto"/>
      </w:pPr>
      <w:r>
        <w:separator/>
      </w:r>
    </w:p>
    <w:p w:rsidR="000F444C" w:rsidRDefault="000F444C"/>
  </w:endnote>
  <w:endnote w:type="continuationSeparator" w:id="0">
    <w:p w:rsidR="000F444C" w:rsidRDefault="000F444C" w:rsidP="00C94FBE">
      <w:pPr>
        <w:spacing w:before="0" w:line="240" w:lineRule="auto"/>
      </w:pPr>
      <w:r>
        <w:continuationSeparator/>
      </w:r>
    </w:p>
    <w:p w:rsidR="000F444C" w:rsidRDefault="000F44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44C" w:rsidRDefault="000F444C" w:rsidP="00C94FBE">
      <w:pPr>
        <w:spacing w:before="0" w:line="240" w:lineRule="auto"/>
      </w:pPr>
      <w:r>
        <w:separator/>
      </w:r>
    </w:p>
    <w:p w:rsidR="000F444C" w:rsidRDefault="000F444C"/>
  </w:footnote>
  <w:footnote w:type="continuationSeparator" w:id="0">
    <w:p w:rsidR="000F444C" w:rsidRDefault="000F444C" w:rsidP="00C94FBE">
      <w:pPr>
        <w:spacing w:before="0" w:line="240" w:lineRule="auto"/>
      </w:pPr>
      <w:r>
        <w:continuationSeparator/>
      </w:r>
    </w:p>
    <w:p w:rsidR="000F444C" w:rsidRDefault="000F44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6EA1"/>
    <w:rsid w:val="0008708D"/>
    <w:rsid w:val="00087F53"/>
    <w:rsid w:val="00092BC0"/>
    <w:rsid w:val="00092C6D"/>
    <w:rsid w:val="000A0FE7"/>
    <w:rsid w:val="000A221D"/>
    <w:rsid w:val="000C4C42"/>
    <w:rsid w:val="000C4E31"/>
    <w:rsid w:val="000D4C6E"/>
    <w:rsid w:val="000D5151"/>
    <w:rsid w:val="000F1888"/>
    <w:rsid w:val="000F444C"/>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0CE4"/>
    <w:rsid w:val="002043CB"/>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0689"/>
    <w:rsid w:val="00344258"/>
    <w:rsid w:val="00346864"/>
    <w:rsid w:val="0034690E"/>
    <w:rsid w:val="00350E39"/>
    <w:rsid w:val="003560F2"/>
    <w:rsid w:val="00363FD1"/>
    <w:rsid w:val="003841FD"/>
    <w:rsid w:val="00397566"/>
    <w:rsid w:val="003B7F1F"/>
    <w:rsid w:val="003C54B1"/>
    <w:rsid w:val="003E12FE"/>
    <w:rsid w:val="0040066E"/>
    <w:rsid w:val="00445193"/>
    <w:rsid w:val="004525FF"/>
    <w:rsid w:val="004807AF"/>
    <w:rsid w:val="00484C92"/>
    <w:rsid w:val="004A54C8"/>
    <w:rsid w:val="004C5D7E"/>
    <w:rsid w:val="004D45CD"/>
    <w:rsid w:val="004D5185"/>
    <w:rsid w:val="004E4935"/>
    <w:rsid w:val="004F4D25"/>
    <w:rsid w:val="005017FA"/>
    <w:rsid w:val="005046A5"/>
    <w:rsid w:val="00504A67"/>
    <w:rsid w:val="005103B0"/>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557C9"/>
    <w:rsid w:val="006919D5"/>
    <w:rsid w:val="006A2495"/>
    <w:rsid w:val="006A3C4B"/>
    <w:rsid w:val="006B3371"/>
    <w:rsid w:val="006B794E"/>
    <w:rsid w:val="006D0E55"/>
    <w:rsid w:val="006E3853"/>
    <w:rsid w:val="006F3234"/>
    <w:rsid w:val="0070494E"/>
    <w:rsid w:val="00705C02"/>
    <w:rsid w:val="00710BA6"/>
    <w:rsid w:val="00711DF8"/>
    <w:rsid w:val="007447BE"/>
    <w:rsid w:val="00791BF2"/>
    <w:rsid w:val="007A33C6"/>
    <w:rsid w:val="007B151B"/>
    <w:rsid w:val="007B2E53"/>
    <w:rsid w:val="007C39B1"/>
    <w:rsid w:val="007C742C"/>
    <w:rsid w:val="007D5BEA"/>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74D3F"/>
    <w:rsid w:val="0098045E"/>
    <w:rsid w:val="009A3173"/>
    <w:rsid w:val="009E25EF"/>
    <w:rsid w:val="009E4DA8"/>
    <w:rsid w:val="009F4449"/>
    <w:rsid w:val="00A0436A"/>
    <w:rsid w:val="00A12B5B"/>
    <w:rsid w:val="00A13DBA"/>
    <w:rsid w:val="00A2496D"/>
    <w:rsid w:val="00A2757B"/>
    <w:rsid w:val="00A341B2"/>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478D"/>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1AF2"/>
    <w:rsid w:val="00C94FBE"/>
    <w:rsid w:val="00C97237"/>
    <w:rsid w:val="00C97238"/>
    <w:rsid w:val="00CA6528"/>
    <w:rsid w:val="00CB1140"/>
    <w:rsid w:val="00CB2CC9"/>
    <w:rsid w:val="00CB4633"/>
    <w:rsid w:val="00CB6090"/>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96B7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DD4C8-52E4-45CA-B99D-502BB4E6E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10</TotalTime>
  <Pages>5</Pages>
  <Words>320</Words>
  <Characters>1764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Caso de Uso [CU04 - EditarServicio]</vt:lpstr>
    </vt:vector>
  </TitlesOfParts>
  <Company>Laboratorio de Desarrollo de Software</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[CU11 - ModificarUbicacion]</dc:title>
  <dc:subject>Checkpoint</dc:subject>
  <dc:creator>GVR</dc:creator>
  <cp:lastModifiedBy>Juan</cp:lastModifiedBy>
  <cp:revision>3</cp:revision>
  <dcterms:created xsi:type="dcterms:W3CDTF">2017-09-29T05:41:00Z</dcterms:created>
  <dcterms:modified xsi:type="dcterms:W3CDTF">2017-09-29T05:51:00Z</dcterms:modified>
</cp:coreProperties>
</file>