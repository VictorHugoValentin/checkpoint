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sz w:val="72"/>
          <w:szCs w:val="72"/>
        </w:rPr>
        <w:id w:val="3224277"/>
        <w:docPartObj>
          <w:docPartGallery w:val="Cover Pages"/>
          <w:docPartUnique/>
        </w:docPartObj>
      </w:sdtPr>
      <w:sdtEndPr>
        <w:rPr>
          <w:rFonts w:asciiTheme="minorHAnsi" w:eastAsiaTheme="minorHAnsi" w:hAnsiTheme="minorHAnsi" w:cstheme="minorBidi"/>
          <w:sz w:val="22"/>
          <w:szCs w:val="22"/>
        </w:rPr>
      </w:sdtEndPr>
      <w:sdtContent>
        <w:p w:rsidR="006919D5" w:rsidRPr="0011642B" w:rsidRDefault="008845CC">
          <w:pPr>
            <w:pStyle w:val="Sinespaciado"/>
            <w:rPr>
              <w:rFonts w:asciiTheme="majorHAnsi" w:eastAsiaTheme="majorEastAsia" w:hAnsiTheme="majorHAnsi" w:cstheme="majorBidi"/>
              <w:sz w:val="72"/>
              <w:szCs w:val="72"/>
            </w:rPr>
          </w:pPr>
          <w:r>
            <w:rPr>
              <w:noProof/>
              <w:lang w:val="es-AR" w:eastAsia="es-AR"/>
            </w:rPr>
            <mc:AlternateContent>
              <mc:Choice Requires="wpg">
                <w:drawing>
                  <wp:anchor distT="0" distB="0" distL="114300" distR="114300" simplePos="0" relativeHeight="251689984" behindDoc="0" locked="0" layoutInCell="1" allowOverlap="1" wp14:anchorId="61B9607D" wp14:editId="1FB785D0">
                    <wp:simplePos x="0" y="0"/>
                    <wp:positionH relativeFrom="column">
                      <wp:posOffset>-1256665</wp:posOffset>
                    </wp:positionH>
                    <wp:positionV relativeFrom="paragraph">
                      <wp:posOffset>-1452880</wp:posOffset>
                    </wp:positionV>
                    <wp:extent cx="8108315" cy="11205845"/>
                    <wp:effectExtent l="0" t="0" r="0" b="14605"/>
                    <wp:wrapNone/>
                    <wp:docPr id="66" name="Group 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08315" cy="11205845"/>
                              <a:chOff x="-278" y="-408"/>
                              <a:chExt cx="12769" cy="17647"/>
                            </a:xfrm>
                          </wpg:grpSpPr>
                          <wpg:grpSp>
                            <wpg:cNvPr id="67" name="Group 24"/>
                            <wpg:cNvGrpSpPr>
                              <a:grpSpLocks/>
                            </wpg:cNvGrpSpPr>
                            <wpg:grpSpPr bwMode="auto">
                              <a:xfrm>
                                <a:off x="-278" y="-408"/>
                                <a:ext cx="12769" cy="17647"/>
                                <a:chOff x="-278" y="-408"/>
                                <a:chExt cx="12769" cy="17647"/>
                              </a:xfrm>
                            </wpg:grpSpPr>
                            <wps:wsp>
                              <wps:cNvPr id="68" name="Rectangle 6"/>
                              <wps:cNvSpPr>
                                <a:spLocks noChangeArrowheads="1"/>
                              </wps:cNvSpPr>
                              <wps:spPr bwMode="auto">
                                <a:xfrm>
                                  <a:off x="-278" y="15468"/>
                                  <a:ext cx="12472" cy="1353"/>
                                </a:xfrm>
                                <a:prstGeom prst="rect">
                                  <a:avLst/>
                                </a:prstGeom>
                                <a:solidFill>
                                  <a:srgbClr val="92D050"/>
                                </a:solidFill>
                                <a:ln w="9525">
                                  <a:solidFill>
                                    <a:srgbClr val="00B050"/>
                                  </a:solidFill>
                                  <a:miter lim="800000"/>
                                  <a:headEnd/>
                                  <a:tailEnd/>
                                </a:ln>
                              </wps:spPr>
                              <wps:bodyPr rot="0" vert="horz" wrap="square" lIns="91440" tIns="45720" rIns="91440" bIns="45720" anchor="t" anchorCtr="0" upright="1">
                                <a:noAutofit/>
                              </wps:bodyPr>
                            </wps:wsp>
                            <wps:wsp>
                              <wps:cNvPr id="69" name="Rectangle 7"/>
                              <wps:cNvSpPr>
                                <a:spLocks noChangeArrowheads="1"/>
                              </wps:cNvSpPr>
                              <wps:spPr bwMode="auto">
                                <a:xfrm>
                                  <a:off x="-277" y="15"/>
                                  <a:ext cx="12472" cy="2639"/>
                                </a:xfrm>
                                <a:prstGeom prst="rect">
                                  <a:avLst/>
                                </a:prstGeom>
                                <a:solidFill>
                                  <a:srgbClr val="92D050"/>
                                </a:solidFill>
                                <a:ln w="9525">
                                  <a:solidFill>
                                    <a:srgbClr val="00B050"/>
                                  </a:solidFill>
                                  <a:miter lim="800000"/>
                                  <a:headEnd/>
                                  <a:tailEnd/>
                                </a:ln>
                              </wps:spPr>
                              <wps:bodyPr rot="0" vert="horz" wrap="square" lIns="91440" tIns="45720" rIns="91440" bIns="45720" anchor="t" anchorCtr="0" upright="1">
                                <a:noAutofit/>
                              </wps:bodyPr>
                            </wps:wsp>
                            <wps:wsp>
                              <wps:cNvPr id="70" name="Rectangle 9"/>
                              <wps:cNvSpPr>
                                <a:spLocks noChangeArrowheads="1"/>
                              </wps:cNvSpPr>
                              <wps:spPr bwMode="auto">
                                <a:xfrm>
                                  <a:off x="781" y="-408"/>
                                  <a:ext cx="143" cy="17647"/>
                                </a:xfrm>
                                <a:prstGeom prst="rect">
                                  <a:avLst/>
                                </a:prstGeom>
                                <a:solidFill>
                                  <a:schemeClr val="accent3">
                                    <a:lumMod val="20000"/>
                                    <a:lumOff val="80000"/>
                                  </a:schemeClr>
                                </a:solidFill>
                                <a:ln w="9525">
                                  <a:solidFill>
                                    <a:srgbClr val="00B050"/>
                                  </a:solidFill>
                                  <a:miter lim="800000"/>
                                  <a:headEnd/>
                                  <a:tailEnd/>
                                </a:ln>
                              </wps:spPr>
                              <wps:bodyPr rot="0" vert="horz" wrap="square" lIns="91440" tIns="45720" rIns="91440" bIns="45720" anchor="t" anchorCtr="0" upright="1">
                                <a:noAutofit/>
                              </wps:bodyPr>
                            </wps:wsp>
                            <wps:wsp>
                              <wps:cNvPr id="71" name="Rectangle 33"/>
                              <wps:cNvSpPr>
                                <a:spLocks noChangeArrowheads="1"/>
                              </wps:cNvSpPr>
                              <wps:spPr bwMode="auto">
                                <a:xfrm>
                                  <a:off x="7491" y="-115"/>
                                  <a:ext cx="5000" cy="23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1642B" w:rsidRDefault="0011642B" w:rsidP="0011642B">
                                    <w:pPr>
                                      <w:ind w:left="0"/>
                                      <w:jc w:val="center"/>
                                    </w:pPr>
                                    <w:r>
                                      <w:rPr>
                                        <w:noProof/>
                                        <w:lang w:val="es-AR" w:eastAsia="es-AR"/>
                                      </w:rPr>
                                      <w:drawing>
                                        <wp:inline distT="0" distB="0" distL="0" distR="0" wp14:anchorId="172051E3" wp14:editId="4DF2204B">
                                          <wp:extent cx="2661462" cy="1212850"/>
                                          <wp:effectExtent l="0" t="0" r="0" b="6350"/>
                                          <wp:docPr id="26" name="Imagen 26"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descr="C:\Users\mailo\Desktop\Laboratorio\Logos\Logo grupo\Logo Grupo Plat.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84466" cy="1223333"/>
                                                  </a:xfrm>
                                                  <a:prstGeom prst="rect">
                                                    <a:avLst/>
                                                  </a:prstGeom>
                                                  <a:noFill/>
                                                  <a:ln>
                                                    <a:noFill/>
                                                  </a:ln>
                                                </pic:spPr>
                                              </pic:pic>
                                            </a:graphicData>
                                          </a:graphic>
                                        </wp:inline>
                                      </w:drawing>
                                    </w:r>
                                  </w:p>
                                </w:txbxContent>
                              </wps:txbx>
                              <wps:bodyPr rot="0" vert="horz" wrap="square" lIns="91440" tIns="45720" rIns="91440" bIns="45720" anchor="t" anchorCtr="0" upright="1">
                                <a:spAutoFit/>
                              </wps:bodyPr>
                            </wps:wsp>
                          </wpg:grpSp>
                          <wps:wsp>
                            <wps:cNvPr id="72" name="Rectangle 31"/>
                            <wps:cNvSpPr>
                              <a:spLocks noChangeArrowheads="1"/>
                            </wps:cNvSpPr>
                            <wps:spPr bwMode="auto">
                              <a:xfrm>
                                <a:off x="4071" y="9870"/>
                                <a:ext cx="4593" cy="62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1642B" w:rsidRDefault="0011642B" w:rsidP="0011642B">
                                  <w:pPr>
                                    <w:ind w:left="0"/>
                                    <w:jc w:val="center"/>
                                  </w:pPr>
                                  <w:r>
                                    <w:rPr>
                                      <w:rFonts w:ascii="Cambria" w:hAnsi="Cambria"/>
                                      <w:noProof/>
                                      <w:sz w:val="72"/>
                                      <w:szCs w:val="72"/>
                                      <w:lang w:val="es-AR" w:eastAsia="es-AR"/>
                                    </w:rPr>
                                    <w:drawing>
                                      <wp:inline distT="0" distB="0" distL="0" distR="0" wp14:anchorId="7AEBCFBB" wp14:editId="438D4593">
                                        <wp:extent cx="2521715" cy="3491985"/>
                                        <wp:effectExtent l="0" t="0" r="0"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descr="C:\Users\mailo\Desktop\Laboratorio\Logos\Logo Proyecto Paleta.png"/>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2521715" cy="3491985"/>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5" o:spid="_x0000_s1026" style="position:absolute;margin-left:-98.95pt;margin-top:-114.4pt;width:638.45pt;height:882.35pt;z-index:251689984" coordorigin="-278,-408" coordsize="12769,176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">
                    <v:group id="Group 24" o:spid="_x0000_s1027" style="position:absolute;left:-278;top:-408;width:12769;height:17647" coordorigin="-278,-408" coordsize="12769,1764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tIpE8UAAADbAAAADwAAAGRycy9kb3ducmV2LnhtbESPT2vCQBTE74V+h+UV&#10;ejObtGglZhWRtvQQBLUg3h7ZZxLMvg3Zbf58e7dQ6HGYmd8w2WY0jeipc7VlBUkUgyAurK65VPB9&#10;+pgtQTiPrLGxTAomcrBZPz5kmGo78IH6oy9FgLBLUUHlfZtK6YqKDLrItsTBu9rOoA+yK6XucAhw&#10;08iXOF5IgzWHhQpb2lVU3I4/RsHngMP2NXnv89t1N11O8/05T0ip56dxuwLhafT/4b/2l1aweIP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rSKRPFAAAA2wAA&#10;AA8AAAAAAAAAAAAAAAAAqgIAAGRycy9kb3ducmV2LnhtbFBLBQYAAAAABAAEAPoAAACcAwAAAAA=&#10;">
                      <v:rect id="Rectangle 6" o:spid="_x0000_s1028" style="position:absolute;left:-278;top:15468;width:12472;height:13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S5NuMEA&#10;AADbAAAADwAAAGRycy9kb3ducmV2LnhtbERPTWvCQBC9C/0PyxR6M5t6kJJmFVEqHkpptBC9Ddkx&#10;CWZnQ3Zq0n/fPRR6fLzvfD25Tt1pCK1nA89JCoq48rbl2sDX6W3+AioIssXOMxn4oQDr1cMsx8z6&#10;kQu6H6VWMYRDhgYakT7TOlQNOQyJ74kjd/WDQ4lwqLUdcIzhrtOLNF1qhy3HhgZ72jZU3Y7fzsB7&#10;UVIq213JQT6q6+1y2JefZ2OeHqfNKyihSf7Ff+6DNbCMY+OX+AP06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0uTbjBAAAA2wAAAA8AAAAAAAAAAAAAAAAAmAIAAGRycy9kb3du&#10;cmV2LnhtbFBLBQYAAAAABAAEAPUAAACGAwAAAAA=&#10;" fillcolor="#92d050" strokecolor="#00b050"/>
                      <v:rect id="Rectangle 7" o:spid="_x0000_s1029" style="position:absolute;left:-277;top:15;width:12472;height:26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mLoI8QA&#10;AADbAAAADwAAAGRycy9kb3ducmV2LnhtbESPT2vCQBTE7wW/w/IEb3VjD2Kjq4jS4kFK/QPR2yP7&#10;TILZtyH7qum3dwsFj8PM/IaZLTpXqxu1ofJsYDRMQBHn3lZcGDgePl4noIIgW6w9k4FfCrCY915m&#10;mFp/5x3d9lKoCOGQooFSpEm1DnlJDsPQN8TRu/jWoUTZFtq2eI9wV+u3JBlrhxXHhRIbWpWUX/c/&#10;zsB2l1Eiq3XGQb7yy/W8+cy+T8YM+t1yCkqok2f4v72xBsbv8Pcl/gA9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Ji6CPEAAAA2wAAAA8AAAAAAAAAAAAAAAAAmAIAAGRycy9k&#10;b3ducmV2LnhtbFBLBQYAAAAABAAEAPUAAACJAwAAAAA=&#10;" fillcolor="#92d050" strokecolor="#00b050"/>
                      <v:rect id="Rectangle 9" o:spid="_x0000_s1030" style="position:absolute;left:781;top:-408;width:143;height:176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btmqMIA&#10;AADbAAAADwAAAGRycy9kb3ducmV2LnhtbERPz2vCMBS+D/wfwhN2EU23wzaraRFR2GHCbMXzo3m2&#10;1ealS7La/ffLYbDjx/d7nY+mEwM531pW8LRIQBBXVrdcKziV+/kbCB+QNXaWScEPecizycMaU23v&#10;fKShCLWIIexTVNCE0KdS+qohg35he+LIXawzGCJ0tdQO7zHcdPI5SV6kwZZjQ4M9bRuqbsW3UbD7&#10;cufhoPnzY3Ysi+XMXf0BS6Uep+NmBSLQGP7Ff+53reA1ro9f4g+Q2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lu2aowgAAANsAAAAPAAAAAAAAAAAAAAAAAJgCAABkcnMvZG93&#10;bnJldi54bWxQSwUGAAAAAAQABAD1AAAAhwMAAAAA&#10;" fillcolor="#eaf1dd [662]" strokecolor="#00b050"/>
                      <v:rect id="Rectangle 33" o:spid="_x0000_s1031" style="position:absolute;left:7491;top:-115;width:5000;height:23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t5ssUA&#10;AADbAAAADwAAAGRycy9kb3ducmV2LnhtbESP0WrCQBRE34X+w3ILfZFmExGtadZQtIXoW1M/4Jq9&#10;TVKzd0N2q/HvuwXBx2FmzjBZPppOnGlwrWUFSRSDIK6sbrlWcPj6eH4B4Tyyxs4yKbiSg3z9MMkw&#10;1fbCn3QufS0ChF2KChrv+1RKVzVk0EW2Jw7etx0M+iCHWuoBLwFuOjmL44U02HJYaLCnTUPVqfw1&#10;Cnb7+f6wKeTPadVup8WyjOVx8a7U0+P49grC0+jv4Vu70AqWCfx/CT9Ar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6G3myxQAAANsAAAAPAAAAAAAAAAAAAAAAAJgCAABkcnMv&#10;ZG93bnJldi54bWxQSwUGAAAAAAQABAD1AAAAigMAAAAA&#10;" filled="f" stroked="f">
                        <v:textbox style="mso-fit-shape-to-text:t">
                          <w:txbxContent>
                            <w:p w:rsidR="0011642B" w:rsidRDefault="0011642B" w:rsidP="0011642B">
                              <w:pPr>
                                <w:ind w:left="0"/>
                                <w:jc w:val="center"/>
                              </w:pPr>
                              <w:r>
                                <w:rPr>
                                  <w:noProof/>
                                  <w:lang w:val="es-AR" w:eastAsia="es-AR"/>
                                </w:rPr>
                                <w:drawing>
                                  <wp:inline distT="0" distB="0" distL="0" distR="0" wp14:anchorId="172051E3" wp14:editId="4DF2204B">
                                    <wp:extent cx="2661462" cy="1212850"/>
                                    <wp:effectExtent l="0" t="0" r="0" b="6350"/>
                                    <wp:docPr id="26" name="Imagen 26"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descr="C:\Users\mailo\Desktop\Laboratorio\Logos\Logo grupo\Logo Grupo Plat.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84466" cy="1223333"/>
                                            </a:xfrm>
                                            <a:prstGeom prst="rect">
                                              <a:avLst/>
                                            </a:prstGeom>
                                            <a:noFill/>
                                            <a:ln>
                                              <a:noFill/>
                                            </a:ln>
                                          </pic:spPr>
                                        </pic:pic>
                                      </a:graphicData>
                                    </a:graphic>
                                  </wp:inline>
                                </w:drawing>
                              </w:r>
                            </w:p>
                          </w:txbxContent>
                        </v:textbox>
                      </v:rect>
                    </v:group>
                    <v:rect id="Rectangle 31" o:spid="_x0000_s1032" style="position:absolute;left:4071;top:9870;width:4593;height:62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U0pU8QA&#10;AADbAAAADwAAAGRycy9kb3ducmV2LnhtbESPQWvCQBSE74X+h+UVvBTd1ENbYjZShGIQQRqr50f2&#10;mYRm38bsmsR/3xUEj8PMfMMky9E0oqfO1ZYVvM0iEMSF1TWXCn7339NPEM4ja2wsk4IrOVimz08J&#10;xtoO/EN97ksRIOxiVFB538ZSuqIig25mW+LgnWxn0AfZlVJ3OAS4aeQ8it6lwZrDQoUtrSoq/vKL&#10;UTAUu/64367l7vWYWT5n51V+2Cg1eRm/FiA8jf4RvrczreBjDrcv4QfI9B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1NKVPEAAAA2wAAAA8AAAAAAAAAAAAAAAAAmAIAAGRycy9k&#10;b3ducmV2LnhtbFBLBQYAAAAABAAEAPUAAACJAwAAAAA=&#10;" filled="f" stroked="f">
                      <v:textbox>
                        <w:txbxContent>
                          <w:p w:rsidR="0011642B" w:rsidRDefault="0011642B" w:rsidP="0011642B">
                            <w:pPr>
                              <w:ind w:left="0"/>
                              <w:jc w:val="center"/>
                            </w:pPr>
                            <w:r>
                              <w:rPr>
                                <w:rFonts w:ascii="Cambria" w:hAnsi="Cambria"/>
                                <w:noProof/>
                                <w:sz w:val="72"/>
                                <w:szCs w:val="72"/>
                                <w:lang w:val="es-AR" w:eastAsia="es-AR"/>
                              </w:rPr>
                              <w:drawing>
                                <wp:inline distT="0" distB="0" distL="0" distR="0" wp14:anchorId="7AEBCFBB" wp14:editId="438D4593">
                                  <wp:extent cx="2521715" cy="3491985"/>
                                  <wp:effectExtent l="0" t="0" r="0"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descr="C:\Users\mailo\Desktop\Laboratorio\Logos\Logo Proyecto Paleta.png"/>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2521715" cy="3491985"/>
                                          </a:xfrm>
                                          <a:prstGeom prst="rect">
                                            <a:avLst/>
                                          </a:prstGeom>
                                          <a:noFill/>
                                          <a:ln>
                                            <a:noFill/>
                                          </a:ln>
                                        </pic:spPr>
                                      </pic:pic>
                                    </a:graphicData>
                                  </a:graphic>
                                </wp:inline>
                              </w:drawing>
                            </w:r>
                          </w:p>
                        </w:txbxContent>
                      </v:textbox>
                    </v:rect>
                  </v:group>
                </w:pict>
              </mc:Fallback>
            </mc:AlternateContent>
          </w:r>
        </w:p>
        <w:p w:rsidR="006919D5" w:rsidRPr="0011642B" w:rsidRDefault="006919D5">
          <w:pPr>
            <w:pStyle w:val="Sinespaciado"/>
            <w:rPr>
              <w:rFonts w:asciiTheme="majorHAnsi" w:eastAsiaTheme="majorEastAsia" w:hAnsiTheme="majorHAnsi" w:cstheme="majorBidi"/>
              <w:sz w:val="72"/>
              <w:szCs w:val="72"/>
            </w:rPr>
          </w:pPr>
        </w:p>
        <w:sdt>
          <w:sdtPr>
            <w:rPr>
              <w:rFonts w:eastAsiaTheme="majorEastAsia" w:cstheme="minorHAnsi"/>
              <w:sz w:val="72"/>
              <w:szCs w:val="72"/>
            </w:rPr>
            <w:alias w:val="Título"/>
            <w:id w:val="14700071"/>
            <w:dataBinding w:prefixMappings="xmlns:ns0='http://schemas.openxmlformats.org/package/2006/metadata/core-properties' xmlns:ns1='http://purl.org/dc/elements/1.1/'" w:xpath="/ns0:coreProperties[1]/ns1:title[1]" w:storeItemID="{6C3C8BC8-F283-45AE-878A-BAB7291924A1}"/>
            <w:text/>
          </w:sdtPr>
          <w:sdtEndPr/>
          <w:sdtContent>
            <w:p w:rsidR="00D06E99" w:rsidRPr="0011642B" w:rsidRDefault="00EC7141">
              <w:pPr>
                <w:pStyle w:val="Sinespaciado"/>
                <w:rPr>
                  <w:rFonts w:eastAsiaTheme="majorEastAsia" w:cstheme="minorHAnsi"/>
                  <w:sz w:val="72"/>
                  <w:szCs w:val="72"/>
                </w:rPr>
              </w:pPr>
              <w:r>
                <w:rPr>
                  <w:rFonts w:eastAsiaTheme="majorEastAsia" w:cstheme="minorHAnsi"/>
                  <w:sz w:val="72"/>
                  <w:szCs w:val="72"/>
                </w:rPr>
                <w:t>Caso de Uso [CU13</w:t>
              </w:r>
              <w:r w:rsidR="00E71606" w:rsidRPr="00E71606">
                <w:rPr>
                  <w:rFonts w:eastAsiaTheme="majorEastAsia" w:cstheme="minorHAnsi"/>
                  <w:sz w:val="72"/>
                  <w:szCs w:val="72"/>
                </w:rPr>
                <w:t xml:space="preserve"> - </w:t>
              </w:r>
              <w:proofErr w:type="spellStart"/>
              <w:r>
                <w:rPr>
                  <w:rFonts w:eastAsiaTheme="majorEastAsia" w:cstheme="minorHAnsi"/>
                  <w:sz w:val="72"/>
                  <w:szCs w:val="72"/>
                </w:rPr>
                <w:t>AtiendeValoracion</w:t>
              </w:r>
              <w:proofErr w:type="spellEnd"/>
              <w:r w:rsidR="00E71606" w:rsidRPr="00E71606">
                <w:rPr>
                  <w:rFonts w:eastAsiaTheme="majorEastAsia" w:cstheme="minorHAnsi"/>
                  <w:sz w:val="72"/>
                  <w:szCs w:val="72"/>
                </w:rPr>
                <w:t>]</w:t>
              </w:r>
            </w:p>
          </w:sdtContent>
        </w:sdt>
        <w:sdt>
          <w:sdtPr>
            <w:rPr>
              <w:rFonts w:eastAsiaTheme="majorEastAsia" w:cstheme="minorHAnsi"/>
              <w:sz w:val="36"/>
              <w:szCs w:val="36"/>
            </w:rPr>
            <w:alias w:val="Subtítulo"/>
            <w:id w:val="14700077"/>
            <w:dataBinding w:prefixMappings="xmlns:ns0='http://schemas.openxmlformats.org/package/2006/metadata/core-properties' xmlns:ns1='http://purl.org/dc/elements/1.1/'" w:xpath="/ns0:coreProperties[1]/ns1:subject[1]" w:storeItemID="{6C3C8BC8-F283-45AE-878A-BAB7291924A1}"/>
            <w:text/>
          </w:sdtPr>
          <w:sdtEndPr/>
          <w:sdtContent>
            <w:p w:rsidR="00D06E99" w:rsidRPr="0011642B" w:rsidRDefault="00E71606">
              <w:pPr>
                <w:pStyle w:val="Sinespaciado"/>
                <w:rPr>
                  <w:rFonts w:eastAsiaTheme="majorEastAsia" w:cstheme="minorHAnsi"/>
                  <w:sz w:val="36"/>
                  <w:szCs w:val="36"/>
                </w:rPr>
              </w:pPr>
              <w:r>
                <w:rPr>
                  <w:rFonts w:eastAsiaTheme="majorEastAsia" w:cstheme="minorHAnsi"/>
                  <w:sz w:val="36"/>
                  <w:szCs w:val="36"/>
                </w:rPr>
                <w:t>Checkpoint</w:t>
              </w:r>
            </w:p>
          </w:sdtContent>
        </w:sdt>
        <w:p w:rsidR="00D06E99" w:rsidRPr="0011642B" w:rsidRDefault="00D06E99">
          <w:pPr>
            <w:pStyle w:val="Sinespaciado"/>
            <w:rPr>
              <w:rFonts w:cstheme="minorHAnsi"/>
            </w:rPr>
          </w:pPr>
        </w:p>
        <w:p w:rsidR="006919D5" w:rsidRPr="0011642B" w:rsidRDefault="006919D5">
          <w:pPr>
            <w:pStyle w:val="Sinespaciado"/>
            <w:rPr>
              <w:rFonts w:cstheme="minorHAnsi"/>
            </w:rPr>
          </w:pPr>
        </w:p>
        <w:p w:rsidR="006919D5" w:rsidRPr="0011642B" w:rsidRDefault="006919D5">
          <w:pPr>
            <w:pStyle w:val="Sinespaciado"/>
            <w:rPr>
              <w:rFonts w:cstheme="minorHAnsi"/>
            </w:rPr>
          </w:pPr>
        </w:p>
        <w:p w:rsidR="006919D5" w:rsidRPr="0011642B" w:rsidRDefault="006919D5">
          <w:pPr>
            <w:pStyle w:val="Sinespaciado"/>
            <w:rPr>
              <w:rFonts w:cstheme="minorHAnsi"/>
            </w:rPr>
          </w:pPr>
        </w:p>
        <w:sdt>
          <w:sdtPr>
            <w:rPr>
              <w:rFonts w:cstheme="minorHAnsi"/>
            </w:rPr>
            <w:alias w:val="Compañía"/>
            <w:id w:val="3224807"/>
            <w:dataBinding w:prefixMappings="xmlns:ns0='http://schemas.openxmlformats.org/officeDocument/2006/extended-properties' " w:xpath="/ns0:Properties[1]/ns0:Company[1]" w:storeItemID="{6668398D-A668-4E3E-A5EB-62B293D839F1}"/>
            <w:text/>
          </w:sdtPr>
          <w:sdtEndPr/>
          <w:sdtContent>
            <w:p w:rsidR="00D06E99" w:rsidRPr="0011642B" w:rsidRDefault="00E71606">
              <w:pPr>
                <w:pStyle w:val="Sinespaciado"/>
                <w:rPr>
                  <w:rFonts w:cstheme="minorHAnsi"/>
                </w:rPr>
              </w:pPr>
              <w:r>
                <w:rPr>
                  <w:rFonts w:cstheme="minorHAnsi"/>
                  <w:lang w:val="es-AR"/>
                </w:rPr>
                <w:t>Laboratorio de Desarrollo de Software</w:t>
              </w:r>
            </w:p>
          </w:sdtContent>
        </w:sdt>
        <w:sdt>
          <w:sdtPr>
            <w:rPr>
              <w:rFonts w:cstheme="minorHAnsi"/>
            </w:rPr>
            <w:alias w:val="Autor"/>
            <w:id w:val="14700094"/>
            <w:dataBinding w:prefixMappings="xmlns:ns0='http://schemas.openxmlformats.org/package/2006/metadata/core-properties' xmlns:ns1='http://purl.org/dc/elements/1.1/'" w:xpath="/ns0:coreProperties[1]/ns1:creator[1]" w:storeItemID="{6C3C8BC8-F283-45AE-878A-BAB7291924A1}"/>
            <w:text/>
          </w:sdtPr>
          <w:sdtEndPr/>
          <w:sdtContent>
            <w:p w:rsidR="00D06E99" w:rsidRPr="0011642B" w:rsidRDefault="00E71606">
              <w:pPr>
                <w:pStyle w:val="Sinespaciado"/>
                <w:rPr>
                  <w:rFonts w:cstheme="minorHAnsi"/>
                </w:rPr>
              </w:pPr>
              <w:r>
                <w:rPr>
                  <w:rFonts w:cstheme="minorHAnsi"/>
                  <w:lang w:val="es-AR"/>
                </w:rPr>
                <w:t>GVR</w:t>
              </w:r>
            </w:p>
          </w:sdtContent>
        </w:sdt>
        <w:p w:rsidR="00D06E99" w:rsidRPr="0011642B" w:rsidRDefault="00D06E99">
          <w:pPr>
            <w:rPr>
              <w:rFonts w:cstheme="minorHAnsi"/>
            </w:rPr>
          </w:pPr>
        </w:p>
        <w:p w:rsidR="00BC5404" w:rsidRPr="0011642B" w:rsidRDefault="00D06E99" w:rsidP="000F4F97">
          <w:pPr>
            <w:pStyle w:val="PSI-Comentario"/>
            <w:rPr>
              <w:color w:val="auto"/>
            </w:rPr>
          </w:pPr>
          <w:r w:rsidRPr="0011642B">
            <w:rPr>
              <w:color w:val="auto"/>
            </w:rPr>
            <w:br w:type="page"/>
          </w:r>
        </w:p>
        <w:p w:rsidR="00BC5404" w:rsidRPr="0011642B" w:rsidRDefault="005557F4" w:rsidP="000F4F97">
          <w:pPr>
            <w:pStyle w:val="PSI-Comentario"/>
            <w:rPr>
              <w:color w:val="auto"/>
            </w:rPr>
          </w:pPr>
          <w:r w:rsidRPr="0011642B">
            <w:rPr>
              <w:noProof/>
              <w:color w:val="auto"/>
              <w:lang w:eastAsia="es-AR"/>
            </w:rPr>
            <w:lastRenderedPageBreak/>
            <mc:AlternateContent>
              <mc:Choice Requires="wps">
                <w:drawing>
                  <wp:anchor distT="0" distB="0" distL="114300" distR="114300" simplePos="0" relativeHeight="251672576" behindDoc="1" locked="0" layoutInCell="1" allowOverlap="1" wp14:anchorId="5E952D57" wp14:editId="1BF945F7">
                    <wp:simplePos x="0" y="0"/>
                    <wp:positionH relativeFrom="margin">
                      <wp:posOffset>4006215</wp:posOffset>
                    </wp:positionH>
                    <wp:positionV relativeFrom="margin">
                      <wp:posOffset>-1189355</wp:posOffset>
                    </wp:positionV>
                    <wp:extent cx="2480945" cy="10949305"/>
                    <wp:effectExtent l="0" t="0" r="14605" b="23495"/>
                    <wp:wrapSquare wrapText="bothSides"/>
                    <wp:docPr id="64"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80945" cy="10949305"/>
                            </a:xfrm>
                            <a:prstGeom prst="rect">
                              <a:avLst/>
                            </a:prstGeom>
                            <a:solidFill>
                              <a:srgbClr val="92D050"/>
                            </a:solidFill>
                            <a:ln w="9525">
                              <a:solidFill>
                                <a:srgbClr val="FFC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7" o:spid="_x0000_s1026" style="position:absolute;margin-left:315.45pt;margin-top:-93.65pt;width:195.35pt;height:862.15pt;z-index:-25164390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" fillcolor="#92d050" strokecolor="#ffc000">
                    <w10:wrap type="square" anchorx="margin" anchory="margin"/>
                  </v:rect>
                </w:pict>
              </mc:Fallback>
            </mc:AlternateContent>
          </w:r>
          <w:r w:rsidR="008845CC" w:rsidRPr="0011642B">
            <w:rPr>
              <w:noProof/>
              <w:color w:val="auto"/>
              <w:lang w:eastAsia="es-AR"/>
            </w:rPr>
            <mc:AlternateContent>
              <mc:Choice Requires="wps">
                <w:drawing>
                  <wp:anchor distT="0" distB="0" distL="114300" distR="114300" simplePos="0" relativeHeight="251684864" behindDoc="0" locked="0" layoutInCell="1" allowOverlap="1" wp14:anchorId="44FDC2A9" wp14:editId="5621B47F">
                    <wp:simplePos x="0" y="0"/>
                    <wp:positionH relativeFrom="margin">
                      <wp:posOffset>3577590</wp:posOffset>
                    </wp:positionH>
                    <wp:positionV relativeFrom="margin">
                      <wp:posOffset>67310</wp:posOffset>
                    </wp:positionV>
                    <wp:extent cx="2047875" cy="7336155"/>
                    <wp:effectExtent l="9525" t="8890" r="9525" b="8255"/>
                    <wp:wrapSquare wrapText="bothSides"/>
                    <wp:docPr id="65"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7875" cy="7336155"/>
                            </a:xfrm>
                            <a:prstGeom prst="rect">
                              <a:avLst/>
                            </a:prstGeom>
                            <a:solidFill>
                              <a:schemeClr val="bg1">
                                <a:lumMod val="100000"/>
                                <a:lumOff val="0"/>
                              </a:schemeClr>
                            </a:solidFill>
                            <a:ln w="9525">
                              <a:solidFill>
                                <a:srgbClr val="FFC000"/>
                              </a:solidFill>
                              <a:miter lim="800000"/>
                              <a:headEnd/>
                              <a:tailEnd/>
                            </a:ln>
                          </wps:spPr>
                          <wps:txbx>
                            <w:txbxContent>
                              <w:p w:rsidR="00F1687A" w:rsidRPr="0011642B" w:rsidRDefault="00F1687A" w:rsidP="00F1687A">
                                <w:pPr>
                                  <w:pStyle w:val="PSI-DescripcindelDocumentos"/>
                                  <w:rPr>
                                    <w:color w:val="auto"/>
                                  </w:rPr>
                                </w:pPr>
                                <w:r w:rsidRPr="0011642B">
                                  <w:rPr>
                                    <w:color w:val="auto"/>
                                  </w:rPr>
                                  <w:t xml:space="preserve">Un  Caso de Uso  </w:t>
                                </w:r>
                                <w:r w:rsidR="00C6733A" w:rsidRPr="0011642B">
                                  <w:rPr>
                                    <w:color w:val="auto"/>
                                  </w:rPr>
                                  <w:t>es</w:t>
                                </w:r>
                                <w:r w:rsidRPr="0011642B">
                                  <w:rPr>
                                    <w:color w:val="auto"/>
                                  </w:rPr>
                                  <w:t xml:space="preserve"> una secuencia de interacciones que se desarrollarán entre un sistema y sus actores en respuesta a un evento que inicia un actor principal sobre el propio sistema. </w:t>
                                </w:r>
                              </w:p>
                              <w:p w:rsidR="00DA284A" w:rsidRPr="0011642B" w:rsidRDefault="00F1687A" w:rsidP="00F1687A">
                                <w:pPr>
                                  <w:pStyle w:val="PSI-DescripcindelDocumentos"/>
                                  <w:rPr>
                                    <w:color w:val="auto"/>
                                  </w:rPr>
                                </w:pPr>
                                <w:r w:rsidRPr="0011642B">
                                  <w:rPr>
                                    <w:color w:val="auto"/>
                                  </w:rPr>
                                  <w:t>Estos ilustran los requerimientos del sistema al mostrar como reacciona una respuesta a eventos que se producen en el mismo</w:t>
                                </w:r>
                              </w:p>
                              <w:p w:rsidR="006D0E55" w:rsidRPr="0011642B" w:rsidRDefault="006D0E55" w:rsidP="00F1687A">
                                <w:pPr>
                                  <w:pStyle w:val="PSI-DescripcindelDocumentos"/>
                                  <w:rPr>
                                    <w:color w:val="auto"/>
                                  </w:rPr>
                                </w:pPr>
                                <w:r w:rsidRPr="0011642B">
                                  <w:rPr>
                                    <w:color w:val="auto"/>
                                  </w:rPr>
                                  <w:t>Las Realizaciones de los Casos de Uso se llevan a cabo como resultado de un caso de uso específico. La realización del caso de uso debe cumplir con los requerimientos establecidos y debe reflejar el comportamiento de su caso de uso correspondiente. Este artefacto se halla dentro del Modelo de Diseño reflejando los productos de trabajo relacionados con el caso de uso pero que pertenecen a dicho modelo. Estos productos de trabajos relacionados consisten en los diagramas de comunicación y secuencia que expresan el comportamiento del caso del uso en términos de objetos de colaboración, y dichos diagramas deben elaborarse haciendo uso de  (UML).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0" o:spid="_x0000_s1033" type="#_x0000_t202" style="position:absolute;left:0;text-align:left;margin-left:281.7pt;margin-top:5.3pt;width:161.25pt;height:577.65pt;z-index:25168486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" fillcolor="white [3212]" strokecolor="#ffc000">
                    <v:textbox>
                      <w:txbxContent>
                        <w:p w:rsidR="00F1687A" w:rsidRPr="0011642B" w:rsidRDefault="00F1687A" w:rsidP="00F1687A">
                          <w:pPr>
                            <w:pStyle w:val="PSI-DescripcindelDocumentos"/>
                            <w:rPr>
                              <w:color w:val="auto"/>
                            </w:rPr>
                          </w:pPr>
                          <w:r w:rsidRPr="0011642B">
                            <w:rPr>
                              <w:color w:val="auto"/>
                            </w:rPr>
                            <w:t xml:space="preserve">Un  Caso de Uso  </w:t>
                          </w:r>
                          <w:r w:rsidR="00C6733A" w:rsidRPr="0011642B">
                            <w:rPr>
                              <w:color w:val="auto"/>
                            </w:rPr>
                            <w:t>es</w:t>
                          </w:r>
                          <w:r w:rsidRPr="0011642B">
                            <w:rPr>
                              <w:color w:val="auto"/>
                            </w:rPr>
                            <w:t xml:space="preserve"> una secuencia de interacciones que se desarrollarán entre un sistema y sus actores en respuesta a un evento que inicia un actor principal sobre el propio sistema. </w:t>
                          </w:r>
                        </w:p>
                        <w:p w:rsidR="00DA284A" w:rsidRPr="0011642B" w:rsidRDefault="00F1687A" w:rsidP="00F1687A">
                          <w:pPr>
                            <w:pStyle w:val="PSI-DescripcindelDocumentos"/>
                            <w:rPr>
                              <w:color w:val="auto"/>
                            </w:rPr>
                          </w:pPr>
                          <w:r w:rsidRPr="0011642B">
                            <w:rPr>
                              <w:color w:val="auto"/>
                            </w:rPr>
                            <w:t>Estos ilustran los requerimientos del sistema al mostrar como reacciona una respuesta a eventos que se producen en el mismo</w:t>
                          </w:r>
                        </w:p>
                        <w:p w:rsidR="006D0E55" w:rsidRPr="0011642B" w:rsidRDefault="006D0E55" w:rsidP="00F1687A">
                          <w:pPr>
                            <w:pStyle w:val="PSI-DescripcindelDocumentos"/>
                            <w:rPr>
                              <w:color w:val="auto"/>
                            </w:rPr>
                          </w:pPr>
                          <w:r w:rsidRPr="0011642B">
                            <w:rPr>
                              <w:color w:val="auto"/>
                            </w:rPr>
                            <w:t>Las Realizaciones de los Casos de Uso se llevan a cabo como resultado de un caso de uso específico. La realización del caso de uso debe cumplir con los requerimientos establecidos y debe reflejar el comportamiento de su caso de uso correspondiente. Este artefacto se halla dentro del Modelo de Diseño reflejando los productos de trabajo relacionados con el caso de uso pero que pertenecen a dicho modelo. Estos productos de trabajos relacionados consisten en los diagramas de comunicación y secuencia que expresan el comportamiento del caso del uso en términos de objetos de colaboración, y dichos diagramas deben elaborarse haciendo uso de  (UML).</w:t>
                          </w:r>
                        </w:p>
                      </w:txbxContent>
                    </v:textbox>
                    <w10:wrap type="square" anchorx="margin" anchory="margin"/>
                  </v:shape>
                </w:pict>
              </mc:Fallback>
            </mc:AlternateContent>
          </w:r>
        </w:p>
        <w:p w:rsidR="00397566" w:rsidRPr="0011642B" w:rsidRDefault="00397566" w:rsidP="000F4F97">
          <w:pPr>
            <w:pStyle w:val="PSI-Comentario"/>
            <w:rPr>
              <w:color w:val="auto"/>
            </w:rPr>
          </w:pPr>
        </w:p>
        <w:p w:rsidR="00D06E99" w:rsidRPr="0011642B" w:rsidRDefault="00236A13"/>
      </w:sdtContent>
    </w:sdt>
    <w:p w:rsidR="00A13DBA" w:rsidRPr="0011642B" w:rsidRDefault="007F38C0" w:rsidP="00A13DBA">
      <w:pPr>
        <w:ind w:left="0" w:firstLine="0"/>
      </w:pPr>
      <w:r w:rsidRPr="0011642B">
        <w:br w:type="page"/>
      </w:r>
    </w:p>
    <w:p w:rsidR="000F79DF" w:rsidRDefault="000F79DF" w:rsidP="000F79DF">
      <w:pPr>
        <w:ind w:left="0" w:firstLine="0"/>
      </w:pPr>
    </w:p>
    <w:sdt>
      <w:sdtPr>
        <w:rPr>
          <w:rFonts w:asciiTheme="minorHAnsi" w:eastAsiaTheme="minorHAnsi" w:hAnsiTheme="minorHAnsi" w:cstheme="minorHAnsi"/>
          <w:b w:val="0"/>
          <w:bCs w:val="0"/>
          <w:color w:val="auto"/>
          <w:sz w:val="22"/>
          <w:szCs w:val="22"/>
        </w:rPr>
        <w:id w:val="3709532"/>
        <w:docPartObj>
          <w:docPartGallery w:val="Table of Contents"/>
          <w:docPartUnique/>
        </w:docPartObj>
      </w:sdtPr>
      <w:sdtEndPr/>
      <w:sdtContent>
        <w:p w:rsidR="000F79DF" w:rsidRPr="0011642B" w:rsidRDefault="000F79DF" w:rsidP="0011642B">
          <w:pPr>
            <w:pStyle w:val="TtulodeTDC"/>
            <w:tabs>
              <w:tab w:val="left" w:pos="5954"/>
            </w:tabs>
            <w:spacing w:before="0"/>
            <w:rPr>
              <w:rFonts w:asciiTheme="minorHAnsi" w:hAnsiTheme="minorHAnsi" w:cstheme="minorHAnsi"/>
              <w:color w:val="auto"/>
            </w:rPr>
          </w:pPr>
          <w:r w:rsidRPr="0011642B">
            <w:rPr>
              <w:rFonts w:asciiTheme="minorHAnsi" w:hAnsiTheme="minorHAnsi" w:cstheme="minorHAnsi"/>
              <w:color w:val="auto"/>
            </w:rPr>
            <w:t>Tabla de contenido</w:t>
          </w:r>
        </w:p>
        <w:bookmarkStart w:id="0" w:name="_GoBack"/>
        <w:bookmarkEnd w:id="0"/>
        <w:p w:rsidR="00C2127B" w:rsidRDefault="0034690E">
          <w:pPr>
            <w:pStyle w:val="TDC1"/>
            <w:rPr>
              <w:rFonts w:eastAsiaTheme="minorEastAsia"/>
              <w:b w:val="0"/>
              <w:bCs w:val="0"/>
              <w:noProof/>
              <w:sz w:val="22"/>
              <w:szCs w:val="22"/>
              <w:lang w:val="es-AR" w:eastAsia="es-AR"/>
            </w:rPr>
          </w:pPr>
          <w:r w:rsidRPr="0011642B">
            <w:rPr>
              <w:rFonts w:cstheme="minorHAnsi"/>
            </w:rPr>
            <w:fldChar w:fldCharType="begin"/>
          </w:r>
          <w:r w:rsidR="000F79DF" w:rsidRPr="0011642B">
            <w:rPr>
              <w:rFonts w:cstheme="minorHAnsi"/>
            </w:rPr>
            <w:instrText xml:space="preserve"> TOC \o "1-3" \h \z \u </w:instrText>
          </w:r>
          <w:r w:rsidRPr="0011642B">
            <w:rPr>
              <w:rFonts w:cstheme="minorHAnsi"/>
            </w:rPr>
            <w:fldChar w:fldCharType="separate"/>
          </w:r>
          <w:hyperlink w:anchor="_Toc494419154" w:history="1">
            <w:r w:rsidR="00C2127B" w:rsidRPr="007800A8">
              <w:rPr>
                <w:rStyle w:val="Hipervnculo"/>
                <w:noProof/>
              </w:rPr>
              <w:t>Descripción</w:t>
            </w:r>
            <w:r w:rsidR="00C2127B">
              <w:rPr>
                <w:noProof/>
                <w:webHidden/>
              </w:rPr>
              <w:tab/>
            </w:r>
            <w:r w:rsidR="00C2127B">
              <w:rPr>
                <w:noProof/>
                <w:webHidden/>
              </w:rPr>
              <w:fldChar w:fldCharType="begin"/>
            </w:r>
            <w:r w:rsidR="00C2127B">
              <w:rPr>
                <w:noProof/>
                <w:webHidden/>
              </w:rPr>
              <w:instrText xml:space="preserve"> PAGEREF _Toc494419154 \h </w:instrText>
            </w:r>
            <w:r w:rsidR="00C2127B">
              <w:rPr>
                <w:noProof/>
                <w:webHidden/>
              </w:rPr>
            </w:r>
            <w:r w:rsidR="00C2127B">
              <w:rPr>
                <w:noProof/>
                <w:webHidden/>
              </w:rPr>
              <w:fldChar w:fldCharType="separate"/>
            </w:r>
            <w:r w:rsidR="00C2127B">
              <w:rPr>
                <w:noProof/>
                <w:webHidden/>
              </w:rPr>
              <w:t>4</w:t>
            </w:r>
            <w:r w:rsidR="00C2127B">
              <w:rPr>
                <w:noProof/>
                <w:webHidden/>
              </w:rPr>
              <w:fldChar w:fldCharType="end"/>
            </w:r>
          </w:hyperlink>
        </w:p>
        <w:p w:rsidR="00C2127B" w:rsidRDefault="00C2127B">
          <w:pPr>
            <w:pStyle w:val="TDC1"/>
            <w:rPr>
              <w:rFonts w:eastAsiaTheme="minorEastAsia"/>
              <w:b w:val="0"/>
              <w:bCs w:val="0"/>
              <w:noProof/>
              <w:sz w:val="22"/>
              <w:szCs w:val="22"/>
              <w:lang w:val="es-AR" w:eastAsia="es-AR"/>
            </w:rPr>
          </w:pPr>
          <w:hyperlink w:anchor="_Toc494419155" w:history="1">
            <w:r w:rsidRPr="007800A8">
              <w:rPr>
                <w:rStyle w:val="Hipervnculo"/>
                <w:noProof/>
              </w:rPr>
              <w:t>Actores del CU</w:t>
            </w:r>
            <w:r>
              <w:rPr>
                <w:noProof/>
                <w:webHidden/>
              </w:rPr>
              <w:tab/>
            </w:r>
            <w:r>
              <w:rPr>
                <w:noProof/>
                <w:webHidden/>
              </w:rPr>
              <w:fldChar w:fldCharType="begin"/>
            </w:r>
            <w:r>
              <w:rPr>
                <w:noProof/>
                <w:webHidden/>
              </w:rPr>
              <w:instrText xml:space="preserve"> PAGEREF _Toc494419155 \h </w:instrText>
            </w:r>
            <w:r>
              <w:rPr>
                <w:noProof/>
                <w:webHidden/>
              </w:rPr>
            </w:r>
            <w:r>
              <w:rPr>
                <w:noProof/>
                <w:webHidden/>
              </w:rPr>
              <w:fldChar w:fldCharType="separate"/>
            </w:r>
            <w:r>
              <w:rPr>
                <w:noProof/>
                <w:webHidden/>
              </w:rPr>
              <w:t>4</w:t>
            </w:r>
            <w:r>
              <w:rPr>
                <w:noProof/>
                <w:webHidden/>
              </w:rPr>
              <w:fldChar w:fldCharType="end"/>
            </w:r>
          </w:hyperlink>
        </w:p>
        <w:p w:rsidR="00C2127B" w:rsidRDefault="00C2127B">
          <w:pPr>
            <w:pStyle w:val="TDC1"/>
            <w:rPr>
              <w:rFonts w:eastAsiaTheme="minorEastAsia"/>
              <w:b w:val="0"/>
              <w:bCs w:val="0"/>
              <w:noProof/>
              <w:sz w:val="22"/>
              <w:szCs w:val="22"/>
              <w:lang w:val="es-AR" w:eastAsia="es-AR"/>
            </w:rPr>
          </w:pPr>
          <w:hyperlink w:anchor="_Toc494419156" w:history="1">
            <w:r w:rsidRPr="007800A8">
              <w:rPr>
                <w:rStyle w:val="Hipervnculo"/>
                <w:noProof/>
              </w:rPr>
              <w:t>Precondiciones</w:t>
            </w:r>
            <w:r>
              <w:rPr>
                <w:noProof/>
                <w:webHidden/>
              </w:rPr>
              <w:tab/>
            </w:r>
            <w:r>
              <w:rPr>
                <w:noProof/>
                <w:webHidden/>
              </w:rPr>
              <w:fldChar w:fldCharType="begin"/>
            </w:r>
            <w:r>
              <w:rPr>
                <w:noProof/>
                <w:webHidden/>
              </w:rPr>
              <w:instrText xml:space="preserve"> PAGEREF _Toc494419156 \h </w:instrText>
            </w:r>
            <w:r>
              <w:rPr>
                <w:noProof/>
                <w:webHidden/>
              </w:rPr>
            </w:r>
            <w:r>
              <w:rPr>
                <w:noProof/>
                <w:webHidden/>
              </w:rPr>
              <w:fldChar w:fldCharType="separate"/>
            </w:r>
            <w:r>
              <w:rPr>
                <w:noProof/>
                <w:webHidden/>
              </w:rPr>
              <w:t>4</w:t>
            </w:r>
            <w:r>
              <w:rPr>
                <w:noProof/>
                <w:webHidden/>
              </w:rPr>
              <w:fldChar w:fldCharType="end"/>
            </w:r>
          </w:hyperlink>
        </w:p>
        <w:p w:rsidR="00C2127B" w:rsidRDefault="00C2127B">
          <w:pPr>
            <w:pStyle w:val="TDC1"/>
            <w:rPr>
              <w:rFonts w:eastAsiaTheme="minorEastAsia"/>
              <w:b w:val="0"/>
              <w:bCs w:val="0"/>
              <w:noProof/>
              <w:sz w:val="22"/>
              <w:szCs w:val="22"/>
              <w:lang w:val="es-AR" w:eastAsia="es-AR"/>
            </w:rPr>
          </w:pPr>
          <w:hyperlink w:anchor="_Toc494419157" w:history="1">
            <w:r w:rsidRPr="007800A8">
              <w:rPr>
                <w:rStyle w:val="Hipervnculo"/>
                <w:noProof/>
              </w:rPr>
              <w:t>Flujo de Eventos Normal</w:t>
            </w:r>
            <w:r>
              <w:rPr>
                <w:noProof/>
                <w:webHidden/>
              </w:rPr>
              <w:tab/>
            </w:r>
            <w:r>
              <w:rPr>
                <w:noProof/>
                <w:webHidden/>
              </w:rPr>
              <w:fldChar w:fldCharType="begin"/>
            </w:r>
            <w:r>
              <w:rPr>
                <w:noProof/>
                <w:webHidden/>
              </w:rPr>
              <w:instrText xml:space="preserve"> PAGEREF _Toc494419157 \h </w:instrText>
            </w:r>
            <w:r>
              <w:rPr>
                <w:noProof/>
                <w:webHidden/>
              </w:rPr>
            </w:r>
            <w:r>
              <w:rPr>
                <w:noProof/>
                <w:webHidden/>
              </w:rPr>
              <w:fldChar w:fldCharType="separate"/>
            </w:r>
            <w:r>
              <w:rPr>
                <w:noProof/>
                <w:webHidden/>
              </w:rPr>
              <w:t>4</w:t>
            </w:r>
            <w:r>
              <w:rPr>
                <w:noProof/>
                <w:webHidden/>
              </w:rPr>
              <w:fldChar w:fldCharType="end"/>
            </w:r>
          </w:hyperlink>
        </w:p>
        <w:p w:rsidR="00C2127B" w:rsidRDefault="00C2127B">
          <w:pPr>
            <w:pStyle w:val="TDC1"/>
            <w:rPr>
              <w:rFonts w:eastAsiaTheme="minorEastAsia"/>
              <w:b w:val="0"/>
              <w:bCs w:val="0"/>
              <w:noProof/>
              <w:sz w:val="22"/>
              <w:szCs w:val="22"/>
              <w:lang w:val="es-AR" w:eastAsia="es-AR"/>
            </w:rPr>
          </w:pPr>
          <w:hyperlink w:anchor="_Toc494419158" w:history="1">
            <w:r w:rsidRPr="007800A8">
              <w:rPr>
                <w:rStyle w:val="Hipervnculo"/>
                <w:noProof/>
              </w:rPr>
              <w:t>Poscondiciones</w:t>
            </w:r>
            <w:r>
              <w:rPr>
                <w:noProof/>
                <w:webHidden/>
              </w:rPr>
              <w:tab/>
            </w:r>
            <w:r>
              <w:rPr>
                <w:noProof/>
                <w:webHidden/>
              </w:rPr>
              <w:fldChar w:fldCharType="begin"/>
            </w:r>
            <w:r>
              <w:rPr>
                <w:noProof/>
                <w:webHidden/>
              </w:rPr>
              <w:instrText xml:space="preserve"> PAGEREF _Toc494419158 \h </w:instrText>
            </w:r>
            <w:r>
              <w:rPr>
                <w:noProof/>
                <w:webHidden/>
              </w:rPr>
            </w:r>
            <w:r>
              <w:rPr>
                <w:noProof/>
                <w:webHidden/>
              </w:rPr>
              <w:fldChar w:fldCharType="separate"/>
            </w:r>
            <w:r>
              <w:rPr>
                <w:noProof/>
                <w:webHidden/>
              </w:rPr>
              <w:t>4</w:t>
            </w:r>
            <w:r>
              <w:rPr>
                <w:noProof/>
                <w:webHidden/>
              </w:rPr>
              <w:fldChar w:fldCharType="end"/>
            </w:r>
          </w:hyperlink>
        </w:p>
        <w:p w:rsidR="00C2127B" w:rsidRDefault="00C2127B">
          <w:pPr>
            <w:pStyle w:val="TDC1"/>
            <w:rPr>
              <w:rFonts w:eastAsiaTheme="minorEastAsia"/>
              <w:b w:val="0"/>
              <w:bCs w:val="0"/>
              <w:noProof/>
              <w:sz w:val="22"/>
              <w:szCs w:val="22"/>
              <w:lang w:val="es-AR" w:eastAsia="es-AR"/>
            </w:rPr>
          </w:pPr>
          <w:hyperlink w:anchor="_Toc494419159" w:history="1">
            <w:r w:rsidRPr="007800A8">
              <w:rPr>
                <w:rStyle w:val="Hipervnculo"/>
                <w:noProof/>
              </w:rPr>
              <w:t>Flujo de Eventos Alternativo</w:t>
            </w:r>
            <w:r>
              <w:rPr>
                <w:noProof/>
                <w:webHidden/>
              </w:rPr>
              <w:tab/>
            </w:r>
            <w:r>
              <w:rPr>
                <w:noProof/>
                <w:webHidden/>
              </w:rPr>
              <w:fldChar w:fldCharType="begin"/>
            </w:r>
            <w:r>
              <w:rPr>
                <w:noProof/>
                <w:webHidden/>
              </w:rPr>
              <w:instrText xml:space="preserve"> PAGEREF _Toc494419159 \h </w:instrText>
            </w:r>
            <w:r>
              <w:rPr>
                <w:noProof/>
                <w:webHidden/>
              </w:rPr>
            </w:r>
            <w:r>
              <w:rPr>
                <w:noProof/>
                <w:webHidden/>
              </w:rPr>
              <w:fldChar w:fldCharType="separate"/>
            </w:r>
            <w:r>
              <w:rPr>
                <w:noProof/>
                <w:webHidden/>
              </w:rPr>
              <w:t>5</w:t>
            </w:r>
            <w:r>
              <w:rPr>
                <w:noProof/>
                <w:webHidden/>
              </w:rPr>
              <w:fldChar w:fldCharType="end"/>
            </w:r>
          </w:hyperlink>
        </w:p>
        <w:p w:rsidR="00C2127B" w:rsidRDefault="00C2127B">
          <w:pPr>
            <w:pStyle w:val="TDC1"/>
            <w:rPr>
              <w:rFonts w:eastAsiaTheme="minorEastAsia"/>
              <w:b w:val="0"/>
              <w:bCs w:val="0"/>
              <w:noProof/>
              <w:sz w:val="22"/>
              <w:szCs w:val="22"/>
              <w:lang w:val="es-AR" w:eastAsia="es-AR"/>
            </w:rPr>
          </w:pPr>
          <w:hyperlink w:anchor="_Toc494419160" w:history="1">
            <w:r w:rsidRPr="007800A8">
              <w:rPr>
                <w:rStyle w:val="Hipervnculo"/>
                <w:noProof/>
              </w:rPr>
              <w:t>Diagramas Asociados</w:t>
            </w:r>
            <w:r>
              <w:rPr>
                <w:noProof/>
                <w:webHidden/>
              </w:rPr>
              <w:tab/>
            </w:r>
            <w:r>
              <w:rPr>
                <w:noProof/>
                <w:webHidden/>
              </w:rPr>
              <w:fldChar w:fldCharType="begin"/>
            </w:r>
            <w:r>
              <w:rPr>
                <w:noProof/>
                <w:webHidden/>
              </w:rPr>
              <w:instrText xml:space="preserve"> PAGEREF _Toc494419160 \h </w:instrText>
            </w:r>
            <w:r>
              <w:rPr>
                <w:noProof/>
                <w:webHidden/>
              </w:rPr>
            </w:r>
            <w:r>
              <w:rPr>
                <w:noProof/>
                <w:webHidden/>
              </w:rPr>
              <w:fldChar w:fldCharType="separate"/>
            </w:r>
            <w:r>
              <w:rPr>
                <w:noProof/>
                <w:webHidden/>
              </w:rPr>
              <w:t>5</w:t>
            </w:r>
            <w:r>
              <w:rPr>
                <w:noProof/>
                <w:webHidden/>
              </w:rPr>
              <w:fldChar w:fldCharType="end"/>
            </w:r>
          </w:hyperlink>
        </w:p>
        <w:p w:rsidR="00C2127B" w:rsidRDefault="00C2127B">
          <w:pPr>
            <w:pStyle w:val="TDC2"/>
            <w:rPr>
              <w:rFonts w:eastAsiaTheme="minorEastAsia"/>
              <w:i w:val="0"/>
              <w:iCs w:val="0"/>
              <w:noProof/>
              <w:sz w:val="22"/>
              <w:szCs w:val="22"/>
              <w:lang w:val="es-AR" w:eastAsia="es-AR"/>
            </w:rPr>
          </w:pPr>
          <w:hyperlink w:anchor="_Toc494419161" w:history="1">
            <w:r w:rsidRPr="007800A8">
              <w:rPr>
                <w:rStyle w:val="Hipervnculo"/>
                <w:rFonts w:cstheme="minorHAnsi"/>
                <w:noProof/>
              </w:rPr>
              <w:t>Diagrama de Casos de Uso</w:t>
            </w:r>
            <w:r>
              <w:rPr>
                <w:noProof/>
                <w:webHidden/>
              </w:rPr>
              <w:tab/>
            </w:r>
            <w:r>
              <w:rPr>
                <w:noProof/>
                <w:webHidden/>
              </w:rPr>
              <w:fldChar w:fldCharType="begin"/>
            </w:r>
            <w:r>
              <w:rPr>
                <w:noProof/>
                <w:webHidden/>
              </w:rPr>
              <w:instrText xml:space="preserve"> PAGEREF _Toc494419161 \h </w:instrText>
            </w:r>
            <w:r>
              <w:rPr>
                <w:noProof/>
                <w:webHidden/>
              </w:rPr>
            </w:r>
            <w:r>
              <w:rPr>
                <w:noProof/>
                <w:webHidden/>
              </w:rPr>
              <w:fldChar w:fldCharType="separate"/>
            </w:r>
            <w:r>
              <w:rPr>
                <w:noProof/>
                <w:webHidden/>
              </w:rPr>
              <w:t>5</w:t>
            </w:r>
            <w:r>
              <w:rPr>
                <w:noProof/>
                <w:webHidden/>
              </w:rPr>
              <w:fldChar w:fldCharType="end"/>
            </w:r>
          </w:hyperlink>
        </w:p>
        <w:p w:rsidR="00C2127B" w:rsidRDefault="00C2127B">
          <w:pPr>
            <w:pStyle w:val="TDC2"/>
            <w:rPr>
              <w:rFonts w:eastAsiaTheme="minorEastAsia"/>
              <w:i w:val="0"/>
              <w:iCs w:val="0"/>
              <w:noProof/>
              <w:sz w:val="22"/>
              <w:szCs w:val="22"/>
              <w:lang w:val="es-AR" w:eastAsia="es-AR"/>
            </w:rPr>
          </w:pPr>
          <w:hyperlink w:anchor="_Toc494419162" w:history="1">
            <w:r w:rsidRPr="007800A8">
              <w:rPr>
                <w:rStyle w:val="Hipervnculo"/>
                <w:rFonts w:cstheme="minorHAnsi"/>
                <w:noProof/>
              </w:rPr>
              <w:t>Diagrama de Secuencia</w:t>
            </w:r>
            <w:r>
              <w:rPr>
                <w:noProof/>
                <w:webHidden/>
              </w:rPr>
              <w:tab/>
            </w:r>
            <w:r>
              <w:rPr>
                <w:noProof/>
                <w:webHidden/>
              </w:rPr>
              <w:fldChar w:fldCharType="begin"/>
            </w:r>
            <w:r>
              <w:rPr>
                <w:noProof/>
                <w:webHidden/>
              </w:rPr>
              <w:instrText xml:space="preserve"> PAGEREF _Toc494419162 \h </w:instrText>
            </w:r>
            <w:r>
              <w:rPr>
                <w:noProof/>
                <w:webHidden/>
              </w:rPr>
            </w:r>
            <w:r>
              <w:rPr>
                <w:noProof/>
                <w:webHidden/>
              </w:rPr>
              <w:fldChar w:fldCharType="separate"/>
            </w:r>
            <w:r>
              <w:rPr>
                <w:noProof/>
                <w:webHidden/>
              </w:rPr>
              <w:t>5</w:t>
            </w:r>
            <w:r>
              <w:rPr>
                <w:noProof/>
                <w:webHidden/>
              </w:rPr>
              <w:fldChar w:fldCharType="end"/>
            </w:r>
          </w:hyperlink>
        </w:p>
        <w:p w:rsidR="000F79DF" w:rsidRPr="0011642B" w:rsidRDefault="0034690E" w:rsidP="000F79DF">
          <w:pPr>
            <w:tabs>
              <w:tab w:val="left" w:pos="5954"/>
            </w:tabs>
            <w:rPr>
              <w:rFonts w:cstheme="minorHAnsi"/>
            </w:rPr>
          </w:pPr>
          <w:r w:rsidRPr="0011642B">
            <w:rPr>
              <w:rFonts w:cstheme="minorHAnsi"/>
            </w:rPr>
            <w:fldChar w:fldCharType="end"/>
          </w:r>
        </w:p>
      </w:sdtContent>
    </w:sdt>
    <w:p w:rsidR="0040066E" w:rsidRPr="0011642B" w:rsidRDefault="0040066E" w:rsidP="000F79DF">
      <w:pPr>
        <w:ind w:left="0" w:firstLine="0"/>
        <w:rPr>
          <w:rFonts w:cstheme="minorHAnsi"/>
        </w:rPr>
      </w:pPr>
    </w:p>
    <w:p w:rsidR="00861B8F" w:rsidRPr="0011642B" w:rsidRDefault="00861B8F" w:rsidP="0040066E">
      <w:pPr>
        <w:rPr>
          <w:rFonts w:cstheme="minorHAnsi"/>
        </w:rPr>
      </w:pPr>
      <w:r w:rsidRPr="0011642B">
        <w:rPr>
          <w:rFonts w:cstheme="minorHAnsi"/>
        </w:rPr>
        <w:br w:type="page"/>
      </w:r>
    </w:p>
    <w:sdt>
      <w:sdtPr>
        <w:rPr>
          <w:rFonts w:asciiTheme="minorHAnsi" w:hAnsiTheme="minorHAnsi" w:cstheme="minorHAnsi"/>
          <w:color w:val="auto"/>
        </w:rPr>
        <w:alias w:val="Título"/>
        <w:id w:val="11545898"/>
        <w:dataBinding w:prefixMappings="xmlns:ns0='http://purl.org/dc/elements/1.1/' xmlns:ns1='http://schemas.openxmlformats.org/package/2006/metadata/core-properties' " w:xpath="/ns1:coreProperties[1]/ns0:title[1]" w:storeItemID="{6C3C8BC8-F283-45AE-878A-BAB7291924A1}"/>
        <w:text/>
      </w:sdtPr>
      <w:sdtEndPr/>
      <w:sdtContent>
        <w:p w:rsidR="00A13DBA" w:rsidRPr="008845CC" w:rsidRDefault="00EC7141" w:rsidP="009A3173">
          <w:pPr>
            <w:pStyle w:val="PSI-Ttulo"/>
            <w:rPr>
              <w:rFonts w:asciiTheme="minorHAnsi" w:hAnsiTheme="minorHAnsi" w:cstheme="minorHAnsi"/>
              <w:color w:val="auto"/>
            </w:rPr>
          </w:pPr>
          <w:r>
            <w:rPr>
              <w:rFonts w:asciiTheme="minorHAnsi" w:hAnsiTheme="minorHAnsi" w:cstheme="minorHAnsi"/>
              <w:color w:val="auto"/>
              <w:lang w:val="es-AR"/>
            </w:rPr>
            <w:t xml:space="preserve">Caso de Uso [CU13 - </w:t>
          </w:r>
          <w:proofErr w:type="spellStart"/>
          <w:r>
            <w:rPr>
              <w:rFonts w:asciiTheme="minorHAnsi" w:hAnsiTheme="minorHAnsi" w:cstheme="minorHAnsi"/>
              <w:color w:val="auto"/>
              <w:lang w:val="es-AR"/>
            </w:rPr>
            <w:t>AtiendeValoracion</w:t>
          </w:r>
          <w:proofErr w:type="spellEnd"/>
          <w:r>
            <w:rPr>
              <w:rFonts w:asciiTheme="minorHAnsi" w:hAnsiTheme="minorHAnsi" w:cstheme="minorHAnsi"/>
              <w:color w:val="auto"/>
              <w:lang w:val="es-AR"/>
            </w:rPr>
            <w:t>]</w:t>
          </w:r>
        </w:p>
      </w:sdtContent>
    </w:sdt>
    <w:p w:rsidR="00F532CF" w:rsidRDefault="00F532CF" w:rsidP="00E71606">
      <w:pPr>
        <w:pStyle w:val="PSI-Ttulo1"/>
        <w:rPr>
          <w:color w:val="auto"/>
        </w:rPr>
      </w:pPr>
      <w:bookmarkStart w:id="1" w:name="_Toc228206475"/>
      <w:bookmarkStart w:id="2" w:name="_Toc234686580"/>
      <w:bookmarkStart w:id="3" w:name="_Toc494419154"/>
      <w:r w:rsidRPr="008845CC">
        <w:t>Descripción</w:t>
      </w:r>
      <w:bookmarkEnd w:id="1"/>
      <w:bookmarkEnd w:id="2"/>
      <w:bookmarkEnd w:id="3"/>
    </w:p>
    <w:p w:rsidR="00E71606" w:rsidRPr="008845CC" w:rsidRDefault="00E71606" w:rsidP="00F62AC1">
      <w:pPr>
        <w:pStyle w:val="PSI-Normal"/>
      </w:pPr>
      <w:r>
        <w:t xml:space="preserve">Funcionalidad </w:t>
      </w:r>
      <w:r w:rsidR="00EC7141">
        <w:t>atención de una valoración, realizada por un usuario valorador,</w:t>
      </w:r>
      <w:r>
        <w:t xml:space="preserve"> dentro del sistema.</w:t>
      </w:r>
      <w:r w:rsidR="00EC7141">
        <w:t xml:space="preserve"> Comprendiendo a este proceso como un cambio en el estado de la misma.</w:t>
      </w:r>
    </w:p>
    <w:p w:rsidR="00F532CF" w:rsidRPr="006A3C4B" w:rsidRDefault="00F532CF" w:rsidP="00F532CF">
      <w:pPr>
        <w:ind w:left="720"/>
        <w:rPr>
          <w:rFonts w:cstheme="minorHAnsi"/>
          <w:lang w:val="es-AR"/>
        </w:rPr>
      </w:pPr>
    </w:p>
    <w:p w:rsidR="00F532CF" w:rsidRPr="008845CC" w:rsidRDefault="00F532CF" w:rsidP="008845CC">
      <w:pPr>
        <w:pStyle w:val="PSI-Ttulo1"/>
      </w:pPr>
      <w:bookmarkStart w:id="4" w:name="_Toc228206476"/>
      <w:bookmarkStart w:id="5" w:name="_Toc234686581"/>
      <w:bookmarkStart w:id="6" w:name="_Toc494419155"/>
      <w:r w:rsidRPr="008845CC">
        <w:t>Actores del CU</w:t>
      </w:r>
      <w:bookmarkEnd w:id="4"/>
      <w:bookmarkEnd w:id="5"/>
      <w:bookmarkEnd w:id="6"/>
    </w:p>
    <w:p w:rsidR="00E71606" w:rsidRDefault="00E71606" w:rsidP="00F62AC1">
      <w:pPr>
        <w:pStyle w:val="PSI-Normal"/>
      </w:pPr>
      <w:r>
        <w:t>Dicha funcionalidad es aplicada a los actores:</w:t>
      </w:r>
    </w:p>
    <w:p w:rsidR="00F532CF" w:rsidRDefault="00E71606" w:rsidP="00CA6528">
      <w:pPr>
        <w:pStyle w:val="PSI-Normal"/>
        <w:numPr>
          <w:ilvl w:val="0"/>
          <w:numId w:val="13"/>
        </w:numPr>
      </w:pPr>
      <w:r>
        <w:t>Administrador de Sistema</w:t>
      </w:r>
      <w:r w:rsidR="00CA6528">
        <w:t>.</w:t>
      </w:r>
    </w:p>
    <w:p w:rsidR="006A3C4B" w:rsidRDefault="006A3C4B" w:rsidP="006A3C4B">
      <w:pPr>
        <w:pStyle w:val="PSI-Normal"/>
      </w:pPr>
    </w:p>
    <w:p w:rsidR="006A3C4B" w:rsidRPr="008845CC" w:rsidRDefault="006A3C4B" w:rsidP="006A3C4B">
      <w:pPr>
        <w:pStyle w:val="PSI-Ttulo1"/>
      </w:pPr>
      <w:bookmarkStart w:id="7" w:name="_Toc228206477"/>
      <w:bookmarkStart w:id="8" w:name="_Toc234686582"/>
      <w:bookmarkStart w:id="9" w:name="_Toc494419156"/>
      <w:r w:rsidRPr="008845CC">
        <w:t>Precondiciones</w:t>
      </w:r>
      <w:bookmarkEnd w:id="7"/>
      <w:bookmarkEnd w:id="8"/>
      <w:bookmarkEnd w:id="9"/>
      <w:r w:rsidRPr="008845CC">
        <w:t xml:space="preserve"> </w:t>
      </w:r>
    </w:p>
    <w:p w:rsidR="00F532CF" w:rsidRDefault="006A3C4B" w:rsidP="006A3C4B">
      <w:pPr>
        <w:pStyle w:val="PSI-Normal"/>
      </w:pPr>
      <w:r>
        <w:t>Antes de realizar estas operaciones el sistema debe de contar con la sesión iniciada de un usuario autorizado.</w:t>
      </w:r>
    </w:p>
    <w:p w:rsidR="00EC7141" w:rsidRDefault="00EC7141" w:rsidP="006A3C4B">
      <w:pPr>
        <w:pStyle w:val="PSI-Normal"/>
      </w:pPr>
      <w:r>
        <w:t>Además, el encargado debe de tener conocimiento de la valoración realizada.</w:t>
      </w:r>
    </w:p>
    <w:p w:rsidR="00EC7141" w:rsidRPr="006A3C4B" w:rsidRDefault="00EC7141" w:rsidP="006A3C4B">
      <w:pPr>
        <w:pStyle w:val="PSI-Normal"/>
      </w:pPr>
    </w:p>
    <w:p w:rsidR="00F532CF" w:rsidRPr="008845CC" w:rsidRDefault="00F532CF" w:rsidP="008845CC">
      <w:pPr>
        <w:pStyle w:val="PSI-Ttulo1"/>
      </w:pPr>
      <w:bookmarkStart w:id="10" w:name="_Toc228206478"/>
      <w:bookmarkStart w:id="11" w:name="_Toc234686583"/>
      <w:bookmarkStart w:id="12" w:name="_Toc494419157"/>
      <w:r w:rsidRPr="008845CC">
        <w:t>Flujo de Eventos Normal</w:t>
      </w:r>
      <w:bookmarkEnd w:id="10"/>
      <w:bookmarkEnd w:id="11"/>
      <w:bookmarkEnd w:id="12"/>
    </w:p>
    <w:p w:rsidR="00E71606" w:rsidRDefault="00E71606" w:rsidP="00F62AC1">
      <w:pPr>
        <w:pStyle w:val="PSI-Normal"/>
      </w:pPr>
      <w:r>
        <w:t>Camino principal:</w:t>
      </w:r>
    </w:p>
    <w:p w:rsidR="00E76192" w:rsidRDefault="007D7E05" w:rsidP="00E76192">
      <w:pPr>
        <w:pStyle w:val="PSI-Normal"/>
        <w:numPr>
          <w:ilvl w:val="0"/>
          <w:numId w:val="14"/>
        </w:numPr>
      </w:pPr>
      <w:r>
        <w:t xml:space="preserve">El </w:t>
      </w:r>
      <w:r w:rsidR="00EC7141">
        <w:t>encargado corrobora el estado de la valoración</w:t>
      </w:r>
      <w:r w:rsidR="00E76192">
        <w:t>.</w:t>
      </w:r>
    </w:p>
    <w:p w:rsidR="008E0080" w:rsidRDefault="00EC7141" w:rsidP="00EC7141">
      <w:pPr>
        <w:pStyle w:val="PSI-Normal"/>
        <w:numPr>
          <w:ilvl w:val="0"/>
          <w:numId w:val="14"/>
        </w:numPr>
      </w:pPr>
      <w:r>
        <w:t>El encargado cambia el estado de la valoración de a otro</w:t>
      </w:r>
      <w:r w:rsidR="00E76192">
        <w:t>.</w:t>
      </w:r>
    </w:p>
    <w:p w:rsidR="00E76192" w:rsidRPr="008845CC" w:rsidRDefault="00E76192" w:rsidP="00E76192">
      <w:pPr>
        <w:pStyle w:val="PSI-Normal"/>
        <w:numPr>
          <w:ilvl w:val="0"/>
          <w:numId w:val="14"/>
        </w:numPr>
      </w:pPr>
      <w:r>
        <w:t xml:space="preserve">El sistema </w:t>
      </w:r>
      <w:r w:rsidR="00EC7141">
        <w:t>guarda el nuevo estado de la valoración</w:t>
      </w:r>
      <w:r>
        <w:t>.</w:t>
      </w:r>
    </w:p>
    <w:p w:rsidR="00F532CF" w:rsidRPr="008845CC" w:rsidRDefault="00F532CF" w:rsidP="00F532CF">
      <w:pPr>
        <w:jc w:val="both"/>
        <w:rPr>
          <w:rFonts w:cstheme="minorHAnsi"/>
        </w:rPr>
      </w:pPr>
    </w:p>
    <w:p w:rsidR="00F532CF" w:rsidRPr="008845CC" w:rsidRDefault="00F532CF" w:rsidP="008845CC">
      <w:pPr>
        <w:pStyle w:val="PSI-Ttulo1"/>
      </w:pPr>
      <w:bookmarkStart w:id="13" w:name="_Toc228206479"/>
      <w:bookmarkStart w:id="14" w:name="_Toc234686584"/>
      <w:bookmarkStart w:id="15" w:name="_Toc494419158"/>
      <w:r w:rsidRPr="008845CC">
        <w:t>Poscondiciones</w:t>
      </w:r>
      <w:bookmarkEnd w:id="13"/>
      <w:bookmarkEnd w:id="14"/>
      <w:bookmarkEnd w:id="15"/>
      <w:r w:rsidRPr="008845CC">
        <w:t xml:space="preserve"> </w:t>
      </w:r>
    </w:p>
    <w:p w:rsidR="00F532CF" w:rsidRPr="008845CC" w:rsidRDefault="00EC7141" w:rsidP="00F62AC1">
      <w:pPr>
        <w:pStyle w:val="PSI-Normal"/>
      </w:pPr>
      <w:r>
        <w:t>Una valoración creada por un usuario valorador cambia de estado para representar un manejo o tratamiento</w:t>
      </w:r>
      <w:r w:rsidR="00F85309">
        <w:t>.</w:t>
      </w:r>
    </w:p>
    <w:p w:rsidR="00F532CF" w:rsidRPr="008845CC" w:rsidRDefault="00F532CF" w:rsidP="00F532CF">
      <w:pPr>
        <w:pStyle w:val="PSI-Comentario"/>
        <w:rPr>
          <w:rFonts w:cstheme="minorHAnsi"/>
          <w:color w:val="auto"/>
        </w:rPr>
      </w:pPr>
    </w:p>
    <w:p w:rsidR="00F532CF" w:rsidRPr="008845CC" w:rsidRDefault="00F532CF" w:rsidP="008845CC">
      <w:pPr>
        <w:pStyle w:val="PSI-Ttulo1"/>
      </w:pPr>
      <w:bookmarkStart w:id="16" w:name="_Toc228206480"/>
      <w:bookmarkStart w:id="17" w:name="_Toc234686585"/>
      <w:bookmarkStart w:id="18" w:name="_Toc494419159"/>
      <w:r w:rsidRPr="008845CC">
        <w:lastRenderedPageBreak/>
        <w:t>Flujo de Eventos Alternativo</w:t>
      </w:r>
      <w:bookmarkEnd w:id="16"/>
      <w:bookmarkEnd w:id="17"/>
      <w:bookmarkEnd w:id="18"/>
    </w:p>
    <w:p w:rsidR="00F85309" w:rsidRDefault="000728CC" w:rsidP="00F85309">
      <w:pPr>
        <w:pStyle w:val="PSI-Normal"/>
      </w:pPr>
      <w:r>
        <w:t>2</w:t>
      </w:r>
      <w:r w:rsidR="00F85309">
        <w:t xml:space="preserve">A. </w:t>
      </w:r>
      <w:r>
        <w:t>El encargado desea realizar una devolución en conjunto al cambio de estado de la valoración</w:t>
      </w:r>
      <w:r w:rsidR="00E76192">
        <w:t>.</w:t>
      </w:r>
    </w:p>
    <w:p w:rsidR="008E0080" w:rsidRDefault="000728CC" w:rsidP="000728CC">
      <w:pPr>
        <w:pStyle w:val="PSI-Normal"/>
        <w:ind w:left="705" w:firstLine="0"/>
      </w:pPr>
      <w:r>
        <w:t>2</w:t>
      </w:r>
      <w:r w:rsidR="00F85309">
        <w:t xml:space="preserve">A1. El </w:t>
      </w:r>
      <w:r>
        <w:t xml:space="preserve">camino básico sigue los pasos descriptos en el caso de uso [CU14 - </w:t>
      </w:r>
      <w:proofErr w:type="spellStart"/>
      <w:r>
        <w:t>RealizaDevolucion</w:t>
      </w:r>
      <w:proofErr w:type="spellEnd"/>
      <w:r>
        <w:t>]</w:t>
      </w:r>
      <w:r w:rsidR="00F85309">
        <w:t>.</w:t>
      </w:r>
    </w:p>
    <w:p w:rsidR="007C39B1" w:rsidRPr="008845CC" w:rsidRDefault="00F532CF" w:rsidP="008E0080">
      <w:pPr>
        <w:pStyle w:val="PSI-Normal"/>
        <w:ind w:left="0" w:firstLine="0"/>
      </w:pPr>
      <w:r w:rsidRPr="008845CC">
        <w:br/>
      </w:r>
    </w:p>
    <w:p w:rsidR="00F9473E" w:rsidRPr="008845CC" w:rsidRDefault="00F532CF" w:rsidP="00F85309">
      <w:pPr>
        <w:pStyle w:val="PSI-Ttulo1"/>
        <w:rPr>
          <w:color w:val="auto"/>
        </w:rPr>
      </w:pPr>
      <w:bookmarkStart w:id="19" w:name="_Toc228206481"/>
      <w:bookmarkStart w:id="20" w:name="_Toc234686586"/>
      <w:bookmarkStart w:id="21" w:name="_Toc494419160"/>
      <w:r w:rsidRPr="008845CC">
        <w:t>Diagramas Asociados</w:t>
      </w:r>
      <w:bookmarkEnd w:id="19"/>
      <w:bookmarkEnd w:id="20"/>
      <w:bookmarkEnd w:id="21"/>
    </w:p>
    <w:p w:rsidR="00F532CF" w:rsidRPr="008845CC" w:rsidRDefault="007C39B1" w:rsidP="007C39B1">
      <w:pPr>
        <w:pStyle w:val="PSI-Ttulo2"/>
        <w:rPr>
          <w:rFonts w:asciiTheme="minorHAnsi" w:hAnsiTheme="minorHAnsi" w:cstheme="minorHAnsi"/>
          <w:color w:val="92D050"/>
        </w:rPr>
      </w:pPr>
      <w:bookmarkStart w:id="22" w:name="_Toc494419161"/>
      <w:r w:rsidRPr="008845CC">
        <w:rPr>
          <w:rFonts w:asciiTheme="minorHAnsi" w:hAnsiTheme="minorHAnsi" w:cstheme="minorHAnsi"/>
          <w:color w:val="92D050"/>
        </w:rPr>
        <w:t>Diagrama de Casos de Uso</w:t>
      </w:r>
      <w:bookmarkEnd w:id="22"/>
    </w:p>
    <w:p w:rsidR="0098045E" w:rsidRPr="008845CC" w:rsidRDefault="0098045E" w:rsidP="0098045E">
      <w:pPr>
        <w:pStyle w:val="PSI-Comentario"/>
        <w:jc w:val="center"/>
        <w:rPr>
          <w:rFonts w:cstheme="minorHAnsi"/>
          <w:color w:val="auto"/>
        </w:rPr>
      </w:pPr>
    </w:p>
    <w:p w:rsidR="007C39B1" w:rsidRPr="008845CC" w:rsidRDefault="00CB4633" w:rsidP="007C39B1">
      <w:pPr>
        <w:pStyle w:val="PSI-Comentario"/>
        <w:jc w:val="center"/>
        <w:rPr>
          <w:rFonts w:cstheme="minorHAnsi"/>
          <w:color w:val="auto"/>
        </w:rPr>
      </w:pPr>
      <w:r w:rsidRPr="008845CC">
        <w:rPr>
          <w:rFonts w:cstheme="minorHAnsi"/>
          <w:i w:val="0"/>
          <w:noProof/>
          <w:color w:val="auto"/>
          <w:lang w:eastAsia="es-AR"/>
        </w:rPr>
        <w:drawing>
          <wp:inline distT="0" distB="0" distL="0" distR="0" wp14:anchorId="1A7BB1B6" wp14:editId="165D641E">
            <wp:extent cx="5211098" cy="1693920"/>
            <wp:effectExtent l="0" t="0" r="0" b="190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5211098" cy="1693920"/>
                    </a:xfrm>
                    <a:prstGeom prst="rect">
                      <a:avLst/>
                    </a:prstGeom>
                    <a:noFill/>
                    <a:ln w="9525">
                      <a:noFill/>
                      <a:miter lim="800000"/>
                      <a:headEnd/>
                      <a:tailEnd/>
                    </a:ln>
                  </pic:spPr>
                </pic:pic>
              </a:graphicData>
            </a:graphic>
          </wp:inline>
        </w:drawing>
      </w:r>
    </w:p>
    <w:p w:rsidR="00CB4633" w:rsidRPr="008845CC" w:rsidRDefault="00CB4633" w:rsidP="007C39B1">
      <w:pPr>
        <w:pStyle w:val="PSI-Comentario"/>
        <w:jc w:val="center"/>
        <w:rPr>
          <w:rFonts w:cstheme="minorHAnsi"/>
          <w:color w:val="auto"/>
        </w:rPr>
      </w:pPr>
    </w:p>
    <w:p w:rsidR="007C39B1" w:rsidRPr="008845CC" w:rsidRDefault="007C39B1" w:rsidP="007C39B1">
      <w:pPr>
        <w:pStyle w:val="PSI-Ttulo2"/>
        <w:rPr>
          <w:rFonts w:asciiTheme="minorHAnsi" w:hAnsiTheme="minorHAnsi" w:cstheme="minorHAnsi"/>
          <w:color w:val="92D050"/>
        </w:rPr>
      </w:pPr>
      <w:bookmarkStart w:id="23" w:name="_Toc494419162"/>
      <w:r w:rsidRPr="008845CC">
        <w:rPr>
          <w:rFonts w:asciiTheme="minorHAnsi" w:hAnsiTheme="minorHAnsi" w:cstheme="minorHAnsi"/>
          <w:color w:val="92D050"/>
        </w:rPr>
        <w:t>Diagrama de Secuencia</w:t>
      </w:r>
      <w:bookmarkEnd w:id="23"/>
    </w:p>
    <w:p w:rsidR="007C39B1" w:rsidRPr="008845CC" w:rsidRDefault="007C39B1" w:rsidP="00F62AC1">
      <w:pPr>
        <w:pStyle w:val="PSI-Normal"/>
      </w:pPr>
      <w:r w:rsidRPr="008845CC">
        <w:rPr>
          <w:noProof/>
          <w:lang w:eastAsia="es-AR"/>
        </w:rPr>
        <w:drawing>
          <wp:inline distT="0" distB="0" distL="0" distR="0" wp14:anchorId="17D693F0" wp14:editId="1DF62B24">
            <wp:extent cx="5831565" cy="2821967"/>
            <wp:effectExtent l="0" t="0" r="0" b="0"/>
            <wp:docPr id="2"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5831565" cy="2821967"/>
                    </a:xfrm>
                    <a:prstGeom prst="rect">
                      <a:avLst/>
                    </a:prstGeom>
                    <a:noFill/>
                    <a:ln w="9525">
                      <a:noFill/>
                      <a:miter lim="800000"/>
                      <a:headEnd/>
                      <a:tailEnd/>
                    </a:ln>
                  </pic:spPr>
                </pic:pic>
              </a:graphicData>
            </a:graphic>
          </wp:inline>
        </w:drawing>
      </w:r>
    </w:p>
    <w:sectPr w:rsidR="007C39B1" w:rsidRPr="008845CC" w:rsidSect="008845CC">
      <w:headerReference w:type="default" r:id="rId16"/>
      <w:footerReference w:type="default" r:id="rId17"/>
      <w:pgSz w:w="11906" w:h="16838"/>
      <w:pgMar w:top="1843" w:right="1701" w:bottom="1417" w:left="1701" w:header="567" w:footer="572"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36A13" w:rsidRDefault="00236A13" w:rsidP="00C94FBE">
      <w:pPr>
        <w:spacing w:before="0" w:line="240" w:lineRule="auto"/>
      </w:pPr>
      <w:r>
        <w:separator/>
      </w:r>
    </w:p>
    <w:p w:rsidR="00236A13" w:rsidRDefault="00236A13"/>
  </w:endnote>
  <w:endnote w:type="continuationSeparator" w:id="0">
    <w:p w:rsidR="00236A13" w:rsidRDefault="00236A13" w:rsidP="00C94FBE">
      <w:pPr>
        <w:spacing w:before="0" w:line="240" w:lineRule="auto"/>
      </w:pPr>
      <w:r>
        <w:continuationSeparator/>
      </w:r>
    </w:p>
    <w:p w:rsidR="00236A13" w:rsidRDefault="00236A1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tarSymbol">
    <w:altName w:val="Arial Unicode MS"/>
    <w:charset w:val="02"/>
    <w:family w:val="auto"/>
    <w:pitch w:val="default"/>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font>
  <w:font w:name="DejaVu Sans">
    <w:charset w:val="00"/>
    <w:family w:val="swiss"/>
    <w:pitch w:val="variable"/>
    <w:sig w:usb0="E7002EFF" w:usb1="D200FDFF" w:usb2="0A042029" w:usb3="00000000" w:csb0="8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45CC" w:rsidRDefault="005557F4">
    <w:pPr>
      <w:pStyle w:val="Piedepgina"/>
    </w:pPr>
    <w:r>
      <w:rPr>
        <w:noProof/>
        <w:lang w:val="es-AR" w:eastAsia="es-AR"/>
      </w:rPr>
      <mc:AlternateContent>
        <mc:Choice Requires="wps">
          <w:drawing>
            <wp:anchor distT="0" distB="0" distL="114300" distR="114300" simplePos="0" relativeHeight="251677696" behindDoc="0" locked="0" layoutInCell="1" allowOverlap="1" wp14:anchorId="4B2ECD15" wp14:editId="5D7E7A90">
              <wp:simplePos x="0" y="0"/>
              <wp:positionH relativeFrom="column">
                <wp:posOffset>-1047750</wp:posOffset>
              </wp:positionH>
              <wp:positionV relativeFrom="paragraph">
                <wp:posOffset>-466725</wp:posOffset>
              </wp:positionV>
              <wp:extent cx="1749972" cy="970280"/>
              <wp:effectExtent l="0" t="0" r="0" b="2540"/>
              <wp:wrapNone/>
              <wp:docPr id="73"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49972" cy="970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557F4" w:rsidRDefault="005557F4" w:rsidP="005557F4">
                          <w:pPr>
                            <w:ind w:left="0"/>
                            <w:jc w:val="center"/>
                          </w:pPr>
                          <w:r>
                            <w:rPr>
                              <w:noProof/>
                              <w:lang w:val="es-AR" w:eastAsia="es-AR"/>
                            </w:rPr>
                            <w:drawing>
                              <wp:inline distT="0" distB="0" distL="0" distR="0" wp14:anchorId="40030F6E" wp14:editId="5073C7D3">
                                <wp:extent cx="1418590" cy="725170"/>
                                <wp:effectExtent l="0" t="0" r="0" b="0"/>
                                <wp:docPr id="20" name="Imagen 20"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0" descr="C:\Users\mailo\Desktop\Laboratorio\Logos\Logo grupo\Logo Grupo Plat.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18590" cy="725170"/>
                                        </a:xfrm>
                                        <a:prstGeom prst="rect">
                                          <a:avLst/>
                                        </a:prstGeom>
                                        <a:noFill/>
                                        <a:ln>
                                          <a:noFill/>
                                        </a:ln>
                                      </pic:spPr>
                                    </pic:pic>
                                  </a:graphicData>
                                </a:graphic>
                              </wp:inline>
                            </w:drawing>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id="Rectangle 45" o:spid="_x0000_s1035" style="position:absolute;left:0;text-align:left;margin-left:-82.5pt;margin-top:-36.75pt;width:137.8pt;height:76.4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" filled="f" stroked="f">
              <v:textbox style="mso-fit-shape-to-text:t">
                <w:txbxContent>
                  <w:p w:rsidR="005557F4" w:rsidRDefault="005557F4" w:rsidP="005557F4">
                    <w:pPr>
                      <w:ind w:left="0"/>
                      <w:jc w:val="center"/>
                    </w:pPr>
                    <w:r>
                      <w:rPr>
                        <w:noProof/>
                        <w:lang w:val="es-AR" w:eastAsia="es-AR"/>
                      </w:rPr>
                      <w:drawing>
                        <wp:inline distT="0" distB="0" distL="0" distR="0" wp14:anchorId="40030F6E" wp14:editId="5073C7D3">
                          <wp:extent cx="1418590" cy="725170"/>
                          <wp:effectExtent l="0" t="0" r="0" b="0"/>
                          <wp:docPr id="20" name="Imagen 20"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0" descr="C:\Users\mailo\Desktop\Laboratorio\Logos\Logo grupo\Logo Grupo Plat.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18590" cy="725170"/>
                                  </a:xfrm>
                                  <a:prstGeom prst="rect">
                                    <a:avLst/>
                                  </a:prstGeom>
                                  <a:noFill/>
                                  <a:ln>
                                    <a:noFill/>
                                  </a:ln>
                                </pic:spPr>
                              </pic:pic>
                            </a:graphicData>
                          </a:graphic>
                        </wp:inline>
                      </w:drawing>
                    </w:r>
                  </w:p>
                </w:txbxContent>
              </v:textbox>
            </v:rect>
          </w:pict>
        </mc:Fallback>
      </mc:AlternateContent>
    </w:r>
    <w:r w:rsidR="008845CC">
      <w:rPr>
        <w:noProof/>
        <w:lang w:val="es-AR" w:eastAsia="es-AR"/>
      </w:rPr>
      <mc:AlternateContent>
        <mc:Choice Requires="wps">
          <w:drawing>
            <wp:anchor distT="0" distB="0" distL="114300" distR="114300" simplePos="0" relativeHeight="251675648" behindDoc="0" locked="0" layoutInCell="1" allowOverlap="1" wp14:anchorId="5830E1A5" wp14:editId="664D5007">
              <wp:simplePos x="0" y="0"/>
              <wp:positionH relativeFrom="page">
                <wp:posOffset>-20320</wp:posOffset>
              </wp:positionH>
              <wp:positionV relativeFrom="paragraph">
                <wp:posOffset>9715500</wp:posOffset>
              </wp:positionV>
              <wp:extent cx="1750060" cy="969010"/>
              <wp:effectExtent l="0" t="0" r="0" b="0"/>
              <wp:wrapNone/>
              <wp:docPr id="62"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50060" cy="9690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845CC" w:rsidRDefault="008845CC" w:rsidP="008845CC">
                          <w:pPr>
                            <w:ind w:left="0"/>
                            <w:jc w:val="center"/>
                          </w:pPr>
                          <w:r>
                            <w:rPr>
                              <w:noProof/>
                              <w:lang w:val="es-AR" w:eastAsia="es-AR"/>
                            </w:rPr>
                            <w:drawing>
                              <wp:inline distT="0" distB="0" distL="0" distR="0" wp14:anchorId="4F673CF8" wp14:editId="469AC944">
                                <wp:extent cx="1418590" cy="725170"/>
                                <wp:effectExtent l="0" t="0" r="0" b="0"/>
                                <wp:docPr id="44" name="Imagen 44"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0" descr="C:\Users\mailo\Desktop\Laboratorio\Logos\Logo grupo\Logo Grupo Plat.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18590" cy="725170"/>
                                        </a:xfrm>
                                        <a:prstGeom prst="rect">
                                          <a:avLst/>
                                        </a:prstGeom>
                                        <a:noFill/>
                                        <a:ln>
                                          <a:noFill/>
                                        </a:ln>
                                      </pic:spPr>
                                    </pic:pic>
                                  </a:graphicData>
                                </a:graphic>
                              </wp:inline>
                            </w:drawing>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id="_x0000_s1036" style="position:absolute;left:0;text-align:left;margin-left:-1.6pt;margin-top:765pt;width:137.8pt;height:76.3pt;z-index:2516756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" filled="f" stroked="f">
              <v:textbox style="mso-fit-shape-to-text:t">
                <w:txbxContent>
                  <w:p w:rsidR="008845CC" w:rsidRDefault="008845CC" w:rsidP="008845CC">
                    <w:pPr>
                      <w:ind w:left="0"/>
                      <w:jc w:val="center"/>
                    </w:pPr>
                    <w:r>
                      <w:rPr>
                        <w:noProof/>
                        <w:lang w:val="es-AR" w:eastAsia="es-AR"/>
                      </w:rPr>
                      <w:drawing>
                        <wp:inline distT="0" distB="0" distL="0" distR="0" wp14:anchorId="4F673CF8" wp14:editId="469AC944">
                          <wp:extent cx="1418590" cy="725170"/>
                          <wp:effectExtent l="0" t="0" r="0" b="0"/>
                          <wp:docPr id="44" name="Imagen 44"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0" descr="C:\Users\mailo\Desktop\Laboratorio\Logos\Logo grupo\Logo Grupo Plat.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18590" cy="725170"/>
                                  </a:xfrm>
                                  <a:prstGeom prst="rect">
                                    <a:avLst/>
                                  </a:prstGeom>
                                  <a:noFill/>
                                  <a:ln>
                                    <a:noFill/>
                                  </a:ln>
                                </pic:spPr>
                              </pic:pic>
                            </a:graphicData>
                          </a:graphic>
                        </wp:inline>
                      </w:drawing>
                    </w:r>
                  </w:p>
                </w:txbxContent>
              </v:textbox>
              <w10:wrap anchorx="page"/>
            </v:rect>
          </w:pict>
        </mc:Fallback>
      </mc:AlternateContent>
    </w:r>
    <w:r w:rsidR="008845CC">
      <w:rPr>
        <w:noProof/>
        <w:lang w:val="es-AR" w:eastAsia="es-AR"/>
      </w:rPr>
      <mc:AlternateContent>
        <mc:Choice Requires="wps">
          <w:drawing>
            <wp:anchor distT="0" distB="0" distL="114300" distR="114300" simplePos="0" relativeHeight="251673600" behindDoc="0" locked="0" layoutInCell="1" allowOverlap="1" wp14:anchorId="3F041B9F" wp14:editId="1BA47F00">
              <wp:simplePos x="0" y="0"/>
              <wp:positionH relativeFrom="page">
                <wp:posOffset>-20320</wp:posOffset>
              </wp:positionH>
              <wp:positionV relativeFrom="paragraph">
                <wp:posOffset>9715500</wp:posOffset>
              </wp:positionV>
              <wp:extent cx="1750060" cy="969010"/>
              <wp:effectExtent l="0" t="0" r="0" b="0"/>
              <wp:wrapNone/>
              <wp:docPr id="61"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50060" cy="9690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845CC" w:rsidRDefault="008845CC" w:rsidP="008845CC">
                          <w:pPr>
                            <w:ind w:left="0"/>
                            <w:jc w:val="center"/>
                          </w:pPr>
                          <w:r>
                            <w:rPr>
                              <w:noProof/>
                              <w:lang w:val="es-AR" w:eastAsia="es-AR"/>
                            </w:rPr>
                            <w:drawing>
                              <wp:inline distT="0" distB="0" distL="0" distR="0" wp14:anchorId="1A1B2139" wp14:editId="1DD659FB">
                                <wp:extent cx="1418590" cy="725170"/>
                                <wp:effectExtent l="0" t="0" r="0" b="0"/>
                                <wp:docPr id="48" name="Imagen 48"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0" descr="C:\Users\mailo\Desktop\Laboratorio\Logos\Logo grupo\Logo Grupo Plat.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18590" cy="725170"/>
                                        </a:xfrm>
                                        <a:prstGeom prst="rect">
                                          <a:avLst/>
                                        </a:prstGeom>
                                        <a:noFill/>
                                        <a:ln>
                                          <a:noFill/>
                                        </a:ln>
                                      </pic:spPr>
                                    </pic:pic>
                                  </a:graphicData>
                                </a:graphic>
                              </wp:inline>
                            </w:drawing>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id="_x0000_s1037" style="position:absolute;left:0;text-align:left;margin-left:-1.6pt;margin-top:765pt;width:137.8pt;height:76.3pt;z-index:2516736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" filled="f" stroked="f">
              <v:textbox style="mso-fit-shape-to-text:t">
                <w:txbxContent>
                  <w:p w:rsidR="008845CC" w:rsidRDefault="008845CC" w:rsidP="008845CC">
                    <w:pPr>
                      <w:ind w:left="0"/>
                      <w:jc w:val="center"/>
                    </w:pPr>
                    <w:r>
                      <w:rPr>
                        <w:noProof/>
                        <w:lang w:val="es-AR" w:eastAsia="es-AR"/>
                      </w:rPr>
                      <w:drawing>
                        <wp:inline distT="0" distB="0" distL="0" distR="0" wp14:anchorId="1A1B2139" wp14:editId="1DD659FB">
                          <wp:extent cx="1418590" cy="725170"/>
                          <wp:effectExtent l="0" t="0" r="0" b="0"/>
                          <wp:docPr id="48" name="Imagen 48"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0" descr="C:\Users\mailo\Desktop\Laboratorio\Logos\Logo grupo\Logo Grupo Plat.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18590" cy="725170"/>
                                  </a:xfrm>
                                  <a:prstGeom prst="rect">
                                    <a:avLst/>
                                  </a:prstGeom>
                                  <a:noFill/>
                                  <a:ln>
                                    <a:noFill/>
                                  </a:ln>
                                </pic:spPr>
                              </pic:pic>
                            </a:graphicData>
                          </a:graphic>
                        </wp:inline>
                      </w:drawing>
                    </w:r>
                  </w:p>
                </w:txbxContent>
              </v:textbox>
              <w10:wrap anchorx="page"/>
            </v:rect>
          </w:pict>
        </mc:Fallback>
      </mc:AlternateContent>
    </w:r>
    <w:r w:rsidR="008845CC">
      <w:rPr>
        <w:noProof/>
        <w:lang w:val="es-AR" w:eastAsia="es-AR"/>
      </w:rPr>
      <mc:AlternateContent>
        <mc:Choice Requires="wps">
          <w:drawing>
            <wp:anchor distT="0" distB="0" distL="114300" distR="114300" simplePos="0" relativeHeight="251671552" behindDoc="0" locked="0" layoutInCell="1" allowOverlap="1" wp14:anchorId="10A8ED7B" wp14:editId="3BAB504A">
              <wp:simplePos x="0" y="0"/>
              <wp:positionH relativeFrom="page">
                <wp:posOffset>-20320</wp:posOffset>
              </wp:positionH>
              <wp:positionV relativeFrom="paragraph">
                <wp:posOffset>9715500</wp:posOffset>
              </wp:positionV>
              <wp:extent cx="1750060" cy="969010"/>
              <wp:effectExtent l="0" t="0" r="0" b="0"/>
              <wp:wrapNone/>
              <wp:docPr id="60"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50060" cy="9690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845CC" w:rsidRDefault="008845CC" w:rsidP="008845CC">
                          <w:pPr>
                            <w:ind w:left="0"/>
                            <w:jc w:val="center"/>
                          </w:pPr>
                          <w:r>
                            <w:rPr>
                              <w:noProof/>
                              <w:lang w:val="es-AR" w:eastAsia="es-AR"/>
                            </w:rPr>
                            <w:drawing>
                              <wp:inline distT="0" distB="0" distL="0" distR="0" wp14:anchorId="10DADEDC" wp14:editId="37A44DBA">
                                <wp:extent cx="1418590" cy="725170"/>
                                <wp:effectExtent l="0" t="0" r="0" b="0"/>
                                <wp:docPr id="49" name="Imagen 49"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0" descr="C:\Users\mailo\Desktop\Laboratorio\Logos\Logo grupo\Logo Grupo Plat.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18590" cy="725170"/>
                                        </a:xfrm>
                                        <a:prstGeom prst="rect">
                                          <a:avLst/>
                                        </a:prstGeom>
                                        <a:noFill/>
                                        <a:ln>
                                          <a:noFill/>
                                        </a:ln>
                                      </pic:spPr>
                                    </pic:pic>
                                  </a:graphicData>
                                </a:graphic>
                              </wp:inline>
                            </w:drawing>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id="_x0000_s1038" style="position:absolute;left:0;text-align:left;margin-left:-1.6pt;margin-top:765pt;width:137.8pt;height:76.3pt;z-index:2516715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" filled="f" stroked="f">
              <v:textbox style="mso-fit-shape-to-text:t">
                <w:txbxContent>
                  <w:p w:rsidR="008845CC" w:rsidRDefault="008845CC" w:rsidP="008845CC">
                    <w:pPr>
                      <w:ind w:left="0"/>
                      <w:jc w:val="center"/>
                    </w:pPr>
                    <w:r>
                      <w:rPr>
                        <w:noProof/>
                        <w:lang w:val="es-AR" w:eastAsia="es-AR"/>
                      </w:rPr>
                      <w:drawing>
                        <wp:inline distT="0" distB="0" distL="0" distR="0" wp14:anchorId="10DADEDC" wp14:editId="37A44DBA">
                          <wp:extent cx="1418590" cy="725170"/>
                          <wp:effectExtent l="0" t="0" r="0" b="0"/>
                          <wp:docPr id="49" name="Imagen 49"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0" descr="C:\Users\mailo\Desktop\Laboratorio\Logos\Logo grupo\Logo Grupo Plat.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18590" cy="725170"/>
                                  </a:xfrm>
                                  <a:prstGeom prst="rect">
                                    <a:avLst/>
                                  </a:prstGeom>
                                  <a:noFill/>
                                  <a:ln>
                                    <a:noFill/>
                                  </a:ln>
                                </pic:spPr>
                              </pic:pic>
                            </a:graphicData>
                          </a:graphic>
                        </wp:inline>
                      </w:drawing>
                    </w:r>
                  </w:p>
                </w:txbxContent>
              </v:textbox>
              <w10:wrap anchorx="page"/>
            </v:rect>
          </w:pict>
        </mc:Fallback>
      </mc:AlternateContent>
    </w:r>
    <w:r w:rsidR="008845CC">
      <w:rPr>
        <w:noProof/>
        <w:lang w:val="es-AR" w:eastAsia="es-AR"/>
      </w:rPr>
      <mc:AlternateContent>
        <mc:Choice Requires="wps">
          <w:drawing>
            <wp:anchor distT="0" distB="0" distL="114300" distR="114300" simplePos="0" relativeHeight="251669504" behindDoc="0" locked="0" layoutInCell="1" allowOverlap="1" wp14:anchorId="36340119" wp14:editId="041AEA3C">
              <wp:simplePos x="0" y="0"/>
              <wp:positionH relativeFrom="page">
                <wp:posOffset>-20320</wp:posOffset>
              </wp:positionH>
              <wp:positionV relativeFrom="paragraph">
                <wp:posOffset>9715500</wp:posOffset>
              </wp:positionV>
              <wp:extent cx="1750060" cy="969010"/>
              <wp:effectExtent l="0" t="0" r="0" b="0"/>
              <wp:wrapNone/>
              <wp:docPr id="59"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50060" cy="9690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845CC" w:rsidRDefault="008845CC" w:rsidP="008845CC">
                          <w:pPr>
                            <w:ind w:left="0"/>
                            <w:jc w:val="center"/>
                          </w:pPr>
                          <w:r>
                            <w:rPr>
                              <w:noProof/>
                              <w:lang w:val="es-AR" w:eastAsia="es-AR"/>
                            </w:rPr>
                            <w:drawing>
                              <wp:inline distT="0" distB="0" distL="0" distR="0" wp14:anchorId="097128A9" wp14:editId="553193F7">
                                <wp:extent cx="1418590" cy="725170"/>
                                <wp:effectExtent l="0" t="0" r="0" b="0"/>
                                <wp:docPr id="50" name="Imagen 50"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0" descr="C:\Users\mailo\Desktop\Laboratorio\Logos\Logo grupo\Logo Grupo Plat.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18590" cy="725170"/>
                                        </a:xfrm>
                                        <a:prstGeom prst="rect">
                                          <a:avLst/>
                                        </a:prstGeom>
                                        <a:noFill/>
                                        <a:ln>
                                          <a:noFill/>
                                        </a:ln>
                                      </pic:spPr>
                                    </pic:pic>
                                  </a:graphicData>
                                </a:graphic>
                              </wp:inline>
                            </w:drawing>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id="_x0000_s1039" style="position:absolute;left:0;text-align:left;margin-left:-1.6pt;margin-top:765pt;width:137.8pt;height:76.3pt;z-index:2516695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" filled="f" stroked="f">
              <v:textbox style="mso-fit-shape-to-text:t">
                <w:txbxContent>
                  <w:p w:rsidR="008845CC" w:rsidRDefault="008845CC" w:rsidP="008845CC">
                    <w:pPr>
                      <w:ind w:left="0"/>
                      <w:jc w:val="center"/>
                    </w:pPr>
                    <w:r>
                      <w:rPr>
                        <w:noProof/>
                        <w:lang w:val="es-AR" w:eastAsia="es-AR"/>
                      </w:rPr>
                      <w:drawing>
                        <wp:inline distT="0" distB="0" distL="0" distR="0" wp14:anchorId="097128A9" wp14:editId="553193F7">
                          <wp:extent cx="1418590" cy="725170"/>
                          <wp:effectExtent l="0" t="0" r="0" b="0"/>
                          <wp:docPr id="50" name="Imagen 50"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0" descr="C:\Users\mailo\Desktop\Laboratorio\Logos\Logo grupo\Logo Grupo Plat.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18590" cy="725170"/>
                                  </a:xfrm>
                                  <a:prstGeom prst="rect">
                                    <a:avLst/>
                                  </a:prstGeom>
                                  <a:noFill/>
                                  <a:ln>
                                    <a:noFill/>
                                  </a:ln>
                                </pic:spPr>
                              </pic:pic>
                            </a:graphicData>
                          </a:graphic>
                        </wp:inline>
                      </w:drawing>
                    </w:r>
                  </w:p>
                </w:txbxContent>
              </v:textbox>
              <w10:wrap anchorx="page"/>
            </v:rect>
          </w:pict>
        </mc:Fallback>
      </mc:AlternateContent>
    </w:r>
    <w:r w:rsidR="008845CC">
      <w:rPr>
        <w:noProof/>
        <w:lang w:val="es-AR" w:eastAsia="es-AR"/>
      </w:rPr>
      <mc:AlternateContent>
        <mc:Choice Requires="wps">
          <w:drawing>
            <wp:anchor distT="0" distB="0" distL="114300" distR="114300" simplePos="0" relativeHeight="251667456" behindDoc="0" locked="0" layoutInCell="1" allowOverlap="1" wp14:anchorId="1798C495" wp14:editId="5ABA583A">
              <wp:simplePos x="0" y="0"/>
              <wp:positionH relativeFrom="page">
                <wp:posOffset>-20320</wp:posOffset>
              </wp:positionH>
              <wp:positionV relativeFrom="paragraph">
                <wp:posOffset>9715500</wp:posOffset>
              </wp:positionV>
              <wp:extent cx="1750060" cy="969010"/>
              <wp:effectExtent l="0" t="0" r="0" b="0"/>
              <wp:wrapNone/>
              <wp:docPr id="58"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50060" cy="9690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845CC" w:rsidRDefault="008845CC" w:rsidP="008845CC">
                          <w:pPr>
                            <w:ind w:left="0"/>
                            <w:jc w:val="center"/>
                          </w:pPr>
                          <w:r>
                            <w:rPr>
                              <w:noProof/>
                              <w:lang w:val="es-AR" w:eastAsia="es-AR"/>
                            </w:rPr>
                            <w:drawing>
                              <wp:inline distT="0" distB="0" distL="0" distR="0" wp14:anchorId="4DD58BBE" wp14:editId="145EE0DA">
                                <wp:extent cx="1418590" cy="725170"/>
                                <wp:effectExtent l="0" t="0" r="0" b="0"/>
                                <wp:docPr id="51" name="Imagen 51"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0" descr="C:\Users\mailo\Desktop\Laboratorio\Logos\Logo grupo\Logo Grupo Plat.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18590" cy="725170"/>
                                        </a:xfrm>
                                        <a:prstGeom prst="rect">
                                          <a:avLst/>
                                        </a:prstGeom>
                                        <a:noFill/>
                                        <a:ln>
                                          <a:noFill/>
                                        </a:ln>
                                      </pic:spPr>
                                    </pic:pic>
                                  </a:graphicData>
                                </a:graphic>
                              </wp:inline>
                            </w:drawing>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id="_x0000_s1040" style="position:absolute;left:0;text-align:left;margin-left:-1.6pt;margin-top:765pt;width:137.8pt;height:76.3pt;z-index:2516674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" filled="f" stroked="f">
              <v:textbox style="mso-fit-shape-to-text:t">
                <w:txbxContent>
                  <w:p w:rsidR="008845CC" w:rsidRDefault="008845CC" w:rsidP="008845CC">
                    <w:pPr>
                      <w:ind w:left="0"/>
                      <w:jc w:val="center"/>
                    </w:pPr>
                    <w:r>
                      <w:rPr>
                        <w:noProof/>
                        <w:lang w:val="es-AR" w:eastAsia="es-AR"/>
                      </w:rPr>
                      <w:drawing>
                        <wp:inline distT="0" distB="0" distL="0" distR="0" wp14:anchorId="4DD58BBE" wp14:editId="145EE0DA">
                          <wp:extent cx="1418590" cy="725170"/>
                          <wp:effectExtent l="0" t="0" r="0" b="0"/>
                          <wp:docPr id="51" name="Imagen 51"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0" descr="C:\Users\mailo\Desktop\Laboratorio\Logos\Logo grupo\Logo Grupo Plat.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18590" cy="725170"/>
                                  </a:xfrm>
                                  <a:prstGeom prst="rect">
                                    <a:avLst/>
                                  </a:prstGeom>
                                  <a:noFill/>
                                  <a:ln>
                                    <a:noFill/>
                                  </a:ln>
                                </pic:spPr>
                              </pic:pic>
                            </a:graphicData>
                          </a:graphic>
                        </wp:inline>
                      </w:drawing>
                    </w:r>
                  </w:p>
                </w:txbxContent>
              </v:textbox>
              <w10:wrap anchorx="page"/>
            </v:rect>
          </w:pict>
        </mc:Fallback>
      </mc:AlternateContent>
    </w:r>
    <w:r w:rsidR="008845CC">
      <w:rPr>
        <w:noProof/>
        <w:lang w:val="es-AR" w:eastAsia="es-AR"/>
      </w:rPr>
      <mc:AlternateContent>
        <mc:Choice Requires="wps">
          <w:drawing>
            <wp:anchor distT="0" distB="0" distL="114300" distR="114300" simplePos="0" relativeHeight="251665408" behindDoc="0" locked="0" layoutInCell="1" allowOverlap="1" wp14:anchorId="39D78994" wp14:editId="1CC5CACF">
              <wp:simplePos x="0" y="0"/>
              <wp:positionH relativeFrom="page">
                <wp:posOffset>-20320</wp:posOffset>
              </wp:positionH>
              <wp:positionV relativeFrom="paragraph">
                <wp:posOffset>9715500</wp:posOffset>
              </wp:positionV>
              <wp:extent cx="1750060" cy="969010"/>
              <wp:effectExtent l="0" t="0" r="0" b="0"/>
              <wp:wrapNone/>
              <wp:docPr id="57"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50060" cy="9690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845CC" w:rsidRDefault="008845CC" w:rsidP="008845CC">
                          <w:pPr>
                            <w:ind w:left="0"/>
                            <w:jc w:val="center"/>
                          </w:pPr>
                          <w:r>
                            <w:rPr>
                              <w:noProof/>
                              <w:lang w:val="es-AR" w:eastAsia="es-AR"/>
                            </w:rPr>
                            <w:drawing>
                              <wp:inline distT="0" distB="0" distL="0" distR="0" wp14:anchorId="38C1A578" wp14:editId="77F5D0EB">
                                <wp:extent cx="1418590" cy="725170"/>
                                <wp:effectExtent l="0" t="0" r="0" b="0"/>
                                <wp:docPr id="52" name="Imagen 52"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0" descr="C:\Users\mailo\Desktop\Laboratorio\Logos\Logo grupo\Logo Grupo Plat.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18590" cy="725170"/>
                                        </a:xfrm>
                                        <a:prstGeom prst="rect">
                                          <a:avLst/>
                                        </a:prstGeom>
                                        <a:noFill/>
                                        <a:ln>
                                          <a:noFill/>
                                        </a:ln>
                                      </pic:spPr>
                                    </pic:pic>
                                  </a:graphicData>
                                </a:graphic>
                              </wp:inline>
                            </w:drawing>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id="_x0000_s1041" style="position:absolute;left:0;text-align:left;margin-left:-1.6pt;margin-top:765pt;width:137.8pt;height:76.3pt;z-index:2516654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" filled="f" stroked="f">
              <v:textbox style="mso-fit-shape-to-text:t">
                <w:txbxContent>
                  <w:p w:rsidR="008845CC" w:rsidRDefault="008845CC" w:rsidP="008845CC">
                    <w:pPr>
                      <w:ind w:left="0"/>
                      <w:jc w:val="center"/>
                    </w:pPr>
                    <w:r>
                      <w:rPr>
                        <w:noProof/>
                        <w:lang w:val="es-AR" w:eastAsia="es-AR"/>
                      </w:rPr>
                      <w:drawing>
                        <wp:inline distT="0" distB="0" distL="0" distR="0" wp14:anchorId="38C1A578" wp14:editId="77F5D0EB">
                          <wp:extent cx="1418590" cy="725170"/>
                          <wp:effectExtent l="0" t="0" r="0" b="0"/>
                          <wp:docPr id="52" name="Imagen 52"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0" descr="C:\Users\mailo\Desktop\Laboratorio\Logos\Logo grupo\Logo Grupo Plat.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18590" cy="725170"/>
                                  </a:xfrm>
                                  <a:prstGeom prst="rect">
                                    <a:avLst/>
                                  </a:prstGeom>
                                  <a:noFill/>
                                  <a:ln>
                                    <a:noFill/>
                                  </a:ln>
                                </pic:spPr>
                              </pic:pic>
                            </a:graphicData>
                          </a:graphic>
                        </wp:inline>
                      </w:drawing>
                    </w:r>
                  </w:p>
                </w:txbxContent>
              </v:textbox>
              <w10:wrap anchorx="page"/>
            </v:rect>
          </w:pict>
        </mc:Fallback>
      </mc:AlternateContent>
    </w:r>
    <w:r w:rsidR="008845CC">
      <w:rPr>
        <w:noProof/>
        <w:lang w:val="es-AR" w:eastAsia="es-AR"/>
      </w:rPr>
      <mc:AlternateContent>
        <mc:Choice Requires="wps">
          <w:drawing>
            <wp:anchor distT="0" distB="0" distL="114300" distR="114300" simplePos="0" relativeHeight="251663360" behindDoc="0" locked="0" layoutInCell="1" allowOverlap="1" wp14:anchorId="6B022B15" wp14:editId="4D3BB432">
              <wp:simplePos x="0" y="0"/>
              <wp:positionH relativeFrom="page">
                <wp:posOffset>-20320</wp:posOffset>
              </wp:positionH>
              <wp:positionV relativeFrom="paragraph">
                <wp:posOffset>9715500</wp:posOffset>
              </wp:positionV>
              <wp:extent cx="1750060" cy="969010"/>
              <wp:effectExtent l="0" t="0" r="0" b="0"/>
              <wp:wrapNone/>
              <wp:docPr id="56"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50060" cy="9690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845CC" w:rsidRDefault="008845CC" w:rsidP="008845CC">
                          <w:pPr>
                            <w:ind w:left="0"/>
                            <w:jc w:val="center"/>
                          </w:pPr>
                          <w:r>
                            <w:rPr>
                              <w:noProof/>
                              <w:lang w:val="es-AR" w:eastAsia="es-AR"/>
                            </w:rPr>
                            <w:drawing>
                              <wp:inline distT="0" distB="0" distL="0" distR="0" wp14:anchorId="403F6FE6" wp14:editId="5CB493E8">
                                <wp:extent cx="1418590" cy="725170"/>
                                <wp:effectExtent l="0" t="0" r="0" b="0"/>
                                <wp:docPr id="53" name="Imagen 53"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0" descr="C:\Users\mailo\Desktop\Laboratorio\Logos\Logo grupo\Logo Grupo Plat.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18590" cy="725170"/>
                                        </a:xfrm>
                                        <a:prstGeom prst="rect">
                                          <a:avLst/>
                                        </a:prstGeom>
                                        <a:noFill/>
                                        <a:ln>
                                          <a:noFill/>
                                        </a:ln>
                                      </pic:spPr>
                                    </pic:pic>
                                  </a:graphicData>
                                </a:graphic>
                              </wp:inline>
                            </w:drawing>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id="_x0000_s1042" style="position:absolute;left:0;text-align:left;margin-left:-1.6pt;margin-top:765pt;width:137.8pt;height:76.3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" filled="f" stroked="f">
              <v:textbox style="mso-fit-shape-to-text:t">
                <w:txbxContent>
                  <w:p w:rsidR="008845CC" w:rsidRDefault="008845CC" w:rsidP="008845CC">
                    <w:pPr>
                      <w:ind w:left="0"/>
                      <w:jc w:val="center"/>
                    </w:pPr>
                    <w:r>
                      <w:rPr>
                        <w:noProof/>
                        <w:lang w:val="es-AR" w:eastAsia="es-AR"/>
                      </w:rPr>
                      <w:drawing>
                        <wp:inline distT="0" distB="0" distL="0" distR="0" wp14:anchorId="403F6FE6" wp14:editId="5CB493E8">
                          <wp:extent cx="1418590" cy="725170"/>
                          <wp:effectExtent l="0" t="0" r="0" b="0"/>
                          <wp:docPr id="53" name="Imagen 53"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0" descr="C:\Users\mailo\Desktop\Laboratorio\Logos\Logo grupo\Logo Grupo Plat.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18590" cy="725170"/>
                                  </a:xfrm>
                                  <a:prstGeom prst="rect">
                                    <a:avLst/>
                                  </a:prstGeom>
                                  <a:noFill/>
                                  <a:ln>
                                    <a:noFill/>
                                  </a:ln>
                                </pic:spPr>
                              </pic:pic>
                            </a:graphicData>
                          </a:graphic>
                        </wp:inline>
                      </w:drawing>
                    </w:r>
                  </w:p>
                </w:txbxContent>
              </v:textbox>
              <w10:wrap anchorx="page"/>
            </v:rect>
          </w:pict>
        </mc:Fallback>
      </mc:AlternateContent>
    </w:r>
    <w:r w:rsidR="008845CC">
      <w:rPr>
        <w:noProof/>
        <w:lang w:val="es-AR" w:eastAsia="es-AR"/>
      </w:rPr>
      <mc:AlternateContent>
        <mc:Choice Requires="wps">
          <w:drawing>
            <wp:anchor distT="0" distB="0" distL="114300" distR="114300" simplePos="0" relativeHeight="251661312" behindDoc="0" locked="0" layoutInCell="1" allowOverlap="1" wp14:anchorId="067CCDD7" wp14:editId="7CF16541">
              <wp:simplePos x="0" y="0"/>
              <wp:positionH relativeFrom="page">
                <wp:posOffset>-20320</wp:posOffset>
              </wp:positionH>
              <wp:positionV relativeFrom="paragraph">
                <wp:posOffset>9715500</wp:posOffset>
              </wp:positionV>
              <wp:extent cx="1750060" cy="969010"/>
              <wp:effectExtent l="0" t="0" r="0" b="0"/>
              <wp:wrapNone/>
              <wp:docPr id="55"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50060" cy="9690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845CC" w:rsidRDefault="008845CC" w:rsidP="008845CC">
                          <w:pPr>
                            <w:ind w:left="0"/>
                            <w:jc w:val="center"/>
                          </w:pPr>
                          <w:r>
                            <w:rPr>
                              <w:noProof/>
                              <w:lang w:val="es-AR" w:eastAsia="es-AR"/>
                            </w:rPr>
                            <w:drawing>
                              <wp:inline distT="0" distB="0" distL="0" distR="0" wp14:anchorId="2BCD6CF7" wp14:editId="02DA12FB">
                                <wp:extent cx="1418590" cy="725170"/>
                                <wp:effectExtent l="0" t="0" r="0" b="0"/>
                                <wp:docPr id="54" name="Imagen 54"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0" descr="C:\Users\mailo\Desktop\Laboratorio\Logos\Logo grupo\Logo Grupo Plat.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18590" cy="725170"/>
                                        </a:xfrm>
                                        <a:prstGeom prst="rect">
                                          <a:avLst/>
                                        </a:prstGeom>
                                        <a:noFill/>
                                        <a:ln>
                                          <a:noFill/>
                                        </a:ln>
                                      </pic:spPr>
                                    </pic:pic>
                                  </a:graphicData>
                                </a:graphic>
                              </wp:inline>
                            </w:drawing>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id="_x0000_s1043" style="position:absolute;left:0;text-align:left;margin-left:-1.6pt;margin-top:765pt;width:137.8pt;height:76.3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" filled="f" stroked="f">
              <v:textbox style="mso-fit-shape-to-text:t">
                <w:txbxContent>
                  <w:p w:rsidR="008845CC" w:rsidRDefault="008845CC" w:rsidP="008845CC">
                    <w:pPr>
                      <w:ind w:left="0"/>
                      <w:jc w:val="center"/>
                    </w:pPr>
                    <w:r>
                      <w:rPr>
                        <w:noProof/>
                        <w:lang w:val="es-AR" w:eastAsia="es-AR"/>
                      </w:rPr>
                      <w:drawing>
                        <wp:inline distT="0" distB="0" distL="0" distR="0" wp14:anchorId="2BCD6CF7" wp14:editId="02DA12FB">
                          <wp:extent cx="1418590" cy="725170"/>
                          <wp:effectExtent l="0" t="0" r="0" b="0"/>
                          <wp:docPr id="54" name="Imagen 54"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0" descr="C:\Users\mailo\Desktop\Laboratorio\Logos\Logo grupo\Logo Grupo Plat.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18590" cy="725170"/>
                                  </a:xfrm>
                                  <a:prstGeom prst="rect">
                                    <a:avLst/>
                                  </a:prstGeom>
                                  <a:noFill/>
                                  <a:ln>
                                    <a:noFill/>
                                  </a:ln>
                                </pic:spPr>
                              </pic:pic>
                            </a:graphicData>
                          </a:graphic>
                        </wp:inline>
                      </w:drawing>
                    </w:r>
                  </w:p>
                </w:txbxContent>
              </v:textbox>
              <w10:wrap anchorx="page"/>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36A13" w:rsidRDefault="00236A13" w:rsidP="00C94FBE">
      <w:pPr>
        <w:spacing w:before="0" w:line="240" w:lineRule="auto"/>
      </w:pPr>
      <w:r>
        <w:separator/>
      </w:r>
    </w:p>
    <w:p w:rsidR="00236A13" w:rsidRDefault="00236A13"/>
  </w:footnote>
  <w:footnote w:type="continuationSeparator" w:id="0">
    <w:p w:rsidR="00236A13" w:rsidRDefault="00236A13" w:rsidP="00C94FBE">
      <w:pPr>
        <w:spacing w:before="0" w:line="240" w:lineRule="auto"/>
      </w:pPr>
      <w:r>
        <w:continuationSeparator/>
      </w:r>
    </w:p>
    <w:p w:rsidR="00236A13" w:rsidRDefault="00236A13"/>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8708D" w:rsidRDefault="008845CC">
    <w:pPr>
      <w:pStyle w:val="Encabezado"/>
    </w:pPr>
    <w:r>
      <w:rPr>
        <w:noProof/>
        <w:lang w:val="es-AR" w:eastAsia="es-AR"/>
      </w:rPr>
      <mc:AlternateContent>
        <mc:Choice Requires="wps">
          <w:drawing>
            <wp:anchor distT="0" distB="0" distL="114300" distR="114300" simplePos="0" relativeHeight="251659264" behindDoc="0" locked="0" layoutInCell="1" allowOverlap="1" wp14:anchorId="73ADE53D" wp14:editId="71404F4A">
              <wp:simplePos x="0" y="0"/>
              <wp:positionH relativeFrom="column">
                <wp:posOffset>1986915</wp:posOffset>
              </wp:positionH>
              <wp:positionV relativeFrom="paragraph">
                <wp:posOffset>-436245</wp:posOffset>
              </wp:positionV>
              <wp:extent cx="1250315" cy="1299845"/>
              <wp:effectExtent l="0" t="0" r="0" b="0"/>
              <wp:wrapNone/>
              <wp:docPr id="63" name="Rectangle 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0315" cy="12998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8708D" w:rsidRDefault="0008708D" w:rsidP="0008708D">
                          <w:pPr>
                            <w:ind w:left="0"/>
                            <w:jc w:val="center"/>
                          </w:pPr>
                          <w:r>
                            <w:rPr>
                              <w:rFonts w:ascii="Cambria" w:hAnsi="Cambria"/>
                              <w:noProof/>
                              <w:sz w:val="72"/>
                              <w:szCs w:val="72"/>
                              <w:lang w:val="es-AR" w:eastAsia="es-AR"/>
                            </w:rPr>
                            <w:drawing>
                              <wp:inline distT="0" distB="0" distL="0" distR="0" wp14:anchorId="7CC6086E" wp14:editId="543E509B">
                                <wp:extent cx="762587" cy="1056005"/>
                                <wp:effectExtent l="0" t="0" r="0" b="0"/>
                                <wp:docPr id="43"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descr="C:\Users\mailo\Desktop\Laboratorio\Logos\Logo Proyecto Paleta.pn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762587" cy="1056005"/>
                                        </a:xfrm>
                                        <a:prstGeom prst="rect">
                                          <a:avLst/>
                                        </a:prstGeom>
                                        <a:noFill/>
                                        <a:ln>
                                          <a:noFill/>
                                        </a:ln>
                                      </pic:spPr>
                                    </pic:pic>
                                  </a:graphicData>
                                </a:graphic>
                              </wp:inline>
                            </w:drawing>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id="Rectangle 44" o:spid="_x0000_s1034" style="position:absolute;left:0;text-align:left;margin-left:156.45pt;margin-top:-34.35pt;width:98.45pt;height:102.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" filled="f" stroked="f">
              <v:textbox style="mso-fit-shape-to-text:t">
                <w:txbxContent>
                  <w:p w:rsidR="0008708D" w:rsidRDefault="0008708D" w:rsidP="0008708D">
                    <w:pPr>
                      <w:ind w:left="0"/>
                      <w:jc w:val="center"/>
                    </w:pPr>
                    <w:r>
                      <w:rPr>
                        <w:rFonts w:ascii="Cambria" w:hAnsi="Cambria"/>
                        <w:noProof/>
                        <w:sz w:val="72"/>
                        <w:szCs w:val="72"/>
                        <w:lang w:val="es-AR" w:eastAsia="es-AR"/>
                      </w:rPr>
                      <w:drawing>
                        <wp:inline distT="0" distB="0" distL="0" distR="0" wp14:anchorId="7CC6086E" wp14:editId="543E509B">
                          <wp:extent cx="762587" cy="1056005"/>
                          <wp:effectExtent l="0" t="0" r="0" b="0"/>
                          <wp:docPr id="43"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descr="C:\Users\mailo\Desktop\Laboratorio\Logos\Logo Proyecto Paleta.png"/>
                                  <pic:cNvPicPr>
                                    <a:picLocks noChangeAspect="1" noChangeArrowheads="1"/>
                                  </pic:cNvPicPr>
                                </pic:nvPicPr>
                                <pic:blipFill>
                                  <a:blip r:embed="rId2" cstate="print">
                                    <a:extLst>
                                      <a:ext uri="{28A0092B-C50C-407E-A947-70E740481C1C}">
                                        <a14:useLocalDpi xmlns:a14="http://schemas.microsoft.com/office/drawing/2010/main" val="0"/>
                                      </a:ext>
                                    </a:extLst>
                                  </a:blip>
                                  <a:stretch>
                                    <a:fillRect/>
                                  </a:stretch>
                                </pic:blipFill>
                                <pic:spPr bwMode="auto">
                                  <a:xfrm>
                                    <a:off x="0" y="0"/>
                                    <a:ext cx="762587" cy="1056005"/>
                                  </a:xfrm>
                                  <a:prstGeom prst="rect">
                                    <a:avLst/>
                                  </a:prstGeom>
                                  <a:noFill/>
                                  <a:ln>
                                    <a:noFill/>
                                  </a:ln>
                                </pic:spPr>
                              </pic:pic>
                            </a:graphicData>
                          </a:graphic>
                        </wp:inline>
                      </w:drawing>
                    </w:r>
                  </w:p>
                </w:txbxContent>
              </v:textbox>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5">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6">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8">
    <w:nsid w:val="5F3C40A3"/>
    <w:multiLevelType w:val="hybridMultilevel"/>
    <w:tmpl w:val="BFBE5564"/>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9">
    <w:nsid w:val="62D55F6B"/>
    <w:multiLevelType w:val="hybridMultilevel"/>
    <w:tmpl w:val="AA7288A8"/>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0">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1">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12">
    <w:nsid w:val="7EC64BE8"/>
    <w:multiLevelType w:val="hybridMultilevel"/>
    <w:tmpl w:val="81B462E2"/>
    <w:lvl w:ilvl="0" w:tplc="2C0A0001">
      <w:start w:val="1"/>
      <w:numFmt w:val="bullet"/>
      <w:lvlText w:val=""/>
      <w:lvlJc w:val="left"/>
      <w:pPr>
        <w:ind w:left="765" w:hanging="360"/>
      </w:pPr>
      <w:rPr>
        <w:rFonts w:ascii="Symbol" w:hAnsi="Symbol" w:hint="default"/>
      </w:rPr>
    </w:lvl>
    <w:lvl w:ilvl="1" w:tplc="2C0A0003" w:tentative="1">
      <w:start w:val="1"/>
      <w:numFmt w:val="bullet"/>
      <w:lvlText w:val="o"/>
      <w:lvlJc w:val="left"/>
      <w:pPr>
        <w:ind w:left="1485" w:hanging="360"/>
      </w:pPr>
      <w:rPr>
        <w:rFonts w:ascii="Courier New" w:hAnsi="Courier New" w:cs="Courier New" w:hint="default"/>
      </w:rPr>
    </w:lvl>
    <w:lvl w:ilvl="2" w:tplc="2C0A0005" w:tentative="1">
      <w:start w:val="1"/>
      <w:numFmt w:val="bullet"/>
      <w:lvlText w:val=""/>
      <w:lvlJc w:val="left"/>
      <w:pPr>
        <w:ind w:left="2205" w:hanging="360"/>
      </w:pPr>
      <w:rPr>
        <w:rFonts w:ascii="Wingdings" w:hAnsi="Wingdings" w:hint="default"/>
      </w:rPr>
    </w:lvl>
    <w:lvl w:ilvl="3" w:tplc="2C0A0001" w:tentative="1">
      <w:start w:val="1"/>
      <w:numFmt w:val="bullet"/>
      <w:lvlText w:val=""/>
      <w:lvlJc w:val="left"/>
      <w:pPr>
        <w:ind w:left="2925" w:hanging="360"/>
      </w:pPr>
      <w:rPr>
        <w:rFonts w:ascii="Symbol" w:hAnsi="Symbol" w:hint="default"/>
      </w:rPr>
    </w:lvl>
    <w:lvl w:ilvl="4" w:tplc="2C0A0003" w:tentative="1">
      <w:start w:val="1"/>
      <w:numFmt w:val="bullet"/>
      <w:lvlText w:val="o"/>
      <w:lvlJc w:val="left"/>
      <w:pPr>
        <w:ind w:left="3645" w:hanging="360"/>
      </w:pPr>
      <w:rPr>
        <w:rFonts w:ascii="Courier New" w:hAnsi="Courier New" w:cs="Courier New" w:hint="default"/>
      </w:rPr>
    </w:lvl>
    <w:lvl w:ilvl="5" w:tplc="2C0A0005" w:tentative="1">
      <w:start w:val="1"/>
      <w:numFmt w:val="bullet"/>
      <w:lvlText w:val=""/>
      <w:lvlJc w:val="left"/>
      <w:pPr>
        <w:ind w:left="4365" w:hanging="360"/>
      </w:pPr>
      <w:rPr>
        <w:rFonts w:ascii="Wingdings" w:hAnsi="Wingdings" w:hint="default"/>
      </w:rPr>
    </w:lvl>
    <w:lvl w:ilvl="6" w:tplc="2C0A0001" w:tentative="1">
      <w:start w:val="1"/>
      <w:numFmt w:val="bullet"/>
      <w:lvlText w:val=""/>
      <w:lvlJc w:val="left"/>
      <w:pPr>
        <w:ind w:left="5085" w:hanging="360"/>
      </w:pPr>
      <w:rPr>
        <w:rFonts w:ascii="Symbol" w:hAnsi="Symbol" w:hint="default"/>
      </w:rPr>
    </w:lvl>
    <w:lvl w:ilvl="7" w:tplc="2C0A0003" w:tentative="1">
      <w:start w:val="1"/>
      <w:numFmt w:val="bullet"/>
      <w:lvlText w:val="o"/>
      <w:lvlJc w:val="left"/>
      <w:pPr>
        <w:ind w:left="5805" w:hanging="360"/>
      </w:pPr>
      <w:rPr>
        <w:rFonts w:ascii="Courier New" w:hAnsi="Courier New" w:cs="Courier New" w:hint="default"/>
      </w:rPr>
    </w:lvl>
    <w:lvl w:ilvl="8" w:tplc="2C0A0005" w:tentative="1">
      <w:start w:val="1"/>
      <w:numFmt w:val="bullet"/>
      <w:lvlText w:val=""/>
      <w:lvlJc w:val="left"/>
      <w:pPr>
        <w:ind w:left="6525" w:hanging="360"/>
      </w:pPr>
      <w:rPr>
        <w:rFonts w:ascii="Wingdings" w:hAnsi="Wingdings" w:hint="default"/>
      </w:rPr>
    </w:lvl>
  </w:abstractNum>
  <w:num w:numId="1">
    <w:abstractNumId w:val="5"/>
  </w:num>
  <w:num w:numId="2">
    <w:abstractNumId w:val="6"/>
  </w:num>
  <w:num w:numId="3">
    <w:abstractNumId w:val="6"/>
  </w:num>
  <w:num w:numId="4">
    <w:abstractNumId w:val="6"/>
  </w:num>
  <w:num w:numId="5">
    <w:abstractNumId w:val="1"/>
  </w:num>
  <w:num w:numId="6">
    <w:abstractNumId w:val="2"/>
  </w:num>
  <w:num w:numId="7">
    <w:abstractNumId w:val="3"/>
  </w:num>
  <w:num w:numId="8">
    <w:abstractNumId w:val="0"/>
  </w:num>
  <w:num w:numId="9">
    <w:abstractNumId w:val="10"/>
  </w:num>
  <w:num w:numId="10">
    <w:abstractNumId w:val="11"/>
  </w:num>
  <w:num w:numId="11">
    <w:abstractNumId w:val="4"/>
  </w:num>
  <w:num w:numId="12">
    <w:abstractNumId w:val="7"/>
  </w:num>
  <w:num w:numId="13">
    <w:abstractNumId w:val="12"/>
  </w:num>
  <w:num w:numId="14">
    <w:abstractNumId w:val="9"/>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08"/>
  <w:hyphenationZone w:val="425"/>
  <w:drawingGridHorizontalSpacing w:val="110"/>
  <w:displayHorizontalDrawingGridEvery w:val="2"/>
  <w:characterSpacingControl w:val="doNotCompress"/>
  <w:hdrShapeDefaults>
    <o:shapedefaults v:ext="edit" spidmax="2049">
      <o:colormru v:ext="edit" colors="#4bacc6"/>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1606"/>
    <w:rsid w:val="00011BED"/>
    <w:rsid w:val="00017EFE"/>
    <w:rsid w:val="00026B02"/>
    <w:rsid w:val="000310D8"/>
    <w:rsid w:val="00045F1A"/>
    <w:rsid w:val="0004616E"/>
    <w:rsid w:val="00063180"/>
    <w:rsid w:val="00066EA1"/>
    <w:rsid w:val="000728CC"/>
    <w:rsid w:val="0008708D"/>
    <w:rsid w:val="00087F53"/>
    <w:rsid w:val="00092BC0"/>
    <w:rsid w:val="00092C6D"/>
    <w:rsid w:val="000A0FE7"/>
    <w:rsid w:val="000C4C42"/>
    <w:rsid w:val="000C4E31"/>
    <w:rsid w:val="000D4C6E"/>
    <w:rsid w:val="000D5151"/>
    <w:rsid w:val="000F1888"/>
    <w:rsid w:val="000F4F97"/>
    <w:rsid w:val="000F79DF"/>
    <w:rsid w:val="0010416D"/>
    <w:rsid w:val="001163FF"/>
    <w:rsid w:val="0011642B"/>
    <w:rsid w:val="0012205F"/>
    <w:rsid w:val="001410A7"/>
    <w:rsid w:val="00144AE4"/>
    <w:rsid w:val="00150702"/>
    <w:rsid w:val="00183953"/>
    <w:rsid w:val="00185A46"/>
    <w:rsid w:val="00191198"/>
    <w:rsid w:val="001950C8"/>
    <w:rsid w:val="001953ED"/>
    <w:rsid w:val="001A2EE6"/>
    <w:rsid w:val="001C6104"/>
    <w:rsid w:val="001C799E"/>
    <w:rsid w:val="001F5F92"/>
    <w:rsid w:val="0020621B"/>
    <w:rsid w:val="00217A70"/>
    <w:rsid w:val="00224AA5"/>
    <w:rsid w:val="00224B75"/>
    <w:rsid w:val="00236A13"/>
    <w:rsid w:val="00253D2B"/>
    <w:rsid w:val="00266C42"/>
    <w:rsid w:val="00295CA9"/>
    <w:rsid w:val="002A41AA"/>
    <w:rsid w:val="002B506A"/>
    <w:rsid w:val="002B5AF9"/>
    <w:rsid w:val="002D0CCB"/>
    <w:rsid w:val="002E0AB6"/>
    <w:rsid w:val="002E7874"/>
    <w:rsid w:val="002F1461"/>
    <w:rsid w:val="003130E3"/>
    <w:rsid w:val="00313D10"/>
    <w:rsid w:val="003149A1"/>
    <w:rsid w:val="003163C6"/>
    <w:rsid w:val="00344258"/>
    <w:rsid w:val="00346864"/>
    <w:rsid w:val="0034690E"/>
    <w:rsid w:val="00350E39"/>
    <w:rsid w:val="003560F2"/>
    <w:rsid w:val="00363FD1"/>
    <w:rsid w:val="003841FD"/>
    <w:rsid w:val="00397566"/>
    <w:rsid w:val="003B7F1F"/>
    <w:rsid w:val="003C54B1"/>
    <w:rsid w:val="003E12FE"/>
    <w:rsid w:val="0040066E"/>
    <w:rsid w:val="004525FF"/>
    <w:rsid w:val="004807AF"/>
    <w:rsid w:val="00484C92"/>
    <w:rsid w:val="004A54C8"/>
    <w:rsid w:val="004C5D7E"/>
    <w:rsid w:val="004D45CD"/>
    <w:rsid w:val="004D5185"/>
    <w:rsid w:val="004E4935"/>
    <w:rsid w:val="004F4D25"/>
    <w:rsid w:val="005017FA"/>
    <w:rsid w:val="005046A5"/>
    <w:rsid w:val="00504A67"/>
    <w:rsid w:val="00511D9A"/>
    <w:rsid w:val="00515617"/>
    <w:rsid w:val="005557F4"/>
    <w:rsid w:val="00561B1D"/>
    <w:rsid w:val="00564033"/>
    <w:rsid w:val="00570F4F"/>
    <w:rsid w:val="00575907"/>
    <w:rsid w:val="005810EE"/>
    <w:rsid w:val="005857BB"/>
    <w:rsid w:val="0059596F"/>
    <w:rsid w:val="0059632A"/>
    <w:rsid w:val="00597A23"/>
    <w:rsid w:val="005A0664"/>
    <w:rsid w:val="005A52A2"/>
    <w:rsid w:val="005B5AEE"/>
    <w:rsid w:val="005B6373"/>
    <w:rsid w:val="005E76A4"/>
    <w:rsid w:val="005F133C"/>
    <w:rsid w:val="005F5429"/>
    <w:rsid w:val="005F60BA"/>
    <w:rsid w:val="00607209"/>
    <w:rsid w:val="006124BF"/>
    <w:rsid w:val="00616A6E"/>
    <w:rsid w:val="006177BF"/>
    <w:rsid w:val="00653C38"/>
    <w:rsid w:val="006919D5"/>
    <w:rsid w:val="006A2495"/>
    <w:rsid w:val="006A3C4B"/>
    <w:rsid w:val="006B3371"/>
    <w:rsid w:val="006B794E"/>
    <w:rsid w:val="006D0E55"/>
    <w:rsid w:val="006E3853"/>
    <w:rsid w:val="006F3234"/>
    <w:rsid w:val="0070494E"/>
    <w:rsid w:val="00705C02"/>
    <w:rsid w:val="00710BA6"/>
    <w:rsid w:val="00711DF8"/>
    <w:rsid w:val="007447BE"/>
    <w:rsid w:val="007A33C6"/>
    <w:rsid w:val="007B151B"/>
    <w:rsid w:val="007B2E53"/>
    <w:rsid w:val="007C39B1"/>
    <w:rsid w:val="007C742C"/>
    <w:rsid w:val="007D7477"/>
    <w:rsid w:val="007D7E05"/>
    <w:rsid w:val="007E65AD"/>
    <w:rsid w:val="007E66A5"/>
    <w:rsid w:val="007F38C0"/>
    <w:rsid w:val="00801130"/>
    <w:rsid w:val="00816B5F"/>
    <w:rsid w:val="00817955"/>
    <w:rsid w:val="00822C20"/>
    <w:rsid w:val="008539BD"/>
    <w:rsid w:val="00861B8F"/>
    <w:rsid w:val="00862A45"/>
    <w:rsid w:val="008652EE"/>
    <w:rsid w:val="00866124"/>
    <w:rsid w:val="00866435"/>
    <w:rsid w:val="00867DE9"/>
    <w:rsid w:val="00870574"/>
    <w:rsid w:val="008845CC"/>
    <w:rsid w:val="00885BB2"/>
    <w:rsid w:val="008860FE"/>
    <w:rsid w:val="008970F4"/>
    <w:rsid w:val="008B1983"/>
    <w:rsid w:val="008B3B0F"/>
    <w:rsid w:val="008C36AB"/>
    <w:rsid w:val="008E0080"/>
    <w:rsid w:val="008E48FB"/>
    <w:rsid w:val="00904CB6"/>
    <w:rsid w:val="0092483A"/>
    <w:rsid w:val="00942049"/>
    <w:rsid w:val="009470EA"/>
    <w:rsid w:val="00963E1F"/>
    <w:rsid w:val="0096683E"/>
    <w:rsid w:val="0098045E"/>
    <w:rsid w:val="009A3173"/>
    <w:rsid w:val="009E25EF"/>
    <w:rsid w:val="009E4DA8"/>
    <w:rsid w:val="009F4449"/>
    <w:rsid w:val="00A0436A"/>
    <w:rsid w:val="00A12B5B"/>
    <w:rsid w:val="00A13DBA"/>
    <w:rsid w:val="00A2496D"/>
    <w:rsid w:val="00A2757B"/>
    <w:rsid w:val="00A45630"/>
    <w:rsid w:val="00A50ABB"/>
    <w:rsid w:val="00A670E3"/>
    <w:rsid w:val="00AC76CE"/>
    <w:rsid w:val="00AD2232"/>
    <w:rsid w:val="00AD750A"/>
    <w:rsid w:val="00AE0C53"/>
    <w:rsid w:val="00AF6C07"/>
    <w:rsid w:val="00B01480"/>
    <w:rsid w:val="00B0695A"/>
    <w:rsid w:val="00B071F2"/>
    <w:rsid w:val="00B138FE"/>
    <w:rsid w:val="00B144C2"/>
    <w:rsid w:val="00B20663"/>
    <w:rsid w:val="00B21F60"/>
    <w:rsid w:val="00B24DEA"/>
    <w:rsid w:val="00B251C8"/>
    <w:rsid w:val="00B32896"/>
    <w:rsid w:val="00B36B62"/>
    <w:rsid w:val="00B64180"/>
    <w:rsid w:val="00B77F48"/>
    <w:rsid w:val="00B92D9A"/>
    <w:rsid w:val="00BA699A"/>
    <w:rsid w:val="00BB23C2"/>
    <w:rsid w:val="00BB4A41"/>
    <w:rsid w:val="00BB6AAE"/>
    <w:rsid w:val="00BB7855"/>
    <w:rsid w:val="00BC31E6"/>
    <w:rsid w:val="00BC5404"/>
    <w:rsid w:val="00C05700"/>
    <w:rsid w:val="00C2127B"/>
    <w:rsid w:val="00C23F8C"/>
    <w:rsid w:val="00C24CDC"/>
    <w:rsid w:val="00C26C78"/>
    <w:rsid w:val="00C42873"/>
    <w:rsid w:val="00C46234"/>
    <w:rsid w:val="00C50315"/>
    <w:rsid w:val="00C5135E"/>
    <w:rsid w:val="00C6733A"/>
    <w:rsid w:val="00C67EBC"/>
    <w:rsid w:val="00C7670E"/>
    <w:rsid w:val="00C872BB"/>
    <w:rsid w:val="00C94FBE"/>
    <w:rsid w:val="00C97237"/>
    <w:rsid w:val="00C97238"/>
    <w:rsid w:val="00C979E4"/>
    <w:rsid w:val="00CA6528"/>
    <w:rsid w:val="00CB1140"/>
    <w:rsid w:val="00CB2CC9"/>
    <w:rsid w:val="00CB4633"/>
    <w:rsid w:val="00CB6ADF"/>
    <w:rsid w:val="00CD323E"/>
    <w:rsid w:val="00CE0252"/>
    <w:rsid w:val="00CE0C6E"/>
    <w:rsid w:val="00CE7C8F"/>
    <w:rsid w:val="00CE7F5B"/>
    <w:rsid w:val="00D01B23"/>
    <w:rsid w:val="00D06E99"/>
    <w:rsid w:val="00D15FB2"/>
    <w:rsid w:val="00D2105A"/>
    <w:rsid w:val="00D255E1"/>
    <w:rsid w:val="00D649B2"/>
    <w:rsid w:val="00D80E83"/>
    <w:rsid w:val="00DA08B9"/>
    <w:rsid w:val="00DA284A"/>
    <w:rsid w:val="00DD0159"/>
    <w:rsid w:val="00DD5A70"/>
    <w:rsid w:val="00E01FEC"/>
    <w:rsid w:val="00E037C9"/>
    <w:rsid w:val="00E34178"/>
    <w:rsid w:val="00E36A01"/>
    <w:rsid w:val="00E41820"/>
    <w:rsid w:val="00E41E7A"/>
    <w:rsid w:val="00E438FE"/>
    <w:rsid w:val="00E5392A"/>
    <w:rsid w:val="00E67DB5"/>
    <w:rsid w:val="00E71606"/>
    <w:rsid w:val="00E76192"/>
    <w:rsid w:val="00E7708C"/>
    <w:rsid w:val="00E8096E"/>
    <w:rsid w:val="00E84E25"/>
    <w:rsid w:val="00E93312"/>
    <w:rsid w:val="00EA6844"/>
    <w:rsid w:val="00EA7D8C"/>
    <w:rsid w:val="00EB62A6"/>
    <w:rsid w:val="00EC7141"/>
    <w:rsid w:val="00EE0084"/>
    <w:rsid w:val="00EE05C1"/>
    <w:rsid w:val="00EF4C85"/>
    <w:rsid w:val="00F0376C"/>
    <w:rsid w:val="00F045A2"/>
    <w:rsid w:val="00F1417F"/>
    <w:rsid w:val="00F163F8"/>
    <w:rsid w:val="00F1687A"/>
    <w:rsid w:val="00F36808"/>
    <w:rsid w:val="00F368E5"/>
    <w:rsid w:val="00F438B1"/>
    <w:rsid w:val="00F532CF"/>
    <w:rsid w:val="00F54DA6"/>
    <w:rsid w:val="00F62AC1"/>
    <w:rsid w:val="00F6748E"/>
    <w:rsid w:val="00F771E5"/>
    <w:rsid w:val="00F813E9"/>
    <w:rsid w:val="00F815F5"/>
    <w:rsid w:val="00F85309"/>
    <w:rsid w:val="00F926BE"/>
    <w:rsid w:val="00F9473E"/>
    <w:rsid w:val="00FC4195"/>
    <w:rsid w:val="00FD679B"/>
    <w:rsid w:val="00FE79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4bacc6"/>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436A"/>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5F60BA"/>
    <w:pPr>
      <w:keepNext/>
      <w:keepLines/>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0F4F97"/>
    <w:pPr>
      <w:tabs>
        <w:tab w:val="left" w:pos="0"/>
      </w:tabs>
      <w:ind w:left="115" w:hanging="6"/>
      <w:jc w:val="both"/>
    </w:pPr>
    <w:rPr>
      <w:i/>
      <w:color w:val="548DD4"/>
      <w:lang w:val="es-AR"/>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F1687A"/>
    <w:pPr>
      <w:shd w:val="clear" w:color="auto" w:fill="FFFFFF" w:themeFill="background1"/>
      <w:ind w:left="0" w:firstLine="0"/>
      <w:jc w:val="both"/>
    </w:pPr>
    <w:rPr>
      <w:i/>
      <w:color w:val="548DD4"/>
      <w:szCs w:val="21"/>
      <w:lang w:val="es-AR"/>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8845CC"/>
    <w:pPr>
      <w:keepLines w:val="0"/>
      <w:widowControl w:val="0"/>
      <w:tabs>
        <w:tab w:val="left" w:pos="0"/>
      </w:tabs>
      <w:suppressAutoHyphens/>
      <w:spacing w:before="120" w:after="60" w:line="240" w:lineRule="atLeast"/>
      <w:ind w:left="0" w:firstLine="0"/>
    </w:pPr>
    <w:rPr>
      <w:rFonts w:asciiTheme="minorHAnsi" w:hAnsiTheme="minorHAnsi" w:cstheme="minorHAnsi"/>
      <w:color w:val="00B050"/>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B92D9A"/>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B92D9A"/>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de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DA284A"/>
    <w:pPr>
      <w:tabs>
        <w:tab w:val="right" w:leader="dot" w:pos="6096"/>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Ttulo"/>
    <w:autoRedefine/>
    <w:qFormat/>
    <w:rsid w:val="009A3173"/>
  </w:style>
  <w:style w:type="paragraph" w:customStyle="1" w:styleId="PSI-Normal">
    <w:name w:val="PSI - Normal"/>
    <w:basedOn w:val="Normal"/>
    <w:autoRedefine/>
    <w:qFormat/>
    <w:rsid w:val="006A3C4B"/>
    <w:pPr>
      <w:ind w:left="426" w:hanging="426"/>
      <w:jc w:val="both"/>
    </w:pPr>
    <w:rPr>
      <w:lang w:val="es-AR"/>
    </w:rPr>
  </w:style>
  <w:style w:type="paragraph" w:customStyle="1" w:styleId="PSI-ComentarioNumeracin">
    <w:name w:val="PSI - Comentario + Numeración"/>
    <w:basedOn w:val="PSI-ComentarioVieta"/>
    <w:autoRedefine/>
    <w:qFormat/>
    <w:rsid w:val="00346864"/>
    <w:pPr>
      <w:numPr>
        <w:numId w:val="12"/>
      </w:numPr>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436A"/>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5F60BA"/>
    <w:pPr>
      <w:keepNext/>
      <w:keepLines/>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0F4F97"/>
    <w:pPr>
      <w:tabs>
        <w:tab w:val="left" w:pos="0"/>
      </w:tabs>
      <w:ind w:left="115" w:hanging="6"/>
      <w:jc w:val="both"/>
    </w:pPr>
    <w:rPr>
      <w:i/>
      <w:color w:val="548DD4"/>
      <w:lang w:val="es-AR"/>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F1687A"/>
    <w:pPr>
      <w:shd w:val="clear" w:color="auto" w:fill="FFFFFF" w:themeFill="background1"/>
      <w:ind w:left="0" w:firstLine="0"/>
      <w:jc w:val="both"/>
    </w:pPr>
    <w:rPr>
      <w:i/>
      <w:color w:val="548DD4"/>
      <w:szCs w:val="21"/>
      <w:lang w:val="es-AR"/>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8845CC"/>
    <w:pPr>
      <w:keepLines w:val="0"/>
      <w:widowControl w:val="0"/>
      <w:tabs>
        <w:tab w:val="left" w:pos="0"/>
      </w:tabs>
      <w:suppressAutoHyphens/>
      <w:spacing w:before="120" w:after="60" w:line="240" w:lineRule="atLeast"/>
      <w:ind w:left="0" w:firstLine="0"/>
    </w:pPr>
    <w:rPr>
      <w:rFonts w:asciiTheme="minorHAnsi" w:hAnsiTheme="minorHAnsi" w:cstheme="minorHAnsi"/>
      <w:color w:val="00B050"/>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B92D9A"/>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B92D9A"/>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de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DA284A"/>
    <w:pPr>
      <w:tabs>
        <w:tab w:val="right" w:leader="dot" w:pos="6096"/>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Ttulo"/>
    <w:autoRedefine/>
    <w:qFormat/>
    <w:rsid w:val="009A3173"/>
  </w:style>
  <w:style w:type="paragraph" w:customStyle="1" w:styleId="PSI-Normal">
    <w:name w:val="PSI - Normal"/>
    <w:basedOn w:val="Normal"/>
    <w:autoRedefine/>
    <w:qFormat/>
    <w:rsid w:val="006A3C4B"/>
    <w:pPr>
      <w:ind w:left="426" w:hanging="426"/>
      <w:jc w:val="both"/>
    </w:pPr>
    <w:rPr>
      <w:lang w:val="es-AR"/>
    </w:rPr>
  </w:style>
  <w:style w:type="paragraph" w:customStyle="1" w:styleId="PSI-ComentarioNumeracin">
    <w:name w:val="PSI - Comentario + Numeración"/>
    <w:basedOn w:val="PSI-ComentarioVieta"/>
    <w:autoRedefine/>
    <w:qFormat/>
    <w:rsid w:val="00346864"/>
    <w:pPr>
      <w:numPr>
        <w:numId w:val="1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86132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0.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10.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image" Target="media/image4.jpg"/><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3.JPG"/></Relationships>
</file>

<file path=word/_rels/footer1.xml.rels><?xml version="1.0" encoding="UTF-8" standalone="yes"?>
<Relationships xmlns="http://schemas.openxmlformats.org/package/2006/relationships"><Relationship Id="rId2" Type="http://schemas.openxmlformats.org/officeDocument/2006/relationships/image" Target="media/image10.png"/><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2" Type="http://schemas.openxmlformats.org/officeDocument/2006/relationships/image" Target="media/image50.png"/><Relationship Id="rId1"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Documents\UNPA\3&#176;%20A&#241;o\Laboratorio%20de%20Desarrollo%20de%20Software\Casos%20de%20Uso\Especificacion%20de%20Casos%20de%20Uso\Plantilla%20Especificacion%20Caso%20de%20Uso.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34C91F3-8458-4073-9461-4416E40326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Especificacion Caso de Uso.dotx</Template>
  <TotalTime>7</TotalTime>
  <Pages>5</Pages>
  <Words>320</Words>
  <Characters>1760</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Caso de Uso [CU02 - HabilitarServicio]</vt:lpstr>
    </vt:vector>
  </TitlesOfParts>
  <Company>Laboratorio de Desarrollo de Software</Company>
  <LinksUpToDate>false</LinksUpToDate>
  <CharactersWithSpaces>2076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Caso de Uso [CU13 - AtiendeValoracion]</dc:title>
  <dc:subject>Checkpoint</dc:subject>
  <dc:creator>GVR</dc:creator>
  <cp:lastModifiedBy>Juan</cp:lastModifiedBy>
  <cp:revision>3</cp:revision>
  <dcterms:created xsi:type="dcterms:W3CDTF">2017-09-29T06:23:00Z</dcterms:created>
  <dcterms:modified xsi:type="dcterms:W3CDTF">2017-09-29T06:30:00Z</dcterms:modified>
</cp:coreProperties>
</file>