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470F0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-1517650</wp:posOffset>
                    </wp:positionV>
                    <wp:extent cx="8080375" cy="11209020"/>
                    <wp:effectExtent l="9525" t="9525" r="0" b="11430"/>
                    <wp:wrapNone/>
                    <wp:docPr id="3" name="Grup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8080375" cy="11209020"/>
                              <a:chOff x="0" y="0"/>
                              <a:chExt cx="80806" cy="112090"/>
                            </a:xfrm>
                          </wpg:grpSpPr>
                          <wpg:grpSp>
                            <wpg:cNvPr id="4" name="Grupo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806" cy="112090"/>
                                <a:chOff x="0" y="0"/>
                                <a:chExt cx="80806" cy="112090"/>
                              </a:xfrm>
                            </wpg:grpSpPr>
                            <wps:wsp>
                              <wps:cNvPr id="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8202"/>
                                  <a:ext cx="79197" cy="1113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"/>
                                  <a:ext cx="79140" cy="172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" y="0"/>
                                  <a:ext cx="908" cy="1120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053" y="1905"/>
                                  <a:ext cx="31753" cy="145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14D8B" w:rsidRDefault="00514D8B" w:rsidP="001C70EF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eastAsia="es-ES"/>
                                      </w:rPr>
                                      <w:drawing>
                                        <wp:inline distT="0" distB="0" distL="0" distR="0">
                                          <wp:extent cx="2661462" cy="1212850"/>
                                          <wp:effectExtent l="0" t="0" r="0" b="6350"/>
                                          <wp:docPr id="6" name="Imagen 6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1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908" y="62579"/>
                                <a:ext cx="29166" cy="394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14D8B" w:rsidRDefault="00514D8B" w:rsidP="004076FB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eastAsia="es-ES"/>
                                    </w:rPr>
                                    <w:drawing>
                                      <wp:inline distT="0" distB="0" distL="0" distR="0">
                                        <wp:extent cx="2521715" cy="3491985"/>
                                        <wp:effectExtent l="0" t="0" r="0" b="0"/>
                                        <wp:docPr id="12" name="Imagen 1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4" o:spid="_x0000_s1026" style="position:absolute;margin-left:-99.3pt;margin-top:-119.5pt;width:636.25pt;height:882.6pt;z-index:251688960" coordsize="80806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">
                    <v:group id="Grupo 3" o:spid="_x0000_s1027" style="position:absolute;width:80806;height:112090" coordsize="80806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Rectangle 6" o:spid="_x0000_s1028" style="position:absolute;top:98202;width:79197;height:111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6DsMA&#10;AADaAAAADwAAAGRycy9kb3ducmV2LnhtbESPX2vCQBDE34V+h2MLvumlgqVETymK4oMU/0HatyW3&#10;JsHcXsitmn77nlDwcZiZ3zDTeedqdaM2VJ4NvA0TUMS5txUXBk7H1eADVBBki7VnMvBLAeazl94U&#10;U+vvvKfbQQoVIRxSNFCKNKnWIS/JYRj6hjh6Z986lCjbQtsW7xHuaj1KknftsOK4UGJDi5Lyy+Hq&#10;DGz3GSWyWGYc5Cs/X34262z3bUz/tfucgBLq5Bn+b2+sgTE8rsQbo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O6DsMAAADaAAAADwAAAAAAAAAAAAAAAACYAgAAZHJzL2Rv&#10;d25yZXYueG1sUEsFBgAAAAAEAAQA9QAAAIgDAAAAAA==&#10;" fillcolor="#92d050" strokecolor="#00b050"/>
                      <v:rect id="Rectangle 7" o:spid="_x0000_s1029" style="position:absolute;top:2667;width:79140;height:17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2B4sMA&#10;AADaAAAADwAAAGRycy9kb3ducmV2LnhtbESPT2vCQBTE70K/w/IK3nRTD7ZEVymK4kGK/yDt7ZF9&#10;JsHs25B9avrtu0LB4zAzv2Gm887V6kZtqDwbeBsmoIhzbysuDJyOq8EHqCDIFmvPZOCXAsxnL70p&#10;ptbfeU+3gxQqQjikaKAUaVKtQ16SwzD0DXH0zr51KFG2hbYt3iPc1XqUJGPtsOK4UGJDi5Lyy+Hq&#10;DGz3GSWyWGYc5Cs/X34262z3bUz/tfucgBLq5Bn+b2+sgXd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2B4s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2cQMAA&#10;AADaAAAADwAAAGRycy9kb3ducmV2LnhtbERPz2vCMBS+D/Y/hDfwIjOdB5mdsciY4EFhtmPnR/Ns&#10;q81Ll8S2/vfLQfD48f1eZaNpRU/ON5YVvM0SEMSl1Q1XCn6K7es7CB+QNbaWScGNPGTr56cVptoO&#10;fKQ+D5WIIexTVFCH0KVS+rImg35mO+LInawzGCJ0ldQOhxhuWjlPkoU02HBsqLGjz5rKS341Cr7+&#10;3G9/0Py9nx6LfDl1Z3/AQqnJy7j5ABFoDA/x3b3TCuLWeCXe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2cQMAAAADaAAAADwAAAAAAAAAAAAAAAACYAgAAZHJzL2Rvd25y&#10;ZXYueG1sUEsFBgAAAAAEAAQA9QAAAIUDAAAAAA==&#10;" fillcolor="#eaf1dd [662]" strokecolor="#00b050"/>
                      <v:rect id="Rectangle 33" o:spid="_x0000_s1031" style="position:absolute;left:49053;top:1905;width:31753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D38QA&#10;AADaAAAADwAAAGRycy9kb3ducmV2LnhtbESPzWrDMBCE74W8g9hAL6WWE0rSuJZDyA+4udXJA2yt&#10;je3YWhlLTdy3rwqFHoeZ+YZJ16PpxI0G11hWMItiEMSl1Q1XCs6nw/MrCOeRNXaWScE3OVhnk4cU&#10;E23v/EG3wlciQNglqKD2vk+kdGVNBl1ke+LgXexg0Ac5VFIPeA9w08l5HC+kwYbDQo09bWsq2+LL&#10;KHg/vhzP21xe21Wze8qXRSw/F3ulHqfj5g2Ep9H/h//auVawgt8r4Qb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w9/EAAAA2gAAAA8AAAAAAAAAAAAAAAAAmAIAAGRycy9k&#10;b3ducmV2LnhtbFBLBQYAAAAABAAEAPUAAACJAwAAAAA=&#10;" filled="f" stroked="f">
                        <v:textbox style="mso-fit-shape-to-text:t">
                          <w:txbxContent>
                            <w:p w:rsidR="00514D8B" w:rsidRDefault="00514D8B" w:rsidP="001C70EF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eastAsia="es-ES"/>
                                </w:rPr>
                                <w:drawing>
                                  <wp:inline distT="0" distB="0" distL="0" distR="0">
                                    <wp:extent cx="2661462" cy="1212850"/>
                                    <wp:effectExtent l="0" t="0" r="0" b="6350"/>
                                    <wp:docPr id="6" name="Imagen 6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5908;top:62579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    <v:textbox>
                        <w:txbxContent>
                          <w:p w:rsidR="00514D8B" w:rsidRDefault="00514D8B" w:rsidP="004076FB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eastAsia="es-ES"/>
                              </w:rPr>
                              <w:drawing>
                                <wp:inline distT="0" distB="0" distL="0" distR="0">
                                  <wp:extent cx="2521715" cy="3491985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Pr="00730BE2" w:rsidRDefault="007723F9">
          <w:pPr>
            <w:pStyle w:val="Sinespaciado"/>
            <w:rPr>
              <w:rFonts w:eastAsiaTheme="majorEastAsia" w:cstheme="minorHAnsi"/>
              <w:sz w:val="72"/>
              <w:szCs w:val="72"/>
            </w:rPr>
          </w:pPr>
          <w:sdt>
            <w:sdtPr>
              <w:rPr>
                <w:rFonts w:eastAsiaTheme="majorEastAsia" w:cstheme="minorHAnsi"/>
                <w:sz w:val="72"/>
                <w:szCs w:val="72"/>
              </w:rPr>
              <w:alias w:val="Título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70F0F">
                <w:rPr>
                  <w:rFonts w:eastAsiaTheme="majorEastAsia" w:cstheme="minorHAnsi"/>
                  <w:sz w:val="72"/>
                  <w:szCs w:val="72"/>
                  <w:lang w:val="es-AR"/>
                </w:rPr>
                <w:t xml:space="preserve">Manual </w:t>
              </w:r>
              <w:r w:rsidR="00E00CD2" w:rsidRPr="00730BE2">
                <w:rPr>
                  <w:rFonts w:eastAsiaTheme="majorEastAsia" w:cstheme="minorHAnsi"/>
                  <w:sz w:val="72"/>
                  <w:szCs w:val="72"/>
                  <w:lang w:val="es-AR"/>
                </w:rPr>
                <w:t xml:space="preserve">de </w:t>
              </w:r>
              <w:r w:rsidR="00DE1D16">
                <w:rPr>
                  <w:rFonts w:eastAsiaTheme="majorEastAsia" w:cstheme="minorHAnsi"/>
                  <w:sz w:val="72"/>
                  <w:szCs w:val="72"/>
                  <w:lang w:val="es-AR"/>
                </w:rPr>
                <w:t>Instalación</w:t>
              </w:r>
            </w:sdtContent>
          </w:sdt>
        </w:p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730BE2" w:rsidRDefault="00B06F0C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proofErr w:type="spellStart"/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  <w:proofErr w:type="spellEnd"/>
            </w:p>
          </w:sdtContent>
        </w:sdt>
        <w:p w:rsidR="00D06E99" w:rsidRPr="00730BE2" w:rsidRDefault="00D06E99">
          <w:pPr>
            <w:pStyle w:val="Sinespaciado"/>
            <w:rPr>
              <w:rFonts w:cstheme="minorHAnsi"/>
            </w:rPr>
          </w:pPr>
        </w:p>
        <w:p w:rsidR="006919D5" w:rsidRPr="00730BE2" w:rsidRDefault="006919D5">
          <w:pPr>
            <w:pStyle w:val="Sinespaciado"/>
            <w:rPr>
              <w:rFonts w:cstheme="minorHAnsi"/>
            </w:rPr>
          </w:pPr>
        </w:p>
        <w:p w:rsidR="006919D5" w:rsidRPr="00730BE2" w:rsidRDefault="006919D5">
          <w:pPr>
            <w:pStyle w:val="Sinespaciado"/>
            <w:rPr>
              <w:rFonts w:cstheme="minorHAnsi"/>
            </w:rPr>
          </w:pPr>
        </w:p>
        <w:p w:rsidR="006919D5" w:rsidRPr="00730BE2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730BE2" w:rsidRDefault="00B06F0C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730BE2" w:rsidRDefault="00B06F0C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Pr="00730BE2" w:rsidRDefault="00D06E99">
          <w:pPr>
            <w:rPr>
              <w:rFonts w:cstheme="minorHAnsi"/>
            </w:rPr>
          </w:pPr>
        </w:p>
        <w:p w:rsidR="00BC5404" w:rsidRPr="00730BE2" w:rsidRDefault="00D06E99" w:rsidP="00BB2E77">
          <w:pPr>
            <w:pStyle w:val="PSI-Comentario"/>
          </w:pPr>
          <w:r w:rsidRPr="00730BE2">
            <w:br w:type="page"/>
          </w:r>
        </w:p>
        <w:p w:rsidR="00BC5404" w:rsidRDefault="00470F0F" w:rsidP="00BB2E77">
          <w:pPr>
            <w:pStyle w:val="PSI-Comentario"/>
          </w:pPr>
          <w:r>
            <w:rPr>
              <w:noProof/>
              <w:lang w:val="es-ES" w:eastAsia="es-ES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-1307465</wp:posOffset>
                    </wp:positionV>
                    <wp:extent cx="2480945" cy="11061065"/>
                    <wp:effectExtent l="0" t="0" r="14605" b="26035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106106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27991E" id="Rectangle 17" o:spid="_x0000_s1026" style="position:absolute;margin-left:315.9pt;margin-top:-102.95pt;width:195.35pt;height:870.9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0" t="0" r="28575" b="1714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14D8B" w:rsidRPr="00730BE2" w:rsidRDefault="00514D8B" w:rsidP="00730BE2">
                                <w:pPr>
                                  <w:pStyle w:val="PSI-DescripcindelDocumentos"/>
                                </w:pPr>
                                <w:r w:rsidRPr="00730BE2">
                                  <w:t>El desarrollo de un estudio de factibilidad consta en ver si la realización del proyecto software en cuestión es realizable y acompaña los objetivos de la organización donde se planea implementarlo, para realizar dicho estudio se debe analizar la situación de la organización como así todos sus recursos disponibles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514D8B" w:rsidRPr="00730BE2" w:rsidRDefault="00514D8B" w:rsidP="00730BE2">
                          <w:pPr>
                            <w:pStyle w:val="PSI-DescripcindelDocumentos"/>
                          </w:pPr>
                          <w:r w:rsidRPr="00730BE2">
                            <w:t>El desarrollo de un estudio de factibilidad consta en ver si la realización del proyecto software en cuestión es realizable y acompaña los objetivos de la organización donde se planea implementarlo, para realizar dicho estudio se debe analizar la situación de la organización como así todos sus recursos disponibles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313D3" w:rsidRDefault="00397566" w:rsidP="00BB2E77">
          <w:pPr>
            <w:pStyle w:val="PSI-Comentario"/>
          </w:pPr>
        </w:p>
        <w:p w:rsidR="00397566" w:rsidRPr="008B3B0F" w:rsidRDefault="00397566" w:rsidP="00BB2E77">
          <w:pPr>
            <w:pStyle w:val="PSI-Comentario"/>
          </w:pPr>
        </w:p>
        <w:p w:rsidR="00D06E99" w:rsidRDefault="007723F9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730BE2" w:rsidRDefault="000F79DF" w:rsidP="001E3D09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730BE2">
            <w:rPr>
              <w:rFonts w:asciiTheme="minorHAnsi" w:hAnsiTheme="minorHAnsi" w:cstheme="minorHAnsi"/>
              <w:color w:val="auto"/>
            </w:rPr>
            <w:t>Tabla de contenido</w:t>
          </w:r>
        </w:p>
        <w:bookmarkStart w:id="0" w:name="_GoBack"/>
        <w:bookmarkEnd w:id="0"/>
        <w:p w:rsidR="00182D5A" w:rsidRDefault="009B6C91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730BE2">
            <w:rPr>
              <w:rFonts w:cstheme="minorHAnsi"/>
            </w:rPr>
            <w:fldChar w:fldCharType="begin"/>
          </w:r>
          <w:r w:rsidR="000F79DF" w:rsidRPr="00730BE2">
            <w:rPr>
              <w:rFonts w:cstheme="minorHAnsi"/>
            </w:rPr>
            <w:instrText xml:space="preserve"> TOC \o "1-3" \h \z \u </w:instrText>
          </w:r>
          <w:r w:rsidRPr="00730BE2">
            <w:rPr>
              <w:rFonts w:cstheme="minorHAnsi"/>
            </w:rPr>
            <w:fldChar w:fldCharType="separate"/>
          </w:r>
          <w:hyperlink w:anchor="_Toc11195279" w:history="1">
            <w:r w:rsidR="00182D5A" w:rsidRPr="00E47B43">
              <w:rPr>
                <w:rStyle w:val="Hipervnculo"/>
                <w:noProof/>
              </w:rPr>
              <w:t>Introducción</w:t>
            </w:r>
            <w:r w:rsidR="00182D5A">
              <w:rPr>
                <w:noProof/>
                <w:webHidden/>
              </w:rPr>
              <w:tab/>
            </w:r>
            <w:r w:rsidR="00182D5A">
              <w:rPr>
                <w:noProof/>
                <w:webHidden/>
              </w:rPr>
              <w:fldChar w:fldCharType="begin"/>
            </w:r>
            <w:r w:rsidR="00182D5A">
              <w:rPr>
                <w:noProof/>
                <w:webHidden/>
              </w:rPr>
              <w:instrText xml:space="preserve"> PAGEREF _Toc11195279 \h </w:instrText>
            </w:r>
            <w:r w:rsidR="00182D5A">
              <w:rPr>
                <w:noProof/>
                <w:webHidden/>
              </w:rPr>
            </w:r>
            <w:r w:rsidR="00182D5A">
              <w:rPr>
                <w:noProof/>
                <w:webHidden/>
              </w:rPr>
              <w:fldChar w:fldCharType="separate"/>
            </w:r>
            <w:r w:rsidR="00182D5A">
              <w:rPr>
                <w:noProof/>
                <w:webHidden/>
              </w:rPr>
              <w:t>4</w:t>
            </w:r>
            <w:r w:rsidR="00182D5A"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80" w:history="1">
            <w:r w:rsidRPr="00E47B43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81" w:history="1">
            <w:r w:rsidRPr="00E47B43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82" w:history="1">
            <w:r w:rsidRPr="00E47B43">
              <w:rPr>
                <w:rStyle w:val="Hipervnculo"/>
                <w:noProof/>
              </w:rPr>
              <w:t>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83" w:history="1">
            <w:r w:rsidRPr="00E47B43">
              <w:rPr>
                <w:rStyle w:val="Hipervnculo"/>
                <w:noProof/>
              </w:rPr>
              <w:t>Componentes fundamentales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84" w:history="1">
            <w:r w:rsidRPr="00E47B43">
              <w:rPr>
                <w:rStyle w:val="Hipervnculo"/>
                <w:noProof/>
              </w:rPr>
              <w:t>Relación con otros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85" w:history="1">
            <w:r w:rsidRPr="00E47B43">
              <w:rPr>
                <w:rStyle w:val="Hipervnculo"/>
                <w:noProof/>
              </w:rPr>
              <w:t>RECURSOS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86" w:history="1">
            <w:r w:rsidRPr="00E47B43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87" w:history="1">
            <w:r w:rsidRPr="00E47B43">
              <w:rPr>
                <w:rStyle w:val="Hipervnculo"/>
                <w:noProof/>
              </w:rPr>
              <w:t>Estaciones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88" w:history="1">
            <w:r w:rsidRPr="00E47B43">
              <w:rPr>
                <w:rStyle w:val="Hipervnculo"/>
                <w:noProof/>
              </w:rPr>
              <w:t>Conectividad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89" w:history="1">
            <w:r w:rsidRPr="00E47B43">
              <w:rPr>
                <w:rStyle w:val="Hipervnculo"/>
                <w:noProof/>
              </w:rPr>
              <w:t>RECURSOS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90" w:history="1">
            <w:r w:rsidRPr="00E47B43">
              <w:rPr>
                <w:rStyle w:val="Hipervnculo"/>
                <w:noProof/>
              </w:rPr>
              <w:t>INSTALACIÓN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91" w:history="1">
            <w:r w:rsidRPr="00E47B43">
              <w:rPr>
                <w:rStyle w:val="Hipervnculo"/>
                <w:noProof/>
              </w:rPr>
              <w:t>Requisitos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11195292" w:history="1">
            <w:r w:rsidRPr="00E47B43">
              <w:rPr>
                <w:rStyle w:val="Hipervnculo"/>
                <w:noProof/>
              </w:rPr>
              <w:t>Procedimiento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2D5A" w:rsidRDefault="00182D5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11195293" w:history="1">
            <w:r w:rsidRPr="00E47B43">
              <w:rPr>
                <w:rStyle w:val="Hipervnculo"/>
                <w:noProof/>
              </w:rPr>
              <w:t>VERIFICACIÓN DEL PROCESO DE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B6C91" w:rsidP="000F79DF">
          <w:pPr>
            <w:tabs>
              <w:tab w:val="left" w:pos="5954"/>
            </w:tabs>
          </w:pPr>
          <w:r w:rsidRPr="00730BE2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730BE2" w:rsidRDefault="00DE1D16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</w:rPr>
            <w:t>Manual de Instalación</w:t>
          </w:r>
        </w:p>
      </w:sdtContent>
    </w:sdt>
    <w:p w:rsidR="00E00CD2" w:rsidRDefault="00E00CD2" w:rsidP="00730BE2">
      <w:pPr>
        <w:pStyle w:val="PSI-Ttulo1"/>
      </w:pPr>
      <w:bookmarkStart w:id="1" w:name="_Toc228449306"/>
      <w:bookmarkStart w:id="2" w:name="_Toc234401294"/>
      <w:bookmarkStart w:id="3" w:name="_Toc234647510"/>
      <w:bookmarkStart w:id="4" w:name="_Toc235010127"/>
      <w:bookmarkStart w:id="5" w:name="_Toc11195279"/>
      <w:r w:rsidRPr="00730BE2">
        <w:t>Introducción</w:t>
      </w:r>
      <w:bookmarkEnd w:id="1"/>
      <w:bookmarkEnd w:id="2"/>
      <w:bookmarkEnd w:id="3"/>
      <w:bookmarkEnd w:id="4"/>
      <w:bookmarkEnd w:id="5"/>
    </w:p>
    <w:p w:rsidR="0022542F" w:rsidRPr="0022542F" w:rsidRDefault="00D4346C" w:rsidP="00182D5A">
      <w:pPr>
        <w:jc w:val="both"/>
      </w:pPr>
      <w:r>
        <w:t xml:space="preserve">Como </w:t>
      </w:r>
      <w:proofErr w:type="spellStart"/>
      <w:r>
        <w:t>Checkpoint</w:t>
      </w:r>
      <w:proofErr w:type="spellEnd"/>
      <w:r>
        <w:t xml:space="preserve"> está desarrollado con un lenguaje interpretado multiplataforma, es independiente del Sistema operativo instalado. Tiene una arquitectura cliente – servidor, y al ser ejecutado desde un navegador, se cuenta de la ventaja de no tener la necesidad de instalarse en cada puesto de operación.</w:t>
      </w:r>
    </w:p>
    <w:p w:rsidR="00E26A05" w:rsidRDefault="00FB452E" w:rsidP="00DE2F48">
      <w:pPr>
        <w:pStyle w:val="PSI-Ttulo1"/>
      </w:pPr>
      <w:bookmarkStart w:id="6" w:name="_Toc11195280"/>
      <w:r>
        <w:t>Objeto</w:t>
      </w:r>
      <w:bookmarkEnd w:id="6"/>
    </w:p>
    <w:p w:rsidR="00FB452E" w:rsidRDefault="00FB452E" w:rsidP="00182D5A">
      <w:pPr>
        <w:tabs>
          <w:tab w:val="left" w:pos="0"/>
        </w:tabs>
        <w:ind w:left="0" w:firstLine="0"/>
        <w:jc w:val="both"/>
      </w:pPr>
      <w:r>
        <w:t xml:space="preserve">El propósito de este documento es ofrecer una guía detallada para la instalación y puesta en operación del Sistema </w:t>
      </w:r>
      <w:proofErr w:type="spellStart"/>
      <w:r>
        <w:t>Checkpoint</w:t>
      </w:r>
      <w:proofErr w:type="spellEnd"/>
      <w:r w:rsidR="00D4346C">
        <w:t>.</w:t>
      </w:r>
    </w:p>
    <w:p w:rsidR="00E26A05" w:rsidRDefault="00FB452E" w:rsidP="00DE2F48">
      <w:pPr>
        <w:pStyle w:val="PSI-Ttulo1"/>
      </w:pPr>
      <w:bookmarkStart w:id="7" w:name="_Toc11195281"/>
      <w:r>
        <w:t>Alcance</w:t>
      </w:r>
      <w:bookmarkEnd w:id="7"/>
    </w:p>
    <w:p w:rsidR="00FB452E" w:rsidRDefault="00FB452E" w:rsidP="00182D5A">
      <w:pPr>
        <w:tabs>
          <w:tab w:val="left" w:pos="0"/>
        </w:tabs>
        <w:ind w:left="0" w:firstLine="0"/>
        <w:jc w:val="both"/>
      </w:pPr>
      <w:r>
        <w:t>El presente documento está dirigido a los administradores de los sistemas informáticos de la UNPA - Unidad Académica Río Gallegos</w:t>
      </w:r>
      <w:r w:rsidR="00720C59">
        <w:t>.</w:t>
      </w:r>
      <w:r w:rsidR="00602FD6">
        <w:t xml:space="preserve"> Por lo tanto se asume que el lector está familiarizado con los conceptos básicos del entorno</w:t>
      </w:r>
      <w:r w:rsidR="00872B03">
        <w:t xml:space="preserve"> y posee los privilegios suficientes para realizar las operaciones de instalación</w:t>
      </w:r>
      <w:r w:rsidR="00172290">
        <w:t>.</w:t>
      </w:r>
      <w:r w:rsidR="00602FD6">
        <w:t xml:space="preserve"> </w:t>
      </w:r>
      <w:r w:rsidR="00D8548C">
        <w:t>Esta aplicación s</w:t>
      </w:r>
      <w:r w:rsidR="00720C59">
        <w:t>e instalará en un ambiente en el que ya están corriendo otros sistemas de aplicación web, por lo que se limita a detallar los pasos de instalación propias de esta aplicación, por sobre una instalación genérica.</w:t>
      </w:r>
    </w:p>
    <w:p w:rsidR="0022542F" w:rsidRDefault="0022542F" w:rsidP="00182D5A">
      <w:pPr>
        <w:tabs>
          <w:tab w:val="left" w:pos="0"/>
        </w:tabs>
        <w:ind w:left="0" w:firstLine="0"/>
        <w:jc w:val="both"/>
      </w:pPr>
      <w:r>
        <w:t xml:space="preserve">En cuanto a la instalación de la aplicación móvil, se procede de la forma habitual en la que se instalan las aplicaciones </w:t>
      </w:r>
      <w:r w:rsidR="00172290">
        <w:t xml:space="preserve">de las tiendas </w:t>
      </w:r>
      <w:r>
        <w:t>de las plataformas.</w:t>
      </w:r>
    </w:p>
    <w:p w:rsidR="00172290" w:rsidRDefault="00172290">
      <w:r>
        <w:br w:type="page"/>
      </w:r>
    </w:p>
    <w:p w:rsidR="00E26A05" w:rsidRDefault="00D8548C" w:rsidP="00172290">
      <w:pPr>
        <w:pStyle w:val="PSI-Ttulo1"/>
      </w:pPr>
      <w:bookmarkStart w:id="8" w:name="_Toc11195282"/>
      <w:r>
        <w:lastRenderedPageBreak/>
        <w:t>DESCRIPCIÓN DEL SISTEMA</w:t>
      </w:r>
      <w:bookmarkEnd w:id="8"/>
    </w:p>
    <w:p w:rsidR="00E26A05" w:rsidRDefault="00172290" w:rsidP="00182D5A">
      <w:pPr>
        <w:tabs>
          <w:tab w:val="left" w:pos="0"/>
        </w:tabs>
        <w:ind w:left="0" w:firstLine="0"/>
        <w:jc w:val="both"/>
      </w:pPr>
      <w:r>
        <w:t>Este es un sistema con arquitectura cliente-servidor, por lo que por un lado se tiene la aplicación de administración en web, y por otro lado, la aplicación móvil, que se alimentará de los datos configurados por la antes mencionada.</w:t>
      </w:r>
    </w:p>
    <w:p w:rsidR="00E26A05" w:rsidRDefault="00E26A05" w:rsidP="00182D5A">
      <w:pPr>
        <w:pStyle w:val="PSI-Ttulo3"/>
        <w:jc w:val="both"/>
      </w:pPr>
      <w:bookmarkStart w:id="9" w:name="_Toc11195283"/>
      <w:r>
        <w:t>Componentes fundamentales</w:t>
      </w:r>
      <w:bookmarkEnd w:id="9"/>
    </w:p>
    <w:p w:rsidR="00573A76" w:rsidRDefault="001C643D" w:rsidP="00182D5A">
      <w:pPr>
        <w:tabs>
          <w:tab w:val="left" w:pos="0"/>
        </w:tabs>
        <w:ind w:left="0" w:firstLine="0"/>
        <w:jc w:val="both"/>
      </w:pPr>
      <w:r>
        <w:t>Aplicación Web de administración</w:t>
      </w:r>
      <w:r w:rsidR="00172290">
        <w:t>. Objeto de desarrollo de este manual de instalación.</w:t>
      </w:r>
    </w:p>
    <w:p w:rsidR="001C643D" w:rsidRDefault="001C643D" w:rsidP="00182D5A">
      <w:pPr>
        <w:tabs>
          <w:tab w:val="left" w:pos="0"/>
        </w:tabs>
        <w:ind w:left="0" w:firstLine="0"/>
        <w:jc w:val="both"/>
      </w:pPr>
      <w:r>
        <w:t>Aplicación móvil para la realización de las valoraciones.</w:t>
      </w:r>
      <w:r w:rsidR="00172290">
        <w:t xml:space="preserve"> Que se obtendrá por medio de las tiendas de aplicaciones de los dispositivos móviles.</w:t>
      </w:r>
    </w:p>
    <w:p w:rsidR="00E26A05" w:rsidRDefault="00573A76" w:rsidP="00182D5A">
      <w:pPr>
        <w:pStyle w:val="PSI-Ttulo3"/>
        <w:jc w:val="both"/>
      </w:pPr>
      <w:bookmarkStart w:id="10" w:name="_Toc11195284"/>
      <w:r>
        <w:t>Relación con otros sistemas</w:t>
      </w:r>
      <w:bookmarkEnd w:id="10"/>
    </w:p>
    <w:p w:rsidR="00573A76" w:rsidRDefault="00573A76" w:rsidP="00182D5A">
      <w:pPr>
        <w:tabs>
          <w:tab w:val="left" w:pos="0"/>
        </w:tabs>
        <w:ind w:left="0" w:firstLine="0"/>
        <w:jc w:val="both"/>
      </w:pPr>
      <w:r>
        <w:t xml:space="preserve">El sistema </w:t>
      </w:r>
      <w:proofErr w:type="spellStart"/>
      <w:r>
        <w:t>Checkpoint</w:t>
      </w:r>
      <w:proofErr w:type="spellEnd"/>
      <w:r>
        <w:t xml:space="preserve"> </w:t>
      </w:r>
      <w:r w:rsidR="00E9170E">
        <w:t xml:space="preserve">está construido en </w:t>
      </w:r>
      <w:r>
        <w:t>bas</w:t>
      </w:r>
      <w:r w:rsidR="00E9170E">
        <w:t>e</w:t>
      </w:r>
      <w:r>
        <w:t xml:space="preserve"> </w:t>
      </w:r>
      <w:r w:rsidR="00E9170E">
        <w:t>a</w:t>
      </w:r>
      <w:r>
        <w:t xml:space="preserve"> </w:t>
      </w:r>
      <w:proofErr w:type="spellStart"/>
      <w:r>
        <w:t>UargFlow</w:t>
      </w:r>
      <w:proofErr w:type="spellEnd"/>
      <w:r>
        <w:t xml:space="preserve">, para operar con total compatibilidad y adaptarse a los estándares de los sistemas existentes en la UNPA </w:t>
      </w:r>
      <w:r w:rsidR="001C643D">
        <w:t>–</w:t>
      </w:r>
      <w:r>
        <w:t xml:space="preserve"> UARG</w:t>
      </w:r>
      <w:r w:rsidR="001C643D">
        <w:t>.</w:t>
      </w:r>
    </w:p>
    <w:p w:rsidR="00172290" w:rsidRDefault="00172290">
      <w:r>
        <w:br w:type="page"/>
      </w:r>
    </w:p>
    <w:p w:rsidR="00092F2B" w:rsidRDefault="00E26A05" w:rsidP="00DE2F48">
      <w:pPr>
        <w:pStyle w:val="PSI-Ttulo1"/>
      </w:pPr>
      <w:bookmarkStart w:id="11" w:name="_Toc11195285"/>
      <w:r>
        <w:lastRenderedPageBreak/>
        <w:t xml:space="preserve">RECURSOS </w:t>
      </w:r>
      <w:r w:rsidR="00573A76">
        <w:t>HARDWARE</w:t>
      </w:r>
      <w:bookmarkEnd w:id="11"/>
    </w:p>
    <w:p w:rsidR="00092F2B" w:rsidRDefault="00092F2B" w:rsidP="00182D5A">
      <w:pPr>
        <w:tabs>
          <w:tab w:val="left" w:pos="0"/>
        </w:tabs>
        <w:ind w:left="0" w:firstLine="0"/>
        <w:jc w:val="both"/>
      </w:pPr>
      <w:proofErr w:type="spellStart"/>
      <w:r>
        <w:t>Checkpoint</w:t>
      </w:r>
      <w:proofErr w:type="spellEnd"/>
      <w:r>
        <w:t xml:space="preserve"> se instala sobre un servidor de aplicaciones con las siguientes características:</w:t>
      </w:r>
    </w:p>
    <w:p w:rsidR="00172290" w:rsidRDefault="00573A76" w:rsidP="00182D5A">
      <w:pPr>
        <w:pStyle w:val="PSI-Ttulo3"/>
        <w:jc w:val="both"/>
      </w:pPr>
      <w:bookmarkStart w:id="12" w:name="_Toc11195286"/>
      <w:r>
        <w:t>Servidor</w:t>
      </w:r>
      <w:bookmarkEnd w:id="12"/>
    </w:p>
    <w:p w:rsidR="00172290" w:rsidRDefault="00172290" w:rsidP="00172290"/>
    <w:tbl>
      <w:tblPr>
        <w:tblW w:w="8544" w:type="dxa"/>
        <w:tblInd w:w="2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5"/>
        <w:gridCol w:w="3225"/>
        <w:gridCol w:w="2574"/>
      </w:tblGrid>
      <w:tr w:rsidR="00573A76" w:rsidRPr="00573A76" w:rsidTr="007C475B">
        <w:trPr>
          <w:trHeight w:val="403"/>
        </w:trPr>
        <w:tc>
          <w:tcPr>
            <w:tcW w:w="8544" w:type="dxa"/>
            <w:gridSpan w:val="3"/>
            <w:tcBorders>
              <w:top w:val="double" w:sz="2" w:space="0" w:color="C0C0C0"/>
              <w:left w:val="double" w:sz="2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172290" w:rsidP="00573A76">
            <w:pPr>
              <w:tabs>
                <w:tab w:val="left" w:pos="0"/>
              </w:tabs>
              <w:ind w:left="0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Servidor</w:t>
            </w:r>
          </w:p>
        </w:tc>
      </w:tr>
      <w:tr w:rsidR="00573A76" w:rsidRPr="00573A76" w:rsidTr="007C475B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  <w:rPr>
                <w:b/>
                <w:bCs/>
              </w:rPr>
            </w:pPr>
            <w:r w:rsidRPr="00573A76">
              <w:rPr>
                <w:b/>
                <w:bCs/>
              </w:rPr>
              <w:t>Dato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  <w:rPr>
                <w:b/>
                <w:bCs/>
              </w:rPr>
            </w:pPr>
            <w:r w:rsidRPr="00573A76">
              <w:rPr>
                <w:b/>
                <w:bCs/>
              </w:rPr>
              <w:t>Valor mínimo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  <w:rPr>
                <w:b/>
                <w:bCs/>
              </w:rPr>
            </w:pPr>
            <w:r w:rsidRPr="00573A76">
              <w:rPr>
                <w:b/>
                <w:bCs/>
              </w:rPr>
              <w:t>Valor recomendado</w:t>
            </w:r>
          </w:p>
        </w:tc>
      </w:tr>
      <w:tr w:rsidR="00573A76" w:rsidRPr="00573A76" w:rsidTr="007C475B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</w:pPr>
            <w:r w:rsidRPr="00573A76">
              <w:t>Procesador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1 GHz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1.8 GHz</w:t>
            </w:r>
          </w:p>
        </w:tc>
      </w:tr>
      <w:tr w:rsidR="00573A76" w:rsidRPr="00573A76" w:rsidTr="007C475B">
        <w:trPr>
          <w:trHeight w:val="403"/>
        </w:trPr>
        <w:tc>
          <w:tcPr>
            <w:tcW w:w="2745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</w:pPr>
            <w:r w:rsidRPr="00573A76">
              <w:t>Memoria RAM</w:t>
            </w:r>
          </w:p>
        </w:tc>
        <w:tc>
          <w:tcPr>
            <w:tcW w:w="3225" w:type="dxa"/>
            <w:tcBorders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1.5 GB</w:t>
            </w:r>
          </w:p>
        </w:tc>
        <w:tc>
          <w:tcPr>
            <w:tcW w:w="257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2.0 GB</w:t>
            </w:r>
          </w:p>
        </w:tc>
      </w:tr>
      <w:tr w:rsidR="00573A76" w:rsidRPr="00573A76" w:rsidTr="007C475B">
        <w:trPr>
          <w:trHeight w:val="403"/>
        </w:trPr>
        <w:tc>
          <w:tcPr>
            <w:tcW w:w="2745" w:type="dxa"/>
            <w:tcBorders>
              <w:top w:val="sing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573A76" w:rsidP="00573A76">
            <w:pPr>
              <w:tabs>
                <w:tab w:val="left" w:pos="0"/>
              </w:tabs>
              <w:ind w:left="0" w:firstLine="0"/>
              <w:jc w:val="both"/>
            </w:pPr>
            <w:r w:rsidRPr="00573A76">
              <w:t>Tamaño Almacenamiento</w:t>
            </w:r>
          </w:p>
        </w:tc>
        <w:tc>
          <w:tcPr>
            <w:tcW w:w="3225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7 GB</w:t>
            </w:r>
          </w:p>
        </w:tc>
        <w:tc>
          <w:tcPr>
            <w:tcW w:w="2574" w:type="dxa"/>
            <w:tcBorders>
              <w:top w:val="sing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3A76" w:rsidRPr="00573A76" w:rsidRDefault="00092F2B" w:rsidP="00573A76">
            <w:pPr>
              <w:tabs>
                <w:tab w:val="left" w:pos="0"/>
              </w:tabs>
              <w:ind w:left="0" w:firstLine="0"/>
              <w:jc w:val="both"/>
            </w:pPr>
            <w:r>
              <w:t>10 GB</w:t>
            </w:r>
          </w:p>
        </w:tc>
      </w:tr>
    </w:tbl>
    <w:p w:rsidR="00573A76" w:rsidRDefault="00573A76" w:rsidP="00E26A05">
      <w:pPr>
        <w:tabs>
          <w:tab w:val="left" w:pos="0"/>
        </w:tabs>
        <w:ind w:left="0" w:firstLine="0"/>
        <w:jc w:val="both"/>
      </w:pPr>
    </w:p>
    <w:p w:rsidR="00E26A05" w:rsidRDefault="00D8548C" w:rsidP="00172290">
      <w:pPr>
        <w:pStyle w:val="PSI-Ttulo3"/>
      </w:pPr>
      <w:bookmarkStart w:id="13" w:name="_Toc11195287"/>
      <w:r>
        <w:t>Estaciones cliente</w:t>
      </w:r>
      <w:bookmarkEnd w:id="13"/>
    </w:p>
    <w:p w:rsidR="00D8548C" w:rsidRDefault="00D8548C" w:rsidP="00E26A05">
      <w:pPr>
        <w:tabs>
          <w:tab w:val="left" w:pos="0"/>
        </w:tabs>
        <w:ind w:left="0" w:firstLine="0"/>
        <w:jc w:val="both"/>
      </w:pPr>
      <w:r>
        <w:t xml:space="preserve">Los usuarios del Sistema </w:t>
      </w:r>
      <w:proofErr w:type="spellStart"/>
      <w:r>
        <w:t>Checkpoint</w:t>
      </w:r>
      <w:proofErr w:type="spellEnd"/>
      <w:r>
        <w:t xml:space="preserve">, deben </w:t>
      </w:r>
      <w:r w:rsidR="00BA02B3">
        <w:t xml:space="preserve">contar con una estación de trabajo en el que tengan instalado un navegador web actualizado con </w:t>
      </w:r>
      <w:proofErr w:type="spellStart"/>
      <w:r w:rsidR="00BA02B3">
        <w:t>Javascript</w:t>
      </w:r>
      <w:proofErr w:type="spellEnd"/>
      <w:r w:rsidR="00BA02B3">
        <w:t xml:space="preserve"> habilitado </w:t>
      </w:r>
    </w:p>
    <w:p w:rsidR="00872B03" w:rsidRDefault="00872B03" w:rsidP="00E26A05">
      <w:pPr>
        <w:tabs>
          <w:tab w:val="left" w:pos="0"/>
        </w:tabs>
        <w:ind w:left="0" w:firstLine="0"/>
        <w:jc w:val="both"/>
      </w:pPr>
      <w:r>
        <w:rPr>
          <w:noProof/>
          <w:lang w:eastAsia="es-ES"/>
        </w:rPr>
        <w:drawing>
          <wp:inline distT="0" distB="0" distL="0" distR="0" wp14:anchorId="74EEE90B" wp14:editId="3785943C">
            <wp:extent cx="2565321" cy="284785"/>
            <wp:effectExtent l="0" t="0" r="6985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442" t="42254" r="16012" b="41459"/>
                    <a:stretch/>
                  </pic:blipFill>
                  <pic:spPr bwMode="auto">
                    <a:xfrm>
                      <a:off x="0" y="0"/>
                      <a:ext cx="2567526" cy="28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A05" w:rsidRDefault="001C643D" w:rsidP="00872B03">
      <w:pPr>
        <w:pStyle w:val="PSI-Ttulo3"/>
      </w:pPr>
      <w:bookmarkStart w:id="14" w:name="_Toc11195288"/>
      <w:r>
        <w:t>Conectividad</w:t>
      </w:r>
      <w:bookmarkEnd w:id="14"/>
    </w:p>
    <w:p w:rsidR="001C643D" w:rsidRDefault="001C643D" w:rsidP="00182D5A">
      <w:pPr>
        <w:tabs>
          <w:tab w:val="left" w:pos="0"/>
        </w:tabs>
        <w:ind w:left="0" w:firstLine="0"/>
        <w:jc w:val="both"/>
      </w:pPr>
      <w:r>
        <w:t xml:space="preserve">Es necesario para poder operar tener conexión http al servidor sin </w:t>
      </w:r>
      <w:r w:rsidR="00872B03">
        <w:t xml:space="preserve">requerimientos adicionales </w:t>
      </w:r>
      <w:r>
        <w:t>especiales.</w:t>
      </w:r>
    </w:p>
    <w:p w:rsidR="00872B03" w:rsidRDefault="00872B03">
      <w:r>
        <w:br w:type="page"/>
      </w:r>
    </w:p>
    <w:p w:rsidR="00E26A05" w:rsidRDefault="00DE2F48" w:rsidP="00321C18">
      <w:pPr>
        <w:pStyle w:val="PSI-Ttulo1"/>
      </w:pPr>
      <w:bookmarkStart w:id="15" w:name="_Toc11195289"/>
      <w:r>
        <w:lastRenderedPageBreak/>
        <w:t>RECURSOS SOFTWARE</w:t>
      </w:r>
      <w:bookmarkEnd w:id="15"/>
    </w:p>
    <w:p w:rsidR="00872B03" w:rsidRDefault="00872B03" w:rsidP="00872B03"/>
    <w:tbl>
      <w:tblPr>
        <w:tblW w:w="8544" w:type="dxa"/>
        <w:tblInd w:w="22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8"/>
        <w:gridCol w:w="5706"/>
      </w:tblGrid>
      <w:tr w:rsidR="005E3447" w:rsidRPr="005E3447" w:rsidTr="007C475B">
        <w:trPr>
          <w:trHeight w:val="403"/>
        </w:trPr>
        <w:tc>
          <w:tcPr>
            <w:tcW w:w="2838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  <w:rPr>
                <w:b/>
              </w:rPr>
            </w:pPr>
            <w:r w:rsidRPr="005E3447">
              <w:rPr>
                <w:b/>
              </w:rPr>
              <w:t>Elemento</w:t>
            </w:r>
          </w:p>
        </w:tc>
        <w:tc>
          <w:tcPr>
            <w:tcW w:w="5706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  <w:rPr>
                <w:b/>
              </w:rPr>
            </w:pPr>
            <w:r w:rsidRPr="005E3447">
              <w:rPr>
                <w:b/>
              </w:rPr>
              <w:t>Descripción</w:t>
            </w:r>
          </w:p>
        </w:tc>
      </w:tr>
      <w:tr w:rsidR="005E3447" w:rsidRPr="005E3447" w:rsidTr="007C475B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r w:rsidRPr="005E3447">
              <w:t>Sistema operativo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172C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r>
              <w:t>Linux (Ubuntu 16 o posterior)</w:t>
            </w:r>
            <w:r w:rsidR="00872B03">
              <w:t xml:space="preserve"> (**)</w:t>
            </w:r>
          </w:p>
        </w:tc>
      </w:tr>
      <w:tr w:rsidR="005E3447" w:rsidRPr="00E2172C" w:rsidTr="007C475B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r w:rsidRPr="005E3447">
              <w:t>Servidor de aplicaciones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r>
              <w:t>Apache2.4.18 o superior</w:t>
            </w:r>
          </w:p>
          <w:p w:rsid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proofErr w:type="spellStart"/>
            <w:r>
              <w:t>Php</w:t>
            </w:r>
            <w:proofErr w:type="spellEnd"/>
            <w:r>
              <w:t xml:space="preserve"> 7.0.33 o superior</w:t>
            </w:r>
            <w:r w:rsidR="001100A5">
              <w:t xml:space="preserve"> con los </w:t>
            </w:r>
            <w:proofErr w:type="spellStart"/>
            <w:r w:rsidR="001100A5">
              <w:t>modulos</w:t>
            </w:r>
            <w:proofErr w:type="spellEnd"/>
          </w:p>
          <w:p w:rsidR="001100A5" w:rsidRPr="00FC0D60" w:rsidRDefault="00B9686B" w:rsidP="00B968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</w:t>
            </w:r>
            <w:r w:rsidR="00F90756">
              <w:rPr>
                <w:lang w:val="en-US"/>
              </w:rPr>
              <w:t>b</w:t>
            </w:r>
            <w:r w:rsidR="001100A5" w:rsidRPr="00FC0D60">
              <w:rPr>
                <w:lang w:val="en-US"/>
              </w:rPr>
              <w:t>string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 w:rsidRPr="00B9686B">
              <w:rPr>
                <w:rStyle w:val="pln"/>
                <w:rFonts w:eastAsiaTheme="majorEastAsia"/>
                <w:lang w:val="en-US"/>
              </w:rPr>
              <w:t>sudo</w:t>
            </w:r>
            <w:proofErr w:type="spellEnd"/>
            <w:r w:rsidRPr="00B9686B">
              <w:rPr>
                <w:rStyle w:val="pln"/>
                <w:rFonts w:eastAsiaTheme="majorEastAsia"/>
                <w:lang w:val="en-US"/>
              </w:rPr>
              <w:t xml:space="preserve"> apt-get install </w:t>
            </w:r>
            <w:proofErr w:type="spellStart"/>
            <w:r w:rsidRPr="00B9686B">
              <w:rPr>
                <w:rStyle w:val="pln"/>
                <w:rFonts w:eastAsiaTheme="majorEastAsia"/>
                <w:lang w:val="en-US"/>
              </w:rPr>
              <w:t>php-mbstring</w:t>
            </w:r>
            <w:proofErr w:type="spellEnd"/>
            <w:r>
              <w:rPr>
                <w:lang w:val="en-US"/>
              </w:rPr>
              <w:t>)</w:t>
            </w:r>
          </w:p>
          <w:p w:rsidR="005E3447" w:rsidRPr="00B9686B" w:rsidRDefault="001100A5" w:rsidP="005E3447">
            <w:pPr>
              <w:tabs>
                <w:tab w:val="left" w:pos="0"/>
              </w:tabs>
              <w:ind w:left="0" w:firstLine="0"/>
              <w:jc w:val="both"/>
              <w:rPr>
                <w:lang w:val="en-US"/>
              </w:rPr>
            </w:pPr>
            <w:proofErr w:type="spellStart"/>
            <w:r w:rsidRPr="00B9686B">
              <w:rPr>
                <w:lang w:val="en-US"/>
              </w:rPr>
              <w:t>librería</w:t>
            </w:r>
            <w:proofErr w:type="spellEnd"/>
            <w:r w:rsidRPr="00B9686B">
              <w:rPr>
                <w:lang w:val="en-US"/>
              </w:rPr>
              <w:t xml:space="preserve"> </w:t>
            </w:r>
            <w:proofErr w:type="spellStart"/>
            <w:r w:rsidRPr="00B9686B">
              <w:rPr>
                <w:lang w:val="en-US"/>
              </w:rPr>
              <w:t>gd</w:t>
            </w:r>
            <w:proofErr w:type="spellEnd"/>
            <w:r w:rsidR="00B9686B" w:rsidRPr="00B9686B">
              <w:rPr>
                <w:lang w:val="en-US"/>
              </w:rPr>
              <w:t xml:space="preserve"> (</w:t>
            </w:r>
            <w:proofErr w:type="spellStart"/>
            <w:r w:rsidR="00B9686B">
              <w:rPr>
                <w:rStyle w:val="pln"/>
                <w:rFonts w:eastAsiaTheme="majorEastAsia"/>
                <w:lang w:val="en-US"/>
              </w:rPr>
              <w:t>s</w:t>
            </w:r>
            <w:r w:rsidR="00B9686B" w:rsidRPr="00FC0D60">
              <w:rPr>
                <w:rStyle w:val="pln"/>
                <w:rFonts w:eastAsiaTheme="majorEastAsia"/>
                <w:lang w:val="en-US"/>
              </w:rPr>
              <w:t>udo</w:t>
            </w:r>
            <w:proofErr w:type="spellEnd"/>
            <w:r w:rsidR="00B9686B" w:rsidRPr="00FC0D60">
              <w:rPr>
                <w:rStyle w:val="pln"/>
                <w:rFonts w:eastAsiaTheme="majorEastAsia"/>
                <w:lang w:val="en-US"/>
              </w:rPr>
              <w:t xml:space="preserve"> apt</w:t>
            </w:r>
            <w:r w:rsidR="00B9686B" w:rsidRPr="00FC0D60">
              <w:rPr>
                <w:rStyle w:val="pun"/>
                <w:lang w:val="en-US"/>
              </w:rPr>
              <w:t>-</w:t>
            </w:r>
            <w:r w:rsidR="00B9686B" w:rsidRPr="00FC0D60">
              <w:rPr>
                <w:rStyle w:val="kwd"/>
                <w:lang w:val="en-US"/>
              </w:rPr>
              <w:t>get</w:t>
            </w:r>
            <w:r w:rsidR="00B9686B" w:rsidRPr="00FC0D60">
              <w:rPr>
                <w:rStyle w:val="pln"/>
                <w:rFonts w:eastAsiaTheme="majorEastAsia"/>
                <w:lang w:val="en-US"/>
              </w:rPr>
              <w:t xml:space="preserve"> install php7</w:t>
            </w:r>
            <w:r w:rsidR="00B9686B" w:rsidRPr="00FC0D60">
              <w:rPr>
                <w:rStyle w:val="pun"/>
                <w:lang w:val="en-US"/>
              </w:rPr>
              <w:t>.</w:t>
            </w:r>
            <w:r w:rsidR="00B9686B">
              <w:rPr>
                <w:rStyle w:val="pun"/>
                <w:lang w:val="en-US"/>
              </w:rPr>
              <w:t>0</w:t>
            </w:r>
            <w:r w:rsidR="00B9686B" w:rsidRPr="00FC0D60">
              <w:rPr>
                <w:rStyle w:val="pun"/>
                <w:lang w:val="en-US"/>
              </w:rPr>
              <w:t>-</w:t>
            </w:r>
            <w:r w:rsidR="00B9686B" w:rsidRPr="00FC0D60">
              <w:rPr>
                <w:rStyle w:val="pln"/>
                <w:rFonts w:eastAsiaTheme="majorEastAsia"/>
                <w:lang w:val="en-US"/>
              </w:rPr>
              <w:t>gd</w:t>
            </w:r>
            <w:r w:rsidR="00B9686B" w:rsidRPr="00B9686B">
              <w:rPr>
                <w:lang w:val="en-US"/>
              </w:rPr>
              <w:t>)</w:t>
            </w:r>
          </w:p>
        </w:tc>
      </w:tr>
      <w:tr w:rsidR="005E3447" w:rsidRPr="005E3447" w:rsidTr="007C475B">
        <w:trPr>
          <w:trHeight w:val="403"/>
        </w:trPr>
        <w:tc>
          <w:tcPr>
            <w:tcW w:w="2838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r w:rsidRPr="005E3447">
              <w:t>Servidor de base de datos</w:t>
            </w:r>
          </w:p>
        </w:tc>
        <w:tc>
          <w:tcPr>
            <w:tcW w:w="5706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E3447" w:rsidRPr="005E3447" w:rsidRDefault="005E3447" w:rsidP="005E3447">
            <w:pPr>
              <w:tabs>
                <w:tab w:val="left" w:pos="0"/>
              </w:tabs>
              <w:ind w:left="0" w:firstLine="0"/>
              <w:jc w:val="both"/>
            </w:pPr>
            <w:proofErr w:type="spellStart"/>
            <w:r>
              <w:t>Mysql</w:t>
            </w:r>
            <w:proofErr w:type="spellEnd"/>
            <w:r>
              <w:t xml:space="preserve"> 5.7 o superior</w:t>
            </w:r>
          </w:p>
        </w:tc>
      </w:tr>
    </w:tbl>
    <w:p w:rsidR="00E26A05" w:rsidRDefault="00872B03" w:rsidP="00E26A05">
      <w:pPr>
        <w:tabs>
          <w:tab w:val="left" w:pos="0"/>
        </w:tabs>
        <w:ind w:left="0" w:firstLine="0"/>
        <w:jc w:val="both"/>
      </w:pPr>
      <w:r>
        <w:t>(**) En este caso se menciona Linux porque su uso no implica costes de licencias para su uso. Pero la característica multiplataforma hace que se puedan instalar en otros sistemas operativos propietarios.</w:t>
      </w:r>
    </w:p>
    <w:p w:rsidR="00E505F2" w:rsidRDefault="00E505F2" w:rsidP="00E26A05">
      <w:pPr>
        <w:tabs>
          <w:tab w:val="left" w:pos="0"/>
        </w:tabs>
        <w:ind w:left="0" w:firstLine="0"/>
        <w:jc w:val="both"/>
      </w:pPr>
      <w:r>
        <w:t xml:space="preserve">Como precondición del presente sistema </w:t>
      </w:r>
      <w:r w:rsidR="00C15A9F">
        <w:t>informático</w:t>
      </w:r>
      <w:r>
        <w:t xml:space="preserve">, es que va a estar operativo junto con otros sistemas por lo que se omite detallar el procedimiento de instalación </w:t>
      </w:r>
      <w:r w:rsidR="005D18DE">
        <w:t>de los recursos software.</w:t>
      </w:r>
    </w:p>
    <w:p w:rsidR="00C15A9F" w:rsidRDefault="00C15A9F">
      <w:r>
        <w:br w:type="page"/>
      </w:r>
    </w:p>
    <w:p w:rsidR="00E26A05" w:rsidRDefault="00E26A05" w:rsidP="00321C18">
      <w:pPr>
        <w:pStyle w:val="PSI-Ttulo1"/>
      </w:pPr>
      <w:bookmarkStart w:id="16" w:name="_Toc11195290"/>
      <w:r>
        <w:lastRenderedPageBreak/>
        <w:t>INSTALACIÓN DEL SISTEMA</w:t>
      </w:r>
      <w:bookmarkEnd w:id="16"/>
    </w:p>
    <w:p w:rsidR="00E26A05" w:rsidRDefault="005D18DE" w:rsidP="00321C18">
      <w:pPr>
        <w:pStyle w:val="PSI-Ttulo3"/>
      </w:pPr>
      <w:bookmarkStart w:id="17" w:name="_Toc11195291"/>
      <w:r>
        <w:t>Requisitos previos</w:t>
      </w:r>
      <w:bookmarkEnd w:id="17"/>
    </w:p>
    <w:p w:rsidR="006377E9" w:rsidRDefault="006377E9" w:rsidP="00182D5A">
      <w:pPr>
        <w:tabs>
          <w:tab w:val="left" w:pos="0"/>
        </w:tabs>
        <w:ind w:left="0" w:firstLine="0"/>
        <w:jc w:val="both"/>
      </w:pPr>
      <w:r>
        <w:t>Se deberá disponer de un usuario para el servicio de base de datos con privilegios de creación de base de datos. Este usuario se llamará “</w:t>
      </w:r>
      <w:proofErr w:type="spellStart"/>
      <w:r>
        <w:t>usercheckpoint</w:t>
      </w:r>
      <w:proofErr w:type="spellEnd"/>
      <w:r>
        <w:t>” en adelante y la clave “</w:t>
      </w:r>
      <w:proofErr w:type="spellStart"/>
      <w:r>
        <w:t>passcheckpoint</w:t>
      </w:r>
      <w:proofErr w:type="spellEnd"/>
      <w:r>
        <w:t>”.</w:t>
      </w:r>
    </w:p>
    <w:p w:rsidR="00C15A9F" w:rsidRDefault="00C15A9F" w:rsidP="00E26A05">
      <w:pPr>
        <w:tabs>
          <w:tab w:val="left" w:pos="0"/>
        </w:tabs>
        <w:ind w:left="0" w:firstLine="0"/>
        <w:jc w:val="both"/>
      </w:pPr>
      <w:r>
        <w:t>También se dispondrá de un usuario con permisos de administración.</w:t>
      </w:r>
    </w:p>
    <w:p w:rsidR="00E26A05" w:rsidRDefault="005D18DE" w:rsidP="00321C18">
      <w:pPr>
        <w:pStyle w:val="PSI-Ttulo3"/>
      </w:pPr>
      <w:bookmarkStart w:id="18" w:name="_Toc11195292"/>
      <w:r>
        <w:t>Procedimiento de instalación</w:t>
      </w:r>
      <w:bookmarkEnd w:id="18"/>
    </w:p>
    <w:p w:rsidR="005D18DE" w:rsidRDefault="005D18DE" w:rsidP="00182D5A">
      <w:pPr>
        <w:tabs>
          <w:tab w:val="left" w:pos="0"/>
        </w:tabs>
        <w:ind w:left="0" w:firstLine="0"/>
        <w:jc w:val="both"/>
      </w:pPr>
      <w:r w:rsidRPr="00C15A9F">
        <w:rPr>
          <w:b/>
        </w:rPr>
        <w:t>Paso 1</w:t>
      </w:r>
      <w:r>
        <w:t>: Carpeta principal de archivos. Copiar la carpeta “</w:t>
      </w:r>
      <w:proofErr w:type="spellStart"/>
      <w:r>
        <w:t>checkpoint</w:t>
      </w:r>
      <w:proofErr w:type="spellEnd"/>
      <w:r>
        <w:t>” en el directorio de publicación web del servidor.</w:t>
      </w:r>
    </w:p>
    <w:p w:rsidR="006377E9" w:rsidRDefault="005D18DE" w:rsidP="00182D5A">
      <w:pPr>
        <w:tabs>
          <w:tab w:val="left" w:pos="0"/>
        </w:tabs>
        <w:ind w:left="0" w:firstLine="0"/>
        <w:jc w:val="both"/>
      </w:pPr>
      <w:r w:rsidRPr="00C15A9F">
        <w:rPr>
          <w:b/>
        </w:rPr>
        <w:t>Paso 2</w:t>
      </w:r>
      <w:r>
        <w:t>: Creación de la base de datos. Ejecutar el script “</w:t>
      </w:r>
      <w:proofErr w:type="spellStart"/>
      <w:r>
        <w:t>checkpoint.sql</w:t>
      </w:r>
      <w:proofErr w:type="spellEnd"/>
      <w:r>
        <w:t>”.</w:t>
      </w:r>
      <w:r w:rsidR="006377E9">
        <w:t xml:space="preserve"> Esto se puede llevar a cabo con el siguiente comando desde la terminal:</w:t>
      </w:r>
    </w:p>
    <w:p w:rsidR="006377E9" w:rsidRDefault="006377E9" w:rsidP="00182D5A">
      <w:pPr>
        <w:tabs>
          <w:tab w:val="left" w:pos="0"/>
        </w:tabs>
        <w:ind w:left="0" w:firstLine="0"/>
        <w:jc w:val="both"/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m</w:t>
      </w:r>
      <w:r w:rsidRPr="006377E9">
        <w:rPr>
          <w:lang w:val="en-US"/>
        </w:rPr>
        <w:t>ysql</w:t>
      </w:r>
      <w:proofErr w:type="spellEnd"/>
      <w:proofErr w:type="gramEnd"/>
      <w:r w:rsidRPr="006377E9">
        <w:rPr>
          <w:lang w:val="en-US"/>
        </w:rPr>
        <w:t xml:space="preserve"> –u </w:t>
      </w:r>
      <w:proofErr w:type="spellStart"/>
      <w:r w:rsidRPr="006377E9">
        <w:rPr>
          <w:lang w:val="en-US"/>
        </w:rPr>
        <w:t>usercheckpoint</w:t>
      </w:r>
      <w:proofErr w:type="spellEnd"/>
      <w:r w:rsidRPr="006377E9">
        <w:rPr>
          <w:lang w:val="en-US"/>
        </w:rPr>
        <w:t xml:space="preserve"> –p &lt; </w:t>
      </w:r>
      <w:r>
        <w:rPr>
          <w:lang w:val="en-US"/>
        </w:rPr>
        <w:t>{</w:t>
      </w:r>
      <w:r w:rsidRPr="006377E9">
        <w:rPr>
          <w:lang w:val="en-US"/>
        </w:rPr>
        <w:t>/</w:t>
      </w:r>
      <w:proofErr w:type="spellStart"/>
      <w:r w:rsidRPr="006377E9">
        <w:rPr>
          <w:lang w:val="en-US"/>
        </w:rPr>
        <w:t>camino</w:t>
      </w:r>
      <w:proofErr w:type="spellEnd"/>
      <w:r w:rsidRPr="006377E9">
        <w:rPr>
          <w:lang w:val="en-US"/>
        </w:rPr>
        <w:t>/</w:t>
      </w:r>
      <w:r>
        <w:rPr>
          <w:lang w:val="en-US"/>
        </w:rPr>
        <w:t>al/</w:t>
      </w:r>
      <w:proofErr w:type="spellStart"/>
      <w:r>
        <w:rPr>
          <w:lang w:val="en-US"/>
        </w:rPr>
        <w:t>archivo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checkpoint.sql</w:t>
      </w:r>
      <w:proofErr w:type="spellEnd"/>
      <w:r>
        <w:rPr>
          <w:lang w:val="en-US"/>
        </w:rPr>
        <w:t>}”</w:t>
      </w:r>
    </w:p>
    <w:p w:rsidR="006377E9" w:rsidRPr="006377E9" w:rsidRDefault="006377E9" w:rsidP="00182D5A">
      <w:pPr>
        <w:tabs>
          <w:tab w:val="left" w:pos="0"/>
        </w:tabs>
        <w:ind w:left="0" w:firstLine="0"/>
        <w:jc w:val="both"/>
      </w:pPr>
      <w:r w:rsidRPr="006377E9">
        <w:t>Donde entre {} debe ir la ruta abso</w:t>
      </w:r>
      <w:r>
        <w:t>luta al archivo “</w:t>
      </w:r>
      <w:proofErr w:type="spellStart"/>
      <w:r>
        <w:t>checkpoint.sql</w:t>
      </w:r>
      <w:proofErr w:type="spellEnd"/>
      <w:r>
        <w:t>”</w:t>
      </w:r>
    </w:p>
    <w:p w:rsidR="005D18DE" w:rsidRDefault="00F37C63" w:rsidP="00182D5A">
      <w:pPr>
        <w:tabs>
          <w:tab w:val="left" w:pos="0"/>
        </w:tabs>
        <w:ind w:left="0" w:firstLine="0"/>
        <w:jc w:val="both"/>
      </w:pPr>
      <w:r>
        <w:t>Luego se debe proporcionar la clave.</w:t>
      </w:r>
    </w:p>
    <w:p w:rsidR="0032311A" w:rsidRPr="00C15A9F" w:rsidRDefault="0032311A" w:rsidP="00182D5A">
      <w:pPr>
        <w:tabs>
          <w:tab w:val="left" w:pos="0"/>
        </w:tabs>
        <w:ind w:left="0" w:firstLine="0"/>
        <w:jc w:val="both"/>
        <w:rPr>
          <w:b/>
        </w:rPr>
      </w:pPr>
      <w:r w:rsidRPr="00C15A9F">
        <w:rPr>
          <w:b/>
        </w:rPr>
        <w:t>Paso 3</w:t>
      </w:r>
      <w:r w:rsidR="00042ADF" w:rsidRPr="00C15A9F">
        <w:rPr>
          <w:b/>
        </w:rPr>
        <w:t xml:space="preserve">: </w:t>
      </w:r>
      <w:r w:rsidR="00042ADF" w:rsidRPr="00C15A9F">
        <w:t>configuración de archivos.</w:t>
      </w:r>
    </w:p>
    <w:p w:rsidR="0032311A" w:rsidRDefault="0032311A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Se debe configurar el archivo “</w:t>
      </w:r>
      <w:proofErr w:type="spellStart"/>
      <w:r>
        <w:t>ConfiguracionBD.php</w:t>
      </w:r>
      <w:proofErr w:type="spellEnd"/>
      <w:r>
        <w:t>”. Especificar los valores $</w:t>
      </w:r>
      <w:proofErr w:type="spellStart"/>
      <w:r>
        <w:rPr>
          <w:rFonts w:ascii="Lucida Console" w:hAnsi="Lucida Console" w:cs="Lucida Console"/>
          <w:color w:val="000000"/>
          <w:sz w:val="20"/>
          <w:szCs w:val="20"/>
        </w:rPr>
        <w:t>bd_host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r w:rsidRPr="00F37C63">
        <w:rPr>
          <w:rFonts w:ascii="Lucida Console" w:hAnsi="Lucida Console" w:cs="Lucida Console"/>
          <w:color w:val="000000"/>
          <w:sz w:val="20"/>
          <w:szCs w:val="20"/>
        </w:rPr>
        <w:t>$</w:t>
      </w:r>
      <w:proofErr w:type="spellStart"/>
      <w:r w:rsidRPr="00F37C63">
        <w:rPr>
          <w:rFonts w:ascii="Lucida Console" w:hAnsi="Lucida Console" w:cs="Lucida Console"/>
          <w:color w:val="000000"/>
          <w:sz w:val="20"/>
          <w:szCs w:val="20"/>
        </w:rPr>
        <w:t>bd_usuario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r w:rsidRPr="00F37C63">
        <w:rPr>
          <w:rFonts w:ascii="Lucida Console" w:hAnsi="Lucida Console" w:cs="Lucida Console"/>
          <w:color w:val="000000"/>
          <w:sz w:val="20"/>
          <w:szCs w:val="20"/>
        </w:rPr>
        <w:t>$</w:t>
      </w:r>
      <w:proofErr w:type="spellStart"/>
      <w:r w:rsidRPr="00F37C63">
        <w:rPr>
          <w:rFonts w:ascii="Lucida Console" w:hAnsi="Lucida Console" w:cs="Lucida Console"/>
          <w:color w:val="000000"/>
          <w:sz w:val="20"/>
          <w:szCs w:val="20"/>
        </w:rPr>
        <w:t>bd_clave</w:t>
      </w:r>
      <w:proofErr w:type="spellEnd"/>
      <w:r>
        <w:rPr>
          <w:rFonts w:ascii="Lucida Console" w:hAnsi="Lucida Console" w:cs="Lucida Console"/>
          <w:color w:val="000000"/>
          <w:sz w:val="20"/>
          <w:szCs w:val="20"/>
        </w:rPr>
        <w:t xml:space="preserve">, </w:t>
      </w:r>
      <w:r w:rsidRPr="00F37C63">
        <w:rPr>
          <w:rFonts w:ascii="Lucida Console" w:hAnsi="Lucida Console" w:cs="Lucida Console"/>
          <w:color w:val="000000"/>
          <w:sz w:val="20"/>
          <w:szCs w:val="20"/>
        </w:rPr>
        <w:t>$</w:t>
      </w:r>
      <w:proofErr w:type="spellStart"/>
      <w:r w:rsidRPr="00F37C63">
        <w:rPr>
          <w:rFonts w:ascii="Lucida Console" w:hAnsi="Lucida Console" w:cs="Lucida Console"/>
          <w:color w:val="000000"/>
          <w:sz w:val="20"/>
          <w:szCs w:val="20"/>
        </w:rPr>
        <w:t>bd_schema</w:t>
      </w:r>
      <w:proofErr w:type="spellEnd"/>
      <w:r w:rsidRPr="00F37C63">
        <w:t xml:space="preserve"> </w:t>
      </w:r>
      <w:r>
        <w:t>que se corresponderán con los valores del servidor y las credenciales de base de datos.</w:t>
      </w:r>
    </w:p>
    <w:p w:rsidR="0032311A" w:rsidRDefault="0032311A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</w:p>
    <w:p w:rsidR="0032311A" w:rsidRDefault="0032311A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Los siguientes archivos ya fueron especificados sobre cómo son instalados junto la documentación de “</w:t>
      </w:r>
      <w:proofErr w:type="spellStart"/>
      <w:r>
        <w:t>UargFlow</w:t>
      </w:r>
      <w:proofErr w:type="spellEnd"/>
      <w:r>
        <w:t>”. Se transcribe a continuación.</w:t>
      </w:r>
    </w:p>
    <w:p w:rsidR="00F37C63" w:rsidRDefault="00F37C63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Se debe configurar el archivo “</w:t>
      </w:r>
      <w:proofErr w:type="spellStart"/>
      <w:r w:rsidRPr="00F37C63">
        <w:t>ObjetoDatos.class</w:t>
      </w:r>
      <w:r>
        <w:t>.php</w:t>
      </w:r>
      <w:proofErr w:type="spellEnd"/>
      <w:r>
        <w:t>” situado en la carpeta “</w:t>
      </w:r>
      <w:proofErr w:type="spellStart"/>
      <w:r>
        <w:t>lib</w:t>
      </w:r>
      <w:proofErr w:type="spellEnd"/>
      <w:r>
        <w:t>”</w:t>
      </w:r>
      <w:r w:rsidR="0032311A">
        <w:t xml:space="preserve">. </w:t>
      </w:r>
      <w:r>
        <w:t xml:space="preserve">Se debe especificar los valores para las constantes BD_HOST, </w:t>
      </w:r>
      <w:r w:rsidRPr="00F37C63">
        <w:t>BD_USUARIO</w:t>
      </w:r>
      <w:r>
        <w:t>,</w:t>
      </w:r>
      <w:r w:rsidRPr="00F37C63">
        <w:t xml:space="preserve"> BD_CLAVE </w:t>
      </w:r>
      <w:r>
        <w:t>y BD_SCHEMA que se corresponderán con los valores del servidor y las credenciales de base de datos.</w:t>
      </w:r>
    </w:p>
    <w:p w:rsidR="00F37C63" w:rsidRDefault="00F37C63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Se debe configurar el archivo “</w:t>
      </w:r>
      <w:proofErr w:type="spellStart"/>
      <w:r w:rsidRPr="00F37C63">
        <w:t>Constantes.class</w:t>
      </w:r>
      <w:r>
        <w:t>.php</w:t>
      </w:r>
      <w:proofErr w:type="spellEnd"/>
      <w:r>
        <w:t>”</w:t>
      </w:r>
      <w:r w:rsidR="0032311A">
        <w:t xml:space="preserve">. </w:t>
      </w:r>
      <w:r>
        <w:t xml:space="preserve">En </w:t>
      </w:r>
      <w:r w:rsidR="0032311A">
        <w:t>el mismo se deben especificar valores correspondientes a las constantes del sistema.</w:t>
      </w:r>
    </w:p>
    <w:p w:rsidR="00042ADF" w:rsidRDefault="00042ADF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Paso 4: configuración de directorios.</w:t>
      </w:r>
    </w:p>
    <w:p w:rsidR="00042ADF" w:rsidRDefault="00042ADF" w:rsidP="00182D5A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before="0" w:line="240" w:lineRule="auto"/>
        <w:ind w:left="0" w:firstLine="0"/>
        <w:jc w:val="both"/>
      </w:pPr>
      <w:r>
        <w:t>El directorio “{</w:t>
      </w:r>
      <w:proofErr w:type="spellStart"/>
      <w:r>
        <w:t>checkpoint</w:t>
      </w:r>
      <w:proofErr w:type="spellEnd"/>
      <w:r>
        <w:t>}/imágenes/</w:t>
      </w:r>
      <w:proofErr w:type="spellStart"/>
      <w:r>
        <w:t>temp</w:t>
      </w:r>
      <w:proofErr w:type="spellEnd"/>
      <w:r>
        <w:t>/” debe tener los permisos para la creación de archivos, puesto que será donde se crean las imágenes de código QR.</w:t>
      </w:r>
    </w:p>
    <w:p w:rsidR="00182D5A" w:rsidRDefault="00182D5A">
      <w:r>
        <w:br w:type="page"/>
      </w:r>
    </w:p>
    <w:p w:rsidR="00321C18" w:rsidRDefault="00E26A05" w:rsidP="00321C18">
      <w:pPr>
        <w:pStyle w:val="PSI-Ttulo1"/>
      </w:pPr>
      <w:bookmarkStart w:id="19" w:name="_Toc11195293"/>
      <w:r>
        <w:lastRenderedPageBreak/>
        <w:t>VERIFICACIÓN DEL</w:t>
      </w:r>
      <w:r w:rsidR="00B9686B">
        <w:t xml:space="preserve"> PROCESO DE INSTALACIÓN</w:t>
      </w:r>
      <w:bookmarkEnd w:id="19"/>
    </w:p>
    <w:p w:rsidR="00321C18" w:rsidRDefault="00321C18" w:rsidP="00182D5A">
      <w:pPr>
        <w:jc w:val="both"/>
      </w:pPr>
      <w:r>
        <w:t xml:space="preserve">A fin de realizar una comprobación básica de los </w:t>
      </w:r>
      <w:r w:rsidR="00197554">
        <w:t>módulos</w:t>
      </w:r>
      <w:r>
        <w:t xml:space="preserve"> y componentes necesarios para la operación del sistema </w:t>
      </w:r>
      <w:proofErr w:type="spellStart"/>
      <w:r>
        <w:t>Checkpoint</w:t>
      </w:r>
      <w:proofErr w:type="spellEnd"/>
      <w:r>
        <w:t>, se debe ejecutar en el navegador el script “</w:t>
      </w:r>
      <w:r w:rsidRPr="00321C18">
        <w:t>http://</w:t>
      </w:r>
      <w:r>
        <w:t>{</w:t>
      </w:r>
      <w:proofErr w:type="spellStart"/>
      <w:r w:rsidR="003B74A3">
        <w:t>dominiocheckpoint</w:t>
      </w:r>
      <w:proofErr w:type="spellEnd"/>
      <w:r>
        <w:t>}</w:t>
      </w:r>
      <w:r w:rsidRPr="00321C18">
        <w:t>/</w:t>
      </w:r>
      <w:proofErr w:type="spellStart"/>
      <w:r w:rsidRPr="00321C18">
        <w:t>checkpoint</w:t>
      </w:r>
      <w:proofErr w:type="spellEnd"/>
      <w:r w:rsidRPr="00321C18">
        <w:t>/</w:t>
      </w:r>
      <w:proofErr w:type="spellStart"/>
      <w:r w:rsidRPr="00321C18">
        <w:t>validainstall.php</w:t>
      </w:r>
      <w:proofErr w:type="spellEnd"/>
      <w:r>
        <w:t>”</w:t>
      </w:r>
      <w:r w:rsidR="003B74A3">
        <w:t xml:space="preserve"> donde </w:t>
      </w:r>
      <w:r w:rsidR="00197554">
        <w:t>“</w:t>
      </w:r>
      <w:proofErr w:type="spellStart"/>
      <w:r w:rsidR="003B74A3">
        <w:t>dominiocheckpoint</w:t>
      </w:r>
      <w:proofErr w:type="spellEnd"/>
      <w:r w:rsidR="00197554">
        <w:t>”</w:t>
      </w:r>
      <w:r w:rsidR="003B74A3">
        <w:t xml:space="preserve"> será el dominio donde se encuentre alojado.</w:t>
      </w:r>
      <w:r w:rsidR="00197554">
        <w:t xml:space="preserve"> El resultado en caso de ser satisfactorio informará que cada componente está instalado correctamente como se muestra en la captura de pantalla siguiente.</w:t>
      </w:r>
    </w:p>
    <w:p w:rsidR="00197554" w:rsidRDefault="00197554" w:rsidP="00321C18">
      <w:r>
        <w:rPr>
          <w:noProof/>
          <w:lang w:eastAsia="es-ES"/>
        </w:rPr>
        <w:drawing>
          <wp:inline distT="0" distB="0" distL="0" distR="0" wp14:anchorId="655B9172" wp14:editId="4C0399CF">
            <wp:extent cx="5380990" cy="13309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3" t="23948"/>
                    <a:stretch/>
                  </pic:blipFill>
                  <pic:spPr bwMode="auto">
                    <a:xfrm>
                      <a:off x="0" y="0"/>
                      <a:ext cx="5380990" cy="1330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554" w:rsidRPr="00321C18" w:rsidRDefault="00197554" w:rsidP="00182D5A">
      <w:pPr>
        <w:jc w:val="both"/>
      </w:pPr>
      <w:r>
        <w:t xml:space="preserve">Adicionalmente se informa si JavaScript está habilitado o no en el navegador, necesario para la operación del sistema </w:t>
      </w:r>
      <w:proofErr w:type="spellStart"/>
      <w:r>
        <w:t>Checkpoint</w:t>
      </w:r>
      <w:proofErr w:type="spellEnd"/>
      <w:r>
        <w:t xml:space="preserve"> desde los puestos de trabajo.</w:t>
      </w:r>
    </w:p>
    <w:sectPr w:rsidR="00197554" w:rsidRPr="00321C18" w:rsidSect="00661EDE">
      <w:headerReference w:type="default" r:id="rId13"/>
      <w:footerReference w:type="default" r:id="rId14"/>
      <w:pgSz w:w="11906" w:h="16838"/>
      <w:pgMar w:top="198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3F9" w:rsidRDefault="007723F9" w:rsidP="00C94FBE">
      <w:pPr>
        <w:spacing w:before="0" w:line="240" w:lineRule="auto"/>
      </w:pPr>
      <w:r>
        <w:separator/>
      </w:r>
    </w:p>
    <w:p w:rsidR="007723F9" w:rsidRDefault="007723F9"/>
  </w:endnote>
  <w:endnote w:type="continuationSeparator" w:id="0">
    <w:p w:rsidR="007723F9" w:rsidRDefault="007723F9" w:rsidP="00C94FBE">
      <w:pPr>
        <w:spacing w:before="0" w:line="240" w:lineRule="auto"/>
      </w:pPr>
      <w:r>
        <w:continuationSeparator/>
      </w:r>
    </w:p>
    <w:p w:rsidR="007723F9" w:rsidRDefault="007723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9103780"/>
      <w:docPartObj>
        <w:docPartGallery w:val="Page Numbers (Bottom of Page)"/>
        <w:docPartUnique/>
      </w:docPartObj>
    </w:sdtPr>
    <w:sdtContent>
      <w:p w:rsidR="00C15A9F" w:rsidRDefault="00C15A9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2D5A">
          <w:rPr>
            <w:noProof/>
          </w:rPr>
          <w:t>9</w:t>
        </w:r>
        <w:r>
          <w:fldChar w:fldCharType="end"/>
        </w:r>
      </w:p>
    </w:sdtContent>
  </w:sdt>
  <w:p w:rsidR="00514D8B" w:rsidRDefault="00514D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3F9" w:rsidRDefault="007723F9" w:rsidP="00C94FBE">
      <w:pPr>
        <w:spacing w:before="0" w:line="240" w:lineRule="auto"/>
      </w:pPr>
      <w:r>
        <w:separator/>
      </w:r>
    </w:p>
    <w:p w:rsidR="007723F9" w:rsidRDefault="007723F9"/>
  </w:footnote>
  <w:footnote w:type="continuationSeparator" w:id="0">
    <w:p w:rsidR="007723F9" w:rsidRDefault="007723F9" w:rsidP="00C94FBE">
      <w:pPr>
        <w:spacing w:before="0" w:line="240" w:lineRule="auto"/>
      </w:pPr>
      <w:r>
        <w:continuationSeparator/>
      </w:r>
    </w:p>
    <w:p w:rsidR="007723F9" w:rsidRDefault="007723F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D8B" w:rsidRPr="000F4F97" w:rsidRDefault="00470F0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2144395</wp:posOffset>
              </wp:positionH>
              <wp:positionV relativeFrom="paragraph">
                <wp:posOffset>-457200</wp:posOffset>
              </wp:positionV>
              <wp:extent cx="1250315" cy="1299845"/>
              <wp:effectExtent l="0" t="0" r="0" b="0"/>
              <wp:wrapNone/>
              <wp:docPr id="1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4D8B" w:rsidRDefault="00514D8B" w:rsidP="00587A06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eastAsia="es-ES"/>
                            </w:rPr>
                            <w:drawing>
                              <wp:inline distT="0" distB="0" distL="0" distR="0">
                                <wp:extent cx="762587" cy="1056005"/>
                                <wp:effectExtent l="0" t="0" r="0" b="0"/>
                                <wp:docPr id="21" name="Imagen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margin-left:168.85pt;margin-top:-36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2vq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" filled="f" stroked="f">
              <v:textbox style="mso-fit-shape-to-text:t">
                <w:txbxContent>
                  <w:p w:rsidR="00514D8B" w:rsidRDefault="00514D8B" w:rsidP="00587A06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eastAsia="es-ES"/>
                      </w:rPr>
                      <w:drawing>
                        <wp:inline distT="0" distB="0" distL="0" distR="0">
                          <wp:extent cx="762587" cy="1056005"/>
                          <wp:effectExtent l="0" t="0" r="0" b="0"/>
                          <wp:docPr id="21" name="Imagen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514D8B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3A03F01"/>
    <w:multiLevelType w:val="hybridMultilevel"/>
    <w:tmpl w:val="A294A15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3C73307"/>
    <w:multiLevelType w:val="hybridMultilevel"/>
    <w:tmpl w:val="A69C53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217578"/>
    <w:multiLevelType w:val="hybridMultilevel"/>
    <w:tmpl w:val="9AAAEDA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C70A4"/>
    <w:multiLevelType w:val="hybridMultilevel"/>
    <w:tmpl w:val="148204F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0">
    <w:nsid w:val="460023A6"/>
    <w:multiLevelType w:val="hybridMultilevel"/>
    <w:tmpl w:val="AB88F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DD74D0"/>
    <w:multiLevelType w:val="hybridMultilevel"/>
    <w:tmpl w:val="20C8057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>
    <w:nsid w:val="59B9470F"/>
    <w:multiLevelType w:val="hybridMultilevel"/>
    <w:tmpl w:val="BF5A89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6"/>
  </w:num>
  <w:num w:numId="11">
    <w:abstractNumId w:val="5"/>
  </w:num>
  <w:num w:numId="12">
    <w:abstractNumId w:val="13"/>
  </w:num>
  <w:num w:numId="13">
    <w:abstractNumId w:val="9"/>
  </w:num>
  <w:num w:numId="14">
    <w:abstractNumId w:val="6"/>
  </w:num>
  <w:num w:numId="15">
    <w:abstractNumId w:val="8"/>
  </w:num>
  <w:num w:numId="16">
    <w:abstractNumId w:val="12"/>
  </w:num>
  <w:num w:numId="17">
    <w:abstractNumId w:val="4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0C"/>
    <w:rsid w:val="00011BED"/>
    <w:rsid w:val="00016770"/>
    <w:rsid w:val="00017EFE"/>
    <w:rsid w:val="00032D4E"/>
    <w:rsid w:val="00042ADF"/>
    <w:rsid w:val="00045F1A"/>
    <w:rsid w:val="00063063"/>
    <w:rsid w:val="00087F53"/>
    <w:rsid w:val="00092BC0"/>
    <w:rsid w:val="00092F2B"/>
    <w:rsid w:val="000A0FE7"/>
    <w:rsid w:val="000B7AEE"/>
    <w:rsid w:val="000C4C42"/>
    <w:rsid w:val="000C4E31"/>
    <w:rsid w:val="000D4C6E"/>
    <w:rsid w:val="000F1888"/>
    <w:rsid w:val="000F4F97"/>
    <w:rsid w:val="000F79DF"/>
    <w:rsid w:val="0010416D"/>
    <w:rsid w:val="001100A5"/>
    <w:rsid w:val="001163FF"/>
    <w:rsid w:val="0012205F"/>
    <w:rsid w:val="001410A7"/>
    <w:rsid w:val="00144AE4"/>
    <w:rsid w:val="001458DD"/>
    <w:rsid w:val="00150702"/>
    <w:rsid w:val="00153A6E"/>
    <w:rsid w:val="00154D06"/>
    <w:rsid w:val="001600B4"/>
    <w:rsid w:val="00172290"/>
    <w:rsid w:val="001727C0"/>
    <w:rsid w:val="00182D5A"/>
    <w:rsid w:val="00183953"/>
    <w:rsid w:val="00185A46"/>
    <w:rsid w:val="00186B6F"/>
    <w:rsid w:val="00191198"/>
    <w:rsid w:val="001950C8"/>
    <w:rsid w:val="00195FD0"/>
    <w:rsid w:val="00197554"/>
    <w:rsid w:val="001A2EE6"/>
    <w:rsid w:val="001C6104"/>
    <w:rsid w:val="001C643D"/>
    <w:rsid w:val="001C70EF"/>
    <w:rsid w:val="001C799E"/>
    <w:rsid w:val="001E3D09"/>
    <w:rsid w:val="001F5F92"/>
    <w:rsid w:val="00200F52"/>
    <w:rsid w:val="0020621B"/>
    <w:rsid w:val="00217A70"/>
    <w:rsid w:val="00224B75"/>
    <w:rsid w:val="0022542F"/>
    <w:rsid w:val="00227F02"/>
    <w:rsid w:val="00245B3D"/>
    <w:rsid w:val="00257FE1"/>
    <w:rsid w:val="00266C42"/>
    <w:rsid w:val="00274B0C"/>
    <w:rsid w:val="00275F04"/>
    <w:rsid w:val="00295CA9"/>
    <w:rsid w:val="002A41AA"/>
    <w:rsid w:val="002A4B86"/>
    <w:rsid w:val="002B506A"/>
    <w:rsid w:val="002B5AF9"/>
    <w:rsid w:val="002D0CCB"/>
    <w:rsid w:val="002D7EDC"/>
    <w:rsid w:val="002E0AB6"/>
    <w:rsid w:val="002E7874"/>
    <w:rsid w:val="002F1461"/>
    <w:rsid w:val="00304837"/>
    <w:rsid w:val="00304B6E"/>
    <w:rsid w:val="003130E3"/>
    <w:rsid w:val="003149A1"/>
    <w:rsid w:val="00316087"/>
    <w:rsid w:val="003163C6"/>
    <w:rsid w:val="00321C18"/>
    <w:rsid w:val="0032311A"/>
    <w:rsid w:val="00337AFB"/>
    <w:rsid w:val="00344258"/>
    <w:rsid w:val="00346864"/>
    <w:rsid w:val="00350E39"/>
    <w:rsid w:val="003560F2"/>
    <w:rsid w:val="00363FD1"/>
    <w:rsid w:val="003752AE"/>
    <w:rsid w:val="00375A5E"/>
    <w:rsid w:val="0037759F"/>
    <w:rsid w:val="0039128F"/>
    <w:rsid w:val="003961F5"/>
    <w:rsid w:val="00397566"/>
    <w:rsid w:val="003B0427"/>
    <w:rsid w:val="003B74A3"/>
    <w:rsid w:val="003B7F1F"/>
    <w:rsid w:val="003C54B1"/>
    <w:rsid w:val="003C66F2"/>
    <w:rsid w:val="003E12FE"/>
    <w:rsid w:val="003F3EC2"/>
    <w:rsid w:val="003F615E"/>
    <w:rsid w:val="0040066E"/>
    <w:rsid w:val="004076FB"/>
    <w:rsid w:val="00437407"/>
    <w:rsid w:val="004525FF"/>
    <w:rsid w:val="00470F0F"/>
    <w:rsid w:val="00475B1D"/>
    <w:rsid w:val="004807AF"/>
    <w:rsid w:val="00491E45"/>
    <w:rsid w:val="004A54C8"/>
    <w:rsid w:val="004C5D7E"/>
    <w:rsid w:val="004D45CD"/>
    <w:rsid w:val="004D5185"/>
    <w:rsid w:val="004E4935"/>
    <w:rsid w:val="004F4622"/>
    <w:rsid w:val="004F4D25"/>
    <w:rsid w:val="004F7345"/>
    <w:rsid w:val="005017FA"/>
    <w:rsid w:val="005046A5"/>
    <w:rsid w:val="00504A67"/>
    <w:rsid w:val="00511D9A"/>
    <w:rsid w:val="00512442"/>
    <w:rsid w:val="00514D8B"/>
    <w:rsid w:val="00515617"/>
    <w:rsid w:val="005427C3"/>
    <w:rsid w:val="00564033"/>
    <w:rsid w:val="00565702"/>
    <w:rsid w:val="00570F4F"/>
    <w:rsid w:val="00573A76"/>
    <w:rsid w:val="005768EC"/>
    <w:rsid w:val="005857BB"/>
    <w:rsid w:val="0058790B"/>
    <w:rsid w:val="00587A06"/>
    <w:rsid w:val="0059596F"/>
    <w:rsid w:val="00597A23"/>
    <w:rsid w:val="005A0664"/>
    <w:rsid w:val="005A1FDE"/>
    <w:rsid w:val="005A52A2"/>
    <w:rsid w:val="005B5AEE"/>
    <w:rsid w:val="005B6373"/>
    <w:rsid w:val="005D18DE"/>
    <w:rsid w:val="005E3447"/>
    <w:rsid w:val="005E6A95"/>
    <w:rsid w:val="005E76A4"/>
    <w:rsid w:val="005F133C"/>
    <w:rsid w:val="005F5429"/>
    <w:rsid w:val="005F60BA"/>
    <w:rsid w:val="00602FD6"/>
    <w:rsid w:val="006124BF"/>
    <w:rsid w:val="00616A6E"/>
    <w:rsid w:val="006177BF"/>
    <w:rsid w:val="006377E9"/>
    <w:rsid w:val="00653C38"/>
    <w:rsid w:val="00661EDE"/>
    <w:rsid w:val="0067281C"/>
    <w:rsid w:val="006919D5"/>
    <w:rsid w:val="006A2495"/>
    <w:rsid w:val="006B3371"/>
    <w:rsid w:val="006C360A"/>
    <w:rsid w:val="006C5394"/>
    <w:rsid w:val="006D0DEC"/>
    <w:rsid w:val="006E4865"/>
    <w:rsid w:val="006F6880"/>
    <w:rsid w:val="0070494E"/>
    <w:rsid w:val="00705C02"/>
    <w:rsid w:val="00710BA6"/>
    <w:rsid w:val="00711DF8"/>
    <w:rsid w:val="00713D4C"/>
    <w:rsid w:val="00720C59"/>
    <w:rsid w:val="00730BE2"/>
    <w:rsid w:val="007447BE"/>
    <w:rsid w:val="007723F9"/>
    <w:rsid w:val="007A33C6"/>
    <w:rsid w:val="007B151B"/>
    <w:rsid w:val="007B1E00"/>
    <w:rsid w:val="007B2E53"/>
    <w:rsid w:val="007C0F58"/>
    <w:rsid w:val="007C742C"/>
    <w:rsid w:val="007C75D9"/>
    <w:rsid w:val="007D7477"/>
    <w:rsid w:val="007E66A5"/>
    <w:rsid w:val="007F38C0"/>
    <w:rsid w:val="007F5799"/>
    <w:rsid w:val="00801130"/>
    <w:rsid w:val="00816B5F"/>
    <w:rsid w:val="00817955"/>
    <w:rsid w:val="00822C20"/>
    <w:rsid w:val="008256F8"/>
    <w:rsid w:val="00831F38"/>
    <w:rsid w:val="008539BD"/>
    <w:rsid w:val="00861B8F"/>
    <w:rsid w:val="008652EE"/>
    <w:rsid w:val="00866124"/>
    <w:rsid w:val="00866435"/>
    <w:rsid w:val="00867DE9"/>
    <w:rsid w:val="00870574"/>
    <w:rsid w:val="00872B03"/>
    <w:rsid w:val="008803A6"/>
    <w:rsid w:val="00885BB2"/>
    <w:rsid w:val="008860FE"/>
    <w:rsid w:val="008970F4"/>
    <w:rsid w:val="008A31B6"/>
    <w:rsid w:val="008A3675"/>
    <w:rsid w:val="008B1983"/>
    <w:rsid w:val="008B3B0F"/>
    <w:rsid w:val="008C08F0"/>
    <w:rsid w:val="008C36AB"/>
    <w:rsid w:val="008E48FB"/>
    <w:rsid w:val="00904441"/>
    <w:rsid w:val="00904CB6"/>
    <w:rsid w:val="00914C78"/>
    <w:rsid w:val="0092483A"/>
    <w:rsid w:val="00942049"/>
    <w:rsid w:val="00960394"/>
    <w:rsid w:val="0096683E"/>
    <w:rsid w:val="00967BEA"/>
    <w:rsid w:val="009952D0"/>
    <w:rsid w:val="009A3173"/>
    <w:rsid w:val="009B10A4"/>
    <w:rsid w:val="009B5645"/>
    <w:rsid w:val="009B6C91"/>
    <w:rsid w:val="009D0BB0"/>
    <w:rsid w:val="009E25EF"/>
    <w:rsid w:val="009E4DA8"/>
    <w:rsid w:val="009F4449"/>
    <w:rsid w:val="00A0436A"/>
    <w:rsid w:val="00A04DE5"/>
    <w:rsid w:val="00A12B5B"/>
    <w:rsid w:val="00A13DBA"/>
    <w:rsid w:val="00A2496D"/>
    <w:rsid w:val="00A2757B"/>
    <w:rsid w:val="00A45630"/>
    <w:rsid w:val="00A50ABB"/>
    <w:rsid w:val="00A670E3"/>
    <w:rsid w:val="00A67D2F"/>
    <w:rsid w:val="00AB0C3F"/>
    <w:rsid w:val="00AE0C53"/>
    <w:rsid w:val="00AF6C07"/>
    <w:rsid w:val="00B01480"/>
    <w:rsid w:val="00B0695A"/>
    <w:rsid w:val="00B06F0C"/>
    <w:rsid w:val="00B071F2"/>
    <w:rsid w:val="00B138FE"/>
    <w:rsid w:val="00B144C2"/>
    <w:rsid w:val="00B20663"/>
    <w:rsid w:val="00B20C24"/>
    <w:rsid w:val="00B21F60"/>
    <w:rsid w:val="00B251C8"/>
    <w:rsid w:val="00B32310"/>
    <w:rsid w:val="00B32896"/>
    <w:rsid w:val="00B36B62"/>
    <w:rsid w:val="00B5334F"/>
    <w:rsid w:val="00B71B58"/>
    <w:rsid w:val="00B77F48"/>
    <w:rsid w:val="00B9686B"/>
    <w:rsid w:val="00BA02B3"/>
    <w:rsid w:val="00BA699A"/>
    <w:rsid w:val="00BB23C2"/>
    <w:rsid w:val="00BB2E77"/>
    <w:rsid w:val="00BB4A41"/>
    <w:rsid w:val="00BB6AAE"/>
    <w:rsid w:val="00BB7855"/>
    <w:rsid w:val="00BC5404"/>
    <w:rsid w:val="00BF2338"/>
    <w:rsid w:val="00C05700"/>
    <w:rsid w:val="00C15A9F"/>
    <w:rsid w:val="00C23F8C"/>
    <w:rsid w:val="00C24CDC"/>
    <w:rsid w:val="00C26C78"/>
    <w:rsid w:val="00C42873"/>
    <w:rsid w:val="00C47CCF"/>
    <w:rsid w:val="00C5135E"/>
    <w:rsid w:val="00C67EBC"/>
    <w:rsid w:val="00C7670E"/>
    <w:rsid w:val="00C872BB"/>
    <w:rsid w:val="00C94FBE"/>
    <w:rsid w:val="00C97238"/>
    <w:rsid w:val="00CB2CC9"/>
    <w:rsid w:val="00CD323E"/>
    <w:rsid w:val="00CD624E"/>
    <w:rsid w:val="00CE0252"/>
    <w:rsid w:val="00CE0C6E"/>
    <w:rsid w:val="00CE4CE6"/>
    <w:rsid w:val="00CE7C8F"/>
    <w:rsid w:val="00CE7F5B"/>
    <w:rsid w:val="00CF0C33"/>
    <w:rsid w:val="00D01B23"/>
    <w:rsid w:val="00D06E99"/>
    <w:rsid w:val="00D15FB2"/>
    <w:rsid w:val="00D16739"/>
    <w:rsid w:val="00D255E1"/>
    <w:rsid w:val="00D3634E"/>
    <w:rsid w:val="00D4346C"/>
    <w:rsid w:val="00D5272C"/>
    <w:rsid w:val="00D649B2"/>
    <w:rsid w:val="00D80E83"/>
    <w:rsid w:val="00D84AA0"/>
    <w:rsid w:val="00D8548C"/>
    <w:rsid w:val="00D874E3"/>
    <w:rsid w:val="00D94D29"/>
    <w:rsid w:val="00DA284A"/>
    <w:rsid w:val="00DB731C"/>
    <w:rsid w:val="00DC3C00"/>
    <w:rsid w:val="00DD0159"/>
    <w:rsid w:val="00DD5A70"/>
    <w:rsid w:val="00DD781B"/>
    <w:rsid w:val="00DE1A36"/>
    <w:rsid w:val="00DE1D16"/>
    <w:rsid w:val="00DE2F48"/>
    <w:rsid w:val="00E00CD2"/>
    <w:rsid w:val="00E01FEC"/>
    <w:rsid w:val="00E037C9"/>
    <w:rsid w:val="00E126B3"/>
    <w:rsid w:val="00E2172C"/>
    <w:rsid w:val="00E26A05"/>
    <w:rsid w:val="00E32235"/>
    <w:rsid w:val="00E34178"/>
    <w:rsid w:val="00E36A01"/>
    <w:rsid w:val="00E41820"/>
    <w:rsid w:val="00E41E7A"/>
    <w:rsid w:val="00E438FE"/>
    <w:rsid w:val="00E505F2"/>
    <w:rsid w:val="00E5392A"/>
    <w:rsid w:val="00E655B9"/>
    <w:rsid w:val="00E67DB5"/>
    <w:rsid w:val="00E7708C"/>
    <w:rsid w:val="00E8096E"/>
    <w:rsid w:val="00E84E25"/>
    <w:rsid w:val="00E9170E"/>
    <w:rsid w:val="00E93312"/>
    <w:rsid w:val="00E94677"/>
    <w:rsid w:val="00EA7D8C"/>
    <w:rsid w:val="00EC22CE"/>
    <w:rsid w:val="00EC6CB4"/>
    <w:rsid w:val="00ED7396"/>
    <w:rsid w:val="00EE0084"/>
    <w:rsid w:val="00F045A2"/>
    <w:rsid w:val="00F10E3C"/>
    <w:rsid w:val="00F163F8"/>
    <w:rsid w:val="00F16705"/>
    <w:rsid w:val="00F36808"/>
    <w:rsid w:val="00F37C63"/>
    <w:rsid w:val="00F438B1"/>
    <w:rsid w:val="00F539CF"/>
    <w:rsid w:val="00F54DA6"/>
    <w:rsid w:val="00F6748E"/>
    <w:rsid w:val="00F771E5"/>
    <w:rsid w:val="00F813E9"/>
    <w:rsid w:val="00F815F5"/>
    <w:rsid w:val="00F82625"/>
    <w:rsid w:val="00F834A7"/>
    <w:rsid w:val="00F90756"/>
    <w:rsid w:val="00F926BE"/>
    <w:rsid w:val="00FB452E"/>
    <w:rsid w:val="00FB71E7"/>
    <w:rsid w:val="00FC0C4C"/>
    <w:rsid w:val="00FC0D60"/>
    <w:rsid w:val="00FC4195"/>
    <w:rsid w:val="00FD6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5:docId w15:val="{20FAF9B4-1E01-4C3E-979A-C1E0B753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B2E77"/>
    <w:pPr>
      <w:tabs>
        <w:tab w:val="left" w:pos="0"/>
      </w:tabs>
      <w:ind w:left="115" w:hanging="6"/>
      <w:jc w:val="both"/>
    </w:pPr>
    <w:rPr>
      <w:rFonts w:eastAsia="Calibri" w:cstheme="minorHAnsi"/>
      <w:i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730BE2"/>
    <w:pPr>
      <w:shd w:val="clear" w:color="auto" w:fill="FFFFFF" w:themeFill="background1"/>
      <w:ind w:left="0" w:firstLine="0"/>
      <w:jc w:val="both"/>
    </w:pPr>
    <w:rPr>
      <w:i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30BE2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E6A95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E6A95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E6A95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730BE2"/>
    <w:rPr>
      <w:rFonts w:asciiTheme="minorHAnsi" w:hAnsiTheme="minorHAnsi" w:cstheme="minorHAnsi"/>
      <w:color w:val="E36C0A" w:themeColor="accent6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316087"/>
    <w:pPr>
      <w:ind w:left="0" w:firstLine="0"/>
      <w:jc w:val="both"/>
    </w:pPr>
    <w:rPr>
      <w:rFonts w:eastAsia="Calibri" w:cstheme="minorHAnsi"/>
      <w:i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customStyle="1" w:styleId="Tabladecuadrcula2-nfasis31">
    <w:name w:val="Tabla de cuadrícula 2 - Énfasis 31"/>
    <w:basedOn w:val="Tablanormal"/>
    <w:uiPriority w:val="47"/>
    <w:rsid w:val="00730BE2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Prrafodelista">
    <w:name w:val="List Paragraph"/>
    <w:basedOn w:val="Normal"/>
    <w:uiPriority w:val="34"/>
    <w:qFormat/>
    <w:rsid w:val="00275F0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0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0D6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FC0D60"/>
  </w:style>
  <w:style w:type="character" w:customStyle="1" w:styleId="pun">
    <w:name w:val="pun"/>
    <w:basedOn w:val="Fuentedeprrafopredeter"/>
    <w:rsid w:val="00FC0D60"/>
  </w:style>
  <w:style w:type="character" w:customStyle="1" w:styleId="kwd">
    <w:name w:val="kwd"/>
    <w:basedOn w:val="Fuentedeprrafopredeter"/>
    <w:rsid w:val="00FC0D60"/>
  </w:style>
  <w:style w:type="character" w:customStyle="1" w:styleId="lit">
    <w:name w:val="lit"/>
    <w:basedOn w:val="Fuentedeprrafopredeter"/>
    <w:rsid w:val="00FC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Analisis%20y%20Dise&#241;o\Estudio%20de%20Factibilidad\Plantilla%20Estudio%20de%20Factibilida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43C045-5C7A-475A-B34F-006DFCBD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Estudio de Factibilidad</Template>
  <TotalTime>3146</TotalTime>
  <Pages>9</Pages>
  <Words>1075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Instalación</vt:lpstr>
    </vt:vector>
  </TitlesOfParts>
  <Company>Laboratorio de Desarrollo de Software</Company>
  <LinksUpToDate>false</LinksUpToDate>
  <CharactersWithSpaces>6977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Instalación</dc:title>
  <dc:subject>CheckPoint</dc:subject>
  <dc:creator>GVR</dc:creator>
  <cp:keywords/>
  <dc:description/>
  <cp:lastModifiedBy>notebook</cp:lastModifiedBy>
  <cp:revision>12</cp:revision>
  <dcterms:created xsi:type="dcterms:W3CDTF">2019-04-25T23:12:00Z</dcterms:created>
  <dcterms:modified xsi:type="dcterms:W3CDTF">2019-06-12T04:28:00Z</dcterms:modified>
</cp:coreProperties>
</file>