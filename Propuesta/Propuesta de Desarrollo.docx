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Pr="004A282C" w:rsidRDefault="006919D5">
          <w:pPr>
            <w:pStyle w:val="Sinespaciado"/>
            <w:rPr>
              <w:rFonts w:asciiTheme="majorHAnsi" w:eastAsiaTheme="majorEastAsia" w:hAnsiTheme="majorHAnsi" w:cstheme="majorBidi"/>
              <w:sz w:val="72"/>
              <w:szCs w:val="72"/>
            </w:rPr>
          </w:pPr>
        </w:p>
        <w:p w:rsidR="006919D5" w:rsidRPr="004A282C" w:rsidRDefault="006919D5">
          <w:pPr>
            <w:pStyle w:val="Sinespaciado"/>
            <w:rPr>
              <w:rFonts w:asciiTheme="majorHAnsi" w:eastAsiaTheme="majorEastAsia" w:hAnsiTheme="majorHAnsi" w:cstheme="majorBidi"/>
              <w:sz w:val="72"/>
              <w:szCs w:val="72"/>
            </w:rPr>
          </w:pPr>
        </w:p>
        <w:p w:rsidR="00D06E99" w:rsidRPr="004A282C" w:rsidRDefault="00BF436E">
          <w:pPr>
            <w:pStyle w:val="Sinespaciado"/>
            <w:rPr>
              <w:rFonts w:eastAsiaTheme="majorEastAsia" w:cstheme="minorHAnsi"/>
              <w:sz w:val="72"/>
              <w:szCs w:val="72"/>
            </w:rPr>
          </w:pPr>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r w:rsidR="00A85122" w:rsidRPr="004A282C">
                <w:rPr>
                  <w:rFonts w:eastAsiaTheme="majorEastAsia" w:cstheme="minorHAnsi"/>
                  <w:sz w:val="72"/>
                  <w:szCs w:val="72"/>
                  <w:lang w:val="es-AR"/>
                </w:rPr>
                <w:t>Propuesta de Desarrollo</w:t>
              </w:r>
            </w:sdtContent>
          </w:sdt>
        </w:p>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4A282C" w:rsidRDefault="0033742E">
              <w:pPr>
                <w:pStyle w:val="Sinespaciado"/>
                <w:rPr>
                  <w:rFonts w:eastAsiaTheme="majorEastAsia" w:cstheme="minorHAnsi"/>
                  <w:sz w:val="36"/>
                  <w:szCs w:val="36"/>
                </w:rPr>
              </w:pPr>
              <w:r>
                <w:rPr>
                  <w:rFonts w:eastAsiaTheme="majorEastAsia" w:cstheme="minorHAnsi"/>
                  <w:sz w:val="36"/>
                  <w:szCs w:val="36"/>
                </w:rPr>
                <w:t>CheckPoint</w:t>
              </w:r>
            </w:p>
          </w:sdtContent>
        </w:sdt>
        <w:p w:rsidR="00D06E99" w:rsidRPr="004A282C" w:rsidRDefault="00D06E99">
          <w:pPr>
            <w:pStyle w:val="Sinespaciado"/>
            <w:rPr>
              <w:rFonts w:cstheme="minorHAnsi"/>
            </w:rPr>
          </w:pPr>
        </w:p>
        <w:p w:rsidR="006919D5" w:rsidRPr="004A282C" w:rsidRDefault="006919D5">
          <w:pPr>
            <w:pStyle w:val="Sinespaciado"/>
            <w:rPr>
              <w:rFonts w:cstheme="minorHAnsi"/>
            </w:rPr>
          </w:pPr>
        </w:p>
        <w:p w:rsidR="006919D5" w:rsidRPr="004A282C" w:rsidRDefault="006919D5">
          <w:pPr>
            <w:pStyle w:val="Sinespaciado"/>
            <w:rPr>
              <w:rFonts w:cstheme="minorHAnsi"/>
            </w:rPr>
          </w:pPr>
        </w:p>
        <w:p w:rsidR="006919D5" w:rsidRPr="004A282C"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4A282C" w:rsidRDefault="0033742E">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4A282C" w:rsidRDefault="0033485D">
              <w:pPr>
                <w:pStyle w:val="Sinespaciado"/>
                <w:rPr>
                  <w:rFonts w:cstheme="minorHAnsi"/>
                </w:rPr>
              </w:pPr>
              <w:r>
                <w:rPr>
                  <w:rFonts w:cstheme="minorHAnsi"/>
                  <w:lang w:val="es-AR"/>
                </w:rPr>
                <w:t>GVR</w:t>
              </w:r>
            </w:p>
          </w:sdtContent>
        </w:sdt>
        <w:p w:rsidR="00D06E99" w:rsidRPr="004A282C" w:rsidRDefault="00D06E99">
          <w:pPr>
            <w:rPr>
              <w:rFonts w:cstheme="minorHAnsi"/>
            </w:rPr>
          </w:pPr>
        </w:p>
        <w:p w:rsidR="00BC5404" w:rsidRPr="004A282C" w:rsidRDefault="00D06E99" w:rsidP="000F4F97">
          <w:pPr>
            <w:pStyle w:val="PSI-Comentario"/>
            <w:rPr>
              <w:rFonts w:cstheme="minorHAnsi"/>
              <w:color w:val="auto"/>
            </w:rPr>
          </w:pPr>
          <w:r w:rsidRPr="004A282C">
            <w:rPr>
              <w:rFonts w:cstheme="minorHAnsi"/>
              <w:color w:val="auto"/>
            </w:rPr>
            <w:br w:type="page"/>
          </w:r>
        </w:p>
        <w:p w:rsidR="00BC5404" w:rsidRPr="004A282C" w:rsidRDefault="00BC1013" w:rsidP="000F4F97">
          <w:pPr>
            <w:pStyle w:val="PSI-Comentario"/>
            <w:rPr>
              <w:color w:val="auto"/>
            </w:rPr>
          </w:pPr>
          <w:r w:rsidRPr="004A282C">
            <w:rPr>
              <w:noProof/>
              <w:color w:val="auto"/>
              <w:lang w:eastAsia="es-AR"/>
            </w:rPr>
            <w:lastRenderedPageBreak/>
            <mc:AlternateContent>
              <mc:Choice Requires="wps">
                <w:drawing>
                  <wp:anchor distT="0" distB="0" distL="114300" distR="114300" simplePos="0" relativeHeight="251655680" behindDoc="1" locked="0" layoutInCell="1" allowOverlap="1" wp14:anchorId="60357D3A" wp14:editId="7F120417">
                    <wp:simplePos x="0" y="0"/>
                    <wp:positionH relativeFrom="margin">
                      <wp:posOffset>4001770</wp:posOffset>
                    </wp:positionH>
                    <wp:positionV relativeFrom="margin">
                      <wp:posOffset>-1191260</wp:posOffset>
                    </wp:positionV>
                    <wp:extent cx="2480945" cy="10953115"/>
                    <wp:effectExtent l="0" t="0" r="14605" b="19685"/>
                    <wp:wrapSquare wrapText="bothSides"/>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5311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B283B5" id="Rectangle 17" o:spid="_x0000_s1026" style="position:absolute;margin-left:315.1pt;margin-top:-93.8pt;width:195.35pt;height:862.4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" fillcolor="#92d050" strokecolor="#ffc000">
                    <w10:wrap type="square" anchorx="margin" anchory="margin"/>
                  </v:rect>
                </w:pict>
              </mc:Fallback>
            </mc:AlternateContent>
          </w:r>
          <w:r w:rsidR="004A282C" w:rsidRPr="004A282C">
            <w:rPr>
              <w:noProof/>
              <w:color w:val="auto"/>
              <w:lang w:eastAsia="es-AR"/>
            </w:rPr>
            <mc:AlternateContent>
              <mc:Choice Requires="wps">
                <w:drawing>
                  <wp:anchor distT="0" distB="0" distL="114300" distR="114300" simplePos="0" relativeHeight="251656704" behindDoc="0" locked="0" layoutInCell="1" allowOverlap="1" wp14:anchorId="1C932A7E" wp14:editId="54D1F1B3">
                    <wp:simplePos x="0" y="0"/>
                    <wp:positionH relativeFrom="margin">
                      <wp:posOffset>3577590</wp:posOffset>
                    </wp:positionH>
                    <wp:positionV relativeFrom="margin">
                      <wp:posOffset>67310</wp:posOffset>
                    </wp:positionV>
                    <wp:extent cx="2047875" cy="7336155"/>
                    <wp:effectExtent l="9525" t="13335" r="9525" b="13335"/>
                    <wp:wrapSquare wrapText="bothSides"/>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DA284A" w:rsidRPr="004A282C" w:rsidRDefault="00F11BCE" w:rsidP="004A282C">
                                <w:pPr>
                                  <w:pStyle w:val="PSI-DescripcindelDocumentos"/>
                                </w:pPr>
                                <w:r w:rsidRPr="004A282C">
                                  <w:t>La propuesta de Desarrollo es el primer documento forma</w:t>
                                </w:r>
                                <w:r w:rsidR="006B78A3" w:rsidRPr="004A282C">
                                  <w:t>l que recibe el posible cliente,</w:t>
                                </w:r>
                                <w:r w:rsidRPr="004A282C">
                                  <w:t xml:space="preserve"> </w:t>
                                </w:r>
                                <w:r w:rsidR="006B78A3" w:rsidRPr="004A282C">
                                  <w:t>donde</w:t>
                                </w:r>
                                <w:r w:rsidRPr="004A282C">
                                  <w:t xml:space="preserve"> se manifiesta concretamente la intención de desarrollar un nuevo sistema y es donde se especifican que características tendrá este desarrollo</w:t>
                                </w:r>
                                <w:r w:rsidR="006B78A3" w:rsidRPr="004A282C">
                                  <w:t>.</w:t>
                                </w:r>
                                <w:r w:rsidRPr="004A282C">
                                  <w:t xml:space="preserve"> también esta propuesta sirve como acuerdo entre las partes ya que contienen un </w:t>
                                </w:r>
                                <w:r w:rsidR="00A34F35" w:rsidRPr="004A282C">
                                  <w:t>análisis</w:t>
                                </w:r>
                                <w:r w:rsidRPr="004A282C">
                                  <w:t xml:space="preserve"> técnico y una propuesta técnica asociada, dejando en claro que es lo que se planea  desarrollar</w:t>
                                </w:r>
                                <w:r w:rsidR="00A34F35" w:rsidRPr="004A282C">
                                  <w:t>, como así también a que costo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932A7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" fillcolor="white [3212]" strokecolor="#ffc000">
                    <v:textbox>
                      <w:txbxContent>
                        <w:p w:rsidR="00DA284A" w:rsidRPr="004A282C" w:rsidRDefault="00F11BCE" w:rsidP="004A282C">
                          <w:pPr>
                            <w:pStyle w:val="PSI-DescripcindelDocumentos"/>
                          </w:pPr>
                          <w:r w:rsidRPr="004A282C">
                            <w:t>La propuesta de Desarrollo es el primer documento forma</w:t>
                          </w:r>
                          <w:r w:rsidR="006B78A3" w:rsidRPr="004A282C">
                            <w:t>l que recibe el posible cliente,</w:t>
                          </w:r>
                          <w:r w:rsidRPr="004A282C">
                            <w:t xml:space="preserve"> </w:t>
                          </w:r>
                          <w:r w:rsidR="006B78A3" w:rsidRPr="004A282C">
                            <w:t>donde</w:t>
                          </w:r>
                          <w:r w:rsidRPr="004A282C">
                            <w:t xml:space="preserve"> se manifiesta concretamente la intención de desarrollar un nuevo sistema y es donde se especifican que características tendrá este desarrollo</w:t>
                          </w:r>
                          <w:r w:rsidR="006B78A3" w:rsidRPr="004A282C">
                            <w:t>.</w:t>
                          </w:r>
                          <w:r w:rsidRPr="004A282C">
                            <w:t xml:space="preserve"> también esta propuesta sirve como acuerdo entre las partes ya que contienen un </w:t>
                          </w:r>
                          <w:r w:rsidR="00A34F35" w:rsidRPr="004A282C">
                            <w:t>análisis</w:t>
                          </w:r>
                          <w:r w:rsidRPr="004A282C">
                            <w:t xml:space="preserve"> técnico y una propuesta técnica asociada, dejando en claro que es lo que se planea  desarrollar</w:t>
                          </w:r>
                          <w:r w:rsidR="00A34F35" w:rsidRPr="004A282C">
                            <w:t>, como así también a que costo</w:t>
                          </w:r>
                        </w:p>
                      </w:txbxContent>
                    </v:textbox>
                    <w10:wrap type="square" anchorx="margin" anchory="margin"/>
                  </v:shape>
                </w:pict>
              </mc:Fallback>
            </mc:AlternateContent>
          </w:r>
        </w:p>
        <w:p w:rsidR="00397566" w:rsidRPr="004A282C" w:rsidRDefault="00397566" w:rsidP="000F4F97">
          <w:pPr>
            <w:pStyle w:val="PSI-Comentario"/>
            <w:rPr>
              <w:color w:val="auto"/>
            </w:rPr>
          </w:pPr>
        </w:p>
        <w:p w:rsidR="00D06E99" w:rsidRDefault="00BF436E"/>
      </w:sdtContent>
    </w:sdt>
    <w:p w:rsidR="00A13DBA" w:rsidRDefault="007F38C0" w:rsidP="00A13DBA">
      <w:pPr>
        <w:ind w:left="0" w:firstLine="0"/>
      </w:pPr>
      <w:r>
        <w:br w:type="page"/>
      </w: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BC1013" w:rsidRDefault="000F79DF" w:rsidP="00BC1013">
          <w:pPr>
            <w:pStyle w:val="TtuloTDC"/>
            <w:tabs>
              <w:tab w:val="left" w:pos="5954"/>
            </w:tabs>
            <w:spacing w:before="0"/>
            <w:rPr>
              <w:rFonts w:asciiTheme="minorHAnsi" w:hAnsiTheme="minorHAnsi" w:cstheme="minorHAnsi"/>
              <w:color w:val="auto"/>
            </w:rPr>
          </w:pPr>
          <w:r w:rsidRPr="00BC1013">
            <w:rPr>
              <w:rFonts w:asciiTheme="minorHAnsi" w:hAnsiTheme="minorHAnsi" w:cstheme="minorHAnsi"/>
              <w:color w:val="auto"/>
            </w:rPr>
            <w:t>Tabla de contenido</w:t>
          </w:r>
        </w:p>
        <w:p w:rsidR="00EC3069" w:rsidRDefault="00D5431C">
          <w:pPr>
            <w:pStyle w:val="TDC1"/>
            <w:rPr>
              <w:rFonts w:eastAsiaTheme="minorEastAsia"/>
              <w:b w:val="0"/>
              <w:bCs w:val="0"/>
              <w:noProof/>
              <w:sz w:val="22"/>
              <w:szCs w:val="22"/>
              <w:lang w:val="es-AR" w:eastAsia="es-AR"/>
            </w:rPr>
          </w:pPr>
          <w:r w:rsidRPr="00BC1013">
            <w:rPr>
              <w:rFonts w:cstheme="minorHAnsi"/>
            </w:rPr>
            <w:fldChar w:fldCharType="begin"/>
          </w:r>
          <w:r w:rsidR="000F79DF" w:rsidRPr="00BC1013">
            <w:rPr>
              <w:rFonts w:cstheme="minorHAnsi"/>
            </w:rPr>
            <w:instrText xml:space="preserve"> TOC \o "1-3" \h \z \u </w:instrText>
          </w:r>
          <w:r w:rsidRPr="00BC1013">
            <w:rPr>
              <w:rFonts w:cstheme="minorHAnsi"/>
            </w:rPr>
            <w:fldChar w:fldCharType="separate"/>
          </w:r>
          <w:hyperlink w:anchor="_Toc493809919" w:history="1">
            <w:r w:rsidR="00EC3069" w:rsidRPr="00584408">
              <w:rPr>
                <w:rStyle w:val="Hipervnculo"/>
                <w:noProof/>
              </w:rPr>
              <w:t>Introducción</w:t>
            </w:r>
            <w:r w:rsidR="00EC3069">
              <w:rPr>
                <w:noProof/>
                <w:webHidden/>
              </w:rPr>
              <w:tab/>
            </w:r>
            <w:r w:rsidR="00EC3069">
              <w:rPr>
                <w:noProof/>
                <w:webHidden/>
              </w:rPr>
              <w:fldChar w:fldCharType="begin"/>
            </w:r>
            <w:r w:rsidR="00EC3069">
              <w:rPr>
                <w:noProof/>
                <w:webHidden/>
              </w:rPr>
              <w:instrText xml:space="preserve"> PAGEREF _Toc493809919 \h </w:instrText>
            </w:r>
            <w:r w:rsidR="00EC3069">
              <w:rPr>
                <w:noProof/>
                <w:webHidden/>
              </w:rPr>
            </w:r>
            <w:r w:rsidR="00EC3069">
              <w:rPr>
                <w:noProof/>
                <w:webHidden/>
              </w:rPr>
              <w:fldChar w:fldCharType="separate"/>
            </w:r>
            <w:r w:rsidR="00EC3069">
              <w:rPr>
                <w:noProof/>
                <w:webHidden/>
              </w:rPr>
              <w:t>4</w:t>
            </w:r>
            <w:r w:rsidR="00EC3069">
              <w:rPr>
                <w:noProof/>
                <w:webHidden/>
              </w:rPr>
              <w:fldChar w:fldCharType="end"/>
            </w:r>
          </w:hyperlink>
        </w:p>
        <w:p w:rsidR="00EC3069" w:rsidRDefault="00BF436E">
          <w:pPr>
            <w:pStyle w:val="TDC2"/>
            <w:rPr>
              <w:rFonts w:eastAsiaTheme="minorEastAsia"/>
              <w:i w:val="0"/>
              <w:iCs w:val="0"/>
              <w:noProof/>
              <w:sz w:val="22"/>
              <w:szCs w:val="22"/>
              <w:lang w:val="es-AR" w:eastAsia="es-AR"/>
            </w:rPr>
          </w:pPr>
          <w:hyperlink w:anchor="_Toc493809920" w:history="1">
            <w:r w:rsidR="00EC3069" w:rsidRPr="00584408">
              <w:rPr>
                <w:rStyle w:val="Hipervnculo"/>
                <w:rFonts w:cstheme="minorHAnsi"/>
                <w:noProof/>
              </w:rPr>
              <w:t>Propósito</w:t>
            </w:r>
            <w:r w:rsidR="00EC3069">
              <w:rPr>
                <w:noProof/>
                <w:webHidden/>
              </w:rPr>
              <w:tab/>
            </w:r>
            <w:r w:rsidR="00EC3069">
              <w:rPr>
                <w:noProof/>
                <w:webHidden/>
              </w:rPr>
              <w:fldChar w:fldCharType="begin"/>
            </w:r>
            <w:r w:rsidR="00EC3069">
              <w:rPr>
                <w:noProof/>
                <w:webHidden/>
              </w:rPr>
              <w:instrText xml:space="preserve"> PAGEREF _Toc493809920 \h </w:instrText>
            </w:r>
            <w:r w:rsidR="00EC3069">
              <w:rPr>
                <w:noProof/>
                <w:webHidden/>
              </w:rPr>
            </w:r>
            <w:r w:rsidR="00EC3069">
              <w:rPr>
                <w:noProof/>
                <w:webHidden/>
              </w:rPr>
              <w:fldChar w:fldCharType="separate"/>
            </w:r>
            <w:r w:rsidR="00EC3069">
              <w:rPr>
                <w:noProof/>
                <w:webHidden/>
              </w:rPr>
              <w:t>4</w:t>
            </w:r>
            <w:r w:rsidR="00EC3069">
              <w:rPr>
                <w:noProof/>
                <w:webHidden/>
              </w:rPr>
              <w:fldChar w:fldCharType="end"/>
            </w:r>
          </w:hyperlink>
        </w:p>
        <w:p w:rsidR="00EC3069" w:rsidRDefault="00BF436E">
          <w:pPr>
            <w:pStyle w:val="TDC2"/>
            <w:rPr>
              <w:rFonts w:eastAsiaTheme="minorEastAsia"/>
              <w:i w:val="0"/>
              <w:iCs w:val="0"/>
              <w:noProof/>
              <w:sz w:val="22"/>
              <w:szCs w:val="22"/>
              <w:lang w:val="es-AR" w:eastAsia="es-AR"/>
            </w:rPr>
          </w:pPr>
          <w:hyperlink w:anchor="_Toc493809921" w:history="1">
            <w:r w:rsidR="00EC3069" w:rsidRPr="00584408">
              <w:rPr>
                <w:rStyle w:val="Hipervnculo"/>
                <w:rFonts w:cstheme="minorHAnsi"/>
                <w:noProof/>
              </w:rPr>
              <w:t>Alcance</w:t>
            </w:r>
            <w:r w:rsidR="00EC3069">
              <w:rPr>
                <w:noProof/>
                <w:webHidden/>
              </w:rPr>
              <w:tab/>
            </w:r>
            <w:r w:rsidR="00EC3069">
              <w:rPr>
                <w:noProof/>
                <w:webHidden/>
              </w:rPr>
              <w:fldChar w:fldCharType="begin"/>
            </w:r>
            <w:r w:rsidR="00EC3069">
              <w:rPr>
                <w:noProof/>
                <w:webHidden/>
              </w:rPr>
              <w:instrText xml:space="preserve"> PAGEREF _Toc493809921 \h </w:instrText>
            </w:r>
            <w:r w:rsidR="00EC3069">
              <w:rPr>
                <w:noProof/>
                <w:webHidden/>
              </w:rPr>
            </w:r>
            <w:r w:rsidR="00EC3069">
              <w:rPr>
                <w:noProof/>
                <w:webHidden/>
              </w:rPr>
              <w:fldChar w:fldCharType="separate"/>
            </w:r>
            <w:r w:rsidR="00EC3069">
              <w:rPr>
                <w:noProof/>
                <w:webHidden/>
              </w:rPr>
              <w:t>4</w:t>
            </w:r>
            <w:r w:rsidR="00EC3069">
              <w:rPr>
                <w:noProof/>
                <w:webHidden/>
              </w:rPr>
              <w:fldChar w:fldCharType="end"/>
            </w:r>
          </w:hyperlink>
        </w:p>
        <w:p w:rsidR="00EC3069" w:rsidRDefault="00BF436E">
          <w:pPr>
            <w:pStyle w:val="TDC2"/>
            <w:rPr>
              <w:rFonts w:eastAsiaTheme="minorEastAsia"/>
              <w:i w:val="0"/>
              <w:iCs w:val="0"/>
              <w:noProof/>
              <w:sz w:val="22"/>
              <w:szCs w:val="22"/>
              <w:lang w:val="es-AR" w:eastAsia="es-AR"/>
            </w:rPr>
          </w:pPr>
          <w:hyperlink w:anchor="_Toc493809922" w:history="1">
            <w:r w:rsidR="00EC3069" w:rsidRPr="00584408">
              <w:rPr>
                <w:rStyle w:val="Hipervnculo"/>
                <w:rFonts w:cstheme="minorHAnsi"/>
                <w:noProof/>
              </w:rPr>
              <w:t>Panorama General</w:t>
            </w:r>
            <w:r w:rsidR="00EC3069">
              <w:rPr>
                <w:noProof/>
                <w:webHidden/>
              </w:rPr>
              <w:tab/>
            </w:r>
            <w:r w:rsidR="00EC3069">
              <w:rPr>
                <w:noProof/>
                <w:webHidden/>
              </w:rPr>
              <w:fldChar w:fldCharType="begin"/>
            </w:r>
            <w:r w:rsidR="00EC3069">
              <w:rPr>
                <w:noProof/>
                <w:webHidden/>
              </w:rPr>
              <w:instrText xml:space="preserve"> PAGEREF _Toc493809922 \h </w:instrText>
            </w:r>
            <w:r w:rsidR="00EC3069">
              <w:rPr>
                <w:noProof/>
                <w:webHidden/>
              </w:rPr>
            </w:r>
            <w:r w:rsidR="00EC3069">
              <w:rPr>
                <w:noProof/>
                <w:webHidden/>
              </w:rPr>
              <w:fldChar w:fldCharType="separate"/>
            </w:r>
            <w:r w:rsidR="00EC3069">
              <w:rPr>
                <w:noProof/>
                <w:webHidden/>
              </w:rPr>
              <w:t>4</w:t>
            </w:r>
            <w:r w:rsidR="00EC3069">
              <w:rPr>
                <w:noProof/>
                <w:webHidden/>
              </w:rPr>
              <w:fldChar w:fldCharType="end"/>
            </w:r>
          </w:hyperlink>
        </w:p>
        <w:p w:rsidR="00EC3069" w:rsidRDefault="00BF436E">
          <w:pPr>
            <w:pStyle w:val="TDC1"/>
            <w:rPr>
              <w:rFonts w:eastAsiaTheme="minorEastAsia"/>
              <w:b w:val="0"/>
              <w:bCs w:val="0"/>
              <w:noProof/>
              <w:sz w:val="22"/>
              <w:szCs w:val="22"/>
              <w:lang w:val="es-AR" w:eastAsia="es-AR"/>
            </w:rPr>
          </w:pPr>
          <w:hyperlink w:anchor="_Toc493809923" w:history="1">
            <w:r w:rsidR="00EC3069" w:rsidRPr="00584408">
              <w:rPr>
                <w:rStyle w:val="Hipervnculo"/>
                <w:noProof/>
              </w:rPr>
              <w:t>Información General</w:t>
            </w:r>
            <w:r w:rsidR="00EC3069">
              <w:rPr>
                <w:noProof/>
                <w:webHidden/>
              </w:rPr>
              <w:tab/>
            </w:r>
            <w:r w:rsidR="00EC3069">
              <w:rPr>
                <w:noProof/>
                <w:webHidden/>
              </w:rPr>
              <w:fldChar w:fldCharType="begin"/>
            </w:r>
            <w:r w:rsidR="00EC3069">
              <w:rPr>
                <w:noProof/>
                <w:webHidden/>
              </w:rPr>
              <w:instrText xml:space="preserve"> PAGEREF _Toc493809923 \h </w:instrText>
            </w:r>
            <w:r w:rsidR="00EC3069">
              <w:rPr>
                <w:noProof/>
                <w:webHidden/>
              </w:rPr>
            </w:r>
            <w:r w:rsidR="00EC3069">
              <w:rPr>
                <w:noProof/>
                <w:webHidden/>
              </w:rPr>
              <w:fldChar w:fldCharType="separate"/>
            </w:r>
            <w:r w:rsidR="00EC3069">
              <w:rPr>
                <w:noProof/>
                <w:webHidden/>
              </w:rPr>
              <w:t>4</w:t>
            </w:r>
            <w:r w:rsidR="00EC3069">
              <w:rPr>
                <w:noProof/>
                <w:webHidden/>
              </w:rPr>
              <w:fldChar w:fldCharType="end"/>
            </w:r>
          </w:hyperlink>
        </w:p>
        <w:p w:rsidR="00EC3069" w:rsidRDefault="00BF436E">
          <w:pPr>
            <w:pStyle w:val="TDC2"/>
            <w:rPr>
              <w:rFonts w:eastAsiaTheme="minorEastAsia"/>
              <w:i w:val="0"/>
              <w:iCs w:val="0"/>
              <w:noProof/>
              <w:sz w:val="22"/>
              <w:szCs w:val="22"/>
              <w:lang w:val="es-AR" w:eastAsia="es-AR"/>
            </w:rPr>
          </w:pPr>
          <w:hyperlink w:anchor="_Toc493809924" w:history="1">
            <w:r w:rsidR="00EC3069" w:rsidRPr="00584408">
              <w:rPr>
                <w:rStyle w:val="Hipervnculo"/>
                <w:rFonts w:cstheme="minorHAnsi"/>
                <w:noProof/>
              </w:rPr>
              <w:t>Grupo de desarrollo:</w:t>
            </w:r>
            <w:r w:rsidR="00EC3069">
              <w:rPr>
                <w:noProof/>
                <w:webHidden/>
              </w:rPr>
              <w:tab/>
            </w:r>
            <w:r w:rsidR="00EC3069">
              <w:rPr>
                <w:noProof/>
                <w:webHidden/>
              </w:rPr>
              <w:fldChar w:fldCharType="begin"/>
            </w:r>
            <w:r w:rsidR="00EC3069">
              <w:rPr>
                <w:noProof/>
                <w:webHidden/>
              </w:rPr>
              <w:instrText xml:space="preserve"> PAGEREF _Toc493809924 \h </w:instrText>
            </w:r>
            <w:r w:rsidR="00EC3069">
              <w:rPr>
                <w:noProof/>
                <w:webHidden/>
              </w:rPr>
            </w:r>
            <w:r w:rsidR="00EC3069">
              <w:rPr>
                <w:noProof/>
                <w:webHidden/>
              </w:rPr>
              <w:fldChar w:fldCharType="separate"/>
            </w:r>
            <w:r w:rsidR="00EC3069">
              <w:rPr>
                <w:noProof/>
                <w:webHidden/>
              </w:rPr>
              <w:t>4</w:t>
            </w:r>
            <w:r w:rsidR="00EC3069">
              <w:rPr>
                <w:noProof/>
                <w:webHidden/>
              </w:rPr>
              <w:fldChar w:fldCharType="end"/>
            </w:r>
          </w:hyperlink>
        </w:p>
        <w:p w:rsidR="00EC3069" w:rsidRDefault="00BF436E">
          <w:pPr>
            <w:pStyle w:val="TDC2"/>
            <w:rPr>
              <w:rFonts w:eastAsiaTheme="minorEastAsia"/>
              <w:i w:val="0"/>
              <w:iCs w:val="0"/>
              <w:noProof/>
              <w:sz w:val="22"/>
              <w:szCs w:val="22"/>
              <w:lang w:val="es-AR" w:eastAsia="es-AR"/>
            </w:rPr>
          </w:pPr>
          <w:hyperlink w:anchor="_Toc493809925" w:history="1">
            <w:r w:rsidR="00EC3069" w:rsidRPr="00584408">
              <w:rPr>
                <w:rStyle w:val="Hipervnculo"/>
                <w:rFonts w:cstheme="minorHAnsi"/>
                <w:noProof/>
              </w:rPr>
              <w:t>Domicilio legal:</w:t>
            </w:r>
            <w:r w:rsidR="00EC3069">
              <w:rPr>
                <w:noProof/>
                <w:webHidden/>
              </w:rPr>
              <w:tab/>
            </w:r>
            <w:r w:rsidR="00EC3069">
              <w:rPr>
                <w:noProof/>
                <w:webHidden/>
              </w:rPr>
              <w:fldChar w:fldCharType="begin"/>
            </w:r>
            <w:r w:rsidR="00EC3069">
              <w:rPr>
                <w:noProof/>
                <w:webHidden/>
              </w:rPr>
              <w:instrText xml:space="preserve"> PAGEREF _Toc493809925 \h </w:instrText>
            </w:r>
            <w:r w:rsidR="00EC3069">
              <w:rPr>
                <w:noProof/>
                <w:webHidden/>
              </w:rPr>
            </w:r>
            <w:r w:rsidR="00EC3069">
              <w:rPr>
                <w:noProof/>
                <w:webHidden/>
              </w:rPr>
              <w:fldChar w:fldCharType="separate"/>
            </w:r>
            <w:r w:rsidR="00EC3069">
              <w:rPr>
                <w:noProof/>
                <w:webHidden/>
              </w:rPr>
              <w:t>5</w:t>
            </w:r>
            <w:r w:rsidR="00EC3069">
              <w:rPr>
                <w:noProof/>
                <w:webHidden/>
              </w:rPr>
              <w:fldChar w:fldCharType="end"/>
            </w:r>
          </w:hyperlink>
        </w:p>
        <w:p w:rsidR="00EC3069" w:rsidRDefault="00BF436E">
          <w:pPr>
            <w:pStyle w:val="TDC2"/>
            <w:rPr>
              <w:rFonts w:eastAsiaTheme="minorEastAsia"/>
              <w:i w:val="0"/>
              <w:iCs w:val="0"/>
              <w:noProof/>
              <w:sz w:val="22"/>
              <w:szCs w:val="22"/>
              <w:lang w:val="es-AR" w:eastAsia="es-AR"/>
            </w:rPr>
          </w:pPr>
          <w:hyperlink w:anchor="_Toc493809926" w:history="1">
            <w:r w:rsidR="00EC3069" w:rsidRPr="00584408">
              <w:rPr>
                <w:rStyle w:val="Hipervnculo"/>
                <w:rFonts w:cstheme="minorHAnsi"/>
                <w:noProof/>
              </w:rPr>
              <w:t>Actividad Principal del Equipo de Trabajo:</w:t>
            </w:r>
            <w:r w:rsidR="00EC3069">
              <w:rPr>
                <w:noProof/>
                <w:webHidden/>
              </w:rPr>
              <w:tab/>
            </w:r>
            <w:r w:rsidR="00EC3069">
              <w:rPr>
                <w:noProof/>
                <w:webHidden/>
              </w:rPr>
              <w:fldChar w:fldCharType="begin"/>
            </w:r>
            <w:r w:rsidR="00EC3069">
              <w:rPr>
                <w:noProof/>
                <w:webHidden/>
              </w:rPr>
              <w:instrText xml:space="preserve"> PAGEREF _Toc493809926 \h </w:instrText>
            </w:r>
            <w:r w:rsidR="00EC3069">
              <w:rPr>
                <w:noProof/>
                <w:webHidden/>
              </w:rPr>
            </w:r>
            <w:r w:rsidR="00EC3069">
              <w:rPr>
                <w:noProof/>
                <w:webHidden/>
              </w:rPr>
              <w:fldChar w:fldCharType="separate"/>
            </w:r>
            <w:r w:rsidR="00EC3069">
              <w:rPr>
                <w:noProof/>
                <w:webHidden/>
              </w:rPr>
              <w:t>5</w:t>
            </w:r>
            <w:r w:rsidR="00EC3069">
              <w:rPr>
                <w:noProof/>
                <w:webHidden/>
              </w:rPr>
              <w:fldChar w:fldCharType="end"/>
            </w:r>
          </w:hyperlink>
        </w:p>
        <w:p w:rsidR="00EC3069" w:rsidRDefault="00BF436E">
          <w:pPr>
            <w:pStyle w:val="TDC2"/>
            <w:rPr>
              <w:rFonts w:eastAsiaTheme="minorEastAsia"/>
              <w:i w:val="0"/>
              <w:iCs w:val="0"/>
              <w:noProof/>
              <w:sz w:val="22"/>
              <w:szCs w:val="22"/>
              <w:lang w:val="es-AR" w:eastAsia="es-AR"/>
            </w:rPr>
          </w:pPr>
          <w:hyperlink w:anchor="_Toc493809927" w:history="1">
            <w:r w:rsidR="00EC3069" w:rsidRPr="00584408">
              <w:rPr>
                <w:rStyle w:val="Hipervnculo"/>
                <w:rFonts w:cstheme="minorHAnsi"/>
                <w:noProof/>
              </w:rPr>
              <w:t>Antecedentes Vinculados a la Temática</w:t>
            </w:r>
            <w:r w:rsidR="00EC3069">
              <w:rPr>
                <w:noProof/>
                <w:webHidden/>
              </w:rPr>
              <w:tab/>
            </w:r>
            <w:r w:rsidR="00EC3069">
              <w:rPr>
                <w:noProof/>
                <w:webHidden/>
              </w:rPr>
              <w:fldChar w:fldCharType="begin"/>
            </w:r>
            <w:r w:rsidR="00EC3069">
              <w:rPr>
                <w:noProof/>
                <w:webHidden/>
              </w:rPr>
              <w:instrText xml:space="preserve"> PAGEREF _Toc493809927 \h </w:instrText>
            </w:r>
            <w:r w:rsidR="00EC3069">
              <w:rPr>
                <w:noProof/>
                <w:webHidden/>
              </w:rPr>
            </w:r>
            <w:r w:rsidR="00EC3069">
              <w:rPr>
                <w:noProof/>
                <w:webHidden/>
              </w:rPr>
              <w:fldChar w:fldCharType="separate"/>
            </w:r>
            <w:r w:rsidR="00EC3069">
              <w:rPr>
                <w:noProof/>
                <w:webHidden/>
              </w:rPr>
              <w:t>6</w:t>
            </w:r>
            <w:r w:rsidR="00EC3069">
              <w:rPr>
                <w:noProof/>
                <w:webHidden/>
              </w:rPr>
              <w:fldChar w:fldCharType="end"/>
            </w:r>
          </w:hyperlink>
        </w:p>
        <w:p w:rsidR="00EC3069" w:rsidRDefault="00BF436E">
          <w:pPr>
            <w:pStyle w:val="TDC1"/>
            <w:rPr>
              <w:rFonts w:eastAsiaTheme="minorEastAsia"/>
              <w:b w:val="0"/>
              <w:bCs w:val="0"/>
              <w:noProof/>
              <w:sz w:val="22"/>
              <w:szCs w:val="22"/>
              <w:lang w:val="es-AR" w:eastAsia="es-AR"/>
            </w:rPr>
          </w:pPr>
          <w:hyperlink w:anchor="_Toc493809928" w:history="1">
            <w:r w:rsidR="00EC3069" w:rsidRPr="00584408">
              <w:rPr>
                <w:rStyle w:val="Hipervnculo"/>
                <w:noProof/>
              </w:rPr>
              <w:t>Propuesta</w:t>
            </w:r>
            <w:r w:rsidR="00EC3069">
              <w:rPr>
                <w:noProof/>
                <w:webHidden/>
              </w:rPr>
              <w:tab/>
            </w:r>
            <w:r w:rsidR="00EC3069">
              <w:rPr>
                <w:noProof/>
                <w:webHidden/>
              </w:rPr>
              <w:fldChar w:fldCharType="begin"/>
            </w:r>
            <w:r w:rsidR="00EC3069">
              <w:rPr>
                <w:noProof/>
                <w:webHidden/>
              </w:rPr>
              <w:instrText xml:space="preserve"> PAGEREF _Toc493809928 \h </w:instrText>
            </w:r>
            <w:r w:rsidR="00EC3069">
              <w:rPr>
                <w:noProof/>
                <w:webHidden/>
              </w:rPr>
            </w:r>
            <w:r w:rsidR="00EC3069">
              <w:rPr>
                <w:noProof/>
                <w:webHidden/>
              </w:rPr>
              <w:fldChar w:fldCharType="separate"/>
            </w:r>
            <w:r w:rsidR="00EC3069">
              <w:rPr>
                <w:noProof/>
                <w:webHidden/>
              </w:rPr>
              <w:t>6</w:t>
            </w:r>
            <w:r w:rsidR="00EC3069">
              <w:rPr>
                <w:noProof/>
                <w:webHidden/>
              </w:rPr>
              <w:fldChar w:fldCharType="end"/>
            </w:r>
          </w:hyperlink>
        </w:p>
        <w:p w:rsidR="00EC3069" w:rsidRDefault="00BF436E">
          <w:pPr>
            <w:pStyle w:val="TDC2"/>
            <w:rPr>
              <w:rFonts w:eastAsiaTheme="minorEastAsia"/>
              <w:i w:val="0"/>
              <w:iCs w:val="0"/>
              <w:noProof/>
              <w:sz w:val="22"/>
              <w:szCs w:val="22"/>
              <w:lang w:val="es-AR" w:eastAsia="es-AR"/>
            </w:rPr>
          </w:pPr>
          <w:hyperlink w:anchor="_Toc493809929" w:history="1">
            <w:r w:rsidR="00EC3069" w:rsidRPr="00584408">
              <w:rPr>
                <w:rStyle w:val="Hipervnculo"/>
                <w:rFonts w:cstheme="minorHAnsi"/>
                <w:noProof/>
              </w:rPr>
              <w:t>Análisis Técnico</w:t>
            </w:r>
            <w:r w:rsidR="00EC3069">
              <w:rPr>
                <w:noProof/>
                <w:webHidden/>
              </w:rPr>
              <w:tab/>
            </w:r>
            <w:r w:rsidR="00EC3069">
              <w:rPr>
                <w:noProof/>
                <w:webHidden/>
              </w:rPr>
              <w:fldChar w:fldCharType="begin"/>
            </w:r>
            <w:r w:rsidR="00EC3069">
              <w:rPr>
                <w:noProof/>
                <w:webHidden/>
              </w:rPr>
              <w:instrText xml:space="preserve"> PAGEREF _Toc493809929 \h </w:instrText>
            </w:r>
            <w:r w:rsidR="00EC3069">
              <w:rPr>
                <w:noProof/>
                <w:webHidden/>
              </w:rPr>
            </w:r>
            <w:r w:rsidR="00EC3069">
              <w:rPr>
                <w:noProof/>
                <w:webHidden/>
              </w:rPr>
              <w:fldChar w:fldCharType="separate"/>
            </w:r>
            <w:r w:rsidR="00EC3069">
              <w:rPr>
                <w:noProof/>
                <w:webHidden/>
              </w:rPr>
              <w:t>6</w:t>
            </w:r>
            <w:r w:rsidR="00EC3069">
              <w:rPr>
                <w:noProof/>
                <w:webHidden/>
              </w:rPr>
              <w:fldChar w:fldCharType="end"/>
            </w:r>
          </w:hyperlink>
        </w:p>
        <w:p w:rsidR="00EC3069" w:rsidRDefault="00BF436E">
          <w:pPr>
            <w:pStyle w:val="TDC3"/>
            <w:rPr>
              <w:rFonts w:eastAsiaTheme="minorEastAsia"/>
              <w:noProof/>
              <w:sz w:val="22"/>
              <w:szCs w:val="22"/>
              <w:lang w:val="es-AR" w:eastAsia="es-AR"/>
            </w:rPr>
          </w:pPr>
          <w:hyperlink w:anchor="_Toc493809930" w:history="1">
            <w:r w:rsidR="00EC3069" w:rsidRPr="00584408">
              <w:rPr>
                <w:rStyle w:val="Hipervnculo"/>
                <w:noProof/>
              </w:rPr>
              <w:t>Definición de problema:</w:t>
            </w:r>
            <w:r w:rsidR="00EC3069">
              <w:rPr>
                <w:noProof/>
                <w:webHidden/>
              </w:rPr>
              <w:tab/>
            </w:r>
            <w:r w:rsidR="00EC3069">
              <w:rPr>
                <w:noProof/>
                <w:webHidden/>
              </w:rPr>
              <w:fldChar w:fldCharType="begin"/>
            </w:r>
            <w:r w:rsidR="00EC3069">
              <w:rPr>
                <w:noProof/>
                <w:webHidden/>
              </w:rPr>
              <w:instrText xml:space="preserve"> PAGEREF _Toc493809930 \h </w:instrText>
            </w:r>
            <w:r w:rsidR="00EC3069">
              <w:rPr>
                <w:noProof/>
                <w:webHidden/>
              </w:rPr>
            </w:r>
            <w:r w:rsidR="00EC3069">
              <w:rPr>
                <w:noProof/>
                <w:webHidden/>
              </w:rPr>
              <w:fldChar w:fldCharType="separate"/>
            </w:r>
            <w:r w:rsidR="00EC3069">
              <w:rPr>
                <w:noProof/>
                <w:webHidden/>
              </w:rPr>
              <w:t>6</w:t>
            </w:r>
            <w:r w:rsidR="00EC3069">
              <w:rPr>
                <w:noProof/>
                <w:webHidden/>
              </w:rPr>
              <w:fldChar w:fldCharType="end"/>
            </w:r>
          </w:hyperlink>
        </w:p>
        <w:p w:rsidR="00EC3069" w:rsidRDefault="00BF436E">
          <w:pPr>
            <w:pStyle w:val="TDC3"/>
            <w:rPr>
              <w:rFonts w:eastAsiaTheme="minorEastAsia"/>
              <w:noProof/>
              <w:sz w:val="22"/>
              <w:szCs w:val="22"/>
              <w:lang w:val="es-AR" w:eastAsia="es-AR"/>
            </w:rPr>
          </w:pPr>
          <w:hyperlink w:anchor="_Toc493809931" w:history="1">
            <w:r w:rsidR="00EC3069" w:rsidRPr="00584408">
              <w:rPr>
                <w:rStyle w:val="Hipervnculo"/>
                <w:noProof/>
              </w:rPr>
              <w:t>Características actuales del sistema</w:t>
            </w:r>
            <w:r w:rsidR="00EC3069">
              <w:rPr>
                <w:noProof/>
                <w:webHidden/>
              </w:rPr>
              <w:tab/>
            </w:r>
            <w:r w:rsidR="00EC3069">
              <w:rPr>
                <w:noProof/>
                <w:webHidden/>
              </w:rPr>
              <w:fldChar w:fldCharType="begin"/>
            </w:r>
            <w:r w:rsidR="00EC3069">
              <w:rPr>
                <w:noProof/>
                <w:webHidden/>
              </w:rPr>
              <w:instrText xml:space="preserve"> PAGEREF _Toc493809931 \h </w:instrText>
            </w:r>
            <w:r w:rsidR="00EC3069">
              <w:rPr>
                <w:noProof/>
                <w:webHidden/>
              </w:rPr>
            </w:r>
            <w:r w:rsidR="00EC3069">
              <w:rPr>
                <w:noProof/>
                <w:webHidden/>
              </w:rPr>
              <w:fldChar w:fldCharType="separate"/>
            </w:r>
            <w:r w:rsidR="00EC3069">
              <w:rPr>
                <w:noProof/>
                <w:webHidden/>
              </w:rPr>
              <w:t>6</w:t>
            </w:r>
            <w:r w:rsidR="00EC3069">
              <w:rPr>
                <w:noProof/>
                <w:webHidden/>
              </w:rPr>
              <w:fldChar w:fldCharType="end"/>
            </w:r>
          </w:hyperlink>
        </w:p>
        <w:p w:rsidR="00EC3069" w:rsidRDefault="00BF436E">
          <w:pPr>
            <w:pStyle w:val="TDC3"/>
            <w:rPr>
              <w:rFonts w:eastAsiaTheme="minorEastAsia"/>
              <w:noProof/>
              <w:sz w:val="22"/>
              <w:szCs w:val="22"/>
              <w:lang w:val="es-AR" w:eastAsia="es-AR"/>
            </w:rPr>
          </w:pPr>
          <w:hyperlink w:anchor="_Toc493809932" w:history="1">
            <w:r w:rsidR="00EC3069" w:rsidRPr="00584408">
              <w:rPr>
                <w:rStyle w:val="Hipervnculo"/>
                <w:noProof/>
              </w:rPr>
              <w:t>Descripción de procesos actuales</w:t>
            </w:r>
            <w:r w:rsidR="00EC3069">
              <w:rPr>
                <w:noProof/>
                <w:webHidden/>
              </w:rPr>
              <w:tab/>
            </w:r>
            <w:r w:rsidR="00EC3069">
              <w:rPr>
                <w:noProof/>
                <w:webHidden/>
              </w:rPr>
              <w:fldChar w:fldCharType="begin"/>
            </w:r>
            <w:r w:rsidR="00EC3069">
              <w:rPr>
                <w:noProof/>
                <w:webHidden/>
              </w:rPr>
              <w:instrText xml:space="preserve"> PAGEREF _Toc493809932 \h </w:instrText>
            </w:r>
            <w:r w:rsidR="00EC3069">
              <w:rPr>
                <w:noProof/>
                <w:webHidden/>
              </w:rPr>
            </w:r>
            <w:r w:rsidR="00EC3069">
              <w:rPr>
                <w:noProof/>
                <w:webHidden/>
              </w:rPr>
              <w:fldChar w:fldCharType="separate"/>
            </w:r>
            <w:r w:rsidR="00EC3069">
              <w:rPr>
                <w:noProof/>
                <w:webHidden/>
              </w:rPr>
              <w:t>6</w:t>
            </w:r>
            <w:r w:rsidR="00EC3069">
              <w:rPr>
                <w:noProof/>
                <w:webHidden/>
              </w:rPr>
              <w:fldChar w:fldCharType="end"/>
            </w:r>
          </w:hyperlink>
        </w:p>
        <w:p w:rsidR="00EC3069" w:rsidRDefault="00BF436E">
          <w:pPr>
            <w:pStyle w:val="TDC3"/>
            <w:rPr>
              <w:rFonts w:eastAsiaTheme="minorEastAsia"/>
              <w:noProof/>
              <w:sz w:val="22"/>
              <w:szCs w:val="22"/>
              <w:lang w:val="es-AR" w:eastAsia="es-AR"/>
            </w:rPr>
          </w:pPr>
          <w:hyperlink w:anchor="_Toc493809933" w:history="1">
            <w:r w:rsidR="00EC3069" w:rsidRPr="00584408">
              <w:rPr>
                <w:rStyle w:val="Hipervnculo"/>
                <w:noProof/>
              </w:rPr>
              <w:t>Requisitos detectados</w:t>
            </w:r>
            <w:r w:rsidR="00EC3069">
              <w:rPr>
                <w:noProof/>
                <w:webHidden/>
              </w:rPr>
              <w:tab/>
            </w:r>
            <w:r w:rsidR="00EC3069">
              <w:rPr>
                <w:noProof/>
                <w:webHidden/>
              </w:rPr>
              <w:fldChar w:fldCharType="begin"/>
            </w:r>
            <w:r w:rsidR="00EC3069">
              <w:rPr>
                <w:noProof/>
                <w:webHidden/>
              </w:rPr>
              <w:instrText xml:space="preserve"> PAGEREF _Toc493809933 \h </w:instrText>
            </w:r>
            <w:r w:rsidR="00EC3069">
              <w:rPr>
                <w:noProof/>
                <w:webHidden/>
              </w:rPr>
            </w:r>
            <w:r w:rsidR="00EC3069">
              <w:rPr>
                <w:noProof/>
                <w:webHidden/>
              </w:rPr>
              <w:fldChar w:fldCharType="separate"/>
            </w:r>
            <w:r w:rsidR="00EC3069">
              <w:rPr>
                <w:noProof/>
                <w:webHidden/>
              </w:rPr>
              <w:t>6</w:t>
            </w:r>
            <w:r w:rsidR="00EC3069">
              <w:rPr>
                <w:noProof/>
                <w:webHidden/>
              </w:rPr>
              <w:fldChar w:fldCharType="end"/>
            </w:r>
          </w:hyperlink>
        </w:p>
        <w:p w:rsidR="00EC3069" w:rsidRDefault="00BF436E">
          <w:pPr>
            <w:pStyle w:val="TDC2"/>
            <w:rPr>
              <w:rFonts w:eastAsiaTheme="minorEastAsia"/>
              <w:i w:val="0"/>
              <w:iCs w:val="0"/>
              <w:noProof/>
              <w:sz w:val="22"/>
              <w:szCs w:val="22"/>
              <w:lang w:val="es-AR" w:eastAsia="es-AR"/>
            </w:rPr>
          </w:pPr>
          <w:hyperlink w:anchor="_Toc493809934" w:history="1">
            <w:r w:rsidR="00EC3069" w:rsidRPr="00584408">
              <w:rPr>
                <w:rStyle w:val="Hipervnculo"/>
                <w:rFonts w:cstheme="minorHAnsi"/>
                <w:noProof/>
              </w:rPr>
              <w:t>Propuesta Técnica</w:t>
            </w:r>
            <w:r w:rsidR="00EC3069">
              <w:rPr>
                <w:noProof/>
                <w:webHidden/>
              </w:rPr>
              <w:tab/>
            </w:r>
            <w:r w:rsidR="00EC3069">
              <w:rPr>
                <w:noProof/>
                <w:webHidden/>
              </w:rPr>
              <w:fldChar w:fldCharType="begin"/>
            </w:r>
            <w:r w:rsidR="00EC3069">
              <w:rPr>
                <w:noProof/>
                <w:webHidden/>
              </w:rPr>
              <w:instrText xml:space="preserve"> PAGEREF _Toc493809934 \h </w:instrText>
            </w:r>
            <w:r w:rsidR="00EC3069">
              <w:rPr>
                <w:noProof/>
                <w:webHidden/>
              </w:rPr>
            </w:r>
            <w:r w:rsidR="00EC3069">
              <w:rPr>
                <w:noProof/>
                <w:webHidden/>
              </w:rPr>
              <w:fldChar w:fldCharType="separate"/>
            </w:r>
            <w:r w:rsidR="00EC3069">
              <w:rPr>
                <w:noProof/>
                <w:webHidden/>
              </w:rPr>
              <w:t>8</w:t>
            </w:r>
            <w:r w:rsidR="00EC3069">
              <w:rPr>
                <w:noProof/>
                <w:webHidden/>
              </w:rPr>
              <w:fldChar w:fldCharType="end"/>
            </w:r>
          </w:hyperlink>
        </w:p>
        <w:p w:rsidR="00EC3069" w:rsidRDefault="00BF436E">
          <w:pPr>
            <w:pStyle w:val="TDC3"/>
            <w:rPr>
              <w:rFonts w:eastAsiaTheme="minorEastAsia"/>
              <w:noProof/>
              <w:sz w:val="22"/>
              <w:szCs w:val="22"/>
              <w:lang w:val="es-AR" w:eastAsia="es-AR"/>
            </w:rPr>
          </w:pPr>
          <w:hyperlink w:anchor="_Toc493809935" w:history="1">
            <w:r w:rsidR="00EC3069" w:rsidRPr="00584408">
              <w:rPr>
                <w:rStyle w:val="Hipervnculo"/>
                <w:noProof/>
              </w:rPr>
              <w:t>Casos de uso</w:t>
            </w:r>
            <w:r w:rsidR="00EC3069">
              <w:rPr>
                <w:noProof/>
                <w:webHidden/>
              </w:rPr>
              <w:tab/>
            </w:r>
            <w:r w:rsidR="00EC3069">
              <w:rPr>
                <w:noProof/>
                <w:webHidden/>
              </w:rPr>
              <w:fldChar w:fldCharType="begin"/>
            </w:r>
            <w:r w:rsidR="00EC3069">
              <w:rPr>
                <w:noProof/>
                <w:webHidden/>
              </w:rPr>
              <w:instrText xml:space="preserve"> PAGEREF _Toc493809935 \h </w:instrText>
            </w:r>
            <w:r w:rsidR="00EC3069">
              <w:rPr>
                <w:noProof/>
                <w:webHidden/>
              </w:rPr>
            </w:r>
            <w:r w:rsidR="00EC3069">
              <w:rPr>
                <w:noProof/>
                <w:webHidden/>
              </w:rPr>
              <w:fldChar w:fldCharType="separate"/>
            </w:r>
            <w:r w:rsidR="00EC3069">
              <w:rPr>
                <w:noProof/>
                <w:webHidden/>
              </w:rPr>
              <w:t>8</w:t>
            </w:r>
            <w:r w:rsidR="00EC3069">
              <w:rPr>
                <w:noProof/>
                <w:webHidden/>
              </w:rPr>
              <w:fldChar w:fldCharType="end"/>
            </w:r>
          </w:hyperlink>
        </w:p>
        <w:p w:rsidR="00EC3069" w:rsidRDefault="00BF436E">
          <w:pPr>
            <w:pStyle w:val="TDC2"/>
            <w:rPr>
              <w:rFonts w:eastAsiaTheme="minorEastAsia"/>
              <w:i w:val="0"/>
              <w:iCs w:val="0"/>
              <w:noProof/>
              <w:sz w:val="22"/>
              <w:szCs w:val="22"/>
              <w:lang w:val="es-AR" w:eastAsia="es-AR"/>
            </w:rPr>
          </w:pPr>
          <w:hyperlink w:anchor="_Toc493809936" w:history="1">
            <w:r w:rsidR="00EC3069" w:rsidRPr="00584408">
              <w:rPr>
                <w:rStyle w:val="Hipervnculo"/>
                <w:rFonts w:cstheme="minorHAnsi"/>
                <w:noProof/>
              </w:rPr>
              <w:t>Planificación Estimada</w:t>
            </w:r>
            <w:r w:rsidR="00EC3069">
              <w:rPr>
                <w:noProof/>
                <w:webHidden/>
              </w:rPr>
              <w:tab/>
            </w:r>
            <w:r w:rsidR="00EC3069">
              <w:rPr>
                <w:noProof/>
                <w:webHidden/>
              </w:rPr>
              <w:fldChar w:fldCharType="begin"/>
            </w:r>
            <w:r w:rsidR="00EC3069">
              <w:rPr>
                <w:noProof/>
                <w:webHidden/>
              </w:rPr>
              <w:instrText xml:space="preserve"> PAGEREF _Toc493809936 \h </w:instrText>
            </w:r>
            <w:r w:rsidR="00EC3069">
              <w:rPr>
                <w:noProof/>
                <w:webHidden/>
              </w:rPr>
            </w:r>
            <w:r w:rsidR="00EC3069">
              <w:rPr>
                <w:noProof/>
                <w:webHidden/>
              </w:rPr>
              <w:fldChar w:fldCharType="separate"/>
            </w:r>
            <w:r w:rsidR="00EC3069">
              <w:rPr>
                <w:noProof/>
                <w:webHidden/>
              </w:rPr>
              <w:t>9</w:t>
            </w:r>
            <w:r w:rsidR="00EC3069">
              <w:rPr>
                <w:noProof/>
                <w:webHidden/>
              </w:rPr>
              <w:fldChar w:fldCharType="end"/>
            </w:r>
          </w:hyperlink>
        </w:p>
        <w:p w:rsidR="00EC3069" w:rsidRDefault="00BF436E">
          <w:pPr>
            <w:pStyle w:val="TDC1"/>
            <w:rPr>
              <w:rFonts w:eastAsiaTheme="minorEastAsia"/>
              <w:b w:val="0"/>
              <w:bCs w:val="0"/>
              <w:noProof/>
              <w:sz w:val="22"/>
              <w:szCs w:val="22"/>
              <w:lang w:val="es-AR" w:eastAsia="es-AR"/>
            </w:rPr>
          </w:pPr>
          <w:hyperlink w:anchor="_Toc493809937" w:history="1">
            <w:r w:rsidR="00EC3069" w:rsidRPr="00584408">
              <w:rPr>
                <w:rStyle w:val="Hipervnculo"/>
                <w:noProof/>
              </w:rPr>
              <w:t>Propuesta Económica</w:t>
            </w:r>
            <w:r w:rsidR="00EC3069">
              <w:rPr>
                <w:noProof/>
                <w:webHidden/>
              </w:rPr>
              <w:tab/>
            </w:r>
            <w:r w:rsidR="00EC3069">
              <w:rPr>
                <w:noProof/>
                <w:webHidden/>
              </w:rPr>
              <w:fldChar w:fldCharType="begin"/>
            </w:r>
            <w:r w:rsidR="00EC3069">
              <w:rPr>
                <w:noProof/>
                <w:webHidden/>
              </w:rPr>
              <w:instrText xml:space="preserve"> PAGEREF _Toc493809937 \h </w:instrText>
            </w:r>
            <w:r w:rsidR="00EC3069">
              <w:rPr>
                <w:noProof/>
                <w:webHidden/>
              </w:rPr>
            </w:r>
            <w:r w:rsidR="00EC3069">
              <w:rPr>
                <w:noProof/>
                <w:webHidden/>
              </w:rPr>
              <w:fldChar w:fldCharType="separate"/>
            </w:r>
            <w:r w:rsidR="00EC3069">
              <w:rPr>
                <w:noProof/>
                <w:webHidden/>
              </w:rPr>
              <w:t>11</w:t>
            </w:r>
            <w:r w:rsidR="00EC3069">
              <w:rPr>
                <w:noProof/>
                <w:webHidden/>
              </w:rPr>
              <w:fldChar w:fldCharType="end"/>
            </w:r>
          </w:hyperlink>
        </w:p>
        <w:p w:rsidR="00EC3069" w:rsidRDefault="00BF436E">
          <w:pPr>
            <w:pStyle w:val="TDC1"/>
            <w:rPr>
              <w:rFonts w:eastAsiaTheme="minorEastAsia"/>
              <w:b w:val="0"/>
              <w:bCs w:val="0"/>
              <w:noProof/>
              <w:sz w:val="22"/>
              <w:szCs w:val="22"/>
              <w:lang w:val="es-AR" w:eastAsia="es-AR"/>
            </w:rPr>
          </w:pPr>
          <w:hyperlink w:anchor="_Toc493809938" w:history="1">
            <w:r w:rsidR="00EC3069" w:rsidRPr="00584408">
              <w:rPr>
                <w:rStyle w:val="Hipervnculo"/>
                <w:noProof/>
              </w:rPr>
              <w:t>Anexos</w:t>
            </w:r>
            <w:r w:rsidR="00EC3069">
              <w:rPr>
                <w:noProof/>
                <w:webHidden/>
              </w:rPr>
              <w:tab/>
            </w:r>
            <w:r w:rsidR="00EC3069">
              <w:rPr>
                <w:noProof/>
                <w:webHidden/>
              </w:rPr>
              <w:fldChar w:fldCharType="begin"/>
            </w:r>
            <w:r w:rsidR="00EC3069">
              <w:rPr>
                <w:noProof/>
                <w:webHidden/>
              </w:rPr>
              <w:instrText xml:space="preserve"> PAGEREF _Toc493809938 \h </w:instrText>
            </w:r>
            <w:r w:rsidR="00EC3069">
              <w:rPr>
                <w:noProof/>
                <w:webHidden/>
              </w:rPr>
            </w:r>
            <w:r w:rsidR="00EC3069">
              <w:rPr>
                <w:noProof/>
                <w:webHidden/>
              </w:rPr>
              <w:fldChar w:fldCharType="separate"/>
            </w:r>
            <w:r w:rsidR="00EC3069">
              <w:rPr>
                <w:noProof/>
                <w:webHidden/>
              </w:rPr>
              <w:t>11</w:t>
            </w:r>
            <w:r w:rsidR="00EC3069">
              <w:rPr>
                <w:noProof/>
                <w:webHidden/>
              </w:rPr>
              <w:fldChar w:fldCharType="end"/>
            </w:r>
          </w:hyperlink>
        </w:p>
        <w:p w:rsidR="00EC3069" w:rsidRDefault="00BF436E">
          <w:pPr>
            <w:pStyle w:val="TDC2"/>
            <w:rPr>
              <w:rFonts w:eastAsiaTheme="minorEastAsia"/>
              <w:i w:val="0"/>
              <w:iCs w:val="0"/>
              <w:noProof/>
              <w:sz w:val="22"/>
              <w:szCs w:val="22"/>
              <w:lang w:val="es-AR" w:eastAsia="es-AR"/>
            </w:rPr>
          </w:pPr>
          <w:hyperlink w:anchor="_Toc493809939" w:history="1">
            <w:r w:rsidR="00EC3069" w:rsidRPr="00584408">
              <w:rPr>
                <w:rStyle w:val="Hipervnculo"/>
                <w:rFonts w:cstheme="minorHAnsi"/>
                <w:noProof/>
              </w:rPr>
              <w:t>Entrevistas</w:t>
            </w:r>
            <w:r w:rsidR="00EC3069">
              <w:rPr>
                <w:noProof/>
                <w:webHidden/>
              </w:rPr>
              <w:tab/>
            </w:r>
            <w:r w:rsidR="00EC3069">
              <w:rPr>
                <w:noProof/>
                <w:webHidden/>
              </w:rPr>
              <w:fldChar w:fldCharType="begin"/>
            </w:r>
            <w:r w:rsidR="00EC3069">
              <w:rPr>
                <w:noProof/>
                <w:webHidden/>
              </w:rPr>
              <w:instrText xml:space="preserve"> PAGEREF _Toc493809939 \h </w:instrText>
            </w:r>
            <w:r w:rsidR="00EC3069">
              <w:rPr>
                <w:noProof/>
                <w:webHidden/>
              </w:rPr>
            </w:r>
            <w:r w:rsidR="00EC3069">
              <w:rPr>
                <w:noProof/>
                <w:webHidden/>
              </w:rPr>
              <w:fldChar w:fldCharType="separate"/>
            </w:r>
            <w:r w:rsidR="00EC3069">
              <w:rPr>
                <w:noProof/>
                <w:webHidden/>
              </w:rPr>
              <w:t>11</w:t>
            </w:r>
            <w:r w:rsidR="00EC3069">
              <w:rPr>
                <w:noProof/>
                <w:webHidden/>
              </w:rPr>
              <w:fldChar w:fldCharType="end"/>
            </w:r>
          </w:hyperlink>
        </w:p>
        <w:p w:rsidR="00EC3069" w:rsidRDefault="00BF436E">
          <w:pPr>
            <w:pStyle w:val="TDC2"/>
            <w:rPr>
              <w:rFonts w:eastAsiaTheme="minorEastAsia"/>
              <w:i w:val="0"/>
              <w:iCs w:val="0"/>
              <w:noProof/>
              <w:sz w:val="22"/>
              <w:szCs w:val="22"/>
              <w:lang w:val="es-AR" w:eastAsia="es-AR"/>
            </w:rPr>
          </w:pPr>
          <w:hyperlink w:anchor="_Toc493809940" w:history="1">
            <w:r w:rsidR="00EC3069" w:rsidRPr="00584408">
              <w:rPr>
                <w:rStyle w:val="Hipervnculo"/>
                <w:rFonts w:cstheme="minorHAnsi"/>
                <w:noProof/>
              </w:rPr>
              <w:t>Comentarios</w:t>
            </w:r>
            <w:r w:rsidR="00EC3069">
              <w:rPr>
                <w:noProof/>
                <w:webHidden/>
              </w:rPr>
              <w:tab/>
            </w:r>
            <w:r w:rsidR="00EC3069">
              <w:rPr>
                <w:noProof/>
                <w:webHidden/>
              </w:rPr>
              <w:fldChar w:fldCharType="begin"/>
            </w:r>
            <w:r w:rsidR="00EC3069">
              <w:rPr>
                <w:noProof/>
                <w:webHidden/>
              </w:rPr>
              <w:instrText xml:space="preserve"> PAGEREF _Toc493809940 \h </w:instrText>
            </w:r>
            <w:r w:rsidR="00EC3069">
              <w:rPr>
                <w:noProof/>
                <w:webHidden/>
              </w:rPr>
            </w:r>
            <w:r w:rsidR="00EC3069">
              <w:rPr>
                <w:noProof/>
                <w:webHidden/>
              </w:rPr>
              <w:fldChar w:fldCharType="separate"/>
            </w:r>
            <w:r w:rsidR="00EC3069">
              <w:rPr>
                <w:noProof/>
                <w:webHidden/>
              </w:rPr>
              <w:t>12</w:t>
            </w:r>
            <w:r w:rsidR="00EC3069">
              <w:rPr>
                <w:noProof/>
                <w:webHidden/>
              </w:rPr>
              <w:fldChar w:fldCharType="end"/>
            </w:r>
          </w:hyperlink>
        </w:p>
        <w:p w:rsidR="000F79DF" w:rsidRPr="00BC1013" w:rsidRDefault="00D5431C" w:rsidP="000F79DF">
          <w:pPr>
            <w:tabs>
              <w:tab w:val="left" w:pos="5954"/>
            </w:tabs>
            <w:rPr>
              <w:rFonts w:cstheme="minorHAnsi"/>
            </w:rPr>
          </w:pPr>
          <w:r w:rsidRPr="00BC1013">
            <w:rPr>
              <w:rFonts w:cstheme="minorHAnsi"/>
            </w:rPr>
            <w:fldChar w:fldCharType="end"/>
          </w:r>
        </w:p>
      </w:sdtContent>
    </w:sdt>
    <w:p w:rsidR="0040066E" w:rsidRPr="00BC1013" w:rsidRDefault="0040066E" w:rsidP="000F79DF">
      <w:pPr>
        <w:ind w:left="0" w:firstLine="0"/>
        <w:rPr>
          <w:rFonts w:cstheme="minorHAnsi"/>
        </w:rPr>
      </w:pPr>
    </w:p>
    <w:p w:rsidR="00861B8F" w:rsidRPr="00BC1013" w:rsidRDefault="00861B8F" w:rsidP="0040066E">
      <w:pPr>
        <w:rPr>
          <w:rFonts w:cstheme="minorHAnsi"/>
        </w:rPr>
      </w:pPr>
      <w:r w:rsidRPr="00BC1013">
        <w:rPr>
          <w:rFonts w:cstheme="minorHAnsi"/>
        </w:rP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BC1013" w:rsidRDefault="00A85122" w:rsidP="009A3173">
          <w:pPr>
            <w:pStyle w:val="PSI-Ttulo"/>
            <w:rPr>
              <w:rFonts w:asciiTheme="minorHAnsi" w:hAnsiTheme="minorHAnsi" w:cstheme="minorHAnsi"/>
              <w:color w:val="auto"/>
            </w:rPr>
          </w:pPr>
          <w:r w:rsidRPr="00BC1013">
            <w:rPr>
              <w:rFonts w:asciiTheme="minorHAnsi" w:hAnsiTheme="minorHAnsi" w:cstheme="minorHAnsi"/>
              <w:color w:val="auto"/>
              <w:lang w:val="es-AR"/>
            </w:rPr>
            <w:t>Propuesta de Desarrollo</w:t>
          </w:r>
        </w:p>
      </w:sdtContent>
    </w:sdt>
    <w:p w:rsidR="00A85122" w:rsidRPr="00BC1013" w:rsidRDefault="00C62637" w:rsidP="00C62637">
      <w:pPr>
        <w:pStyle w:val="PSI-Ttulo1"/>
      </w:pPr>
      <w:bookmarkStart w:id="0" w:name="_Toc524312826"/>
      <w:bookmarkStart w:id="1" w:name="_Toc228187377"/>
      <w:bookmarkStart w:id="2" w:name="_Toc234690188"/>
      <w:bookmarkStart w:id="3" w:name="_Toc493809919"/>
      <w:r>
        <w:rPr>
          <w:rFonts w:asciiTheme="majorHAnsi" w:hAnsiTheme="majorHAnsi" w:cstheme="majorBidi"/>
          <w:noProof/>
          <w:sz w:val="72"/>
          <w:szCs w:val="72"/>
          <w:lang w:eastAsia="es-AR"/>
        </w:rPr>
        <mc:AlternateContent>
          <mc:Choice Requires="wpg">
            <w:drawing>
              <wp:anchor distT="0" distB="0" distL="114300" distR="114300" simplePos="0" relativeHeight="251659776" behindDoc="0" locked="0" layoutInCell="1" allowOverlap="1">
                <wp:simplePos x="0" y="0"/>
                <wp:positionH relativeFrom="column">
                  <wp:posOffset>-1261110</wp:posOffset>
                </wp:positionH>
                <wp:positionV relativeFrom="paragraph">
                  <wp:posOffset>-19964400</wp:posOffset>
                </wp:positionV>
                <wp:extent cx="8080375" cy="11209020"/>
                <wp:effectExtent l="0" t="0" r="0" b="11430"/>
                <wp:wrapNone/>
                <wp:docPr id="4" name="Grupo 4"/>
                <wp:cNvGraphicFramePr/>
                <a:graphic xmlns:a="http://schemas.openxmlformats.org/drawingml/2006/main">
                  <a:graphicData uri="http://schemas.microsoft.com/office/word/2010/wordprocessingGroup">
                    <wpg:wgp>
                      <wpg:cNvGrpSpPr/>
                      <wpg:grpSpPr>
                        <a:xfrm>
                          <a:off x="0" y="0"/>
                          <a:ext cx="8080375" cy="11209020"/>
                          <a:chOff x="0" y="0"/>
                          <a:chExt cx="8080615" cy="11209020"/>
                        </a:xfrm>
                      </wpg:grpSpPr>
                      <wpg:grpSp>
                        <wpg:cNvPr id="3" name="Grupo 3"/>
                        <wpg:cNvGrpSpPr/>
                        <wpg:grpSpPr>
                          <a:xfrm>
                            <a:off x="0" y="0"/>
                            <a:ext cx="8080615" cy="11209020"/>
                            <a:chOff x="0" y="0"/>
                            <a:chExt cx="8080615" cy="11209020"/>
                          </a:xfrm>
                        </wpg:grpSpPr>
                        <wps:wsp>
                          <wps:cNvPr id="8" name="Rectangle 6"/>
                          <wps:cNvSpPr>
                            <a:spLocks noChangeArrowheads="1"/>
                          </wps:cNvSpPr>
                          <wps:spPr bwMode="auto">
                            <a:xfrm>
                              <a:off x="0" y="9906000"/>
                              <a:ext cx="7917815" cy="1037590"/>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9" name="Rectangle 7"/>
                          <wps:cNvSpPr>
                            <a:spLocks noChangeArrowheads="1"/>
                          </wps:cNvSpPr>
                          <wps:spPr bwMode="auto">
                            <a:xfrm>
                              <a:off x="0" y="266700"/>
                              <a:ext cx="7917815" cy="164909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 name="Rectangle 9"/>
                          <wps:cNvSpPr>
                            <a:spLocks noChangeArrowheads="1"/>
                          </wps:cNvSpPr>
                          <wps:spPr bwMode="auto">
                            <a:xfrm>
                              <a:off x="676275" y="0"/>
                              <a:ext cx="90805" cy="11209020"/>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10" name="Rectangle 33"/>
                          <wps:cNvSpPr>
                            <a:spLocks noChangeArrowheads="1"/>
                          </wps:cNvSpPr>
                          <wps:spPr bwMode="auto">
                            <a:xfrm>
                              <a:off x="4905375" y="180975"/>
                              <a:ext cx="3175240" cy="145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013" w:rsidRDefault="00BC1013" w:rsidP="00BC1013">
                                <w:pPr>
                                  <w:ind w:left="0"/>
                                  <w:jc w:val="center"/>
                                </w:pPr>
                                <w:r>
                                  <w:rPr>
                                    <w:noProof/>
                                    <w:lang w:val="es-AR" w:eastAsia="es-AR"/>
                                  </w:rPr>
                                  <w:drawing>
                                    <wp:inline distT="0" distB="0" distL="0" distR="0" wp14:anchorId="199392B4" wp14:editId="4D6FB511">
                                      <wp:extent cx="2661462" cy="1212850"/>
                                      <wp:effectExtent l="0" t="0" r="0" b="6350"/>
                                      <wp:docPr id="6" name="Imagen 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5" name="Rectangle 31"/>
                        <wps:cNvSpPr>
                          <a:spLocks noChangeArrowheads="1"/>
                        </wps:cNvSpPr>
                        <wps:spPr bwMode="auto">
                          <a:xfrm>
                            <a:off x="2562225" y="6248400"/>
                            <a:ext cx="2916621" cy="3947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013" w:rsidRDefault="00BC1013" w:rsidP="00BC1013">
                              <w:pPr>
                                <w:ind w:left="0"/>
                                <w:jc w:val="center"/>
                              </w:pPr>
                              <w:r>
                                <w:rPr>
                                  <w:rFonts w:ascii="Cambria" w:hAnsi="Cambria"/>
                                  <w:noProof/>
                                  <w:sz w:val="72"/>
                                  <w:szCs w:val="72"/>
                                  <w:lang w:val="es-AR" w:eastAsia="es-AR"/>
                                </w:rPr>
                                <w:drawing>
                                  <wp:inline distT="0" distB="0" distL="0" distR="0" wp14:anchorId="7C735258" wp14:editId="6F2AFB5E">
                                    <wp:extent cx="2521715" cy="349198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upo 4" o:spid="_x0000_s1027" style="position:absolute;margin-left:-99.3pt;margin-top:-1572pt;width:636.25pt;height:882.6pt;z-index:251659776;mso-width-relative:margin" coordsize="80806,11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">
                <v:group id="Grupo 3" o:spid="_x0000_s1028" style="position:absolute;width:80806;height:112090" coordsize="80806,112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6" o:spid="_x0000_s1029" style="position:absolute;top:99060;width:79178;height:10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" fillcolor="#92d050" strokecolor="#00b050"/>
                  <v:rect id="Rectangle 7" o:spid="_x0000_s1030" style="position:absolute;top:2667;width:79178;height:16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" fillcolor="#92d050" strokecolor="#00b050"/>
                  <v:rect id="Rectangle 9" o:spid="_x0000_s1031" style="position:absolute;left:6762;width:908;height:11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" fillcolor="#eaf1dd [662]" strokecolor="#00b050"/>
                  <v:rect id="Rectangle 33" o:spid="_x0000_s1032" style="position:absolute;left:49053;top:1809;width:31753;height:14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" filled="f" stroked="f">
                    <v:textbox style="mso-fit-shape-to-text:t">
                      <w:txbxContent>
                        <w:p w:rsidR="00BC1013" w:rsidRDefault="00BC1013" w:rsidP="00BC1013">
                          <w:pPr>
                            <w:ind w:left="0"/>
                            <w:jc w:val="center"/>
                          </w:pPr>
                          <w:r>
                            <w:rPr>
                              <w:noProof/>
                              <w:lang w:val="es-AR" w:eastAsia="es-AR"/>
                            </w:rPr>
                            <w:drawing>
                              <wp:inline distT="0" distB="0" distL="0" distR="0" wp14:anchorId="199392B4" wp14:editId="4D6FB511">
                                <wp:extent cx="2661462" cy="1212850"/>
                                <wp:effectExtent l="0" t="0" r="0" b="6350"/>
                                <wp:docPr id="6" name="Imagen 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3" style="position:absolute;left:25622;top:62484;width:29166;height:39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v:textbox>
                    <w:txbxContent>
                      <w:p w:rsidR="00BC1013" w:rsidRDefault="00BC1013" w:rsidP="00BC1013">
                        <w:pPr>
                          <w:ind w:left="0"/>
                          <w:jc w:val="center"/>
                        </w:pPr>
                        <w:r>
                          <w:rPr>
                            <w:rFonts w:ascii="Cambria" w:hAnsi="Cambria"/>
                            <w:noProof/>
                            <w:sz w:val="72"/>
                            <w:szCs w:val="72"/>
                            <w:lang w:val="es-AR" w:eastAsia="es-AR"/>
                          </w:rPr>
                          <w:drawing>
                            <wp:inline distT="0" distB="0" distL="0" distR="0" wp14:anchorId="7C735258" wp14:editId="6F2AFB5E">
                              <wp:extent cx="2521715" cy="349198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r w:rsidR="00A85122" w:rsidRPr="00BC1013">
        <w:t>Introducción</w:t>
      </w:r>
      <w:bookmarkEnd w:id="0"/>
      <w:bookmarkEnd w:id="1"/>
      <w:bookmarkEnd w:id="2"/>
      <w:bookmarkEnd w:id="3"/>
    </w:p>
    <w:p w:rsidR="00A85122" w:rsidRPr="00BC1013" w:rsidRDefault="00A85122" w:rsidP="00A85122">
      <w:pPr>
        <w:pStyle w:val="PSI-Ttulo2"/>
        <w:rPr>
          <w:rFonts w:asciiTheme="minorHAnsi" w:hAnsiTheme="minorHAnsi" w:cstheme="minorHAnsi"/>
          <w:color w:val="92D050"/>
        </w:rPr>
      </w:pPr>
      <w:bookmarkStart w:id="4" w:name="_Toc524312827"/>
      <w:bookmarkStart w:id="5" w:name="_Toc228187378"/>
      <w:bookmarkStart w:id="6" w:name="_Toc234690189"/>
      <w:bookmarkStart w:id="7" w:name="_Toc493809920"/>
      <w:r w:rsidRPr="00BC1013">
        <w:rPr>
          <w:rFonts w:asciiTheme="minorHAnsi" w:hAnsiTheme="minorHAnsi" w:cstheme="minorHAnsi"/>
          <w:color w:val="92D050"/>
        </w:rPr>
        <w:t>P</w:t>
      </w:r>
      <w:bookmarkEnd w:id="4"/>
      <w:r w:rsidRPr="00BC1013">
        <w:rPr>
          <w:rFonts w:asciiTheme="minorHAnsi" w:hAnsiTheme="minorHAnsi" w:cstheme="minorHAnsi"/>
          <w:color w:val="92D050"/>
        </w:rPr>
        <w:t>ropósito</w:t>
      </w:r>
      <w:bookmarkEnd w:id="5"/>
      <w:bookmarkEnd w:id="6"/>
      <w:bookmarkEnd w:id="7"/>
    </w:p>
    <w:p w:rsidR="00EF77E1" w:rsidRDefault="00EF77E1" w:rsidP="00C62637">
      <w:pPr>
        <w:pStyle w:val="PSI-Normal"/>
      </w:pPr>
      <w:r>
        <w:t>El propósito principal de esta propuesta se puede definir como el de detallar de manera ordenada, concisa y más completa posible la oferta de desarrollo que presenta el equipo para el cliente.</w:t>
      </w:r>
    </w:p>
    <w:p w:rsidR="00EF77E1" w:rsidRPr="00BC1013" w:rsidRDefault="00EF77E1" w:rsidP="00C62637">
      <w:pPr>
        <w:pStyle w:val="PSI-Normal"/>
      </w:pPr>
      <w:r>
        <w:t>Declarando las características principales referidas al cliente y al equipo de desarrollo sobre la propuesta. Buscando como fin el de mostrar el consenso al que se llegó mediante los diferentes documentos ya desarrollados anteriormente.</w:t>
      </w:r>
    </w:p>
    <w:p w:rsidR="00A85122" w:rsidRDefault="00A85122" w:rsidP="006B78A3">
      <w:pPr>
        <w:pStyle w:val="PSI-Ttulo2"/>
        <w:ind w:left="0" w:firstLine="0"/>
        <w:rPr>
          <w:rFonts w:asciiTheme="minorHAnsi" w:hAnsiTheme="minorHAnsi" w:cstheme="minorHAnsi"/>
          <w:color w:val="92D050"/>
        </w:rPr>
      </w:pPr>
      <w:bookmarkStart w:id="8" w:name="_Toc228187379"/>
      <w:bookmarkStart w:id="9" w:name="_Toc234690190"/>
      <w:bookmarkStart w:id="10" w:name="_Toc493809921"/>
      <w:r w:rsidRPr="00BC1013">
        <w:rPr>
          <w:rFonts w:asciiTheme="minorHAnsi" w:hAnsiTheme="minorHAnsi" w:cstheme="minorHAnsi"/>
          <w:color w:val="92D050"/>
        </w:rPr>
        <w:t>Alcance</w:t>
      </w:r>
      <w:bookmarkEnd w:id="8"/>
      <w:bookmarkEnd w:id="9"/>
      <w:bookmarkEnd w:id="10"/>
    </w:p>
    <w:p w:rsidR="00A85122" w:rsidRDefault="00103A5C" w:rsidP="00C62637">
      <w:pPr>
        <w:pStyle w:val="PSI-Normal"/>
      </w:pPr>
      <w:r>
        <w:t>El</w:t>
      </w:r>
      <w:r w:rsidR="00EF77E1">
        <w:t xml:space="preserve"> entorno en </w:t>
      </w:r>
      <w:r>
        <w:t xml:space="preserve">el </w:t>
      </w:r>
      <w:r w:rsidR="00EF77E1">
        <w:t xml:space="preserve">que </w:t>
      </w:r>
      <w:r>
        <w:t>este documento tendrá su realización consta de los ámbitos de la definición de requerimientos, prioridades de los mismos, escenarios de casos de uso o funcionalidades del sistema, estimaciones del proyecto y por ultimo una conclusión económica de la misma.</w:t>
      </w:r>
    </w:p>
    <w:p w:rsidR="00C62637" w:rsidRDefault="00C62637" w:rsidP="00C62637">
      <w:pPr>
        <w:pStyle w:val="PSI-Ttulo1"/>
      </w:pPr>
      <w:bookmarkStart w:id="11" w:name="_Toc228187381"/>
      <w:bookmarkStart w:id="12" w:name="_Toc234690192"/>
      <w:bookmarkStart w:id="13" w:name="_Toc493809923"/>
      <w:bookmarkStart w:id="14" w:name="_Toc200978415"/>
    </w:p>
    <w:p w:rsidR="00A85122" w:rsidRPr="00BC1013" w:rsidRDefault="00A85122" w:rsidP="00C62637">
      <w:pPr>
        <w:pStyle w:val="PSI-Ttulo1"/>
      </w:pPr>
      <w:r w:rsidRPr="00BC1013">
        <w:t>Información General</w:t>
      </w:r>
      <w:bookmarkEnd w:id="11"/>
      <w:bookmarkEnd w:id="12"/>
      <w:bookmarkEnd w:id="13"/>
    </w:p>
    <w:p w:rsidR="00A85122" w:rsidRPr="00BC1013" w:rsidRDefault="00A85122" w:rsidP="00A85122">
      <w:pPr>
        <w:pStyle w:val="PSI-Ttulo2"/>
        <w:rPr>
          <w:rFonts w:asciiTheme="minorHAnsi" w:hAnsiTheme="minorHAnsi" w:cstheme="minorHAnsi"/>
          <w:color w:val="92D050"/>
        </w:rPr>
      </w:pPr>
      <w:bookmarkStart w:id="15" w:name="_Toc228187382"/>
      <w:bookmarkStart w:id="16" w:name="_Toc234690193"/>
      <w:bookmarkStart w:id="17" w:name="_Toc493809924"/>
      <w:r w:rsidRPr="00BC1013">
        <w:rPr>
          <w:rFonts w:asciiTheme="minorHAnsi" w:hAnsiTheme="minorHAnsi" w:cstheme="minorHAnsi"/>
          <w:color w:val="92D050"/>
        </w:rPr>
        <w:t>Grupo de desarrollo:</w:t>
      </w:r>
      <w:bookmarkEnd w:id="15"/>
      <w:bookmarkEnd w:id="16"/>
      <w:bookmarkEnd w:id="17"/>
    </w:p>
    <w:p w:rsidR="00103A5C" w:rsidRDefault="00103A5C" w:rsidP="00C62637">
      <w:pPr>
        <w:pStyle w:val="PSI-Normal"/>
      </w:pPr>
      <w:r>
        <w:t>El grupo de desarrollo consta de tres integrantes sin roles definidos dentro del proceso de desarro</w:t>
      </w:r>
      <w:r w:rsidR="003E0D1B">
        <w:t>llo. Este enfoque tiene como objetivo el de repartir y rotar los roles entre los miembros del equipo.</w:t>
      </w:r>
    </w:p>
    <w:p w:rsidR="003E0D1B" w:rsidRDefault="003E0D1B" w:rsidP="00C62637">
      <w:pPr>
        <w:pStyle w:val="PSI-Normal"/>
      </w:pPr>
      <w:r>
        <w:t>A continuación se procederá a desarrollar de manera más detallada, sin explayarse, las características principales de cada integrante del grupo.</w:t>
      </w:r>
    </w:p>
    <w:p w:rsidR="003E0D1B" w:rsidRPr="0099590C" w:rsidRDefault="003E0D1B" w:rsidP="00C62637">
      <w:pPr>
        <w:pStyle w:val="PSI-Normal"/>
        <w:numPr>
          <w:ilvl w:val="0"/>
          <w:numId w:val="13"/>
        </w:numPr>
      </w:pPr>
      <w:r>
        <w:t>Guanuco Gustavo, estudiante de la carrera Analista de Sistemas</w:t>
      </w:r>
      <w:r w:rsidR="00F5620F" w:rsidRPr="0099590C">
        <w:t xml:space="preserve">. Sin experiencias laborales relacionadas con el proceso de desarrollo de productos de software, este es el primer proyecto de esta magnitud que realiza. Cuenta con los conocimientos propiciados por la carrera que está actualmente cursando, en adición con otras </w:t>
      </w:r>
      <w:proofErr w:type="gramStart"/>
      <w:r w:rsidR="00F5620F" w:rsidRPr="0099590C">
        <w:t>conocimientos referente</w:t>
      </w:r>
      <w:proofErr w:type="gramEnd"/>
      <w:r w:rsidR="00F5620F" w:rsidRPr="0099590C">
        <w:t xml:space="preserve"> a investigaciones propias. En </w:t>
      </w:r>
      <w:proofErr w:type="gramStart"/>
      <w:r w:rsidR="00F5620F" w:rsidRPr="0099590C">
        <w:t>síntesis</w:t>
      </w:r>
      <w:proofErr w:type="gramEnd"/>
      <w:r w:rsidR="00F5620F" w:rsidRPr="0099590C">
        <w:t xml:space="preserve"> posee conocimientos teóricos sobre los procesos para el desarrollo de software, lenguajes de programación más populares como </w:t>
      </w:r>
      <w:r w:rsidR="00F5620F" w:rsidRPr="0099590C">
        <w:rPr>
          <w:i/>
        </w:rPr>
        <w:t>Java, PHP, C++, etc.</w:t>
      </w:r>
      <w:r w:rsidR="00F5620F" w:rsidRPr="0099590C">
        <w:t>, y por último, conocimientos no prioritarios pero útiles para el desarrollo del proyecto.</w:t>
      </w:r>
    </w:p>
    <w:p w:rsidR="003E0D1B" w:rsidRPr="0099590C" w:rsidRDefault="003E0D1B" w:rsidP="00C62637">
      <w:pPr>
        <w:pStyle w:val="PSI-Normal"/>
        <w:numPr>
          <w:ilvl w:val="0"/>
          <w:numId w:val="13"/>
        </w:numPr>
      </w:pPr>
      <w:r w:rsidRPr="0099590C">
        <w:t>Valentín Víctor, estudiante de la carrera Analista de Sistemas</w:t>
      </w:r>
      <w:r w:rsidR="00F5620F" w:rsidRPr="0099590C">
        <w:t xml:space="preserve">. Sin experiencias laborales relacionadas con el proceso de desarrollo de productos de software, este es el primer proyecto de esta magnitud que realiza. Cuenta con los conocimientos propiciados por la carrera que está actualmente cursando, en adición con otras </w:t>
      </w:r>
      <w:proofErr w:type="gramStart"/>
      <w:r w:rsidR="00F5620F" w:rsidRPr="0099590C">
        <w:t>conocimientos referente</w:t>
      </w:r>
      <w:proofErr w:type="gramEnd"/>
      <w:r w:rsidR="00F5620F" w:rsidRPr="0099590C">
        <w:t xml:space="preserve"> a investigaciones propias. En </w:t>
      </w:r>
      <w:proofErr w:type="gramStart"/>
      <w:r w:rsidR="00F5620F" w:rsidRPr="0099590C">
        <w:t>síntesis</w:t>
      </w:r>
      <w:proofErr w:type="gramEnd"/>
      <w:r w:rsidR="00F5620F" w:rsidRPr="0099590C">
        <w:t xml:space="preserve"> posee conocimientos teóricos sobre los procesos para el desarrollo de software, lenguajes de programación más populares como </w:t>
      </w:r>
      <w:r w:rsidR="00F5620F" w:rsidRPr="0099590C">
        <w:rPr>
          <w:i/>
        </w:rPr>
        <w:t>Java, PHP, C++, etc.</w:t>
      </w:r>
      <w:r w:rsidR="00F5620F" w:rsidRPr="0099590C">
        <w:t>, y por último, conocimientos no prioritarios pero útiles para el desarrollo del proyecto.</w:t>
      </w:r>
    </w:p>
    <w:p w:rsidR="003E0D1B" w:rsidRDefault="003E0D1B" w:rsidP="00C62637">
      <w:pPr>
        <w:pStyle w:val="PSI-Normal"/>
        <w:numPr>
          <w:ilvl w:val="0"/>
          <w:numId w:val="13"/>
        </w:numPr>
      </w:pPr>
      <w:r>
        <w:lastRenderedPageBreak/>
        <w:t>Rojas Juan, estudiante de la carrera Licenciatura en Sistemas. Sin experiencias laborales relacionadas con el proceso de desarrollo de productos de software, este es el primer proyecto de est</w:t>
      </w:r>
      <w:r w:rsidR="00F5620F">
        <w:t xml:space="preserve">a magnitud que realiza. Cuenta con los conocimientos propiciados por la carrera que está actualmente cursando, en adición con otras </w:t>
      </w:r>
      <w:proofErr w:type="gramStart"/>
      <w:r w:rsidR="00F5620F">
        <w:t>conocimientos referente</w:t>
      </w:r>
      <w:proofErr w:type="gramEnd"/>
      <w:r w:rsidR="00F5620F">
        <w:t xml:space="preserve"> a investigaciones propias. En </w:t>
      </w:r>
      <w:proofErr w:type="gramStart"/>
      <w:r w:rsidR="00F5620F">
        <w:t>síntesis</w:t>
      </w:r>
      <w:proofErr w:type="gramEnd"/>
      <w:r w:rsidR="00F5620F">
        <w:t xml:space="preserve"> posee conocimientos teóricos sobre los procesos para el desarrollo de software, lenguajes de programación más populares como </w:t>
      </w:r>
      <w:r w:rsidR="00F5620F">
        <w:rPr>
          <w:i/>
        </w:rPr>
        <w:t>Java, PHP, C++, etc.</w:t>
      </w:r>
      <w:r w:rsidR="00F5620F">
        <w:t>, y por último, conocimientos no prioritarios pero útiles para el desarrollo del proyecto.</w:t>
      </w:r>
    </w:p>
    <w:p w:rsidR="00A85122" w:rsidRPr="00BC1013" w:rsidRDefault="00A85122" w:rsidP="00A85122">
      <w:pPr>
        <w:pStyle w:val="PSI-Ttulo2"/>
        <w:rPr>
          <w:rFonts w:asciiTheme="minorHAnsi" w:hAnsiTheme="minorHAnsi" w:cstheme="minorHAnsi"/>
          <w:color w:val="92D050"/>
        </w:rPr>
      </w:pPr>
      <w:bookmarkStart w:id="18" w:name="_Toc228187385"/>
      <w:bookmarkStart w:id="19" w:name="_Toc234690195"/>
      <w:bookmarkStart w:id="20" w:name="_Toc493809926"/>
      <w:r w:rsidRPr="00BC1013">
        <w:rPr>
          <w:rFonts w:asciiTheme="minorHAnsi" w:hAnsiTheme="minorHAnsi" w:cstheme="minorHAnsi"/>
          <w:color w:val="92D050"/>
        </w:rPr>
        <w:t>Actividad Principal del Equipo de Trabajo:</w:t>
      </w:r>
      <w:bookmarkEnd w:id="18"/>
      <w:bookmarkEnd w:id="19"/>
      <w:bookmarkEnd w:id="20"/>
    </w:p>
    <w:p w:rsidR="00555904" w:rsidRPr="00BC1013" w:rsidRDefault="00555904" w:rsidP="00C62637">
      <w:pPr>
        <w:pStyle w:val="PSI-Normal"/>
      </w:pPr>
      <w:r>
        <w:t xml:space="preserve">Los integrantes del grupo de desarrollo se encuentran realizando sus estudios universitarios referidos a la carrera que se encuentran estudiando, y en el caso de los miembros Valentín y </w:t>
      </w:r>
      <w:proofErr w:type="spellStart"/>
      <w:r>
        <w:t>Guanuco</w:t>
      </w:r>
      <w:proofErr w:type="spellEnd"/>
      <w:r>
        <w:t>, también realizan tareas en sus trabajos particulares.</w:t>
      </w:r>
    </w:p>
    <w:p w:rsidR="00A85122" w:rsidRPr="00BC1013" w:rsidRDefault="00A85122" w:rsidP="00A85122">
      <w:pPr>
        <w:pStyle w:val="PSI-Ttulo2"/>
        <w:rPr>
          <w:rFonts w:asciiTheme="minorHAnsi" w:hAnsiTheme="minorHAnsi" w:cstheme="minorHAnsi"/>
          <w:color w:val="92D050"/>
        </w:rPr>
      </w:pPr>
      <w:bookmarkStart w:id="21" w:name="_Toc228187386"/>
      <w:bookmarkStart w:id="22" w:name="_Toc234690196"/>
      <w:bookmarkStart w:id="23" w:name="_Toc493809927"/>
      <w:r w:rsidRPr="00BC1013">
        <w:rPr>
          <w:rFonts w:asciiTheme="minorHAnsi" w:hAnsiTheme="minorHAnsi" w:cstheme="minorHAnsi"/>
          <w:color w:val="92D050"/>
        </w:rPr>
        <w:t>Antecedentes Vinculados a la Temática</w:t>
      </w:r>
      <w:bookmarkEnd w:id="21"/>
      <w:bookmarkEnd w:id="22"/>
      <w:bookmarkEnd w:id="23"/>
    </w:p>
    <w:p w:rsidR="00A85122" w:rsidRDefault="00F5620F" w:rsidP="00C62637">
      <w:pPr>
        <w:pStyle w:val="PSI-Normal"/>
      </w:pPr>
      <w:r>
        <w:t xml:space="preserve">No se presentan antecedentes de productos </w:t>
      </w:r>
      <w:r w:rsidR="00555904">
        <w:t>desarrollados por el grupo de desarrollo referidos a la temática del proyecto actual.</w:t>
      </w:r>
    </w:p>
    <w:p w:rsidR="00F5620F" w:rsidRPr="00BC1013" w:rsidRDefault="00F5620F" w:rsidP="00C62637">
      <w:pPr>
        <w:pStyle w:val="PSI-Normal"/>
      </w:pPr>
    </w:p>
    <w:p w:rsidR="00A85122" w:rsidRPr="00BC1013" w:rsidRDefault="00A85122" w:rsidP="00C62637">
      <w:pPr>
        <w:pStyle w:val="PSI-Ttulo1"/>
      </w:pPr>
      <w:bookmarkStart w:id="24" w:name="_Toc234690197"/>
      <w:bookmarkStart w:id="25" w:name="_Toc493809928"/>
      <w:bookmarkStart w:id="26" w:name="_Toc228187387"/>
      <w:r w:rsidRPr="00BC1013">
        <w:t>Propuesta</w:t>
      </w:r>
      <w:bookmarkEnd w:id="24"/>
      <w:bookmarkEnd w:id="25"/>
      <w:r w:rsidRPr="00BC1013">
        <w:t xml:space="preserve"> </w:t>
      </w:r>
    </w:p>
    <w:p w:rsidR="007F1A1F" w:rsidRPr="00117BA3" w:rsidRDefault="00A85122" w:rsidP="00117BA3">
      <w:pPr>
        <w:pStyle w:val="PSI-Ttulo2"/>
        <w:ind w:left="0" w:firstLine="0"/>
        <w:rPr>
          <w:rFonts w:asciiTheme="minorHAnsi" w:hAnsiTheme="minorHAnsi" w:cstheme="minorHAnsi"/>
          <w:color w:val="auto"/>
        </w:rPr>
      </w:pPr>
      <w:bookmarkStart w:id="27" w:name="_Toc234690198"/>
      <w:bookmarkStart w:id="28" w:name="_Toc493809929"/>
      <w:r w:rsidRPr="00BC1013">
        <w:rPr>
          <w:rFonts w:asciiTheme="minorHAnsi" w:hAnsiTheme="minorHAnsi" w:cstheme="minorHAnsi"/>
          <w:color w:val="92D050"/>
        </w:rPr>
        <w:t>Análisis Técnico</w:t>
      </w:r>
      <w:bookmarkEnd w:id="14"/>
      <w:bookmarkEnd w:id="26"/>
      <w:bookmarkEnd w:id="27"/>
      <w:bookmarkEnd w:id="28"/>
    </w:p>
    <w:p w:rsidR="00A85122" w:rsidRPr="00BC1013" w:rsidRDefault="00A85122" w:rsidP="00C62637">
      <w:pPr>
        <w:pStyle w:val="PSI-Ttulo3"/>
      </w:pPr>
      <w:bookmarkStart w:id="29" w:name="_Toc228187388"/>
      <w:bookmarkStart w:id="30" w:name="_Toc234690199"/>
      <w:bookmarkStart w:id="31" w:name="_Toc493809930"/>
      <w:r w:rsidRPr="00BC1013">
        <w:t>Definición de problema:</w:t>
      </w:r>
      <w:bookmarkEnd w:id="29"/>
      <w:bookmarkEnd w:id="30"/>
      <w:bookmarkEnd w:id="31"/>
    </w:p>
    <w:p w:rsidR="00117BA3" w:rsidRPr="00BC1013" w:rsidRDefault="00553083" w:rsidP="00C62637">
      <w:pPr>
        <w:pStyle w:val="PSI-Normal"/>
      </w:pPr>
      <w:r>
        <w:t>El problema es la falta de un canal de comunicación entre los</w:t>
      </w:r>
      <w:r w:rsidR="001A1A9B">
        <w:t xml:space="preserve"> usuarios de la institución o establecimiento</w:t>
      </w:r>
      <w:r w:rsidR="00D86061">
        <w:t xml:space="preserve"> y la universidad,</w:t>
      </w:r>
      <w:r>
        <w:t xml:space="preserve"> y</w:t>
      </w:r>
      <w:r w:rsidR="00D86061">
        <w:t xml:space="preserve"> de</w:t>
      </w:r>
      <w:r>
        <w:t xml:space="preserve"> un camino </w:t>
      </w:r>
      <w:r w:rsidR="00D86061">
        <w:t>aceptable entre la valoración o reclamos sobre un servicio y su responsable.</w:t>
      </w:r>
    </w:p>
    <w:p w:rsidR="00A85122" w:rsidRPr="00BC1013" w:rsidRDefault="007F1A1F" w:rsidP="00C62637">
      <w:pPr>
        <w:pStyle w:val="PSI-Ttulo3"/>
      </w:pPr>
      <w:bookmarkStart w:id="32" w:name="_Toc228187389"/>
      <w:bookmarkStart w:id="33" w:name="_Toc234690200"/>
      <w:r w:rsidRPr="00BC1013">
        <w:br/>
      </w:r>
      <w:bookmarkStart w:id="34" w:name="_Toc493809931"/>
      <w:r w:rsidR="00A85122" w:rsidRPr="00BC1013">
        <w:t>Características actuales del sistema</w:t>
      </w:r>
      <w:bookmarkEnd w:id="32"/>
      <w:bookmarkEnd w:id="33"/>
      <w:bookmarkEnd w:id="34"/>
    </w:p>
    <w:p w:rsidR="00A85122" w:rsidRPr="00BC1013" w:rsidRDefault="00520F35" w:rsidP="00C62637">
      <w:pPr>
        <w:pStyle w:val="PSI-Normal"/>
      </w:pPr>
      <w:r>
        <w:t>El sistema cuenta con un circuito para el tratamiento de reclamos y quejas generales y uno especial para un servicio particular. El circuito general consiste en la presentación de una nota formal a quien correspondiese, en muchos casos no definido, para hacer mención a un reclamo en particular. En el caso del camino especial para el servicio particular, consiste en un cuaderno para el área de limpieza de la institución, donde el reclamante detalla su queja, esta luego de ser leída, principalmente por el personal del servicio en lugar de solo por el responsable del mismo, posibilita la devolución bajo la consideración del personal que se encuentre leyendo el reclamo o queja.</w:t>
      </w:r>
    </w:p>
    <w:p w:rsidR="00A85122" w:rsidRPr="00BC1013" w:rsidRDefault="007F1A1F" w:rsidP="00C62637">
      <w:pPr>
        <w:pStyle w:val="PSI-Ttulo3"/>
      </w:pPr>
      <w:bookmarkStart w:id="35" w:name="_Toc234690201"/>
      <w:r w:rsidRPr="00BC1013">
        <w:br/>
      </w:r>
      <w:bookmarkStart w:id="36" w:name="_Toc493809932"/>
      <w:r w:rsidR="00A85122" w:rsidRPr="00BC1013">
        <w:t>Descripción de procesos actuales</w:t>
      </w:r>
      <w:bookmarkEnd w:id="35"/>
      <w:bookmarkEnd w:id="36"/>
      <w:r w:rsidR="00A85122" w:rsidRPr="00BC1013">
        <w:t xml:space="preserve"> </w:t>
      </w:r>
    </w:p>
    <w:p w:rsidR="00A85122" w:rsidRPr="00BC1013" w:rsidRDefault="00F97155" w:rsidP="00C62637">
      <w:pPr>
        <w:pStyle w:val="PSI-Normal"/>
      </w:pPr>
      <w:r>
        <w:t xml:space="preserve">El proceso actual es poco claro. Luego de realizarse un reclamo, (aclarando que solo se aprecian críticas negativas hacia un servicio, no positivas, por eso la nomenclatura de </w:t>
      </w:r>
      <w:r>
        <w:rPr>
          <w:i/>
        </w:rPr>
        <w:t>reclamo</w:t>
      </w:r>
      <w:r>
        <w:t>), el encargado del sector afectado debe de tomar conocimiento del mismo, o en su defecto, alguien de su personal. Una vez concretada la contemplación del reclamo, se procede a solucionarlo, a consideración del encargado o del personal afectado. Por último, opcionalmente, existe la posibilidad de realizar una devolución detallando la solución del reclamo y/o el estado del componente afectado por el reclamo.</w:t>
      </w:r>
    </w:p>
    <w:p w:rsidR="00A85122" w:rsidRPr="00BC1013" w:rsidRDefault="007F1A1F" w:rsidP="00C62637">
      <w:pPr>
        <w:pStyle w:val="PSI-Ttulo3"/>
      </w:pPr>
      <w:bookmarkStart w:id="37" w:name="_Toc234690202"/>
      <w:r w:rsidRPr="00BC1013">
        <w:lastRenderedPageBreak/>
        <w:br/>
      </w:r>
      <w:bookmarkStart w:id="38" w:name="_Toc493809933"/>
      <w:r w:rsidR="00A85122" w:rsidRPr="00BC1013">
        <w:t>Requisitos detectados</w:t>
      </w:r>
      <w:bookmarkEnd w:id="37"/>
      <w:bookmarkEnd w:id="38"/>
    </w:p>
    <w:p w:rsidR="00F97155" w:rsidRDefault="00F97155" w:rsidP="00C62637">
      <w:pPr>
        <w:pStyle w:val="PSI-Normal"/>
      </w:pPr>
      <w:bookmarkStart w:id="39" w:name="_Toc200978418"/>
      <w:bookmarkStart w:id="40" w:name="_Toc228187391"/>
      <w:bookmarkStart w:id="41" w:name="_Toc234690203"/>
      <w:r>
        <w:t xml:space="preserve">Luego de la realización de entrevistas al cliente se pueden </w:t>
      </w:r>
      <w:r w:rsidR="00287788">
        <w:t>nombrar los siguientes requerimientos para las funcionalidades del futuro sistema</w:t>
      </w:r>
      <w:r w:rsidR="00C25BC5">
        <w:t>.</w:t>
      </w:r>
    </w:p>
    <w:p w:rsidR="00C25BC5" w:rsidRDefault="00C25BC5" w:rsidP="00C62637">
      <w:pPr>
        <w:pStyle w:val="PSI-Normal"/>
      </w:pPr>
      <w:r>
        <w:t>El sistema deberá</w:t>
      </w:r>
      <w:r w:rsidR="009759E8">
        <w:t xml:space="preserve"> permitir</w:t>
      </w:r>
      <w:r>
        <w:t>:</w:t>
      </w:r>
    </w:p>
    <w:p w:rsidR="00287788" w:rsidRDefault="008C7357" w:rsidP="00C62637">
      <w:pPr>
        <w:pStyle w:val="PSI-Normal"/>
        <w:numPr>
          <w:ilvl w:val="0"/>
          <w:numId w:val="14"/>
        </w:numPr>
      </w:pPr>
      <w:r>
        <w:t>Registrar nuevo servicio.</w:t>
      </w:r>
    </w:p>
    <w:p w:rsidR="008C7357" w:rsidRDefault="008C7357" w:rsidP="00C62637">
      <w:pPr>
        <w:pStyle w:val="PSI-Normal"/>
        <w:numPr>
          <w:ilvl w:val="0"/>
          <w:numId w:val="14"/>
        </w:numPr>
      </w:pPr>
      <w:r>
        <w:t>Asignar un encargado a un servicio.</w:t>
      </w:r>
    </w:p>
    <w:p w:rsidR="008C7357" w:rsidRDefault="008C7357" w:rsidP="00C62637">
      <w:pPr>
        <w:pStyle w:val="PSI-Normal"/>
        <w:numPr>
          <w:ilvl w:val="0"/>
          <w:numId w:val="14"/>
        </w:numPr>
      </w:pPr>
      <w:r>
        <w:t xml:space="preserve">Asignar </w:t>
      </w:r>
      <w:r w:rsidR="009759E8">
        <w:t>un correo electrónico para el responsable de la atención de valoraciones.</w:t>
      </w:r>
    </w:p>
    <w:p w:rsidR="008C7357" w:rsidRDefault="008C7357" w:rsidP="00C62637">
      <w:pPr>
        <w:pStyle w:val="PSI-Normal"/>
        <w:numPr>
          <w:ilvl w:val="0"/>
          <w:numId w:val="14"/>
        </w:numPr>
      </w:pPr>
      <w:r>
        <w:t>Deshabilitar un servicio creado.</w:t>
      </w:r>
    </w:p>
    <w:p w:rsidR="008C7357" w:rsidRDefault="008C7357" w:rsidP="00C62637">
      <w:pPr>
        <w:pStyle w:val="PSI-Normal"/>
        <w:numPr>
          <w:ilvl w:val="0"/>
          <w:numId w:val="14"/>
        </w:numPr>
      </w:pPr>
      <w:r>
        <w:t>Editar opciones de un servicio creado.</w:t>
      </w:r>
    </w:p>
    <w:p w:rsidR="008C7357" w:rsidRDefault="009759E8" w:rsidP="00C62637">
      <w:pPr>
        <w:pStyle w:val="PSI-Normal"/>
        <w:numPr>
          <w:ilvl w:val="0"/>
          <w:numId w:val="14"/>
        </w:numPr>
      </w:pPr>
      <w:r>
        <w:t>B</w:t>
      </w:r>
      <w:r w:rsidR="008C7357">
        <w:t>uscar entre los registros de servicios creados.</w:t>
      </w:r>
    </w:p>
    <w:p w:rsidR="008C7357" w:rsidRDefault="008C7357" w:rsidP="00C62637">
      <w:pPr>
        <w:pStyle w:val="PSI-Normal"/>
        <w:numPr>
          <w:ilvl w:val="0"/>
          <w:numId w:val="14"/>
        </w:numPr>
      </w:pPr>
      <w:r>
        <w:t>Registrar nueva ubicación para realizar valoraciones.</w:t>
      </w:r>
    </w:p>
    <w:p w:rsidR="008C7357" w:rsidRDefault="008C7357" w:rsidP="00C62637">
      <w:pPr>
        <w:pStyle w:val="PSI-Normal"/>
        <w:numPr>
          <w:ilvl w:val="0"/>
          <w:numId w:val="14"/>
        </w:numPr>
      </w:pPr>
      <w:r>
        <w:t>Deshabilitar una ubicación creada.</w:t>
      </w:r>
    </w:p>
    <w:p w:rsidR="008C7357" w:rsidRDefault="008C7357" w:rsidP="00C62637">
      <w:pPr>
        <w:pStyle w:val="PSI-Normal"/>
        <w:numPr>
          <w:ilvl w:val="0"/>
          <w:numId w:val="14"/>
        </w:numPr>
      </w:pPr>
      <w:r>
        <w:t>Editar opciones de una ubicación creada.</w:t>
      </w:r>
    </w:p>
    <w:p w:rsidR="008C7357" w:rsidRDefault="009759E8" w:rsidP="00C62637">
      <w:pPr>
        <w:pStyle w:val="PSI-Normal"/>
        <w:numPr>
          <w:ilvl w:val="0"/>
          <w:numId w:val="14"/>
        </w:numPr>
      </w:pPr>
      <w:r>
        <w:t>B</w:t>
      </w:r>
      <w:r w:rsidR="008C7357">
        <w:t>uscar entre los registros de las ubicaciones creadas.</w:t>
      </w:r>
      <w:r w:rsidR="008C7357" w:rsidRPr="008C7357">
        <w:t xml:space="preserve"> </w:t>
      </w:r>
    </w:p>
    <w:p w:rsidR="008C7357" w:rsidRDefault="008C7357" w:rsidP="00C62637">
      <w:pPr>
        <w:pStyle w:val="PSI-Normal"/>
        <w:numPr>
          <w:ilvl w:val="0"/>
          <w:numId w:val="14"/>
        </w:numPr>
      </w:pPr>
      <w:r>
        <w:t>Registrar nueva valoración en un servicio.</w:t>
      </w:r>
    </w:p>
    <w:p w:rsidR="009759E8" w:rsidRDefault="009759E8" w:rsidP="00C62637">
      <w:pPr>
        <w:pStyle w:val="PSI-Normal"/>
        <w:numPr>
          <w:ilvl w:val="0"/>
          <w:numId w:val="14"/>
        </w:numPr>
      </w:pPr>
      <w:r>
        <w:t>Habilitar una valoración en una ubicación especifica.</w:t>
      </w:r>
    </w:p>
    <w:p w:rsidR="008C7357" w:rsidRDefault="008C7357" w:rsidP="00C62637">
      <w:pPr>
        <w:pStyle w:val="PSI-Normal"/>
        <w:numPr>
          <w:ilvl w:val="0"/>
          <w:numId w:val="14"/>
        </w:numPr>
      </w:pPr>
      <w:r>
        <w:t xml:space="preserve">Deshabilitar una </w:t>
      </w:r>
      <w:r w:rsidR="009759E8">
        <w:t>valoración</w:t>
      </w:r>
      <w:r>
        <w:t xml:space="preserve"> creada.</w:t>
      </w:r>
    </w:p>
    <w:p w:rsidR="008C7357" w:rsidRDefault="008C7357" w:rsidP="00C62637">
      <w:pPr>
        <w:pStyle w:val="PSI-Normal"/>
        <w:numPr>
          <w:ilvl w:val="0"/>
          <w:numId w:val="14"/>
        </w:numPr>
      </w:pPr>
      <w:r>
        <w:t xml:space="preserve">Editar opciones de una </w:t>
      </w:r>
      <w:r w:rsidR="009759E8">
        <w:t>valoración</w:t>
      </w:r>
      <w:r>
        <w:t xml:space="preserve"> creada.</w:t>
      </w:r>
    </w:p>
    <w:p w:rsidR="008C7357" w:rsidRDefault="009759E8" w:rsidP="00C62637">
      <w:pPr>
        <w:pStyle w:val="PSI-Normal"/>
        <w:numPr>
          <w:ilvl w:val="0"/>
          <w:numId w:val="14"/>
        </w:numPr>
      </w:pPr>
      <w:r>
        <w:t>B</w:t>
      </w:r>
      <w:r w:rsidR="008C7357">
        <w:t xml:space="preserve">uscar entre los registros de las </w:t>
      </w:r>
      <w:r>
        <w:t>valoraciones</w:t>
      </w:r>
      <w:r w:rsidR="008C7357">
        <w:t xml:space="preserve"> creadas.</w:t>
      </w:r>
    </w:p>
    <w:p w:rsidR="009759E8" w:rsidRDefault="009759E8" w:rsidP="00C62637">
      <w:pPr>
        <w:pStyle w:val="PSI-Normal"/>
        <w:numPr>
          <w:ilvl w:val="0"/>
          <w:numId w:val="14"/>
        </w:numPr>
      </w:pPr>
      <w:r>
        <w:t>Eliminar una valoración ya creada.</w:t>
      </w:r>
    </w:p>
    <w:p w:rsidR="009759E8" w:rsidRDefault="009759E8" w:rsidP="00C62637">
      <w:pPr>
        <w:pStyle w:val="PSI-Normal"/>
        <w:numPr>
          <w:ilvl w:val="0"/>
          <w:numId w:val="14"/>
        </w:numPr>
      </w:pPr>
      <w:r>
        <w:t>Realizar una valoración.</w:t>
      </w:r>
    </w:p>
    <w:p w:rsidR="009759E8" w:rsidRDefault="009759E8" w:rsidP="00C62637">
      <w:pPr>
        <w:pStyle w:val="PSI-Normal"/>
        <w:numPr>
          <w:ilvl w:val="0"/>
          <w:numId w:val="14"/>
        </w:numPr>
      </w:pPr>
      <w:r>
        <w:t>Indicar una ubicación para la valoración.</w:t>
      </w:r>
    </w:p>
    <w:p w:rsidR="009759E8" w:rsidRDefault="009759E8" w:rsidP="00C62637">
      <w:pPr>
        <w:pStyle w:val="PSI-Normal"/>
        <w:numPr>
          <w:ilvl w:val="0"/>
          <w:numId w:val="14"/>
        </w:numPr>
      </w:pPr>
      <w:r>
        <w:t>Indicar la ubicación mediante el escaneo de un Código QR</w:t>
      </w:r>
    </w:p>
    <w:p w:rsidR="008C7357" w:rsidRDefault="009759E8" w:rsidP="00C62637">
      <w:pPr>
        <w:pStyle w:val="PSI-Normal"/>
        <w:numPr>
          <w:ilvl w:val="0"/>
          <w:numId w:val="14"/>
        </w:numPr>
      </w:pPr>
      <w:r>
        <w:t>Agregar una fotografía a la valoración.</w:t>
      </w:r>
    </w:p>
    <w:p w:rsidR="009759E8" w:rsidRDefault="009759E8" w:rsidP="00C62637">
      <w:pPr>
        <w:pStyle w:val="PSI-Normal"/>
        <w:numPr>
          <w:ilvl w:val="0"/>
          <w:numId w:val="14"/>
        </w:numPr>
      </w:pPr>
      <w:r>
        <w:t>Agregar una descripción a la valoración.</w:t>
      </w:r>
    </w:p>
    <w:p w:rsidR="009759E8" w:rsidRDefault="009759E8" w:rsidP="00C62637">
      <w:pPr>
        <w:pStyle w:val="PSI-Normal"/>
        <w:numPr>
          <w:ilvl w:val="0"/>
          <w:numId w:val="14"/>
        </w:numPr>
      </w:pPr>
      <w:r>
        <w:t>Agregar un email a la valoración realizada para notificación de devolución.</w:t>
      </w:r>
    </w:p>
    <w:p w:rsidR="009759E8" w:rsidRDefault="009759E8" w:rsidP="00C62637">
      <w:pPr>
        <w:pStyle w:val="PSI-Normal"/>
        <w:numPr>
          <w:ilvl w:val="0"/>
          <w:numId w:val="14"/>
        </w:numPr>
      </w:pPr>
      <w:r>
        <w:t>Atender una valoración para poder darle tratamiento.</w:t>
      </w:r>
    </w:p>
    <w:p w:rsidR="009759E8" w:rsidRDefault="009759E8" w:rsidP="00C62637">
      <w:pPr>
        <w:pStyle w:val="PSI-Normal"/>
        <w:numPr>
          <w:ilvl w:val="0"/>
          <w:numId w:val="14"/>
        </w:numPr>
      </w:pPr>
      <w:r>
        <w:t>Realizar una devolución a una valoración.</w:t>
      </w:r>
    </w:p>
    <w:p w:rsidR="009759E8" w:rsidRDefault="009759E8" w:rsidP="00C62637">
      <w:pPr>
        <w:pStyle w:val="PSI-Normal"/>
        <w:numPr>
          <w:ilvl w:val="0"/>
          <w:numId w:val="14"/>
        </w:numPr>
      </w:pPr>
      <w:r>
        <w:t xml:space="preserve">Generar informes estadísticos a usuarios autorizados. </w:t>
      </w:r>
    </w:p>
    <w:p w:rsidR="00A85122" w:rsidRPr="00BC1013" w:rsidRDefault="00A85122" w:rsidP="00A85122">
      <w:pPr>
        <w:pStyle w:val="PSI-Ttulo2"/>
        <w:rPr>
          <w:rFonts w:asciiTheme="minorHAnsi" w:hAnsiTheme="minorHAnsi" w:cstheme="minorHAnsi"/>
          <w:color w:val="92D050"/>
        </w:rPr>
      </w:pPr>
      <w:bookmarkStart w:id="42" w:name="_Toc493809934"/>
      <w:r w:rsidRPr="00BC1013">
        <w:rPr>
          <w:rFonts w:asciiTheme="minorHAnsi" w:hAnsiTheme="minorHAnsi" w:cstheme="minorHAnsi"/>
          <w:color w:val="92D050"/>
        </w:rPr>
        <w:t>Propuesta Técnica</w:t>
      </w:r>
      <w:bookmarkEnd w:id="39"/>
      <w:bookmarkEnd w:id="40"/>
      <w:bookmarkEnd w:id="41"/>
      <w:bookmarkEnd w:id="42"/>
    </w:p>
    <w:p w:rsidR="00A85122" w:rsidRPr="00BC1013" w:rsidRDefault="00A85122" w:rsidP="00C62637">
      <w:pPr>
        <w:pStyle w:val="PSI-Ttulo3"/>
      </w:pPr>
      <w:bookmarkStart w:id="43" w:name="_Toc228187392"/>
      <w:bookmarkStart w:id="44" w:name="_Toc234690204"/>
      <w:bookmarkStart w:id="45" w:name="_Toc493809935"/>
      <w:r w:rsidRPr="00BC1013">
        <w:t>Casos de uso</w:t>
      </w:r>
      <w:bookmarkEnd w:id="43"/>
      <w:bookmarkEnd w:id="44"/>
      <w:bookmarkEnd w:id="45"/>
    </w:p>
    <w:p w:rsidR="0099590C" w:rsidRDefault="0099590C" w:rsidP="00C62637">
      <w:pPr>
        <w:pStyle w:val="PSI-Normal"/>
      </w:pPr>
      <w:r>
        <w:t>El formato que se usara para la representación de los actores y casos de uso del sistemas, consiste en agrupar los casos de uso en sus respectivos escenarios, y nombra los actores que interactúen en dichos escenarios.</w:t>
      </w:r>
    </w:p>
    <w:p w:rsidR="0099590C" w:rsidRPr="00977150" w:rsidRDefault="0099590C" w:rsidP="00C62637">
      <w:pPr>
        <w:pStyle w:val="PSI-Normal"/>
        <w:numPr>
          <w:ilvl w:val="0"/>
          <w:numId w:val="15"/>
        </w:numPr>
      </w:pPr>
      <w:r w:rsidRPr="00977150">
        <w:t>Escenario de ABM de Servicio</w:t>
      </w:r>
      <w:r w:rsidR="00977150" w:rsidRPr="00977150">
        <w:t>.</w:t>
      </w:r>
    </w:p>
    <w:p w:rsidR="0099590C" w:rsidRDefault="0099590C" w:rsidP="00C62637">
      <w:pPr>
        <w:pStyle w:val="PSI-Normal"/>
        <w:numPr>
          <w:ilvl w:val="0"/>
          <w:numId w:val="16"/>
        </w:numPr>
      </w:pPr>
      <w:r w:rsidRPr="00977150">
        <w:rPr>
          <w:i/>
        </w:rPr>
        <w:t>Actor:</w:t>
      </w:r>
      <w:r>
        <w:t xml:space="preserve"> Administrador de Sistema.</w:t>
      </w:r>
    </w:p>
    <w:p w:rsidR="0099590C" w:rsidRPr="00977150" w:rsidRDefault="0099590C" w:rsidP="00C62637">
      <w:pPr>
        <w:pStyle w:val="PSI-Normal"/>
        <w:numPr>
          <w:ilvl w:val="0"/>
          <w:numId w:val="16"/>
        </w:numPr>
      </w:pPr>
      <w:r w:rsidRPr="00977150">
        <w:t xml:space="preserve">Casos de Uso: </w:t>
      </w:r>
    </w:p>
    <w:p w:rsidR="00977150" w:rsidRDefault="00977150" w:rsidP="00C62637">
      <w:pPr>
        <w:pStyle w:val="PSI-Normal"/>
        <w:numPr>
          <w:ilvl w:val="0"/>
          <w:numId w:val="17"/>
        </w:numPr>
      </w:pPr>
      <w:r>
        <w:t>Habilitar Servicio.</w:t>
      </w:r>
    </w:p>
    <w:p w:rsidR="00977150" w:rsidRDefault="00977150" w:rsidP="00C62637">
      <w:pPr>
        <w:pStyle w:val="PSI-Normal"/>
        <w:numPr>
          <w:ilvl w:val="0"/>
          <w:numId w:val="17"/>
        </w:numPr>
      </w:pPr>
      <w:r>
        <w:t>Editar Servicio.</w:t>
      </w:r>
    </w:p>
    <w:p w:rsidR="00977150" w:rsidRDefault="00977150" w:rsidP="00C62637">
      <w:pPr>
        <w:pStyle w:val="PSI-Normal"/>
        <w:numPr>
          <w:ilvl w:val="0"/>
          <w:numId w:val="17"/>
        </w:numPr>
      </w:pPr>
      <w:r>
        <w:t>Deshabilitar Servicio.</w:t>
      </w:r>
    </w:p>
    <w:p w:rsidR="00977150" w:rsidRDefault="00977150" w:rsidP="00C62637">
      <w:pPr>
        <w:pStyle w:val="PSI-Normal"/>
        <w:numPr>
          <w:ilvl w:val="0"/>
          <w:numId w:val="17"/>
        </w:numPr>
      </w:pPr>
      <w:r>
        <w:t>Asignar Encargado a Servicio.</w:t>
      </w:r>
    </w:p>
    <w:p w:rsidR="00977150" w:rsidRPr="00BC1013" w:rsidRDefault="00977150" w:rsidP="00C62637">
      <w:pPr>
        <w:pStyle w:val="PSI-Normal"/>
        <w:numPr>
          <w:ilvl w:val="0"/>
          <w:numId w:val="17"/>
        </w:numPr>
      </w:pPr>
      <w:proofErr w:type="spellStart"/>
      <w:r>
        <w:lastRenderedPageBreak/>
        <w:t>Login</w:t>
      </w:r>
      <w:proofErr w:type="spellEnd"/>
      <w:r>
        <w:t>.</w:t>
      </w:r>
    </w:p>
    <w:p w:rsidR="00977150" w:rsidRPr="00977150" w:rsidRDefault="00977150" w:rsidP="00C62637">
      <w:pPr>
        <w:pStyle w:val="PSI-Normal"/>
        <w:numPr>
          <w:ilvl w:val="0"/>
          <w:numId w:val="15"/>
        </w:numPr>
      </w:pPr>
      <w:r w:rsidRPr="00977150">
        <w:t>Escenario de ABM de Valoración.</w:t>
      </w:r>
    </w:p>
    <w:p w:rsidR="00977150" w:rsidRDefault="00977150" w:rsidP="00C62637">
      <w:pPr>
        <w:pStyle w:val="PSI-Normal"/>
        <w:numPr>
          <w:ilvl w:val="0"/>
          <w:numId w:val="16"/>
        </w:numPr>
      </w:pPr>
      <w:r w:rsidRPr="00977150">
        <w:rPr>
          <w:i/>
        </w:rPr>
        <w:t>Actor:</w:t>
      </w:r>
      <w:r>
        <w:t xml:space="preserve"> Encargado de Servicio.</w:t>
      </w:r>
    </w:p>
    <w:p w:rsidR="00977150" w:rsidRPr="00977150" w:rsidRDefault="00977150" w:rsidP="00C62637">
      <w:pPr>
        <w:pStyle w:val="PSI-Normal"/>
        <w:numPr>
          <w:ilvl w:val="0"/>
          <w:numId w:val="16"/>
        </w:numPr>
      </w:pPr>
      <w:r w:rsidRPr="00977150">
        <w:t xml:space="preserve">Casos de Uso: </w:t>
      </w:r>
    </w:p>
    <w:p w:rsidR="00977150" w:rsidRDefault="00977150" w:rsidP="00C62637">
      <w:pPr>
        <w:pStyle w:val="PSI-Normal"/>
        <w:numPr>
          <w:ilvl w:val="0"/>
          <w:numId w:val="18"/>
        </w:numPr>
      </w:pPr>
      <w:r>
        <w:t>Añadir Opciones de Valoración.</w:t>
      </w:r>
    </w:p>
    <w:p w:rsidR="00977150" w:rsidRDefault="00977150" w:rsidP="00C62637">
      <w:pPr>
        <w:pStyle w:val="PSI-Normal"/>
        <w:numPr>
          <w:ilvl w:val="0"/>
          <w:numId w:val="18"/>
        </w:numPr>
      </w:pPr>
      <w:r>
        <w:t>Editar Opciones de Valoración.</w:t>
      </w:r>
    </w:p>
    <w:p w:rsidR="00977150" w:rsidRDefault="00977150" w:rsidP="00C62637">
      <w:pPr>
        <w:pStyle w:val="PSI-Normal"/>
        <w:numPr>
          <w:ilvl w:val="0"/>
          <w:numId w:val="18"/>
        </w:numPr>
      </w:pPr>
      <w:r>
        <w:t>Eliminar Opciones de Valoración.</w:t>
      </w:r>
    </w:p>
    <w:p w:rsidR="00977150" w:rsidRDefault="00977150" w:rsidP="00C62637">
      <w:pPr>
        <w:pStyle w:val="PSI-Normal"/>
        <w:numPr>
          <w:ilvl w:val="0"/>
          <w:numId w:val="18"/>
        </w:numPr>
      </w:pPr>
      <w:r>
        <w:t>Habilitar en Ubicación.</w:t>
      </w:r>
    </w:p>
    <w:p w:rsidR="00977150" w:rsidRPr="00BC1013" w:rsidRDefault="00977150" w:rsidP="00C62637">
      <w:pPr>
        <w:pStyle w:val="PSI-Normal"/>
        <w:numPr>
          <w:ilvl w:val="0"/>
          <w:numId w:val="18"/>
        </w:numPr>
      </w:pPr>
      <w:proofErr w:type="spellStart"/>
      <w:r>
        <w:t>Login</w:t>
      </w:r>
      <w:proofErr w:type="spellEnd"/>
      <w:r>
        <w:t>.</w:t>
      </w:r>
    </w:p>
    <w:p w:rsidR="00977150" w:rsidRPr="00977150" w:rsidRDefault="00977150" w:rsidP="00C62637">
      <w:pPr>
        <w:pStyle w:val="PSI-Normal"/>
        <w:numPr>
          <w:ilvl w:val="0"/>
          <w:numId w:val="15"/>
        </w:numPr>
      </w:pPr>
      <w:r w:rsidRPr="00977150">
        <w:t xml:space="preserve">Escenario de </w:t>
      </w:r>
      <w:r>
        <w:t xml:space="preserve">Realizar </w:t>
      </w:r>
      <w:r w:rsidRPr="00977150">
        <w:t>Valoración.</w:t>
      </w:r>
    </w:p>
    <w:p w:rsidR="00977150" w:rsidRDefault="00977150" w:rsidP="00C62637">
      <w:pPr>
        <w:pStyle w:val="PSI-Normal"/>
        <w:numPr>
          <w:ilvl w:val="0"/>
          <w:numId w:val="16"/>
        </w:numPr>
      </w:pPr>
      <w:r w:rsidRPr="00977150">
        <w:rPr>
          <w:i/>
        </w:rPr>
        <w:t>Actor:</w:t>
      </w:r>
      <w:r>
        <w:t xml:space="preserve"> Valorador.</w:t>
      </w:r>
    </w:p>
    <w:p w:rsidR="00977150" w:rsidRPr="00977150" w:rsidRDefault="00977150" w:rsidP="00C62637">
      <w:pPr>
        <w:pStyle w:val="PSI-Normal"/>
        <w:numPr>
          <w:ilvl w:val="0"/>
          <w:numId w:val="16"/>
        </w:numPr>
      </w:pPr>
      <w:r w:rsidRPr="00977150">
        <w:t xml:space="preserve">Casos de Uso: </w:t>
      </w:r>
    </w:p>
    <w:p w:rsidR="00977150" w:rsidRDefault="00977150" w:rsidP="00C62637">
      <w:pPr>
        <w:pStyle w:val="PSI-Normal"/>
        <w:numPr>
          <w:ilvl w:val="0"/>
          <w:numId w:val="19"/>
        </w:numPr>
      </w:pPr>
      <w:r>
        <w:t>Realizar Valoración.</w:t>
      </w:r>
    </w:p>
    <w:p w:rsidR="00977150" w:rsidRDefault="00977150" w:rsidP="00C62637">
      <w:pPr>
        <w:pStyle w:val="PSI-Normal"/>
        <w:numPr>
          <w:ilvl w:val="0"/>
          <w:numId w:val="19"/>
        </w:numPr>
      </w:pPr>
      <w:r>
        <w:t>Indicar Ubicación.</w:t>
      </w:r>
    </w:p>
    <w:p w:rsidR="00977150" w:rsidRDefault="00977150" w:rsidP="00C62637">
      <w:pPr>
        <w:pStyle w:val="PSI-Normal"/>
        <w:numPr>
          <w:ilvl w:val="0"/>
          <w:numId w:val="19"/>
        </w:numPr>
      </w:pPr>
      <w:r>
        <w:t>Escanear Código QR.</w:t>
      </w:r>
    </w:p>
    <w:p w:rsidR="00977150" w:rsidRDefault="00977150" w:rsidP="00C62637">
      <w:pPr>
        <w:pStyle w:val="PSI-Normal"/>
        <w:numPr>
          <w:ilvl w:val="0"/>
          <w:numId w:val="19"/>
        </w:numPr>
      </w:pPr>
      <w:r>
        <w:t xml:space="preserve">Agregar </w:t>
      </w:r>
      <w:r w:rsidR="00581943">
        <w:t>Descripción</w:t>
      </w:r>
      <w:r>
        <w:t>.</w:t>
      </w:r>
    </w:p>
    <w:p w:rsidR="00977150" w:rsidRDefault="00581943" w:rsidP="00C62637">
      <w:pPr>
        <w:pStyle w:val="PSI-Normal"/>
        <w:numPr>
          <w:ilvl w:val="0"/>
          <w:numId w:val="19"/>
        </w:numPr>
      </w:pPr>
      <w:r>
        <w:t>Agregar Fotografía</w:t>
      </w:r>
      <w:r w:rsidR="00977150">
        <w:t>.</w:t>
      </w:r>
    </w:p>
    <w:p w:rsidR="00581943" w:rsidRDefault="00581943" w:rsidP="00C62637">
      <w:pPr>
        <w:pStyle w:val="PSI-Normal"/>
        <w:numPr>
          <w:ilvl w:val="0"/>
          <w:numId w:val="19"/>
        </w:numPr>
      </w:pPr>
      <w:r>
        <w:t>Registrar Email.</w:t>
      </w:r>
    </w:p>
    <w:p w:rsidR="00581943" w:rsidRPr="00977150" w:rsidRDefault="00581943" w:rsidP="00C62637">
      <w:pPr>
        <w:pStyle w:val="PSI-Normal"/>
        <w:numPr>
          <w:ilvl w:val="0"/>
          <w:numId w:val="15"/>
        </w:numPr>
      </w:pPr>
      <w:r w:rsidRPr="00977150">
        <w:t xml:space="preserve">Escenario de ABM de </w:t>
      </w:r>
      <w:r>
        <w:t>Ubicación</w:t>
      </w:r>
      <w:r w:rsidRPr="00977150">
        <w:t>.</w:t>
      </w:r>
    </w:p>
    <w:p w:rsidR="00581943" w:rsidRDefault="00581943" w:rsidP="00C62637">
      <w:pPr>
        <w:pStyle w:val="PSI-Normal"/>
        <w:numPr>
          <w:ilvl w:val="0"/>
          <w:numId w:val="16"/>
        </w:numPr>
      </w:pPr>
      <w:r w:rsidRPr="00977150">
        <w:rPr>
          <w:i/>
        </w:rPr>
        <w:t>Actor:</w:t>
      </w:r>
      <w:r>
        <w:t xml:space="preserve"> Administrador del Sistema.</w:t>
      </w:r>
    </w:p>
    <w:p w:rsidR="00581943" w:rsidRPr="00977150" w:rsidRDefault="00581943" w:rsidP="00C62637">
      <w:pPr>
        <w:pStyle w:val="PSI-Normal"/>
        <w:numPr>
          <w:ilvl w:val="0"/>
          <w:numId w:val="16"/>
        </w:numPr>
      </w:pPr>
      <w:r w:rsidRPr="00977150">
        <w:t xml:space="preserve">Casos de Uso: </w:t>
      </w:r>
    </w:p>
    <w:p w:rsidR="00581943" w:rsidRDefault="00581943" w:rsidP="00C62637">
      <w:pPr>
        <w:pStyle w:val="PSI-Normal"/>
        <w:numPr>
          <w:ilvl w:val="0"/>
          <w:numId w:val="20"/>
        </w:numPr>
      </w:pPr>
      <w:r>
        <w:t>Añadir Ubicación.</w:t>
      </w:r>
    </w:p>
    <w:p w:rsidR="00581943" w:rsidRDefault="00581943" w:rsidP="00C62637">
      <w:pPr>
        <w:pStyle w:val="PSI-Normal"/>
        <w:numPr>
          <w:ilvl w:val="0"/>
          <w:numId w:val="20"/>
        </w:numPr>
      </w:pPr>
      <w:r>
        <w:t>Modificar Ubicación.</w:t>
      </w:r>
    </w:p>
    <w:p w:rsidR="00581943" w:rsidRDefault="00581943" w:rsidP="00C62637">
      <w:pPr>
        <w:pStyle w:val="PSI-Normal"/>
        <w:numPr>
          <w:ilvl w:val="0"/>
          <w:numId w:val="20"/>
        </w:numPr>
      </w:pPr>
      <w:r>
        <w:t>Eliminar Ubicación.</w:t>
      </w:r>
    </w:p>
    <w:p w:rsidR="00581943" w:rsidRDefault="00581943" w:rsidP="00C62637">
      <w:pPr>
        <w:pStyle w:val="PSI-Normal"/>
        <w:numPr>
          <w:ilvl w:val="0"/>
          <w:numId w:val="20"/>
        </w:numPr>
      </w:pPr>
      <w:proofErr w:type="spellStart"/>
      <w:r>
        <w:t>Login</w:t>
      </w:r>
      <w:proofErr w:type="spellEnd"/>
      <w:r>
        <w:t>.</w:t>
      </w:r>
    </w:p>
    <w:p w:rsidR="00581943" w:rsidRPr="00977150" w:rsidRDefault="00581943" w:rsidP="00C62637">
      <w:pPr>
        <w:pStyle w:val="PSI-Normal"/>
        <w:numPr>
          <w:ilvl w:val="0"/>
          <w:numId w:val="15"/>
        </w:numPr>
      </w:pPr>
      <w:r w:rsidRPr="00977150">
        <w:t>Escenario de A</w:t>
      </w:r>
      <w:r>
        <w:t>tender Valoración</w:t>
      </w:r>
      <w:r w:rsidRPr="00977150">
        <w:t>.</w:t>
      </w:r>
    </w:p>
    <w:p w:rsidR="00581943" w:rsidRDefault="00581943" w:rsidP="00C62637">
      <w:pPr>
        <w:pStyle w:val="PSI-Normal"/>
        <w:numPr>
          <w:ilvl w:val="0"/>
          <w:numId w:val="16"/>
        </w:numPr>
      </w:pPr>
      <w:r w:rsidRPr="00977150">
        <w:rPr>
          <w:i/>
        </w:rPr>
        <w:t>Actor:</w:t>
      </w:r>
      <w:r>
        <w:t xml:space="preserve"> Encargado de Servicio.</w:t>
      </w:r>
    </w:p>
    <w:p w:rsidR="00581943" w:rsidRPr="00977150" w:rsidRDefault="00581943" w:rsidP="00C62637">
      <w:pPr>
        <w:pStyle w:val="PSI-Normal"/>
        <w:numPr>
          <w:ilvl w:val="0"/>
          <w:numId w:val="16"/>
        </w:numPr>
      </w:pPr>
      <w:r w:rsidRPr="00977150">
        <w:t xml:space="preserve">Casos de Uso: </w:t>
      </w:r>
    </w:p>
    <w:p w:rsidR="00581943" w:rsidRDefault="00581943" w:rsidP="00C62637">
      <w:pPr>
        <w:pStyle w:val="PSI-Normal"/>
        <w:numPr>
          <w:ilvl w:val="0"/>
          <w:numId w:val="21"/>
        </w:numPr>
      </w:pPr>
      <w:r>
        <w:t>Atiende Valoración.</w:t>
      </w:r>
    </w:p>
    <w:p w:rsidR="00581943" w:rsidRDefault="00581943" w:rsidP="00C62637">
      <w:pPr>
        <w:pStyle w:val="PSI-Normal"/>
        <w:numPr>
          <w:ilvl w:val="0"/>
          <w:numId w:val="21"/>
        </w:numPr>
      </w:pPr>
      <w:r>
        <w:t>Realiza Devolución.</w:t>
      </w:r>
    </w:p>
    <w:p w:rsidR="00581943" w:rsidRDefault="00581943" w:rsidP="00C62637">
      <w:pPr>
        <w:pStyle w:val="PSI-Normal"/>
        <w:numPr>
          <w:ilvl w:val="0"/>
          <w:numId w:val="21"/>
        </w:numPr>
      </w:pPr>
      <w:proofErr w:type="spellStart"/>
      <w:r>
        <w:t>Login</w:t>
      </w:r>
      <w:proofErr w:type="spellEnd"/>
      <w:r>
        <w:t>.</w:t>
      </w:r>
    </w:p>
    <w:p w:rsidR="00581943" w:rsidRPr="00977150" w:rsidRDefault="00581943" w:rsidP="00C62637">
      <w:pPr>
        <w:pStyle w:val="PSI-Normal"/>
        <w:numPr>
          <w:ilvl w:val="0"/>
          <w:numId w:val="15"/>
        </w:numPr>
      </w:pPr>
      <w:r w:rsidRPr="00977150">
        <w:t xml:space="preserve">Escenario de </w:t>
      </w:r>
      <w:r>
        <w:t>Generar Estadística</w:t>
      </w:r>
      <w:r w:rsidRPr="00977150">
        <w:t>.</w:t>
      </w:r>
    </w:p>
    <w:p w:rsidR="00581943" w:rsidRDefault="00581943" w:rsidP="00C62637">
      <w:pPr>
        <w:pStyle w:val="PSI-Normal"/>
        <w:numPr>
          <w:ilvl w:val="0"/>
          <w:numId w:val="16"/>
        </w:numPr>
      </w:pPr>
      <w:r w:rsidRPr="00977150">
        <w:rPr>
          <w:i/>
        </w:rPr>
        <w:t>Actor</w:t>
      </w:r>
      <w:r>
        <w:rPr>
          <w:i/>
        </w:rPr>
        <w:t>es</w:t>
      </w:r>
      <w:r w:rsidRPr="00977150">
        <w:rPr>
          <w:i/>
        </w:rPr>
        <w:t>:</w:t>
      </w:r>
      <w:r>
        <w:t xml:space="preserve"> Administrador del Sistema, Encargado de Servicio y </w:t>
      </w:r>
      <w:r w:rsidR="00E06AD3">
        <w:t>Consultor Estadístico.</w:t>
      </w:r>
    </w:p>
    <w:p w:rsidR="00581943" w:rsidRPr="00977150" w:rsidRDefault="00581943" w:rsidP="00C62637">
      <w:pPr>
        <w:pStyle w:val="PSI-Normal"/>
        <w:numPr>
          <w:ilvl w:val="0"/>
          <w:numId w:val="16"/>
        </w:numPr>
      </w:pPr>
      <w:r w:rsidRPr="00977150">
        <w:t xml:space="preserve">Casos de Uso: </w:t>
      </w:r>
    </w:p>
    <w:p w:rsidR="00581943" w:rsidRDefault="00581943" w:rsidP="00C62637">
      <w:pPr>
        <w:pStyle w:val="PSI-Normal"/>
        <w:numPr>
          <w:ilvl w:val="0"/>
          <w:numId w:val="22"/>
        </w:numPr>
      </w:pPr>
      <w:r>
        <w:t>Genera Estadística.</w:t>
      </w:r>
    </w:p>
    <w:p w:rsidR="00581943" w:rsidRDefault="00581943" w:rsidP="00C62637">
      <w:pPr>
        <w:pStyle w:val="PSI-Normal"/>
        <w:numPr>
          <w:ilvl w:val="0"/>
          <w:numId w:val="22"/>
        </w:numPr>
      </w:pPr>
      <w:proofErr w:type="spellStart"/>
      <w:r>
        <w:t>Login</w:t>
      </w:r>
      <w:proofErr w:type="spellEnd"/>
      <w:r>
        <w:t>.</w:t>
      </w:r>
    </w:p>
    <w:p w:rsidR="00581943" w:rsidRDefault="00581943" w:rsidP="00C62637">
      <w:pPr>
        <w:pStyle w:val="PSI-Normal"/>
      </w:pPr>
    </w:p>
    <w:p w:rsidR="00A85122" w:rsidRPr="00BC1013" w:rsidRDefault="00A85122" w:rsidP="00A85122">
      <w:pPr>
        <w:pStyle w:val="PSI-Ttulo2"/>
        <w:rPr>
          <w:rFonts w:asciiTheme="minorHAnsi" w:hAnsiTheme="minorHAnsi" w:cstheme="minorHAnsi"/>
          <w:color w:val="92D050"/>
        </w:rPr>
      </w:pPr>
      <w:bookmarkStart w:id="46" w:name="_Toc200978419"/>
      <w:bookmarkStart w:id="47" w:name="_Toc228187393"/>
      <w:bookmarkStart w:id="48" w:name="_Toc234690205"/>
      <w:bookmarkStart w:id="49" w:name="_Toc493809936"/>
      <w:r w:rsidRPr="00BC1013">
        <w:rPr>
          <w:rFonts w:asciiTheme="minorHAnsi" w:hAnsiTheme="minorHAnsi" w:cstheme="minorHAnsi"/>
          <w:color w:val="92D050"/>
        </w:rPr>
        <w:t>Planificación Estimada</w:t>
      </w:r>
      <w:bookmarkEnd w:id="46"/>
      <w:bookmarkEnd w:id="47"/>
      <w:bookmarkEnd w:id="48"/>
      <w:bookmarkEnd w:id="49"/>
    </w:p>
    <w:p w:rsidR="00A85122" w:rsidRDefault="00920208" w:rsidP="00A85122">
      <w:pPr>
        <w:rPr>
          <w:rFonts w:cstheme="minorHAnsi"/>
          <w:lang w:val="es-MX"/>
        </w:rPr>
      </w:pPr>
      <w:r>
        <w:rPr>
          <w:rFonts w:cstheme="minorHAnsi"/>
          <w:lang w:val="es-MX"/>
        </w:rPr>
        <w:t xml:space="preserve">La planificación estimada por el equipo de desarrollo del proyecto consiste en la realización de 4 etapas. Cada una de estas etapas será iterada o repetida dos veces. </w:t>
      </w:r>
      <w:proofErr w:type="gramStart"/>
      <w:r>
        <w:rPr>
          <w:rFonts w:cstheme="minorHAnsi"/>
          <w:lang w:val="es-MX"/>
        </w:rPr>
        <w:t xml:space="preserve">Los artefactos entregables en la conclusión de cada una de estas etapas </w:t>
      </w:r>
      <w:r w:rsidR="009547CE">
        <w:rPr>
          <w:rFonts w:cstheme="minorHAnsi"/>
          <w:lang w:val="es-MX"/>
        </w:rPr>
        <w:t>varía</w:t>
      </w:r>
      <w:proofErr w:type="gramEnd"/>
      <w:r>
        <w:rPr>
          <w:rFonts w:cstheme="minorHAnsi"/>
          <w:lang w:val="es-MX"/>
        </w:rPr>
        <w:t xml:space="preserve"> en correspondencia a las </w:t>
      </w:r>
      <w:r>
        <w:rPr>
          <w:rFonts w:cstheme="minorHAnsi"/>
          <w:lang w:val="es-MX"/>
        </w:rPr>
        <w:lastRenderedPageBreak/>
        <w:t xml:space="preserve">actividades realizadas en dicha fase, con la similitud en todas de la presentación de un documento de </w:t>
      </w:r>
      <w:r>
        <w:rPr>
          <w:rFonts w:cstheme="minorHAnsi"/>
          <w:i/>
          <w:lang w:val="es-MX"/>
        </w:rPr>
        <w:t>Plan de Iteración</w:t>
      </w:r>
      <w:r>
        <w:rPr>
          <w:rFonts w:cstheme="minorHAnsi"/>
          <w:lang w:val="es-MX"/>
        </w:rPr>
        <w:t xml:space="preserve"> correspondiente a cada una de las iteraciones de cada etapa.</w:t>
      </w:r>
    </w:p>
    <w:p w:rsidR="00920208" w:rsidRDefault="00920208" w:rsidP="00A85122">
      <w:pPr>
        <w:rPr>
          <w:rFonts w:cstheme="minorHAnsi"/>
          <w:lang w:val="es-MX"/>
        </w:rPr>
      </w:pPr>
      <w:r>
        <w:rPr>
          <w:rFonts w:cstheme="minorHAnsi"/>
          <w:lang w:val="es-MX"/>
        </w:rPr>
        <w:t>Las fechas correspondientes al inicio y la finalización de cada una de estas iteraciones son:</w:t>
      </w:r>
    </w:p>
    <w:p w:rsidR="00920208" w:rsidRPr="009547CE" w:rsidRDefault="00920208" w:rsidP="00920208">
      <w:pPr>
        <w:pStyle w:val="Prrafodelista"/>
        <w:numPr>
          <w:ilvl w:val="0"/>
          <w:numId w:val="15"/>
        </w:numPr>
        <w:rPr>
          <w:rFonts w:cstheme="minorHAnsi"/>
          <w:i/>
          <w:lang w:val="es-MX"/>
        </w:rPr>
      </w:pPr>
      <w:r w:rsidRPr="009547CE">
        <w:rPr>
          <w:rFonts w:cstheme="minorHAnsi"/>
          <w:i/>
          <w:lang w:val="es-MX"/>
        </w:rPr>
        <w:t>Iteración 1 Fase Inicio</w:t>
      </w:r>
    </w:p>
    <w:p w:rsidR="00920208" w:rsidRPr="009547CE" w:rsidRDefault="009547CE" w:rsidP="00920208">
      <w:pPr>
        <w:pStyle w:val="Prrafodelista"/>
        <w:numPr>
          <w:ilvl w:val="1"/>
          <w:numId w:val="14"/>
        </w:numPr>
        <w:rPr>
          <w:rFonts w:cstheme="minorHAnsi"/>
          <w:i/>
          <w:lang w:val="es-MX"/>
        </w:rPr>
      </w:pPr>
      <w:r w:rsidRPr="009547CE">
        <w:rPr>
          <w:rFonts w:cstheme="minorHAnsi"/>
          <w:i/>
          <w:lang w:val="es-MX"/>
        </w:rPr>
        <w:t xml:space="preserve">Inicio: </w:t>
      </w:r>
      <w:r>
        <w:rPr>
          <w:rFonts w:cstheme="minorHAnsi"/>
          <w:lang w:val="es-MX"/>
        </w:rPr>
        <w:t>22-08-17</w:t>
      </w:r>
    </w:p>
    <w:p w:rsidR="009547CE" w:rsidRPr="009547CE" w:rsidRDefault="009547CE" w:rsidP="009547CE">
      <w:pPr>
        <w:pStyle w:val="Prrafodelista"/>
        <w:numPr>
          <w:ilvl w:val="1"/>
          <w:numId w:val="14"/>
        </w:numPr>
        <w:jc w:val="both"/>
        <w:rPr>
          <w:rFonts w:cstheme="minorHAnsi"/>
          <w:i/>
          <w:lang w:val="es-MX"/>
        </w:rPr>
      </w:pPr>
      <w:r>
        <w:rPr>
          <w:rFonts w:cstheme="minorHAnsi"/>
          <w:i/>
          <w:lang w:val="es-MX"/>
        </w:rPr>
        <w:t>Final:</w:t>
      </w:r>
      <w:r>
        <w:rPr>
          <w:rFonts w:cstheme="minorHAnsi"/>
          <w:lang w:val="es-MX"/>
        </w:rPr>
        <w:t xml:space="preserve"> 15-09-17</w:t>
      </w:r>
    </w:p>
    <w:p w:rsidR="009547CE" w:rsidRPr="009547CE" w:rsidRDefault="009547CE" w:rsidP="009547CE">
      <w:pPr>
        <w:pStyle w:val="Prrafodelista"/>
        <w:ind w:left="1440" w:firstLine="0"/>
        <w:jc w:val="both"/>
        <w:rPr>
          <w:rFonts w:cstheme="minorHAnsi"/>
          <w:i/>
          <w:lang w:val="es-MX"/>
        </w:rPr>
      </w:pPr>
    </w:p>
    <w:p w:rsidR="009547CE" w:rsidRPr="009547CE" w:rsidRDefault="009547CE" w:rsidP="009547CE">
      <w:pPr>
        <w:pStyle w:val="Prrafodelista"/>
        <w:numPr>
          <w:ilvl w:val="0"/>
          <w:numId w:val="15"/>
        </w:numPr>
        <w:rPr>
          <w:rFonts w:cstheme="minorHAnsi"/>
          <w:i/>
          <w:lang w:val="es-MX"/>
        </w:rPr>
      </w:pPr>
      <w:r w:rsidRPr="009547CE">
        <w:rPr>
          <w:rFonts w:cstheme="minorHAnsi"/>
          <w:i/>
          <w:lang w:val="es-MX"/>
        </w:rPr>
        <w:t xml:space="preserve">Iteración </w:t>
      </w:r>
      <w:r>
        <w:rPr>
          <w:rFonts w:cstheme="minorHAnsi"/>
          <w:i/>
          <w:lang w:val="es-MX"/>
        </w:rPr>
        <w:t>2</w:t>
      </w:r>
      <w:r w:rsidRPr="009547CE">
        <w:rPr>
          <w:rFonts w:cstheme="minorHAnsi"/>
          <w:i/>
          <w:lang w:val="es-MX"/>
        </w:rPr>
        <w:t xml:space="preserve"> Fase Inicio</w:t>
      </w:r>
    </w:p>
    <w:p w:rsidR="009547CE" w:rsidRPr="009547CE" w:rsidRDefault="009547CE" w:rsidP="009547CE">
      <w:pPr>
        <w:pStyle w:val="Prrafodelista"/>
        <w:numPr>
          <w:ilvl w:val="1"/>
          <w:numId w:val="14"/>
        </w:numPr>
        <w:rPr>
          <w:rFonts w:cstheme="minorHAnsi"/>
          <w:i/>
          <w:lang w:val="es-MX"/>
        </w:rPr>
      </w:pPr>
      <w:r w:rsidRPr="009547CE">
        <w:rPr>
          <w:rFonts w:cstheme="minorHAnsi"/>
          <w:i/>
          <w:lang w:val="es-MX"/>
        </w:rPr>
        <w:t xml:space="preserve">Inicio: </w:t>
      </w:r>
      <w:r>
        <w:rPr>
          <w:rFonts w:cstheme="minorHAnsi"/>
          <w:lang w:val="es-MX"/>
        </w:rPr>
        <w:t>16-09-17</w:t>
      </w:r>
    </w:p>
    <w:p w:rsidR="009547CE" w:rsidRPr="009547CE" w:rsidRDefault="009547CE" w:rsidP="009547CE">
      <w:pPr>
        <w:pStyle w:val="Prrafodelista"/>
        <w:numPr>
          <w:ilvl w:val="1"/>
          <w:numId w:val="14"/>
        </w:numPr>
        <w:jc w:val="both"/>
        <w:rPr>
          <w:rFonts w:cstheme="minorHAnsi"/>
          <w:i/>
          <w:lang w:val="es-MX"/>
        </w:rPr>
      </w:pPr>
      <w:r>
        <w:rPr>
          <w:rFonts w:cstheme="minorHAnsi"/>
          <w:i/>
          <w:lang w:val="es-MX"/>
        </w:rPr>
        <w:t>Final:</w:t>
      </w:r>
      <w:r>
        <w:rPr>
          <w:rFonts w:cstheme="minorHAnsi"/>
          <w:lang w:val="es-MX"/>
        </w:rPr>
        <w:t xml:space="preserve"> 22-09-17</w:t>
      </w:r>
    </w:p>
    <w:p w:rsidR="009547CE" w:rsidRPr="009547CE" w:rsidRDefault="009547CE" w:rsidP="009547CE">
      <w:pPr>
        <w:pStyle w:val="Prrafodelista"/>
        <w:ind w:left="1440" w:firstLine="0"/>
        <w:jc w:val="both"/>
        <w:rPr>
          <w:rFonts w:cstheme="minorHAnsi"/>
          <w:i/>
          <w:lang w:val="es-MX"/>
        </w:rPr>
      </w:pPr>
    </w:p>
    <w:p w:rsidR="009547CE" w:rsidRPr="009547CE" w:rsidRDefault="009547CE" w:rsidP="009547CE">
      <w:pPr>
        <w:pStyle w:val="Prrafodelista"/>
        <w:numPr>
          <w:ilvl w:val="0"/>
          <w:numId w:val="15"/>
        </w:numPr>
        <w:rPr>
          <w:rFonts w:cstheme="minorHAnsi"/>
          <w:i/>
          <w:lang w:val="es-MX"/>
        </w:rPr>
      </w:pPr>
      <w:r w:rsidRPr="009547CE">
        <w:rPr>
          <w:rFonts w:cstheme="minorHAnsi"/>
          <w:i/>
          <w:lang w:val="es-MX"/>
        </w:rPr>
        <w:t xml:space="preserve">Iteración </w:t>
      </w:r>
      <w:r>
        <w:rPr>
          <w:rFonts w:cstheme="minorHAnsi"/>
          <w:i/>
          <w:lang w:val="es-MX"/>
        </w:rPr>
        <w:t>1</w:t>
      </w:r>
      <w:r w:rsidRPr="009547CE">
        <w:rPr>
          <w:rFonts w:cstheme="minorHAnsi"/>
          <w:i/>
          <w:lang w:val="es-MX"/>
        </w:rPr>
        <w:t xml:space="preserve"> Fase </w:t>
      </w:r>
      <w:r>
        <w:rPr>
          <w:rFonts w:cstheme="minorHAnsi"/>
          <w:i/>
          <w:lang w:val="es-MX"/>
        </w:rPr>
        <w:t xml:space="preserve">Elaboración </w:t>
      </w:r>
    </w:p>
    <w:p w:rsidR="009547CE" w:rsidRPr="009547CE" w:rsidRDefault="009547CE" w:rsidP="009547CE">
      <w:pPr>
        <w:pStyle w:val="Prrafodelista"/>
        <w:numPr>
          <w:ilvl w:val="1"/>
          <w:numId w:val="14"/>
        </w:numPr>
        <w:rPr>
          <w:rFonts w:cstheme="minorHAnsi"/>
          <w:i/>
          <w:lang w:val="es-MX"/>
        </w:rPr>
      </w:pPr>
      <w:r w:rsidRPr="009547CE">
        <w:rPr>
          <w:rFonts w:cstheme="minorHAnsi"/>
          <w:i/>
          <w:lang w:val="es-MX"/>
        </w:rPr>
        <w:t xml:space="preserve">Inicio: </w:t>
      </w:r>
      <w:r>
        <w:rPr>
          <w:rFonts w:cstheme="minorHAnsi"/>
          <w:lang w:val="es-MX"/>
        </w:rPr>
        <w:t>23-09-17</w:t>
      </w:r>
    </w:p>
    <w:p w:rsidR="009547CE" w:rsidRPr="009547CE" w:rsidRDefault="009547CE" w:rsidP="009547CE">
      <w:pPr>
        <w:pStyle w:val="Prrafodelista"/>
        <w:numPr>
          <w:ilvl w:val="1"/>
          <w:numId w:val="14"/>
        </w:numPr>
        <w:jc w:val="both"/>
        <w:rPr>
          <w:rFonts w:cstheme="minorHAnsi"/>
          <w:i/>
          <w:lang w:val="es-MX"/>
        </w:rPr>
      </w:pPr>
      <w:r>
        <w:rPr>
          <w:rFonts w:cstheme="minorHAnsi"/>
          <w:i/>
          <w:lang w:val="es-MX"/>
        </w:rPr>
        <w:t>Final:</w:t>
      </w:r>
      <w:r>
        <w:rPr>
          <w:rFonts w:cstheme="minorHAnsi"/>
          <w:lang w:val="es-MX"/>
        </w:rPr>
        <w:t xml:space="preserve"> 06-10-17</w:t>
      </w:r>
    </w:p>
    <w:p w:rsidR="009547CE" w:rsidRPr="009547CE" w:rsidRDefault="009547CE" w:rsidP="009547CE">
      <w:pPr>
        <w:pStyle w:val="Prrafodelista"/>
        <w:ind w:left="1440" w:firstLine="0"/>
        <w:jc w:val="both"/>
        <w:rPr>
          <w:rFonts w:cstheme="minorHAnsi"/>
          <w:i/>
          <w:lang w:val="es-MX"/>
        </w:rPr>
      </w:pPr>
    </w:p>
    <w:p w:rsidR="009547CE" w:rsidRPr="009547CE" w:rsidRDefault="009547CE" w:rsidP="009547CE">
      <w:pPr>
        <w:pStyle w:val="Prrafodelista"/>
        <w:numPr>
          <w:ilvl w:val="0"/>
          <w:numId w:val="15"/>
        </w:numPr>
        <w:rPr>
          <w:rFonts w:cstheme="minorHAnsi"/>
          <w:i/>
          <w:lang w:val="es-MX"/>
        </w:rPr>
      </w:pPr>
      <w:r w:rsidRPr="009547CE">
        <w:rPr>
          <w:rFonts w:cstheme="minorHAnsi"/>
          <w:i/>
          <w:lang w:val="es-MX"/>
        </w:rPr>
        <w:t xml:space="preserve">Iteración </w:t>
      </w:r>
      <w:r>
        <w:rPr>
          <w:rFonts w:cstheme="minorHAnsi"/>
          <w:i/>
          <w:lang w:val="es-MX"/>
        </w:rPr>
        <w:t>2</w:t>
      </w:r>
      <w:r w:rsidRPr="009547CE">
        <w:rPr>
          <w:rFonts w:cstheme="minorHAnsi"/>
          <w:i/>
          <w:lang w:val="es-MX"/>
        </w:rPr>
        <w:t xml:space="preserve"> Fase </w:t>
      </w:r>
      <w:r>
        <w:rPr>
          <w:rFonts w:cstheme="minorHAnsi"/>
          <w:i/>
          <w:lang w:val="es-MX"/>
        </w:rPr>
        <w:t>Elaboración</w:t>
      </w:r>
    </w:p>
    <w:p w:rsidR="009547CE" w:rsidRPr="009547CE" w:rsidRDefault="009547CE" w:rsidP="009547CE">
      <w:pPr>
        <w:pStyle w:val="Prrafodelista"/>
        <w:numPr>
          <w:ilvl w:val="1"/>
          <w:numId w:val="14"/>
        </w:numPr>
        <w:rPr>
          <w:rFonts w:cstheme="minorHAnsi"/>
          <w:i/>
          <w:lang w:val="es-MX"/>
        </w:rPr>
      </w:pPr>
      <w:r w:rsidRPr="009547CE">
        <w:rPr>
          <w:rFonts w:cstheme="minorHAnsi"/>
          <w:i/>
          <w:lang w:val="es-MX"/>
        </w:rPr>
        <w:t xml:space="preserve">Inicio: </w:t>
      </w:r>
      <w:r>
        <w:rPr>
          <w:rFonts w:cstheme="minorHAnsi"/>
          <w:lang w:val="es-MX"/>
        </w:rPr>
        <w:t>07-10-17</w:t>
      </w:r>
    </w:p>
    <w:p w:rsidR="009547CE" w:rsidRPr="009547CE" w:rsidRDefault="009547CE" w:rsidP="009547CE">
      <w:pPr>
        <w:pStyle w:val="Prrafodelista"/>
        <w:numPr>
          <w:ilvl w:val="1"/>
          <w:numId w:val="14"/>
        </w:numPr>
        <w:jc w:val="both"/>
        <w:rPr>
          <w:rFonts w:cstheme="minorHAnsi"/>
          <w:i/>
          <w:lang w:val="es-MX"/>
        </w:rPr>
      </w:pPr>
      <w:r>
        <w:rPr>
          <w:rFonts w:cstheme="minorHAnsi"/>
          <w:i/>
          <w:lang w:val="es-MX"/>
        </w:rPr>
        <w:t>Final:</w:t>
      </w:r>
      <w:r>
        <w:rPr>
          <w:rFonts w:cstheme="minorHAnsi"/>
          <w:lang w:val="es-MX"/>
        </w:rPr>
        <w:t xml:space="preserve"> 20-10-17</w:t>
      </w:r>
    </w:p>
    <w:p w:rsidR="009547CE" w:rsidRPr="009547CE" w:rsidRDefault="009547CE" w:rsidP="009547CE">
      <w:pPr>
        <w:pStyle w:val="Prrafodelista"/>
        <w:ind w:left="1440" w:firstLine="0"/>
        <w:jc w:val="both"/>
        <w:rPr>
          <w:rFonts w:cstheme="minorHAnsi"/>
          <w:i/>
          <w:lang w:val="es-MX"/>
        </w:rPr>
      </w:pPr>
    </w:p>
    <w:p w:rsidR="009547CE" w:rsidRPr="009547CE" w:rsidRDefault="009547CE" w:rsidP="009547CE">
      <w:pPr>
        <w:pStyle w:val="Prrafodelista"/>
        <w:numPr>
          <w:ilvl w:val="0"/>
          <w:numId w:val="15"/>
        </w:numPr>
        <w:rPr>
          <w:rFonts w:cstheme="minorHAnsi"/>
          <w:i/>
          <w:lang w:val="es-MX"/>
        </w:rPr>
      </w:pPr>
      <w:r w:rsidRPr="009547CE">
        <w:rPr>
          <w:rFonts w:cstheme="minorHAnsi"/>
          <w:i/>
          <w:lang w:val="es-MX"/>
        </w:rPr>
        <w:t xml:space="preserve">Iteración </w:t>
      </w:r>
      <w:r>
        <w:rPr>
          <w:rFonts w:cstheme="minorHAnsi"/>
          <w:i/>
          <w:lang w:val="es-MX"/>
        </w:rPr>
        <w:t>1</w:t>
      </w:r>
      <w:r w:rsidRPr="009547CE">
        <w:rPr>
          <w:rFonts w:cstheme="minorHAnsi"/>
          <w:i/>
          <w:lang w:val="es-MX"/>
        </w:rPr>
        <w:t xml:space="preserve"> Fase </w:t>
      </w:r>
      <w:r>
        <w:rPr>
          <w:rFonts w:cstheme="minorHAnsi"/>
          <w:i/>
          <w:lang w:val="es-MX"/>
        </w:rPr>
        <w:t xml:space="preserve">Construcción </w:t>
      </w:r>
    </w:p>
    <w:p w:rsidR="009547CE" w:rsidRPr="009547CE" w:rsidRDefault="009547CE" w:rsidP="009547CE">
      <w:pPr>
        <w:pStyle w:val="Prrafodelista"/>
        <w:numPr>
          <w:ilvl w:val="1"/>
          <w:numId w:val="14"/>
        </w:numPr>
        <w:rPr>
          <w:rFonts w:cstheme="minorHAnsi"/>
          <w:i/>
          <w:lang w:val="es-MX"/>
        </w:rPr>
      </w:pPr>
      <w:r w:rsidRPr="009547CE">
        <w:rPr>
          <w:rFonts w:cstheme="minorHAnsi"/>
          <w:i/>
          <w:lang w:val="es-MX"/>
        </w:rPr>
        <w:t xml:space="preserve">Inicio: </w:t>
      </w:r>
      <w:r>
        <w:rPr>
          <w:rFonts w:cstheme="minorHAnsi"/>
          <w:lang w:val="es-MX"/>
        </w:rPr>
        <w:t>21-10-17</w:t>
      </w:r>
    </w:p>
    <w:p w:rsidR="009547CE" w:rsidRPr="009547CE" w:rsidRDefault="009547CE" w:rsidP="009547CE">
      <w:pPr>
        <w:pStyle w:val="Prrafodelista"/>
        <w:numPr>
          <w:ilvl w:val="1"/>
          <w:numId w:val="14"/>
        </w:numPr>
        <w:jc w:val="both"/>
        <w:rPr>
          <w:rFonts w:cstheme="minorHAnsi"/>
          <w:i/>
          <w:lang w:val="es-MX"/>
        </w:rPr>
      </w:pPr>
      <w:r>
        <w:rPr>
          <w:rFonts w:cstheme="minorHAnsi"/>
          <w:i/>
          <w:lang w:val="es-MX"/>
        </w:rPr>
        <w:t>Final:</w:t>
      </w:r>
      <w:r>
        <w:rPr>
          <w:rFonts w:cstheme="minorHAnsi"/>
          <w:lang w:val="es-MX"/>
        </w:rPr>
        <w:t xml:space="preserve"> 03-11-17</w:t>
      </w:r>
    </w:p>
    <w:p w:rsidR="009547CE" w:rsidRPr="009547CE" w:rsidRDefault="009547CE" w:rsidP="009547CE">
      <w:pPr>
        <w:pStyle w:val="Prrafodelista"/>
        <w:ind w:left="1440" w:firstLine="0"/>
        <w:jc w:val="both"/>
        <w:rPr>
          <w:rFonts w:cstheme="minorHAnsi"/>
          <w:i/>
          <w:lang w:val="es-MX"/>
        </w:rPr>
      </w:pPr>
    </w:p>
    <w:p w:rsidR="009547CE" w:rsidRPr="009547CE" w:rsidRDefault="009547CE" w:rsidP="009547CE">
      <w:pPr>
        <w:pStyle w:val="Prrafodelista"/>
        <w:numPr>
          <w:ilvl w:val="0"/>
          <w:numId w:val="15"/>
        </w:numPr>
        <w:rPr>
          <w:rFonts w:cstheme="minorHAnsi"/>
          <w:i/>
          <w:lang w:val="es-MX"/>
        </w:rPr>
      </w:pPr>
      <w:r w:rsidRPr="009547CE">
        <w:rPr>
          <w:rFonts w:cstheme="minorHAnsi"/>
          <w:i/>
          <w:lang w:val="es-MX"/>
        </w:rPr>
        <w:t xml:space="preserve">Iteración </w:t>
      </w:r>
      <w:r>
        <w:rPr>
          <w:rFonts w:cstheme="minorHAnsi"/>
          <w:i/>
          <w:lang w:val="es-MX"/>
        </w:rPr>
        <w:t>2</w:t>
      </w:r>
      <w:r w:rsidRPr="009547CE">
        <w:rPr>
          <w:rFonts w:cstheme="minorHAnsi"/>
          <w:i/>
          <w:lang w:val="es-MX"/>
        </w:rPr>
        <w:t xml:space="preserve"> Fase </w:t>
      </w:r>
      <w:r>
        <w:rPr>
          <w:rFonts w:cstheme="minorHAnsi"/>
          <w:i/>
          <w:lang w:val="es-MX"/>
        </w:rPr>
        <w:t>Construcción</w:t>
      </w:r>
    </w:p>
    <w:p w:rsidR="009547CE" w:rsidRPr="009547CE" w:rsidRDefault="009547CE" w:rsidP="009547CE">
      <w:pPr>
        <w:pStyle w:val="Prrafodelista"/>
        <w:numPr>
          <w:ilvl w:val="1"/>
          <w:numId w:val="14"/>
        </w:numPr>
        <w:rPr>
          <w:rFonts w:cstheme="minorHAnsi"/>
          <w:i/>
          <w:lang w:val="es-MX"/>
        </w:rPr>
      </w:pPr>
      <w:r w:rsidRPr="009547CE">
        <w:rPr>
          <w:rFonts w:cstheme="minorHAnsi"/>
          <w:i/>
          <w:lang w:val="es-MX"/>
        </w:rPr>
        <w:t xml:space="preserve">Inicio: </w:t>
      </w:r>
      <w:r>
        <w:rPr>
          <w:rFonts w:cstheme="minorHAnsi"/>
          <w:lang w:val="es-MX"/>
        </w:rPr>
        <w:t>04-11-17</w:t>
      </w:r>
    </w:p>
    <w:p w:rsidR="009547CE" w:rsidRPr="009547CE" w:rsidRDefault="009547CE" w:rsidP="009547CE">
      <w:pPr>
        <w:pStyle w:val="Prrafodelista"/>
        <w:numPr>
          <w:ilvl w:val="1"/>
          <w:numId w:val="14"/>
        </w:numPr>
        <w:jc w:val="both"/>
        <w:rPr>
          <w:rFonts w:cstheme="minorHAnsi"/>
          <w:i/>
          <w:lang w:val="es-MX"/>
        </w:rPr>
      </w:pPr>
      <w:r>
        <w:rPr>
          <w:rFonts w:cstheme="minorHAnsi"/>
          <w:i/>
          <w:lang w:val="es-MX"/>
        </w:rPr>
        <w:t>Final:</w:t>
      </w:r>
      <w:r>
        <w:rPr>
          <w:rFonts w:cstheme="minorHAnsi"/>
          <w:lang w:val="es-MX"/>
        </w:rPr>
        <w:t xml:space="preserve"> 17-11-17</w:t>
      </w:r>
    </w:p>
    <w:p w:rsidR="009547CE" w:rsidRPr="009547CE" w:rsidRDefault="009547CE" w:rsidP="009547CE">
      <w:pPr>
        <w:pStyle w:val="Prrafodelista"/>
        <w:ind w:left="1440" w:firstLine="0"/>
        <w:jc w:val="both"/>
        <w:rPr>
          <w:rFonts w:cstheme="minorHAnsi"/>
          <w:i/>
          <w:lang w:val="es-MX"/>
        </w:rPr>
      </w:pPr>
    </w:p>
    <w:p w:rsidR="009547CE" w:rsidRPr="009547CE" w:rsidRDefault="009547CE" w:rsidP="009547CE">
      <w:pPr>
        <w:pStyle w:val="Prrafodelista"/>
        <w:numPr>
          <w:ilvl w:val="0"/>
          <w:numId w:val="15"/>
        </w:numPr>
        <w:rPr>
          <w:rFonts w:cstheme="minorHAnsi"/>
          <w:i/>
          <w:lang w:val="es-MX"/>
        </w:rPr>
      </w:pPr>
      <w:r w:rsidRPr="009547CE">
        <w:rPr>
          <w:rFonts w:cstheme="minorHAnsi"/>
          <w:i/>
          <w:lang w:val="es-MX"/>
        </w:rPr>
        <w:t xml:space="preserve">Iteración </w:t>
      </w:r>
      <w:r>
        <w:rPr>
          <w:rFonts w:cstheme="minorHAnsi"/>
          <w:i/>
          <w:lang w:val="es-MX"/>
        </w:rPr>
        <w:t>1</w:t>
      </w:r>
      <w:r w:rsidRPr="009547CE">
        <w:rPr>
          <w:rFonts w:cstheme="minorHAnsi"/>
          <w:i/>
          <w:lang w:val="es-MX"/>
        </w:rPr>
        <w:t xml:space="preserve"> Fase </w:t>
      </w:r>
      <w:r>
        <w:rPr>
          <w:rFonts w:cstheme="minorHAnsi"/>
          <w:i/>
          <w:lang w:val="es-MX"/>
        </w:rPr>
        <w:t xml:space="preserve">Transición </w:t>
      </w:r>
    </w:p>
    <w:p w:rsidR="009547CE" w:rsidRPr="009547CE" w:rsidRDefault="009547CE" w:rsidP="009547CE">
      <w:pPr>
        <w:pStyle w:val="Prrafodelista"/>
        <w:numPr>
          <w:ilvl w:val="1"/>
          <w:numId w:val="14"/>
        </w:numPr>
        <w:rPr>
          <w:rFonts w:cstheme="minorHAnsi"/>
          <w:i/>
          <w:lang w:val="es-MX"/>
        </w:rPr>
      </w:pPr>
      <w:r w:rsidRPr="009547CE">
        <w:rPr>
          <w:rFonts w:cstheme="minorHAnsi"/>
          <w:i/>
          <w:lang w:val="es-MX"/>
        </w:rPr>
        <w:t xml:space="preserve">Inicio: </w:t>
      </w:r>
      <w:r>
        <w:rPr>
          <w:rFonts w:cstheme="minorHAnsi"/>
          <w:lang w:val="es-MX"/>
        </w:rPr>
        <w:t>18-11-17</w:t>
      </w:r>
    </w:p>
    <w:p w:rsidR="009547CE" w:rsidRPr="009547CE" w:rsidRDefault="009547CE" w:rsidP="009547CE">
      <w:pPr>
        <w:pStyle w:val="Prrafodelista"/>
        <w:numPr>
          <w:ilvl w:val="1"/>
          <w:numId w:val="14"/>
        </w:numPr>
        <w:jc w:val="both"/>
        <w:rPr>
          <w:rFonts w:cstheme="minorHAnsi"/>
          <w:i/>
          <w:lang w:val="es-MX"/>
        </w:rPr>
      </w:pPr>
      <w:r>
        <w:rPr>
          <w:rFonts w:cstheme="minorHAnsi"/>
          <w:i/>
          <w:lang w:val="es-MX"/>
        </w:rPr>
        <w:t>Final:</w:t>
      </w:r>
      <w:r>
        <w:rPr>
          <w:rFonts w:cstheme="minorHAnsi"/>
          <w:lang w:val="es-MX"/>
        </w:rPr>
        <w:t xml:space="preserve"> 28-11-17</w:t>
      </w:r>
    </w:p>
    <w:p w:rsidR="009547CE" w:rsidRPr="009547CE" w:rsidRDefault="009547CE" w:rsidP="009547CE">
      <w:pPr>
        <w:pStyle w:val="Prrafodelista"/>
        <w:ind w:left="1440" w:firstLine="0"/>
        <w:jc w:val="both"/>
        <w:rPr>
          <w:rFonts w:cstheme="minorHAnsi"/>
          <w:i/>
          <w:lang w:val="es-MX"/>
        </w:rPr>
      </w:pPr>
    </w:p>
    <w:p w:rsidR="009547CE" w:rsidRDefault="009547CE" w:rsidP="00C62637">
      <w:pPr>
        <w:pStyle w:val="PSI-Normal"/>
      </w:pPr>
      <w:r>
        <w:t>La primera iteración total de todas las etapas del proyecto inicia el 22-08-17 y finaliza el 28-11-17. Luego será el equipo de desarrollo el encargado de realizar una planificación estimada para la segunda iteración compl</w:t>
      </w:r>
      <w:r w:rsidR="00EC3069">
        <w:t>eta del proceso de desarrollo.</w:t>
      </w:r>
    </w:p>
    <w:p w:rsidR="00EC3069" w:rsidRPr="009547CE" w:rsidRDefault="00EC3069" w:rsidP="00C62637">
      <w:pPr>
        <w:pStyle w:val="PSI-Normal"/>
      </w:pPr>
      <w:r>
        <w:t>La estimación realizada por el personal encargado de realizar esas actividades dieron como resultado una estimación de duración del proyecto de aproximadamente seis meses, con un trabajo promedio de 3 personas a medio tiempo por mes.</w:t>
      </w:r>
    </w:p>
    <w:p w:rsidR="009547CE" w:rsidRPr="009547CE" w:rsidRDefault="009547CE" w:rsidP="009547CE">
      <w:pPr>
        <w:pStyle w:val="Prrafodelista"/>
        <w:ind w:left="1440" w:firstLine="0"/>
        <w:jc w:val="both"/>
        <w:rPr>
          <w:rFonts w:cstheme="minorHAnsi"/>
          <w:i/>
          <w:lang w:val="es-MX"/>
        </w:rPr>
      </w:pPr>
    </w:p>
    <w:p w:rsidR="00920208" w:rsidRPr="00BC1013" w:rsidRDefault="00920208" w:rsidP="00C62637">
      <w:pPr>
        <w:pStyle w:val="PSI-Normal"/>
      </w:pPr>
    </w:p>
    <w:p w:rsidR="00A85122" w:rsidRPr="00BC1013" w:rsidRDefault="00A85122" w:rsidP="00C62637">
      <w:pPr>
        <w:pStyle w:val="PSI-Ttulo1"/>
      </w:pPr>
      <w:bookmarkStart w:id="50" w:name="_Toc228187394"/>
      <w:bookmarkStart w:id="51" w:name="_Toc234690206"/>
      <w:bookmarkStart w:id="52" w:name="_Toc493809937"/>
      <w:r w:rsidRPr="00BC1013">
        <w:lastRenderedPageBreak/>
        <w:t>Propuesta Económica</w:t>
      </w:r>
      <w:bookmarkEnd w:id="50"/>
      <w:bookmarkEnd w:id="51"/>
      <w:bookmarkEnd w:id="52"/>
    </w:p>
    <w:p w:rsidR="00990C3C" w:rsidRDefault="00550BB8" w:rsidP="00C62637">
      <w:pPr>
        <w:pStyle w:val="PSI-Normal"/>
        <w:rPr>
          <w:i/>
        </w:rPr>
      </w:pPr>
      <w:r>
        <w:t xml:space="preserve">La propuesta económica presentada por el equipo de desarrollo consta de un total de </w:t>
      </w:r>
      <w:r>
        <w:rPr>
          <w:i/>
        </w:rPr>
        <w:t>$</w:t>
      </w:r>
      <w:r w:rsidRPr="00550BB8">
        <w:rPr>
          <w:i/>
        </w:rPr>
        <w:t>216</w:t>
      </w:r>
      <w:r>
        <w:rPr>
          <w:i/>
        </w:rPr>
        <w:t>.000 (Doscientos Dieciséis Mil Pesos).</w:t>
      </w:r>
    </w:p>
    <w:p w:rsidR="00550BB8" w:rsidRDefault="00550BB8" w:rsidP="00C62637">
      <w:pPr>
        <w:pStyle w:val="PSI-Normal"/>
      </w:pPr>
      <w:r>
        <w:t xml:space="preserve">Estos cargos presentan la totalidad de los ingresos del equipo de desarrollo. Consisten en un sueldo mensual de </w:t>
      </w:r>
      <w:r>
        <w:rPr>
          <w:i/>
        </w:rPr>
        <w:t>$12.000 (Doce Mil Pesos)</w:t>
      </w:r>
      <w:r>
        <w:t xml:space="preserve"> asociado a cada miembro del equipo de desarrollo, por un total de seis meses en total.</w:t>
      </w:r>
      <w:r w:rsidR="00811CE8">
        <w:t xml:space="preserve"> Suponiendo para la empresa contratante un total mensual a pagar de </w:t>
      </w:r>
      <w:r w:rsidR="00811CE8">
        <w:rPr>
          <w:i/>
        </w:rPr>
        <w:t>$36.000 (Treinta y seis Mil Pesos)</w:t>
      </w:r>
      <w:r w:rsidR="00811CE8">
        <w:t xml:space="preserve"> a la empresa desarrolladora del proyecto.</w:t>
      </w:r>
    </w:p>
    <w:p w:rsidR="00811CE8" w:rsidRDefault="00811CE8" w:rsidP="00C62637">
      <w:pPr>
        <w:pStyle w:val="PSI-Normal"/>
      </w:pPr>
      <w:r>
        <w:t>El desarrollo y las presentaciones de avances del proyecto serán realizados bajo las fechas detalladas por el grupo de desarrollo en los incisos anteriores de este documento.</w:t>
      </w:r>
    </w:p>
    <w:p w:rsidR="00811CE8" w:rsidRPr="00811CE8" w:rsidRDefault="00811CE8" w:rsidP="00C62637">
      <w:pPr>
        <w:pStyle w:val="PSI-Normal"/>
      </w:pPr>
      <w:r>
        <w:t>Las actividades de soporte no son contempladas por la empresa de desarrollo y quedaran a consideración de una nueva gestión contractual entre ambas partes.</w:t>
      </w:r>
    </w:p>
    <w:p w:rsidR="00C62637" w:rsidRDefault="00C62637" w:rsidP="00C62637">
      <w:pPr>
        <w:pStyle w:val="PSI-Ttulo1"/>
      </w:pPr>
      <w:bookmarkStart w:id="53" w:name="_Toc228187395"/>
      <w:bookmarkStart w:id="54" w:name="_Toc234690207"/>
      <w:bookmarkStart w:id="55" w:name="_Toc493809938"/>
    </w:p>
    <w:p w:rsidR="00A85122" w:rsidRPr="00BC1013" w:rsidRDefault="00A85122" w:rsidP="00C62637">
      <w:pPr>
        <w:pStyle w:val="PSI-Ttulo1"/>
      </w:pPr>
      <w:r w:rsidRPr="00BC1013">
        <w:t>Anexos</w:t>
      </w:r>
      <w:bookmarkEnd w:id="53"/>
      <w:bookmarkEnd w:id="54"/>
      <w:bookmarkEnd w:id="55"/>
    </w:p>
    <w:p w:rsidR="00A85122" w:rsidRDefault="00990C3C" w:rsidP="00C62637">
      <w:pPr>
        <w:pStyle w:val="PSI-Normal"/>
      </w:pPr>
      <w:r>
        <w:t>Dentro de este informe se hace referencia a los siguientes documentos:</w:t>
      </w:r>
    </w:p>
    <w:p w:rsidR="00990C3C" w:rsidRDefault="00990C3C" w:rsidP="00C62637">
      <w:pPr>
        <w:pStyle w:val="PSI-Normal"/>
        <w:numPr>
          <w:ilvl w:val="0"/>
          <w:numId w:val="23"/>
        </w:numPr>
      </w:pPr>
      <w:r>
        <w:t>Documento de Resumen de Entrevista.</w:t>
      </w:r>
    </w:p>
    <w:p w:rsidR="00990C3C" w:rsidRDefault="00990C3C" w:rsidP="00C62637">
      <w:pPr>
        <w:pStyle w:val="PSI-Normal"/>
        <w:numPr>
          <w:ilvl w:val="0"/>
          <w:numId w:val="23"/>
        </w:numPr>
      </w:pPr>
      <w:r>
        <w:t>Documento de Plan de Estimación.</w:t>
      </w:r>
    </w:p>
    <w:p w:rsidR="00990C3C" w:rsidRDefault="00E06AD3" w:rsidP="00C62637">
      <w:pPr>
        <w:pStyle w:val="PSI-Normal"/>
        <w:numPr>
          <w:ilvl w:val="0"/>
          <w:numId w:val="23"/>
        </w:numPr>
      </w:pPr>
      <w:r>
        <w:t>Documento de Factibilidad.</w:t>
      </w:r>
    </w:p>
    <w:p w:rsidR="00E06AD3" w:rsidRDefault="00E06AD3" w:rsidP="00C62637">
      <w:pPr>
        <w:pStyle w:val="PSI-Normal"/>
        <w:numPr>
          <w:ilvl w:val="0"/>
          <w:numId w:val="23"/>
        </w:numPr>
      </w:pPr>
      <w:r>
        <w:t>Documento de Plan de Proyecto.</w:t>
      </w:r>
    </w:p>
    <w:p w:rsidR="00E06AD3" w:rsidRDefault="00E06AD3" w:rsidP="00C62637">
      <w:pPr>
        <w:pStyle w:val="PSI-Normal"/>
        <w:numPr>
          <w:ilvl w:val="0"/>
          <w:numId w:val="23"/>
        </w:numPr>
      </w:pPr>
      <w:r>
        <w:t>Documentos de Plan de Iteración.</w:t>
      </w:r>
    </w:p>
    <w:p w:rsidR="00E06AD3" w:rsidRDefault="00E06AD3" w:rsidP="00C62637">
      <w:pPr>
        <w:pStyle w:val="PSI-Normal"/>
        <w:numPr>
          <w:ilvl w:val="0"/>
          <w:numId w:val="23"/>
        </w:numPr>
      </w:pPr>
      <w:r>
        <w:t>Documento de Especificación de Requerimientos.</w:t>
      </w:r>
    </w:p>
    <w:p w:rsidR="00E06AD3" w:rsidRDefault="00E06AD3" w:rsidP="00C62637">
      <w:pPr>
        <w:pStyle w:val="PSI-Normal"/>
        <w:numPr>
          <w:ilvl w:val="0"/>
          <w:numId w:val="23"/>
        </w:numPr>
      </w:pPr>
      <w:r>
        <w:t>Documento de Reunión de Requerimientos de Usuario.</w:t>
      </w:r>
    </w:p>
    <w:p w:rsidR="00E06AD3" w:rsidRPr="00BC1013" w:rsidRDefault="00E06AD3" w:rsidP="00C62637">
      <w:pPr>
        <w:pStyle w:val="PSI-Normal"/>
        <w:numPr>
          <w:ilvl w:val="0"/>
          <w:numId w:val="23"/>
        </w:numPr>
      </w:pPr>
      <w:r>
        <w:t>Documentos de Especificación de Casos de Uso.</w:t>
      </w:r>
    </w:p>
    <w:p w:rsidR="00A85122" w:rsidRPr="00BC1013" w:rsidRDefault="00A85122" w:rsidP="00C62637">
      <w:pPr>
        <w:pStyle w:val="PSI-Normal"/>
      </w:pPr>
    </w:p>
    <w:p w:rsidR="00A85122" w:rsidRPr="00BC1013" w:rsidRDefault="00A85122" w:rsidP="00C62637">
      <w:pPr>
        <w:pStyle w:val="PSI-Ttulo2"/>
        <w:spacing w:before="0"/>
        <w:rPr>
          <w:rFonts w:asciiTheme="minorHAnsi" w:hAnsiTheme="minorHAnsi" w:cstheme="minorHAnsi"/>
          <w:color w:val="auto"/>
        </w:rPr>
      </w:pPr>
      <w:bookmarkStart w:id="56" w:name="_Toc228187396"/>
      <w:bookmarkStart w:id="57" w:name="_Toc234690208"/>
      <w:bookmarkStart w:id="58" w:name="_Toc493809939"/>
      <w:r w:rsidRPr="00BC1013">
        <w:rPr>
          <w:rFonts w:asciiTheme="minorHAnsi" w:hAnsiTheme="minorHAnsi" w:cstheme="minorHAnsi"/>
          <w:color w:val="92D050"/>
        </w:rPr>
        <w:t>Entrevistas</w:t>
      </w:r>
      <w:bookmarkEnd w:id="56"/>
      <w:bookmarkEnd w:id="57"/>
      <w:bookmarkEnd w:id="58"/>
      <w:r w:rsidRPr="00BC1013">
        <w:rPr>
          <w:rFonts w:asciiTheme="minorHAnsi" w:hAnsiTheme="minorHAnsi" w:cstheme="minorHAnsi"/>
          <w:color w:val="auto"/>
        </w:rPr>
        <w:t xml:space="preserve"> </w:t>
      </w:r>
    </w:p>
    <w:p w:rsidR="00A85122" w:rsidRDefault="00990C3C" w:rsidP="00C62637">
      <w:pPr>
        <w:pStyle w:val="PSI-Normal"/>
      </w:pPr>
      <w:r>
        <w:t>A lo largo del proceso de desarrollo del proyecto, el grupo de desarrollo confeccionara una serie de documentos detallando de manera resumida los hitos más importantes transcurridos en las actividades de entrevista al cliente.</w:t>
      </w:r>
    </w:p>
    <w:p w:rsidR="00990C3C" w:rsidRPr="00BC1013" w:rsidRDefault="00990C3C" w:rsidP="00C62637">
      <w:pPr>
        <w:pStyle w:val="PSI-Normal"/>
      </w:pPr>
      <w:r>
        <w:t>Estos documentos se encuentran disponibles para el grupo y el cliente para llevar registro de dichas consultorías.</w:t>
      </w:r>
    </w:p>
    <w:p w:rsidR="00A85122" w:rsidRPr="00BC1013" w:rsidRDefault="00A85122" w:rsidP="00A85122">
      <w:pPr>
        <w:pStyle w:val="PSI-Ttulo2"/>
        <w:rPr>
          <w:rFonts w:asciiTheme="minorHAnsi" w:hAnsiTheme="minorHAnsi" w:cstheme="minorHAnsi"/>
          <w:color w:val="auto"/>
        </w:rPr>
      </w:pPr>
      <w:bookmarkStart w:id="59" w:name="_Toc228187397"/>
      <w:bookmarkStart w:id="60" w:name="_Toc234690209"/>
      <w:bookmarkStart w:id="61" w:name="_Toc493809940"/>
      <w:bookmarkStart w:id="62" w:name="_GoBack"/>
      <w:bookmarkEnd w:id="62"/>
      <w:r w:rsidRPr="00BC1013">
        <w:rPr>
          <w:rFonts w:asciiTheme="minorHAnsi" w:hAnsiTheme="minorHAnsi" w:cstheme="minorHAnsi"/>
          <w:color w:val="92D050"/>
        </w:rPr>
        <w:t>Comentarios</w:t>
      </w:r>
      <w:bookmarkEnd w:id="59"/>
      <w:bookmarkEnd w:id="60"/>
      <w:bookmarkEnd w:id="61"/>
      <w:r w:rsidRPr="00BC1013">
        <w:rPr>
          <w:rFonts w:asciiTheme="minorHAnsi" w:hAnsiTheme="minorHAnsi" w:cstheme="minorHAnsi"/>
          <w:color w:val="auto"/>
        </w:rPr>
        <w:t xml:space="preserve"> </w:t>
      </w:r>
    </w:p>
    <w:p w:rsidR="00A85122" w:rsidRPr="00BC1013" w:rsidRDefault="00990C3C" w:rsidP="00C62637">
      <w:pPr>
        <w:pStyle w:val="PSI-Normal"/>
      </w:pPr>
      <w:r>
        <w:t>Como comentario final es factible nombrar el origen de este proyecto. Explicando que el mismo surge como actividad principal perteneciente al cursado de la materia Laboratorio de Desarrollo de Software, en las carreras de Analista de Sistemas y Licenciatura en Sistemas. Esta actividad tiene como fin el integrar todos los contenidos vistos en las carreras para la realización de un producto de software aplicable a la realidad mediante un proyecto profesional.</w:t>
      </w:r>
    </w:p>
    <w:p w:rsidR="007F38C0" w:rsidRPr="00BC1013" w:rsidRDefault="007F38C0" w:rsidP="00C62637">
      <w:pPr>
        <w:pStyle w:val="PSI-Ttulo1"/>
      </w:pPr>
    </w:p>
    <w:sectPr w:rsidR="007F38C0" w:rsidRPr="00BC1013" w:rsidSect="00BC1013">
      <w:headerReference w:type="default" r:id="rId11"/>
      <w:footerReference w:type="default" r:id="rId12"/>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436E" w:rsidRDefault="00BF436E" w:rsidP="00C94FBE">
      <w:pPr>
        <w:spacing w:before="0" w:line="240" w:lineRule="auto"/>
      </w:pPr>
      <w:r>
        <w:separator/>
      </w:r>
    </w:p>
    <w:p w:rsidR="00BF436E" w:rsidRDefault="00BF436E"/>
  </w:endnote>
  <w:endnote w:type="continuationSeparator" w:id="0">
    <w:p w:rsidR="00BF436E" w:rsidRDefault="00BF436E" w:rsidP="00C94FBE">
      <w:pPr>
        <w:spacing w:before="0" w:line="240" w:lineRule="auto"/>
      </w:pPr>
      <w:r>
        <w:continuationSeparator/>
      </w:r>
    </w:p>
    <w:p w:rsidR="00BF436E" w:rsidRDefault="00BF43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013" w:rsidRDefault="00BC1013">
    <w:pPr>
      <w:pStyle w:val="Piedepgina"/>
    </w:pPr>
    <w:r>
      <w:rPr>
        <w:noProof/>
        <w:lang w:val="es-AR" w:eastAsia="es-AR"/>
      </w:rPr>
      <mc:AlternateContent>
        <mc:Choice Requires="wps">
          <w:drawing>
            <wp:anchor distT="0" distB="0" distL="114300" distR="114300" simplePos="0" relativeHeight="251661312" behindDoc="0" locked="0" layoutInCell="1" allowOverlap="1" wp14:anchorId="282099CD" wp14:editId="05B90C6B">
              <wp:simplePos x="0" y="0"/>
              <wp:positionH relativeFrom="column">
                <wp:posOffset>-1080135</wp:posOffset>
              </wp:positionH>
              <wp:positionV relativeFrom="paragraph">
                <wp:posOffset>-456727</wp:posOffset>
              </wp:positionV>
              <wp:extent cx="1749972" cy="970280"/>
              <wp:effectExtent l="0" t="0" r="0" b="2540"/>
              <wp:wrapNone/>
              <wp:docPr id="14"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013" w:rsidRDefault="00BC1013" w:rsidP="00BC1013">
                          <w:pPr>
                            <w:ind w:left="0"/>
                            <w:jc w:val="center"/>
                          </w:pPr>
                          <w:r>
                            <w:rPr>
                              <w:noProof/>
                              <w:lang w:val="es-AR" w:eastAsia="es-AR"/>
                            </w:rPr>
                            <w:drawing>
                              <wp:inline distT="0" distB="0" distL="0" distR="0" wp14:anchorId="11C0918B" wp14:editId="239C46A8">
                                <wp:extent cx="1418590" cy="725170"/>
                                <wp:effectExtent l="0" t="0" r="0" b="0"/>
                                <wp:docPr id="30" name="Imagen 3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82099CD" id="Rectangle 45" o:spid="_x0000_s1035" style="position:absolute;left:0;text-align:left;margin-left:-85.05pt;margin-top:-35.95pt;width:137.8pt;height:7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histg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" filled="f" stroked="f">
              <v:textbox style="mso-fit-shape-to-text:t">
                <w:txbxContent>
                  <w:p w:rsidR="00BC1013" w:rsidRDefault="00BC1013" w:rsidP="00BC1013">
                    <w:pPr>
                      <w:ind w:left="0"/>
                      <w:jc w:val="center"/>
                    </w:pPr>
                    <w:r>
                      <w:rPr>
                        <w:noProof/>
                        <w:lang w:val="es-AR" w:eastAsia="es-AR"/>
                      </w:rPr>
                      <w:drawing>
                        <wp:inline distT="0" distB="0" distL="0" distR="0" wp14:anchorId="11C0918B" wp14:editId="239C46A8">
                          <wp:extent cx="1418590" cy="725170"/>
                          <wp:effectExtent l="0" t="0" r="0" b="0"/>
                          <wp:docPr id="30" name="Imagen 3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436E" w:rsidRDefault="00BF436E" w:rsidP="00C94FBE">
      <w:pPr>
        <w:spacing w:before="0" w:line="240" w:lineRule="auto"/>
      </w:pPr>
      <w:r>
        <w:separator/>
      </w:r>
    </w:p>
    <w:p w:rsidR="00BF436E" w:rsidRDefault="00BF436E"/>
  </w:footnote>
  <w:footnote w:type="continuationSeparator" w:id="0">
    <w:p w:rsidR="00BF436E" w:rsidRDefault="00BF436E" w:rsidP="00C94FBE">
      <w:pPr>
        <w:spacing w:before="0" w:line="240" w:lineRule="auto"/>
      </w:pPr>
      <w:r>
        <w:continuationSeparator/>
      </w:r>
    </w:p>
    <w:p w:rsidR="00BF436E" w:rsidRDefault="00BF436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5E1" w:rsidRPr="000F4F97" w:rsidRDefault="00BC101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eastAsia="Times New Roman" w:hAnsi="Cambria"/>
        <w:noProof/>
        <w:lang w:val="es-AR" w:eastAsia="es-AR"/>
      </w:rPr>
      <mc:AlternateContent>
        <mc:Choice Requires="wps">
          <w:drawing>
            <wp:anchor distT="0" distB="0" distL="114300" distR="114300" simplePos="0" relativeHeight="251659264" behindDoc="0" locked="0" layoutInCell="1" allowOverlap="1" wp14:anchorId="5F8B1A87" wp14:editId="7685A992">
              <wp:simplePos x="0" y="0"/>
              <wp:positionH relativeFrom="column">
                <wp:posOffset>2147540</wp:posOffset>
              </wp:positionH>
              <wp:positionV relativeFrom="paragraph">
                <wp:posOffset>-445135</wp:posOffset>
              </wp:positionV>
              <wp:extent cx="1250140" cy="1297305"/>
              <wp:effectExtent l="0" t="0" r="0" b="0"/>
              <wp:wrapNone/>
              <wp:docPr id="1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140" cy="1297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013" w:rsidRDefault="00BC1013" w:rsidP="00BC1013">
                          <w:pPr>
                            <w:ind w:left="0"/>
                            <w:jc w:val="center"/>
                          </w:pPr>
                          <w:r>
                            <w:rPr>
                              <w:rFonts w:ascii="Cambria" w:hAnsi="Cambria"/>
                              <w:noProof/>
                              <w:sz w:val="72"/>
                              <w:szCs w:val="72"/>
                              <w:lang w:val="es-AR" w:eastAsia="es-AR"/>
                            </w:rPr>
                            <w:drawing>
                              <wp:inline distT="0" distB="0" distL="0" distR="0" wp14:anchorId="0508547C" wp14:editId="2B9DCA34">
                                <wp:extent cx="762587" cy="105600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F8B1A87" id="Rectangle 44" o:spid="_x0000_s1034" style="position:absolute;margin-left:169.1pt;margin-top:-35.05pt;width:98.45pt;height:10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" filled="f" stroked="f">
              <v:textbox style="mso-fit-shape-to-text:t">
                <w:txbxContent>
                  <w:p w:rsidR="00BC1013" w:rsidRDefault="00BC1013" w:rsidP="00BC1013">
                    <w:pPr>
                      <w:ind w:left="0"/>
                      <w:jc w:val="center"/>
                    </w:pPr>
                    <w:r>
                      <w:rPr>
                        <w:rFonts w:ascii="Cambria" w:hAnsi="Cambria"/>
                        <w:noProof/>
                        <w:sz w:val="72"/>
                        <w:szCs w:val="72"/>
                        <w:lang w:val="es-AR" w:eastAsia="es-AR"/>
                      </w:rPr>
                      <w:drawing>
                        <wp:inline distT="0" distB="0" distL="0" distR="0" wp14:anchorId="0508547C" wp14:editId="2B9DCA34">
                          <wp:extent cx="762587" cy="105600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15542B0"/>
    <w:multiLevelType w:val="hybridMultilevel"/>
    <w:tmpl w:val="4942F6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2C1279B"/>
    <w:multiLevelType w:val="hybridMultilevel"/>
    <w:tmpl w:val="32B81AD6"/>
    <w:lvl w:ilvl="0" w:tplc="2C0A0003">
      <w:start w:val="1"/>
      <w:numFmt w:val="bullet"/>
      <w:lvlText w:val="o"/>
      <w:lvlJc w:val="left"/>
      <w:pPr>
        <w:ind w:left="1440" w:hanging="360"/>
      </w:pPr>
      <w:rPr>
        <w:rFonts w:ascii="Courier New" w:hAnsi="Courier New" w:cs="Courier New"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29AC7393"/>
    <w:multiLevelType w:val="hybridMultilevel"/>
    <w:tmpl w:val="13667444"/>
    <w:lvl w:ilvl="0" w:tplc="2C0A000F">
      <w:start w:val="1"/>
      <w:numFmt w:val="decimal"/>
      <w:lvlText w:val="%1."/>
      <w:lvlJc w:val="left"/>
      <w:pPr>
        <w:ind w:left="1713" w:hanging="360"/>
      </w:pPr>
    </w:lvl>
    <w:lvl w:ilvl="1" w:tplc="2C0A0019" w:tentative="1">
      <w:start w:val="1"/>
      <w:numFmt w:val="lowerLetter"/>
      <w:lvlText w:val="%2."/>
      <w:lvlJc w:val="left"/>
      <w:pPr>
        <w:ind w:left="2433" w:hanging="360"/>
      </w:pPr>
    </w:lvl>
    <w:lvl w:ilvl="2" w:tplc="2C0A001B" w:tentative="1">
      <w:start w:val="1"/>
      <w:numFmt w:val="lowerRoman"/>
      <w:lvlText w:val="%3."/>
      <w:lvlJc w:val="right"/>
      <w:pPr>
        <w:ind w:left="3153" w:hanging="180"/>
      </w:pPr>
    </w:lvl>
    <w:lvl w:ilvl="3" w:tplc="2C0A000F" w:tentative="1">
      <w:start w:val="1"/>
      <w:numFmt w:val="decimal"/>
      <w:lvlText w:val="%4."/>
      <w:lvlJc w:val="left"/>
      <w:pPr>
        <w:ind w:left="3873" w:hanging="360"/>
      </w:pPr>
    </w:lvl>
    <w:lvl w:ilvl="4" w:tplc="2C0A0019" w:tentative="1">
      <w:start w:val="1"/>
      <w:numFmt w:val="lowerLetter"/>
      <w:lvlText w:val="%5."/>
      <w:lvlJc w:val="left"/>
      <w:pPr>
        <w:ind w:left="4593" w:hanging="360"/>
      </w:pPr>
    </w:lvl>
    <w:lvl w:ilvl="5" w:tplc="2C0A001B" w:tentative="1">
      <w:start w:val="1"/>
      <w:numFmt w:val="lowerRoman"/>
      <w:lvlText w:val="%6."/>
      <w:lvlJc w:val="right"/>
      <w:pPr>
        <w:ind w:left="5313" w:hanging="180"/>
      </w:pPr>
    </w:lvl>
    <w:lvl w:ilvl="6" w:tplc="2C0A000F" w:tentative="1">
      <w:start w:val="1"/>
      <w:numFmt w:val="decimal"/>
      <w:lvlText w:val="%7."/>
      <w:lvlJc w:val="left"/>
      <w:pPr>
        <w:ind w:left="6033" w:hanging="360"/>
      </w:pPr>
    </w:lvl>
    <w:lvl w:ilvl="7" w:tplc="2C0A0019" w:tentative="1">
      <w:start w:val="1"/>
      <w:numFmt w:val="lowerLetter"/>
      <w:lvlText w:val="%8."/>
      <w:lvlJc w:val="left"/>
      <w:pPr>
        <w:ind w:left="6753" w:hanging="360"/>
      </w:pPr>
    </w:lvl>
    <w:lvl w:ilvl="8" w:tplc="2C0A001B" w:tentative="1">
      <w:start w:val="1"/>
      <w:numFmt w:val="lowerRoman"/>
      <w:lvlText w:val="%9."/>
      <w:lvlJc w:val="right"/>
      <w:pPr>
        <w:ind w:left="7473" w:hanging="180"/>
      </w:pPr>
    </w:lvl>
  </w:abstractNum>
  <w:abstractNum w:abstractNumId="9" w15:restartNumberingAfterBreak="0">
    <w:nsid w:val="32A06C2B"/>
    <w:multiLevelType w:val="hybridMultilevel"/>
    <w:tmpl w:val="26C24A6A"/>
    <w:lvl w:ilvl="0" w:tplc="88B85DD4">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2D71341"/>
    <w:multiLevelType w:val="hybridMultilevel"/>
    <w:tmpl w:val="B4548D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BE172F1"/>
    <w:multiLevelType w:val="hybridMultilevel"/>
    <w:tmpl w:val="A4166EA4"/>
    <w:lvl w:ilvl="0" w:tplc="2C0A0001">
      <w:start w:val="1"/>
      <w:numFmt w:val="bullet"/>
      <w:lvlText w:val=""/>
      <w:lvlJc w:val="left"/>
      <w:pPr>
        <w:ind w:left="862" w:hanging="360"/>
      </w:pPr>
      <w:rPr>
        <w:rFonts w:ascii="Symbol" w:hAnsi="Symbol"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12"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9213A48"/>
    <w:multiLevelType w:val="hybridMultilevel"/>
    <w:tmpl w:val="13667444"/>
    <w:lvl w:ilvl="0" w:tplc="2C0A000F">
      <w:start w:val="1"/>
      <w:numFmt w:val="decimal"/>
      <w:lvlText w:val="%1."/>
      <w:lvlJc w:val="left"/>
      <w:pPr>
        <w:ind w:left="1713" w:hanging="360"/>
      </w:pPr>
    </w:lvl>
    <w:lvl w:ilvl="1" w:tplc="2C0A0019" w:tentative="1">
      <w:start w:val="1"/>
      <w:numFmt w:val="lowerLetter"/>
      <w:lvlText w:val="%2."/>
      <w:lvlJc w:val="left"/>
      <w:pPr>
        <w:ind w:left="2433" w:hanging="360"/>
      </w:pPr>
    </w:lvl>
    <w:lvl w:ilvl="2" w:tplc="2C0A001B" w:tentative="1">
      <w:start w:val="1"/>
      <w:numFmt w:val="lowerRoman"/>
      <w:lvlText w:val="%3."/>
      <w:lvlJc w:val="right"/>
      <w:pPr>
        <w:ind w:left="3153" w:hanging="180"/>
      </w:pPr>
    </w:lvl>
    <w:lvl w:ilvl="3" w:tplc="2C0A000F" w:tentative="1">
      <w:start w:val="1"/>
      <w:numFmt w:val="decimal"/>
      <w:lvlText w:val="%4."/>
      <w:lvlJc w:val="left"/>
      <w:pPr>
        <w:ind w:left="3873" w:hanging="360"/>
      </w:pPr>
    </w:lvl>
    <w:lvl w:ilvl="4" w:tplc="2C0A0019" w:tentative="1">
      <w:start w:val="1"/>
      <w:numFmt w:val="lowerLetter"/>
      <w:lvlText w:val="%5."/>
      <w:lvlJc w:val="left"/>
      <w:pPr>
        <w:ind w:left="4593" w:hanging="360"/>
      </w:pPr>
    </w:lvl>
    <w:lvl w:ilvl="5" w:tplc="2C0A001B" w:tentative="1">
      <w:start w:val="1"/>
      <w:numFmt w:val="lowerRoman"/>
      <w:lvlText w:val="%6."/>
      <w:lvlJc w:val="right"/>
      <w:pPr>
        <w:ind w:left="5313" w:hanging="180"/>
      </w:pPr>
    </w:lvl>
    <w:lvl w:ilvl="6" w:tplc="2C0A000F" w:tentative="1">
      <w:start w:val="1"/>
      <w:numFmt w:val="decimal"/>
      <w:lvlText w:val="%7."/>
      <w:lvlJc w:val="left"/>
      <w:pPr>
        <w:ind w:left="6033" w:hanging="360"/>
      </w:pPr>
    </w:lvl>
    <w:lvl w:ilvl="7" w:tplc="2C0A0019" w:tentative="1">
      <w:start w:val="1"/>
      <w:numFmt w:val="lowerLetter"/>
      <w:lvlText w:val="%8."/>
      <w:lvlJc w:val="left"/>
      <w:pPr>
        <w:ind w:left="6753" w:hanging="360"/>
      </w:pPr>
    </w:lvl>
    <w:lvl w:ilvl="8" w:tplc="2C0A001B" w:tentative="1">
      <w:start w:val="1"/>
      <w:numFmt w:val="lowerRoman"/>
      <w:lvlText w:val="%9."/>
      <w:lvlJc w:val="right"/>
      <w:pPr>
        <w:ind w:left="7473" w:hanging="180"/>
      </w:pPr>
    </w:lvl>
  </w:abstractNum>
  <w:abstractNum w:abstractNumId="14" w15:restartNumberingAfterBreak="0">
    <w:nsid w:val="4C95388E"/>
    <w:multiLevelType w:val="hybridMultilevel"/>
    <w:tmpl w:val="E2CEBDCC"/>
    <w:lvl w:ilvl="0" w:tplc="BBA2B3D6">
      <w:start w:val="1"/>
      <w:numFmt w:val="decimal"/>
      <w:lvlText w:val="%1."/>
      <w:lvlJc w:val="left"/>
      <w:pPr>
        <w:ind w:left="1713"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6" w15:restartNumberingAfterBreak="0">
    <w:nsid w:val="6AC55247"/>
    <w:multiLevelType w:val="hybridMultilevel"/>
    <w:tmpl w:val="13667444"/>
    <w:lvl w:ilvl="0" w:tplc="2C0A000F">
      <w:start w:val="1"/>
      <w:numFmt w:val="decimal"/>
      <w:lvlText w:val="%1."/>
      <w:lvlJc w:val="left"/>
      <w:pPr>
        <w:ind w:left="1713" w:hanging="360"/>
      </w:pPr>
    </w:lvl>
    <w:lvl w:ilvl="1" w:tplc="2C0A0019" w:tentative="1">
      <w:start w:val="1"/>
      <w:numFmt w:val="lowerLetter"/>
      <w:lvlText w:val="%2."/>
      <w:lvlJc w:val="left"/>
      <w:pPr>
        <w:ind w:left="2433" w:hanging="360"/>
      </w:pPr>
    </w:lvl>
    <w:lvl w:ilvl="2" w:tplc="2C0A001B" w:tentative="1">
      <w:start w:val="1"/>
      <w:numFmt w:val="lowerRoman"/>
      <w:lvlText w:val="%3."/>
      <w:lvlJc w:val="right"/>
      <w:pPr>
        <w:ind w:left="3153" w:hanging="180"/>
      </w:pPr>
    </w:lvl>
    <w:lvl w:ilvl="3" w:tplc="2C0A000F" w:tentative="1">
      <w:start w:val="1"/>
      <w:numFmt w:val="decimal"/>
      <w:lvlText w:val="%4."/>
      <w:lvlJc w:val="left"/>
      <w:pPr>
        <w:ind w:left="3873" w:hanging="360"/>
      </w:pPr>
    </w:lvl>
    <w:lvl w:ilvl="4" w:tplc="2C0A0019" w:tentative="1">
      <w:start w:val="1"/>
      <w:numFmt w:val="lowerLetter"/>
      <w:lvlText w:val="%5."/>
      <w:lvlJc w:val="left"/>
      <w:pPr>
        <w:ind w:left="4593" w:hanging="360"/>
      </w:pPr>
    </w:lvl>
    <w:lvl w:ilvl="5" w:tplc="2C0A001B" w:tentative="1">
      <w:start w:val="1"/>
      <w:numFmt w:val="lowerRoman"/>
      <w:lvlText w:val="%6."/>
      <w:lvlJc w:val="right"/>
      <w:pPr>
        <w:ind w:left="5313" w:hanging="180"/>
      </w:pPr>
    </w:lvl>
    <w:lvl w:ilvl="6" w:tplc="2C0A000F" w:tentative="1">
      <w:start w:val="1"/>
      <w:numFmt w:val="decimal"/>
      <w:lvlText w:val="%7."/>
      <w:lvlJc w:val="left"/>
      <w:pPr>
        <w:ind w:left="6033" w:hanging="360"/>
      </w:pPr>
    </w:lvl>
    <w:lvl w:ilvl="7" w:tplc="2C0A0019" w:tentative="1">
      <w:start w:val="1"/>
      <w:numFmt w:val="lowerLetter"/>
      <w:lvlText w:val="%8."/>
      <w:lvlJc w:val="left"/>
      <w:pPr>
        <w:ind w:left="6753" w:hanging="360"/>
      </w:pPr>
    </w:lvl>
    <w:lvl w:ilvl="8" w:tplc="2C0A001B" w:tentative="1">
      <w:start w:val="1"/>
      <w:numFmt w:val="lowerRoman"/>
      <w:lvlText w:val="%9."/>
      <w:lvlJc w:val="right"/>
      <w:pPr>
        <w:ind w:left="7473" w:hanging="180"/>
      </w:pPr>
    </w:lvl>
  </w:abstractNum>
  <w:abstractNum w:abstractNumId="17" w15:restartNumberingAfterBreak="0">
    <w:nsid w:val="6C6F2883"/>
    <w:multiLevelType w:val="hybridMultilevel"/>
    <w:tmpl w:val="C7D258F0"/>
    <w:lvl w:ilvl="0" w:tplc="ABC89C5A">
      <w:start w:val="1"/>
      <w:numFmt w:val="decimal"/>
      <w:lvlText w:val="%1."/>
      <w:lvlJc w:val="left"/>
      <w:pPr>
        <w:ind w:left="1713"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764631C8"/>
    <w:multiLevelType w:val="hybridMultilevel"/>
    <w:tmpl w:val="13667444"/>
    <w:lvl w:ilvl="0" w:tplc="2C0A000F">
      <w:start w:val="1"/>
      <w:numFmt w:val="decimal"/>
      <w:lvlText w:val="%1."/>
      <w:lvlJc w:val="left"/>
      <w:pPr>
        <w:ind w:left="1713" w:hanging="360"/>
      </w:pPr>
    </w:lvl>
    <w:lvl w:ilvl="1" w:tplc="2C0A0019" w:tentative="1">
      <w:start w:val="1"/>
      <w:numFmt w:val="lowerLetter"/>
      <w:lvlText w:val="%2."/>
      <w:lvlJc w:val="left"/>
      <w:pPr>
        <w:ind w:left="2433" w:hanging="360"/>
      </w:pPr>
    </w:lvl>
    <w:lvl w:ilvl="2" w:tplc="2C0A001B" w:tentative="1">
      <w:start w:val="1"/>
      <w:numFmt w:val="lowerRoman"/>
      <w:lvlText w:val="%3."/>
      <w:lvlJc w:val="right"/>
      <w:pPr>
        <w:ind w:left="3153" w:hanging="180"/>
      </w:pPr>
    </w:lvl>
    <w:lvl w:ilvl="3" w:tplc="2C0A000F" w:tentative="1">
      <w:start w:val="1"/>
      <w:numFmt w:val="decimal"/>
      <w:lvlText w:val="%4."/>
      <w:lvlJc w:val="left"/>
      <w:pPr>
        <w:ind w:left="3873" w:hanging="360"/>
      </w:pPr>
    </w:lvl>
    <w:lvl w:ilvl="4" w:tplc="2C0A0019" w:tentative="1">
      <w:start w:val="1"/>
      <w:numFmt w:val="lowerLetter"/>
      <w:lvlText w:val="%5."/>
      <w:lvlJc w:val="left"/>
      <w:pPr>
        <w:ind w:left="4593" w:hanging="360"/>
      </w:pPr>
    </w:lvl>
    <w:lvl w:ilvl="5" w:tplc="2C0A001B" w:tentative="1">
      <w:start w:val="1"/>
      <w:numFmt w:val="lowerRoman"/>
      <w:lvlText w:val="%6."/>
      <w:lvlJc w:val="right"/>
      <w:pPr>
        <w:ind w:left="5313" w:hanging="180"/>
      </w:pPr>
    </w:lvl>
    <w:lvl w:ilvl="6" w:tplc="2C0A000F" w:tentative="1">
      <w:start w:val="1"/>
      <w:numFmt w:val="decimal"/>
      <w:lvlText w:val="%7."/>
      <w:lvlJc w:val="left"/>
      <w:pPr>
        <w:ind w:left="6033" w:hanging="360"/>
      </w:pPr>
    </w:lvl>
    <w:lvl w:ilvl="7" w:tplc="2C0A0019" w:tentative="1">
      <w:start w:val="1"/>
      <w:numFmt w:val="lowerLetter"/>
      <w:lvlText w:val="%8."/>
      <w:lvlJc w:val="left"/>
      <w:pPr>
        <w:ind w:left="6753" w:hanging="360"/>
      </w:pPr>
    </w:lvl>
    <w:lvl w:ilvl="8" w:tplc="2C0A001B" w:tentative="1">
      <w:start w:val="1"/>
      <w:numFmt w:val="lowerRoman"/>
      <w:lvlText w:val="%9."/>
      <w:lvlJc w:val="right"/>
      <w:pPr>
        <w:ind w:left="7473" w:hanging="180"/>
      </w:pPr>
    </w:lvl>
  </w:abstractNum>
  <w:abstractNum w:abstractNumId="2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2"/>
  </w:num>
  <w:num w:numId="3">
    <w:abstractNumId w:val="12"/>
  </w:num>
  <w:num w:numId="4">
    <w:abstractNumId w:val="12"/>
  </w:num>
  <w:num w:numId="5">
    <w:abstractNumId w:val="1"/>
  </w:num>
  <w:num w:numId="6">
    <w:abstractNumId w:val="2"/>
  </w:num>
  <w:num w:numId="7">
    <w:abstractNumId w:val="3"/>
  </w:num>
  <w:num w:numId="8">
    <w:abstractNumId w:val="0"/>
  </w:num>
  <w:num w:numId="9">
    <w:abstractNumId w:val="18"/>
  </w:num>
  <w:num w:numId="10">
    <w:abstractNumId w:val="20"/>
  </w:num>
  <w:num w:numId="11">
    <w:abstractNumId w:val="5"/>
  </w:num>
  <w:num w:numId="12">
    <w:abstractNumId w:val="15"/>
  </w:num>
  <w:num w:numId="13">
    <w:abstractNumId w:val="10"/>
  </w:num>
  <w:num w:numId="14">
    <w:abstractNumId w:val="4"/>
  </w:num>
  <w:num w:numId="15">
    <w:abstractNumId w:val="9"/>
  </w:num>
  <w:num w:numId="16">
    <w:abstractNumId w:val="6"/>
  </w:num>
  <w:num w:numId="17">
    <w:abstractNumId w:val="19"/>
  </w:num>
  <w:num w:numId="18">
    <w:abstractNumId w:val="17"/>
  </w:num>
  <w:num w:numId="19">
    <w:abstractNumId w:val="14"/>
  </w:num>
  <w:num w:numId="20">
    <w:abstractNumId w:val="8"/>
  </w:num>
  <w:num w:numId="21">
    <w:abstractNumId w:val="13"/>
  </w:num>
  <w:num w:numId="22">
    <w:abstractNumId w:val="1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85D"/>
    <w:rsid w:val="00011BED"/>
    <w:rsid w:val="00017EFE"/>
    <w:rsid w:val="000237C7"/>
    <w:rsid w:val="00045F1A"/>
    <w:rsid w:val="00072BFF"/>
    <w:rsid w:val="00087F53"/>
    <w:rsid w:val="00092BC0"/>
    <w:rsid w:val="000A0FE7"/>
    <w:rsid w:val="000B5AF3"/>
    <w:rsid w:val="000C4C42"/>
    <w:rsid w:val="000C4E31"/>
    <w:rsid w:val="000D1BAF"/>
    <w:rsid w:val="000D4C6E"/>
    <w:rsid w:val="000E1545"/>
    <w:rsid w:val="000F1888"/>
    <w:rsid w:val="000F4F97"/>
    <w:rsid w:val="000F79DF"/>
    <w:rsid w:val="00103A5C"/>
    <w:rsid w:val="0010416D"/>
    <w:rsid w:val="001163FF"/>
    <w:rsid w:val="00117BA3"/>
    <w:rsid w:val="0012205F"/>
    <w:rsid w:val="001410A7"/>
    <w:rsid w:val="00144AE4"/>
    <w:rsid w:val="00150702"/>
    <w:rsid w:val="00167B7A"/>
    <w:rsid w:val="00183953"/>
    <w:rsid w:val="00185A46"/>
    <w:rsid w:val="00191198"/>
    <w:rsid w:val="001950C8"/>
    <w:rsid w:val="001A1A9B"/>
    <w:rsid w:val="001A2EE6"/>
    <w:rsid w:val="001C6104"/>
    <w:rsid w:val="001C799E"/>
    <w:rsid w:val="001F458E"/>
    <w:rsid w:val="001F5F92"/>
    <w:rsid w:val="0020621B"/>
    <w:rsid w:val="00217A70"/>
    <w:rsid w:val="00224B75"/>
    <w:rsid w:val="00230621"/>
    <w:rsid w:val="00266C42"/>
    <w:rsid w:val="00276D50"/>
    <w:rsid w:val="00287788"/>
    <w:rsid w:val="00295CA9"/>
    <w:rsid w:val="002A41AA"/>
    <w:rsid w:val="002B1EE4"/>
    <w:rsid w:val="002B506A"/>
    <w:rsid w:val="002B5AF9"/>
    <w:rsid w:val="002D0CCB"/>
    <w:rsid w:val="002D62C4"/>
    <w:rsid w:val="002E0AB6"/>
    <w:rsid w:val="002E7874"/>
    <w:rsid w:val="002F1461"/>
    <w:rsid w:val="003130E3"/>
    <w:rsid w:val="003149A1"/>
    <w:rsid w:val="003163C6"/>
    <w:rsid w:val="0033485D"/>
    <w:rsid w:val="0033742E"/>
    <w:rsid w:val="00344258"/>
    <w:rsid w:val="00346864"/>
    <w:rsid w:val="00350E39"/>
    <w:rsid w:val="003560F2"/>
    <w:rsid w:val="00363FD1"/>
    <w:rsid w:val="00397566"/>
    <w:rsid w:val="003B7F1F"/>
    <w:rsid w:val="003C54B1"/>
    <w:rsid w:val="003E0D1B"/>
    <w:rsid w:val="003E12FE"/>
    <w:rsid w:val="0040066E"/>
    <w:rsid w:val="004241A5"/>
    <w:rsid w:val="004525FF"/>
    <w:rsid w:val="004807AF"/>
    <w:rsid w:val="004A282C"/>
    <w:rsid w:val="004A54C8"/>
    <w:rsid w:val="004C5D7E"/>
    <w:rsid w:val="004D45CD"/>
    <w:rsid w:val="004D5185"/>
    <w:rsid w:val="004E4935"/>
    <w:rsid w:val="004F4D25"/>
    <w:rsid w:val="005017FA"/>
    <w:rsid w:val="005046A5"/>
    <w:rsid w:val="00504A67"/>
    <w:rsid w:val="005055B3"/>
    <w:rsid w:val="00511D9A"/>
    <w:rsid w:val="00515617"/>
    <w:rsid w:val="00520F35"/>
    <w:rsid w:val="00550BB8"/>
    <w:rsid w:val="00553083"/>
    <w:rsid w:val="00555904"/>
    <w:rsid w:val="00564033"/>
    <w:rsid w:val="00570F4F"/>
    <w:rsid w:val="00581943"/>
    <w:rsid w:val="005857BB"/>
    <w:rsid w:val="0059596F"/>
    <w:rsid w:val="00597A23"/>
    <w:rsid w:val="005A0664"/>
    <w:rsid w:val="005A52A2"/>
    <w:rsid w:val="005B5AEE"/>
    <w:rsid w:val="005B6373"/>
    <w:rsid w:val="005C18E8"/>
    <w:rsid w:val="005E76A4"/>
    <w:rsid w:val="005F133C"/>
    <w:rsid w:val="005F5429"/>
    <w:rsid w:val="005F60BA"/>
    <w:rsid w:val="006124BF"/>
    <w:rsid w:val="00616A6E"/>
    <w:rsid w:val="006177BF"/>
    <w:rsid w:val="00653C38"/>
    <w:rsid w:val="006919D5"/>
    <w:rsid w:val="006A2495"/>
    <w:rsid w:val="006A25CD"/>
    <w:rsid w:val="006B3371"/>
    <w:rsid w:val="006B78A3"/>
    <w:rsid w:val="006C643E"/>
    <w:rsid w:val="0070494E"/>
    <w:rsid w:val="00705C02"/>
    <w:rsid w:val="00710BA6"/>
    <w:rsid w:val="00711DF8"/>
    <w:rsid w:val="007447BE"/>
    <w:rsid w:val="007A33C6"/>
    <w:rsid w:val="007B151B"/>
    <w:rsid w:val="007B2E53"/>
    <w:rsid w:val="007C742C"/>
    <w:rsid w:val="007D7477"/>
    <w:rsid w:val="007E66A5"/>
    <w:rsid w:val="007F1A1F"/>
    <w:rsid w:val="007F38C0"/>
    <w:rsid w:val="00801130"/>
    <w:rsid w:val="00811CE8"/>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C7357"/>
    <w:rsid w:val="008E48FB"/>
    <w:rsid w:val="00904CB6"/>
    <w:rsid w:val="00920208"/>
    <w:rsid w:val="0092483A"/>
    <w:rsid w:val="00942049"/>
    <w:rsid w:val="009547CE"/>
    <w:rsid w:val="0096683E"/>
    <w:rsid w:val="009759E8"/>
    <w:rsid w:val="00977150"/>
    <w:rsid w:val="00990C3C"/>
    <w:rsid w:val="0099590C"/>
    <w:rsid w:val="009A3173"/>
    <w:rsid w:val="009B1401"/>
    <w:rsid w:val="009E25EF"/>
    <w:rsid w:val="009E4DA8"/>
    <w:rsid w:val="009F4449"/>
    <w:rsid w:val="00A0436A"/>
    <w:rsid w:val="00A12B5B"/>
    <w:rsid w:val="00A13DBA"/>
    <w:rsid w:val="00A2496D"/>
    <w:rsid w:val="00A2757B"/>
    <w:rsid w:val="00A34F35"/>
    <w:rsid w:val="00A45630"/>
    <w:rsid w:val="00A50ABB"/>
    <w:rsid w:val="00A64317"/>
    <w:rsid w:val="00A670E3"/>
    <w:rsid w:val="00A85122"/>
    <w:rsid w:val="00AE0C53"/>
    <w:rsid w:val="00AF535E"/>
    <w:rsid w:val="00AF6C07"/>
    <w:rsid w:val="00B01480"/>
    <w:rsid w:val="00B0695A"/>
    <w:rsid w:val="00B071F2"/>
    <w:rsid w:val="00B138FE"/>
    <w:rsid w:val="00B144C2"/>
    <w:rsid w:val="00B20663"/>
    <w:rsid w:val="00B21F60"/>
    <w:rsid w:val="00B251C8"/>
    <w:rsid w:val="00B32896"/>
    <w:rsid w:val="00B36B62"/>
    <w:rsid w:val="00B44886"/>
    <w:rsid w:val="00B77F48"/>
    <w:rsid w:val="00BA699A"/>
    <w:rsid w:val="00BB23C2"/>
    <w:rsid w:val="00BB4A41"/>
    <w:rsid w:val="00BB6AAE"/>
    <w:rsid w:val="00BB7855"/>
    <w:rsid w:val="00BC1013"/>
    <w:rsid w:val="00BC5404"/>
    <w:rsid w:val="00BF436E"/>
    <w:rsid w:val="00C05700"/>
    <w:rsid w:val="00C23F8C"/>
    <w:rsid w:val="00C24CDC"/>
    <w:rsid w:val="00C25BC5"/>
    <w:rsid w:val="00C26C78"/>
    <w:rsid w:val="00C42873"/>
    <w:rsid w:val="00C4625F"/>
    <w:rsid w:val="00C5135E"/>
    <w:rsid w:val="00C62637"/>
    <w:rsid w:val="00C67EBC"/>
    <w:rsid w:val="00C7670E"/>
    <w:rsid w:val="00C81AB2"/>
    <w:rsid w:val="00C872BB"/>
    <w:rsid w:val="00C94FBE"/>
    <w:rsid w:val="00C97238"/>
    <w:rsid w:val="00CB26B6"/>
    <w:rsid w:val="00CB2CC9"/>
    <w:rsid w:val="00CD323E"/>
    <w:rsid w:val="00CE0252"/>
    <w:rsid w:val="00CE0C6E"/>
    <w:rsid w:val="00CE7C8F"/>
    <w:rsid w:val="00CE7F5B"/>
    <w:rsid w:val="00D01B23"/>
    <w:rsid w:val="00D06E99"/>
    <w:rsid w:val="00D15FB2"/>
    <w:rsid w:val="00D255E1"/>
    <w:rsid w:val="00D32157"/>
    <w:rsid w:val="00D5431C"/>
    <w:rsid w:val="00D649B2"/>
    <w:rsid w:val="00D80E83"/>
    <w:rsid w:val="00D86061"/>
    <w:rsid w:val="00D86160"/>
    <w:rsid w:val="00DA284A"/>
    <w:rsid w:val="00DD0159"/>
    <w:rsid w:val="00DD5A70"/>
    <w:rsid w:val="00E01FEC"/>
    <w:rsid w:val="00E037C9"/>
    <w:rsid w:val="00E06AD3"/>
    <w:rsid w:val="00E218A7"/>
    <w:rsid w:val="00E34178"/>
    <w:rsid w:val="00E3592E"/>
    <w:rsid w:val="00E36A01"/>
    <w:rsid w:val="00E41820"/>
    <w:rsid w:val="00E41E7A"/>
    <w:rsid w:val="00E438FE"/>
    <w:rsid w:val="00E5392A"/>
    <w:rsid w:val="00E67DB5"/>
    <w:rsid w:val="00E7708C"/>
    <w:rsid w:val="00E8096E"/>
    <w:rsid w:val="00E84E25"/>
    <w:rsid w:val="00E93312"/>
    <w:rsid w:val="00EA0362"/>
    <w:rsid w:val="00EA7D8C"/>
    <w:rsid w:val="00EC3069"/>
    <w:rsid w:val="00EE0084"/>
    <w:rsid w:val="00EF77E1"/>
    <w:rsid w:val="00F045A2"/>
    <w:rsid w:val="00F11BCE"/>
    <w:rsid w:val="00F163F8"/>
    <w:rsid w:val="00F36808"/>
    <w:rsid w:val="00F438B1"/>
    <w:rsid w:val="00F54DA6"/>
    <w:rsid w:val="00F5620F"/>
    <w:rsid w:val="00F6748E"/>
    <w:rsid w:val="00F771E5"/>
    <w:rsid w:val="00F813E9"/>
    <w:rsid w:val="00F815F5"/>
    <w:rsid w:val="00F926BE"/>
    <w:rsid w:val="00F97155"/>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009C0F25"/>
  <w15:docId w15:val="{203FED5D-B3C3-49AC-A8CB-DFB07295F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4A282C"/>
    <w:pPr>
      <w:shd w:val="clear" w:color="auto" w:fill="FFFFFF" w:themeFill="background1"/>
      <w:ind w:left="0" w:firstLine="0"/>
      <w:jc w:val="both"/>
    </w:pPr>
    <w:rPr>
      <w:i/>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C62637"/>
    <w:pPr>
      <w:keepLines w:val="0"/>
      <w:widowControl w:val="0"/>
      <w:tabs>
        <w:tab w:val="left" w:pos="0"/>
      </w:tabs>
      <w:suppressAutoHyphens/>
      <w:spacing w:before="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4241A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C62637"/>
    <w:pPr>
      <w:spacing w:before="0"/>
      <w:ind w:left="0" w:firstLine="0"/>
    </w:pPr>
    <w:rPr>
      <w:rFonts w:asciiTheme="minorHAnsi" w:hAnsiTheme="minorHAnsi" w:cstheme="minorHAnsi"/>
      <w:color w:val="E36C0A" w:themeColor="accent6" w:themeShade="BF"/>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C62637"/>
    <w:pPr>
      <w:spacing w:before="0"/>
      <w:ind w:left="142" w:hanging="142"/>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9202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Propuesta%20de%20Desarrollo\Plantilla%20Propuesta%20de%20Desarroll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C804CC-2C64-4D9C-8B95-EE9AB2E7F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Propuesta de Desarrollo.dotx</Template>
  <TotalTime>288</TotalTime>
  <Pages>9</Pages>
  <Words>2040</Words>
  <Characters>11220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Propuesta de Desarrollo</vt:lpstr>
    </vt:vector>
  </TitlesOfParts>
  <Company>Laboratorio de Desarrollo de Software</Company>
  <LinksUpToDate>false</LinksUpToDate>
  <CharactersWithSpaces>13234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Desarrollo</dc:title>
  <dc:subject>CheckPoint</dc:subject>
  <dc:creator>GVR</dc:creator>
  <cp:lastModifiedBy>Victor Valentin</cp:lastModifiedBy>
  <cp:revision>10</cp:revision>
  <dcterms:created xsi:type="dcterms:W3CDTF">2017-09-20T08:12:00Z</dcterms:created>
  <dcterms:modified xsi:type="dcterms:W3CDTF">2019-04-21T02:51:00Z</dcterms:modified>
</cp:coreProperties>
</file>